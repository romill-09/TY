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5FB9F57" w14:textId="77777777" w:rsidR="00084E22" w:rsidRDefault="00084E22" w:rsidP="002950A2">
      <w:pPr>
        <w:spacing w:after="0" w:line="240" w:lineRule="auto"/>
        <w:jc w:val="both"/>
        <w:rPr>
          <w:rFonts w:ascii="Times New Roman" w:hAnsi="Times New Roman" w:cs="Times New Roman"/>
          <w:b/>
          <w:sz w:val="24"/>
          <w:szCs w:val="24"/>
        </w:rPr>
      </w:pPr>
    </w:p>
    <w:p w14:paraId="711C8FAA" w14:textId="77777777" w:rsidR="00084E22" w:rsidRPr="00BA41DE" w:rsidRDefault="00FF2A9D" w:rsidP="002950A2">
      <w:pPr>
        <w:spacing w:after="0" w:line="240" w:lineRule="auto"/>
        <w:jc w:val="both"/>
        <w:rPr>
          <w:rFonts w:ascii="Times New Roman" w:hAnsi="Times New Roman" w:cs="Times New Roman"/>
          <w:b/>
          <w:sz w:val="24"/>
          <w:szCs w:val="24"/>
        </w:rPr>
      </w:pPr>
      <w:r>
        <w:rPr>
          <w:noProof/>
          <w:lang w:eastAsia="en-IN"/>
        </w:rPr>
        <mc:AlternateContent>
          <mc:Choice Requires="wps">
            <w:drawing>
              <wp:anchor distT="72390" distB="72390" distL="72390" distR="72390" simplePos="0" relativeHeight="251657728" behindDoc="0" locked="0" layoutInCell="1" allowOverlap="1" wp14:anchorId="3A6AAE3D" wp14:editId="29AB29F6">
                <wp:simplePos x="0" y="0"/>
                <wp:positionH relativeFrom="column">
                  <wp:posOffset>2369820</wp:posOffset>
                </wp:positionH>
                <wp:positionV relativeFrom="paragraph">
                  <wp:posOffset>146051</wp:posOffset>
                </wp:positionV>
                <wp:extent cx="3173095" cy="628650"/>
                <wp:effectExtent l="0" t="0" r="27305" b="1905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628650"/>
                        </a:xfrm>
                        <a:prstGeom prst="rect">
                          <a:avLst/>
                        </a:prstGeom>
                        <a:solidFill>
                          <a:srgbClr val="FFFFFF"/>
                        </a:solidFill>
                        <a:ln w="635">
                          <a:solidFill>
                            <a:srgbClr val="000000"/>
                          </a:solidFill>
                          <a:miter lim="800000"/>
                          <a:headEnd/>
                          <a:tailEnd/>
                        </a:ln>
                      </wps:spPr>
                      <wps:txbx>
                        <w:txbxContent>
                          <w:p w14:paraId="63612C0A" w14:textId="77D19CC5"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E80608">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E80608">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21E3788A" w14:textId="77777777"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p>
                          <w:p w14:paraId="2E94181B" w14:textId="77777777" w:rsidR="000E33DD" w:rsidRDefault="000E33DD" w:rsidP="004B4125">
                            <w:pPr>
                              <w:pStyle w:val="FrameContents"/>
                              <w:shd w:val="clear" w:color="auto" w:fill="FFFFFF"/>
                              <w:spacing w:after="0" w:line="100" w:lineRule="atLeast"/>
                              <w:rPr>
                                <w:b/>
                                <w:sz w:val="24"/>
                                <w:szCs w:val="24"/>
                              </w:rPr>
                            </w:pPr>
                            <w:r>
                              <w:rPr>
                                <w:b/>
                                <w:sz w:val="24"/>
                                <w:szCs w:val="24"/>
                              </w:rPr>
                              <w:t>Experime</w:t>
                            </w:r>
                            <w:r w:rsidR="00FF2A9D">
                              <w:rPr>
                                <w:b/>
                                <w:sz w:val="24"/>
                                <w:szCs w:val="24"/>
                              </w:rPr>
                              <w:t xml:space="preserve">nt </w:t>
                            </w:r>
                            <w:r w:rsidR="00965659">
                              <w:rPr>
                                <w:b/>
                                <w:sz w:val="24"/>
                                <w:szCs w:val="24"/>
                              </w:rPr>
                              <w:t xml:space="preserve">No. </w:t>
                            </w:r>
                            <w:r w:rsidR="00186EB5">
                              <w:rPr>
                                <w:b/>
                                <w:sz w:val="24"/>
                                <w:szCs w:val="24"/>
                              </w:rPr>
                              <w:t>02</w:t>
                            </w:r>
                          </w:p>
                          <w:p w14:paraId="026D92B6" w14:textId="77777777" w:rsidR="000E33DD" w:rsidRDefault="000E33DD" w:rsidP="004B4125">
                            <w:pPr>
                              <w:pStyle w:val="FrameContents"/>
                              <w:shd w:val="clear" w:color="auto" w:fill="FFFFFF"/>
                              <w:spacing w:line="1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AAE3D" id="_x0000_t202" coordsize="21600,21600" o:spt="202" path="m,l,21600r21600,l21600,xe">
                <v:stroke joinstyle="miter"/>
                <v:path gradientshapeok="t" o:connecttype="rect"/>
              </v:shapetype>
              <v:shape id="Text Box 12" o:spid="_x0000_s1026" type="#_x0000_t202" style="position:absolute;left:0;text-align:left;margin-left:186.6pt;margin-top:11.5pt;width:249.85pt;height:49.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" strokeweight=".05pt">
                <v:textbox>
                  <w:txbxContent>
                    <w:p w14:paraId="63612C0A" w14:textId="77D19CC5"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E80608">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E80608">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21E3788A" w14:textId="77777777"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p>
                    <w:p w14:paraId="2E94181B" w14:textId="77777777" w:rsidR="000E33DD" w:rsidRDefault="000E33DD" w:rsidP="004B4125">
                      <w:pPr>
                        <w:pStyle w:val="FrameContents"/>
                        <w:shd w:val="clear" w:color="auto" w:fill="FFFFFF"/>
                        <w:spacing w:after="0" w:line="100" w:lineRule="atLeast"/>
                        <w:rPr>
                          <w:b/>
                          <w:sz w:val="24"/>
                          <w:szCs w:val="24"/>
                        </w:rPr>
                      </w:pPr>
                      <w:r>
                        <w:rPr>
                          <w:b/>
                          <w:sz w:val="24"/>
                          <w:szCs w:val="24"/>
                        </w:rPr>
                        <w:t>Experime</w:t>
                      </w:r>
                      <w:r w:rsidR="00FF2A9D">
                        <w:rPr>
                          <w:b/>
                          <w:sz w:val="24"/>
                          <w:szCs w:val="24"/>
                        </w:rPr>
                        <w:t xml:space="preserve">nt </w:t>
                      </w:r>
                      <w:r w:rsidR="00965659">
                        <w:rPr>
                          <w:b/>
                          <w:sz w:val="24"/>
                          <w:szCs w:val="24"/>
                        </w:rPr>
                        <w:t xml:space="preserve">No. </w:t>
                      </w:r>
                      <w:r w:rsidR="00186EB5">
                        <w:rPr>
                          <w:b/>
                          <w:sz w:val="24"/>
                          <w:szCs w:val="24"/>
                        </w:rPr>
                        <w:t>02</w:t>
                      </w:r>
                    </w:p>
                    <w:p w14:paraId="026D92B6" w14:textId="77777777" w:rsidR="000E33DD" w:rsidRDefault="000E33DD" w:rsidP="004B4125">
                      <w:pPr>
                        <w:pStyle w:val="FrameContents"/>
                        <w:shd w:val="clear" w:color="auto" w:fill="FFFFFF"/>
                        <w:spacing w:line="100" w:lineRule="atLeast"/>
                      </w:pPr>
                    </w:p>
                  </w:txbxContent>
                </v:textbox>
              </v:shape>
            </w:pict>
          </mc:Fallback>
        </mc:AlternateContent>
      </w:r>
    </w:p>
    <w:p w14:paraId="6FC05C66"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41A5A7C5"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0B220E01"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3480033F"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2E095B49"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37FFB95D" w14:textId="77777777" w:rsidR="004B4125" w:rsidRPr="00BA41DE" w:rsidRDefault="004B4125" w:rsidP="004B4125">
      <w:pPr>
        <w:suppressAutoHyphens w:val="0"/>
        <w:spacing w:after="0" w:line="240" w:lineRule="auto"/>
        <w:rPr>
          <w:rFonts w:ascii="Times New Roman" w:hAnsi="Times New Roman" w:cs="Times New Roman"/>
          <w:sz w:val="24"/>
          <w:szCs w:val="24"/>
          <w:lang w:val="en-US" w:eastAsia="en-US"/>
        </w:rPr>
      </w:pPr>
    </w:p>
    <w:tbl>
      <w:tblPr>
        <w:tblW w:w="8973" w:type="dxa"/>
        <w:tblInd w:w="108" w:type="dxa"/>
        <w:tblLayout w:type="fixed"/>
        <w:tblLook w:val="0000" w:firstRow="0" w:lastRow="0" w:firstColumn="0" w:lastColumn="0" w:noHBand="0" w:noVBand="0"/>
      </w:tblPr>
      <w:tblGrid>
        <w:gridCol w:w="8973"/>
      </w:tblGrid>
      <w:tr w:rsidR="004B4125" w:rsidRPr="009150DC" w14:paraId="396082CC" w14:textId="77777777" w:rsidTr="001A776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770750" w14:textId="77777777" w:rsidR="00CB434C" w:rsidRPr="009150DC" w:rsidRDefault="004B4125" w:rsidP="0009522C">
            <w:pPr>
              <w:spacing w:after="0" w:line="240" w:lineRule="auto"/>
              <w:jc w:val="both"/>
              <w:rPr>
                <w:rFonts w:ascii="Times New Roman" w:hAnsi="Times New Roman" w:cs="Times New Roman"/>
                <w:sz w:val="24"/>
                <w:szCs w:val="24"/>
              </w:rPr>
            </w:pPr>
            <w:r w:rsidRPr="009150DC">
              <w:rPr>
                <w:rFonts w:ascii="Times New Roman" w:eastAsia="Times New Roman" w:hAnsi="Times New Roman" w:cs="Times New Roman"/>
                <w:b/>
                <w:iCs/>
                <w:sz w:val="24"/>
                <w:szCs w:val="24"/>
              </w:rPr>
              <w:t>TITLE</w:t>
            </w:r>
            <w:r w:rsidRPr="009150DC">
              <w:rPr>
                <w:rFonts w:ascii="Times New Roman" w:eastAsia="Times New Roman" w:hAnsi="Times New Roman" w:cs="Times New Roman"/>
                <w:iCs/>
                <w:sz w:val="24"/>
                <w:szCs w:val="24"/>
              </w:rPr>
              <w:t xml:space="preserve">: </w:t>
            </w:r>
            <w:r w:rsidR="00626FDF" w:rsidRPr="009150DC">
              <w:rPr>
                <w:rFonts w:ascii="Times New Roman" w:eastAsia="Times New Roman" w:hAnsi="Times New Roman" w:cs="Times New Roman"/>
                <w:iCs/>
                <w:sz w:val="24"/>
                <w:szCs w:val="24"/>
              </w:rPr>
              <w:t xml:space="preserve"> </w:t>
            </w:r>
            <w:r w:rsidR="00634C03" w:rsidRPr="00634C03">
              <w:t>Design and render the object (Nature, Household, mechanical or other)</w:t>
            </w:r>
          </w:p>
        </w:tc>
      </w:tr>
    </w:tbl>
    <w:p w14:paraId="468693D1" w14:textId="77777777" w:rsidR="004B4125" w:rsidRPr="00BA41DE" w:rsidRDefault="004B4125" w:rsidP="004B4125">
      <w:pPr>
        <w:spacing w:after="0" w:line="240" w:lineRule="auto"/>
        <w:jc w:val="both"/>
        <w:rPr>
          <w:rFonts w:ascii="Times New Roman" w:hAnsi="Times New Roman" w:cs="Times New Roman"/>
          <w:sz w:val="24"/>
          <w:szCs w:val="24"/>
        </w:rPr>
      </w:pPr>
    </w:p>
    <w:p w14:paraId="33E18C3F" w14:textId="77777777" w:rsidR="00626FDF" w:rsidRDefault="004B4125" w:rsidP="005E26DF">
      <w:pPr>
        <w:spacing w:after="0" w:line="240" w:lineRule="auto"/>
        <w:jc w:val="both"/>
        <w:rPr>
          <w:rFonts w:ascii="Times New Roman" w:hAnsi="Times New Roman" w:cs="Times New Roman"/>
          <w:sz w:val="24"/>
          <w:szCs w:val="24"/>
        </w:rPr>
      </w:pPr>
      <w:r w:rsidRPr="00BA41DE">
        <w:rPr>
          <w:rFonts w:ascii="Times New Roman" w:hAnsi="Times New Roman" w:cs="Times New Roman"/>
          <w:b/>
          <w:sz w:val="24"/>
          <w:szCs w:val="24"/>
        </w:rPr>
        <w:t>AIM:</w:t>
      </w:r>
      <w:r w:rsidRPr="00BA41DE">
        <w:rPr>
          <w:rFonts w:ascii="Times New Roman" w:hAnsi="Times New Roman" w:cs="Times New Roman"/>
          <w:sz w:val="24"/>
          <w:szCs w:val="24"/>
        </w:rPr>
        <w:t xml:space="preserve"> </w:t>
      </w:r>
    </w:p>
    <w:p w14:paraId="6ECE2620" w14:textId="77777777" w:rsidR="00024927" w:rsidRDefault="00634C03" w:rsidP="00024927">
      <w:pPr>
        <w:suppressAutoHyphens w:val="0"/>
        <w:spacing w:after="0" w:line="240" w:lineRule="auto"/>
        <w:rPr>
          <w:rFonts w:ascii="Times New Roman" w:eastAsia="Times New Roman" w:hAnsi="Times New Roman" w:cs="Times New Roman"/>
          <w:color w:val="000000"/>
          <w:kern w:val="0"/>
          <w:lang w:eastAsia="en-IN"/>
        </w:rPr>
      </w:pPr>
      <w:r w:rsidRPr="00634C03">
        <w:rPr>
          <w:rFonts w:ascii="Times New Roman" w:eastAsia="Times New Roman" w:hAnsi="Times New Roman" w:cs="Times New Roman"/>
          <w:color w:val="000000"/>
          <w:kern w:val="0"/>
          <w:lang w:eastAsia="en-IN"/>
        </w:rPr>
        <w:t>Design and render the object (Nature, Household, mechanical or other)</w:t>
      </w:r>
    </w:p>
    <w:p w14:paraId="75998046" w14:textId="77777777" w:rsidR="00634C03" w:rsidRPr="00024927" w:rsidRDefault="00634C03" w:rsidP="00024927">
      <w:pPr>
        <w:suppressAutoHyphens w:val="0"/>
        <w:spacing w:after="0" w:line="240" w:lineRule="auto"/>
        <w:rPr>
          <w:rFonts w:ascii="Times New Roman" w:eastAsia="Times New Roman" w:hAnsi="Times New Roman" w:cs="Times New Roman"/>
          <w:color w:val="000000"/>
          <w:kern w:val="0"/>
          <w:lang w:eastAsia="en-IN"/>
        </w:rPr>
      </w:pPr>
      <w:r>
        <w:rPr>
          <w:rFonts w:ascii="Times New Roman" w:eastAsia="Times New Roman" w:hAnsi="Times New Roman" w:cs="Times New Roman"/>
          <w:color w:val="000000"/>
          <w:kern w:val="0"/>
          <w:lang w:eastAsia="en-IN"/>
        </w:rPr>
        <w:t>Students Needs to check allotment from list of objects and design-render.</w:t>
      </w:r>
      <w:r w:rsidR="00817CD5">
        <w:rPr>
          <w:rFonts w:ascii="Times New Roman" w:eastAsia="Times New Roman" w:hAnsi="Times New Roman" w:cs="Times New Roman"/>
          <w:color w:val="000000"/>
          <w:kern w:val="0"/>
          <w:lang w:eastAsia="en-IN"/>
        </w:rPr>
        <w:t>(List is given on LMS)</w:t>
      </w:r>
    </w:p>
    <w:p w14:paraId="1CDAF7F1" w14:textId="77777777" w:rsidR="004B4125" w:rsidRPr="00860B31" w:rsidRDefault="004B4125" w:rsidP="00024927">
      <w:pPr>
        <w:spacing w:after="0"/>
        <w:rPr>
          <w:rFonts w:ascii="Times New Roman" w:hAnsi="Times New Roman" w:cs="Times New Roman"/>
          <w:b/>
          <w:sz w:val="24"/>
          <w:szCs w:val="24"/>
        </w:rPr>
      </w:pPr>
      <w:r w:rsidRPr="00860B31">
        <w:rPr>
          <w:rFonts w:ascii="Times New Roman" w:hAnsi="Times New Roman" w:cs="Times New Roman"/>
          <w:b/>
          <w:sz w:val="24"/>
          <w:szCs w:val="24"/>
        </w:rPr>
        <w:t>____________________________________________________________________</w:t>
      </w:r>
    </w:p>
    <w:p w14:paraId="17668B6E"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Expected OUTCOME of Experiment: </w:t>
      </w:r>
    </w:p>
    <w:p w14:paraId="53FFBB40" w14:textId="77777777" w:rsidR="00541F10" w:rsidRPr="0014392A" w:rsidRDefault="00541F10" w:rsidP="004B4125">
      <w:pPr>
        <w:spacing w:after="0" w:line="240" w:lineRule="auto"/>
        <w:jc w:val="both"/>
        <w:rPr>
          <w:rFonts w:ascii="Times New Roman" w:hAnsi="Times New Roman" w:cs="Times New Roman"/>
          <w:sz w:val="24"/>
          <w:szCs w:val="24"/>
        </w:rPr>
      </w:pPr>
    </w:p>
    <w:p w14:paraId="0BF5EE1E" w14:textId="715F97DC" w:rsidR="004B4125" w:rsidRPr="00BA41DE" w:rsidRDefault="00E80608" w:rsidP="004B4125">
      <w:pPr>
        <w:spacing w:after="0" w:line="240" w:lineRule="auto"/>
        <w:jc w:val="both"/>
        <w:rPr>
          <w:rFonts w:ascii="Times New Roman" w:eastAsia="Arial" w:hAnsi="Times New Roman" w:cs="Times New Roman"/>
          <w:color w:val="363435"/>
          <w:spacing w:val="1"/>
          <w:sz w:val="24"/>
          <w:szCs w:val="24"/>
        </w:rPr>
      </w:pPr>
      <w:r w:rsidRPr="00E80608">
        <w:rPr>
          <w:rFonts w:ascii="Times New Roman" w:hAnsi="Times New Roman" w:cs="Times New Roman"/>
          <w:sz w:val="24"/>
          <w:szCs w:val="24"/>
        </w:rPr>
        <w:t>Understand the computer Input &amp; interaction, Curves and Computer Animation</w:t>
      </w:r>
      <w:r>
        <w:rPr>
          <w:rFonts w:ascii="Times New Roman" w:hAnsi="Times New Roman" w:cs="Times New Roman"/>
          <w:sz w:val="24"/>
          <w:szCs w:val="24"/>
        </w:rPr>
        <w:t xml:space="preserve"> in Blender.</w:t>
      </w:r>
      <w:r w:rsidRPr="00E80608">
        <w:rPr>
          <w:rFonts w:ascii="Times New Roman" w:hAnsi="Times New Roman" w:cs="Times New Roman"/>
          <w:sz w:val="24"/>
          <w:szCs w:val="24"/>
        </w:rPr>
        <w:t xml:space="preserve"> </w:t>
      </w:r>
      <w:r w:rsidR="004B4125" w:rsidRPr="00BA41DE">
        <w:rPr>
          <w:rFonts w:ascii="Times New Roman" w:hAnsi="Times New Roman" w:cs="Times New Roman"/>
          <w:b/>
          <w:sz w:val="24"/>
          <w:szCs w:val="24"/>
        </w:rPr>
        <w:t>_____________________________________________________________________</w:t>
      </w:r>
    </w:p>
    <w:p w14:paraId="74BCB675" w14:textId="77777777" w:rsidR="004B4125"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Books/ Journals/ Websites referred: </w:t>
      </w:r>
    </w:p>
    <w:p w14:paraId="06B0A43D" w14:textId="77777777" w:rsidR="0014392A" w:rsidRDefault="0014392A" w:rsidP="004B4125">
      <w:pPr>
        <w:spacing w:after="0" w:line="240" w:lineRule="auto"/>
        <w:jc w:val="both"/>
      </w:pPr>
    </w:p>
    <w:p w14:paraId="34982B56" w14:textId="265200B3" w:rsidR="0009522C" w:rsidRPr="00E80608" w:rsidRDefault="00E80608" w:rsidP="004B4125">
      <w:pPr>
        <w:spacing w:after="0" w:line="240" w:lineRule="auto"/>
        <w:jc w:val="both"/>
        <w:rPr>
          <w:rFonts w:ascii="Times New Roman" w:hAnsi="Times New Roman" w:cs="Times New Roman"/>
          <w:sz w:val="24"/>
          <w:szCs w:val="24"/>
        </w:rPr>
      </w:pPr>
      <w:r w:rsidRPr="00E80608">
        <w:rPr>
          <w:rFonts w:ascii="Times New Roman" w:hAnsi="Times New Roman" w:cs="Times New Roman"/>
          <w:sz w:val="24"/>
          <w:szCs w:val="24"/>
        </w:rPr>
        <w:t>Youtube</w:t>
      </w:r>
    </w:p>
    <w:p w14:paraId="4CC3623A"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w:t>
      </w:r>
    </w:p>
    <w:p w14:paraId="7E9C18B1"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456C4566"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65AF20B6"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0A86CAF9"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702578AA"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6892F32A" w14:textId="77777777" w:rsidR="00310E09" w:rsidRDefault="009150DC" w:rsidP="004B4125">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68877131" w14:textId="77777777" w:rsidR="00310E09" w:rsidRDefault="00310E09" w:rsidP="004B4125">
      <w:pPr>
        <w:widowControl w:val="0"/>
        <w:autoSpaceDE w:val="0"/>
        <w:autoSpaceDN w:val="0"/>
        <w:adjustRightInd w:val="0"/>
        <w:spacing w:after="0" w:line="240" w:lineRule="auto"/>
        <w:rPr>
          <w:rFonts w:ascii="Times New Roman" w:hAnsi="Times New Roman" w:cs="Times New Roman"/>
          <w:b/>
          <w:bCs/>
          <w:sz w:val="24"/>
          <w:szCs w:val="24"/>
        </w:rPr>
      </w:pPr>
    </w:p>
    <w:p w14:paraId="2F0E43F6" w14:textId="77777777" w:rsidR="00310E09" w:rsidRDefault="00310E09">
      <w:pPr>
        <w:suppressAutoHyphens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1520211" w14:textId="77777777" w:rsidR="00E15A90" w:rsidRDefault="004F2057" w:rsidP="004B4125">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Steps to perform</w:t>
      </w:r>
      <w:r w:rsidR="009150DC">
        <w:rPr>
          <w:rFonts w:ascii="Times New Roman" w:hAnsi="Times New Roman" w:cs="Times New Roman"/>
          <w:b/>
          <w:bCs/>
          <w:sz w:val="24"/>
          <w:szCs w:val="24"/>
        </w:rPr>
        <w:t xml:space="preserve">: </w:t>
      </w:r>
    </w:p>
    <w:p w14:paraId="52262DE0" w14:textId="77777777" w:rsidR="00E15A90" w:rsidRDefault="00E15A90" w:rsidP="004B4125">
      <w:pPr>
        <w:widowControl w:val="0"/>
        <w:autoSpaceDE w:val="0"/>
        <w:autoSpaceDN w:val="0"/>
        <w:adjustRightInd w:val="0"/>
        <w:spacing w:after="0" w:line="240" w:lineRule="auto"/>
        <w:rPr>
          <w:rFonts w:ascii="Times New Roman" w:hAnsi="Times New Roman" w:cs="Times New Roman"/>
          <w:b/>
          <w:bCs/>
          <w:sz w:val="24"/>
          <w:szCs w:val="24"/>
        </w:rPr>
      </w:pPr>
    </w:p>
    <w:p w14:paraId="1FA4E1AE" w14:textId="77777777" w:rsidR="00E80608" w:rsidRPr="00E80608" w:rsidRDefault="00E80608" w:rsidP="00E80608">
      <w:pPr>
        <w:widowControl w:val="0"/>
        <w:autoSpaceDE w:val="0"/>
        <w:autoSpaceDN w:val="0"/>
        <w:adjustRightInd w:val="0"/>
        <w:spacing w:after="0" w:line="240" w:lineRule="auto"/>
        <w:ind w:left="720"/>
        <w:rPr>
          <w:rFonts w:ascii="Times New Roman" w:hAnsi="Times New Roman" w:cs="Times New Roman"/>
          <w:sz w:val="24"/>
          <w:szCs w:val="24"/>
        </w:rPr>
      </w:pPr>
      <w:r w:rsidRPr="00E80608">
        <w:rPr>
          <w:rFonts w:ascii="Times New Roman" w:hAnsi="Times New Roman" w:cs="Times New Roman"/>
          <w:sz w:val="24"/>
          <w:szCs w:val="24"/>
        </w:rPr>
        <w:t>1. Set Up Your Workspace</w:t>
      </w:r>
    </w:p>
    <w:p w14:paraId="1372803E" w14:textId="77777777" w:rsidR="00E80608" w:rsidRPr="00E80608" w:rsidRDefault="00E80608" w:rsidP="00E80608">
      <w:pPr>
        <w:widowControl w:val="0"/>
        <w:autoSpaceDE w:val="0"/>
        <w:autoSpaceDN w:val="0"/>
        <w:adjustRightInd w:val="0"/>
        <w:spacing w:after="0" w:line="240" w:lineRule="auto"/>
        <w:ind w:left="720"/>
        <w:rPr>
          <w:rFonts w:ascii="Times New Roman" w:hAnsi="Times New Roman" w:cs="Times New Roman"/>
          <w:sz w:val="24"/>
          <w:szCs w:val="24"/>
        </w:rPr>
      </w:pPr>
      <w:r w:rsidRPr="00E80608">
        <w:rPr>
          <w:rFonts w:ascii="Times New Roman" w:hAnsi="Times New Roman" w:cs="Times New Roman"/>
          <w:sz w:val="24"/>
          <w:szCs w:val="24"/>
        </w:rPr>
        <w:t>2. Create the Base of the Lantern</w:t>
      </w:r>
    </w:p>
    <w:p w14:paraId="2AAE8E8F" w14:textId="77777777" w:rsidR="00E80608" w:rsidRPr="00E80608" w:rsidRDefault="00E80608" w:rsidP="00E80608">
      <w:pPr>
        <w:widowControl w:val="0"/>
        <w:autoSpaceDE w:val="0"/>
        <w:autoSpaceDN w:val="0"/>
        <w:adjustRightInd w:val="0"/>
        <w:spacing w:after="0" w:line="240" w:lineRule="auto"/>
        <w:ind w:left="720"/>
        <w:rPr>
          <w:rFonts w:ascii="Times New Roman" w:hAnsi="Times New Roman" w:cs="Times New Roman"/>
          <w:sz w:val="24"/>
          <w:szCs w:val="24"/>
        </w:rPr>
      </w:pPr>
      <w:r w:rsidRPr="00E80608">
        <w:rPr>
          <w:rFonts w:ascii="Times New Roman" w:hAnsi="Times New Roman" w:cs="Times New Roman"/>
          <w:sz w:val="24"/>
          <w:szCs w:val="24"/>
        </w:rPr>
        <w:t>3. Create the Body of the Lantern</w:t>
      </w:r>
    </w:p>
    <w:p w14:paraId="059FDB18" w14:textId="77777777" w:rsidR="00E80608" w:rsidRPr="00E80608" w:rsidRDefault="00E80608" w:rsidP="00E80608">
      <w:pPr>
        <w:widowControl w:val="0"/>
        <w:autoSpaceDE w:val="0"/>
        <w:autoSpaceDN w:val="0"/>
        <w:adjustRightInd w:val="0"/>
        <w:spacing w:after="0" w:line="240" w:lineRule="auto"/>
        <w:ind w:left="720"/>
        <w:rPr>
          <w:rFonts w:ascii="Times New Roman" w:hAnsi="Times New Roman" w:cs="Times New Roman"/>
          <w:sz w:val="24"/>
          <w:szCs w:val="24"/>
        </w:rPr>
      </w:pPr>
      <w:r w:rsidRPr="00E80608">
        <w:rPr>
          <w:rFonts w:ascii="Times New Roman" w:hAnsi="Times New Roman" w:cs="Times New Roman"/>
          <w:sz w:val="24"/>
          <w:szCs w:val="24"/>
        </w:rPr>
        <w:t>4. Add the Glass Panels</w:t>
      </w:r>
    </w:p>
    <w:p w14:paraId="60A4E4B5" w14:textId="77777777" w:rsidR="00E80608" w:rsidRPr="00E80608" w:rsidRDefault="00E80608" w:rsidP="00E80608">
      <w:pPr>
        <w:widowControl w:val="0"/>
        <w:autoSpaceDE w:val="0"/>
        <w:autoSpaceDN w:val="0"/>
        <w:adjustRightInd w:val="0"/>
        <w:spacing w:after="0" w:line="240" w:lineRule="auto"/>
        <w:ind w:left="720"/>
        <w:rPr>
          <w:rFonts w:ascii="Times New Roman" w:hAnsi="Times New Roman" w:cs="Times New Roman"/>
          <w:sz w:val="24"/>
          <w:szCs w:val="24"/>
        </w:rPr>
      </w:pPr>
      <w:r w:rsidRPr="00E80608">
        <w:rPr>
          <w:rFonts w:ascii="Times New Roman" w:hAnsi="Times New Roman" w:cs="Times New Roman"/>
          <w:sz w:val="24"/>
          <w:szCs w:val="24"/>
        </w:rPr>
        <w:t>5. Create the Top of the Lantern</w:t>
      </w:r>
    </w:p>
    <w:p w14:paraId="30E6EE6A" w14:textId="77777777" w:rsidR="00E80608" w:rsidRPr="00E80608" w:rsidRDefault="00E80608" w:rsidP="00E80608">
      <w:pPr>
        <w:widowControl w:val="0"/>
        <w:autoSpaceDE w:val="0"/>
        <w:autoSpaceDN w:val="0"/>
        <w:adjustRightInd w:val="0"/>
        <w:spacing w:after="0" w:line="240" w:lineRule="auto"/>
        <w:ind w:left="720"/>
        <w:rPr>
          <w:rFonts w:ascii="Times New Roman" w:hAnsi="Times New Roman" w:cs="Times New Roman"/>
          <w:sz w:val="24"/>
          <w:szCs w:val="24"/>
        </w:rPr>
      </w:pPr>
      <w:r w:rsidRPr="00E80608">
        <w:rPr>
          <w:rFonts w:ascii="Times New Roman" w:hAnsi="Times New Roman" w:cs="Times New Roman"/>
          <w:sz w:val="24"/>
          <w:szCs w:val="24"/>
        </w:rPr>
        <w:t>6. Add Details (Handles, Hinges, etc.)</w:t>
      </w:r>
    </w:p>
    <w:p w14:paraId="2655193F" w14:textId="77777777" w:rsidR="00E80608" w:rsidRPr="00E80608" w:rsidRDefault="00E80608" w:rsidP="00E80608">
      <w:pPr>
        <w:widowControl w:val="0"/>
        <w:autoSpaceDE w:val="0"/>
        <w:autoSpaceDN w:val="0"/>
        <w:adjustRightInd w:val="0"/>
        <w:spacing w:after="0" w:line="240" w:lineRule="auto"/>
        <w:ind w:left="720"/>
        <w:rPr>
          <w:rFonts w:ascii="Times New Roman" w:hAnsi="Times New Roman" w:cs="Times New Roman"/>
          <w:sz w:val="24"/>
          <w:szCs w:val="24"/>
        </w:rPr>
      </w:pPr>
      <w:r w:rsidRPr="00E80608">
        <w:rPr>
          <w:rFonts w:ascii="Times New Roman" w:hAnsi="Times New Roman" w:cs="Times New Roman"/>
          <w:sz w:val="24"/>
          <w:szCs w:val="24"/>
        </w:rPr>
        <w:t>7. Apply Materials and Textures</w:t>
      </w:r>
    </w:p>
    <w:p w14:paraId="29B65D54" w14:textId="77777777" w:rsidR="00E80608" w:rsidRPr="00E80608" w:rsidRDefault="00E80608" w:rsidP="00E80608">
      <w:pPr>
        <w:widowControl w:val="0"/>
        <w:autoSpaceDE w:val="0"/>
        <w:autoSpaceDN w:val="0"/>
        <w:adjustRightInd w:val="0"/>
        <w:spacing w:after="0" w:line="240" w:lineRule="auto"/>
        <w:ind w:left="720"/>
        <w:rPr>
          <w:rFonts w:ascii="Times New Roman" w:hAnsi="Times New Roman" w:cs="Times New Roman"/>
          <w:sz w:val="24"/>
          <w:szCs w:val="24"/>
        </w:rPr>
      </w:pPr>
      <w:r w:rsidRPr="00E80608">
        <w:rPr>
          <w:rFonts w:ascii="Times New Roman" w:hAnsi="Times New Roman" w:cs="Times New Roman"/>
          <w:sz w:val="24"/>
          <w:szCs w:val="24"/>
        </w:rPr>
        <w:t>8. Set Up Lighting</w:t>
      </w:r>
    </w:p>
    <w:p w14:paraId="1DBAD334" w14:textId="54273861" w:rsidR="00E15A90" w:rsidRPr="00E80608" w:rsidRDefault="00E80608" w:rsidP="00E80608">
      <w:pPr>
        <w:widowControl w:val="0"/>
        <w:autoSpaceDE w:val="0"/>
        <w:autoSpaceDN w:val="0"/>
        <w:adjustRightInd w:val="0"/>
        <w:spacing w:after="0" w:line="240" w:lineRule="auto"/>
        <w:ind w:left="720"/>
        <w:rPr>
          <w:rFonts w:ascii="Times New Roman" w:hAnsi="Times New Roman" w:cs="Times New Roman"/>
          <w:sz w:val="24"/>
          <w:szCs w:val="24"/>
        </w:rPr>
      </w:pPr>
      <w:r w:rsidRPr="00E80608">
        <w:rPr>
          <w:rFonts w:ascii="Times New Roman" w:hAnsi="Times New Roman" w:cs="Times New Roman"/>
          <w:sz w:val="24"/>
          <w:szCs w:val="24"/>
        </w:rPr>
        <w:t>9. Render Your Scene</w:t>
      </w:r>
    </w:p>
    <w:p w14:paraId="234529CA" w14:textId="77777777" w:rsidR="00965659" w:rsidRPr="00E80608" w:rsidRDefault="004F2057" w:rsidP="00E80608">
      <w:pPr>
        <w:widowControl w:val="0"/>
        <w:autoSpaceDE w:val="0"/>
        <w:autoSpaceDN w:val="0"/>
        <w:adjustRightInd w:val="0"/>
        <w:spacing w:after="0" w:line="240" w:lineRule="auto"/>
        <w:ind w:left="720"/>
        <w:rPr>
          <w:rFonts w:ascii="Times New Roman" w:hAnsi="Times New Roman" w:cs="Times New Roman"/>
          <w:sz w:val="24"/>
          <w:szCs w:val="24"/>
        </w:rPr>
      </w:pPr>
      <w:r w:rsidRPr="00E80608">
        <w:rPr>
          <w:rFonts w:ascii="Times New Roman" w:hAnsi="Times New Roman" w:cs="Times New Roman"/>
          <w:sz w:val="24"/>
          <w:szCs w:val="24"/>
        </w:rPr>
        <w:t>Drive or GitHub</w:t>
      </w:r>
      <w:r w:rsidR="00634C03" w:rsidRPr="00E80608">
        <w:rPr>
          <w:rFonts w:ascii="Times New Roman" w:hAnsi="Times New Roman" w:cs="Times New Roman"/>
          <w:sz w:val="24"/>
          <w:szCs w:val="24"/>
        </w:rPr>
        <w:t>/google drive</w:t>
      </w:r>
      <w:r w:rsidRPr="00E80608">
        <w:rPr>
          <w:rFonts w:ascii="Times New Roman" w:hAnsi="Times New Roman" w:cs="Times New Roman"/>
          <w:sz w:val="24"/>
          <w:szCs w:val="24"/>
        </w:rPr>
        <w:t xml:space="preserve"> link:</w:t>
      </w:r>
    </w:p>
    <w:p w14:paraId="2F60F131" w14:textId="77777777" w:rsidR="00965659" w:rsidRPr="00BA41DE" w:rsidRDefault="00965659" w:rsidP="004B4125">
      <w:pPr>
        <w:widowControl w:val="0"/>
        <w:autoSpaceDE w:val="0"/>
        <w:autoSpaceDN w:val="0"/>
        <w:adjustRightInd w:val="0"/>
        <w:spacing w:after="0" w:line="240" w:lineRule="auto"/>
        <w:rPr>
          <w:rFonts w:ascii="Times New Roman" w:hAnsi="Times New Roman" w:cs="Times New Roman"/>
          <w:b/>
          <w:bCs/>
          <w:sz w:val="24"/>
          <w:szCs w:val="24"/>
        </w:rPr>
      </w:pPr>
    </w:p>
    <w:p w14:paraId="3511B13B" w14:textId="77777777" w:rsidR="004B4125" w:rsidRPr="00BA41DE"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7B8E6E8A" w14:textId="77777777" w:rsidR="00FD1F9D" w:rsidRPr="00BA41DE" w:rsidRDefault="00FD1F9D" w:rsidP="004B4125">
      <w:pPr>
        <w:spacing w:after="0" w:line="240" w:lineRule="auto"/>
        <w:rPr>
          <w:rFonts w:ascii="Times New Roman" w:hAnsi="Times New Roman" w:cs="Times New Roman"/>
          <w:b/>
          <w:bCs/>
          <w:iCs/>
          <w:sz w:val="24"/>
          <w:szCs w:val="24"/>
          <w:lang w:val="en-US"/>
        </w:rPr>
      </w:pPr>
    </w:p>
    <w:p w14:paraId="223392E1" w14:textId="77777777" w:rsidR="004B4125" w:rsidRPr="00BA41DE" w:rsidRDefault="004B4125" w:rsidP="004B4125">
      <w:pPr>
        <w:spacing w:after="0" w:line="240" w:lineRule="auto"/>
        <w:rPr>
          <w:rFonts w:ascii="Times New Roman" w:hAnsi="Times New Roman" w:cs="Times New Roman"/>
          <w:bCs/>
          <w:iCs/>
          <w:sz w:val="24"/>
          <w:szCs w:val="24"/>
          <w:lang w:val="en-US"/>
        </w:rPr>
      </w:pPr>
      <w:r w:rsidRPr="00BA41DE">
        <w:rPr>
          <w:rFonts w:ascii="Times New Roman" w:hAnsi="Times New Roman" w:cs="Times New Roman"/>
          <w:b/>
          <w:bCs/>
          <w:iCs/>
          <w:sz w:val="24"/>
          <w:szCs w:val="24"/>
          <w:lang w:val="en-US"/>
        </w:rPr>
        <w:t>Output(s)</w:t>
      </w:r>
      <w:r w:rsidR="00965659">
        <w:rPr>
          <w:rFonts w:ascii="Times New Roman" w:hAnsi="Times New Roman" w:cs="Times New Roman"/>
          <w:b/>
          <w:bCs/>
          <w:iCs/>
          <w:sz w:val="24"/>
          <w:szCs w:val="24"/>
          <w:lang w:val="en-US"/>
        </w:rPr>
        <w:t xml:space="preserve"> (</w:t>
      </w:r>
      <w:r w:rsidR="00ED5BD3">
        <w:rPr>
          <w:rFonts w:ascii="Times New Roman" w:hAnsi="Times New Roman" w:cs="Times New Roman"/>
          <w:b/>
          <w:bCs/>
          <w:iCs/>
          <w:sz w:val="24"/>
          <w:szCs w:val="24"/>
          <w:lang w:val="en-US"/>
        </w:rPr>
        <w:t>S</w:t>
      </w:r>
      <w:r w:rsidR="00965659">
        <w:rPr>
          <w:rFonts w:ascii="Times New Roman" w:hAnsi="Times New Roman" w:cs="Times New Roman"/>
          <w:b/>
          <w:bCs/>
          <w:iCs/>
          <w:sz w:val="24"/>
          <w:szCs w:val="24"/>
          <w:lang w:val="en-US"/>
        </w:rPr>
        <w:t xml:space="preserve">creen </w:t>
      </w:r>
      <w:r w:rsidR="00ED5BD3">
        <w:rPr>
          <w:rFonts w:ascii="Times New Roman" w:hAnsi="Times New Roman" w:cs="Times New Roman"/>
          <w:b/>
          <w:bCs/>
          <w:iCs/>
          <w:sz w:val="24"/>
          <w:szCs w:val="24"/>
          <w:lang w:val="en-US"/>
        </w:rPr>
        <w:t>S</w:t>
      </w:r>
      <w:r w:rsidR="00965659">
        <w:rPr>
          <w:rFonts w:ascii="Times New Roman" w:hAnsi="Times New Roman" w:cs="Times New Roman"/>
          <w:b/>
          <w:bCs/>
          <w:iCs/>
          <w:sz w:val="24"/>
          <w:szCs w:val="24"/>
          <w:lang w:val="en-US"/>
        </w:rPr>
        <w:t>hot</w:t>
      </w:r>
      <w:r w:rsidR="004F2057">
        <w:rPr>
          <w:rFonts w:ascii="Times New Roman" w:hAnsi="Times New Roman" w:cs="Times New Roman"/>
          <w:b/>
          <w:bCs/>
          <w:iCs/>
          <w:sz w:val="24"/>
          <w:szCs w:val="24"/>
          <w:lang w:val="en-US"/>
        </w:rPr>
        <w:t>s</w:t>
      </w:r>
      <w:r w:rsidR="00965659">
        <w:rPr>
          <w:rFonts w:ascii="Times New Roman" w:hAnsi="Times New Roman" w:cs="Times New Roman"/>
          <w:b/>
          <w:bCs/>
          <w:iCs/>
          <w:sz w:val="24"/>
          <w:szCs w:val="24"/>
          <w:lang w:val="en-US"/>
        </w:rPr>
        <w:t>)</w:t>
      </w:r>
      <w:r w:rsidRPr="00BA41DE">
        <w:rPr>
          <w:rFonts w:ascii="Times New Roman" w:hAnsi="Times New Roman" w:cs="Times New Roman"/>
          <w:b/>
          <w:bCs/>
          <w:iCs/>
          <w:sz w:val="24"/>
          <w:szCs w:val="24"/>
          <w:lang w:val="en-US"/>
        </w:rPr>
        <w:t>:</w:t>
      </w:r>
    </w:p>
    <w:p w14:paraId="2F968733" w14:textId="77777777" w:rsidR="004B4125" w:rsidRPr="00BA41DE" w:rsidRDefault="004B4125" w:rsidP="004B4125">
      <w:pPr>
        <w:spacing w:after="0" w:line="240" w:lineRule="auto"/>
        <w:rPr>
          <w:rFonts w:ascii="Times New Roman" w:hAnsi="Times New Roman" w:cs="Times New Roman"/>
          <w:bCs/>
          <w:iCs/>
          <w:sz w:val="24"/>
          <w:szCs w:val="24"/>
          <w:lang w:val="en-US"/>
        </w:rPr>
      </w:pPr>
    </w:p>
    <w:p w14:paraId="3CCD719D" w14:textId="3ADAB811" w:rsidR="004B4125" w:rsidRPr="00BA41DE" w:rsidRDefault="00E80608" w:rsidP="004B4125">
      <w:pPr>
        <w:spacing w:after="0" w:line="240" w:lineRule="auto"/>
        <w:jc w:val="both"/>
        <w:rPr>
          <w:rFonts w:ascii="Times New Roman" w:hAnsi="Times New Roman" w:cs="Times New Roman"/>
          <w:b/>
          <w:bCs/>
          <w:iCs/>
          <w:sz w:val="24"/>
          <w:szCs w:val="24"/>
        </w:rPr>
      </w:pPr>
      <w:r>
        <w:rPr>
          <w:rFonts w:ascii="Times New Roman" w:hAnsi="Times New Roman" w:cs="Times New Roman"/>
          <w:b/>
          <w:bCs/>
          <w:iCs/>
          <w:noProof/>
          <w:sz w:val="24"/>
          <w:szCs w:val="24"/>
        </w:rPr>
        <w:drawing>
          <wp:inline distT="0" distB="0" distL="0" distR="0" wp14:anchorId="7D737C9D" wp14:editId="2260903A">
            <wp:extent cx="5364480" cy="3017520"/>
            <wp:effectExtent l="0" t="0" r="7620" b="0"/>
            <wp:docPr id="602079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4480" cy="3017520"/>
                    </a:xfrm>
                    <a:prstGeom prst="rect">
                      <a:avLst/>
                    </a:prstGeom>
                    <a:noFill/>
                    <a:ln>
                      <a:noFill/>
                    </a:ln>
                  </pic:spPr>
                </pic:pic>
              </a:graphicData>
            </a:graphic>
          </wp:inline>
        </w:drawing>
      </w:r>
    </w:p>
    <w:p w14:paraId="308C75D1" w14:textId="77777777" w:rsidR="004B4125" w:rsidRDefault="004B4125" w:rsidP="004B4125">
      <w:pPr>
        <w:spacing w:after="0" w:line="240" w:lineRule="auto"/>
        <w:jc w:val="both"/>
        <w:rPr>
          <w:rFonts w:ascii="Times New Roman" w:hAnsi="Times New Roman" w:cs="Times New Roman"/>
          <w:b/>
          <w:bCs/>
          <w:iCs/>
          <w:sz w:val="24"/>
          <w:szCs w:val="24"/>
        </w:rPr>
      </w:pPr>
    </w:p>
    <w:p w14:paraId="4F167FF4" w14:textId="77777777" w:rsidR="00C154D2" w:rsidRDefault="00C154D2" w:rsidP="00C154D2">
      <w:p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Lantern:</w:t>
      </w:r>
    </w:p>
    <w:p w14:paraId="71AC9BA0" w14:textId="40C8BA16" w:rsidR="00C154D2" w:rsidRPr="00BA41DE" w:rsidRDefault="00C154D2" w:rsidP="00C154D2">
      <w:pPr>
        <w:spacing w:after="0" w:line="240" w:lineRule="auto"/>
        <w:rPr>
          <w:rFonts w:ascii="Times New Roman" w:hAnsi="Times New Roman" w:cs="Times New Roman"/>
          <w:b/>
          <w:bCs/>
          <w:iCs/>
          <w:sz w:val="24"/>
          <w:szCs w:val="24"/>
        </w:rPr>
      </w:pPr>
      <w:hyperlink r:id="rId9" w:history="1">
        <w:r w:rsidRPr="001E78BD">
          <w:rPr>
            <w:rStyle w:val="Hyperlink"/>
            <w:rFonts w:ascii="Times New Roman" w:hAnsi="Times New Roman" w:cs="Times New Roman"/>
            <w:iCs/>
            <w:sz w:val="24"/>
            <w:szCs w:val="24"/>
          </w:rPr>
          <w:t>https://drive.google.com/f</w:t>
        </w:r>
        <w:r w:rsidRPr="001E78BD">
          <w:rPr>
            <w:rStyle w:val="Hyperlink"/>
            <w:rFonts w:ascii="Times New Roman" w:hAnsi="Times New Roman" w:cs="Times New Roman"/>
            <w:iCs/>
            <w:sz w:val="24"/>
            <w:szCs w:val="24"/>
          </w:rPr>
          <w:t>i</w:t>
        </w:r>
        <w:r w:rsidRPr="001E78BD">
          <w:rPr>
            <w:rStyle w:val="Hyperlink"/>
            <w:rFonts w:ascii="Times New Roman" w:hAnsi="Times New Roman" w:cs="Times New Roman"/>
            <w:iCs/>
            <w:sz w:val="24"/>
            <w:szCs w:val="24"/>
          </w:rPr>
          <w:t>le/d/1E8vnHVrlKk_zMqiKs5Myh3hDgDd2fqp/view?usp=drive_link</w:t>
        </w:r>
      </w:hyperlink>
    </w:p>
    <w:p w14:paraId="7E215484"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5FB45512" w14:textId="77777777" w:rsidR="004B4125" w:rsidRPr="00BA41DE" w:rsidRDefault="004B4125" w:rsidP="004B4125">
      <w:pPr>
        <w:spacing w:after="0" w:line="240" w:lineRule="auto"/>
        <w:jc w:val="both"/>
        <w:rPr>
          <w:rFonts w:ascii="Times New Roman" w:hAnsi="Times New Roman" w:cs="Times New Roman"/>
          <w:b/>
          <w:iCs/>
          <w:sz w:val="24"/>
          <w:szCs w:val="24"/>
        </w:rPr>
      </w:pPr>
      <w:r w:rsidRPr="00BA41DE">
        <w:rPr>
          <w:rFonts w:ascii="Times New Roman" w:hAnsi="Times New Roman" w:cs="Times New Roman"/>
          <w:b/>
          <w:bCs/>
          <w:iCs/>
          <w:sz w:val="24"/>
          <w:szCs w:val="24"/>
        </w:rPr>
        <w:t>Conclusion</w:t>
      </w:r>
      <w:r w:rsidR="00965659">
        <w:rPr>
          <w:rFonts w:ascii="Times New Roman" w:hAnsi="Times New Roman" w:cs="Times New Roman"/>
          <w:b/>
          <w:bCs/>
          <w:iCs/>
          <w:sz w:val="24"/>
          <w:szCs w:val="24"/>
        </w:rPr>
        <w:t xml:space="preserve"> and </w:t>
      </w:r>
      <w:r w:rsidR="00E15A90">
        <w:rPr>
          <w:rFonts w:ascii="Times New Roman" w:hAnsi="Times New Roman" w:cs="Times New Roman"/>
          <w:b/>
          <w:bCs/>
          <w:iCs/>
          <w:sz w:val="24"/>
          <w:szCs w:val="24"/>
        </w:rPr>
        <w:t>discussion</w:t>
      </w:r>
      <w:r w:rsidRPr="00BA41DE">
        <w:rPr>
          <w:rFonts w:ascii="Times New Roman" w:hAnsi="Times New Roman" w:cs="Times New Roman"/>
          <w:b/>
          <w:bCs/>
          <w:iCs/>
          <w:sz w:val="24"/>
          <w:szCs w:val="24"/>
        </w:rPr>
        <w:t xml:space="preserve">: </w:t>
      </w:r>
    </w:p>
    <w:p w14:paraId="7DED620D" w14:textId="77777777" w:rsidR="00E80608" w:rsidRPr="00E80608" w:rsidRDefault="00E80608" w:rsidP="00E80608">
      <w:pPr>
        <w:spacing w:after="0" w:line="240" w:lineRule="auto"/>
        <w:jc w:val="both"/>
        <w:rPr>
          <w:rFonts w:ascii="Times New Roman" w:hAnsi="Times New Roman" w:cs="Times New Roman"/>
          <w:b/>
          <w:iCs/>
          <w:sz w:val="24"/>
          <w:szCs w:val="24"/>
        </w:rPr>
      </w:pPr>
    </w:p>
    <w:p w14:paraId="418750BF" w14:textId="16D79865" w:rsidR="004B4125" w:rsidRPr="00E80608" w:rsidRDefault="00E80608" w:rsidP="00E80608">
      <w:pPr>
        <w:spacing w:after="0" w:line="240" w:lineRule="auto"/>
        <w:jc w:val="both"/>
        <w:rPr>
          <w:rFonts w:ascii="Times New Roman" w:hAnsi="Times New Roman" w:cs="Times New Roman"/>
          <w:bCs/>
          <w:iCs/>
          <w:sz w:val="24"/>
          <w:szCs w:val="24"/>
        </w:rPr>
      </w:pPr>
      <w:r w:rsidRPr="00E80608">
        <w:rPr>
          <w:rFonts w:ascii="Times New Roman" w:hAnsi="Times New Roman" w:cs="Times New Roman"/>
          <w:bCs/>
          <w:iCs/>
          <w:sz w:val="24"/>
          <w:szCs w:val="24"/>
        </w:rPr>
        <w:t>In this experiment, I designed and rendered a lantern using Blender, which significantly improved my 3D modeling and rendering skills. I tackled challenges related to scaling, texturing, and lighting, and overcame them through iterative adjustments. This project enhanced my understanding of digital design and laid the groundwork for exploring more advanced rendering techniques in the future.</w:t>
      </w:r>
    </w:p>
    <w:p w14:paraId="28CF3A3D" w14:textId="77777777" w:rsidR="00E0549C" w:rsidRPr="00171B49" w:rsidRDefault="00E0549C" w:rsidP="00E0549C">
      <w:pPr>
        <w:widowControl w:val="0"/>
        <w:suppressAutoHyphens w:val="0"/>
        <w:overflowPunct w:val="0"/>
        <w:autoSpaceDE w:val="0"/>
        <w:autoSpaceDN w:val="0"/>
        <w:adjustRightInd w:val="0"/>
        <w:spacing w:after="0" w:line="235" w:lineRule="auto"/>
        <w:jc w:val="both"/>
        <w:rPr>
          <w:rFonts w:ascii="Times New Roman" w:hAnsi="Times New Roman" w:cs="Times New Roman"/>
          <w:b/>
        </w:rPr>
      </w:pPr>
    </w:p>
    <w:p w14:paraId="30F9F720" w14:textId="77777777" w:rsidR="00E0549C" w:rsidRDefault="00E0549C" w:rsidP="00E0549C">
      <w:pPr>
        <w:widowControl w:val="0"/>
        <w:suppressAutoHyphens w:val="0"/>
        <w:overflowPunct w:val="0"/>
        <w:autoSpaceDE w:val="0"/>
        <w:autoSpaceDN w:val="0"/>
        <w:adjustRightInd w:val="0"/>
        <w:spacing w:after="0" w:line="235" w:lineRule="auto"/>
        <w:jc w:val="both"/>
        <w:rPr>
          <w:rFonts w:ascii="Times New Roman" w:hAnsi="Times New Roman" w:cs="Times New Roman"/>
          <w:b/>
        </w:rPr>
      </w:pPr>
    </w:p>
    <w:p w14:paraId="065D03EE" w14:textId="77777777" w:rsidR="00E80608" w:rsidRPr="00171B49" w:rsidRDefault="00E80608" w:rsidP="00E0549C">
      <w:pPr>
        <w:widowControl w:val="0"/>
        <w:suppressAutoHyphens w:val="0"/>
        <w:overflowPunct w:val="0"/>
        <w:autoSpaceDE w:val="0"/>
        <w:autoSpaceDN w:val="0"/>
        <w:adjustRightInd w:val="0"/>
        <w:spacing w:after="0" w:line="235" w:lineRule="auto"/>
        <w:jc w:val="both"/>
        <w:rPr>
          <w:rFonts w:ascii="Times New Roman" w:hAnsi="Times New Roman" w:cs="Times New Roman"/>
          <w:b/>
        </w:rPr>
      </w:pPr>
    </w:p>
    <w:p w14:paraId="008A4C9D" w14:textId="77777777" w:rsidR="00E0549C" w:rsidRPr="00171B49" w:rsidRDefault="00E0549C" w:rsidP="00E0549C">
      <w:pPr>
        <w:widowControl w:val="0"/>
        <w:suppressAutoHyphens w:val="0"/>
        <w:overflowPunct w:val="0"/>
        <w:autoSpaceDE w:val="0"/>
        <w:autoSpaceDN w:val="0"/>
        <w:adjustRightInd w:val="0"/>
        <w:spacing w:after="0" w:line="235" w:lineRule="auto"/>
        <w:jc w:val="both"/>
        <w:rPr>
          <w:rFonts w:ascii="Times New Roman" w:hAnsi="Times New Roman" w:cs="Times New Roman"/>
          <w:b/>
        </w:rPr>
      </w:pPr>
    </w:p>
    <w:p w14:paraId="55B5CC47" w14:textId="2C390423" w:rsidR="0014392A" w:rsidRPr="00E80608" w:rsidRDefault="004B4125" w:rsidP="00E80608">
      <w:pPr>
        <w:spacing w:after="0" w:line="240" w:lineRule="auto"/>
        <w:jc w:val="both"/>
        <w:rPr>
          <w:rFonts w:ascii="Times New Roman" w:hAnsi="Times New Roman" w:cs="Times New Roman"/>
          <w:b/>
          <w:iCs/>
          <w:sz w:val="24"/>
          <w:szCs w:val="24"/>
        </w:rPr>
      </w:pPr>
      <w:r w:rsidRPr="00BA41DE">
        <w:rPr>
          <w:rFonts w:ascii="Times New Roman" w:hAnsi="Times New Roman" w:cs="Times New Roman"/>
          <w:b/>
          <w:iCs/>
          <w:sz w:val="24"/>
          <w:szCs w:val="24"/>
        </w:rPr>
        <w:t>Date</w:t>
      </w:r>
      <w:r w:rsidR="00E80608">
        <w:rPr>
          <w:rFonts w:ascii="Times New Roman" w:hAnsi="Times New Roman" w:cs="Times New Roman"/>
          <w:b/>
          <w:iCs/>
          <w:sz w:val="24"/>
          <w:szCs w:val="24"/>
        </w:rPr>
        <w:t xml:space="preserve">: 06 / 08 / 2024                                                       </w:t>
      </w:r>
      <w:r w:rsidR="0084346A" w:rsidRPr="002352F7">
        <w:rPr>
          <w:rFonts w:ascii="Times New Roman" w:hAnsi="Times New Roman" w:cs="Times New Roman"/>
          <w:b/>
          <w:sz w:val="24"/>
          <w:szCs w:val="24"/>
        </w:rPr>
        <w:t>Signature of faculty in-charge</w:t>
      </w:r>
    </w:p>
    <w:sectPr w:rsidR="0014392A" w:rsidRPr="00E80608" w:rsidSect="00CB2007">
      <w:headerReference w:type="even" r:id="rId10"/>
      <w:headerReference w:type="default" r:id="rId11"/>
      <w:footerReference w:type="even" r:id="rId12"/>
      <w:footerReference w:type="default" r:id="rId13"/>
      <w:headerReference w:type="first" r:id="rId14"/>
      <w:footerReference w:type="first" r:id="rId15"/>
      <w:pgSz w:w="11906" w:h="16838"/>
      <w:pgMar w:top="1440" w:right="1728" w:bottom="1440" w:left="1728" w:header="706" w:footer="288" w:gutter="0"/>
      <w:pgBorders w:offsetFrom="page">
        <w:top w:val="double" w:sz="4" w:space="24" w:color="auto"/>
        <w:left w:val="double" w:sz="4" w:space="24" w:color="auto"/>
        <w:bottom w:val="double" w:sz="4" w:space="24" w:color="auto"/>
        <w:right w:val="double" w:sz="4" w:space="24" w:color="auto"/>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4DBC7" w14:textId="77777777" w:rsidR="00672021" w:rsidRDefault="00672021">
      <w:pPr>
        <w:spacing w:after="0" w:line="240" w:lineRule="auto"/>
      </w:pPr>
      <w:r>
        <w:separator/>
      </w:r>
    </w:p>
  </w:endnote>
  <w:endnote w:type="continuationSeparator" w:id="0">
    <w:p w14:paraId="385238F4" w14:textId="77777777" w:rsidR="00672021" w:rsidRDefault="0067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0FF92" w14:textId="77777777" w:rsidR="001F3CCE" w:rsidRDefault="001F3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A19B8" w14:textId="77777777" w:rsidR="000E33DD" w:rsidRDefault="000E33DD" w:rsidP="002A7029">
    <w:pPr>
      <w:spacing w:after="0" w:line="100" w:lineRule="atLeast"/>
      <w:jc w:val="center"/>
      <w:rPr>
        <w:sz w:val="18"/>
        <w:szCs w:val="18"/>
      </w:rPr>
    </w:pPr>
    <w:r>
      <w:rPr>
        <w:rFonts w:ascii="Times New Roman" w:hAnsi="Times New Roman" w:cs="Times New Roman"/>
        <w:b/>
        <w:iCs/>
        <w:sz w:val="18"/>
        <w:szCs w:val="18"/>
      </w:rPr>
      <w:t xml:space="preserve">Department </w:t>
    </w:r>
    <w:r w:rsidR="002A7029">
      <w:rPr>
        <w:rFonts w:ascii="Times New Roman" w:hAnsi="Times New Roman" w:cs="Times New Roman"/>
        <w:b/>
        <w:iCs/>
        <w:sz w:val="18"/>
        <w:szCs w:val="18"/>
      </w:rPr>
      <w:t>of Computer Engineering</w:t>
    </w:r>
  </w:p>
  <w:p w14:paraId="6FC94A3C" w14:textId="77777777" w:rsidR="000E33DD" w:rsidRDefault="000E33DD">
    <w:pPr>
      <w:pStyle w:val="Footer"/>
    </w:pPr>
    <w:r>
      <w:rPr>
        <w:rFonts w:ascii="Times New Roman" w:hAnsi="Times New Roman" w:cs="Times New Roman"/>
        <w:sz w:val="18"/>
        <w:szCs w:val="18"/>
      </w:rPr>
      <w:tab/>
      <w:t xml:space="preserve">                                                                                                              </w:t>
    </w:r>
    <w:r w:rsidR="00FF2A9D">
      <w:rPr>
        <w:rFonts w:ascii="Times New Roman" w:hAnsi="Times New Roman" w:cs="Times New Roman"/>
        <w:sz w:val="18"/>
        <w:szCs w:val="18"/>
      </w:rPr>
      <w:t>CG</w:t>
    </w:r>
    <w:r>
      <w:rPr>
        <w:rFonts w:ascii="Times New Roman" w:hAnsi="Times New Roman" w:cs="Times New Roman"/>
        <w:sz w:val="18"/>
        <w:szCs w:val="18"/>
      </w:rPr>
      <w:t xml:space="preserve"> Sem </w:t>
    </w:r>
    <w:r w:rsidR="00E15A90">
      <w:rPr>
        <w:rFonts w:ascii="Times New Roman" w:hAnsi="Times New Roman" w:cs="Times New Roman"/>
        <w:sz w:val="18"/>
        <w:szCs w:val="18"/>
      </w:rPr>
      <w:t>V</w:t>
    </w:r>
    <w:r w:rsidR="00F65D31">
      <w:rPr>
        <w:rFonts w:ascii="Times New Roman" w:hAnsi="Times New Roman" w:cs="Times New Roman"/>
        <w:sz w:val="18"/>
        <w:szCs w:val="18"/>
      </w:rPr>
      <w:t>/</w:t>
    </w:r>
    <w:r w:rsidR="00E15A90">
      <w:rPr>
        <w:rFonts w:ascii="Times New Roman" w:hAnsi="Times New Roman" w:cs="Times New Roman"/>
        <w:sz w:val="18"/>
        <w:szCs w:val="18"/>
      </w:rPr>
      <w:t xml:space="preserve"> </w:t>
    </w:r>
    <w:r w:rsidR="004F2057">
      <w:rPr>
        <w:rFonts w:ascii="Times New Roman" w:hAnsi="Times New Roman" w:cs="Times New Roman"/>
        <w:sz w:val="18"/>
        <w:szCs w:val="18"/>
      </w:rPr>
      <w:t>July</w:t>
    </w:r>
    <w:r w:rsidR="00E95BA9">
      <w:rPr>
        <w:rFonts w:ascii="Times New Roman" w:hAnsi="Times New Roman" w:cs="Times New Roman"/>
        <w:sz w:val="18"/>
        <w:szCs w:val="18"/>
      </w:rPr>
      <w:t>-</w:t>
    </w:r>
    <w:r w:rsidR="00E15A90">
      <w:rPr>
        <w:rFonts w:ascii="Times New Roman" w:hAnsi="Times New Roman" w:cs="Times New Roman"/>
        <w:sz w:val="18"/>
        <w:szCs w:val="18"/>
      </w:rPr>
      <w:t>Dec</w:t>
    </w:r>
    <w:r w:rsidR="00E95BA9">
      <w:rPr>
        <w:rFonts w:ascii="Times New Roman" w:hAnsi="Times New Roman" w:cs="Times New Roman"/>
        <w:sz w:val="18"/>
        <w:szCs w:val="18"/>
      </w:rPr>
      <w:t xml:space="preserve"> 202</w:t>
    </w:r>
    <w:r w:rsidR="001F3CCE">
      <w:rPr>
        <w:rFonts w:ascii="Times New Roman" w:hAnsi="Times New Roman" w:cs="Times New Roman"/>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D70D5" w14:textId="77777777" w:rsidR="001F3CCE" w:rsidRDefault="001F3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5A2FE" w14:textId="77777777" w:rsidR="00672021" w:rsidRDefault="00672021">
      <w:pPr>
        <w:spacing w:after="0" w:line="240" w:lineRule="auto"/>
      </w:pPr>
      <w:r>
        <w:separator/>
      </w:r>
    </w:p>
  </w:footnote>
  <w:footnote w:type="continuationSeparator" w:id="0">
    <w:p w14:paraId="47AFF050" w14:textId="77777777" w:rsidR="00672021" w:rsidRDefault="00672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3DBCC" w14:textId="77777777" w:rsidR="001F3CCE" w:rsidRDefault="001F3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B0FF7" w14:textId="77777777" w:rsidR="000E33DD" w:rsidRDefault="000E33DD">
    <w:pPr>
      <w:pStyle w:val="Header"/>
    </w:pPr>
    <w:r>
      <w:rPr>
        <w:noProof/>
        <w:lang w:eastAsia="en-IN"/>
      </w:rPr>
      <w:drawing>
        <wp:anchor distT="0" distB="0" distL="0" distR="0" simplePos="0" relativeHeight="251657728" behindDoc="0" locked="0" layoutInCell="1" allowOverlap="1" wp14:anchorId="34BB3597" wp14:editId="0D03BC72">
          <wp:simplePos x="0" y="0"/>
          <wp:positionH relativeFrom="column">
            <wp:posOffset>2516505</wp:posOffset>
          </wp:positionH>
          <wp:positionV relativeFrom="paragraph">
            <wp:posOffset>-90805</wp:posOffset>
          </wp:positionV>
          <wp:extent cx="495935" cy="42037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935" cy="4203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2220336D" w14:textId="77777777" w:rsidR="000E33DD" w:rsidRDefault="000E33DD" w:rsidP="00FF2A9D">
    <w:pPr>
      <w:pStyle w:val="Heade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K. J. Somaiya College of Engineering, Mumbai-77</w:t>
    </w:r>
  </w:p>
  <w:p w14:paraId="48619505" w14:textId="77777777" w:rsidR="000E33DD" w:rsidRDefault="00FF2A9D" w:rsidP="00FF2A9D">
    <w:pPr>
      <w:pStyle w:val="Header"/>
      <w:spacing w:after="0" w:line="240" w:lineRule="auto"/>
      <w:jc w:val="center"/>
      <w:rPr>
        <w:rFonts w:ascii="Times New Roman" w:hAnsi="Times New Roman" w:cs="Times New Roman"/>
        <w:b/>
        <w:iCs/>
        <w:sz w:val="24"/>
        <w:szCs w:val="24"/>
      </w:rPr>
    </w:pPr>
    <w:r w:rsidRPr="00FF2A9D">
      <w:t xml:space="preserve">Somaiya Vidyavihar </w:t>
    </w:r>
    <w:r w:rsidR="00186EB5">
      <w:t>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09243" w14:textId="77777777" w:rsidR="001F3CCE" w:rsidRDefault="001F3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36"/>
    <w:multiLevelType w:val="multilevel"/>
    <w:tmpl w:val="00000036"/>
    <w:name w:val="WW8Num54"/>
    <w:lvl w:ilvl="0">
      <w:start w:val="1"/>
      <w:numFmt w:val="decimal"/>
      <w:lvlText w:val="%1."/>
      <w:lvlJc w:val="left"/>
      <w:pPr>
        <w:tabs>
          <w:tab w:val="num" w:pos="1440"/>
        </w:tabs>
        <w:ind w:left="1440" w:hanging="360"/>
      </w:pPr>
      <w:rPr>
        <w:rFonts w:cs="Arial"/>
        <w:i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BB3"/>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F3E"/>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164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4D06"/>
    <w:multiLevelType w:val="hybridMultilevel"/>
    <w:tmpl w:val="00004DB7"/>
    <w:lvl w:ilvl="0" w:tplc="0000154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72AE"/>
    <w:multiLevelType w:val="hybridMultilevel"/>
    <w:tmpl w:val="00006952"/>
    <w:lvl w:ilvl="0" w:tplc="00005F9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A6043AE"/>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E017127"/>
    <w:multiLevelType w:val="hybridMultilevel"/>
    <w:tmpl w:val="43C2BA3C"/>
    <w:lvl w:ilvl="0" w:tplc="F5242D8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5C17D9"/>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119E1AF9"/>
    <w:multiLevelType w:val="hybridMultilevel"/>
    <w:tmpl w:val="1884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AB02E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17D61EE2"/>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E84552"/>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20DA0A37"/>
    <w:multiLevelType w:val="hybridMultilevel"/>
    <w:tmpl w:val="67AA5D12"/>
    <w:lvl w:ilvl="0" w:tplc="001225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A058B"/>
    <w:multiLevelType w:val="hybridMultilevel"/>
    <w:tmpl w:val="B58EAA86"/>
    <w:lvl w:ilvl="0" w:tplc="64A46832">
      <w:start w:val="1"/>
      <w:numFmt w:val="upperLetter"/>
      <w:lvlText w:val="%1."/>
      <w:lvlJc w:val="left"/>
      <w:pPr>
        <w:ind w:left="720" w:hanging="360"/>
      </w:pPr>
      <w:rPr>
        <w:rFonts w:cs="Mang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F263CE"/>
    <w:multiLevelType w:val="hybridMultilevel"/>
    <w:tmpl w:val="00002EA6"/>
    <w:lvl w:ilvl="0" w:tplc="000012D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2BA767DE"/>
    <w:multiLevelType w:val="hybridMultilevel"/>
    <w:tmpl w:val="A1B4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097D93"/>
    <w:multiLevelType w:val="hybridMultilevel"/>
    <w:tmpl w:val="523C19BC"/>
    <w:lvl w:ilvl="0" w:tplc="DA3268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A91D23"/>
    <w:multiLevelType w:val="hybridMultilevel"/>
    <w:tmpl w:val="75B8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20F14"/>
    <w:multiLevelType w:val="hybridMultilevel"/>
    <w:tmpl w:val="6FFC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F847C4"/>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78459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15:restartNumberingAfterBreak="0">
    <w:nsid w:val="378B00BF"/>
    <w:multiLevelType w:val="hybridMultilevel"/>
    <w:tmpl w:val="3AC8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6832AD"/>
    <w:multiLevelType w:val="hybridMultilevel"/>
    <w:tmpl w:val="F210F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AB90D27"/>
    <w:multiLevelType w:val="hybridMultilevel"/>
    <w:tmpl w:val="A422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44718A"/>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15:restartNumberingAfterBreak="0">
    <w:nsid w:val="3F124984"/>
    <w:multiLevelType w:val="hybridMultilevel"/>
    <w:tmpl w:val="1484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5D1EF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404724BC"/>
    <w:multiLevelType w:val="hybridMultilevel"/>
    <w:tmpl w:val="EFA4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4B7BFB"/>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15:restartNumberingAfterBreak="0">
    <w:nsid w:val="481F1E6A"/>
    <w:multiLevelType w:val="hybridMultilevel"/>
    <w:tmpl w:val="EB5E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CE638F"/>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00390B"/>
    <w:multiLevelType w:val="multilevel"/>
    <w:tmpl w:val="1A9E9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5124E48"/>
    <w:multiLevelType w:val="hybridMultilevel"/>
    <w:tmpl w:val="B1FA660A"/>
    <w:lvl w:ilvl="0" w:tplc="F364C57E">
      <w:start w:val="1"/>
      <w:numFmt w:val="decimal"/>
      <w:lvlText w:val="%1."/>
      <w:lvlJc w:val="left"/>
      <w:pPr>
        <w:ind w:left="360" w:hanging="360"/>
      </w:pPr>
      <w:rPr>
        <w:rFonts w:hint="default"/>
        <w:b w:val="0"/>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6CF065A"/>
    <w:multiLevelType w:val="hybridMultilevel"/>
    <w:tmpl w:val="A04895BC"/>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B342D55"/>
    <w:multiLevelType w:val="hybridMultilevel"/>
    <w:tmpl w:val="220C7028"/>
    <w:lvl w:ilvl="0" w:tplc="220EBC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F01C3D"/>
    <w:multiLevelType w:val="hybridMultilevel"/>
    <w:tmpl w:val="548E64E0"/>
    <w:lvl w:ilvl="0" w:tplc="DD50EE2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F5804DE"/>
    <w:multiLevelType w:val="hybridMultilevel"/>
    <w:tmpl w:val="1944A0DA"/>
    <w:lvl w:ilvl="0" w:tplc="52D4FD6A">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1375B2"/>
    <w:multiLevelType w:val="hybridMultilevel"/>
    <w:tmpl w:val="666EE1CC"/>
    <w:lvl w:ilvl="0" w:tplc="FE8003B6">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4BE1FF6"/>
    <w:multiLevelType w:val="hybridMultilevel"/>
    <w:tmpl w:val="AD983548"/>
    <w:lvl w:ilvl="0" w:tplc="56A443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B116D6"/>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15:restartNumberingAfterBreak="0">
    <w:nsid w:val="703742AC"/>
    <w:multiLevelType w:val="hybridMultilevel"/>
    <w:tmpl w:val="5F826DDE"/>
    <w:lvl w:ilvl="0" w:tplc="9D22C4B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6" w15:restartNumberingAfterBreak="0">
    <w:nsid w:val="70B22B6C"/>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320A38"/>
    <w:multiLevelType w:val="hybridMultilevel"/>
    <w:tmpl w:val="E424E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686D80"/>
    <w:multiLevelType w:val="hybridMultilevel"/>
    <w:tmpl w:val="5810E64E"/>
    <w:lvl w:ilvl="0" w:tplc="9034C07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9CE29C1"/>
    <w:multiLevelType w:val="hybridMultilevel"/>
    <w:tmpl w:val="1ED4F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87782453">
    <w:abstractNumId w:val="0"/>
  </w:num>
  <w:num w:numId="2" w16cid:durableId="1444567785">
    <w:abstractNumId w:val="1"/>
  </w:num>
  <w:num w:numId="3" w16cid:durableId="751437291">
    <w:abstractNumId w:val="2"/>
  </w:num>
  <w:num w:numId="4" w16cid:durableId="12155100">
    <w:abstractNumId w:val="5"/>
  </w:num>
  <w:num w:numId="5" w16cid:durableId="222253804">
    <w:abstractNumId w:val="9"/>
  </w:num>
  <w:num w:numId="6" w16cid:durableId="746272134">
    <w:abstractNumId w:val="28"/>
  </w:num>
  <w:num w:numId="7" w16cid:durableId="703557057">
    <w:abstractNumId w:val="7"/>
  </w:num>
  <w:num w:numId="8" w16cid:durableId="661012465">
    <w:abstractNumId w:val="25"/>
  </w:num>
  <w:num w:numId="9" w16cid:durableId="1501235146">
    <w:abstractNumId w:val="19"/>
  </w:num>
  <w:num w:numId="10" w16cid:durableId="725763823">
    <w:abstractNumId w:val="8"/>
  </w:num>
  <w:num w:numId="11" w16cid:durableId="1191530126">
    <w:abstractNumId w:val="46"/>
  </w:num>
  <w:num w:numId="12" w16cid:durableId="1445538708">
    <w:abstractNumId w:val="6"/>
  </w:num>
  <w:num w:numId="13" w16cid:durableId="1827237239">
    <w:abstractNumId w:val="35"/>
  </w:num>
  <w:num w:numId="14" w16cid:durableId="203176953">
    <w:abstractNumId w:val="4"/>
  </w:num>
  <w:num w:numId="15" w16cid:durableId="1322543623">
    <w:abstractNumId w:val="32"/>
  </w:num>
  <w:num w:numId="16" w16cid:durableId="1424565933">
    <w:abstractNumId w:val="23"/>
  </w:num>
  <w:num w:numId="17" w16cid:durableId="106169716">
    <w:abstractNumId w:val="31"/>
  </w:num>
  <w:num w:numId="18" w16cid:durableId="1553418125">
    <w:abstractNumId w:val="14"/>
  </w:num>
  <w:num w:numId="19" w16cid:durableId="20881853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59867684">
    <w:abstractNumId w:val="30"/>
  </w:num>
  <w:num w:numId="21" w16cid:durableId="1436561727">
    <w:abstractNumId w:val="15"/>
  </w:num>
  <w:num w:numId="22" w16cid:durableId="1401055130">
    <w:abstractNumId w:val="39"/>
  </w:num>
  <w:num w:numId="23" w16cid:durableId="1134643642">
    <w:abstractNumId w:val="43"/>
  </w:num>
  <w:num w:numId="24" w16cid:durableId="1881698385">
    <w:abstractNumId w:val="26"/>
  </w:num>
  <w:num w:numId="25" w16cid:durableId="1229264760">
    <w:abstractNumId w:val="17"/>
  </w:num>
  <w:num w:numId="26" w16cid:durableId="27413988">
    <w:abstractNumId w:val="20"/>
  </w:num>
  <w:num w:numId="27" w16cid:durableId="741409301">
    <w:abstractNumId w:val="49"/>
  </w:num>
  <w:num w:numId="28" w16cid:durableId="460272298">
    <w:abstractNumId w:val="47"/>
  </w:num>
  <w:num w:numId="29" w16cid:durableId="716779564">
    <w:abstractNumId w:val="29"/>
  </w:num>
  <w:num w:numId="30" w16cid:durableId="1864510236">
    <w:abstractNumId w:val="41"/>
  </w:num>
  <w:num w:numId="31" w16cid:durableId="407338649">
    <w:abstractNumId w:val="16"/>
  </w:num>
  <w:num w:numId="32" w16cid:durableId="1454403133">
    <w:abstractNumId w:val="24"/>
  </w:num>
  <w:num w:numId="33" w16cid:durableId="2117669435">
    <w:abstractNumId w:val="12"/>
  </w:num>
  <w:num w:numId="34" w16cid:durableId="1228566316">
    <w:abstractNumId w:val="11"/>
  </w:num>
  <w:num w:numId="35" w16cid:durableId="1251084017">
    <w:abstractNumId w:val="10"/>
  </w:num>
  <w:num w:numId="36" w16cid:durableId="1764956665">
    <w:abstractNumId w:val="42"/>
  </w:num>
  <w:num w:numId="37" w16cid:durableId="630405058">
    <w:abstractNumId w:val="44"/>
  </w:num>
  <w:num w:numId="38" w16cid:durableId="909539941">
    <w:abstractNumId w:val="33"/>
  </w:num>
  <w:num w:numId="39" w16cid:durableId="1832982504">
    <w:abstractNumId w:val="13"/>
  </w:num>
  <w:num w:numId="40" w16cid:durableId="1692604916">
    <w:abstractNumId w:val="22"/>
  </w:num>
  <w:num w:numId="41" w16cid:durableId="1447503499">
    <w:abstractNumId w:val="37"/>
  </w:num>
  <w:num w:numId="42" w16cid:durableId="210388769">
    <w:abstractNumId w:val="48"/>
  </w:num>
  <w:num w:numId="43" w16cid:durableId="1267273533">
    <w:abstractNumId w:val="18"/>
  </w:num>
  <w:num w:numId="44" w16cid:durableId="1887521022">
    <w:abstractNumId w:val="36"/>
  </w:num>
  <w:num w:numId="45" w16cid:durableId="1832330869">
    <w:abstractNumId w:val="27"/>
  </w:num>
  <w:num w:numId="46" w16cid:durableId="1092314478">
    <w:abstractNumId w:val="38"/>
  </w:num>
  <w:num w:numId="47" w16cid:durableId="893271709">
    <w:abstractNumId w:val="34"/>
  </w:num>
  <w:num w:numId="48" w16cid:durableId="544102256">
    <w:abstractNumId w:val="21"/>
  </w:num>
  <w:num w:numId="49" w16cid:durableId="19399803">
    <w:abstractNumId w:val="45"/>
  </w:num>
  <w:num w:numId="50" w16cid:durableId="91941175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062"/>
    <w:rsid w:val="00007C2B"/>
    <w:rsid w:val="00023543"/>
    <w:rsid w:val="00024927"/>
    <w:rsid w:val="0003054E"/>
    <w:rsid w:val="00033C57"/>
    <w:rsid w:val="0005123B"/>
    <w:rsid w:val="000662BE"/>
    <w:rsid w:val="00071500"/>
    <w:rsid w:val="00082AFD"/>
    <w:rsid w:val="0008442E"/>
    <w:rsid w:val="00084E22"/>
    <w:rsid w:val="00085003"/>
    <w:rsid w:val="00086B44"/>
    <w:rsid w:val="0009522C"/>
    <w:rsid w:val="000A08FE"/>
    <w:rsid w:val="000C1A17"/>
    <w:rsid w:val="000E33DD"/>
    <w:rsid w:val="000F2FCA"/>
    <w:rsid w:val="000F3A86"/>
    <w:rsid w:val="001045E3"/>
    <w:rsid w:val="00112BF0"/>
    <w:rsid w:val="00126654"/>
    <w:rsid w:val="00142106"/>
    <w:rsid w:val="0014392A"/>
    <w:rsid w:val="001466A9"/>
    <w:rsid w:val="001469CB"/>
    <w:rsid w:val="00156DA7"/>
    <w:rsid w:val="00166A1A"/>
    <w:rsid w:val="00171B49"/>
    <w:rsid w:val="00177521"/>
    <w:rsid w:val="00185A19"/>
    <w:rsid w:val="00186EB5"/>
    <w:rsid w:val="001A7767"/>
    <w:rsid w:val="001B633F"/>
    <w:rsid w:val="001C62B5"/>
    <w:rsid w:val="001E06A1"/>
    <w:rsid w:val="001F3CCE"/>
    <w:rsid w:val="001F546D"/>
    <w:rsid w:val="001F6C7D"/>
    <w:rsid w:val="002202E6"/>
    <w:rsid w:val="0022311E"/>
    <w:rsid w:val="0022594E"/>
    <w:rsid w:val="00236804"/>
    <w:rsid w:val="00236F3E"/>
    <w:rsid w:val="00237C23"/>
    <w:rsid w:val="00282F6C"/>
    <w:rsid w:val="002950A2"/>
    <w:rsid w:val="002A7029"/>
    <w:rsid w:val="002B6BB2"/>
    <w:rsid w:val="002B7129"/>
    <w:rsid w:val="002B7BED"/>
    <w:rsid w:val="002C0A61"/>
    <w:rsid w:val="002C4C83"/>
    <w:rsid w:val="002C6577"/>
    <w:rsid w:val="002D1143"/>
    <w:rsid w:val="002E470C"/>
    <w:rsid w:val="002E63EA"/>
    <w:rsid w:val="00303B7C"/>
    <w:rsid w:val="00310E09"/>
    <w:rsid w:val="00323062"/>
    <w:rsid w:val="0033756F"/>
    <w:rsid w:val="00342975"/>
    <w:rsid w:val="00352D15"/>
    <w:rsid w:val="00366740"/>
    <w:rsid w:val="00395AF5"/>
    <w:rsid w:val="003A2E0D"/>
    <w:rsid w:val="003B6815"/>
    <w:rsid w:val="003C7385"/>
    <w:rsid w:val="003D18D9"/>
    <w:rsid w:val="003F6390"/>
    <w:rsid w:val="004177C4"/>
    <w:rsid w:val="00421056"/>
    <w:rsid w:val="00433810"/>
    <w:rsid w:val="00456FF6"/>
    <w:rsid w:val="00467C3B"/>
    <w:rsid w:val="004737E7"/>
    <w:rsid w:val="00490059"/>
    <w:rsid w:val="004902AB"/>
    <w:rsid w:val="0049449E"/>
    <w:rsid w:val="00497129"/>
    <w:rsid w:val="004B4125"/>
    <w:rsid w:val="004B4DA7"/>
    <w:rsid w:val="004E0DD4"/>
    <w:rsid w:val="004F2057"/>
    <w:rsid w:val="00502D6A"/>
    <w:rsid w:val="00506437"/>
    <w:rsid w:val="00541F10"/>
    <w:rsid w:val="005440AC"/>
    <w:rsid w:val="0054565F"/>
    <w:rsid w:val="0055270F"/>
    <w:rsid w:val="00597EDF"/>
    <w:rsid w:val="005B57C1"/>
    <w:rsid w:val="005B5DFB"/>
    <w:rsid w:val="005C34FD"/>
    <w:rsid w:val="005C63BA"/>
    <w:rsid w:val="005D2F41"/>
    <w:rsid w:val="005D314D"/>
    <w:rsid w:val="005D3A05"/>
    <w:rsid w:val="005E1A70"/>
    <w:rsid w:val="005E26DF"/>
    <w:rsid w:val="005F11E9"/>
    <w:rsid w:val="005F2CEB"/>
    <w:rsid w:val="005F4EC0"/>
    <w:rsid w:val="005F651F"/>
    <w:rsid w:val="006040AB"/>
    <w:rsid w:val="006135EC"/>
    <w:rsid w:val="00621326"/>
    <w:rsid w:val="00626FDF"/>
    <w:rsid w:val="00632BCE"/>
    <w:rsid w:val="00634C03"/>
    <w:rsid w:val="00644559"/>
    <w:rsid w:val="006445EE"/>
    <w:rsid w:val="00672021"/>
    <w:rsid w:val="00673042"/>
    <w:rsid w:val="00683F01"/>
    <w:rsid w:val="006869D1"/>
    <w:rsid w:val="00695ACD"/>
    <w:rsid w:val="006A4C21"/>
    <w:rsid w:val="006B49C5"/>
    <w:rsid w:val="006E7EC2"/>
    <w:rsid w:val="0070566D"/>
    <w:rsid w:val="00705D1D"/>
    <w:rsid w:val="00707418"/>
    <w:rsid w:val="00710D82"/>
    <w:rsid w:val="007154E8"/>
    <w:rsid w:val="0071782B"/>
    <w:rsid w:val="00751B3B"/>
    <w:rsid w:val="0075310D"/>
    <w:rsid w:val="00754BC8"/>
    <w:rsid w:val="00773CC4"/>
    <w:rsid w:val="00773DCA"/>
    <w:rsid w:val="00782A07"/>
    <w:rsid w:val="007957FB"/>
    <w:rsid w:val="00795FA5"/>
    <w:rsid w:val="007969D9"/>
    <w:rsid w:val="007A5225"/>
    <w:rsid w:val="007B583B"/>
    <w:rsid w:val="007C47C0"/>
    <w:rsid w:val="007D1AB5"/>
    <w:rsid w:val="007D371F"/>
    <w:rsid w:val="007E5861"/>
    <w:rsid w:val="007E5944"/>
    <w:rsid w:val="00801846"/>
    <w:rsid w:val="00817CD5"/>
    <w:rsid w:val="00820FE3"/>
    <w:rsid w:val="00834EB9"/>
    <w:rsid w:val="0084346A"/>
    <w:rsid w:val="00860B31"/>
    <w:rsid w:val="00866A4D"/>
    <w:rsid w:val="008708E5"/>
    <w:rsid w:val="00874065"/>
    <w:rsid w:val="008870D8"/>
    <w:rsid w:val="008C02ED"/>
    <w:rsid w:val="008E499C"/>
    <w:rsid w:val="008F33EB"/>
    <w:rsid w:val="00900A38"/>
    <w:rsid w:val="00905F4F"/>
    <w:rsid w:val="009150DC"/>
    <w:rsid w:val="00923339"/>
    <w:rsid w:val="00926A64"/>
    <w:rsid w:val="00945EA4"/>
    <w:rsid w:val="00965659"/>
    <w:rsid w:val="00985211"/>
    <w:rsid w:val="009865AD"/>
    <w:rsid w:val="00993A62"/>
    <w:rsid w:val="009B1680"/>
    <w:rsid w:val="009B4AAE"/>
    <w:rsid w:val="009B7DBA"/>
    <w:rsid w:val="009C1DD5"/>
    <w:rsid w:val="009C5A72"/>
    <w:rsid w:val="009E6C81"/>
    <w:rsid w:val="009F497D"/>
    <w:rsid w:val="00A21412"/>
    <w:rsid w:val="00A2349E"/>
    <w:rsid w:val="00A3046C"/>
    <w:rsid w:val="00A422F8"/>
    <w:rsid w:val="00A54167"/>
    <w:rsid w:val="00A61F13"/>
    <w:rsid w:val="00A62610"/>
    <w:rsid w:val="00A64727"/>
    <w:rsid w:val="00AB6B53"/>
    <w:rsid w:val="00AD19FA"/>
    <w:rsid w:val="00AD335F"/>
    <w:rsid w:val="00AD4875"/>
    <w:rsid w:val="00AE352A"/>
    <w:rsid w:val="00AF379D"/>
    <w:rsid w:val="00B01318"/>
    <w:rsid w:val="00B04AD6"/>
    <w:rsid w:val="00B1684D"/>
    <w:rsid w:val="00B248C1"/>
    <w:rsid w:val="00B30EA1"/>
    <w:rsid w:val="00B3742C"/>
    <w:rsid w:val="00B55634"/>
    <w:rsid w:val="00B56322"/>
    <w:rsid w:val="00B67729"/>
    <w:rsid w:val="00B772E2"/>
    <w:rsid w:val="00B81321"/>
    <w:rsid w:val="00B911EE"/>
    <w:rsid w:val="00BA41DE"/>
    <w:rsid w:val="00BA50C5"/>
    <w:rsid w:val="00BB26FD"/>
    <w:rsid w:val="00BB270F"/>
    <w:rsid w:val="00BD5873"/>
    <w:rsid w:val="00C0055B"/>
    <w:rsid w:val="00C041CA"/>
    <w:rsid w:val="00C0605B"/>
    <w:rsid w:val="00C10841"/>
    <w:rsid w:val="00C154D2"/>
    <w:rsid w:val="00C15C7B"/>
    <w:rsid w:val="00C22266"/>
    <w:rsid w:val="00C40814"/>
    <w:rsid w:val="00C64ECA"/>
    <w:rsid w:val="00C67225"/>
    <w:rsid w:val="00C73BBF"/>
    <w:rsid w:val="00C7534A"/>
    <w:rsid w:val="00C8120F"/>
    <w:rsid w:val="00C82439"/>
    <w:rsid w:val="00C904F4"/>
    <w:rsid w:val="00C9068B"/>
    <w:rsid w:val="00CB2007"/>
    <w:rsid w:val="00CB434C"/>
    <w:rsid w:val="00CC5CD8"/>
    <w:rsid w:val="00CD5235"/>
    <w:rsid w:val="00CE3EA0"/>
    <w:rsid w:val="00D369B0"/>
    <w:rsid w:val="00D43347"/>
    <w:rsid w:val="00D51A36"/>
    <w:rsid w:val="00D52442"/>
    <w:rsid w:val="00D54F9A"/>
    <w:rsid w:val="00D55D5A"/>
    <w:rsid w:val="00D57076"/>
    <w:rsid w:val="00D60A2D"/>
    <w:rsid w:val="00D629C9"/>
    <w:rsid w:val="00D846DE"/>
    <w:rsid w:val="00D915C7"/>
    <w:rsid w:val="00D916CF"/>
    <w:rsid w:val="00DB2CD9"/>
    <w:rsid w:val="00DB476C"/>
    <w:rsid w:val="00DD16AF"/>
    <w:rsid w:val="00DE5151"/>
    <w:rsid w:val="00DE7D49"/>
    <w:rsid w:val="00DF0E81"/>
    <w:rsid w:val="00E0549C"/>
    <w:rsid w:val="00E15A90"/>
    <w:rsid w:val="00E2149F"/>
    <w:rsid w:val="00E3745A"/>
    <w:rsid w:val="00E37E08"/>
    <w:rsid w:val="00E505ED"/>
    <w:rsid w:val="00E80608"/>
    <w:rsid w:val="00E81725"/>
    <w:rsid w:val="00E86FF9"/>
    <w:rsid w:val="00E917EB"/>
    <w:rsid w:val="00E95BA9"/>
    <w:rsid w:val="00EC13C6"/>
    <w:rsid w:val="00EC4615"/>
    <w:rsid w:val="00ED5BD3"/>
    <w:rsid w:val="00EE3754"/>
    <w:rsid w:val="00EF571B"/>
    <w:rsid w:val="00F119BE"/>
    <w:rsid w:val="00F36D37"/>
    <w:rsid w:val="00F378D8"/>
    <w:rsid w:val="00F50AE9"/>
    <w:rsid w:val="00F5264F"/>
    <w:rsid w:val="00F65D31"/>
    <w:rsid w:val="00F67DE2"/>
    <w:rsid w:val="00F722D6"/>
    <w:rsid w:val="00F779A2"/>
    <w:rsid w:val="00F86224"/>
    <w:rsid w:val="00F868E4"/>
    <w:rsid w:val="00FB2FB9"/>
    <w:rsid w:val="00FB331A"/>
    <w:rsid w:val="00FB7413"/>
    <w:rsid w:val="00FD1F9D"/>
    <w:rsid w:val="00FD4B1C"/>
    <w:rsid w:val="00FF2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9B771A6"/>
  <w15:docId w15:val="{3FC11980-C75C-4CE0-9308-B309E235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link w:val="Heading1Char"/>
    <w:uiPriority w:val="9"/>
    <w:qFormat/>
    <w:rsid w:val="00071500"/>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BA41DE"/>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7">
    <w:name w:val="WW8Num3ztrue7"/>
  </w:style>
  <w:style w:type="character" w:customStyle="1" w:styleId="WW8Num3ztrue6">
    <w:name w:val="WW8Num3ztrue6"/>
  </w:style>
  <w:style w:type="character" w:customStyle="1" w:styleId="WW8Num3ztrue5">
    <w:name w:val="WW8Num3ztrue5"/>
  </w:style>
  <w:style w:type="character" w:customStyle="1" w:styleId="WW8Num3ztrue4">
    <w:name w:val="WW8Num3ztrue4"/>
  </w:style>
  <w:style w:type="character" w:customStyle="1" w:styleId="WW8Num3ztrue3">
    <w:name w:val="WW8Num3ztrue3"/>
  </w:style>
  <w:style w:type="character" w:customStyle="1" w:styleId="WW8Num3ztrue2">
    <w:name w:val="WW8Num3ztrue2"/>
  </w:style>
  <w:style w:type="character" w:customStyle="1" w:styleId="WW8Num3ztrue1">
    <w:name w:val="WW8Num3ztrue1"/>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B4125"/>
    <w:pPr>
      <w:suppressAutoHyphens/>
    </w:pPr>
    <w:rPr>
      <w:rFonts w:ascii="Calibri" w:eastAsia="Calibri" w:hAnsi="Calibri" w:cs="Calibri"/>
      <w:sz w:val="22"/>
      <w:szCs w:val="22"/>
      <w:lang w:val="en-US" w:eastAsia="zh-CN"/>
    </w:rPr>
  </w:style>
  <w:style w:type="character" w:customStyle="1" w:styleId="apple-converted-space">
    <w:name w:val="apple-converted-space"/>
    <w:rsid w:val="00177521"/>
  </w:style>
  <w:style w:type="paragraph" w:customStyle="1" w:styleId="Default">
    <w:name w:val="Default"/>
    <w:rsid w:val="00C64ECA"/>
    <w:pPr>
      <w:autoSpaceDE w:val="0"/>
      <w:autoSpaceDN w:val="0"/>
      <w:adjustRightInd w:val="0"/>
    </w:pPr>
    <w:rPr>
      <w:rFonts w:ascii="Courier New" w:hAnsi="Courier New" w:cs="Courier New"/>
      <w:color w:val="000000"/>
      <w:sz w:val="24"/>
      <w:szCs w:val="24"/>
      <w:lang w:val="en-US" w:eastAsia="en-US"/>
    </w:rPr>
  </w:style>
  <w:style w:type="character" w:customStyle="1" w:styleId="Heading1Char">
    <w:name w:val="Heading 1 Char"/>
    <w:link w:val="Heading1"/>
    <w:uiPriority w:val="9"/>
    <w:rsid w:val="00071500"/>
    <w:rPr>
      <w:b/>
      <w:bCs/>
      <w:kern w:val="36"/>
      <w:sz w:val="48"/>
      <w:szCs w:val="48"/>
    </w:rPr>
  </w:style>
  <w:style w:type="character" w:customStyle="1" w:styleId="Heading3Char">
    <w:name w:val="Heading 3 Char"/>
    <w:link w:val="Heading3"/>
    <w:uiPriority w:val="9"/>
    <w:semiHidden/>
    <w:rsid w:val="00BA41DE"/>
    <w:rPr>
      <w:rFonts w:ascii="Cambria" w:eastAsia="Times New Roman" w:hAnsi="Cambria" w:cs="Times New Roman"/>
      <w:b/>
      <w:bCs/>
      <w:kern w:val="1"/>
      <w:sz w:val="26"/>
      <w:szCs w:val="26"/>
      <w:lang w:val="en-IN" w:eastAsia="zh-CN"/>
    </w:rPr>
  </w:style>
  <w:style w:type="paragraph" w:styleId="HTMLPreformatted">
    <w:name w:val="HTML Preformatted"/>
    <w:basedOn w:val="Normal"/>
    <w:link w:val="HTMLPreformattedChar"/>
    <w:uiPriority w:val="99"/>
    <w:semiHidden/>
    <w:unhideWhenUsed/>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US" w:eastAsia="en-US"/>
    </w:rPr>
  </w:style>
  <w:style w:type="character" w:customStyle="1" w:styleId="HTMLPreformattedChar">
    <w:name w:val="HTML Preformatted Char"/>
    <w:link w:val="HTMLPreformatted"/>
    <w:uiPriority w:val="99"/>
    <w:semiHidden/>
    <w:rsid w:val="00BA41DE"/>
    <w:rPr>
      <w:rFonts w:ascii="Courier New" w:hAnsi="Courier New" w:cs="Courier New"/>
    </w:rPr>
  </w:style>
  <w:style w:type="character" w:styleId="HTMLSample">
    <w:name w:val="HTML Sample"/>
    <w:uiPriority w:val="99"/>
    <w:semiHidden/>
    <w:unhideWhenUsed/>
    <w:rsid w:val="00BA41DE"/>
    <w:rPr>
      <w:rFonts w:ascii="Courier New" w:eastAsia="Times New Roman" w:hAnsi="Courier New" w:cs="Courier New"/>
    </w:rPr>
  </w:style>
  <w:style w:type="paragraph" w:styleId="Title">
    <w:name w:val="Title"/>
    <w:basedOn w:val="Normal"/>
    <w:next w:val="Normal"/>
    <w:link w:val="TitleChar"/>
    <w:uiPriority w:val="10"/>
    <w:qFormat/>
    <w:rsid w:val="00282F6C"/>
    <w:pPr>
      <w:spacing w:before="240" w:after="60"/>
      <w:jc w:val="center"/>
      <w:outlineLvl w:val="0"/>
    </w:pPr>
    <w:rPr>
      <w:rFonts w:ascii="Cambria" w:eastAsia="Times New Roman" w:hAnsi="Cambria" w:cs="Times New Roman"/>
      <w:b/>
      <w:bCs/>
      <w:kern w:val="28"/>
      <w:sz w:val="32"/>
      <w:szCs w:val="32"/>
      <w:lang w:val="x-none"/>
    </w:rPr>
  </w:style>
  <w:style w:type="character" w:customStyle="1" w:styleId="TitleChar">
    <w:name w:val="Title Char"/>
    <w:link w:val="Title"/>
    <w:uiPriority w:val="10"/>
    <w:rsid w:val="00282F6C"/>
    <w:rPr>
      <w:rFonts w:ascii="Cambria" w:hAnsi="Cambria"/>
      <w:b/>
      <w:bCs/>
      <w:kern w:val="28"/>
      <w:sz w:val="32"/>
      <w:szCs w:val="32"/>
      <w:lang w:val="x-none" w:eastAsia="zh-CN"/>
    </w:rPr>
  </w:style>
  <w:style w:type="paragraph" w:styleId="Subtitle">
    <w:name w:val="Subtitle"/>
    <w:basedOn w:val="Normal"/>
    <w:next w:val="Normal"/>
    <w:link w:val="SubtitleChar"/>
    <w:uiPriority w:val="11"/>
    <w:qFormat/>
    <w:rsid w:val="00282F6C"/>
    <w:pPr>
      <w:spacing w:after="60"/>
      <w:jc w:val="center"/>
      <w:outlineLvl w:val="1"/>
    </w:pPr>
    <w:rPr>
      <w:rFonts w:ascii="Cambria" w:eastAsia="Times New Roman" w:hAnsi="Cambria" w:cs="Times New Roman"/>
      <w:sz w:val="24"/>
      <w:szCs w:val="24"/>
      <w:lang w:val="x-none"/>
    </w:rPr>
  </w:style>
  <w:style w:type="character" w:customStyle="1" w:styleId="SubtitleChar">
    <w:name w:val="Subtitle Char"/>
    <w:link w:val="Subtitle"/>
    <w:uiPriority w:val="11"/>
    <w:rsid w:val="00282F6C"/>
    <w:rPr>
      <w:rFonts w:ascii="Cambria" w:hAnsi="Cambria"/>
      <w:kern w:val="1"/>
      <w:sz w:val="24"/>
      <w:szCs w:val="24"/>
      <w:lang w:val="x-none" w:eastAsia="zh-CN"/>
    </w:rPr>
  </w:style>
  <w:style w:type="paragraph" w:styleId="NormalWeb">
    <w:name w:val="Normal (Web)"/>
    <w:basedOn w:val="Normal"/>
    <w:uiPriority w:val="99"/>
    <w:unhideWhenUsed/>
    <w:rsid w:val="00626FDF"/>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uiPriority w:val="99"/>
    <w:semiHidden/>
    <w:unhideWhenUsed/>
    <w:rsid w:val="00626FDF"/>
    <w:rPr>
      <w:rFonts w:ascii="Courier New" w:eastAsia="Times New Roman" w:hAnsi="Courier New" w:cs="Courier New"/>
      <w:sz w:val="20"/>
      <w:szCs w:val="20"/>
    </w:rPr>
  </w:style>
  <w:style w:type="character" w:styleId="Emphasis">
    <w:name w:val="Emphasis"/>
    <w:uiPriority w:val="20"/>
    <w:qFormat/>
    <w:rsid w:val="00626FDF"/>
    <w:rPr>
      <w:i/>
      <w:iCs/>
    </w:rPr>
  </w:style>
  <w:style w:type="character" w:styleId="HTMLVariable">
    <w:name w:val="HTML Variable"/>
    <w:basedOn w:val="DefaultParagraphFont"/>
    <w:uiPriority w:val="99"/>
    <w:semiHidden/>
    <w:unhideWhenUsed/>
    <w:rsid w:val="00F868E4"/>
    <w:rPr>
      <w:i/>
      <w:iCs/>
    </w:rPr>
  </w:style>
  <w:style w:type="character" w:customStyle="1" w:styleId="fontstyle01">
    <w:name w:val="fontstyle01"/>
    <w:basedOn w:val="DefaultParagraphFont"/>
    <w:rsid w:val="00024927"/>
    <w:rPr>
      <w:rFonts w:ascii="Times New Roman" w:hAnsi="Times New Roman" w:cs="Times New Roman" w:hint="default"/>
      <w:b w:val="0"/>
      <w:bCs w:val="0"/>
      <w:i w:val="0"/>
      <w:iCs w:val="0"/>
      <w:color w:val="000000"/>
      <w:sz w:val="22"/>
      <w:szCs w:val="22"/>
    </w:rPr>
  </w:style>
  <w:style w:type="character" w:styleId="UnresolvedMention">
    <w:name w:val="Unresolved Mention"/>
    <w:basedOn w:val="DefaultParagraphFont"/>
    <w:uiPriority w:val="99"/>
    <w:semiHidden/>
    <w:unhideWhenUsed/>
    <w:rsid w:val="00C154D2"/>
    <w:rPr>
      <w:color w:val="605E5C"/>
      <w:shd w:val="clear" w:color="auto" w:fill="E1DFDD"/>
    </w:rPr>
  </w:style>
  <w:style w:type="character" w:styleId="FollowedHyperlink">
    <w:name w:val="FollowedHyperlink"/>
    <w:basedOn w:val="DefaultParagraphFont"/>
    <w:uiPriority w:val="99"/>
    <w:semiHidden/>
    <w:unhideWhenUsed/>
    <w:rsid w:val="00C154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28133">
      <w:bodyDiv w:val="1"/>
      <w:marLeft w:val="0"/>
      <w:marRight w:val="0"/>
      <w:marTop w:val="0"/>
      <w:marBottom w:val="0"/>
      <w:divBdr>
        <w:top w:val="none" w:sz="0" w:space="0" w:color="auto"/>
        <w:left w:val="none" w:sz="0" w:space="0" w:color="auto"/>
        <w:bottom w:val="none" w:sz="0" w:space="0" w:color="auto"/>
        <w:right w:val="none" w:sz="0" w:space="0" w:color="auto"/>
      </w:divBdr>
      <w:divsChild>
        <w:div w:id="311374899">
          <w:marLeft w:val="0"/>
          <w:marRight w:val="0"/>
          <w:marTop w:val="0"/>
          <w:marBottom w:val="0"/>
          <w:divBdr>
            <w:top w:val="none" w:sz="0" w:space="0" w:color="auto"/>
            <w:left w:val="none" w:sz="0" w:space="0" w:color="auto"/>
            <w:bottom w:val="none" w:sz="0" w:space="0" w:color="auto"/>
            <w:right w:val="none" w:sz="0" w:space="0" w:color="auto"/>
          </w:divBdr>
        </w:div>
        <w:div w:id="442844295">
          <w:marLeft w:val="0"/>
          <w:marRight w:val="0"/>
          <w:marTop w:val="0"/>
          <w:marBottom w:val="0"/>
          <w:divBdr>
            <w:top w:val="none" w:sz="0" w:space="0" w:color="auto"/>
            <w:left w:val="none" w:sz="0" w:space="0" w:color="auto"/>
            <w:bottom w:val="none" w:sz="0" w:space="0" w:color="auto"/>
            <w:right w:val="none" w:sz="0" w:space="0" w:color="auto"/>
          </w:divBdr>
        </w:div>
        <w:div w:id="1686905762">
          <w:marLeft w:val="0"/>
          <w:marRight w:val="0"/>
          <w:marTop w:val="0"/>
          <w:marBottom w:val="0"/>
          <w:divBdr>
            <w:top w:val="none" w:sz="0" w:space="0" w:color="auto"/>
            <w:left w:val="none" w:sz="0" w:space="0" w:color="auto"/>
            <w:bottom w:val="none" w:sz="0" w:space="0" w:color="auto"/>
            <w:right w:val="none" w:sz="0" w:space="0" w:color="auto"/>
          </w:divBdr>
        </w:div>
      </w:divsChild>
    </w:div>
    <w:div w:id="151609889">
      <w:bodyDiv w:val="1"/>
      <w:marLeft w:val="0"/>
      <w:marRight w:val="0"/>
      <w:marTop w:val="0"/>
      <w:marBottom w:val="0"/>
      <w:divBdr>
        <w:top w:val="none" w:sz="0" w:space="0" w:color="auto"/>
        <w:left w:val="none" w:sz="0" w:space="0" w:color="auto"/>
        <w:bottom w:val="none" w:sz="0" w:space="0" w:color="auto"/>
        <w:right w:val="none" w:sz="0" w:space="0" w:color="auto"/>
      </w:divBdr>
    </w:div>
    <w:div w:id="197742053">
      <w:bodyDiv w:val="1"/>
      <w:marLeft w:val="0"/>
      <w:marRight w:val="0"/>
      <w:marTop w:val="0"/>
      <w:marBottom w:val="0"/>
      <w:divBdr>
        <w:top w:val="none" w:sz="0" w:space="0" w:color="auto"/>
        <w:left w:val="none" w:sz="0" w:space="0" w:color="auto"/>
        <w:bottom w:val="none" w:sz="0" w:space="0" w:color="auto"/>
        <w:right w:val="none" w:sz="0" w:space="0" w:color="auto"/>
      </w:divBdr>
    </w:div>
    <w:div w:id="201091842">
      <w:bodyDiv w:val="1"/>
      <w:marLeft w:val="0"/>
      <w:marRight w:val="0"/>
      <w:marTop w:val="0"/>
      <w:marBottom w:val="0"/>
      <w:divBdr>
        <w:top w:val="none" w:sz="0" w:space="0" w:color="auto"/>
        <w:left w:val="none" w:sz="0" w:space="0" w:color="auto"/>
        <w:bottom w:val="none" w:sz="0" w:space="0" w:color="auto"/>
        <w:right w:val="none" w:sz="0" w:space="0" w:color="auto"/>
      </w:divBdr>
      <w:divsChild>
        <w:div w:id="562254688">
          <w:marLeft w:val="0"/>
          <w:marRight w:val="0"/>
          <w:marTop w:val="0"/>
          <w:marBottom w:val="0"/>
          <w:divBdr>
            <w:top w:val="none" w:sz="0" w:space="0" w:color="auto"/>
            <w:left w:val="none" w:sz="0" w:space="0" w:color="auto"/>
            <w:bottom w:val="none" w:sz="0" w:space="0" w:color="auto"/>
            <w:right w:val="none" w:sz="0" w:space="0" w:color="auto"/>
          </w:divBdr>
        </w:div>
        <w:div w:id="575865315">
          <w:marLeft w:val="0"/>
          <w:marRight w:val="0"/>
          <w:marTop w:val="0"/>
          <w:marBottom w:val="0"/>
          <w:divBdr>
            <w:top w:val="none" w:sz="0" w:space="0" w:color="auto"/>
            <w:left w:val="none" w:sz="0" w:space="0" w:color="auto"/>
            <w:bottom w:val="none" w:sz="0" w:space="0" w:color="auto"/>
            <w:right w:val="none" w:sz="0" w:space="0" w:color="auto"/>
          </w:divBdr>
        </w:div>
        <w:div w:id="788863258">
          <w:marLeft w:val="0"/>
          <w:marRight w:val="0"/>
          <w:marTop w:val="0"/>
          <w:marBottom w:val="0"/>
          <w:divBdr>
            <w:top w:val="none" w:sz="0" w:space="0" w:color="auto"/>
            <w:left w:val="none" w:sz="0" w:space="0" w:color="auto"/>
            <w:bottom w:val="none" w:sz="0" w:space="0" w:color="auto"/>
            <w:right w:val="none" w:sz="0" w:space="0" w:color="auto"/>
          </w:divBdr>
        </w:div>
        <w:div w:id="1579096303">
          <w:marLeft w:val="0"/>
          <w:marRight w:val="0"/>
          <w:marTop w:val="0"/>
          <w:marBottom w:val="0"/>
          <w:divBdr>
            <w:top w:val="none" w:sz="0" w:space="0" w:color="auto"/>
            <w:left w:val="none" w:sz="0" w:space="0" w:color="auto"/>
            <w:bottom w:val="none" w:sz="0" w:space="0" w:color="auto"/>
            <w:right w:val="none" w:sz="0" w:space="0" w:color="auto"/>
          </w:divBdr>
        </w:div>
        <w:div w:id="1982925793">
          <w:marLeft w:val="0"/>
          <w:marRight w:val="0"/>
          <w:marTop w:val="0"/>
          <w:marBottom w:val="0"/>
          <w:divBdr>
            <w:top w:val="none" w:sz="0" w:space="0" w:color="auto"/>
            <w:left w:val="none" w:sz="0" w:space="0" w:color="auto"/>
            <w:bottom w:val="none" w:sz="0" w:space="0" w:color="auto"/>
            <w:right w:val="none" w:sz="0" w:space="0" w:color="auto"/>
          </w:divBdr>
        </w:div>
      </w:divsChild>
    </w:div>
    <w:div w:id="242834429">
      <w:bodyDiv w:val="1"/>
      <w:marLeft w:val="0"/>
      <w:marRight w:val="0"/>
      <w:marTop w:val="0"/>
      <w:marBottom w:val="0"/>
      <w:divBdr>
        <w:top w:val="none" w:sz="0" w:space="0" w:color="auto"/>
        <w:left w:val="none" w:sz="0" w:space="0" w:color="auto"/>
        <w:bottom w:val="none" w:sz="0" w:space="0" w:color="auto"/>
        <w:right w:val="none" w:sz="0" w:space="0" w:color="auto"/>
      </w:divBdr>
    </w:div>
    <w:div w:id="459998504">
      <w:bodyDiv w:val="1"/>
      <w:marLeft w:val="0"/>
      <w:marRight w:val="0"/>
      <w:marTop w:val="0"/>
      <w:marBottom w:val="0"/>
      <w:divBdr>
        <w:top w:val="none" w:sz="0" w:space="0" w:color="auto"/>
        <w:left w:val="none" w:sz="0" w:space="0" w:color="auto"/>
        <w:bottom w:val="none" w:sz="0" w:space="0" w:color="auto"/>
        <w:right w:val="none" w:sz="0" w:space="0" w:color="auto"/>
      </w:divBdr>
      <w:divsChild>
        <w:div w:id="79181285">
          <w:marLeft w:val="0"/>
          <w:marRight w:val="0"/>
          <w:marTop w:val="0"/>
          <w:marBottom w:val="0"/>
          <w:divBdr>
            <w:top w:val="none" w:sz="0" w:space="0" w:color="auto"/>
            <w:left w:val="none" w:sz="0" w:space="0" w:color="auto"/>
            <w:bottom w:val="none" w:sz="0" w:space="0" w:color="auto"/>
            <w:right w:val="none" w:sz="0" w:space="0" w:color="auto"/>
          </w:divBdr>
        </w:div>
        <w:div w:id="132598038">
          <w:marLeft w:val="0"/>
          <w:marRight w:val="0"/>
          <w:marTop w:val="0"/>
          <w:marBottom w:val="0"/>
          <w:divBdr>
            <w:top w:val="none" w:sz="0" w:space="0" w:color="auto"/>
            <w:left w:val="none" w:sz="0" w:space="0" w:color="auto"/>
            <w:bottom w:val="none" w:sz="0" w:space="0" w:color="auto"/>
            <w:right w:val="none" w:sz="0" w:space="0" w:color="auto"/>
          </w:divBdr>
        </w:div>
        <w:div w:id="630356730">
          <w:marLeft w:val="0"/>
          <w:marRight w:val="0"/>
          <w:marTop w:val="0"/>
          <w:marBottom w:val="0"/>
          <w:divBdr>
            <w:top w:val="none" w:sz="0" w:space="0" w:color="auto"/>
            <w:left w:val="none" w:sz="0" w:space="0" w:color="auto"/>
            <w:bottom w:val="none" w:sz="0" w:space="0" w:color="auto"/>
            <w:right w:val="none" w:sz="0" w:space="0" w:color="auto"/>
          </w:divBdr>
        </w:div>
        <w:div w:id="1654868177">
          <w:marLeft w:val="0"/>
          <w:marRight w:val="0"/>
          <w:marTop w:val="0"/>
          <w:marBottom w:val="0"/>
          <w:divBdr>
            <w:top w:val="none" w:sz="0" w:space="0" w:color="auto"/>
            <w:left w:val="none" w:sz="0" w:space="0" w:color="auto"/>
            <w:bottom w:val="none" w:sz="0" w:space="0" w:color="auto"/>
            <w:right w:val="none" w:sz="0" w:space="0" w:color="auto"/>
          </w:divBdr>
        </w:div>
        <w:div w:id="1965387190">
          <w:marLeft w:val="0"/>
          <w:marRight w:val="0"/>
          <w:marTop w:val="0"/>
          <w:marBottom w:val="0"/>
          <w:divBdr>
            <w:top w:val="none" w:sz="0" w:space="0" w:color="auto"/>
            <w:left w:val="none" w:sz="0" w:space="0" w:color="auto"/>
            <w:bottom w:val="none" w:sz="0" w:space="0" w:color="auto"/>
            <w:right w:val="none" w:sz="0" w:space="0" w:color="auto"/>
          </w:divBdr>
        </w:div>
      </w:divsChild>
    </w:div>
    <w:div w:id="609894379">
      <w:bodyDiv w:val="1"/>
      <w:marLeft w:val="0"/>
      <w:marRight w:val="0"/>
      <w:marTop w:val="0"/>
      <w:marBottom w:val="0"/>
      <w:divBdr>
        <w:top w:val="none" w:sz="0" w:space="0" w:color="auto"/>
        <w:left w:val="none" w:sz="0" w:space="0" w:color="auto"/>
        <w:bottom w:val="none" w:sz="0" w:space="0" w:color="auto"/>
        <w:right w:val="none" w:sz="0" w:space="0" w:color="auto"/>
      </w:divBdr>
    </w:div>
    <w:div w:id="916593427">
      <w:bodyDiv w:val="1"/>
      <w:marLeft w:val="0"/>
      <w:marRight w:val="0"/>
      <w:marTop w:val="0"/>
      <w:marBottom w:val="0"/>
      <w:divBdr>
        <w:top w:val="none" w:sz="0" w:space="0" w:color="auto"/>
        <w:left w:val="none" w:sz="0" w:space="0" w:color="auto"/>
        <w:bottom w:val="none" w:sz="0" w:space="0" w:color="auto"/>
        <w:right w:val="none" w:sz="0" w:space="0" w:color="auto"/>
      </w:divBdr>
    </w:div>
    <w:div w:id="1075013843">
      <w:bodyDiv w:val="1"/>
      <w:marLeft w:val="0"/>
      <w:marRight w:val="0"/>
      <w:marTop w:val="0"/>
      <w:marBottom w:val="0"/>
      <w:divBdr>
        <w:top w:val="none" w:sz="0" w:space="0" w:color="auto"/>
        <w:left w:val="none" w:sz="0" w:space="0" w:color="auto"/>
        <w:bottom w:val="none" w:sz="0" w:space="0" w:color="auto"/>
        <w:right w:val="none" w:sz="0" w:space="0" w:color="auto"/>
      </w:divBdr>
    </w:div>
    <w:div w:id="1382511933">
      <w:bodyDiv w:val="1"/>
      <w:marLeft w:val="0"/>
      <w:marRight w:val="0"/>
      <w:marTop w:val="0"/>
      <w:marBottom w:val="0"/>
      <w:divBdr>
        <w:top w:val="none" w:sz="0" w:space="0" w:color="auto"/>
        <w:left w:val="none" w:sz="0" w:space="0" w:color="auto"/>
        <w:bottom w:val="none" w:sz="0" w:space="0" w:color="auto"/>
        <w:right w:val="none" w:sz="0" w:space="0" w:color="auto"/>
      </w:divBdr>
      <w:divsChild>
        <w:div w:id="349457145">
          <w:marLeft w:val="0"/>
          <w:marRight w:val="0"/>
          <w:marTop w:val="0"/>
          <w:marBottom w:val="0"/>
          <w:divBdr>
            <w:top w:val="none" w:sz="0" w:space="0" w:color="auto"/>
            <w:left w:val="none" w:sz="0" w:space="0" w:color="auto"/>
            <w:bottom w:val="none" w:sz="0" w:space="0" w:color="auto"/>
            <w:right w:val="none" w:sz="0" w:space="0" w:color="auto"/>
          </w:divBdr>
        </w:div>
        <w:div w:id="1619143029">
          <w:marLeft w:val="0"/>
          <w:marRight w:val="0"/>
          <w:marTop w:val="0"/>
          <w:marBottom w:val="0"/>
          <w:divBdr>
            <w:top w:val="none" w:sz="0" w:space="0" w:color="auto"/>
            <w:left w:val="none" w:sz="0" w:space="0" w:color="auto"/>
            <w:bottom w:val="none" w:sz="0" w:space="0" w:color="auto"/>
            <w:right w:val="none" w:sz="0" w:space="0" w:color="auto"/>
          </w:divBdr>
        </w:div>
        <w:div w:id="1948267167">
          <w:marLeft w:val="0"/>
          <w:marRight w:val="0"/>
          <w:marTop w:val="0"/>
          <w:marBottom w:val="0"/>
          <w:divBdr>
            <w:top w:val="none" w:sz="0" w:space="0" w:color="auto"/>
            <w:left w:val="none" w:sz="0" w:space="0" w:color="auto"/>
            <w:bottom w:val="none" w:sz="0" w:space="0" w:color="auto"/>
            <w:right w:val="none" w:sz="0" w:space="0" w:color="auto"/>
          </w:divBdr>
        </w:div>
      </w:divsChild>
    </w:div>
    <w:div w:id="1517429056">
      <w:bodyDiv w:val="1"/>
      <w:marLeft w:val="0"/>
      <w:marRight w:val="0"/>
      <w:marTop w:val="0"/>
      <w:marBottom w:val="0"/>
      <w:divBdr>
        <w:top w:val="none" w:sz="0" w:space="0" w:color="auto"/>
        <w:left w:val="none" w:sz="0" w:space="0" w:color="auto"/>
        <w:bottom w:val="none" w:sz="0" w:space="0" w:color="auto"/>
        <w:right w:val="none" w:sz="0" w:space="0" w:color="auto"/>
      </w:divBdr>
    </w:div>
    <w:div w:id="1658536425">
      <w:bodyDiv w:val="1"/>
      <w:marLeft w:val="0"/>
      <w:marRight w:val="0"/>
      <w:marTop w:val="0"/>
      <w:marBottom w:val="0"/>
      <w:divBdr>
        <w:top w:val="none" w:sz="0" w:space="0" w:color="auto"/>
        <w:left w:val="none" w:sz="0" w:space="0" w:color="auto"/>
        <w:bottom w:val="none" w:sz="0" w:space="0" w:color="auto"/>
        <w:right w:val="none" w:sz="0" w:space="0" w:color="auto"/>
      </w:divBdr>
    </w:div>
    <w:div w:id="1799372697">
      <w:bodyDiv w:val="1"/>
      <w:marLeft w:val="0"/>
      <w:marRight w:val="0"/>
      <w:marTop w:val="0"/>
      <w:marBottom w:val="0"/>
      <w:divBdr>
        <w:top w:val="none" w:sz="0" w:space="0" w:color="auto"/>
        <w:left w:val="none" w:sz="0" w:space="0" w:color="auto"/>
        <w:bottom w:val="none" w:sz="0" w:space="0" w:color="auto"/>
        <w:right w:val="none" w:sz="0" w:space="0" w:color="auto"/>
      </w:divBdr>
      <w:divsChild>
        <w:div w:id="205990064">
          <w:marLeft w:val="0"/>
          <w:marRight w:val="0"/>
          <w:marTop w:val="0"/>
          <w:marBottom w:val="0"/>
          <w:divBdr>
            <w:top w:val="none" w:sz="0" w:space="0" w:color="auto"/>
            <w:left w:val="none" w:sz="0" w:space="0" w:color="auto"/>
            <w:bottom w:val="none" w:sz="0" w:space="0" w:color="auto"/>
            <w:right w:val="none" w:sz="0" w:space="0" w:color="auto"/>
          </w:divBdr>
        </w:div>
        <w:div w:id="1846047752">
          <w:marLeft w:val="0"/>
          <w:marRight w:val="0"/>
          <w:marTop w:val="0"/>
          <w:marBottom w:val="0"/>
          <w:divBdr>
            <w:top w:val="none" w:sz="0" w:space="0" w:color="auto"/>
            <w:left w:val="none" w:sz="0" w:space="0" w:color="auto"/>
            <w:bottom w:val="none" w:sz="0" w:space="0" w:color="auto"/>
            <w:right w:val="none" w:sz="0" w:space="0" w:color="auto"/>
          </w:divBdr>
        </w:div>
        <w:div w:id="2017884304">
          <w:marLeft w:val="0"/>
          <w:marRight w:val="0"/>
          <w:marTop w:val="0"/>
          <w:marBottom w:val="0"/>
          <w:divBdr>
            <w:top w:val="none" w:sz="0" w:space="0" w:color="auto"/>
            <w:left w:val="none" w:sz="0" w:space="0" w:color="auto"/>
            <w:bottom w:val="none" w:sz="0" w:space="0" w:color="auto"/>
            <w:right w:val="none" w:sz="0" w:space="0" w:color="auto"/>
          </w:divBdr>
        </w:div>
      </w:divsChild>
    </w:div>
    <w:div w:id="182735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E8vnHVrlKk_zMqiKs5Myh3hDgDd2fqp/view?usp=drive_lin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436B9-AEB8-4688-82DF-DD500BA56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1721</CharactersWithSpaces>
  <SharedDoc>false</SharedDoc>
  <HLinks>
    <vt:vector size="6" baseType="variant">
      <vt:variant>
        <vt:i4>5373977</vt:i4>
      </vt:variant>
      <vt:variant>
        <vt:i4>0</vt:i4>
      </vt:variant>
      <vt:variant>
        <vt:i4>0</vt:i4>
      </vt:variant>
      <vt:variant>
        <vt:i4>5</vt:i4>
      </vt:variant>
      <vt:variant>
        <vt:lpwstr>http://cse.iitkgp.ac.in/~rkumar/pds-vlab/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Romil Lodaya</cp:lastModifiedBy>
  <cp:revision>19</cp:revision>
  <cp:lastPrinted>2017-02-01T07:06:00Z</cp:lastPrinted>
  <dcterms:created xsi:type="dcterms:W3CDTF">2020-03-13T06:43:00Z</dcterms:created>
  <dcterms:modified xsi:type="dcterms:W3CDTF">2024-08-05T19:52:00Z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