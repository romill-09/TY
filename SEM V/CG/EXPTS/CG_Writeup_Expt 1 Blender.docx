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0F78C3" w14:textId="77777777" w:rsidR="00084E22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98B2FF" w14:textId="77777777" w:rsidR="00084E22" w:rsidRPr="00BA41DE" w:rsidRDefault="00FF2A9D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1CF7FD6" wp14:editId="40681FF7">
                <wp:simplePos x="0" y="0"/>
                <wp:positionH relativeFrom="column">
                  <wp:posOffset>2369820</wp:posOffset>
                </wp:positionH>
                <wp:positionV relativeFrom="paragraph">
                  <wp:posOffset>146051</wp:posOffset>
                </wp:positionV>
                <wp:extent cx="3173095" cy="628650"/>
                <wp:effectExtent l="0" t="0" r="27305" b="190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207B3" w14:textId="2F6C2403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02373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 - 1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Roll No.: </w:t>
                            </w:r>
                            <w:r w:rsidR="0002373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16010122096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041E60B5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70AAD7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</w:t>
                            </w:r>
                            <w:r w:rsidR="00FF2A9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nt </w:t>
                            </w:r>
                            <w:r w:rsidR="0096565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No. </w:t>
                            </w:r>
                            <w:r w:rsidR="004F2057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956BE97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F7FD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6pt;margin-top:11.5pt;width:249.85pt;height:49.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" strokeweight=".05pt">
                <v:textbox>
                  <w:txbxContent>
                    <w:p w14:paraId="74F207B3" w14:textId="2F6C2403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023731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D - 1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Roll No.: </w:t>
                      </w:r>
                      <w:r w:rsidR="00023731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16010122096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041E60B5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C70AAD7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</w:t>
                      </w:r>
                      <w:r w:rsidR="00FF2A9D">
                        <w:rPr>
                          <w:b/>
                          <w:sz w:val="24"/>
                          <w:szCs w:val="24"/>
                        </w:rPr>
                        <w:t xml:space="preserve">nt </w:t>
                      </w:r>
                      <w:r w:rsidR="00965659">
                        <w:rPr>
                          <w:b/>
                          <w:sz w:val="24"/>
                          <w:szCs w:val="24"/>
                        </w:rPr>
                        <w:t xml:space="preserve">No. </w:t>
                      </w:r>
                      <w:r w:rsidR="004F2057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  <w:p w14:paraId="2956BE97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3E17B887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F0EEF5B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B014781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B210AB6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DA4C2DB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4D42420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89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B4125" w:rsidRPr="009150DC" w14:paraId="726F2FD1" w14:textId="77777777" w:rsidTr="001A776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7AADEC" w14:textId="77777777" w:rsidR="00CB434C" w:rsidRPr="009150DC" w:rsidRDefault="004B4125" w:rsidP="000952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0D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</w:t>
            </w:r>
            <w:r w:rsidRPr="009150D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626FDF" w:rsidRPr="009150D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F2057" w:rsidRPr="004F2057">
              <w:t>Design and animate the following:</w:t>
            </w:r>
            <w:r w:rsidR="004F2057" w:rsidRPr="004F2057">
              <w:cr/>
              <w:t>Pendulum /Collision of object /Water waves</w:t>
            </w:r>
          </w:p>
        </w:tc>
      </w:tr>
    </w:tbl>
    <w:p w14:paraId="2E8A5326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493C7" w14:textId="77777777" w:rsidR="00AE528F" w:rsidRPr="00AE528F" w:rsidRDefault="004B4125" w:rsidP="00AE5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5EAE5" w14:textId="77777777" w:rsidR="00AE528F" w:rsidRDefault="004F2057" w:rsidP="00310E09">
      <w:pPr>
        <w:spacing w:after="0"/>
      </w:pPr>
      <w:r>
        <w:t>Use the Blender software or any other open source s</w:t>
      </w:r>
      <w:r w:rsidR="00AE528F">
        <w:t xml:space="preserve">oftware to create and animate </w:t>
      </w:r>
    </w:p>
    <w:p w14:paraId="1AD13679" w14:textId="77777777" w:rsidR="00AE528F" w:rsidRDefault="00AE528F" w:rsidP="00310E09">
      <w:pPr>
        <w:spacing w:after="0"/>
      </w:pPr>
      <w:r>
        <w:t xml:space="preserve">All Batch needs to Design Donut object </w:t>
      </w:r>
    </w:p>
    <w:p w14:paraId="67238D48" w14:textId="77777777" w:rsidR="00AE528F" w:rsidRDefault="00AE528F" w:rsidP="00310E09">
      <w:pPr>
        <w:spacing w:after="0"/>
      </w:pPr>
      <w:r>
        <w:t xml:space="preserve">D1: </w:t>
      </w:r>
      <w:r w:rsidR="004F2057" w:rsidRPr="004F2057">
        <w:t>Pendulum</w:t>
      </w:r>
      <w:r>
        <w:t xml:space="preserve"> </w:t>
      </w:r>
    </w:p>
    <w:p w14:paraId="59EFEE61" w14:textId="77777777" w:rsidR="00AE528F" w:rsidRDefault="00AE528F" w:rsidP="00310E09">
      <w:pPr>
        <w:spacing w:after="0"/>
      </w:pPr>
      <w:r>
        <w:t xml:space="preserve">D2: </w:t>
      </w:r>
      <w:r w:rsidR="004F2057" w:rsidRPr="004F2057">
        <w:t xml:space="preserve">Collision of object </w:t>
      </w:r>
    </w:p>
    <w:p w14:paraId="6498D64E" w14:textId="77777777" w:rsidR="00AE528F" w:rsidRDefault="00AE528F" w:rsidP="00310E09">
      <w:pPr>
        <w:spacing w:after="0"/>
      </w:pPr>
      <w:r>
        <w:t xml:space="preserve">D3: </w:t>
      </w:r>
      <w:r w:rsidR="004F2057" w:rsidRPr="004F2057">
        <w:t>Water waves</w:t>
      </w:r>
    </w:p>
    <w:p w14:paraId="56624AB9" w14:textId="77777777" w:rsidR="004B4125" w:rsidRPr="00860B31" w:rsidRDefault="004B4125" w:rsidP="00866A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B3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3D973A0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28F">
        <w:rPr>
          <w:rFonts w:ascii="Times New Roman" w:hAnsi="Times New Roman" w:cs="Times New Roman"/>
          <w:b/>
          <w:sz w:val="24"/>
          <w:szCs w:val="24"/>
          <w:highlight w:val="yellow"/>
        </w:rPr>
        <w:t>Expected OUTCOME of Experiment:</w:t>
      </w:r>
      <w:r w:rsidRPr="00BA41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35817E" w14:textId="77777777" w:rsidR="00541F10" w:rsidRPr="0014392A" w:rsidRDefault="00541F10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5735F" w14:textId="06CAD7F6" w:rsidR="0009522C" w:rsidRPr="00FF2A9D" w:rsidRDefault="00023731" w:rsidP="00310E0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3731">
        <w:rPr>
          <w:rFonts w:ascii="Times New Roman" w:hAnsi="Times New Roman" w:cs="Times New Roman"/>
          <w:color w:val="FF0000"/>
          <w:sz w:val="24"/>
          <w:szCs w:val="24"/>
        </w:rPr>
        <w:t>Create and animate a realistic pendulum motion using Blender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and understand the basic concepts of Computer Graphics.</w:t>
      </w:r>
    </w:p>
    <w:p w14:paraId="6717F0FB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C84B57C" w14:textId="77777777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28F">
        <w:rPr>
          <w:rFonts w:ascii="Times New Roman" w:hAnsi="Times New Roman" w:cs="Times New Roman"/>
          <w:b/>
          <w:sz w:val="24"/>
          <w:szCs w:val="24"/>
          <w:highlight w:val="yellow"/>
        </w:rPr>
        <w:t>Books/ Journals/ Websites referred:</w:t>
      </w:r>
      <w:r w:rsidRPr="00BA41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3329E5" w14:textId="77777777" w:rsidR="0014392A" w:rsidRDefault="0014392A" w:rsidP="004B4125">
      <w:pPr>
        <w:spacing w:after="0" w:line="240" w:lineRule="auto"/>
        <w:jc w:val="both"/>
      </w:pPr>
    </w:p>
    <w:p w14:paraId="07DAF37D" w14:textId="1EEBAA68" w:rsidR="00FF2A9D" w:rsidRPr="00FF2A9D" w:rsidRDefault="00023731" w:rsidP="00FF2A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YouTube</w:t>
      </w:r>
    </w:p>
    <w:p w14:paraId="75BBA5D9" w14:textId="77777777" w:rsidR="0009522C" w:rsidRDefault="0009522C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D672D0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DCF675D" w14:textId="77777777" w:rsidR="00571CA2" w:rsidRDefault="00571CA2" w:rsidP="00571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50692" w14:textId="6D5A6745" w:rsidR="00E15A90" w:rsidRDefault="004F2057" w:rsidP="00571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perform</w:t>
      </w:r>
      <w:r w:rsidR="009150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289F76A" w14:textId="77777777" w:rsidR="00E15A90" w:rsidRDefault="00E15A9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422D1" w14:textId="5A718C9E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Set Up the Workspace</w:t>
      </w:r>
    </w:p>
    <w:p w14:paraId="5EC88444" w14:textId="1C745851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Create the Pendulum</w:t>
      </w:r>
    </w:p>
    <w:p w14:paraId="4D870476" w14:textId="1F80055E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Position the Pendulum</w:t>
      </w:r>
    </w:p>
    <w:p w14:paraId="4FC301F3" w14:textId="2E778284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Parent the Objects</w:t>
      </w:r>
    </w:p>
    <w:p w14:paraId="072EB460" w14:textId="53601B5E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Set the Pivot Point</w:t>
      </w:r>
    </w:p>
    <w:p w14:paraId="25CA8C56" w14:textId="4323FF51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Animate the Pendulum</w:t>
      </w:r>
    </w:p>
    <w:p w14:paraId="66768154" w14:textId="5CEFACD0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Set Physics Properties</w:t>
      </w:r>
    </w:p>
    <w:p w14:paraId="6B4C554B" w14:textId="77AEB8E4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Adjust Animation Timing</w:t>
      </w:r>
    </w:p>
    <w:p w14:paraId="6A712005" w14:textId="444C0B7F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Add Lighting and Camera</w:t>
      </w:r>
    </w:p>
    <w:p w14:paraId="10E650BD" w14:textId="0270CA31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Render the Animation</w:t>
      </w:r>
    </w:p>
    <w:p w14:paraId="6EB40BDE" w14:textId="6B9B71BB" w:rsidR="00571CA2" w:rsidRPr="00571CA2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Review and Refine</w:t>
      </w:r>
    </w:p>
    <w:p w14:paraId="61E57852" w14:textId="57BBEED1" w:rsidR="00E15A90" w:rsidRDefault="00571CA2" w:rsidP="00571CA2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lang w:val="en-IN"/>
        </w:rPr>
      </w:pPr>
      <w:r w:rsidRPr="00571CA2">
        <w:rPr>
          <w:lang w:val="en-IN"/>
        </w:rPr>
        <w:t>Save and Export</w:t>
      </w:r>
    </w:p>
    <w:p w14:paraId="36162DB4" w14:textId="77777777" w:rsidR="00571CA2" w:rsidRDefault="00571CA2" w:rsidP="00571CA2">
      <w:pPr>
        <w:pStyle w:val="ListParagraph"/>
        <w:widowControl w:val="0"/>
        <w:autoSpaceDE w:val="0"/>
        <w:autoSpaceDN w:val="0"/>
        <w:adjustRightInd w:val="0"/>
        <w:rPr>
          <w:lang w:val="en-IN"/>
        </w:rPr>
      </w:pPr>
    </w:p>
    <w:p w14:paraId="100B44A7" w14:textId="77777777" w:rsidR="00571CA2" w:rsidRDefault="00571CA2" w:rsidP="00571CA2">
      <w:pPr>
        <w:pStyle w:val="ListParagraph"/>
        <w:widowControl w:val="0"/>
        <w:autoSpaceDE w:val="0"/>
        <w:autoSpaceDN w:val="0"/>
        <w:adjustRightInd w:val="0"/>
        <w:rPr>
          <w:lang w:val="en-IN"/>
        </w:rPr>
      </w:pPr>
    </w:p>
    <w:p w14:paraId="35A9278C" w14:textId="77777777" w:rsidR="00571CA2" w:rsidRPr="00571CA2" w:rsidRDefault="00571CA2" w:rsidP="00571CA2">
      <w:pPr>
        <w:pStyle w:val="ListParagraph"/>
        <w:widowControl w:val="0"/>
        <w:autoSpaceDE w:val="0"/>
        <w:autoSpaceDN w:val="0"/>
        <w:adjustRightInd w:val="0"/>
        <w:rPr>
          <w:lang w:val="en-IN"/>
        </w:rPr>
      </w:pPr>
    </w:p>
    <w:p w14:paraId="3B45C153" w14:textId="77777777" w:rsidR="00965659" w:rsidRDefault="004F2057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Drive or GitHub</w:t>
      </w:r>
      <w:r w:rsidR="00AE528F">
        <w:rPr>
          <w:rFonts w:ascii="Times New Roman" w:hAnsi="Times New Roman" w:cs="Times New Roman"/>
          <w:b/>
          <w:bCs/>
          <w:sz w:val="24"/>
          <w:szCs w:val="24"/>
        </w:rPr>
        <w:t>/ google drive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7E165754" w14:textId="77777777" w:rsidR="00965659" w:rsidRPr="00BA41DE" w:rsidRDefault="0096565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2AFA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16064" w14:textId="77777777" w:rsidR="00571CA2" w:rsidRDefault="00571CA2" w:rsidP="00571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Donut:</w:t>
      </w:r>
    </w:p>
    <w:p w14:paraId="47C52BD6" w14:textId="6F8058A9" w:rsidR="00E86FF9" w:rsidRDefault="00571CA2" w:rsidP="00571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hyperlink r:id="rId8" w:history="1">
        <w:r w:rsidRPr="00B2511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https://drive.google.com/file/d/1qGtFADERiwyyypD-UcBxkvRjaOo8a</w:t>
        </w:r>
        <w:r w:rsidRPr="00B2511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B25118">
          <w:rPr>
            <w:rStyle w:val="Hyperlink"/>
            <w:rFonts w:ascii="Times New Roman" w:hAnsi="Times New Roman" w:cs="Times New Roman"/>
            <w:sz w:val="24"/>
            <w:szCs w:val="24"/>
          </w:rPr>
          <w:t>mS/view?usp=drive_link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Pendulum:  </w:t>
      </w:r>
      <w:hyperlink r:id="rId9" w:history="1">
        <w:r w:rsidRPr="00571CA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https://drive.google.com/file/d/1CrXRcW</w:t>
        </w:r>
        <w:r w:rsidRPr="00571CA2">
          <w:rPr>
            <w:rStyle w:val="Hyperlink"/>
            <w:rFonts w:ascii="Times New Roman" w:hAnsi="Times New Roman" w:cs="Times New Roman"/>
            <w:sz w:val="24"/>
            <w:szCs w:val="24"/>
          </w:rPr>
          <w:t>9</w:t>
        </w:r>
        <w:r w:rsidRPr="00571CA2">
          <w:rPr>
            <w:rStyle w:val="Hyperlink"/>
            <w:rFonts w:ascii="Times New Roman" w:hAnsi="Times New Roman" w:cs="Times New Roman"/>
            <w:sz w:val="24"/>
            <w:szCs w:val="24"/>
          </w:rPr>
          <w:t>VKnoI5zUrUFXkWAbgEkKRqDjo/view?usp=drive_link</w:t>
        </w:r>
      </w:hyperlink>
    </w:p>
    <w:p w14:paraId="722F86E8" w14:textId="77777777" w:rsidR="00FD1F9D" w:rsidRPr="00BA41DE" w:rsidRDefault="00FD1F9D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4576E24" w14:textId="77777777" w:rsidR="004B4125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Output(s)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(</w:t>
      </w:r>
      <w:r w:rsidR="00ED5BD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creen </w:t>
      </w:r>
      <w:r w:rsidR="00ED5BD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hot</w:t>
      </w:r>
      <w:r w:rsidR="004F2057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)</w:t>
      </w:r>
      <w:r w:rsidRPr="00BA41D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14:paraId="53AA8FD9" w14:textId="77777777" w:rsidR="00571CA2" w:rsidRDefault="00571CA2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03274FC4" w14:textId="36CC12F4" w:rsidR="00571CA2" w:rsidRPr="00BA41DE" w:rsidRDefault="00571CA2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Donut:</w:t>
      </w:r>
    </w:p>
    <w:p w14:paraId="4929184B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895DE72" w14:textId="338EA993" w:rsidR="004B4125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030C3025" wp14:editId="5BAD0C03">
            <wp:extent cx="5365750" cy="3018155"/>
            <wp:effectExtent l="0" t="0" r="6350" b="0"/>
            <wp:docPr id="1499192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2572" name="Picture 14991925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4149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3B82AB5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lastRenderedPageBreak/>
        <w:drawing>
          <wp:inline distT="0" distB="0" distL="0" distR="0" wp14:anchorId="006D68EA" wp14:editId="381368ED">
            <wp:extent cx="5365750" cy="3018155"/>
            <wp:effectExtent l="0" t="0" r="6350" b="0"/>
            <wp:docPr id="1016427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7303" name="Picture 10164273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A69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1662750" w14:textId="7B4B5F41" w:rsidR="00571CA2" w:rsidRP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16CB14AB" wp14:editId="474EE0D0">
            <wp:extent cx="5365750" cy="3018155"/>
            <wp:effectExtent l="0" t="0" r="6350" b="0"/>
            <wp:docPr id="1824387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87251" name="Picture 18243872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9627" w14:textId="77777777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B242EBC" w14:textId="77777777" w:rsidR="00BA50C5" w:rsidRDefault="00BA50C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621B099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580B04D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4F86831" w14:textId="77777777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84ACA4A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B5ECE0A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0C2E7AB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1332B64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00B64E3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86F2A57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8F34DED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65F451C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3BD3336" w14:textId="457ADB95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Pendulum:</w:t>
      </w:r>
    </w:p>
    <w:p w14:paraId="55760BA5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6E8C2B7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4E6D9978" wp14:editId="249D72EE">
            <wp:extent cx="5365750" cy="3018155"/>
            <wp:effectExtent l="0" t="0" r="6350" b="0"/>
            <wp:docPr id="920933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33338" name="Picture 9209333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1F44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9320C41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74BEE97D" wp14:editId="76CCA9DD">
            <wp:extent cx="5365750" cy="3018155"/>
            <wp:effectExtent l="0" t="0" r="6350" b="0"/>
            <wp:docPr id="995116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16060" name="Picture 9951160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6736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lastRenderedPageBreak/>
        <w:drawing>
          <wp:inline distT="0" distB="0" distL="0" distR="0" wp14:anchorId="5296F62C" wp14:editId="1DF5B926">
            <wp:extent cx="5365750" cy="3018155"/>
            <wp:effectExtent l="0" t="0" r="6350" b="0"/>
            <wp:docPr id="1258005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5540" name="Picture 12580055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7DA3" w14:textId="77777777" w:rsidR="00571CA2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1A7465D" w14:textId="27076167" w:rsidR="00571CA2" w:rsidRPr="00BA41DE" w:rsidRDefault="00571CA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0A5AB606" wp14:editId="6A216392">
            <wp:extent cx="5365750" cy="3018155"/>
            <wp:effectExtent l="0" t="0" r="6350" b="0"/>
            <wp:docPr id="1661211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1199" name="Picture 166121119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122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5B24D51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44CFFB5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8FA9014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Conclusion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and </w:t>
      </w:r>
      <w:r w:rsidR="00E15A90">
        <w:rPr>
          <w:rFonts w:ascii="Times New Roman" w:hAnsi="Times New Roman" w:cs="Times New Roman"/>
          <w:b/>
          <w:bCs/>
          <w:iCs/>
          <w:sz w:val="24"/>
          <w:szCs w:val="24"/>
        </w:rPr>
        <w:t>discussion</w:t>
      </w: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</w:p>
    <w:p w14:paraId="76088FE8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185BC21" w14:textId="7FED233A" w:rsidR="005B57C1" w:rsidRPr="00F71694" w:rsidRDefault="00F71694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Cs/>
        </w:rPr>
      </w:pPr>
      <w:r w:rsidRPr="00F71694">
        <w:rPr>
          <w:rFonts w:ascii="Times New Roman" w:hAnsi="Times New Roman" w:cs="Times New Roman"/>
          <w:bCs/>
        </w:rPr>
        <w:t xml:space="preserve">In conclusion, creating and animating a pendulum in Blender involves setting up the workspace, </w:t>
      </w:r>
      <w:proofErr w:type="spellStart"/>
      <w:r w:rsidRPr="00F71694">
        <w:rPr>
          <w:rFonts w:ascii="Times New Roman" w:hAnsi="Times New Roman" w:cs="Times New Roman"/>
          <w:bCs/>
        </w:rPr>
        <w:t>modeling</w:t>
      </w:r>
      <w:proofErr w:type="spellEnd"/>
      <w:r w:rsidRPr="00F71694">
        <w:rPr>
          <w:rFonts w:ascii="Times New Roman" w:hAnsi="Times New Roman" w:cs="Times New Roman"/>
          <w:bCs/>
        </w:rPr>
        <w:t xml:space="preserve"> the pendulum, animating its motion, and fine-tuning physics properties. This experiment enhances understanding of animation principles and software tools, providing practical experience in creating realistic simulations. The final animation showcases effective pendulum dynamics.</w:t>
      </w:r>
    </w:p>
    <w:p w14:paraId="428F19C7" w14:textId="77777777"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06DCAE54" w14:textId="77777777"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5B18877C" w14:textId="77777777"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57127803" w14:textId="77777777" w:rsid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92EE5E" w14:textId="77777777" w:rsidR="0014392A" w:rsidRP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4392A" w:rsidRPr="0014392A" w:rsidSect="00AF0B75">
      <w:headerReference w:type="default" r:id="rId17"/>
      <w:footerReference w:type="default" r:id="rId18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81AB" w14:textId="77777777" w:rsidR="0072610C" w:rsidRDefault="0072610C">
      <w:pPr>
        <w:spacing w:after="0" w:line="240" w:lineRule="auto"/>
      </w:pPr>
      <w:r>
        <w:separator/>
      </w:r>
    </w:p>
  </w:endnote>
  <w:endnote w:type="continuationSeparator" w:id="0">
    <w:p w14:paraId="045B74C6" w14:textId="77777777" w:rsidR="0072610C" w:rsidRDefault="0072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72849" w14:textId="77777777" w:rsidR="000E33DD" w:rsidRDefault="000E33DD" w:rsidP="002A7029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</w:t>
    </w:r>
    <w:r w:rsidR="002A7029">
      <w:rPr>
        <w:rFonts w:ascii="Times New Roman" w:hAnsi="Times New Roman" w:cs="Times New Roman"/>
        <w:b/>
        <w:iCs/>
        <w:sz w:val="18"/>
        <w:szCs w:val="18"/>
      </w:rPr>
      <w:t>of Computer Engineering</w:t>
    </w:r>
  </w:p>
  <w:p w14:paraId="44014FA9" w14:textId="77777777" w:rsidR="000E33DD" w:rsidRDefault="000E33DD">
    <w:pPr>
      <w:pStyle w:val="Footer"/>
    </w:pP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                            </w:t>
    </w:r>
    <w:r w:rsidR="00FF2A9D">
      <w:rPr>
        <w:rFonts w:ascii="Times New Roman" w:hAnsi="Times New Roman" w:cs="Times New Roman"/>
        <w:sz w:val="18"/>
        <w:szCs w:val="18"/>
      </w:rPr>
      <w:t>CG</w:t>
    </w:r>
    <w:r>
      <w:rPr>
        <w:rFonts w:ascii="Times New Roman" w:hAnsi="Times New Roman" w:cs="Times New Roman"/>
        <w:sz w:val="18"/>
        <w:szCs w:val="18"/>
      </w:rPr>
      <w:t xml:space="preserve"> Sem </w:t>
    </w:r>
    <w:r w:rsidR="00E15A90">
      <w:rPr>
        <w:rFonts w:ascii="Times New Roman" w:hAnsi="Times New Roman" w:cs="Times New Roman"/>
        <w:sz w:val="18"/>
        <w:szCs w:val="18"/>
      </w:rPr>
      <w:t>V</w:t>
    </w:r>
    <w:r w:rsidR="00F65D31">
      <w:rPr>
        <w:rFonts w:ascii="Times New Roman" w:hAnsi="Times New Roman" w:cs="Times New Roman"/>
        <w:sz w:val="18"/>
        <w:szCs w:val="18"/>
      </w:rPr>
      <w:t>/</w:t>
    </w:r>
    <w:r w:rsidR="00E15A90">
      <w:rPr>
        <w:rFonts w:ascii="Times New Roman" w:hAnsi="Times New Roman" w:cs="Times New Roman"/>
        <w:sz w:val="18"/>
        <w:szCs w:val="18"/>
      </w:rPr>
      <w:t xml:space="preserve"> </w:t>
    </w:r>
    <w:r w:rsidR="004F2057">
      <w:rPr>
        <w:rFonts w:ascii="Times New Roman" w:hAnsi="Times New Roman" w:cs="Times New Roman"/>
        <w:sz w:val="18"/>
        <w:szCs w:val="18"/>
      </w:rPr>
      <w:t>July</w:t>
    </w:r>
    <w:r w:rsidR="00E95BA9">
      <w:rPr>
        <w:rFonts w:ascii="Times New Roman" w:hAnsi="Times New Roman" w:cs="Times New Roman"/>
        <w:sz w:val="18"/>
        <w:szCs w:val="18"/>
      </w:rPr>
      <w:t>-</w:t>
    </w:r>
    <w:r w:rsidR="00E15A90">
      <w:rPr>
        <w:rFonts w:ascii="Times New Roman" w:hAnsi="Times New Roman" w:cs="Times New Roman"/>
        <w:sz w:val="18"/>
        <w:szCs w:val="18"/>
      </w:rPr>
      <w:t>Dec</w:t>
    </w:r>
    <w:r w:rsidR="00E95BA9">
      <w:rPr>
        <w:rFonts w:ascii="Times New Roman" w:hAnsi="Times New Roman" w:cs="Times New Roman"/>
        <w:sz w:val="18"/>
        <w:szCs w:val="18"/>
      </w:rPr>
      <w:t xml:space="preserve"> 202</w:t>
    </w:r>
    <w:r w:rsidR="00AE528F">
      <w:rPr>
        <w:rFonts w:ascii="Times New Roman" w:hAnsi="Times New Roman" w:cs="Times New Roman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A405B" w14:textId="77777777" w:rsidR="0072610C" w:rsidRDefault="0072610C">
      <w:pPr>
        <w:spacing w:after="0" w:line="240" w:lineRule="auto"/>
      </w:pPr>
      <w:r>
        <w:separator/>
      </w:r>
    </w:p>
  </w:footnote>
  <w:footnote w:type="continuationSeparator" w:id="0">
    <w:p w14:paraId="0CFE7623" w14:textId="77777777" w:rsidR="0072610C" w:rsidRDefault="00726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24B8" w14:textId="77777777" w:rsidR="000E33DD" w:rsidRDefault="000E33DD">
    <w:pPr>
      <w:pStyle w:val="Header"/>
    </w:pPr>
    <w:r>
      <w:rPr>
        <w:noProof/>
        <w:lang w:eastAsia="en-IN"/>
      </w:rPr>
      <w:drawing>
        <wp:anchor distT="0" distB="0" distL="0" distR="0" simplePos="0" relativeHeight="251657728" behindDoc="0" locked="0" layoutInCell="1" allowOverlap="1" wp14:anchorId="6DA47019" wp14:editId="586D5210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599B0F" w14:textId="77777777" w:rsidR="000E33DD" w:rsidRDefault="000E33DD" w:rsidP="00FF2A9D">
    <w:pPr>
      <w:pStyle w:val="Header"/>
      <w:spacing w:after="0"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029E5DCD" w14:textId="77777777" w:rsidR="000E33DD" w:rsidRDefault="00263E83" w:rsidP="00FF2A9D">
    <w:pPr>
      <w:pStyle w:val="Header"/>
      <w:spacing w:after="0"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Somaiya Vidyavihar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A058B"/>
    <w:multiLevelType w:val="hybridMultilevel"/>
    <w:tmpl w:val="B58EAA86"/>
    <w:lvl w:ilvl="0" w:tplc="64A46832">
      <w:start w:val="1"/>
      <w:numFmt w:val="upperLetter"/>
      <w:lvlText w:val="%1."/>
      <w:lvlJc w:val="left"/>
      <w:pPr>
        <w:ind w:left="72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97D93"/>
    <w:multiLevelType w:val="hybridMultilevel"/>
    <w:tmpl w:val="523C19BC"/>
    <w:lvl w:ilvl="0" w:tplc="DA326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832AD"/>
    <w:multiLevelType w:val="hybridMultilevel"/>
    <w:tmpl w:val="F210F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20D9E"/>
    <w:multiLevelType w:val="hybridMultilevel"/>
    <w:tmpl w:val="4A502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481F1E6A"/>
    <w:multiLevelType w:val="hybridMultilevel"/>
    <w:tmpl w:val="EB5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0390B"/>
    <w:multiLevelType w:val="multilevel"/>
    <w:tmpl w:val="1A9E9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5124E48"/>
    <w:multiLevelType w:val="hybridMultilevel"/>
    <w:tmpl w:val="B1FA660A"/>
    <w:lvl w:ilvl="0" w:tplc="F364C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6CF065A"/>
    <w:multiLevelType w:val="hybridMultilevel"/>
    <w:tmpl w:val="A04895B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F01C3D"/>
    <w:multiLevelType w:val="hybridMultilevel"/>
    <w:tmpl w:val="548E64E0"/>
    <w:lvl w:ilvl="0" w:tplc="DD50EE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6" w15:restartNumberingAfterBreak="0">
    <w:nsid w:val="703742AC"/>
    <w:multiLevelType w:val="hybridMultilevel"/>
    <w:tmpl w:val="5F826DDE"/>
    <w:lvl w:ilvl="0" w:tplc="9D22C4B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86D80"/>
    <w:multiLevelType w:val="hybridMultilevel"/>
    <w:tmpl w:val="5810E64E"/>
    <w:lvl w:ilvl="0" w:tplc="9034C0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8218450">
    <w:abstractNumId w:val="0"/>
  </w:num>
  <w:num w:numId="2" w16cid:durableId="577640524">
    <w:abstractNumId w:val="1"/>
  </w:num>
  <w:num w:numId="3" w16cid:durableId="1470051558">
    <w:abstractNumId w:val="2"/>
  </w:num>
  <w:num w:numId="4" w16cid:durableId="697311816">
    <w:abstractNumId w:val="5"/>
  </w:num>
  <w:num w:numId="5" w16cid:durableId="1309212756">
    <w:abstractNumId w:val="9"/>
  </w:num>
  <w:num w:numId="6" w16cid:durableId="1228690122">
    <w:abstractNumId w:val="28"/>
  </w:num>
  <w:num w:numId="7" w16cid:durableId="557518991">
    <w:abstractNumId w:val="7"/>
  </w:num>
  <w:num w:numId="8" w16cid:durableId="1352225881">
    <w:abstractNumId w:val="25"/>
  </w:num>
  <w:num w:numId="9" w16cid:durableId="1063912480">
    <w:abstractNumId w:val="19"/>
  </w:num>
  <w:num w:numId="10" w16cid:durableId="1240410681">
    <w:abstractNumId w:val="8"/>
  </w:num>
  <w:num w:numId="11" w16cid:durableId="2010087212">
    <w:abstractNumId w:val="47"/>
  </w:num>
  <w:num w:numId="12" w16cid:durableId="315651266">
    <w:abstractNumId w:val="6"/>
  </w:num>
  <w:num w:numId="13" w16cid:durableId="1580940401">
    <w:abstractNumId w:val="36"/>
  </w:num>
  <w:num w:numId="14" w16cid:durableId="2034766279">
    <w:abstractNumId w:val="4"/>
  </w:num>
  <w:num w:numId="15" w16cid:durableId="1299728597">
    <w:abstractNumId w:val="33"/>
  </w:num>
  <w:num w:numId="16" w16cid:durableId="1960868200">
    <w:abstractNumId w:val="23"/>
  </w:num>
  <w:num w:numId="17" w16cid:durableId="531962842">
    <w:abstractNumId w:val="32"/>
  </w:num>
  <w:num w:numId="18" w16cid:durableId="1377123233">
    <w:abstractNumId w:val="14"/>
  </w:num>
  <w:num w:numId="19" w16cid:durableId="62979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2181617">
    <w:abstractNumId w:val="31"/>
  </w:num>
  <w:num w:numId="21" w16cid:durableId="519323474">
    <w:abstractNumId w:val="15"/>
  </w:num>
  <w:num w:numId="22" w16cid:durableId="1096055147">
    <w:abstractNumId w:val="40"/>
  </w:num>
  <w:num w:numId="23" w16cid:durableId="1171022645">
    <w:abstractNumId w:val="44"/>
  </w:num>
  <w:num w:numId="24" w16cid:durableId="438991815">
    <w:abstractNumId w:val="26"/>
  </w:num>
  <w:num w:numId="25" w16cid:durableId="427433815">
    <w:abstractNumId w:val="17"/>
  </w:num>
  <w:num w:numId="26" w16cid:durableId="717630971">
    <w:abstractNumId w:val="20"/>
  </w:num>
  <w:num w:numId="27" w16cid:durableId="84571298">
    <w:abstractNumId w:val="50"/>
  </w:num>
  <w:num w:numId="28" w16cid:durableId="722753876">
    <w:abstractNumId w:val="48"/>
  </w:num>
  <w:num w:numId="29" w16cid:durableId="1171523920">
    <w:abstractNumId w:val="30"/>
  </w:num>
  <w:num w:numId="30" w16cid:durableId="1407679726">
    <w:abstractNumId w:val="42"/>
  </w:num>
  <w:num w:numId="31" w16cid:durableId="124321814">
    <w:abstractNumId w:val="16"/>
  </w:num>
  <w:num w:numId="32" w16cid:durableId="1190290756">
    <w:abstractNumId w:val="24"/>
  </w:num>
  <w:num w:numId="33" w16cid:durableId="64106784">
    <w:abstractNumId w:val="12"/>
  </w:num>
  <w:num w:numId="34" w16cid:durableId="1718898106">
    <w:abstractNumId w:val="11"/>
  </w:num>
  <w:num w:numId="35" w16cid:durableId="1302660341">
    <w:abstractNumId w:val="10"/>
  </w:num>
  <w:num w:numId="36" w16cid:durableId="1139300296">
    <w:abstractNumId w:val="43"/>
  </w:num>
  <w:num w:numId="37" w16cid:durableId="697001073">
    <w:abstractNumId w:val="45"/>
  </w:num>
  <w:num w:numId="38" w16cid:durableId="224536224">
    <w:abstractNumId w:val="34"/>
  </w:num>
  <w:num w:numId="39" w16cid:durableId="694234849">
    <w:abstractNumId w:val="13"/>
  </w:num>
  <w:num w:numId="40" w16cid:durableId="119766420">
    <w:abstractNumId w:val="22"/>
  </w:num>
  <w:num w:numId="41" w16cid:durableId="453867981">
    <w:abstractNumId w:val="38"/>
  </w:num>
  <w:num w:numId="42" w16cid:durableId="1254899278">
    <w:abstractNumId w:val="49"/>
  </w:num>
  <w:num w:numId="43" w16cid:durableId="1700085927">
    <w:abstractNumId w:val="18"/>
  </w:num>
  <w:num w:numId="44" w16cid:durableId="1093626953">
    <w:abstractNumId w:val="37"/>
  </w:num>
  <w:num w:numId="45" w16cid:durableId="1670668589">
    <w:abstractNumId w:val="27"/>
  </w:num>
  <w:num w:numId="46" w16cid:durableId="694575917">
    <w:abstractNumId w:val="39"/>
  </w:num>
  <w:num w:numId="47" w16cid:durableId="1591699279">
    <w:abstractNumId w:val="35"/>
  </w:num>
  <w:num w:numId="48" w16cid:durableId="139689469">
    <w:abstractNumId w:val="21"/>
  </w:num>
  <w:num w:numId="49" w16cid:durableId="690650259">
    <w:abstractNumId w:val="46"/>
  </w:num>
  <w:num w:numId="50" w16cid:durableId="624000741">
    <w:abstractNumId w:val="41"/>
  </w:num>
  <w:num w:numId="51" w16cid:durableId="13838219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07C2B"/>
    <w:rsid w:val="00023543"/>
    <w:rsid w:val="00023731"/>
    <w:rsid w:val="0003054E"/>
    <w:rsid w:val="00033C57"/>
    <w:rsid w:val="0005123B"/>
    <w:rsid w:val="000662BE"/>
    <w:rsid w:val="00071500"/>
    <w:rsid w:val="00082AFD"/>
    <w:rsid w:val="0008442E"/>
    <w:rsid w:val="00084E22"/>
    <w:rsid w:val="00085003"/>
    <w:rsid w:val="00086B44"/>
    <w:rsid w:val="0009522C"/>
    <w:rsid w:val="000A08FE"/>
    <w:rsid w:val="000C1A17"/>
    <w:rsid w:val="000E33DD"/>
    <w:rsid w:val="000F2FCA"/>
    <w:rsid w:val="000F3A86"/>
    <w:rsid w:val="001045E3"/>
    <w:rsid w:val="00112BF0"/>
    <w:rsid w:val="00126654"/>
    <w:rsid w:val="00142106"/>
    <w:rsid w:val="0014392A"/>
    <w:rsid w:val="001466A9"/>
    <w:rsid w:val="001469CB"/>
    <w:rsid w:val="00156DA7"/>
    <w:rsid w:val="00166A1A"/>
    <w:rsid w:val="00171B49"/>
    <w:rsid w:val="00177521"/>
    <w:rsid w:val="00185A19"/>
    <w:rsid w:val="001A7767"/>
    <w:rsid w:val="001B633F"/>
    <w:rsid w:val="001C62B5"/>
    <w:rsid w:val="001E06A1"/>
    <w:rsid w:val="001F546D"/>
    <w:rsid w:val="001F6C7D"/>
    <w:rsid w:val="002202E6"/>
    <w:rsid w:val="0022311E"/>
    <w:rsid w:val="0022594E"/>
    <w:rsid w:val="00236804"/>
    <w:rsid w:val="00236F3E"/>
    <w:rsid w:val="00237C23"/>
    <w:rsid w:val="00263E83"/>
    <w:rsid w:val="00282F6C"/>
    <w:rsid w:val="002950A2"/>
    <w:rsid w:val="002A7029"/>
    <w:rsid w:val="002B6BB2"/>
    <w:rsid w:val="002B7129"/>
    <w:rsid w:val="002B7BED"/>
    <w:rsid w:val="002C4C83"/>
    <w:rsid w:val="002C6577"/>
    <w:rsid w:val="002D1143"/>
    <w:rsid w:val="002E470C"/>
    <w:rsid w:val="002E63EA"/>
    <w:rsid w:val="00303B7C"/>
    <w:rsid w:val="00310E09"/>
    <w:rsid w:val="00323062"/>
    <w:rsid w:val="0033756F"/>
    <w:rsid w:val="00342975"/>
    <w:rsid w:val="00352D15"/>
    <w:rsid w:val="00366740"/>
    <w:rsid w:val="00395AF5"/>
    <w:rsid w:val="00395BB4"/>
    <w:rsid w:val="003A2E0D"/>
    <w:rsid w:val="003A3C10"/>
    <w:rsid w:val="003B6815"/>
    <w:rsid w:val="003C7385"/>
    <w:rsid w:val="003D18D9"/>
    <w:rsid w:val="003F6390"/>
    <w:rsid w:val="004177C4"/>
    <w:rsid w:val="00421056"/>
    <w:rsid w:val="00433810"/>
    <w:rsid w:val="00456FF6"/>
    <w:rsid w:val="00467C3B"/>
    <w:rsid w:val="004737E7"/>
    <w:rsid w:val="00490059"/>
    <w:rsid w:val="004902AB"/>
    <w:rsid w:val="0049449E"/>
    <w:rsid w:val="00497129"/>
    <w:rsid w:val="004B4125"/>
    <w:rsid w:val="004B4DA7"/>
    <w:rsid w:val="004E0DD4"/>
    <w:rsid w:val="004F2057"/>
    <w:rsid w:val="00502D6A"/>
    <w:rsid w:val="00506437"/>
    <w:rsid w:val="00541F10"/>
    <w:rsid w:val="005440AC"/>
    <w:rsid w:val="0054565F"/>
    <w:rsid w:val="0055270F"/>
    <w:rsid w:val="00571CA2"/>
    <w:rsid w:val="00597EDF"/>
    <w:rsid w:val="005B57C1"/>
    <w:rsid w:val="005B5DFB"/>
    <w:rsid w:val="005C34FD"/>
    <w:rsid w:val="005C63BA"/>
    <w:rsid w:val="005D2F41"/>
    <w:rsid w:val="005D314D"/>
    <w:rsid w:val="005D3A05"/>
    <w:rsid w:val="005E1A70"/>
    <w:rsid w:val="005E26DF"/>
    <w:rsid w:val="005F2CEB"/>
    <w:rsid w:val="005F4EC0"/>
    <w:rsid w:val="005F651F"/>
    <w:rsid w:val="006040AB"/>
    <w:rsid w:val="006135EC"/>
    <w:rsid w:val="00621326"/>
    <w:rsid w:val="00626FDF"/>
    <w:rsid w:val="00632BCE"/>
    <w:rsid w:val="00644559"/>
    <w:rsid w:val="006445EE"/>
    <w:rsid w:val="00673042"/>
    <w:rsid w:val="00683F01"/>
    <w:rsid w:val="006869D1"/>
    <w:rsid w:val="00695ACD"/>
    <w:rsid w:val="006A4C21"/>
    <w:rsid w:val="006B49C5"/>
    <w:rsid w:val="006E7EC2"/>
    <w:rsid w:val="0070566D"/>
    <w:rsid w:val="00705D1D"/>
    <w:rsid w:val="007067FF"/>
    <w:rsid w:val="00707418"/>
    <w:rsid w:val="00710D82"/>
    <w:rsid w:val="007154E8"/>
    <w:rsid w:val="0071782B"/>
    <w:rsid w:val="0072610C"/>
    <w:rsid w:val="00751B3B"/>
    <w:rsid w:val="0075310D"/>
    <w:rsid w:val="00773CC4"/>
    <w:rsid w:val="00773DCA"/>
    <w:rsid w:val="00782A07"/>
    <w:rsid w:val="007957FB"/>
    <w:rsid w:val="00795FA5"/>
    <w:rsid w:val="007969D9"/>
    <w:rsid w:val="007A5225"/>
    <w:rsid w:val="007B545C"/>
    <w:rsid w:val="007B583B"/>
    <w:rsid w:val="007C47C0"/>
    <w:rsid w:val="007D1AB5"/>
    <w:rsid w:val="007D371F"/>
    <w:rsid w:val="007E5861"/>
    <w:rsid w:val="007E5944"/>
    <w:rsid w:val="00801846"/>
    <w:rsid w:val="00820FE3"/>
    <w:rsid w:val="00834EB9"/>
    <w:rsid w:val="0084346A"/>
    <w:rsid w:val="00860B31"/>
    <w:rsid w:val="00866A4D"/>
    <w:rsid w:val="008708E5"/>
    <w:rsid w:val="00874065"/>
    <w:rsid w:val="008870D8"/>
    <w:rsid w:val="008B6C01"/>
    <w:rsid w:val="008C02ED"/>
    <w:rsid w:val="008E499C"/>
    <w:rsid w:val="008F33EB"/>
    <w:rsid w:val="00900A38"/>
    <w:rsid w:val="00905F4F"/>
    <w:rsid w:val="009150DC"/>
    <w:rsid w:val="00923339"/>
    <w:rsid w:val="00926A64"/>
    <w:rsid w:val="00945EA4"/>
    <w:rsid w:val="00965659"/>
    <w:rsid w:val="00985211"/>
    <w:rsid w:val="009865AD"/>
    <w:rsid w:val="00993A62"/>
    <w:rsid w:val="009B1680"/>
    <w:rsid w:val="009B4AAE"/>
    <w:rsid w:val="009B7DBA"/>
    <w:rsid w:val="009C5A72"/>
    <w:rsid w:val="009E6C81"/>
    <w:rsid w:val="009F497D"/>
    <w:rsid w:val="00A21412"/>
    <w:rsid w:val="00A2349E"/>
    <w:rsid w:val="00A3046C"/>
    <w:rsid w:val="00A422F8"/>
    <w:rsid w:val="00A54167"/>
    <w:rsid w:val="00A61F13"/>
    <w:rsid w:val="00A62610"/>
    <w:rsid w:val="00A64727"/>
    <w:rsid w:val="00AB6B53"/>
    <w:rsid w:val="00AD19FA"/>
    <w:rsid w:val="00AD335F"/>
    <w:rsid w:val="00AD4875"/>
    <w:rsid w:val="00AE352A"/>
    <w:rsid w:val="00AE528F"/>
    <w:rsid w:val="00AF0B75"/>
    <w:rsid w:val="00AF379D"/>
    <w:rsid w:val="00B01318"/>
    <w:rsid w:val="00B04AD6"/>
    <w:rsid w:val="00B1684D"/>
    <w:rsid w:val="00B248C1"/>
    <w:rsid w:val="00B30EA1"/>
    <w:rsid w:val="00B3742C"/>
    <w:rsid w:val="00B55634"/>
    <w:rsid w:val="00B56322"/>
    <w:rsid w:val="00B67729"/>
    <w:rsid w:val="00B772E2"/>
    <w:rsid w:val="00B81321"/>
    <w:rsid w:val="00B911EE"/>
    <w:rsid w:val="00BA41DE"/>
    <w:rsid w:val="00BA50C5"/>
    <w:rsid w:val="00BB26FD"/>
    <w:rsid w:val="00BB270F"/>
    <w:rsid w:val="00BD5873"/>
    <w:rsid w:val="00C0055B"/>
    <w:rsid w:val="00C041CA"/>
    <w:rsid w:val="00C10841"/>
    <w:rsid w:val="00C15C7B"/>
    <w:rsid w:val="00C22266"/>
    <w:rsid w:val="00C40814"/>
    <w:rsid w:val="00C64ECA"/>
    <w:rsid w:val="00C67225"/>
    <w:rsid w:val="00C73BBF"/>
    <w:rsid w:val="00C8120F"/>
    <w:rsid w:val="00C82439"/>
    <w:rsid w:val="00C904F4"/>
    <w:rsid w:val="00C9068B"/>
    <w:rsid w:val="00CB2007"/>
    <w:rsid w:val="00CB434C"/>
    <w:rsid w:val="00CC5CD8"/>
    <w:rsid w:val="00CD5235"/>
    <w:rsid w:val="00CE3EA0"/>
    <w:rsid w:val="00D369B0"/>
    <w:rsid w:val="00D43347"/>
    <w:rsid w:val="00D51A36"/>
    <w:rsid w:val="00D52442"/>
    <w:rsid w:val="00D54F9A"/>
    <w:rsid w:val="00D55D5A"/>
    <w:rsid w:val="00D57076"/>
    <w:rsid w:val="00D60A2D"/>
    <w:rsid w:val="00D629C9"/>
    <w:rsid w:val="00D846DE"/>
    <w:rsid w:val="00D915C7"/>
    <w:rsid w:val="00D916CF"/>
    <w:rsid w:val="00DB2CD9"/>
    <w:rsid w:val="00DB476C"/>
    <w:rsid w:val="00DD16AF"/>
    <w:rsid w:val="00DE5151"/>
    <w:rsid w:val="00DE7D49"/>
    <w:rsid w:val="00DF0E81"/>
    <w:rsid w:val="00E0549C"/>
    <w:rsid w:val="00E15A90"/>
    <w:rsid w:val="00E2149F"/>
    <w:rsid w:val="00E3745A"/>
    <w:rsid w:val="00E37E08"/>
    <w:rsid w:val="00E505ED"/>
    <w:rsid w:val="00E81725"/>
    <w:rsid w:val="00E86FF9"/>
    <w:rsid w:val="00E917EB"/>
    <w:rsid w:val="00E95BA9"/>
    <w:rsid w:val="00EC13C6"/>
    <w:rsid w:val="00EC4615"/>
    <w:rsid w:val="00ED5BD3"/>
    <w:rsid w:val="00EE3754"/>
    <w:rsid w:val="00EF571B"/>
    <w:rsid w:val="00F119BE"/>
    <w:rsid w:val="00F36D37"/>
    <w:rsid w:val="00F378D8"/>
    <w:rsid w:val="00F50AE9"/>
    <w:rsid w:val="00F5264F"/>
    <w:rsid w:val="00F65D31"/>
    <w:rsid w:val="00F67DE2"/>
    <w:rsid w:val="00F71694"/>
    <w:rsid w:val="00F722D6"/>
    <w:rsid w:val="00F779A2"/>
    <w:rsid w:val="00F86224"/>
    <w:rsid w:val="00F868E4"/>
    <w:rsid w:val="00FB2FB9"/>
    <w:rsid w:val="00FB331A"/>
    <w:rsid w:val="00FB7413"/>
    <w:rsid w:val="00FD1F9D"/>
    <w:rsid w:val="00FD4B1C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ADF12F"/>
  <w15:docId w15:val="{D891B4CF-74FC-4C62-B744-A041E7E2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1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C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GtFADERiwyyypD-UcBxkvRjaOo8aimS/view?usp=drive_link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CrXRcW9VKnoI5zUrUFXkWAbgEkKRqDjo/view?usp=drive_link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38020-D2E3-434C-9EB2-B6AB0640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1887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Romil Lodaya</cp:lastModifiedBy>
  <cp:revision>2</cp:revision>
  <cp:lastPrinted>2017-02-01T07:06:00Z</cp:lastPrinted>
  <dcterms:created xsi:type="dcterms:W3CDTF">2024-07-31T16:57:00Z</dcterms:created>
  <dcterms:modified xsi:type="dcterms:W3CDTF">2024-07-31T16:57:00Z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