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116A967" w14:textId="77777777" w:rsidR="00084E22" w:rsidRPr="00BA41DE" w:rsidRDefault="00C34D6E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3B251754" wp14:editId="18FCBA80">
                <wp:simplePos x="0" y="0"/>
                <wp:positionH relativeFrom="column">
                  <wp:posOffset>2369820</wp:posOffset>
                </wp:positionH>
                <wp:positionV relativeFrom="paragraph">
                  <wp:posOffset>149226</wp:posOffset>
                </wp:positionV>
                <wp:extent cx="3173095" cy="673100"/>
                <wp:effectExtent l="0" t="0" r="27305" b="1270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256F" w14:textId="1EAACCAA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C57CC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 - 1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Roll No.: </w:t>
                            </w:r>
                            <w:r w:rsidR="00C57CC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16010122096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67651612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C0CAF65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</w:t>
                            </w:r>
                            <w:r w:rsidR="00C34D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nt </w:t>
                            </w:r>
                            <w:r w:rsidR="0096565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No. </w:t>
                            </w:r>
                            <w:r w:rsidR="001C2B80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965659"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7DB17D05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D162606" w14:textId="77777777"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5175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6.6pt;margin-top:11.75pt;width:249.85pt;height:53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" strokeweight=".05pt">
                <v:textbox>
                  <w:txbxContent>
                    <w:p w14:paraId="7DEC256F" w14:textId="1EAACCAA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C57CC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D - 1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Roll No.: </w:t>
                      </w:r>
                      <w:r w:rsidR="00C57CC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16010122096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67651612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2C0CAF65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</w:t>
                      </w:r>
                      <w:r w:rsidR="00C34D6E">
                        <w:rPr>
                          <w:b/>
                          <w:sz w:val="24"/>
                          <w:szCs w:val="24"/>
                        </w:rPr>
                        <w:t xml:space="preserve">nt </w:t>
                      </w:r>
                      <w:r w:rsidR="00965659">
                        <w:rPr>
                          <w:b/>
                          <w:sz w:val="24"/>
                          <w:szCs w:val="24"/>
                        </w:rPr>
                        <w:t xml:space="preserve">No. </w:t>
                      </w:r>
                      <w:r w:rsidR="001C2B80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965659">
                        <w:rPr>
                          <w:b/>
                          <w:sz w:val="24"/>
                          <w:szCs w:val="24"/>
                        </w:rPr>
                        <w:t>0</w:t>
                      </w:r>
                    </w:p>
                    <w:p w14:paraId="7DB17D05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D162606" w14:textId="77777777" w:rsidR="000E33DD" w:rsidRDefault="000E33DD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4D6DB47A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04B180EB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8AB6D9F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539933B8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761F435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W w:w="89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B4125" w:rsidRPr="009150DC" w14:paraId="6122F982" w14:textId="77777777" w:rsidTr="001A776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E27157" w14:textId="77777777" w:rsidR="00CB434C" w:rsidRPr="009150DC" w:rsidRDefault="004B4125" w:rsidP="00C34D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0D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</w:t>
            </w:r>
            <w:r w:rsidRPr="009150D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626FDF" w:rsidRPr="009150D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C34D6E" w:rsidRPr="00C34D6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WAP to implement Simple Interaction with the mouse and keyboard.</w:t>
            </w:r>
          </w:p>
        </w:tc>
      </w:tr>
    </w:tbl>
    <w:p w14:paraId="15CAE771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D8D27" w14:textId="77777777" w:rsidR="00626FDF" w:rsidRDefault="004B4125" w:rsidP="005E26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CE65D" w14:textId="77777777" w:rsidR="00C34D6E" w:rsidRDefault="00C34D6E" w:rsidP="00C34D6E">
      <w:pPr>
        <w:spacing w:after="0"/>
      </w:pPr>
      <w:r>
        <w:t xml:space="preserve"> Write an OpenGL program to demonstrate use of interaction through mouse and keyboard.</w:t>
      </w:r>
    </w:p>
    <w:p w14:paraId="15DE456B" w14:textId="77777777" w:rsidR="00C34D6E" w:rsidRDefault="00C34D6E" w:rsidP="00C34D6E">
      <w:pPr>
        <w:spacing w:after="0"/>
      </w:pPr>
      <w:r>
        <w:t>(Example: Pressing ‘p’ draws a dot at the mouse position; pressing the left arrow key adds a point to some (global) list, but does no drawing; pressing ‘E’ exits from the program.)</w:t>
      </w:r>
    </w:p>
    <w:p w14:paraId="0B19E63A" w14:textId="77777777" w:rsidR="00C34D6E" w:rsidRDefault="00C34D6E" w:rsidP="004D6C7B">
      <w:pPr>
        <w:spacing w:after="0"/>
        <w:jc w:val="center"/>
      </w:pPr>
    </w:p>
    <w:p w14:paraId="7BA1F610" w14:textId="77777777" w:rsidR="004B4125" w:rsidRPr="00860B31" w:rsidRDefault="004B4125" w:rsidP="004D6C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B3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F69D075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96EC9BB" w14:textId="77777777" w:rsidR="00541F10" w:rsidRPr="0014392A" w:rsidRDefault="00541F10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1968D" w14:textId="20DB9728" w:rsidR="00E15A90" w:rsidRPr="0014392A" w:rsidRDefault="00C57CC2" w:rsidP="00310E09">
      <w:pPr>
        <w:rPr>
          <w:rFonts w:ascii="Times New Roman" w:hAnsi="Times New Roman" w:cs="Times New Roman"/>
          <w:sz w:val="24"/>
          <w:szCs w:val="24"/>
        </w:rPr>
      </w:pPr>
      <w:r w:rsidRPr="00C57CC2">
        <w:rPr>
          <w:rFonts w:ascii="Times New Roman" w:hAnsi="Times New Roman" w:cs="Times New Roman"/>
          <w:sz w:val="24"/>
          <w:szCs w:val="24"/>
        </w:rPr>
        <w:t>CO4: Understand the computer Input &amp; interaction, Curves and Computer Animation</w:t>
      </w:r>
    </w:p>
    <w:p w14:paraId="3A594942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E5C3EFF" w14:textId="77777777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11E0A83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885F843" w14:textId="77777777" w:rsidR="004B4125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216C8" w14:textId="77777777"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0C002" w14:textId="77777777"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30642" w14:textId="77777777"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403CB" w14:textId="77777777"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2594B" w14:textId="77777777" w:rsidR="00310E09" w:rsidRDefault="009150DC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183DDB" w14:textId="77777777" w:rsidR="00310E09" w:rsidRDefault="00310E0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9C976" w14:textId="77777777" w:rsidR="00310E09" w:rsidRDefault="00310E09">
      <w:p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82719B" w14:textId="77777777" w:rsidR="00E15A90" w:rsidRDefault="009150DC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</w:t>
      </w:r>
      <w:r w:rsidR="00310E09">
        <w:rPr>
          <w:rFonts w:ascii="Times New Roman" w:hAnsi="Times New Roman" w:cs="Times New Roman"/>
          <w:b/>
          <w:bCs/>
          <w:sz w:val="24"/>
          <w:szCs w:val="24"/>
        </w:rPr>
        <w:t>/ Pseudocode</w:t>
      </w:r>
      <w:r w:rsidR="00467C3B">
        <w:rPr>
          <w:rFonts w:ascii="Times New Roman" w:hAnsi="Times New Roman" w:cs="Times New Roman"/>
          <w:b/>
          <w:bCs/>
          <w:sz w:val="24"/>
          <w:szCs w:val="24"/>
        </w:rPr>
        <w:t xml:space="preserve"> for each process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9840FA7" w14:textId="77777777" w:rsidR="004B4125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AD929" w14:textId="3431FD98" w:rsidR="00A46798" w:rsidRPr="00A46798" w:rsidRDefault="00A46798" w:rsidP="00A46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Initialize variables:</w:t>
      </w:r>
    </w:p>
    <w:p w14:paraId="16D9DEE7" w14:textId="77777777" w:rsidR="00A46798" w:rsidRPr="00A46798" w:rsidRDefault="00A46798" w:rsidP="00A46798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gramStart"/>
      <w:r w:rsidRPr="00A46798">
        <w:rPr>
          <w:rFonts w:ascii="Times New Roman" w:hAnsi="Times New Roman" w:cs="Times New Roman"/>
          <w:b/>
          <w:bCs/>
          <w:sz w:val="24"/>
          <w:szCs w:val="24"/>
        </w:rPr>
        <w:t>list points</w:t>
      </w:r>
      <w:proofErr w:type="gramEnd"/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 to store coordinates of points.</w:t>
      </w:r>
    </w:p>
    <w:p w14:paraId="3F48F1B3" w14:textId="77777777" w:rsidR="00A46798" w:rsidRPr="00A46798" w:rsidRDefault="00A46798" w:rsidP="00A46798">
      <w:pPr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Set window width </w:t>
      </w:r>
      <w:proofErr w:type="spellStart"/>
      <w:r w:rsidRPr="00A46798">
        <w:rPr>
          <w:rFonts w:ascii="Times New Roman" w:hAnsi="Times New Roman" w:cs="Times New Roman"/>
          <w:b/>
          <w:bCs/>
          <w:sz w:val="24"/>
          <w:szCs w:val="24"/>
        </w:rPr>
        <w:t>winWidth</w:t>
      </w:r>
      <w:proofErr w:type="spellEnd"/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 and height </w:t>
      </w:r>
      <w:proofErr w:type="spellStart"/>
      <w:r w:rsidRPr="00A46798">
        <w:rPr>
          <w:rFonts w:ascii="Times New Roman" w:hAnsi="Times New Roman" w:cs="Times New Roman"/>
          <w:b/>
          <w:bCs/>
          <w:sz w:val="24"/>
          <w:szCs w:val="24"/>
        </w:rPr>
        <w:t>winHeight</w:t>
      </w:r>
      <w:proofErr w:type="spellEnd"/>
      <w:r w:rsidRPr="00A467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6D3931" w14:textId="1787F579" w:rsidR="00A46798" w:rsidRPr="00A46798" w:rsidRDefault="00A46798" w:rsidP="00A46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Define display function:</w:t>
      </w:r>
    </w:p>
    <w:p w14:paraId="3537EC7C" w14:textId="77777777" w:rsidR="00A46798" w:rsidRPr="00A46798" w:rsidRDefault="00A46798" w:rsidP="00A46798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Clear the screen.</w:t>
      </w:r>
    </w:p>
    <w:p w14:paraId="3D78293D" w14:textId="77777777" w:rsidR="00A46798" w:rsidRPr="00A46798" w:rsidRDefault="00A46798" w:rsidP="00A46798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Begin drawing points.</w:t>
      </w:r>
    </w:p>
    <w:p w14:paraId="45D2DAFB" w14:textId="77777777" w:rsidR="00A46798" w:rsidRPr="00A46798" w:rsidRDefault="00A46798" w:rsidP="00A46798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Loop through points and draw each point.</w:t>
      </w:r>
    </w:p>
    <w:p w14:paraId="4527B682" w14:textId="77777777" w:rsidR="00A46798" w:rsidRPr="00A46798" w:rsidRDefault="00A46798" w:rsidP="00A46798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End drawing and swap buffers to display the updated content.</w:t>
      </w:r>
    </w:p>
    <w:p w14:paraId="1F918593" w14:textId="24773A63" w:rsidR="00A46798" w:rsidRPr="00A46798" w:rsidRDefault="00A46798" w:rsidP="00A46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Define mouse callback function:</w:t>
      </w:r>
    </w:p>
    <w:p w14:paraId="2CBE24E8" w14:textId="77777777" w:rsidR="00A46798" w:rsidRPr="00A46798" w:rsidRDefault="00A46798" w:rsidP="00A46798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If the left mouse button is clicked:</w:t>
      </w:r>
    </w:p>
    <w:p w14:paraId="159A9D38" w14:textId="77777777" w:rsidR="00A46798" w:rsidRPr="00A46798" w:rsidRDefault="00A46798" w:rsidP="00A46798">
      <w:pPr>
        <w:widowControl w:val="0"/>
        <w:numPr>
          <w:ilvl w:val="1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Convert the mouse coordinates to OpenGL coordinates.</w:t>
      </w:r>
    </w:p>
    <w:p w14:paraId="678E2503" w14:textId="77777777" w:rsidR="00A46798" w:rsidRPr="00A46798" w:rsidRDefault="00A46798" w:rsidP="00A46798">
      <w:pPr>
        <w:widowControl w:val="0"/>
        <w:numPr>
          <w:ilvl w:val="1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Add the converted coordinates to points.</w:t>
      </w:r>
    </w:p>
    <w:p w14:paraId="532EE2B8" w14:textId="77777777" w:rsidR="00A46798" w:rsidRPr="00A46798" w:rsidRDefault="00A46798" w:rsidP="00A46798">
      <w:pPr>
        <w:widowControl w:val="0"/>
        <w:numPr>
          <w:ilvl w:val="1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Request a screen redraw.</w:t>
      </w:r>
    </w:p>
    <w:p w14:paraId="48BC85A2" w14:textId="58F8DE80" w:rsidR="00A46798" w:rsidRPr="00A46798" w:rsidRDefault="00A46798" w:rsidP="00A46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Define keyboard callback function:</w:t>
      </w:r>
    </w:p>
    <w:p w14:paraId="035F7B10" w14:textId="77777777" w:rsidR="00A46798" w:rsidRPr="00A46798" w:rsidRDefault="00A46798" w:rsidP="00A46798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If the key 'p' is pressed:</w:t>
      </w:r>
    </w:p>
    <w:p w14:paraId="0100B4D0" w14:textId="77777777" w:rsidR="00A46798" w:rsidRPr="00A46798" w:rsidRDefault="00A46798" w:rsidP="00A46798">
      <w:pPr>
        <w:widowControl w:val="0"/>
        <w:numPr>
          <w:ilvl w:val="1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Convert the mouse coordinates to OpenGL coordinates.</w:t>
      </w:r>
    </w:p>
    <w:p w14:paraId="1325322F" w14:textId="77777777" w:rsidR="00A46798" w:rsidRPr="00A46798" w:rsidRDefault="00A46798" w:rsidP="00A46798">
      <w:pPr>
        <w:widowControl w:val="0"/>
        <w:numPr>
          <w:ilvl w:val="1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Add the converted coordinates to points.</w:t>
      </w:r>
    </w:p>
    <w:p w14:paraId="1502E568" w14:textId="77777777" w:rsidR="00A46798" w:rsidRPr="00A46798" w:rsidRDefault="00A46798" w:rsidP="00A46798">
      <w:pPr>
        <w:widowControl w:val="0"/>
        <w:numPr>
          <w:ilvl w:val="1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Request a screen redraw.</w:t>
      </w:r>
    </w:p>
    <w:p w14:paraId="2B278BD4" w14:textId="77777777" w:rsidR="00A46798" w:rsidRPr="00A46798" w:rsidRDefault="00A46798" w:rsidP="00A46798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If the key 'E' or 'e' is pressed:</w:t>
      </w:r>
    </w:p>
    <w:p w14:paraId="272C1953" w14:textId="77777777" w:rsidR="00A46798" w:rsidRPr="00A46798" w:rsidRDefault="00A46798" w:rsidP="00A46798">
      <w:pPr>
        <w:widowControl w:val="0"/>
        <w:numPr>
          <w:ilvl w:val="1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Exit the program.</w:t>
      </w:r>
    </w:p>
    <w:p w14:paraId="61D4440E" w14:textId="33A6725B" w:rsidR="00A46798" w:rsidRPr="00A46798" w:rsidRDefault="00A46798" w:rsidP="00A46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Define special keyboard callback function:</w:t>
      </w:r>
    </w:p>
    <w:p w14:paraId="2743A671" w14:textId="77777777" w:rsidR="00A46798" w:rsidRPr="00A46798" w:rsidRDefault="00A46798" w:rsidP="00A46798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If the left arrow key is pressed:</w:t>
      </w:r>
    </w:p>
    <w:p w14:paraId="6954F4A5" w14:textId="77777777" w:rsidR="00A46798" w:rsidRPr="00A46798" w:rsidRDefault="00A46798" w:rsidP="00A46798">
      <w:pPr>
        <w:widowControl w:val="0"/>
        <w:numPr>
          <w:ilvl w:val="1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Add a point at the origin (0, 0) to points.</w:t>
      </w:r>
    </w:p>
    <w:p w14:paraId="7B3A5599" w14:textId="36EAC97E" w:rsidR="00A46798" w:rsidRPr="00A46798" w:rsidRDefault="00A46798" w:rsidP="00A46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Define initialization function:</w:t>
      </w:r>
    </w:p>
    <w:p w14:paraId="07F2D1DC" w14:textId="77777777" w:rsidR="00A46798" w:rsidRPr="00A46798" w:rsidRDefault="00A46798" w:rsidP="00A46798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Set the background </w:t>
      </w:r>
      <w:proofErr w:type="spellStart"/>
      <w:r w:rsidRPr="00A46798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 to white.</w:t>
      </w:r>
    </w:p>
    <w:p w14:paraId="0969A165" w14:textId="77777777" w:rsidR="00A46798" w:rsidRPr="00A46798" w:rsidRDefault="00A46798" w:rsidP="00A46798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Set the point </w:t>
      </w:r>
      <w:proofErr w:type="spellStart"/>
      <w:r w:rsidRPr="00A46798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 to black.</w:t>
      </w:r>
    </w:p>
    <w:p w14:paraId="34614335" w14:textId="77777777" w:rsidR="00A46798" w:rsidRPr="00A46798" w:rsidRDefault="00A46798" w:rsidP="00A46798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Set the point size to 5.</w:t>
      </w:r>
    </w:p>
    <w:p w14:paraId="125C25D8" w14:textId="77777777" w:rsidR="00A46798" w:rsidRPr="00A46798" w:rsidRDefault="00A46798" w:rsidP="00A46798">
      <w:pPr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Set up an orthographic projection (-1 to 1 in both x and y axes).</w:t>
      </w:r>
    </w:p>
    <w:p w14:paraId="74247DEC" w14:textId="78927956" w:rsidR="00A46798" w:rsidRPr="00A46798" w:rsidRDefault="00A46798" w:rsidP="00A46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Main function:</w:t>
      </w:r>
    </w:p>
    <w:p w14:paraId="36FFB840" w14:textId="77777777" w:rsidR="00A46798" w:rsidRPr="00A46798" w:rsidRDefault="00A46798" w:rsidP="00A46798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Initialize the OpenGL environment.</w:t>
      </w:r>
    </w:p>
    <w:p w14:paraId="0B4C5049" w14:textId="77777777" w:rsidR="00A46798" w:rsidRPr="00A46798" w:rsidRDefault="00A46798" w:rsidP="00A46798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Create a window with size </w:t>
      </w:r>
      <w:proofErr w:type="spellStart"/>
      <w:r w:rsidRPr="00A46798">
        <w:rPr>
          <w:rFonts w:ascii="Times New Roman" w:hAnsi="Times New Roman" w:cs="Times New Roman"/>
          <w:b/>
          <w:bCs/>
          <w:sz w:val="24"/>
          <w:szCs w:val="24"/>
        </w:rPr>
        <w:t>winWidth</w:t>
      </w:r>
      <w:proofErr w:type="spellEnd"/>
      <w:r w:rsidRPr="00A46798">
        <w:rPr>
          <w:rFonts w:ascii="Times New Roman" w:hAnsi="Times New Roman" w:cs="Times New Roman"/>
          <w:b/>
          <w:bCs/>
          <w:sz w:val="24"/>
          <w:szCs w:val="24"/>
        </w:rPr>
        <w:t xml:space="preserve"> x </w:t>
      </w:r>
      <w:proofErr w:type="spellStart"/>
      <w:r w:rsidRPr="00A46798">
        <w:rPr>
          <w:rFonts w:ascii="Times New Roman" w:hAnsi="Times New Roman" w:cs="Times New Roman"/>
          <w:b/>
          <w:bCs/>
          <w:sz w:val="24"/>
          <w:szCs w:val="24"/>
        </w:rPr>
        <w:t>winHeight</w:t>
      </w:r>
      <w:proofErr w:type="spellEnd"/>
      <w:r w:rsidRPr="00A467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B0BC9E" w14:textId="77777777" w:rsidR="00A46798" w:rsidRPr="00A46798" w:rsidRDefault="00A46798" w:rsidP="00A46798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Call the initialization function.</w:t>
      </w:r>
    </w:p>
    <w:p w14:paraId="5C40A06F" w14:textId="77777777" w:rsidR="00A46798" w:rsidRPr="00A46798" w:rsidRDefault="00A46798" w:rsidP="00A46798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Register the display, mouse, keyboard, and special keyboard callback functions.</w:t>
      </w:r>
    </w:p>
    <w:p w14:paraId="3657B484" w14:textId="77777777" w:rsidR="00A46798" w:rsidRPr="00A46798" w:rsidRDefault="00A46798" w:rsidP="00A46798">
      <w:pPr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798">
        <w:rPr>
          <w:rFonts w:ascii="Times New Roman" w:hAnsi="Times New Roman" w:cs="Times New Roman"/>
          <w:b/>
          <w:bCs/>
          <w:sz w:val="24"/>
          <w:szCs w:val="24"/>
        </w:rPr>
        <w:t>Enter the event-processing loop.</w:t>
      </w:r>
    </w:p>
    <w:p w14:paraId="5A597513" w14:textId="77777777" w:rsidR="00965659" w:rsidRDefault="0096565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D3A09" w14:textId="77777777" w:rsidR="00965659" w:rsidRPr="00BA41DE" w:rsidRDefault="0096565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846D6" w14:textId="77777777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231E0" w14:textId="77777777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FFF58" w14:textId="77777777"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3A9D1" w14:textId="77777777" w:rsidR="004B4125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FA2B1" w14:textId="77777777" w:rsidR="00A46798" w:rsidRDefault="00A46798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882B0" w14:textId="77777777" w:rsidR="00A46798" w:rsidRDefault="00A46798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42240" w14:textId="77777777" w:rsidR="00A46798" w:rsidRDefault="00A46798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C70CF" w14:textId="77777777" w:rsidR="00A46798" w:rsidRPr="00BA41DE" w:rsidRDefault="00A46798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66F0C" w14:textId="77777777" w:rsidR="004B4125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 details:</w:t>
      </w:r>
    </w:p>
    <w:p w14:paraId="76CC1E89" w14:textId="77777777" w:rsidR="004B4125" w:rsidRDefault="004B4125" w:rsidP="004B4125">
      <w:pPr>
        <w:spacing w:after="0" w:line="240" w:lineRule="auto"/>
        <w:rPr>
          <w:b/>
          <w:i/>
          <w:color w:val="FF0000"/>
        </w:rPr>
      </w:pPr>
    </w:p>
    <w:p w14:paraId="4EB86A1E" w14:textId="77777777" w:rsidR="00C57CC2" w:rsidRPr="00BA41DE" w:rsidRDefault="00C57CC2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F672E8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#include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GL/</w:t>
      </w:r>
      <w:proofErr w:type="spellStart"/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glut.h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</w:t>
      </w:r>
    </w:p>
    <w:p w14:paraId="5471543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#include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vector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</w:t>
      </w:r>
    </w:p>
    <w:p w14:paraId="1AB904B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46F6E3E8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proofErr w:type="gramStart"/>
      <w:r w:rsidRPr="00C57CC2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vector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089205B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winWidth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800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winHeight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600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64F0F29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0A96CFBE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display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56AC536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glClear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GL_COLOR_BUFFER_BIT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C09B7F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glBegin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BE46FF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for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size_t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.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size</w:t>
      </w:r>
      <w:proofErr w:type="spellEnd"/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55A8A87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[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],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[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]);</w:t>
      </w:r>
    </w:p>
    <w:p w14:paraId="425353C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11C24A92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glEnd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5B382E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glutSwapBuffers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2B0C24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421A4E7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06415DA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mouse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button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state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x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14B1FC5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if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button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GLUT_LEFT_BUTTON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&amp;&amp;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state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GLUT_DOWN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0B2ABCC6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xPos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winWidth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0198B4A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yPos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winHeight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5A56168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.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push</w:t>
      </w:r>
      <w:proofErr w:type="gramEnd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_back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xPos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3ABCA15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.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push</w:t>
      </w:r>
      <w:proofErr w:type="gramEnd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_back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yPos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074690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glutPostRedisplay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CEE5D3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0F7A730E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679C8792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7B09E1A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keyboard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unsigned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char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key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x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45238A6E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if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key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'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p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')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7F827D0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xPos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winWidth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4C03FC17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yPos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winHeight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4FEAEA2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.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push</w:t>
      </w:r>
      <w:proofErr w:type="gramEnd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_back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xPos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226A8C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.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push</w:t>
      </w:r>
      <w:proofErr w:type="gramEnd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_back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yPos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0267BE5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glutPostRedisplay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7F6BB53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lastRenderedPageBreak/>
        <w:t xml:space="preserve">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else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if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key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'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'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||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key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'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')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6214ED1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exit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7D8054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154FA66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2BAE7716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5F1B420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specialKeyboard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key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x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33C1323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if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key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GLUT_KEY_LEFT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15AFD40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.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push</w:t>
      </w:r>
      <w:proofErr w:type="gramEnd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_back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566C46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points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.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push</w:t>
      </w:r>
      <w:proofErr w:type="gramEnd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_back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28A4AF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2E699BA6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24850D91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1F663A7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init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2FDE737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glClearColor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400CD4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glColor3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DD04BA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glPointSize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5.0f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AF403B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glMatrixMode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GL_PROJECTION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E4045F8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glLoadIdentity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2C932E8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glOrtho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BB2B2D7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4183C3A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76F6176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main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argc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char**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argv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59ED225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&amp;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argc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argv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794C102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glutInitDisplayMode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GLUT_DOUBLE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|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GLUT_RGB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7614246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glutInitWindowSize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winWidth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winHeight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7DC61A1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glutCreateWindow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OpenGL Interaction Example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");</w:t>
      </w:r>
    </w:p>
    <w:p w14:paraId="33E338D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init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F07BC1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glutDisplayFunc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display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6C8669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glutMouseFunc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mouse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115C38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glutKeyboardFunc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keyboard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AFB86E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glutSpecialFunc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specialKeyboard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E73633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glutMainLoop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BB16B1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return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10669A8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716DE55C" w14:textId="77777777" w:rsidR="00E86FF9" w:rsidRDefault="00E86FF9" w:rsidP="004B4125">
      <w:pPr>
        <w:spacing w:after="0" w:line="240" w:lineRule="auto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28634346" w14:textId="77777777" w:rsidR="00A46798" w:rsidRDefault="00A46798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2004F30F" w14:textId="77777777" w:rsidR="00FD1F9D" w:rsidRPr="00BA41DE" w:rsidRDefault="00FD1F9D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8ED4B01" w14:textId="77777777"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Output(s)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(</w:t>
      </w:r>
      <w:r w:rsidR="00ED5BD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creen </w:t>
      </w:r>
      <w:r w:rsidR="00ED5BD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hot)</w:t>
      </w:r>
      <w:r w:rsidRPr="00BA41D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</w:p>
    <w:p w14:paraId="42636D49" w14:textId="77777777"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7B64502C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678E647" w14:textId="4A894399" w:rsidR="004B4125" w:rsidRPr="00BA41DE" w:rsidRDefault="00C57CC2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57CC2">
        <w:rPr>
          <w:rFonts w:ascii="Times New Roman" w:hAnsi="Times New Roman" w:cs="Times New Roman"/>
          <w:b/>
          <w:bCs/>
          <w:iCs/>
          <w:sz w:val="24"/>
          <w:szCs w:val="24"/>
        </w:rPr>
        <w:drawing>
          <wp:inline distT="0" distB="0" distL="0" distR="0" wp14:anchorId="0EF3301C" wp14:editId="16741CE9">
            <wp:extent cx="5365750" cy="4158615"/>
            <wp:effectExtent l="0" t="0" r="6350" b="0"/>
            <wp:docPr id="183030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00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46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D35D736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Conclusion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and </w:t>
      </w:r>
      <w:r w:rsidR="00E15A90">
        <w:rPr>
          <w:rFonts w:ascii="Times New Roman" w:hAnsi="Times New Roman" w:cs="Times New Roman"/>
          <w:b/>
          <w:bCs/>
          <w:iCs/>
          <w:sz w:val="24"/>
          <w:szCs w:val="24"/>
        </w:rPr>
        <w:t>discussion</w:t>
      </w: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</w:p>
    <w:p w14:paraId="658DF1DB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94AA9E6" w14:textId="63433D69" w:rsidR="004B4125" w:rsidRPr="00BA41DE" w:rsidRDefault="00A46798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46798">
        <w:rPr>
          <w:rFonts w:ascii="Times New Roman" w:hAnsi="Times New Roman" w:cs="Times New Roman"/>
          <w:bCs/>
          <w:iCs/>
          <w:sz w:val="24"/>
          <w:szCs w:val="24"/>
        </w:rPr>
        <w:t>The program successfully demonstrates interaction using mouse and keyboard inputs in OpenGL, achieving dynamic point creation and exit functionality</w:t>
      </w:r>
      <w:r w:rsidRPr="00A46798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14:paraId="4DB9E784" w14:textId="77777777" w:rsidR="00A46798" w:rsidRPr="00171B49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65328273" w14:textId="77777777" w:rsidR="00E0549C" w:rsidRPr="00171B49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5DC36784" w14:textId="77777777" w:rsidR="00E0549C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6F5E630B" w14:textId="77777777" w:rsidR="00A46798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15D3A698" w14:textId="77777777" w:rsidR="00A46798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78E251D8" w14:textId="77777777" w:rsidR="00A46798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227F34FA" w14:textId="77777777" w:rsidR="00A46798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3EDBF137" w14:textId="77777777" w:rsidR="00A46798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1C758E21" w14:textId="77777777" w:rsidR="00A46798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258C5A5C" w14:textId="77777777" w:rsidR="00A46798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2279181E" w14:textId="77777777" w:rsidR="00A46798" w:rsidRPr="00171B49" w:rsidRDefault="00A46798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2C6728D1" w14:textId="77777777" w:rsidR="002C4C83" w:rsidRPr="002352F7" w:rsidRDefault="004B4125" w:rsidP="002C4C83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>Date:</w:t>
      </w:r>
    </w:p>
    <w:p w14:paraId="0C95A90E" w14:textId="77777777" w:rsidR="00ED5BD3" w:rsidRDefault="002C4C83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                     </w:t>
      </w:r>
      <w:r w:rsidR="0084346A" w:rsidRPr="002352F7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 w:rsidR="0084346A" w:rsidRPr="002352F7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64832A5E" w14:textId="77777777" w:rsidR="0014392A" w:rsidRDefault="0014392A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FD3F67" w14:textId="77777777" w:rsidR="0014392A" w:rsidRDefault="0014392A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AB965" w14:textId="77777777" w:rsidR="00C57CC2" w:rsidRDefault="00C57CC2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F07FE1" w14:textId="77777777" w:rsidR="00C57CC2" w:rsidRDefault="00C57CC2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761170" w14:textId="77777777" w:rsidR="0014392A" w:rsidRDefault="004D6C7B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Post lab Question </w:t>
      </w:r>
    </w:p>
    <w:p w14:paraId="28879FF3" w14:textId="77777777" w:rsidR="004D6C7B" w:rsidRDefault="004D6C7B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program to draw the following </w:t>
      </w:r>
    </w:p>
    <w:p w14:paraId="760FF1D5" w14:textId="77777777" w:rsidR="004D6C7B" w:rsidRDefault="004D6C7B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8B70D4" wp14:editId="2A7454ED">
            <wp:extent cx="39147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1D6E" w14:textId="77777777" w:rsidR="00C57CC2" w:rsidRDefault="00C57CC2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64BA6" w14:textId="77777777" w:rsidR="00C57CC2" w:rsidRDefault="00C57CC2" w:rsidP="00C57CC2">
      <w:pPr>
        <w:pStyle w:val="NormalWeb"/>
        <w:shd w:val="clear" w:color="auto" w:fill="1F1F1F"/>
        <w:spacing w:before="240" w:beforeAutospacing="0" w:after="0" w:afterAutospacing="0"/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&lt;GL/</w:t>
      </w:r>
      <w:proofErr w:type="spellStart"/>
      <w:r>
        <w:rPr>
          <w:color w:val="CE9178"/>
          <w:sz w:val="21"/>
          <w:szCs w:val="21"/>
        </w:rPr>
        <w:t>glut.h</w:t>
      </w:r>
      <w:proofErr w:type="spellEnd"/>
      <w:r>
        <w:rPr>
          <w:color w:val="CE9178"/>
          <w:sz w:val="21"/>
          <w:szCs w:val="21"/>
        </w:rPr>
        <w:t>&gt;</w:t>
      </w:r>
    </w:p>
    <w:p w14:paraId="16310429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cmath</w:t>
      </w:r>
      <w:proofErr w:type="spellEnd"/>
      <w:r>
        <w:rPr>
          <w:color w:val="CE9178"/>
          <w:sz w:val="21"/>
          <w:szCs w:val="21"/>
        </w:rPr>
        <w:t>&gt;</w:t>
      </w:r>
    </w:p>
    <w:p w14:paraId="71795F1A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584249DA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POINTS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B5CEA8"/>
          <w:sz w:val="21"/>
          <w:szCs w:val="21"/>
        </w:rPr>
        <w:t>1000</w:t>
      </w:r>
      <w:r>
        <w:rPr>
          <w:color w:val="CCCCCC"/>
          <w:sz w:val="21"/>
          <w:szCs w:val="21"/>
        </w:rPr>
        <w:t>;</w:t>
      </w:r>
      <w:r>
        <w:rPr>
          <w:color w:val="6A9955"/>
          <w:sz w:val="21"/>
          <w:szCs w:val="21"/>
        </w:rPr>
        <w:t>  /</w:t>
      </w:r>
      <w:proofErr w:type="gramEnd"/>
      <w:r>
        <w:rPr>
          <w:color w:val="6A9955"/>
          <w:sz w:val="21"/>
          <w:szCs w:val="21"/>
        </w:rPr>
        <w:t>/ Number of points on the flower curve</w:t>
      </w:r>
    </w:p>
    <w:p w14:paraId="02180F22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float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PI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3.14159265358979323846f</w:t>
      </w:r>
      <w:r>
        <w:rPr>
          <w:color w:val="CCCCCC"/>
          <w:sz w:val="21"/>
          <w:szCs w:val="21"/>
        </w:rPr>
        <w:t>;</w:t>
      </w:r>
    </w:p>
    <w:p w14:paraId="70094425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2E883382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6A9955"/>
          <w:sz w:val="21"/>
          <w:szCs w:val="21"/>
        </w:rPr>
        <w:t>// Function to draw the parametric flower curve</w:t>
      </w:r>
    </w:p>
    <w:p w14:paraId="3A2CDA91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569CD6"/>
          <w:sz w:val="21"/>
          <w:szCs w:val="21"/>
        </w:rPr>
        <w:t>void</w:t>
      </w:r>
      <w:r>
        <w:rPr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color w:val="DCDCAA"/>
          <w:sz w:val="21"/>
          <w:szCs w:val="21"/>
        </w:rPr>
        <w:t>drawFlowerCurve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65C9CC6F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r>
        <w:rPr>
          <w:color w:val="DCDCAA"/>
          <w:sz w:val="21"/>
          <w:szCs w:val="21"/>
        </w:rPr>
        <w:t>glColor3</w:t>
      </w:r>
      <w:proofErr w:type="gramStart"/>
      <w:r>
        <w:rPr>
          <w:color w:val="DCDCAA"/>
          <w:sz w:val="21"/>
          <w:szCs w:val="21"/>
        </w:rPr>
        <w:t>f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0.0f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0.0f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0.0f</w:t>
      </w:r>
      <w:r>
        <w:rPr>
          <w:color w:val="CCCCCC"/>
          <w:sz w:val="21"/>
          <w:szCs w:val="21"/>
        </w:rPr>
        <w:t>);</w:t>
      </w:r>
    </w:p>
    <w:p w14:paraId="09B49D69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glLineWidth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2.0f</w:t>
      </w:r>
      <w:r>
        <w:rPr>
          <w:color w:val="CCCCCC"/>
          <w:sz w:val="21"/>
          <w:szCs w:val="21"/>
        </w:rPr>
        <w:t>);</w:t>
      </w:r>
    </w:p>
    <w:p w14:paraId="71078BE0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</w:t>
      </w:r>
    </w:p>
    <w:p w14:paraId="498DFC32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6A9955"/>
          <w:sz w:val="21"/>
          <w:szCs w:val="21"/>
        </w:rPr>
        <w:t>    // Start drawing the curve</w:t>
      </w:r>
    </w:p>
    <w:p w14:paraId="6710F2B0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glBegin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GL_LINE_LOOP);</w:t>
      </w:r>
    </w:p>
    <w:p w14:paraId="103B32B1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r>
        <w:rPr>
          <w:color w:val="C586C0"/>
          <w:sz w:val="21"/>
          <w:szCs w:val="21"/>
        </w:rPr>
        <w:t>for</w:t>
      </w:r>
      <w:r>
        <w:rPr>
          <w:color w:val="CCCCCC"/>
          <w:sz w:val="21"/>
          <w:szCs w:val="21"/>
        </w:rPr>
        <w:t xml:space="preserve"> (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&lt;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POINTS</w:t>
      </w:r>
      <w:r>
        <w:rPr>
          <w:color w:val="CCCCCC"/>
          <w:sz w:val="21"/>
          <w:szCs w:val="21"/>
        </w:rPr>
        <w:t xml:space="preserve">; </w:t>
      </w:r>
      <w:r>
        <w:rPr>
          <w:color w:val="D4D4D4"/>
          <w:sz w:val="21"/>
          <w:szCs w:val="21"/>
        </w:rPr>
        <w:t>++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>) {</w:t>
      </w:r>
    </w:p>
    <w:p w14:paraId="4A14613B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    </w:t>
      </w:r>
      <w:r>
        <w:rPr>
          <w:color w:val="569CD6"/>
          <w:sz w:val="21"/>
          <w:szCs w:val="21"/>
        </w:rPr>
        <w:t>float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t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(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PI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) </w:t>
      </w:r>
      <w:r>
        <w:rPr>
          <w:color w:val="D4D4D4"/>
          <w:sz w:val="21"/>
          <w:szCs w:val="21"/>
        </w:rPr>
        <w:t>/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POINTS</w:t>
      </w:r>
      <w:r>
        <w:rPr>
          <w:color w:val="CCCCCC"/>
          <w:sz w:val="21"/>
          <w:szCs w:val="21"/>
        </w:rPr>
        <w:t>;</w:t>
      </w:r>
      <w:r>
        <w:rPr>
          <w:color w:val="6A9955"/>
          <w:sz w:val="21"/>
          <w:szCs w:val="21"/>
        </w:rPr>
        <w:t xml:space="preserve"> // Parametric angle</w:t>
      </w:r>
    </w:p>
    <w:p w14:paraId="0AE2DF5E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    </w:t>
      </w:r>
      <w:r>
        <w:rPr>
          <w:color w:val="569CD6"/>
          <w:sz w:val="21"/>
          <w:szCs w:val="21"/>
        </w:rPr>
        <w:t>float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x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(</w:t>
      </w:r>
      <w:r>
        <w:rPr>
          <w:color w:val="B5CEA8"/>
          <w:sz w:val="21"/>
          <w:szCs w:val="21"/>
        </w:rPr>
        <w:t>0.3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cos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3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t</w:t>
      </w:r>
      <w:r>
        <w:rPr>
          <w:color w:val="CCCCCC"/>
          <w:sz w:val="21"/>
          <w:szCs w:val="21"/>
        </w:rPr>
        <w:t xml:space="preserve">))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cos</w:t>
      </w:r>
      <w:r>
        <w:rPr>
          <w:color w:val="CCCCCC"/>
          <w:sz w:val="21"/>
          <w:szCs w:val="21"/>
        </w:rPr>
        <w:t>(</w:t>
      </w:r>
      <w:r>
        <w:rPr>
          <w:color w:val="9CDCFE"/>
          <w:sz w:val="21"/>
          <w:szCs w:val="21"/>
        </w:rPr>
        <w:t>t</w:t>
      </w:r>
      <w:r>
        <w:rPr>
          <w:color w:val="CCCCCC"/>
          <w:sz w:val="21"/>
          <w:szCs w:val="21"/>
        </w:rPr>
        <w:t>);</w:t>
      </w:r>
      <w:r>
        <w:rPr>
          <w:color w:val="6A9955"/>
          <w:sz w:val="21"/>
          <w:szCs w:val="21"/>
        </w:rPr>
        <w:t>  // Parametric equation for x</w:t>
      </w:r>
    </w:p>
    <w:p w14:paraId="3C9FBED7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    </w:t>
      </w:r>
      <w:r>
        <w:rPr>
          <w:color w:val="569CD6"/>
          <w:sz w:val="21"/>
          <w:szCs w:val="21"/>
        </w:rPr>
        <w:t>float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y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(</w:t>
      </w:r>
      <w:r>
        <w:rPr>
          <w:color w:val="B5CEA8"/>
          <w:sz w:val="21"/>
          <w:szCs w:val="21"/>
        </w:rPr>
        <w:t>0.3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cos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3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t</w:t>
      </w:r>
      <w:r>
        <w:rPr>
          <w:color w:val="CCCCCC"/>
          <w:sz w:val="21"/>
          <w:szCs w:val="21"/>
        </w:rPr>
        <w:t xml:space="preserve">))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sin</w:t>
      </w:r>
      <w:r>
        <w:rPr>
          <w:color w:val="CCCCCC"/>
          <w:sz w:val="21"/>
          <w:szCs w:val="21"/>
        </w:rPr>
        <w:t>(</w:t>
      </w:r>
      <w:r>
        <w:rPr>
          <w:color w:val="9CDCFE"/>
          <w:sz w:val="21"/>
          <w:szCs w:val="21"/>
        </w:rPr>
        <w:t>t</w:t>
      </w:r>
      <w:r>
        <w:rPr>
          <w:color w:val="CCCCCC"/>
          <w:sz w:val="21"/>
          <w:szCs w:val="21"/>
        </w:rPr>
        <w:t>);</w:t>
      </w:r>
      <w:r>
        <w:rPr>
          <w:color w:val="6A9955"/>
          <w:sz w:val="21"/>
          <w:szCs w:val="21"/>
        </w:rPr>
        <w:t>  // Parametric equation for y</w:t>
      </w:r>
    </w:p>
    <w:p w14:paraId="5768FF97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    </w:t>
      </w:r>
      <w:r>
        <w:rPr>
          <w:color w:val="569CD6"/>
          <w:sz w:val="21"/>
          <w:szCs w:val="21"/>
        </w:rPr>
        <w:t>float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z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0.1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sin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t</w:t>
      </w:r>
      <w:r>
        <w:rPr>
          <w:color w:val="CCCCCC"/>
          <w:sz w:val="21"/>
          <w:szCs w:val="21"/>
        </w:rPr>
        <w:t>);</w:t>
      </w:r>
      <w:r>
        <w:rPr>
          <w:color w:val="6A9955"/>
          <w:sz w:val="21"/>
          <w:szCs w:val="21"/>
        </w:rPr>
        <w:t xml:space="preserve">             // Parametric equation for z</w:t>
      </w:r>
    </w:p>
    <w:p w14:paraId="72223A9D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    </w:t>
      </w:r>
      <w:r>
        <w:rPr>
          <w:color w:val="DCDCAA"/>
          <w:sz w:val="21"/>
          <w:szCs w:val="21"/>
        </w:rPr>
        <w:t>glVertex3</w:t>
      </w:r>
      <w:proofErr w:type="gramStart"/>
      <w:r>
        <w:rPr>
          <w:color w:val="DCDCAA"/>
          <w:sz w:val="21"/>
          <w:szCs w:val="21"/>
        </w:rPr>
        <w:t>f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9CDCFE"/>
          <w:sz w:val="21"/>
          <w:szCs w:val="21"/>
        </w:rPr>
        <w:t>x</w:t>
      </w:r>
      <w:r>
        <w:rPr>
          <w:color w:val="CCCCCC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y</w:t>
      </w:r>
      <w:r>
        <w:rPr>
          <w:color w:val="CCCCCC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z</w:t>
      </w:r>
      <w:r>
        <w:rPr>
          <w:color w:val="CCCCCC"/>
          <w:sz w:val="21"/>
          <w:szCs w:val="21"/>
        </w:rPr>
        <w:t>);</w:t>
      </w:r>
    </w:p>
    <w:p w14:paraId="262F956B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}</w:t>
      </w:r>
    </w:p>
    <w:p w14:paraId="0A83F16E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glEnd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02D1CE59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}</w:t>
      </w:r>
    </w:p>
    <w:p w14:paraId="45E5E773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1FED0CAF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6A9955"/>
          <w:sz w:val="21"/>
          <w:szCs w:val="21"/>
        </w:rPr>
        <w:t>// Display function for rendering</w:t>
      </w:r>
    </w:p>
    <w:p w14:paraId="640C6140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569CD6"/>
          <w:sz w:val="21"/>
          <w:szCs w:val="21"/>
        </w:rPr>
        <w:t>void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display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49FBBF9F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glClear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 xml:space="preserve">GL_COLOR_BUFFER_BIT </w:t>
      </w:r>
      <w:r>
        <w:rPr>
          <w:color w:val="D4D4D4"/>
          <w:sz w:val="21"/>
          <w:szCs w:val="21"/>
        </w:rPr>
        <w:t>|</w:t>
      </w:r>
      <w:r>
        <w:rPr>
          <w:color w:val="CCCCCC"/>
          <w:sz w:val="21"/>
          <w:szCs w:val="21"/>
        </w:rPr>
        <w:t xml:space="preserve"> GL_DEPTH_BUFFER_BIT);</w:t>
      </w:r>
    </w:p>
    <w:p w14:paraId="59F31BC4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glLoadIdentity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5E7D0259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</w:t>
      </w:r>
    </w:p>
    <w:p w14:paraId="7CCFE97E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gluLookAt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2.0</w:t>
      </w:r>
      <w:r>
        <w:rPr>
          <w:color w:val="CCCCCC"/>
          <w:sz w:val="21"/>
          <w:szCs w:val="21"/>
        </w:rPr>
        <w:t>,</w:t>
      </w:r>
      <w:r>
        <w:rPr>
          <w:color w:val="6A9955"/>
          <w:sz w:val="21"/>
          <w:szCs w:val="21"/>
        </w:rPr>
        <w:t>  // Camera position</w:t>
      </w:r>
    </w:p>
    <w:p w14:paraId="4F3D8CD2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          </w:t>
      </w:r>
      <w:r>
        <w:rPr>
          <w:color w:val="B5CEA8"/>
          <w:sz w:val="21"/>
          <w:szCs w:val="21"/>
        </w:rPr>
        <w:t>0.0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0.0</w:t>
      </w:r>
      <w:proofErr w:type="gramStart"/>
      <w:r>
        <w:rPr>
          <w:color w:val="CCCCCC"/>
          <w:sz w:val="21"/>
          <w:szCs w:val="21"/>
        </w:rPr>
        <w:t>,</w:t>
      </w:r>
      <w:r>
        <w:rPr>
          <w:color w:val="6A9955"/>
          <w:sz w:val="21"/>
          <w:szCs w:val="21"/>
        </w:rPr>
        <w:t>  /</w:t>
      </w:r>
      <w:proofErr w:type="gramEnd"/>
      <w:r>
        <w:rPr>
          <w:color w:val="6A9955"/>
          <w:sz w:val="21"/>
          <w:szCs w:val="21"/>
        </w:rPr>
        <w:t>/ Look at the origin</w:t>
      </w:r>
    </w:p>
    <w:p w14:paraId="07502C7C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          </w:t>
      </w:r>
      <w:r>
        <w:rPr>
          <w:color w:val="B5CEA8"/>
          <w:sz w:val="21"/>
          <w:szCs w:val="21"/>
        </w:rPr>
        <w:t>0.0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0.0</w:t>
      </w:r>
      <w:r>
        <w:rPr>
          <w:color w:val="CCCCCC"/>
          <w:sz w:val="21"/>
          <w:szCs w:val="21"/>
        </w:rPr>
        <w:t>);</w:t>
      </w:r>
      <w:r>
        <w:rPr>
          <w:color w:val="6A9955"/>
          <w:sz w:val="21"/>
          <w:szCs w:val="21"/>
        </w:rPr>
        <w:t xml:space="preserve"> // Up vector</w:t>
      </w:r>
    </w:p>
    <w:p w14:paraId="29C73C82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5B690830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6A9955"/>
          <w:sz w:val="21"/>
          <w:szCs w:val="21"/>
        </w:rPr>
        <w:t>    // Draw flower curve</w:t>
      </w:r>
    </w:p>
    <w:p w14:paraId="676C05C8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drawFlowerCurve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3626BC86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071B259E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glutSwapBuffers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377ED612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}</w:t>
      </w:r>
    </w:p>
    <w:p w14:paraId="17E748CF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lastRenderedPageBreak/>
        <w:t> </w:t>
      </w:r>
    </w:p>
    <w:p w14:paraId="1EE0DFA1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6A9955"/>
          <w:sz w:val="21"/>
          <w:szCs w:val="21"/>
        </w:rPr>
        <w:t>// Initialization function</w:t>
      </w:r>
    </w:p>
    <w:p w14:paraId="33EFE055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569CD6"/>
          <w:sz w:val="21"/>
          <w:szCs w:val="21"/>
        </w:rPr>
        <w:t>void</w:t>
      </w:r>
      <w:r>
        <w:rPr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color w:val="DCDCAA"/>
          <w:sz w:val="21"/>
          <w:szCs w:val="21"/>
        </w:rPr>
        <w:t>init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147DE33D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glClearColor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1.0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1.0</w:t>
      </w:r>
      <w:r>
        <w:rPr>
          <w:color w:val="CCCCCC"/>
          <w:sz w:val="21"/>
          <w:szCs w:val="21"/>
        </w:rPr>
        <w:t>);</w:t>
      </w:r>
      <w:r>
        <w:rPr>
          <w:color w:val="6A9955"/>
          <w:sz w:val="21"/>
          <w:szCs w:val="21"/>
        </w:rPr>
        <w:t xml:space="preserve"> // White background</w:t>
      </w:r>
    </w:p>
    <w:p w14:paraId="3C836424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glEnable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GL_DEPTH_TEST);</w:t>
      </w:r>
    </w:p>
    <w:p w14:paraId="17A58FC6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}</w:t>
      </w:r>
    </w:p>
    <w:p w14:paraId="45895879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411406FA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6A9955"/>
          <w:sz w:val="21"/>
          <w:szCs w:val="21"/>
        </w:rPr>
        <w:t>// Main function</w:t>
      </w:r>
    </w:p>
    <w:p w14:paraId="385C89AD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main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argc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char**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argv</w:t>
      </w:r>
      <w:proofErr w:type="spellEnd"/>
      <w:r>
        <w:rPr>
          <w:color w:val="CCCCCC"/>
          <w:sz w:val="21"/>
          <w:szCs w:val="21"/>
        </w:rPr>
        <w:t>) {</w:t>
      </w:r>
    </w:p>
    <w:p w14:paraId="511A780E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glutInit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&amp;</w:t>
      </w:r>
      <w:proofErr w:type="spellStart"/>
      <w:r>
        <w:rPr>
          <w:color w:val="9CDCFE"/>
          <w:sz w:val="21"/>
          <w:szCs w:val="21"/>
        </w:rPr>
        <w:t>argc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argv</w:t>
      </w:r>
      <w:proofErr w:type="spellEnd"/>
      <w:r>
        <w:rPr>
          <w:color w:val="CCCCCC"/>
          <w:sz w:val="21"/>
          <w:szCs w:val="21"/>
        </w:rPr>
        <w:t>);</w:t>
      </w:r>
    </w:p>
    <w:p w14:paraId="7F7C927D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glutInitDisplayMode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 xml:space="preserve">GLUT_DOUBLE </w:t>
      </w:r>
      <w:r>
        <w:rPr>
          <w:color w:val="D4D4D4"/>
          <w:sz w:val="21"/>
          <w:szCs w:val="21"/>
        </w:rPr>
        <w:t>|</w:t>
      </w:r>
      <w:r>
        <w:rPr>
          <w:color w:val="CCCCCC"/>
          <w:sz w:val="21"/>
          <w:szCs w:val="21"/>
        </w:rPr>
        <w:t xml:space="preserve"> GLUT_RGB </w:t>
      </w:r>
      <w:r>
        <w:rPr>
          <w:color w:val="D4D4D4"/>
          <w:sz w:val="21"/>
          <w:szCs w:val="21"/>
        </w:rPr>
        <w:t>|</w:t>
      </w:r>
      <w:r>
        <w:rPr>
          <w:color w:val="CCCCCC"/>
          <w:sz w:val="21"/>
          <w:szCs w:val="21"/>
        </w:rPr>
        <w:t xml:space="preserve"> GLUT_DEPTH);</w:t>
      </w:r>
    </w:p>
    <w:p w14:paraId="690CCAB5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glutInitWindowSize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800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600</w:t>
      </w:r>
      <w:r>
        <w:rPr>
          <w:color w:val="CCCCCC"/>
          <w:sz w:val="21"/>
          <w:szCs w:val="21"/>
        </w:rPr>
        <w:t>);</w:t>
      </w:r>
    </w:p>
    <w:p w14:paraId="2AC960FD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glutCreateWindow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"Flower-like Curve"</w:t>
      </w:r>
      <w:r>
        <w:rPr>
          <w:color w:val="CCCCCC"/>
          <w:sz w:val="21"/>
          <w:szCs w:val="21"/>
        </w:rPr>
        <w:t>);</w:t>
      </w:r>
    </w:p>
    <w:p w14:paraId="0A9A9E95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68C27758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init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0769542C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6ECED05B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r>
        <w:rPr>
          <w:color w:val="DCDCAA"/>
          <w:sz w:val="21"/>
          <w:szCs w:val="21"/>
        </w:rPr>
        <w:t>glutDisplayFunc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DCDCAA"/>
          <w:sz w:val="21"/>
          <w:szCs w:val="21"/>
        </w:rPr>
        <w:t>display</w:t>
      </w:r>
      <w:r>
        <w:rPr>
          <w:color w:val="CCCCCC"/>
          <w:sz w:val="21"/>
          <w:szCs w:val="21"/>
        </w:rPr>
        <w:t>);</w:t>
      </w:r>
    </w:p>
    <w:p w14:paraId="0F1C31FE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proofErr w:type="spellStart"/>
      <w:proofErr w:type="gramStart"/>
      <w:r>
        <w:rPr>
          <w:color w:val="DCDCAA"/>
          <w:sz w:val="21"/>
          <w:szCs w:val="21"/>
        </w:rPr>
        <w:t>glutMainLoop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47B6855C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   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;</w:t>
      </w:r>
    </w:p>
    <w:p w14:paraId="4026FB14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}</w:t>
      </w:r>
    </w:p>
    <w:p w14:paraId="327B143F" w14:textId="77777777" w:rsidR="00C57CC2" w:rsidRDefault="00C57CC2" w:rsidP="00C57CC2">
      <w:pPr>
        <w:pStyle w:val="NormalWeb"/>
        <w:shd w:val="clear" w:color="auto" w:fill="1F1F1F"/>
        <w:spacing w:before="0" w:beforeAutospacing="0" w:after="0" w:afterAutospacing="0"/>
      </w:pPr>
      <w:r>
        <w:rPr>
          <w:color w:val="CCCCCC"/>
          <w:sz w:val="21"/>
          <w:szCs w:val="21"/>
        </w:rPr>
        <w:t> </w:t>
      </w:r>
    </w:p>
    <w:p w14:paraId="3A256E56" w14:textId="77777777" w:rsidR="00C57CC2" w:rsidRDefault="00C57CC2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0DB03" w14:textId="77777777" w:rsidR="00C57CC2" w:rsidRDefault="00C57CC2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CE2AC" w14:textId="77777777" w:rsidR="00C57CC2" w:rsidRDefault="00C57CC2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FD0A1" w14:textId="65466A34" w:rsidR="0014392A" w:rsidRDefault="004D6C7B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EACEC1" wp14:editId="0A0AA6F8">
            <wp:extent cx="336232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48D66A2E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#include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GL/</w:t>
      </w:r>
      <w:proofErr w:type="spellStart"/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glut.h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</w:t>
      </w:r>
    </w:p>
    <w:p w14:paraId="64B439B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#include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proofErr w:type="spellStart"/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cmath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</w:t>
      </w:r>
    </w:p>
    <w:p w14:paraId="71179EA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322EB088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proofErr w:type="spellStart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const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NUM_SEGMENTS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100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 </w:t>
      </w:r>
    </w:p>
    <w:p w14:paraId="4437240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proofErr w:type="spellStart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const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3.14159265358979323846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126EEDF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proofErr w:type="spellStart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const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GRID_SIZE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4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 </w:t>
      </w:r>
    </w:p>
    <w:p w14:paraId="44AC4ED6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2159385E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drawArc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cx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cy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radius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startAngle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endAngle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76D432B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glBegin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GL_LINE_STRIP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5AA2B4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for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NUM_SEGMENTS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++)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2C4C62B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lastRenderedPageBreak/>
        <w:t xml:space="preserve">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theta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startAngle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endAngle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startAngle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NUM_SEGMENTS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097411B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radius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cos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theta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4D7C63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radius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sin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theta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4DCCD35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cx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cy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5B922D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6A79D7C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glEnd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F591443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776B360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67050675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drawSquareWithArcs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46D594D7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radius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0ABBC9E2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613CAB68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Draw square</w:t>
      </w:r>
    </w:p>
    <w:p w14:paraId="6F88997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glBegin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GL_LINE_LOOP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67508AE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2DAE4F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28D89F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AF31DE6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BCEF7D7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glEnd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E06D38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36EE2635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</w:p>
    <w:p w14:paraId="693C8742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Bottom left arc</w:t>
      </w:r>
    </w:p>
    <w:p w14:paraId="521DDE2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drawArc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radius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EE106BD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Bottom right arc</w:t>
      </w:r>
    </w:p>
    <w:p w14:paraId="79CC68C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drawArc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radius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1DDB979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Top right arc</w:t>
      </w:r>
    </w:p>
    <w:p w14:paraId="22211C91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drawArc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radius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3.0f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B51B6B2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Top left arc</w:t>
      </w:r>
    </w:p>
    <w:p w14:paraId="38DACA91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drawArc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radius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3.0f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/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2.0f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2.0f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PI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C99F8E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79EEF37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5EFFCB0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display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161C32B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glClear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GL_COLOR_BUFFER_BIT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2D3782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glColor3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5B4E41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579FB048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size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 </w:t>
      </w:r>
    </w:p>
    <w:p w14:paraId="243A9725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76C529E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Draw the grid of squares with arcs</w:t>
      </w:r>
    </w:p>
    <w:p w14:paraId="04E4628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for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GRID_SIZE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++)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48A3802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for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j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j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GRID_SIZE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j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++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4378F04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i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11A5A00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   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+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j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*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19F982D7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drawSquareWithArcs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spellStart"/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xOffset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yOffset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size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41D3877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400BF636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25F14C5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3509529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glFlush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1B2F15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08E1085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3C0AEAB8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init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09DB7641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glClearColor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 </w:t>
      </w:r>
    </w:p>
    <w:p w14:paraId="4354542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glMatrixMode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GL_PROJECTION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52E6E3C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glLoadIdentity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147C180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gluOrtho2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 </w:t>
      </w:r>
    </w:p>
    <w:p w14:paraId="28D70CD7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5D145691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7049D6E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main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argc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char**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argv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5BC77BFE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&amp;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argc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argv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EECB22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glutInitDisplayMode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GLUT_SINGLE 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|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GLUT_RGB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97AD40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glutInitWindowSize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500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500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824551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glutCreateWindow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</w:t>
      </w:r>
      <w:r w:rsidRPr="00C57CC2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Grid of Squares with Arcs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");</w:t>
      </w:r>
    </w:p>
    <w:p w14:paraId="54E284E4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init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110F79F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glutDisplayFunc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display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2F84B9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7CC2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glutMainLoop</w:t>
      </w:r>
      <w:proofErr w:type="spell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proofErr w:type="gramEnd"/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A793FAB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C57CC2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return</w:t>
      </w:r>
      <w:r w:rsidRPr="00C57CC2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C57CC2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388C4C1A" w14:textId="77777777" w:rsidR="00C57CC2" w:rsidRPr="00C57CC2" w:rsidRDefault="00C57CC2" w:rsidP="00C57CC2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C57CC2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79505822" w14:textId="77777777" w:rsidR="00C57CC2" w:rsidRPr="00C57CC2" w:rsidRDefault="00C57CC2" w:rsidP="00C57CC2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47239557" w14:textId="77777777" w:rsidR="0014392A" w:rsidRDefault="0014392A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4392A" w:rsidSect="00CB20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5DB67" w14:textId="77777777" w:rsidR="00D31124" w:rsidRDefault="00D31124">
      <w:pPr>
        <w:spacing w:after="0" w:line="240" w:lineRule="auto"/>
      </w:pPr>
      <w:r>
        <w:separator/>
      </w:r>
    </w:p>
  </w:endnote>
  <w:endnote w:type="continuationSeparator" w:id="0">
    <w:p w14:paraId="61DE075E" w14:textId="77777777" w:rsidR="00D31124" w:rsidRDefault="00D3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AB6E2" w14:textId="77777777" w:rsidR="000F0FC5" w:rsidRDefault="000F0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6BE10" w14:textId="77777777" w:rsidR="000E33DD" w:rsidRDefault="000E33DD" w:rsidP="002A7029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</w:t>
    </w:r>
    <w:r w:rsidR="002A7029">
      <w:rPr>
        <w:rFonts w:ascii="Times New Roman" w:hAnsi="Times New Roman" w:cs="Times New Roman"/>
        <w:b/>
        <w:iCs/>
        <w:sz w:val="18"/>
        <w:szCs w:val="18"/>
      </w:rPr>
      <w:t>of Computer Engineering</w:t>
    </w:r>
  </w:p>
  <w:p w14:paraId="3BF631CC" w14:textId="77777777" w:rsidR="000E33DD" w:rsidRDefault="000E33DD">
    <w:pPr>
      <w:pStyle w:val="Footer"/>
    </w:pP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                            </w:t>
    </w:r>
    <w:r w:rsidR="00E15A90">
      <w:rPr>
        <w:rFonts w:ascii="Times New Roman" w:hAnsi="Times New Roman" w:cs="Times New Roman"/>
        <w:sz w:val="18"/>
        <w:szCs w:val="18"/>
      </w:rPr>
      <w:t>CGV</w:t>
    </w:r>
    <w:r>
      <w:rPr>
        <w:rFonts w:ascii="Times New Roman" w:hAnsi="Times New Roman" w:cs="Times New Roman"/>
        <w:sz w:val="18"/>
        <w:szCs w:val="18"/>
      </w:rPr>
      <w:t xml:space="preserve"> Sem </w:t>
    </w:r>
    <w:r w:rsidR="00E15A90">
      <w:rPr>
        <w:rFonts w:ascii="Times New Roman" w:hAnsi="Times New Roman" w:cs="Times New Roman"/>
        <w:sz w:val="18"/>
        <w:szCs w:val="18"/>
      </w:rPr>
      <w:t>V</w:t>
    </w:r>
    <w:r w:rsidR="00F65D31">
      <w:rPr>
        <w:rFonts w:ascii="Times New Roman" w:hAnsi="Times New Roman" w:cs="Times New Roman"/>
        <w:sz w:val="18"/>
        <w:szCs w:val="18"/>
      </w:rPr>
      <w:t>/</w:t>
    </w:r>
    <w:r w:rsidR="00E15A90">
      <w:rPr>
        <w:rFonts w:ascii="Times New Roman" w:hAnsi="Times New Roman" w:cs="Times New Roman"/>
        <w:sz w:val="18"/>
        <w:szCs w:val="18"/>
      </w:rPr>
      <w:t xml:space="preserve"> </w:t>
    </w:r>
    <w:r w:rsidR="00A23FF5">
      <w:rPr>
        <w:rFonts w:ascii="Times New Roman" w:hAnsi="Times New Roman" w:cs="Times New Roman"/>
        <w:sz w:val="18"/>
        <w:szCs w:val="18"/>
      </w:rPr>
      <w:t>July</w:t>
    </w:r>
    <w:r w:rsidR="00E95BA9">
      <w:rPr>
        <w:rFonts w:ascii="Times New Roman" w:hAnsi="Times New Roman" w:cs="Times New Roman"/>
        <w:sz w:val="18"/>
        <w:szCs w:val="18"/>
      </w:rPr>
      <w:t>-</w:t>
    </w:r>
    <w:r w:rsidR="00E15A90">
      <w:rPr>
        <w:rFonts w:ascii="Times New Roman" w:hAnsi="Times New Roman" w:cs="Times New Roman"/>
        <w:sz w:val="18"/>
        <w:szCs w:val="18"/>
      </w:rPr>
      <w:t>Dec</w:t>
    </w:r>
    <w:r w:rsidR="000F0FC5">
      <w:rPr>
        <w:rFonts w:ascii="Times New Roman" w:hAnsi="Times New Roman" w:cs="Times New Roman"/>
        <w:sz w:val="18"/>
        <w:szCs w:val="18"/>
      </w:rPr>
      <w:t xml:space="preserve">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A6C40" w14:textId="77777777" w:rsidR="000F0FC5" w:rsidRDefault="000F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FFE92" w14:textId="77777777" w:rsidR="00D31124" w:rsidRDefault="00D31124">
      <w:pPr>
        <w:spacing w:after="0" w:line="240" w:lineRule="auto"/>
      </w:pPr>
      <w:r>
        <w:separator/>
      </w:r>
    </w:p>
  </w:footnote>
  <w:footnote w:type="continuationSeparator" w:id="0">
    <w:p w14:paraId="4D773BA5" w14:textId="77777777" w:rsidR="00D31124" w:rsidRDefault="00D3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30A41" w14:textId="77777777" w:rsidR="000F0FC5" w:rsidRDefault="000F0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5515C" w14:textId="77777777" w:rsidR="000E33DD" w:rsidRDefault="000E33DD">
    <w:pPr>
      <w:pStyle w:val="Header"/>
    </w:pPr>
    <w:r>
      <w:rPr>
        <w:noProof/>
        <w:lang w:eastAsia="en-IN"/>
      </w:rPr>
      <w:drawing>
        <wp:anchor distT="0" distB="0" distL="0" distR="0" simplePos="0" relativeHeight="251657728" behindDoc="0" locked="0" layoutInCell="1" allowOverlap="1" wp14:anchorId="23EB4C5B" wp14:editId="14DD03EC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3F404A" w14:textId="77777777" w:rsidR="000E33DD" w:rsidRDefault="000E33DD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1892391E" w14:textId="77777777" w:rsidR="000E33DD" w:rsidRDefault="0050138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 xml:space="preserve">Somaiya </w:t>
    </w:r>
    <w:r w:rsidR="000E33DD">
      <w:t xml:space="preserve">University </w:t>
    </w:r>
    <w:r>
      <w:t>Vidyavihar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2EAF8" w14:textId="77777777" w:rsidR="000F0FC5" w:rsidRDefault="000F0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C10DD"/>
    <w:multiLevelType w:val="multilevel"/>
    <w:tmpl w:val="334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64C47"/>
    <w:multiLevelType w:val="multilevel"/>
    <w:tmpl w:val="F9E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A058B"/>
    <w:multiLevelType w:val="hybridMultilevel"/>
    <w:tmpl w:val="B58EAA86"/>
    <w:lvl w:ilvl="0" w:tplc="64A46832">
      <w:start w:val="1"/>
      <w:numFmt w:val="upperLetter"/>
      <w:lvlText w:val="%1."/>
      <w:lvlJc w:val="left"/>
      <w:pPr>
        <w:ind w:left="720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097D93"/>
    <w:multiLevelType w:val="hybridMultilevel"/>
    <w:tmpl w:val="523C19BC"/>
    <w:lvl w:ilvl="0" w:tplc="DA326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6832AD"/>
    <w:multiLevelType w:val="hybridMultilevel"/>
    <w:tmpl w:val="F210F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44D01817"/>
    <w:multiLevelType w:val="multilevel"/>
    <w:tmpl w:val="AC3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1F1E6A"/>
    <w:multiLevelType w:val="hybridMultilevel"/>
    <w:tmpl w:val="EB5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530C35"/>
    <w:multiLevelType w:val="multilevel"/>
    <w:tmpl w:val="E51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00390B"/>
    <w:multiLevelType w:val="multilevel"/>
    <w:tmpl w:val="1A9E9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5124E48"/>
    <w:multiLevelType w:val="hybridMultilevel"/>
    <w:tmpl w:val="B1FA660A"/>
    <w:lvl w:ilvl="0" w:tplc="F364C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6CF065A"/>
    <w:multiLevelType w:val="hybridMultilevel"/>
    <w:tmpl w:val="A04895B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993F98"/>
    <w:multiLevelType w:val="multilevel"/>
    <w:tmpl w:val="CC7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01C3D"/>
    <w:multiLevelType w:val="hybridMultilevel"/>
    <w:tmpl w:val="548E64E0"/>
    <w:lvl w:ilvl="0" w:tplc="DD50EE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CB26CD"/>
    <w:multiLevelType w:val="multilevel"/>
    <w:tmpl w:val="9A8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1" w15:restartNumberingAfterBreak="0">
    <w:nsid w:val="703742AC"/>
    <w:multiLevelType w:val="hybridMultilevel"/>
    <w:tmpl w:val="5F826DDE"/>
    <w:lvl w:ilvl="0" w:tplc="9D22C4B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2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534CE0"/>
    <w:multiLevelType w:val="multilevel"/>
    <w:tmpl w:val="086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686D80"/>
    <w:multiLevelType w:val="hybridMultilevel"/>
    <w:tmpl w:val="5810E64E"/>
    <w:lvl w:ilvl="0" w:tplc="9034C07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7727151">
    <w:abstractNumId w:val="0"/>
  </w:num>
  <w:num w:numId="2" w16cid:durableId="440229069">
    <w:abstractNumId w:val="1"/>
  </w:num>
  <w:num w:numId="3" w16cid:durableId="868836294">
    <w:abstractNumId w:val="2"/>
  </w:num>
  <w:num w:numId="4" w16cid:durableId="936982382">
    <w:abstractNumId w:val="5"/>
  </w:num>
  <w:num w:numId="5" w16cid:durableId="130679044">
    <w:abstractNumId w:val="9"/>
  </w:num>
  <w:num w:numId="6" w16cid:durableId="1592927821">
    <w:abstractNumId w:val="30"/>
  </w:num>
  <w:num w:numId="7" w16cid:durableId="1644889172">
    <w:abstractNumId w:val="7"/>
  </w:num>
  <w:num w:numId="8" w16cid:durableId="1814833512">
    <w:abstractNumId w:val="27"/>
  </w:num>
  <w:num w:numId="9" w16cid:durableId="1064567563">
    <w:abstractNumId w:val="21"/>
  </w:num>
  <w:num w:numId="10" w16cid:durableId="1273129955">
    <w:abstractNumId w:val="8"/>
  </w:num>
  <w:num w:numId="11" w16cid:durableId="1075591488">
    <w:abstractNumId w:val="52"/>
  </w:num>
  <w:num w:numId="12" w16cid:durableId="1796562347">
    <w:abstractNumId w:val="6"/>
  </w:num>
  <w:num w:numId="13" w16cid:durableId="1996030055">
    <w:abstractNumId w:val="39"/>
  </w:num>
  <w:num w:numId="14" w16cid:durableId="47581246">
    <w:abstractNumId w:val="4"/>
  </w:num>
  <w:num w:numId="15" w16cid:durableId="282343752">
    <w:abstractNumId w:val="34"/>
  </w:num>
  <w:num w:numId="16" w16cid:durableId="118844331">
    <w:abstractNumId w:val="25"/>
  </w:num>
  <w:num w:numId="17" w16cid:durableId="1674140894">
    <w:abstractNumId w:val="33"/>
  </w:num>
  <w:num w:numId="18" w16cid:durableId="66852530">
    <w:abstractNumId w:val="16"/>
  </w:num>
  <w:num w:numId="19" w16cid:durableId="1458378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08953">
    <w:abstractNumId w:val="32"/>
  </w:num>
  <w:num w:numId="21" w16cid:durableId="550657116">
    <w:abstractNumId w:val="17"/>
  </w:num>
  <w:num w:numId="22" w16cid:durableId="1784760172">
    <w:abstractNumId w:val="43"/>
  </w:num>
  <w:num w:numId="23" w16cid:durableId="542600367">
    <w:abstractNumId w:val="48"/>
  </w:num>
  <w:num w:numId="24" w16cid:durableId="1183471100">
    <w:abstractNumId w:val="28"/>
  </w:num>
  <w:num w:numId="25" w16cid:durableId="239875099">
    <w:abstractNumId w:val="19"/>
  </w:num>
  <w:num w:numId="26" w16cid:durableId="331377380">
    <w:abstractNumId w:val="22"/>
  </w:num>
  <w:num w:numId="27" w16cid:durableId="1203711577">
    <w:abstractNumId w:val="56"/>
  </w:num>
  <w:num w:numId="28" w16cid:durableId="408817343">
    <w:abstractNumId w:val="53"/>
  </w:num>
  <w:num w:numId="29" w16cid:durableId="896402151">
    <w:abstractNumId w:val="31"/>
  </w:num>
  <w:num w:numId="30" w16cid:durableId="1603563510">
    <w:abstractNumId w:val="46"/>
  </w:num>
  <w:num w:numId="31" w16cid:durableId="1606232018">
    <w:abstractNumId w:val="18"/>
  </w:num>
  <w:num w:numId="32" w16cid:durableId="2057964817">
    <w:abstractNumId w:val="26"/>
  </w:num>
  <w:num w:numId="33" w16cid:durableId="1839347524">
    <w:abstractNumId w:val="12"/>
  </w:num>
  <w:num w:numId="34" w16cid:durableId="1145928837">
    <w:abstractNumId w:val="11"/>
  </w:num>
  <w:num w:numId="35" w16cid:durableId="1996251643">
    <w:abstractNumId w:val="10"/>
  </w:num>
  <w:num w:numId="36" w16cid:durableId="1099179133">
    <w:abstractNumId w:val="47"/>
  </w:num>
  <w:num w:numId="37" w16cid:durableId="1022361946">
    <w:abstractNumId w:val="50"/>
  </w:num>
  <w:num w:numId="38" w16cid:durableId="458308231">
    <w:abstractNumId w:val="35"/>
  </w:num>
  <w:num w:numId="39" w16cid:durableId="1260214758">
    <w:abstractNumId w:val="13"/>
  </w:num>
  <w:num w:numId="40" w16cid:durableId="439446919">
    <w:abstractNumId w:val="24"/>
  </w:num>
  <w:num w:numId="41" w16cid:durableId="494422871">
    <w:abstractNumId w:val="41"/>
  </w:num>
  <w:num w:numId="42" w16cid:durableId="1686905306">
    <w:abstractNumId w:val="55"/>
  </w:num>
  <w:num w:numId="43" w16cid:durableId="1693066024">
    <w:abstractNumId w:val="20"/>
  </w:num>
  <w:num w:numId="44" w16cid:durableId="79833187">
    <w:abstractNumId w:val="40"/>
  </w:num>
  <w:num w:numId="45" w16cid:durableId="131797232">
    <w:abstractNumId w:val="29"/>
  </w:num>
  <w:num w:numId="46" w16cid:durableId="703091873">
    <w:abstractNumId w:val="42"/>
  </w:num>
  <w:num w:numId="47" w16cid:durableId="838930319">
    <w:abstractNumId w:val="37"/>
  </w:num>
  <w:num w:numId="48" w16cid:durableId="894045833">
    <w:abstractNumId w:val="23"/>
  </w:num>
  <w:num w:numId="49" w16cid:durableId="1867133045">
    <w:abstractNumId w:val="51"/>
  </w:num>
  <w:num w:numId="50" w16cid:durableId="631600520">
    <w:abstractNumId w:val="45"/>
  </w:num>
  <w:num w:numId="51" w16cid:durableId="1849825595">
    <w:abstractNumId w:val="36"/>
  </w:num>
  <w:num w:numId="52" w16cid:durableId="914436915">
    <w:abstractNumId w:val="15"/>
  </w:num>
  <w:num w:numId="53" w16cid:durableId="2138644014">
    <w:abstractNumId w:val="44"/>
  </w:num>
  <w:num w:numId="54" w16cid:durableId="1650745575">
    <w:abstractNumId w:val="54"/>
  </w:num>
  <w:num w:numId="55" w16cid:durableId="1251546840">
    <w:abstractNumId w:val="38"/>
  </w:num>
  <w:num w:numId="56" w16cid:durableId="584264812">
    <w:abstractNumId w:val="14"/>
  </w:num>
  <w:num w:numId="57" w16cid:durableId="146284482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062"/>
    <w:rsid w:val="00007C2B"/>
    <w:rsid w:val="00023543"/>
    <w:rsid w:val="0003054E"/>
    <w:rsid w:val="00033C57"/>
    <w:rsid w:val="0005123B"/>
    <w:rsid w:val="00055515"/>
    <w:rsid w:val="000662BE"/>
    <w:rsid w:val="00071500"/>
    <w:rsid w:val="00082AFD"/>
    <w:rsid w:val="0008442E"/>
    <w:rsid w:val="00084E22"/>
    <w:rsid w:val="00085003"/>
    <w:rsid w:val="00086B44"/>
    <w:rsid w:val="000A08FE"/>
    <w:rsid w:val="000B5D1F"/>
    <w:rsid w:val="000C1A17"/>
    <w:rsid w:val="000E33DD"/>
    <w:rsid w:val="000F0FC5"/>
    <w:rsid w:val="000F2FCA"/>
    <w:rsid w:val="000F3A86"/>
    <w:rsid w:val="00112B04"/>
    <w:rsid w:val="00112BF0"/>
    <w:rsid w:val="00126654"/>
    <w:rsid w:val="00142106"/>
    <w:rsid w:val="0014392A"/>
    <w:rsid w:val="001466A9"/>
    <w:rsid w:val="001469CB"/>
    <w:rsid w:val="00156DA7"/>
    <w:rsid w:val="00166A1A"/>
    <w:rsid w:val="00171B49"/>
    <w:rsid w:val="00177521"/>
    <w:rsid w:val="00185A19"/>
    <w:rsid w:val="001A7767"/>
    <w:rsid w:val="001B633F"/>
    <w:rsid w:val="001C2B80"/>
    <w:rsid w:val="001E06A1"/>
    <w:rsid w:val="001F546D"/>
    <w:rsid w:val="001F6C7D"/>
    <w:rsid w:val="002202E6"/>
    <w:rsid w:val="0022311E"/>
    <w:rsid w:val="0022594E"/>
    <w:rsid w:val="00236804"/>
    <w:rsid w:val="00236F3E"/>
    <w:rsid w:val="00237C23"/>
    <w:rsid w:val="00282F6C"/>
    <w:rsid w:val="002950A2"/>
    <w:rsid w:val="002A7029"/>
    <w:rsid w:val="002B6BB2"/>
    <w:rsid w:val="002B7129"/>
    <w:rsid w:val="002B7BED"/>
    <w:rsid w:val="002C4C83"/>
    <w:rsid w:val="002C6577"/>
    <w:rsid w:val="002C78E6"/>
    <w:rsid w:val="002D1143"/>
    <w:rsid w:val="002E470C"/>
    <w:rsid w:val="002E63EA"/>
    <w:rsid w:val="00303B7C"/>
    <w:rsid w:val="00310E09"/>
    <w:rsid w:val="00323062"/>
    <w:rsid w:val="0033756F"/>
    <w:rsid w:val="00342975"/>
    <w:rsid w:val="00352D15"/>
    <w:rsid w:val="00366740"/>
    <w:rsid w:val="00395AF5"/>
    <w:rsid w:val="003A2E0D"/>
    <w:rsid w:val="003B4481"/>
    <w:rsid w:val="003B6815"/>
    <w:rsid w:val="003D18D9"/>
    <w:rsid w:val="003E7311"/>
    <w:rsid w:val="003F6390"/>
    <w:rsid w:val="004177C4"/>
    <w:rsid w:val="00421056"/>
    <w:rsid w:val="00433810"/>
    <w:rsid w:val="00456FF6"/>
    <w:rsid w:val="00467C3B"/>
    <w:rsid w:val="004737E7"/>
    <w:rsid w:val="00490059"/>
    <w:rsid w:val="004902AB"/>
    <w:rsid w:val="0049449E"/>
    <w:rsid w:val="00497129"/>
    <w:rsid w:val="004B4125"/>
    <w:rsid w:val="004B4DA7"/>
    <w:rsid w:val="004D6C7B"/>
    <w:rsid w:val="004E0DD4"/>
    <w:rsid w:val="00501383"/>
    <w:rsid w:val="00502D6A"/>
    <w:rsid w:val="00506437"/>
    <w:rsid w:val="00541F10"/>
    <w:rsid w:val="005440AC"/>
    <w:rsid w:val="0054565F"/>
    <w:rsid w:val="0055270F"/>
    <w:rsid w:val="00597EDF"/>
    <w:rsid w:val="005B57C1"/>
    <w:rsid w:val="005B5DFB"/>
    <w:rsid w:val="005C34FD"/>
    <w:rsid w:val="005C63BA"/>
    <w:rsid w:val="005D2F41"/>
    <w:rsid w:val="005D314D"/>
    <w:rsid w:val="005D3A05"/>
    <w:rsid w:val="005E1A70"/>
    <w:rsid w:val="005E26DF"/>
    <w:rsid w:val="005E5A3F"/>
    <w:rsid w:val="005F2CEB"/>
    <w:rsid w:val="005F4EC0"/>
    <w:rsid w:val="006040AB"/>
    <w:rsid w:val="006135EC"/>
    <w:rsid w:val="00621326"/>
    <w:rsid w:val="00626FDF"/>
    <w:rsid w:val="00632BCE"/>
    <w:rsid w:val="00644559"/>
    <w:rsid w:val="006445EE"/>
    <w:rsid w:val="00673042"/>
    <w:rsid w:val="00676D86"/>
    <w:rsid w:val="00683F01"/>
    <w:rsid w:val="006869D1"/>
    <w:rsid w:val="00695ACD"/>
    <w:rsid w:val="006A4C21"/>
    <w:rsid w:val="006B49C5"/>
    <w:rsid w:val="006E7EC2"/>
    <w:rsid w:val="0070566D"/>
    <w:rsid w:val="00707418"/>
    <w:rsid w:val="00710D82"/>
    <w:rsid w:val="007154E8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5225"/>
    <w:rsid w:val="007B583B"/>
    <w:rsid w:val="007C47C0"/>
    <w:rsid w:val="007D1AB5"/>
    <w:rsid w:val="007D371F"/>
    <w:rsid w:val="007E5861"/>
    <w:rsid w:val="007E5944"/>
    <w:rsid w:val="00801846"/>
    <w:rsid w:val="00820FE3"/>
    <w:rsid w:val="00834EB9"/>
    <w:rsid w:val="0084346A"/>
    <w:rsid w:val="00860B31"/>
    <w:rsid w:val="00865B41"/>
    <w:rsid w:val="008708E5"/>
    <w:rsid w:val="00874065"/>
    <w:rsid w:val="008870D8"/>
    <w:rsid w:val="008C02ED"/>
    <w:rsid w:val="008E499C"/>
    <w:rsid w:val="008F33EB"/>
    <w:rsid w:val="00900A38"/>
    <w:rsid w:val="00905F4F"/>
    <w:rsid w:val="009150DC"/>
    <w:rsid w:val="00923339"/>
    <w:rsid w:val="00926A64"/>
    <w:rsid w:val="00945EA4"/>
    <w:rsid w:val="00965659"/>
    <w:rsid w:val="00985211"/>
    <w:rsid w:val="009865AD"/>
    <w:rsid w:val="00993A62"/>
    <w:rsid w:val="009B1680"/>
    <w:rsid w:val="009B4AAE"/>
    <w:rsid w:val="009B7DBA"/>
    <w:rsid w:val="009C5A72"/>
    <w:rsid w:val="009F497D"/>
    <w:rsid w:val="00A21412"/>
    <w:rsid w:val="00A2349E"/>
    <w:rsid w:val="00A23FF5"/>
    <w:rsid w:val="00A3046C"/>
    <w:rsid w:val="00A46798"/>
    <w:rsid w:val="00A54167"/>
    <w:rsid w:val="00A61F13"/>
    <w:rsid w:val="00A64727"/>
    <w:rsid w:val="00AB6B53"/>
    <w:rsid w:val="00AD19FA"/>
    <w:rsid w:val="00AD335F"/>
    <w:rsid w:val="00AD4875"/>
    <w:rsid w:val="00AE352A"/>
    <w:rsid w:val="00AF379D"/>
    <w:rsid w:val="00B01318"/>
    <w:rsid w:val="00B04AD6"/>
    <w:rsid w:val="00B1684D"/>
    <w:rsid w:val="00B248C1"/>
    <w:rsid w:val="00B30EA1"/>
    <w:rsid w:val="00B3742C"/>
    <w:rsid w:val="00B55634"/>
    <w:rsid w:val="00B55B49"/>
    <w:rsid w:val="00B56322"/>
    <w:rsid w:val="00B772E2"/>
    <w:rsid w:val="00B81321"/>
    <w:rsid w:val="00B911EE"/>
    <w:rsid w:val="00BA41DE"/>
    <w:rsid w:val="00BA50C5"/>
    <w:rsid w:val="00BB26FD"/>
    <w:rsid w:val="00BB270F"/>
    <w:rsid w:val="00BD5873"/>
    <w:rsid w:val="00C0055B"/>
    <w:rsid w:val="00C041CA"/>
    <w:rsid w:val="00C10841"/>
    <w:rsid w:val="00C15C7B"/>
    <w:rsid w:val="00C22266"/>
    <w:rsid w:val="00C34D6E"/>
    <w:rsid w:val="00C40814"/>
    <w:rsid w:val="00C57CC2"/>
    <w:rsid w:val="00C64ECA"/>
    <w:rsid w:val="00C67225"/>
    <w:rsid w:val="00C73BBF"/>
    <w:rsid w:val="00C8120F"/>
    <w:rsid w:val="00C82439"/>
    <w:rsid w:val="00C904F4"/>
    <w:rsid w:val="00CB2007"/>
    <w:rsid w:val="00CB434C"/>
    <w:rsid w:val="00CC5CD8"/>
    <w:rsid w:val="00CD5235"/>
    <w:rsid w:val="00CE3EA0"/>
    <w:rsid w:val="00D31124"/>
    <w:rsid w:val="00D369B0"/>
    <w:rsid w:val="00D43347"/>
    <w:rsid w:val="00D51A36"/>
    <w:rsid w:val="00D52442"/>
    <w:rsid w:val="00D55D5A"/>
    <w:rsid w:val="00D57076"/>
    <w:rsid w:val="00D60A2D"/>
    <w:rsid w:val="00D629C9"/>
    <w:rsid w:val="00D846DE"/>
    <w:rsid w:val="00D915C7"/>
    <w:rsid w:val="00D916CF"/>
    <w:rsid w:val="00DB2CD9"/>
    <w:rsid w:val="00DB476C"/>
    <w:rsid w:val="00DD16AF"/>
    <w:rsid w:val="00DE5151"/>
    <w:rsid w:val="00DE7D49"/>
    <w:rsid w:val="00E0549C"/>
    <w:rsid w:val="00E15A90"/>
    <w:rsid w:val="00E2149F"/>
    <w:rsid w:val="00E3745A"/>
    <w:rsid w:val="00E37E08"/>
    <w:rsid w:val="00E505ED"/>
    <w:rsid w:val="00E81725"/>
    <w:rsid w:val="00E86FF9"/>
    <w:rsid w:val="00E917EB"/>
    <w:rsid w:val="00E95BA9"/>
    <w:rsid w:val="00EC13C6"/>
    <w:rsid w:val="00EC4615"/>
    <w:rsid w:val="00ED5BD3"/>
    <w:rsid w:val="00EE3754"/>
    <w:rsid w:val="00EF571B"/>
    <w:rsid w:val="00F119BE"/>
    <w:rsid w:val="00F36D37"/>
    <w:rsid w:val="00F378D8"/>
    <w:rsid w:val="00F50AE9"/>
    <w:rsid w:val="00F5264F"/>
    <w:rsid w:val="00F65D31"/>
    <w:rsid w:val="00F67DE2"/>
    <w:rsid w:val="00F722D6"/>
    <w:rsid w:val="00F779A2"/>
    <w:rsid w:val="00F86224"/>
    <w:rsid w:val="00F868E4"/>
    <w:rsid w:val="00FB2FB9"/>
    <w:rsid w:val="00FB331A"/>
    <w:rsid w:val="00FB7413"/>
    <w:rsid w:val="00FD1F9D"/>
    <w:rsid w:val="00FD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F3D37F7"/>
  <w15:docId w15:val="{26D32014-DDA4-4144-9760-9170E766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B4154-DDF0-474C-8447-082D8CF1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7756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Romil Lodaya</cp:lastModifiedBy>
  <cp:revision>23</cp:revision>
  <cp:lastPrinted>2017-02-01T07:06:00Z</cp:lastPrinted>
  <dcterms:created xsi:type="dcterms:W3CDTF">2020-03-13T06:43:00Z</dcterms:created>
  <dcterms:modified xsi:type="dcterms:W3CDTF">2024-10-12T17:09:00Z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