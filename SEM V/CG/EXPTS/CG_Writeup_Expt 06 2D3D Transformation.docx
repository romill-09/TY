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274DB22" w14:textId="77777777" w:rsidR="00084E22" w:rsidRPr="00BA41DE" w:rsidRDefault="00AC537D" w:rsidP="002950A2">
      <w:pPr>
        <w:spacing w:after="0" w:line="240" w:lineRule="auto"/>
        <w:jc w:val="both"/>
        <w:rPr>
          <w:rFonts w:ascii="Times New Roman" w:hAnsi="Times New Roman" w:cs="Times New Roman"/>
          <w:b/>
          <w:sz w:val="24"/>
          <w:szCs w:val="24"/>
        </w:rPr>
      </w:pPr>
      <w:r>
        <w:rPr>
          <w:noProof/>
          <w:lang w:eastAsia="en-IN"/>
        </w:rPr>
        <mc:AlternateContent>
          <mc:Choice Requires="wps">
            <w:drawing>
              <wp:anchor distT="72390" distB="72390" distL="72390" distR="72390" simplePos="0" relativeHeight="251657728" behindDoc="0" locked="0" layoutInCell="1" allowOverlap="1" wp14:anchorId="6154EFC0" wp14:editId="127E7ECE">
                <wp:simplePos x="0" y="0"/>
                <wp:positionH relativeFrom="column">
                  <wp:posOffset>2369820</wp:posOffset>
                </wp:positionH>
                <wp:positionV relativeFrom="paragraph">
                  <wp:posOffset>146685</wp:posOffset>
                </wp:positionV>
                <wp:extent cx="3173095" cy="628650"/>
                <wp:effectExtent l="0" t="0" r="27305" b="1905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628650"/>
                        </a:xfrm>
                        <a:prstGeom prst="rect">
                          <a:avLst/>
                        </a:prstGeom>
                        <a:solidFill>
                          <a:srgbClr val="FFFFFF"/>
                        </a:solidFill>
                        <a:ln w="635">
                          <a:solidFill>
                            <a:srgbClr val="000000"/>
                          </a:solidFill>
                          <a:miter lim="800000"/>
                          <a:headEnd/>
                          <a:tailEnd/>
                        </a:ln>
                      </wps:spPr>
                      <wps:txbx>
                        <w:txbxContent>
                          <w:p w14:paraId="6CB90EE2" w14:textId="36AFD3AC"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2B65B0">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2B65B0">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127CDAFB" w14:textId="7777777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5AE991CB" w14:textId="77777777" w:rsidR="000E33DD" w:rsidRDefault="000E33DD" w:rsidP="004B4125">
                            <w:pPr>
                              <w:pStyle w:val="FrameContents"/>
                              <w:shd w:val="clear" w:color="auto" w:fill="FFFFFF"/>
                              <w:spacing w:after="0" w:line="100" w:lineRule="atLeast"/>
                              <w:rPr>
                                <w:b/>
                                <w:sz w:val="24"/>
                                <w:szCs w:val="24"/>
                              </w:rPr>
                            </w:pPr>
                            <w:r>
                              <w:rPr>
                                <w:b/>
                                <w:sz w:val="24"/>
                                <w:szCs w:val="24"/>
                              </w:rPr>
                              <w:t>Experime</w:t>
                            </w:r>
                            <w:r w:rsidR="00AC537D">
                              <w:rPr>
                                <w:b/>
                                <w:sz w:val="24"/>
                                <w:szCs w:val="24"/>
                              </w:rPr>
                              <w:t xml:space="preserve">nt </w:t>
                            </w:r>
                            <w:r w:rsidR="00965659">
                              <w:rPr>
                                <w:b/>
                                <w:sz w:val="24"/>
                                <w:szCs w:val="24"/>
                              </w:rPr>
                              <w:t>No. 0</w:t>
                            </w:r>
                            <w:r w:rsidR="00EB5284">
                              <w:rPr>
                                <w:b/>
                                <w:sz w:val="24"/>
                                <w:szCs w:val="24"/>
                              </w:rPr>
                              <w:t>6</w:t>
                            </w:r>
                          </w:p>
                          <w:p w14:paraId="4D8B04F1" w14:textId="77777777" w:rsidR="000E33DD" w:rsidRDefault="000E33DD" w:rsidP="004B4125">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4EFC0" id="_x0000_t202" coordsize="21600,21600" o:spt="202" path="m,l,21600r21600,l21600,xe">
                <v:stroke joinstyle="miter"/>
                <v:path gradientshapeok="t" o:connecttype="rect"/>
              </v:shapetype>
              <v:shape id="Text Box 12" o:spid="_x0000_s1026" type="#_x0000_t202" style="position:absolute;left:0;text-align:left;margin-left:186.6pt;margin-top:11.55pt;width:249.85pt;height:49.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" strokeweight=".05pt">
                <v:textbox>
                  <w:txbxContent>
                    <w:p w14:paraId="6CB90EE2" w14:textId="36AFD3AC"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2B65B0">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2B65B0">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127CDAFB" w14:textId="77777777"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p>
                    <w:p w14:paraId="5AE991CB" w14:textId="77777777" w:rsidR="000E33DD" w:rsidRDefault="000E33DD" w:rsidP="004B4125">
                      <w:pPr>
                        <w:pStyle w:val="FrameContents"/>
                        <w:shd w:val="clear" w:color="auto" w:fill="FFFFFF"/>
                        <w:spacing w:after="0" w:line="100" w:lineRule="atLeast"/>
                        <w:rPr>
                          <w:b/>
                          <w:sz w:val="24"/>
                          <w:szCs w:val="24"/>
                        </w:rPr>
                      </w:pPr>
                      <w:r>
                        <w:rPr>
                          <w:b/>
                          <w:sz w:val="24"/>
                          <w:szCs w:val="24"/>
                        </w:rPr>
                        <w:t>Experime</w:t>
                      </w:r>
                      <w:r w:rsidR="00AC537D">
                        <w:rPr>
                          <w:b/>
                          <w:sz w:val="24"/>
                          <w:szCs w:val="24"/>
                        </w:rPr>
                        <w:t xml:space="preserve">nt </w:t>
                      </w:r>
                      <w:r w:rsidR="00965659">
                        <w:rPr>
                          <w:b/>
                          <w:sz w:val="24"/>
                          <w:szCs w:val="24"/>
                        </w:rPr>
                        <w:t>No. 0</w:t>
                      </w:r>
                      <w:r w:rsidR="00EB5284">
                        <w:rPr>
                          <w:b/>
                          <w:sz w:val="24"/>
                          <w:szCs w:val="24"/>
                        </w:rPr>
                        <w:t>6</w:t>
                      </w:r>
                    </w:p>
                    <w:p w14:paraId="4D8B04F1" w14:textId="77777777" w:rsidR="000E33DD" w:rsidRDefault="000E33DD" w:rsidP="004B4125">
                      <w:pPr>
                        <w:pStyle w:val="FrameContents"/>
                        <w:shd w:val="clear" w:color="auto" w:fill="FFFFFF"/>
                        <w:spacing w:line="100" w:lineRule="atLeast"/>
                      </w:pPr>
                    </w:p>
                  </w:txbxContent>
                </v:textbox>
              </v:shape>
            </w:pict>
          </mc:Fallback>
        </mc:AlternateContent>
      </w:r>
    </w:p>
    <w:p w14:paraId="78075953"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4CFACB46"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4C551BAA"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78131D6C"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105CC22E" w14:textId="77777777" w:rsidR="004B4125" w:rsidRPr="00BA41DE" w:rsidRDefault="004B4125" w:rsidP="004B4125">
      <w:pPr>
        <w:spacing w:after="0" w:line="100" w:lineRule="atLeast"/>
        <w:jc w:val="center"/>
        <w:rPr>
          <w:rFonts w:ascii="Times New Roman" w:hAnsi="Times New Roman" w:cs="Times New Roman"/>
          <w:b/>
          <w:iCs/>
          <w:sz w:val="24"/>
          <w:szCs w:val="24"/>
        </w:rPr>
      </w:pPr>
    </w:p>
    <w:tbl>
      <w:tblPr>
        <w:tblW w:w="8973" w:type="dxa"/>
        <w:tblInd w:w="108" w:type="dxa"/>
        <w:tblLayout w:type="fixed"/>
        <w:tblLook w:val="0000" w:firstRow="0" w:lastRow="0" w:firstColumn="0" w:lastColumn="0" w:noHBand="0" w:noVBand="0"/>
      </w:tblPr>
      <w:tblGrid>
        <w:gridCol w:w="8973"/>
      </w:tblGrid>
      <w:tr w:rsidR="004B4125" w:rsidRPr="009150DC" w14:paraId="6E20B277" w14:textId="77777777" w:rsidTr="001A776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92219F" w14:textId="77777777" w:rsidR="00CB434C" w:rsidRPr="009150DC" w:rsidRDefault="004B4125" w:rsidP="009150DC">
            <w:pPr>
              <w:spacing w:after="0" w:line="240" w:lineRule="auto"/>
              <w:jc w:val="both"/>
              <w:rPr>
                <w:rFonts w:ascii="Times New Roman" w:hAnsi="Times New Roman" w:cs="Times New Roman"/>
                <w:sz w:val="24"/>
                <w:szCs w:val="24"/>
              </w:rPr>
            </w:pPr>
            <w:r w:rsidRPr="009150DC">
              <w:rPr>
                <w:rFonts w:ascii="Times New Roman" w:eastAsia="Times New Roman" w:hAnsi="Times New Roman" w:cs="Times New Roman"/>
                <w:b/>
                <w:iCs/>
                <w:sz w:val="24"/>
                <w:szCs w:val="24"/>
              </w:rPr>
              <w:t>TITLE</w:t>
            </w:r>
            <w:r w:rsidRPr="009150DC">
              <w:rPr>
                <w:rFonts w:ascii="Times New Roman" w:eastAsia="Times New Roman" w:hAnsi="Times New Roman" w:cs="Times New Roman"/>
                <w:iCs/>
                <w:sz w:val="24"/>
                <w:szCs w:val="24"/>
              </w:rPr>
              <w:t xml:space="preserve">: </w:t>
            </w:r>
            <w:r w:rsidR="00626FDF" w:rsidRPr="009150DC">
              <w:rPr>
                <w:rFonts w:ascii="Times New Roman" w:eastAsia="Times New Roman" w:hAnsi="Times New Roman" w:cs="Times New Roman"/>
                <w:iCs/>
                <w:sz w:val="24"/>
                <w:szCs w:val="24"/>
              </w:rPr>
              <w:t xml:space="preserve"> </w:t>
            </w:r>
            <w:r w:rsidR="00F722D6" w:rsidRPr="00F722D6">
              <w:rPr>
                <w:rFonts w:ascii="Times New Roman" w:eastAsia="Times New Roman" w:hAnsi="Times New Roman" w:cs="Times New Roman"/>
                <w:iCs/>
                <w:sz w:val="24"/>
                <w:szCs w:val="24"/>
              </w:rPr>
              <w:t xml:space="preserve">Write a program to perform 2D </w:t>
            </w:r>
            <w:r w:rsidR="00F722D6">
              <w:rPr>
                <w:rFonts w:ascii="Times New Roman" w:eastAsia="Times New Roman" w:hAnsi="Times New Roman" w:cs="Times New Roman"/>
                <w:iCs/>
                <w:sz w:val="24"/>
                <w:szCs w:val="24"/>
              </w:rPr>
              <w:t xml:space="preserve">and 3D </w:t>
            </w:r>
            <w:r w:rsidR="00F722D6" w:rsidRPr="00F722D6">
              <w:rPr>
                <w:rFonts w:ascii="Times New Roman" w:eastAsia="Times New Roman" w:hAnsi="Times New Roman" w:cs="Times New Roman"/>
                <w:iCs/>
                <w:sz w:val="24"/>
                <w:szCs w:val="24"/>
              </w:rPr>
              <w:t>transformation</w:t>
            </w:r>
          </w:p>
        </w:tc>
      </w:tr>
    </w:tbl>
    <w:p w14:paraId="776B7A09" w14:textId="77777777" w:rsidR="004B4125" w:rsidRPr="00BA41DE" w:rsidRDefault="004B4125" w:rsidP="004B4125">
      <w:pPr>
        <w:spacing w:after="0" w:line="240" w:lineRule="auto"/>
        <w:jc w:val="both"/>
        <w:rPr>
          <w:rFonts w:ascii="Times New Roman" w:hAnsi="Times New Roman" w:cs="Times New Roman"/>
          <w:sz w:val="24"/>
          <w:szCs w:val="24"/>
        </w:rPr>
      </w:pPr>
    </w:p>
    <w:p w14:paraId="7135A061" w14:textId="77777777" w:rsidR="00626FDF" w:rsidRDefault="004B4125" w:rsidP="005E26DF">
      <w:pPr>
        <w:spacing w:after="0" w:line="240" w:lineRule="auto"/>
        <w:jc w:val="both"/>
        <w:rPr>
          <w:rFonts w:ascii="Times New Roman" w:hAnsi="Times New Roman" w:cs="Times New Roman"/>
          <w:sz w:val="24"/>
          <w:szCs w:val="24"/>
        </w:rPr>
      </w:pPr>
      <w:r w:rsidRPr="00BA41DE">
        <w:rPr>
          <w:rFonts w:ascii="Times New Roman" w:hAnsi="Times New Roman" w:cs="Times New Roman"/>
          <w:b/>
          <w:sz w:val="24"/>
          <w:szCs w:val="24"/>
        </w:rPr>
        <w:t>AIM:</w:t>
      </w:r>
      <w:r w:rsidRPr="00BA41DE">
        <w:rPr>
          <w:rFonts w:ascii="Times New Roman" w:hAnsi="Times New Roman" w:cs="Times New Roman"/>
          <w:sz w:val="24"/>
          <w:szCs w:val="24"/>
        </w:rPr>
        <w:t xml:space="preserve"> </w:t>
      </w:r>
    </w:p>
    <w:p w14:paraId="3156A5D8" w14:textId="77777777" w:rsidR="00F722D6" w:rsidRDefault="00F722D6" w:rsidP="00310E09">
      <w:pPr>
        <w:spacing w:after="0"/>
      </w:pPr>
      <w:r>
        <w:t xml:space="preserve">Write a program to perform 2D </w:t>
      </w:r>
      <w:r w:rsidR="00D509D8">
        <w:t xml:space="preserve">and 3D </w:t>
      </w:r>
      <w:r>
        <w:t>transformation</w:t>
      </w:r>
    </w:p>
    <w:p w14:paraId="64252C01" w14:textId="77777777" w:rsidR="00F722D6" w:rsidRDefault="00F722D6" w:rsidP="00310E09">
      <w:pPr>
        <w:spacing w:after="0"/>
      </w:pPr>
      <w:r>
        <w:t>a. Translation</w:t>
      </w:r>
    </w:p>
    <w:p w14:paraId="011608B8" w14:textId="77777777" w:rsidR="00F722D6" w:rsidRDefault="00F722D6" w:rsidP="00310E09">
      <w:pPr>
        <w:spacing w:after="0"/>
      </w:pPr>
      <w:r>
        <w:t>b. Scaling</w:t>
      </w:r>
    </w:p>
    <w:p w14:paraId="455932F7" w14:textId="77777777" w:rsidR="00F722D6" w:rsidRDefault="00F722D6" w:rsidP="00310E09">
      <w:pPr>
        <w:spacing w:after="0"/>
      </w:pPr>
      <w:r>
        <w:t>c. Rotation</w:t>
      </w:r>
    </w:p>
    <w:p w14:paraId="0A050973" w14:textId="77777777" w:rsidR="00F722D6" w:rsidRDefault="00F722D6" w:rsidP="00310E09">
      <w:pPr>
        <w:spacing w:after="0"/>
      </w:pPr>
      <w:r>
        <w:t>d. Shear</w:t>
      </w:r>
    </w:p>
    <w:p w14:paraId="7E4825F0" w14:textId="77777777" w:rsidR="004B4125" w:rsidRPr="00860B31" w:rsidRDefault="00F722D6" w:rsidP="00310E09">
      <w:pPr>
        <w:spacing w:after="0"/>
        <w:rPr>
          <w:rFonts w:ascii="Times New Roman" w:hAnsi="Times New Roman" w:cs="Times New Roman"/>
          <w:b/>
          <w:sz w:val="24"/>
          <w:szCs w:val="24"/>
        </w:rPr>
      </w:pPr>
      <w:r>
        <w:t>e. Reflection</w:t>
      </w:r>
      <w:r w:rsidRPr="00860B31">
        <w:rPr>
          <w:rFonts w:ascii="Times New Roman" w:hAnsi="Times New Roman" w:cs="Times New Roman"/>
          <w:b/>
          <w:sz w:val="24"/>
          <w:szCs w:val="24"/>
        </w:rPr>
        <w:t xml:space="preserve"> </w:t>
      </w:r>
      <w:r w:rsidR="004B4125" w:rsidRPr="00860B31">
        <w:rPr>
          <w:rFonts w:ascii="Times New Roman" w:hAnsi="Times New Roman" w:cs="Times New Roman"/>
          <w:b/>
          <w:sz w:val="24"/>
          <w:szCs w:val="24"/>
        </w:rPr>
        <w:t>______________________________________________________________________</w:t>
      </w:r>
    </w:p>
    <w:p w14:paraId="30E46BFD"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Expected OUTCOME of Experiment: </w:t>
      </w:r>
    </w:p>
    <w:p w14:paraId="5E0F1203" w14:textId="77777777" w:rsidR="00D509D8" w:rsidRDefault="00D509D8" w:rsidP="004B4125">
      <w:pPr>
        <w:spacing w:after="0" w:line="240" w:lineRule="auto"/>
        <w:jc w:val="both"/>
      </w:pPr>
    </w:p>
    <w:p w14:paraId="4DE9C9FC" w14:textId="77777777" w:rsidR="002B65B0" w:rsidRDefault="002B65B0" w:rsidP="004B4125">
      <w:pPr>
        <w:spacing w:after="0" w:line="240" w:lineRule="auto"/>
        <w:jc w:val="both"/>
      </w:pPr>
      <w:r w:rsidRPr="002B65B0">
        <w:rPr>
          <w:b/>
          <w:bCs/>
        </w:rPr>
        <w:t>CO2:</w:t>
      </w:r>
      <w:r w:rsidRPr="002B65B0">
        <w:t xml:space="preserve"> Implement Fill area Primitives, 2D Geometric Transformations and 2D viewing </w:t>
      </w:r>
    </w:p>
    <w:p w14:paraId="50C27641" w14:textId="5D562C2E" w:rsidR="00D509D8" w:rsidRPr="002B65B0" w:rsidRDefault="002B65B0" w:rsidP="004B4125">
      <w:pPr>
        <w:spacing w:after="0" w:line="240" w:lineRule="auto"/>
        <w:jc w:val="both"/>
      </w:pPr>
      <w:r w:rsidRPr="002B65B0">
        <w:rPr>
          <w:b/>
          <w:bCs/>
        </w:rPr>
        <w:t>CO3:</w:t>
      </w:r>
      <w:r w:rsidRPr="002B65B0">
        <w:t xml:space="preserve"> Implement Clipping,3D Geometric Transformations and 3D viewing</w:t>
      </w:r>
    </w:p>
    <w:p w14:paraId="4F3F6C76" w14:textId="77777777" w:rsidR="004B4125" w:rsidRPr="00BA41DE" w:rsidRDefault="004B4125" w:rsidP="004B4125">
      <w:pPr>
        <w:spacing w:after="0" w:line="240" w:lineRule="auto"/>
        <w:jc w:val="both"/>
        <w:rPr>
          <w:rFonts w:ascii="Times New Roman" w:eastAsia="Arial" w:hAnsi="Times New Roman" w:cs="Times New Roman"/>
          <w:color w:val="363435"/>
          <w:spacing w:val="1"/>
          <w:sz w:val="24"/>
          <w:szCs w:val="24"/>
        </w:rPr>
      </w:pPr>
      <w:r w:rsidRPr="00BA41DE">
        <w:rPr>
          <w:rFonts w:ascii="Times New Roman" w:hAnsi="Times New Roman" w:cs="Times New Roman"/>
          <w:b/>
          <w:sz w:val="24"/>
          <w:szCs w:val="24"/>
        </w:rPr>
        <w:t>_____________________________________________________________________</w:t>
      </w:r>
    </w:p>
    <w:p w14:paraId="4F30DB55"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Books/ Journals/ Websites referred: </w:t>
      </w:r>
    </w:p>
    <w:p w14:paraId="205B3E5F" w14:textId="77777777" w:rsidR="00467C3B" w:rsidRDefault="00000000" w:rsidP="00467C3B">
      <w:pPr>
        <w:spacing w:after="0"/>
      </w:pPr>
      <w:hyperlink r:id="rId8" w:history="1">
        <w:r w:rsidR="00BE53CD" w:rsidRPr="00B70CEB">
          <w:rPr>
            <w:rStyle w:val="Hyperlink"/>
          </w:rPr>
          <w:t>https://cse18-iiith.vlabs.ac.in/exp/transformations-rotation/</w:t>
        </w:r>
      </w:hyperlink>
    </w:p>
    <w:p w14:paraId="67748AF7" w14:textId="77777777" w:rsidR="00BE53CD" w:rsidRDefault="00000000" w:rsidP="00467C3B">
      <w:pPr>
        <w:spacing w:after="0"/>
      </w:pPr>
      <w:hyperlink r:id="rId9" w:history="1">
        <w:r w:rsidR="00BE53CD" w:rsidRPr="00B70CEB">
          <w:rPr>
            <w:rStyle w:val="Hyperlink"/>
          </w:rPr>
          <w:t>https://cse18-iiith.vlabs.ac.in/exp/transformations-scaling/</w:t>
        </w:r>
      </w:hyperlink>
    </w:p>
    <w:p w14:paraId="7D04185E" w14:textId="77777777" w:rsidR="00BE53CD" w:rsidRDefault="00000000" w:rsidP="00467C3B">
      <w:pPr>
        <w:spacing w:after="0"/>
      </w:pPr>
      <w:hyperlink r:id="rId10" w:history="1">
        <w:r w:rsidR="00BE53CD" w:rsidRPr="00B70CEB">
          <w:rPr>
            <w:rStyle w:val="Hyperlink"/>
          </w:rPr>
          <w:t>https://cse18-iiith.vlabs.ac.in/exp/transformations-translation/</w:t>
        </w:r>
      </w:hyperlink>
    </w:p>
    <w:p w14:paraId="2127CAE8" w14:textId="77777777" w:rsidR="00BE53CD" w:rsidRDefault="00000000" w:rsidP="00467C3B">
      <w:pPr>
        <w:spacing w:after="0"/>
      </w:pPr>
      <w:hyperlink r:id="rId11" w:history="1">
        <w:r w:rsidR="00BE53CD" w:rsidRPr="00B70CEB">
          <w:rPr>
            <w:rStyle w:val="Hyperlink"/>
          </w:rPr>
          <w:t>https://cse18-iiith.vlabs.ac.in/exp/2d-demo/</w:t>
        </w:r>
      </w:hyperlink>
    </w:p>
    <w:p w14:paraId="0E9FEA65" w14:textId="77777777" w:rsidR="00BE53CD" w:rsidRDefault="00000000" w:rsidP="00467C3B">
      <w:pPr>
        <w:spacing w:after="0"/>
      </w:pPr>
      <w:hyperlink r:id="rId12" w:history="1">
        <w:r w:rsidR="00907096" w:rsidRPr="00594EC1">
          <w:rPr>
            <w:rStyle w:val="Hyperlink"/>
          </w:rPr>
          <w:t>https://cse18-iiith.vlabs.ac.in/exp/3d-articulated-arm/</w:t>
        </w:r>
      </w:hyperlink>
    </w:p>
    <w:p w14:paraId="27EFDC71"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p>
    <w:p w14:paraId="37E893EC"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707F9967"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6A2CE7FF"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57CD0AE9"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70286E59"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5A1E4723" w14:textId="77777777" w:rsidR="00310E09" w:rsidRDefault="009150DC"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569BFED4" w14:textId="77777777" w:rsidR="00310E09" w:rsidRDefault="00310E09" w:rsidP="004B4125">
      <w:pPr>
        <w:widowControl w:val="0"/>
        <w:autoSpaceDE w:val="0"/>
        <w:autoSpaceDN w:val="0"/>
        <w:adjustRightInd w:val="0"/>
        <w:spacing w:after="0" w:line="240" w:lineRule="auto"/>
        <w:rPr>
          <w:rFonts w:ascii="Times New Roman" w:hAnsi="Times New Roman" w:cs="Times New Roman"/>
          <w:b/>
          <w:bCs/>
          <w:sz w:val="24"/>
          <w:szCs w:val="24"/>
        </w:rPr>
      </w:pPr>
    </w:p>
    <w:p w14:paraId="103EA776" w14:textId="3026E562" w:rsidR="004B4125" w:rsidRPr="00BA41DE" w:rsidRDefault="00310E09" w:rsidP="00487645">
      <w:pPr>
        <w:suppressAutoHyphens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EAB0BC5"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r w:rsidRPr="00BA41DE">
        <w:rPr>
          <w:rFonts w:ascii="Times New Roman" w:hAnsi="Times New Roman" w:cs="Times New Roman"/>
          <w:b/>
          <w:bCs/>
          <w:sz w:val="24"/>
          <w:szCs w:val="24"/>
        </w:rPr>
        <w:lastRenderedPageBreak/>
        <w:t>Implementation details:</w:t>
      </w:r>
    </w:p>
    <w:p w14:paraId="12EF5D5C" w14:textId="77777777" w:rsidR="00E15A90" w:rsidRPr="00BA41DE"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p>
    <w:p w14:paraId="03DD4F45" w14:textId="186CC1FE" w:rsidR="004B4125" w:rsidRPr="00B96BAE" w:rsidRDefault="00B96BAE" w:rsidP="00B96BAE">
      <w:pPr>
        <w:pStyle w:val="ListParagraph"/>
        <w:widowControl w:val="0"/>
        <w:numPr>
          <w:ilvl w:val="0"/>
          <w:numId w:val="53"/>
        </w:numPr>
        <w:autoSpaceDE w:val="0"/>
        <w:autoSpaceDN w:val="0"/>
        <w:adjustRightInd w:val="0"/>
        <w:spacing w:line="240" w:lineRule="auto"/>
        <w:ind w:left="426"/>
        <w:rPr>
          <w:b/>
          <w:bCs/>
        </w:rPr>
      </w:pPr>
      <w:r w:rsidRPr="00B96BAE">
        <w:rPr>
          <w:b/>
          <w:bCs/>
        </w:rPr>
        <w:t>2D TRASNFORMATIONS</w:t>
      </w:r>
    </w:p>
    <w:p w14:paraId="3848B274" w14:textId="77777777" w:rsidR="00B96BAE" w:rsidRPr="00B96BAE" w:rsidRDefault="00B96BAE" w:rsidP="00B96BAE">
      <w:pPr>
        <w:pStyle w:val="ListParagraph"/>
        <w:widowControl w:val="0"/>
        <w:autoSpaceDE w:val="0"/>
        <w:autoSpaceDN w:val="0"/>
        <w:adjustRightInd w:val="0"/>
        <w:spacing w:line="240" w:lineRule="auto"/>
        <w:ind w:left="426"/>
      </w:pPr>
    </w:p>
    <w:p w14:paraId="5C36AA0F" w14:textId="57F2EFCB" w:rsidR="004B4125" w:rsidRPr="00B96BAE" w:rsidRDefault="00B96BAE" w:rsidP="00B96BAE">
      <w:pPr>
        <w:pStyle w:val="ListParagraph"/>
        <w:numPr>
          <w:ilvl w:val="0"/>
          <w:numId w:val="51"/>
        </w:numPr>
        <w:spacing w:line="240" w:lineRule="auto"/>
        <w:rPr>
          <w:b/>
          <w:bCs/>
          <w:iCs/>
        </w:rPr>
      </w:pPr>
      <w:r>
        <w:rPr>
          <w:b/>
          <w:bCs/>
          <w:iCs/>
        </w:rPr>
        <w:t>Translation:</w:t>
      </w:r>
    </w:p>
    <w:p w14:paraId="3826F0CB"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48F07270"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0A771582"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#include &lt;GL/glut.h&gt;</w:t>
      </w:r>
    </w:p>
    <w:p w14:paraId="1580E00A"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#include &lt;cmath&gt;</w:t>
      </w:r>
    </w:p>
    <w:p w14:paraId="0C1FA1DF" w14:textId="77777777" w:rsidR="00B96BAE" w:rsidRPr="00B96BAE" w:rsidRDefault="00B96BAE" w:rsidP="00B96BAE">
      <w:pPr>
        <w:spacing w:after="0" w:line="240" w:lineRule="auto"/>
        <w:ind w:left="426"/>
        <w:rPr>
          <w:rFonts w:ascii="Times New Roman" w:hAnsi="Times New Roman" w:cs="Times New Roman"/>
          <w:iCs/>
          <w:sz w:val="24"/>
          <w:szCs w:val="24"/>
        </w:rPr>
      </w:pPr>
    </w:p>
    <w:p w14:paraId="3491B15E"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void drawAxes() {</w:t>
      </w:r>
    </w:p>
    <w:p w14:paraId="544E3651"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glBegin(GL_LINES);</w:t>
      </w:r>
    </w:p>
    <w:p w14:paraId="5786B317"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glColor3f(0.0, 0.0, 0.0);</w:t>
      </w:r>
    </w:p>
    <w:p w14:paraId="6591683F" w14:textId="51EF2F6D"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glVertex2f(-</w:t>
      </w:r>
      <w:r>
        <w:rPr>
          <w:rFonts w:ascii="Times New Roman" w:hAnsi="Times New Roman" w:cs="Times New Roman"/>
          <w:iCs/>
          <w:sz w:val="24"/>
          <w:szCs w:val="24"/>
        </w:rPr>
        <w:t>1</w:t>
      </w:r>
      <w:r w:rsidRPr="00B96BAE">
        <w:rPr>
          <w:rFonts w:ascii="Times New Roman" w:hAnsi="Times New Roman" w:cs="Times New Roman"/>
          <w:iCs/>
          <w:sz w:val="24"/>
          <w:szCs w:val="24"/>
        </w:rPr>
        <w:t>.0, 0.0); glVertex2f(</w:t>
      </w:r>
      <w:r>
        <w:rPr>
          <w:rFonts w:ascii="Times New Roman" w:hAnsi="Times New Roman" w:cs="Times New Roman"/>
          <w:iCs/>
          <w:sz w:val="24"/>
          <w:szCs w:val="24"/>
        </w:rPr>
        <w:t>1</w:t>
      </w:r>
      <w:r w:rsidRPr="00B96BAE">
        <w:rPr>
          <w:rFonts w:ascii="Times New Roman" w:hAnsi="Times New Roman" w:cs="Times New Roman"/>
          <w:iCs/>
          <w:sz w:val="24"/>
          <w:szCs w:val="24"/>
        </w:rPr>
        <w:t>.0, 0.0);</w:t>
      </w:r>
    </w:p>
    <w:p w14:paraId="16593280" w14:textId="00A589F8"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glVertex2f(0.0, -</w:t>
      </w:r>
      <w:r>
        <w:rPr>
          <w:rFonts w:ascii="Times New Roman" w:hAnsi="Times New Roman" w:cs="Times New Roman"/>
          <w:iCs/>
          <w:sz w:val="24"/>
          <w:szCs w:val="24"/>
        </w:rPr>
        <w:t>1</w:t>
      </w:r>
      <w:r w:rsidRPr="00B96BAE">
        <w:rPr>
          <w:rFonts w:ascii="Times New Roman" w:hAnsi="Times New Roman" w:cs="Times New Roman"/>
          <w:iCs/>
          <w:sz w:val="24"/>
          <w:szCs w:val="24"/>
        </w:rPr>
        <w:t xml:space="preserve">.0); glVertex2f(0.0, </w:t>
      </w:r>
      <w:r>
        <w:rPr>
          <w:rFonts w:ascii="Times New Roman" w:hAnsi="Times New Roman" w:cs="Times New Roman"/>
          <w:iCs/>
          <w:sz w:val="24"/>
          <w:szCs w:val="24"/>
        </w:rPr>
        <w:t>1</w:t>
      </w:r>
      <w:r w:rsidRPr="00B96BAE">
        <w:rPr>
          <w:rFonts w:ascii="Times New Roman" w:hAnsi="Times New Roman" w:cs="Times New Roman"/>
          <w:iCs/>
          <w:sz w:val="24"/>
          <w:szCs w:val="24"/>
        </w:rPr>
        <w:t xml:space="preserve">.0); </w:t>
      </w:r>
    </w:p>
    <w:p w14:paraId="76F30468"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glEnd();</w:t>
      </w:r>
    </w:p>
    <w:p w14:paraId="63FCF48D"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w:t>
      </w:r>
    </w:p>
    <w:p w14:paraId="7A3EBF47" w14:textId="77777777" w:rsidR="00B96BAE" w:rsidRPr="00B96BAE" w:rsidRDefault="00B96BAE" w:rsidP="00B96BAE">
      <w:pPr>
        <w:spacing w:after="0" w:line="240" w:lineRule="auto"/>
        <w:ind w:left="426"/>
        <w:rPr>
          <w:rFonts w:ascii="Times New Roman" w:hAnsi="Times New Roman" w:cs="Times New Roman"/>
          <w:iCs/>
          <w:sz w:val="24"/>
          <w:szCs w:val="24"/>
        </w:rPr>
      </w:pPr>
    </w:p>
    <w:p w14:paraId="543D02E0"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void drawFigure() {</w:t>
      </w:r>
    </w:p>
    <w:p w14:paraId="43A41D6C"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glBegin(GL_LINE_LOOP);</w:t>
      </w:r>
    </w:p>
    <w:p w14:paraId="0A098E1B"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glVertex2f(-0.2, -0.2);</w:t>
      </w:r>
    </w:p>
    <w:p w14:paraId="2B9D5B6E"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glVertex2f(0.2, -0.2);</w:t>
      </w:r>
    </w:p>
    <w:p w14:paraId="4EC95896"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glVertex2f(0.2, 0.2);</w:t>
      </w:r>
    </w:p>
    <w:p w14:paraId="1D58533A"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glVertex2f(-0.2, 0.2);</w:t>
      </w:r>
    </w:p>
    <w:p w14:paraId="607D9EA7"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glEnd();</w:t>
      </w:r>
    </w:p>
    <w:p w14:paraId="4E3C4A8D"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w:t>
      </w:r>
    </w:p>
    <w:p w14:paraId="7A04F3E9" w14:textId="77777777" w:rsidR="00B96BAE" w:rsidRPr="00B96BAE" w:rsidRDefault="00B96BAE" w:rsidP="00B96BAE">
      <w:pPr>
        <w:spacing w:after="0" w:line="240" w:lineRule="auto"/>
        <w:ind w:left="426"/>
        <w:rPr>
          <w:rFonts w:ascii="Times New Roman" w:hAnsi="Times New Roman" w:cs="Times New Roman"/>
          <w:iCs/>
          <w:sz w:val="24"/>
          <w:szCs w:val="24"/>
        </w:rPr>
      </w:pPr>
    </w:p>
    <w:p w14:paraId="2B0E390B"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void translate(float tx, float ty) {</w:t>
      </w:r>
    </w:p>
    <w:p w14:paraId="5BAF172A"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glTranslatef(tx, ty, 0.0);</w:t>
      </w:r>
    </w:p>
    <w:p w14:paraId="67187AA0"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w:t>
      </w:r>
    </w:p>
    <w:p w14:paraId="31253A32" w14:textId="77777777" w:rsidR="00B96BAE" w:rsidRPr="00B96BAE" w:rsidRDefault="00B96BAE" w:rsidP="00B96BAE">
      <w:pPr>
        <w:spacing w:after="0" w:line="240" w:lineRule="auto"/>
        <w:ind w:left="426"/>
        <w:rPr>
          <w:rFonts w:ascii="Times New Roman" w:hAnsi="Times New Roman" w:cs="Times New Roman"/>
          <w:iCs/>
          <w:sz w:val="24"/>
          <w:szCs w:val="24"/>
        </w:rPr>
      </w:pPr>
    </w:p>
    <w:p w14:paraId="7C36637B"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void display() {</w:t>
      </w:r>
    </w:p>
    <w:p w14:paraId="4D936549"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glClear(GL_COLOR_BUFFER_BIT);</w:t>
      </w:r>
    </w:p>
    <w:p w14:paraId="2AA1883F"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xml:space="preserve">    </w:t>
      </w:r>
    </w:p>
    <w:p w14:paraId="11F4B3DA"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glLoadIdentity();</w:t>
      </w:r>
    </w:p>
    <w:p w14:paraId="73A4794D"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drawAxes();</w:t>
      </w:r>
    </w:p>
    <w:p w14:paraId="07CE6747"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xml:space="preserve">    </w:t>
      </w:r>
    </w:p>
    <w:p w14:paraId="145CBC47"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glColor3f(1.0, 0.0, 0.0);</w:t>
      </w:r>
    </w:p>
    <w:p w14:paraId="44AFAD16"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glPushMatrix();</w:t>
      </w:r>
    </w:p>
    <w:p w14:paraId="228FEECC"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drawFigure();</w:t>
      </w:r>
    </w:p>
    <w:p w14:paraId="06C8DEBB"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glPopMatrix();</w:t>
      </w:r>
    </w:p>
    <w:p w14:paraId="63155E82"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xml:space="preserve">    </w:t>
      </w:r>
    </w:p>
    <w:p w14:paraId="45D7925E"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glLoadIdentity();</w:t>
      </w:r>
    </w:p>
    <w:p w14:paraId="7A1704A0"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translate(0.5, 0.5);</w:t>
      </w:r>
    </w:p>
    <w:p w14:paraId="60195E37"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xml:space="preserve">    glColor3f(0.0, 1.0, 0.0); </w:t>
      </w:r>
    </w:p>
    <w:p w14:paraId="484059FE"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drawFigure();</w:t>
      </w:r>
    </w:p>
    <w:p w14:paraId="67C94255"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xml:space="preserve">    </w:t>
      </w:r>
    </w:p>
    <w:p w14:paraId="2F02A7A6"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glFlush();</w:t>
      </w:r>
    </w:p>
    <w:p w14:paraId="13E64CF2"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w:t>
      </w:r>
    </w:p>
    <w:p w14:paraId="052297E4" w14:textId="77777777" w:rsidR="00B96BAE" w:rsidRPr="00B96BAE" w:rsidRDefault="00B96BAE" w:rsidP="00B96BAE">
      <w:pPr>
        <w:spacing w:after="0" w:line="240" w:lineRule="auto"/>
        <w:ind w:left="426"/>
        <w:rPr>
          <w:rFonts w:ascii="Times New Roman" w:hAnsi="Times New Roman" w:cs="Times New Roman"/>
          <w:iCs/>
          <w:sz w:val="24"/>
          <w:szCs w:val="24"/>
        </w:rPr>
      </w:pPr>
    </w:p>
    <w:p w14:paraId="1B29AD3E"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void init() {</w:t>
      </w:r>
    </w:p>
    <w:p w14:paraId="28E7EBD5"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glClearColor(1.0, 1.0, 1.0, 1.0);</w:t>
      </w:r>
    </w:p>
    <w:p w14:paraId="644F08B8"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xml:space="preserve">    gluOrtho2D(-1.0, 1.0, -1.0, 1.0); </w:t>
      </w:r>
    </w:p>
    <w:p w14:paraId="470E597A"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w:t>
      </w:r>
    </w:p>
    <w:p w14:paraId="0C8B86F9" w14:textId="77777777" w:rsidR="00B96BAE" w:rsidRPr="00B96BAE" w:rsidRDefault="00B96BAE" w:rsidP="00B96BAE">
      <w:pPr>
        <w:spacing w:after="0" w:line="240" w:lineRule="auto"/>
        <w:ind w:left="426"/>
        <w:rPr>
          <w:rFonts w:ascii="Times New Roman" w:hAnsi="Times New Roman" w:cs="Times New Roman"/>
          <w:iCs/>
          <w:sz w:val="24"/>
          <w:szCs w:val="24"/>
        </w:rPr>
      </w:pPr>
    </w:p>
    <w:p w14:paraId="5FC5B647"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int main(int argc, char** argv) {</w:t>
      </w:r>
    </w:p>
    <w:p w14:paraId="3EEEA7FF"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glutInit(&amp;argc, argv);</w:t>
      </w:r>
    </w:p>
    <w:p w14:paraId="64AFB22F"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glutInitDisplayMode(GLUT_SINGLE | GLUT_RGB);</w:t>
      </w:r>
    </w:p>
    <w:p w14:paraId="43539907"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glutInitWindowSize(500, 500);</w:t>
      </w:r>
    </w:p>
    <w:p w14:paraId="79228738"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glutInitWindowPosition(200, 200);</w:t>
      </w:r>
    </w:p>
    <w:p w14:paraId="3CAA5BD7"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glutCreateWindow("2D Translation");</w:t>
      </w:r>
    </w:p>
    <w:p w14:paraId="6E92218B"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init();</w:t>
      </w:r>
    </w:p>
    <w:p w14:paraId="771DB48C"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glutDisplayFunc(display);</w:t>
      </w:r>
    </w:p>
    <w:p w14:paraId="49A46428"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glutMainLoop();</w:t>
      </w:r>
    </w:p>
    <w:p w14:paraId="42A331C4"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    return 0;</w:t>
      </w:r>
    </w:p>
    <w:p w14:paraId="09B900E0" w14:textId="77777777" w:rsidR="00B96BAE" w:rsidRPr="00B96BAE" w:rsidRDefault="00B96BAE" w:rsidP="00B96BAE">
      <w:pPr>
        <w:spacing w:after="0" w:line="240" w:lineRule="auto"/>
        <w:ind w:left="426"/>
        <w:rPr>
          <w:rFonts w:ascii="Times New Roman" w:hAnsi="Times New Roman" w:cs="Times New Roman"/>
          <w:iCs/>
          <w:sz w:val="24"/>
          <w:szCs w:val="24"/>
        </w:rPr>
      </w:pPr>
      <w:r w:rsidRPr="00B96BAE">
        <w:rPr>
          <w:rFonts w:ascii="Times New Roman" w:hAnsi="Times New Roman" w:cs="Times New Roman"/>
          <w:iCs/>
          <w:sz w:val="24"/>
          <w:szCs w:val="24"/>
        </w:rPr>
        <w:t>}</w:t>
      </w:r>
    </w:p>
    <w:p w14:paraId="4B631298" w14:textId="77777777" w:rsidR="004B4125" w:rsidRDefault="004B4125" w:rsidP="00B96BAE">
      <w:pPr>
        <w:spacing w:after="0" w:line="240" w:lineRule="auto"/>
        <w:rPr>
          <w:rFonts w:ascii="Times New Roman" w:hAnsi="Times New Roman" w:cs="Times New Roman"/>
          <w:b/>
          <w:bCs/>
          <w:iCs/>
          <w:sz w:val="24"/>
          <w:szCs w:val="24"/>
          <w:lang w:val="en-US"/>
        </w:rPr>
      </w:pPr>
    </w:p>
    <w:p w14:paraId="4FD98649" w14:textId="32F58B0C" w:rsidR="00B96BAE" w:rsidRDefault="00B96BAE" w:rsidP="00B96BAE">
      <w:pPr>
        <w:spacing w:after="0" w:line="240" w:lineRule="auto"/>
        <w:ind w:left="567" w:hanging="141"/>
        <w:rPr>
          <w:rFonts w:ascii="Times New Roman" w:hAnsi="Times New Roman" w:cs="Times New Roman"/>
          <w:b/>
          <w:bCs/>
          <w:iCs/>
          <w:sz w:val="24"/>
          <w:szCs w:val="24"/>
          <w:lang w:val="en-US"/>
        </w:rPr>
      </w:pPr>
      <w:r>
        <w:rPr>
          <w:rFonts w:ascii="Times New Roman" w:hAnsi="Times New Roman" w:cs="Times New Roman"/>
          <w:b/>
          <w:bCs/>
          <w:iCs/>
          <w:sz w:val="24"/>
          <w:szCs w:val="24"/>
          <w:lang w:val="en-US"/>
        </w:rPr>
        <w:t>Output:</w:t>
      </w:r>
    </w:p>
    <w:p w14:paraId="68493592" w14:textId="77777777" w:rsidR="00487645" w:rsidRDefault="00487645" w:rsidP="00B96BAE">
      <w:pPr>
        <w:spacing w:after="0" w:line="240" w:lineRule="auto"/>
        <w:ind w:left="567" w:hanging="141"/>
        <w:rPr>
          <w:rFonts w:ascii="Times New Roman" w:hAnsi="Times New Roman" w:cs="Times New Roman"/>
          <w:b/>
          <w:bCs/>
          <w:iCs/>
          <w:sz w:val="24"/>
          <w:szCs w:val="24"/>
          <w:lang w:val="en-US"/>
        </w:rPr>
      </w:pPr>
    </w:p>
    <w:p w14:paraId="12C1E55A" w14:textId="043847E5" w:rsidR="00B96BAE" w:rsidRDefault="00487645" w:rsidP="00B96BAE">
      <w:pPr>
        <w:spacing w:after="0" w:line="240" w:lineRule="auto"/>
        <w:ind w:left="567" w:hanging="141"/>
        <w:rPr>
          <w:rFonts w:ascii="Times New Roman" w:hAnsi="Times New Roman" w:cs="Times New Roman"/>
          <w:b/>
          <w:bCs/>
          <w:iCs/>
          <w:sz w:val="24"/>
          <w:szCs w:val="24"/>
          <w:lang w:val="en-US"/>
        </w:rPr>
      </w:pPr>
      <w:r w:rsidRPr="00B96BAE">
        <w:rPr>
          <w:rFonts w:ascii="Times New Roman" w:hAnsi="Times New Roman" w:cs="Times New Roman"/>
          <w:b/>
          <w:bCs/>
          <w:iCs/>
          <w:noProof/>
          <w:sz w:val="24"/>
          <w:szCs w:val="24"/>
          <w:lang w:val="en-US"/>
        </w:rPr>
        <w:drawing>
          <wp:inline distT="0" distB="0" distL="0" distR="0" wp14:anchorId="7E2ADB81" wp14:editId="34905E73">
            <wp:extent cx="3817620" cy="4013009"/>
            <wp:effectExtent l="0" t="0" r="0" b="6985"/>
            <wp:docPr id="49284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45499" name=""/>
                    <pic:cNvPicPr/>
                  </pic:nvPicPr>
                  <pic:blipFill>
                    <a:blip r:embed="rId13"/>
                    <a:stretch>
                      <a:fillRect/>
                    </a:stretch>
                  </pic:blipFill>
                  <pic:spPr>
                    <a:xfrm>
                      <a:off x="0" y="0"/>
                      <a:ext cx="3847074" cy="4043970"/>
                    </a:xfrm>
                    <a:prstGeom prst="rect">
                      <a:avLst/>
                    </a:prstGeom>
                  </pic:spPr>
                </pic:pic>
              </a:graphicData>
            </a:graphic>
          </wp:inline>
        </w:drawing>
      </w:r>
    </w:p>
    <w:p w14:paraId="1C2BDEED" w14:textId="0C74D15A" w:rsidR="00B96BAE" w:rsidRDefault="00B96BAE" w:rsidP="00B96BAE">
      <w:pPr>
        <w:spacing w:after="0" w:line="240" w:lineRule="auto"/>
        <w:ind w:left="567" w:hanging="141"/>
        <w:rPr>
          <w:rFonts w:ascii="Times New Roman" w:hAnsi="Times New Roman" w:cs="Times New Roman"/>
          <w:b/>
          <w:bCs/>
          <w:iCs/>
          <w:sz w:val="24"/>
          <w:szCs w:val="24"/>
          <w:lang w:val="en-US"/>
        </w:rPr>
      </w:pPr>
    </w:p>
    <w:p w14:paraId="608FB1B7" w14:textId="77777777" w:rsidR="00487645" w:rsidRDefault="00487645" w:rsidP="00B96BAE">
      <w:pPr>
        <w:spacing w:after="0" w:line="240" w:lineRule="auto"/>
        <w:ind w:left="567" w:hanging="141"/>
        <w:rPr>
          <w:rFonts w:ascii="Times New Roman" w:hAnsi="Times New Roman" w:cs="Times New Roman"/>
          <w:b/>
          <w:bCs/>
          <w:iCs/>
          <w:sz w:val="24"/>
          <w:szCs w:val="24"/>
          <w:lang w:val="en-US"/>
        </w:rPr>
      </w:pPr>
    </w:p>
    <w:p w14:paraId="6B638284" w14:textId="77777777" w:rsidR="00487645" w:rsidRDefault="00487645" w:rsidP="00B96BAE">
      <w:pPr>
        <w:spacing w:after="0" w:line="240" w:lineRule="auto"/>
        <w:ind w:left="567" w:hanging="141"/>
        <w:rPr>
          <w:rFonts w:ascii="Times New Roman" w:hAnsi="Times New Roman" w:cs="Times New Roman"/>
          <w:b/>
          <w:bCs/>
          <w:iCs/>
          <w:sz w:val="24"/>
          <w:szCs w:val="24"/>
          <w:lang w:val="en-US"/>
        </w:rPr>
      </w:pPr>
    </w:p>
    <w:p w14:paraId="16A48E4A" w14:textId="77777777" w:rsidR="00487645" w:rsidRPr="00BA41DE" w:rsidRDefault="00487645" w:rsidP="00B96BAE">
      <w:pPr>
        <w:spacing w:after="0" w:line="240" w:lineRule="auto"/>
        <w:ind w:left="567" w:hanging="141"/>
        <w:rPr>
          <w:rFonts w:ascii="Times New Roman" w:hAnsi="Times New Roman" w:cs="Times New Roman"/>
          <w:b/>
          <w:bCs/>
          <w:iCs/>
          <w:sz w:val="24"/>
          <w:szCs w:val="24"/>
          <w:lang w:val="en-US"/>
        </w:rPr>
      </w:pPr>
    </w:p>
    <w:p w14:paraId="32CD3E3E"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06D98F04"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635052A9" w14:textId="457A2BE2" w:rsidR="004B4125" w:rsidRDefault="00B96BAE" w:rsidP="00B96BAE">
      <w:pPr>
        <w:pStyle w:val="ListParagraph"/>
        <w:numPr>
          <w:ilvl w:val="0"/>
          <w:numId w:val="51"/>
        </w:numPr>
        <w:spacing w:line="240" w:lineRule="auto"/>
        <w:rPr>
          <w:b/>
          <w:bCs/>
          <w:iCs/>
        </w:rPr>
      </w:pPr>
      <w:r>
        <w:rPr>
          <w:b/>
          <w:bCs/>
          <w:iCs/>
        </w:rPr>
        <w:lastRenderedPageBreak/>
        <w:t>Scaling:</w:t>
      </w:r>
    </w:p>
    <w:p w14:paraId="3DF2ADBE" w14:textId="77777777" w:rsidR="00B96BAE" w:rsidRDefault="00B96BAE" w:rsidP="00B96BAE">
      <w:pPr>
        <w:pStyle w:val="ListParagraph"/>
        <w:spacing w:line="240" w:lineRule="auto"/>
        <w:rPr>
          <w:b/>
          <w:bCs/>
          <w:iCs/>
        </w:rPr>
      </w:pPr>
    </w:p>
    <w:p w14:paraId="20220D04"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#include &lt;GL/glut.h&gt;</w:t>
      </w:r>
    </w:p>
    <w:p w14:paraId="555A166A"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#include &lt;cmath&gt;</w:t>
      </w:r>
    </w:p>
    <w:p w14:paraId="7C1AB0AE"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p>
    <w:p w14:paraId="26F8EAB0"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void drawAxes() {</w:t>
      </w:r>
    </w:p>
    <w:p w14:paraId="365035EF"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glBegin(GL_LINES);</w:t>
      </w:r>
    </w:p>
    <w:p w14:paraId="3E31DD0D"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glColor3f(0.0, 0.0, 0.0);</w:t>
      </w:r>
    </w:p>
    <w:p w14:paraId="19FA23A7"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glVertex2f(-7.0, 0.0); glVertex2f(7.0, 0.0);</w:t>
      </w:r>
    </w:p>
    <w:p w14:paraId="2C366EAC"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xml:space="preserve">    glVertex2f(0.0, -7.0); glVertex2f(0.0, 7.0); </w:t>
      </w:r>
    </w:p>
    <w:p w14:paraId="3F408E62"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glEnd();</w:t>
      </w:r>
    </w:p>
    <w:p w14:paraId="2AA30D89"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w:t>
      </w:r>
    </w:p>
    <w:p w14:paraId="4C4B02A2"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p>
    <w:p w14:paraId="74B0CDBA"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void drawFigure() {</w:t>
      </w:r>
    </w:p>
    <w:p w14:paraId="3DD14059"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glBegin(GL_LINE_LOOP);</w:t>
      </w:r>
    </w:p>
    <w:p w14:paraId="1F9E5FD7"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glVertex2f(-0.2, -0.2);</w:t>
      </w:r>
    </w:p>
    <w:p w14:paraId="19CF75DA"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glVertex2f(0.2, -0.2);</w:t>
      </w:r>
    </w:p>
    <w:p w14:paraId="46E8EF42"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glVertex2f(0.2, 0.2);</w:t>
      </w:r>
    </w:p>
    <w:p w14:paraId="712F8041"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glVertex2f(-0.2, 0.2);</w:t>
      </w:r>
    </w:p>
    <w:p w14:paraId="4658302E"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glEnd();</w:t>
      </w:r>
    </w:p>
    <w:p w14:paraId="403D2436"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w:t>
      </w:r>
    </w:p>
    <w:p w14:paraId="04A2FABF"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p>
    <w:p w14:paraId="7B7A1DAB"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void scaleRelativeToPoint(float sx, float sy, float px, float py) {</w:t>
      </w:r>
    </w:p>
    <w:p w14:paraId="16D11060"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int a = px, b = py;</w:t>
      </w:r>
    </w:p>
    <w:p w14:paraId="6D6DF209"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xml:space="preserve">    glTranslatef(px, py, 0.0); </w:t>
      </w:r>
    </w:p>
    <w:p w14:paraId="2DEB4832"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glScalef(sx, sy, 0.0);</w:t>
      </w:r>
    </w:p>
    <w:p w14:paraId="363D62A2"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glTranslatef(-(a), -(b), 0.0);</w:t>
      </w:r>
    </w:p>
    <w:p w14:paraId="6BFDAABA"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w:t>
      </w:r>
    </w:p>
    <w:p w14:paraId="7D8BA584"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p>
    <w:p w14:paraId="7159B435"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void display() {</w:t>
      </w:r>
    </w:p>
    <w:p w14:paraId="19634DD1"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glClear(GL_COLOR_BUFFER_BIT);</w:t>
      </w:r>
    </w:p>
    <w:p w14:paraId="11AD0872"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p>
    <w:p w14:paraId="3629B5C3"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glLoadIdentity();</w:t>
      </w:r>
    </w:p>
    <w:p w14:paraId="792EC417"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drawAxes();</w:t>
      </w:r>
    </w:p>
    <w:p w14:paraId="1225A6C9"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xml:space="preserve">    </w:t>
      </w:r>
    </w:p>
    <w:p w14:paraId="497C2D62"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glColor3f(1.0, 0.0, 0.0);</w:t>
      </w:r>
    </w:p>
    <w:p w14:paraId="3BE5E391"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glPushMatrix();</w:t>
      </w:r>
    </w:p>
    <w:p w14:paraId="7D57F8C8"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drawFigure();</w:t>
      </w:r>
    </w:p>
    <w:p w14:paraId="32EFF8F5"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glPopMatrix();</w:t>
      </w:r>
    </w:p>
    <w:p w14:paraId="3B2EA2D9"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xml:space="preserve">    </w:t>
      </w:r>
    </w:p>
    <w:p w14:paraId="072A427E"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glLoadIdentity();</w:t>
      </w:r>
    </w:p>
    <w:p w14:paraId="7B457F36"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glColor3f(0.0, 1.0, 0.0);</w:t>
      </w:r>
    </w:p>
    <w:p w14:paraId="342E3799"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scaleRelativeToPoint(2.0, 2.0, 0.2, 0.2);</w:t>
      </w:r>
    </w:p>
    <w:p w14:paraId="6C17C185"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drawFigure();</w:t>
      </w:r>
    </w:p>
    <w:p w14:paraId="6667FC75"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w:t>
      </w:r>
    </w:p>
    <w:p w14:paraId="3E4CF922"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glFlush();</w:t>
      </w:r>
    </w:p>
    <w:p w14:paraId="29FE6505"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w:t>
      </w:r>
    </w:p>
    <w:p w14:paraId="1F76383A"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p>
    <w:p w14:paraId="1557C085"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void init() {</w:t>
      </w:r>
    </w:p>
    <w:p w14:paraId="628171AD"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lastRenderedPageBreak/>
        <w:t xml:space="preserve">    glClearColor(1.0, 1.0, 1.0, 1.0); </w:t>
      </w:r>
    </w:p>
    <w:p w14:paraId="1AF2DF01"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gluOrtho2D(-1.0, 1.0, -1.0, 1.0);</w:t>
      </w:r>
    </w:p>
    <w:p w14:paraId="7261E514"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w:t>
      </w:r>
    </w:p>
    <w:p w14:paraId="309E278D"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p>
    <w:p w14:paraId="3E602CA8"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int main(int argc, char** argv) {</w:t>
      </w:r>
    </w:p>
    <w:p w14:paraId="0A9DFA1B"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glutInit(&amp;argc, argv);</w:t>
      </w:r>
    </w:p>
    <w:p w14:paraId="6990A5D0"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glutInitDisplayMode(GLUT_SINGLE | GLUT_RGB);</w:t>
      </w:r>
    </w:p>
    <w:p w14:paraId="6D360BC1"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glutInitWindowSize(500, 500);</w:t>
      </w:r>
    </w:p>
    <w:p w14:paraId="4D6DDA3B"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glutInitWindowPosition(100, 100);</w:t>
      </w:r>
    </w:p>
    <w:p w14:paraId="0A59F1AA"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glutCreateWindow("2D Scaling");</w:t>
      </w:r>
    </w:p>
    <w:p w14:paraId="3798AD46"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init();</w:t>
      </w:r>
    </w:p>
    <w:p w14:paraId="773C17D7"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glutDisplayFunc(display);</w:t>
      </w:r>
    </w:p>
    <w:p w14:paraId="576B82E6"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glutMainLoop();</w:t>
      </w:r>
    </w:p>
    <w:p w14:paraId="52898BB1"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    return 0;</w:t>
      </w:r>
    </w:p>
    <w:p w14:paraId="01C0F2DA"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r w:rsidRPr="00941E4F">
        <w:rPr>
          <w:rFonts w:ascii="Times New Roman" w:eastAsia="Times New Roman" w:hAnsi="Times New Roman" w:cs="Times New Roman"/>
          <w:iCs/>
          <w:sz w:val="24"/>
          <w:szCs w:val="24"/>
        </w:rPr>
        <w:t>}</w:t>
      </w:r>
    </w:p>
    <w:p w14:paraId="623137BC" w14:textId="77777777" w:rsidR="00941E4F" w:rsidRPr="00941E4F" w:rsidRDefault="00941E4F" w:rsidP="00941E4F">
      <w:pPr>
        <w:spacing w:after="0" w:line="240" w:lineRule="auto"/>
        <w:ind w:left="426"/>
        <w:rPr>
          <w:rFonts w:ascii="Times New Roman" w:eastAsia="Times New Roman" w:hAnsi="Times New Roman" w:cs="Times New Roman"/>
          <w:iCs/>
          <w:sz w:val="24"/>
          <w:szCs w:val="24"/>
        </w:rPr>
      </w:pPr>
    </w:p>
    <w:p w14:paraId="66A28959" w14:textId="77777777" w:rsidR="00960241" w:rsidRPr="00960241" w:rsidRDefault="00960241" w:rsidP="00941E4F">
      <w:pPr>
        <w:spacing w:after="0" w:line="240" w:lineRule="auto"/>
        <w:ind w:left="426"/>
        <w:rPr>
          <w:rFonts w:ascii="Times New Roman" w:eastAsia="Times New Roman" w:hAnsi="Times New Roman" w:cs="Times New Roman"/>
          <w:iCs/>
          <w:sz w:val="24"/>
          <w:szCs w:val="24"/>
        </w:rPr>
      </w:pPr>
    </w:p>
    <w:p w14:paraId="1B7FFECE" w14:textId="77777777" w:rsidR="004B4125" w:rsidRDefault="004B4125" w:rsidP="004B4125">
      <w:pPr>
        <w:spacing w:after="0" w:line="240" w:lineRule="auto"/>
        <w:rPr>
          <w:rFonts w:ascii="Times New Roman" w:hAnsi="Times New Roman" w:cs="Times New Roman"/>
          <w:b/>
          <w:bCs/>
          <w:iCs/>
          <w:sz w:val="24"/>
          <w:szCs w:val="24"/>
          <w:lang w:val="en-US"/>
        </w:rPr>
      </w:pPr>
    </w:p>
    <w:p w14:paraId="17A9C8E9" w14:textId="6B035B41" w:rsidR="00960241" w:rsidRDefault="00960241" w:rsidP="004B4125">
      <w:pPr>
        <w:spacing w:after="0" w:line="240" w:lineRule="auto"/>
        <w:rPr>
          <w:rFonts w:ascii="Times New Roman" w:hAnsi="Times New Roman" w:cs="Times New Roman"/>
          <w:b/>
          <w:bCs/>
          <w:iCs/>
          <w:sz w:val="24"/>
          <w:szCs w:val="24"/>
          <w:lang w:val="en-US"/>
        </w:rPr>
      </w:pPr>
      <w:r>
        <w:rPr>
          <w:rFonts w:ascii="Times New Roman" w:hAnsi="Times New Roman" w:cs="Times New Roman"/>
          <w:b/>
          <w:bCs/>
          <w:iCs/>
          <w:sz w:val="24"/>
          <w:szCs w:val="24"/>
          <w:lang w:val="en-US"/>
        </w:rPr>
        <w:t xml:space="preserve">Output: </w:t>
      </w:r>
    </w:p>
    <w:p w14:paraId="36348C59" w14:textId="77777777" w:rsidR="00960241" w:rsidRDefault="00960241" w:rsidP="004B4125">
      <w:pPr>
        <w:spacing w:after="0" w:line="240" w:lineRule="auto"/>
        <w:rPr>
          <w:rFonts w:ascii="Times New Roman" w:hAnsi="Times New Roman" w:cs="Times New Roman"/>
          <w:b/>
          <w:bCs/>
          <w:iCs/>
          <w:sz w:val="24"/>
          <w:szCs w:val="24"/>
          <w:lang w:val="en-US"/>
        </w:rPr>
      </w:pPr>
    </w:p>
    <w:p w14:paraId="239A1993" w14:textId="02B60266" w:rsidR="00960241" w:rsidRPr="00BA41DE" w:rsidRDefault="00960241" w:rsidP="004B4125">
      <w:pPr>
        <w:spacing w:after="0" w:line="240" w:lineRule="auto"/>
        <w:rPr>
          <w:rFonts w:ascii="Times New Roman" w:hAnsi="Times New Roman" w:cs="Times New Roman"/>
          <w:b/>
          <w:bCs/>
          <w:iCs/>
          <w:sz w:val="24"/>
          <w:szCs w:val="24"/>
          <w:lang w:val="en-US"/>
        </w:rPr>
      </w:pPr>
      <w:r w:rsidRPr="00960241">
        <w:rPr>
          <w:rFonts w:ascii="Times New Roman" w:hAnsi="Times New Roman" w:cs="Times New Roman"/>
          <w:b/>
          <w:bCs/>
          <w:iCs/>
          <w:noProof/>
          <w:sz w:val="24"/>
          <w:szCs w:val="24"/>
          <w:lang w:val="en-US"/>
        </w:rPr>
        <w:drawing>
          <wp:inline distT="0" distB="0" distL="0" distR="0" wp14:anchorId="1B86A42D" wp14:editId="1C7B30E8">
            <wp:extent cx="4251960" cy="4393416"/>
            <wp:effectExtent l="0" t="0" r="0" b="7620"/>
            <wp:docPr id="43470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05271" name=""/>
                    <pic:cNvPicPr/>
                  </pic:nvPicPr>
                  <pic:blipFill>
                    <a:blip r:embed="rId14"/>
                    <a:stretch>
                      <a:fillRect/>
                    </a:stretch>
                  </pic:blipFill>
                  <pic:spPr>
                    <a:xfrm>
                      <a:off x="0" y="0"/>
                      <a:ext cx="4264704" cy="4406583"/>
                    </a:xfrm>
                    <a:prstGeom prst="rect">
                      <a:avLst/>
                    </a:prstGeom>
                  </pic:spPr>
                </pic:pic>
              </a:graphicData>
            </a:graphic>
          </wp:inline>
        </w:drawing>
      </w:r>
    </w:p>
    <w:p w14:paraId="185EDD69"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0A60BDF2"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3C639441"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68C4C85E" w14:textId="77777777" w:rsidR="004B4125" w:rsidRDefault="004B4125" w:rsidP="004B4125">
      <w:pPr>
        <w:spacing w:after="0" w:line="240" w:lineRule="auto"/>
        <w:rPr>
          <w:rFonts w:ascii="Times New Roman" w:hAnsi="Times New Roman" w:cs="Times New Roman"/>
          <w:b/>
          <w:bCs/>
          <w:iCs/>
          <w:sz w:val="24"/>
          <w:szCs w:val="24"/>
          <w:lang w:val="en-US"/>
        </w:rPr>
      </w:pPr>
    </w:p>
    <w:p w14:paraId="6047AF37" w14:textId="496E79F5" w:rsidR="00E86FF9" w:rsidRDefault="00941E4F" w:rsidP="00941E4F">
      <w:pPr>
        <w:pStyle w:val="ListParagraph"/>
        <w:numPr>
          <w:ilvl w:val="0"/>
          <w:numId w:val="51"/>
        </w:numPr>
        <w:spacing w:line="240" w:lineRule="auto"/>
        <w:rPr>
          <w:b/>
          <w:bCs/>
          <w:iCs/>
        </w:rPr>
      </w:pPr>
      <w:r>
        <w:rPr>
          <w:b/>
          <w:bCs/>
          <w:iCs/>
        </w:rPr>
        <w:lastRenderedPageBreak/>
        <w:t>Rotation:</w:t>
      </w:r>
    </w:p>
    <w:p w14:paraId="57C2A891" w14:textId="77777777" w:rsidR="00941E4F" w:rsidRDefault="00941E4F" w:rsidP="00941E4F">
      <w:pPr>
        <w:pStyle w:val="ListParagraph"/>
        <w:spacing w:line="240" w:lineRule="auto"/>
        <w:rPr>
          <w:b/>
          <w:bCs/>
          <w:iCs/>
        </w:rPr>
      </w:pPr>
    </w:p>
    <w:p w14:paraId="2C114833" w14:textId="77777777" w:rsidR="00941E4F" w:rsidRPr="00941E4F" w:rsidRDefault="00941E4F" w:rsidP="00941E4F">
      <w:pPr>
        <w:pStyle w:val="ListParagraph"/>
        <w:spacing w:line="240" w:lineRule="auto"/>
        <w:rPr>
          <w:iCs/>
          <w:lang w:val="en-IN"/>
        </w:rPr>
      </w:pPr>
      <w:r w:rsidRPr="00941E4F">
        <w:rPr>
          <w:iCs/>
          <w:lang w:val="en-IN"/>
        </w:rPr>
        <w:t>#include &lt;GL/glut.h&gt;</w:t>
      </w:r>
    </w:p>
    <w:p w14:paraId="2E0B9103" w14:textId="77777777" w:rsidR="00941E4F" w:rsidRPr="00941E4F" w:rsidRDefault="00941E4F" w:rsidP="00941E4F">
      <w:pPr>
        <w:pStyle w:val="ListParagraph"/>
        <w:spacing w:line="240" w:lineRule="auto"/>
        <w:rPr>
          <w:iCs/>
          <w:lang w:val="en-IN"/>
        </w:rPr>
      </w:pPr>
      <w:r w:rsidRPr="00941E4F">
        <w:rPr>
          <w:iCs/>
          <w:lang w:val="en-IN"/>
        </w:rPr>
        <w:t>#include &lt;cmath&gt;</w:t>
      </w:r>
    </w:p>
    <w:p w14:paraId="0CC6FAAE" w14:textId="77777777" w:rsidR="00941E4F" w:rsidRPr="00941E4F" w:rsidRDefault="00941E4F" w:rsidP="00941E4F">
      <w:pPr>
        <w:pStyle w:val="ListParagraph"/>
        <w:spacing w:line="240" w:lineRule="auto"/>
        <w:rPr>
          <w:iCs/>
          <w:lang w:val="en-IN"/>
        </w:rPr>
      </w:pPr>
    </w:p>
    <w:p w14:paraId="488BAFD7" w14:textId="77777777" w:rsidR="00941E4F" w:rsidRPr="00941E4F" w:rsidRDefault="00941E4F" w:rsidP="00941E4F">
      <w:pPr>
        <w:pStyle w:val="ListParagraph"/>
        <w:spacing w:line="240" w:lineRule="auto"/>
        <w:rPr>
          <w:iCs/>
          <w:lang w:val="en-IN"/>
        </w:rPr>
      </w:pPr>
      <w:r w:rsidRPr="00941E4F">
        <w:rPr>
          <w:iCs/>
          <w:lang w:val="en-IN"/>
        </w:rPr>
        <w:t>void drawAxes() {</w:t>
      </w:r>
    </w:p>
    <w:p w14:paraId="31E5A1A6" w14:textId="77777777" w:rsidR="00941E4F" w:rsidRPr="00941E4F" w:rsidRDefault="00941E4F" w:rsidP="00941E4F">
      <w:pPr>
        <w:pStyle w:val="ListParagraph"/>
        <w:spacing w:line="240" w:lineRule="auto"/>
        <w:rPr>
          <w:iCs/>
          <w:lang w:val="en-IN"/>
        </w:rPr>
      </w:pPr>
      <w:r w:rsidRPr="00941E4F">
        <w:rPr>
          <w:iCs/>
          <w:lang w:val="en-IN"/>
        </w:rPr>
        <w:t>    glBegin(GL_LINES);</w:t>
      </w:r>
    </w:p>
    <w:p w14:paraId="51772F47" w14:textId="77777777" w:rsidR="00941E4F" w:rsidRPr="00941E4F" w:rsidRDefault="00941E4F" w:rsidP="00941E4F">
      <w:pPr>
        <w:pStyle w:val="ListParagraph"/>
        <w:spacing w:line="240" w:lineRule="auto"/>
        <w:rPr>
          <w:iCs/>
          <w:lang w:val="en-IN"/>
        </w:rPr>
      </w:pPr>
      <w:r w:rsidRPr="00941E4F">
        <w:rPr>
          <w:iCs/>
          <w:lang w:val="en-IN"/>
        </w:rPr>
        <w:t>    glColor3f(0.0, 0.0, 0.0);</w:t>
      </w:r>
    </w:p>
    <w:p w14:paraId="645D85B1" w14:textId="77777777" w:rsidR="00941E4F" w:rsidRPr="00941E4F" w:rsidRDefault="00941E4F" w:rsidP="00941E4F">
      <w:pPr>
        <w:pStyle w:val="ListParagraph"/>
        <w:spacing w:line="240" w:lineRule="auto"/>
        <w:rPr>
          <w:iCs/>
          <w:lang w:val="en-IN"/>
        </w:rPr>
      </w:pPr>
      <w:r w:rsidRPr="00941E4F">
        <w:rPr>
          <w:iCs/>
          <w:lang w:val="en-IN"/>
        </w:rPr>
        <w:t>    glVertex2f(-1.0, 0.0); glVertex2f(1.0, 0.0);</w:t>
      </w:r>
    </w:p>
    <w:p w14:paraId="72DEBB67" w14:textId="77777777" w:rsidR="00941E4F" w:rsidRPr="00941E4F" w:rsidRDefault="00941E4F" w:rsidP="00941E4F">
      <w:pPr>
        <w:pStyle w:val="ListParagraph"/>
        <w:spacing w:line="240" w:lineRule="auto"/>
        <w:rPr>
          <w:iCs/>
          <w:lang w:val="en-IN"/>
        </w:rPr>
      </w:pPr>
      <w:r w:rsidRPr="00941E4F">
        <w:rPr>
          <w:iCs/>
          <w:lang w:val="en-IN"/>
        </w:rPr>
        <w:t>    glVertex2f(0.0, -1.0); glVertex2f(0.0, 1.0);</w:t>
      </w:r>
    </w:p>
    <w:p w14:paraId="65C85208" w14:textId="77777777" w:rsidR="00941E4F" w:rsidRPr="00941E4F" w:rsidRDefault="00941E4F" w:rsidP="00941E4F">
      <w:pPr>
        <w:pStyle w:val="ListParagraph"/>
        <w:spacing w:line="240" w:lineRule="auto"/>
        <w:rPr>
          <w:iCs/>
          <w:lang w:val="en-IN"/>
        </w:rPr>
      </w:pPr>
      <w:r w:rsidRPr="00941E4F">
        <w:rPr>
          <w:iCs/>
          <w:lang w:val="en-IN"/>
        </w:rPr>
        <w:t>    glEnd();</w:t>
      </w:r>
    </w:p>
    <w:p w14:paraId="50FFE13C" w14:textId="77777777" w:rsidR="00941E4F" w:rsidRPr="00941E4F" w:rsidRDefault="00941E4F" w:rsidP="00941E4F">
      <w:pPr>
        <w:pStyle w:val="ListParagraph"/>
        <w:spacing w:line="240" w:lineRule="auto"/>
        <w:rPr>
          <w:iCs/>
          <w:lang w:val="en-IN"/>
        </w:rPr>
      </w:pPr>
      <w:r w:rsidRPr="00941E4F">
        <w:rPr>
          <w:iCs/>
          <w:lang w:val="en-IN"/>
        </w:rPr>
        <w:t>}</w:t>
      </w:r>
    </w:p>
    <w:p w14:paraId="03709CF5" w14:textId="77777777" w:rsidR="00941E4F" w:rsidRPr="00941E4F" w:rsidRDefault="00941E4F" w:rsidP="00941E4F">
      <w:pPr>
        <w:pStyle w:val="ListParagraph"/>
        <w:spacing w:line="240" w:lineRule="auto"/>
        <w:rPr>
          <w:iCs/>
          <w:lang w:val="en-IN"/>
        </w:rPr>
      </w:pPr>
    </w:p>
    <w:p w14:paraId="12421489" w14:textId="77777777" w:rsidR="00941E4F" w:rsidRPr="00941E4F" w:rsidRDefault="00941E4F" w:rsidP="00941E4F">
      <w:pPr>
        <w:pStyle w:val="ListParagraph"/>
        <w:spacing w:line="240" w:lineRule="auto"/>
        <w:rPr>
          <w:iCs/>
          <w:lang w:val="en-IN"/>
        </w:rPr>
      </w:pPr>
      <w:r w:rsidRPr="00941E4F">
        <w:rPr>
          <w:iCs/>
          <w:lang w:val="en-IN"/>
        </w:rPr>
        <w:t>void drawFigure() {</w:t>
      </w:r>
    </w:p>
    <w:p w14:paraId="0C1A81B9" w14:textId="77777777" w:rsidR="00941E4F" w:rsidRPr="00941E4F" w:rsidRDefault="00941E4F" w:rsidP="00941E4F">
      <w:pPr>
        <w:pStyle w:val="ListParagraph"/>
        <w:spacing w:line="240" w:lineRule="auto"/>
        <w:rPr>
          <w:iCs/>
          <w:lang w:val="en-IN"/>
        </w:rPr>
      </w:pPr>
      <w:r w:rsidRPr="00941E4F">
        <w:rPr>
          <w:iCs/>
          <w:lang w:val="en-IN"/>
        </w:rPr>
        <w:t>    glBegin(GL_LINE_LOOP);</w:t>
      </w:r>
    </w:p>
    <w:p w14:paraId="6FEF414A" w14:textId="77777777" w:rsidR="00941E4F" w:rsidRPr="00941E4F" w:rsidRDefault="00941E4F" w:rsidP="00941E4F">
      <w:pPr>
        <w:pStyle w:val="ListParagraph"/>
        <w:spacing w:line="240" w:lineRule="auto"/>
        <w:rPr>
          <w:iCs/>
          <w:lang w:val="en-IN"/>
        </w:rPr>
      </w:pPr>
      <w:r w:rsidRPr="00941E4F">
        <w:rPr>
          <w:iCs/>
          <w:lang w:val="en-IN"/>
        </w:rPr>
        <w:t>    glVertex2f(-0.2, -0.2);</w:t>
      </w:r>
    </w:p>
    <w:p w14:paraId="48A89EBB" w14:textId="77777777" w:rsidR="00941E4F" w:rsidRPr="00941E4F" w:rsidRDefault="00941E4F" w:rsidP="00941E4F">
      <w:pPr>
        <w:pStyle w:val="ListParagraph"/>
        <w:spacing w:line="240" w:lineRule="auto"/>
        <w:rPr>
          <w:iCs/>
          <w:lang w:val="en-IN"/>
        </w:rPr>
      </w:pPr>
      <w:r w:rsidRPr="00941E4F">
        <w:rPr>
          <w:iCs/>
          <w:lang w:val="en-IN"/>
        </w:rPr>
        <w:t>    glVertex2f(0.2, -0.2);</w:t>
      </w:r>
    </w:p>
    <w:p w14:paraId="07DE46AD" w14:textId="77777777" w:rsidR="00941E4F" w:rsidRPr="00941E4F" w:rsidRDefault="00941E4F" w:rsidP="00941E4F">
      <w:pPr>
        <w:pStyle w:val="ListParagraph"/>
        <w:spacing w:line="240" w:lineRule="auto"/>
        <w:rPr>
          <w:iCs/>
          <w:lang w:val="en-IN"/>
        </w:rPr>
      </w:pPr>
      <w:r w:rsidRPr="00941E4F">
        <w:rPr>
          <w:iCs/>
          <w:lang w:val="en-IN"/>
        </w:rPr>
        <w:t>    glVertex2f(0.2, 0.2);</w:t>
      </w:r>
    </w:p>
    <w:p w14:paraId="754A0D0C" w14:textId="77777777" w:rsidR="00941E4F" w:rsidRPr="00941E4F" w:rsidRDefault="00941E4F" w:rsidP="00941E4F">
      <w:pPr>
        <w:pStyle w:val="ListParagraph"/>
        <w:spacing w:line="240" w:lineRule="auto"/>
        <w:rPr>
          <w:iCs/>
          <w:lang w:val="en-IN"/>
        </w:rPr>
      </w:pPr>
      <w:r w:rsidRPr="00941E4F">
        <w:rPr>
          <w:iCs/>
          <w:lang w:val="en-IN"/>
        </w:rPr>
        <w:t>    glVertex2f(-0.2, 0.2);</w:t>
      </w:r>
    </w:p>
    <w:p w14:paraId="34E37A06" w14:textId="77777777" w:rsidR="00941E4F" w:rsidRPr="00941E4F" w:rsidRDefault="00941E4F" w:rsidP="00941E4F">
      <w:pPr>
        <w:pStyle w:val="ListParagraph"/>
        <w:spacing w:line="240" w:lineRule="auto"/>
        <w:rPr>
          <w:iCs/>
          <w:lang w:val="en-IN"/>
        </w:rPr>
      </w:pPr>
      <w:r w:rsidRPr="00941E4F">
        <w:rPr>
          <w:iCs/>
          <w:lang w:val="en-IN"/>
        </w:rPr>
        <w:t>    glEnd();</w:t>
      </w:r>
    </w:p>
    <w:p w14:paraId="15CD0AFA" w14:textId="77777777" w:rsidR="00941E4F" w:rsidRPr="00941E4F" w:rsidRDefault="00941E4F" w:rsidP="00941E4F">
      <w:pPr>
        <w:pStyle w:val="ListParagraph"/>
        <w:spacing w:line="240" w:lineRule="auto"/>
        <w:rPr>
          <w:iCs/>
          <w:lang w:val="en-IN"/>
        </w:rPr>
      </w:pPr>
      <w:r w:rsidRPr="00941E4F">
        <w:rPr>
          <w:iCs/>
          <w:lang w:val="en-IN"/>
        </w:rPr>
        <w:t>}</w:t>
      </w:r>
    </w:p>
    <w:p w14:paraId="762AE7A4" w14:textId="77777777" w:rsidR="00941E4F" w:rsidRPr="00941E4F" w:rsidRDefault="00941E4F" w:rsidP="00941E4F">
      <w:pPr>
        <w:pStyle w:val="ListParagraph"/>
        <w:spacing w:line="240" w:lineRule="auto"/>
        <w:rPr>
          <w:iCs/>
          <w:lang w:val="en-IN"/>
        </w:rPr>
      </w:pPr>
    </w:p>
    <w:p w14:paraId="67058213" w14:textId="77777777" w:rsidR="00941E4F" w:rsidRPr="00941E4F" w:rsidRDefault="00941E4F" w:rsidP="00941E4F">
      <w:pPr>
        <w:pStyle w:val="ListParagraph"/>
        <w:spacing w:line="240" w:lineRule="auto"/>
        <w:rPr>
          <w:iCs/>
          <w:lang w:val="en-IN"/>
        </w:rPr>
      </w:pPr>
      <w:r w:rsidRPr="00941E4F">
        <w:rPr>
          <w:iCs/>
          <w:lang w:val="en-IN"/>
        </w:rPr>
        <w:t>void rotateRelativeToPoint(float angle, float px, float py) {</w:t>
      </w:r>
    </w:p>
    <w:p w14:paraId="595C0AB6" w14:textId="77777777" w:rsidR="00941E4F" w:rsidRPr="00941E4F" w:rsidRDefault="00941E4F" w:rsidP="00941E4F">
      <w:pPr>
        <w:pStyle w:val="ListParagraph"/>
        <w:spacing w:line="240" w:lineRule="auto"/>
        <w:rPr>
          <w:iCs/>
          <w:lang w:val="en-IN"/>
        </w:rPr>
      </w:pPr>
      <w:r w:rsidRPr="00941E4F">
        <w:rPr>
          <w:iCs/>
          <w:lang w:val="en-IN"/>
        </w:rPr>
        <w:t>    glTranslatef(px, py, 0.0);</w:t>
      </w:r>
    </w:p>
    <w:p w14:paraId="3B13D2F7" w14:textId="77777777" w:rsidR="00941E4F" w:rsidRPr="00941E4F" w:rsidRDefault="00941E4F" w:rsidP="00941E4F">
      <w:pPr>
        <w:pStyle w:val="ListParagraph"/>
        <w:spacing w:line="240" w:lineRule="auto"/>
        <w:rPr>
          <w:iCs/>
          <w:lang w:val="en-IN"/>
        </w:rPr>
      </w:pPr>
      <w:r w:rsidRPr="00941E4F">
        <w:rPr>
          <w:iCs/>
          <w:lang w:val="en-IN"/>
        </w:rPr>
        <w:t>    glRotatef(angle, 0.0, 0.0, 1.0);</w:t>
      </w:r>
    </w:p>
    <w:p w14:paraId="02912853" w14:textId="77777777" w:rsidR="00941E4F" w:rsidRPr="00941E4F" w:rsidRDefault="00941E4F" w:rsidP="00941E4F">
      <w:pPr>
        <w:pStyle w:val="ListParagraph"/>
        <w:spacing w:line="240" w:lineRule="auto"/>
        <w:rPr>
          <w:iCs/>
          <w:lang w:val="en-IN"/>
        </w:rPr>
      </w:pPr>
      <w:r w:rsidRPr="00941E4F">
        <w:rPr>
          <w:iCs/>
          <w:lang w:val="en-IN"/>
        </w:rPr>
        <w:t>    glTranslatef(-px, -py, 0.0);</w:t>
      </w:r>
    </w:p>
    <w:p w14:paraId="15C49C6C" w14:textId="77777777" w:rsidR="00941E4F" w:rsidRPr="00941E4F" w:rsidRDefault="00941E4F" w:rsidP="00941E4F">
      <w:pPr>
        <w:pStyle w:val="ListParagraph"/>
        <w:spacing w:line="240" w:lineRule="auto"/>
        <w:rPr>
          <w:iCs/>
          <w:lang w:val="en-IN"/>
        </w:rPr>
      </w:pPr>
      <w:r w:rsidRPr="00941E4F">
        <w:rPr>
          <w:iCs/>
          <w:lang w:val="en-IN"/>
        </w:rPr>
        <w:t>}</w:t>
      </w:r>
    </w:p>
    <w:p w14:paraId="32B18B6B" w14:textId="77777777" w:rsidR="00941E4F" w:rsidRPr="00941E4F" w:rsidRDefault="00941E4F" w:rsidP="00941E4F">
      <w:pPr>
        <w:pStyle w:val="ListParagraph"/>
        <w:spacing w:line="240" w:lineRule="auto"/>
        <w:rPr>
          <w:iCs/>
          <w:lang w:val="en-IN"/>
        </w:rPr>
      </w:pPr>
    </w:p>
    <w:p w14:paraId="603E4A7B" w14:textId="77777777" w:rsidR="00941E4F" w:rsidRPr="00941E4F" w:rsidRDefault="00941E4F" w:rsidP="00941E4F">
      <w:pPr>
        <w:pStyle w:val="ListParagraph"/>
        <w:spacing w:line="240" w:lineRule="auto"/>
        <w:rPr>
          <w:iCs/>
          <w:lang w:val="en-IN"/>
        </w:rPr>
      </w:pPr>
      <w:r w:rsidRPr="00941E4F">
        <w:rPr>
          <w:iCs/>
          <w:lang w:val="en-IN"/>
        </w:rPr>
        <w:t>void display() {</w:t>
      </w:r>
    </w:p>
    <w:p w14:paraId="50BC3CE1" w14:textId="77777777" w:rsidR="00941E4F" w:rsidRPr="00941E4F" w:rsidRDefault="00941E4F" w:rsidP="00941E4F">
      <w:pPr>
        <w:pStyle w:val="ListParagraph"/>
        <w:spacing w:line="240" w:lineRule="auto"/>
        <w:rPr>
          <w:iCs/>
          <w:lang w:val="en-IN"/>
        </w:rPr>
      </w:pPr>
      <w:r w:rsidRPr="00941E4F">
        <w:rPr>
          <w:iCs/>
          <w:lang w:val="en-IN"/>
        </w:rPr>
        <w:t>    glClear(GL_COLOR_BUFFER_BIT);</w:t>
      </w:r>
    </w:p>
    <w:p w14:paraId="607868AA" w14:textId="77777777" w:rsidR="00941E4F" w:rsidRPr="00941E4F" w:rsidRDefault="00941E4F" w:rsidP="00941E4F">
      <w:pPr>
        <w:pStyle w:val="ListParagraph"/>
        <w:spacing w:line="240" w:lineRule="auto"/>
        <w:rPr>
          <w:iCs/>
          <w:lang w:val="en-IN"/>
        </w:rPr>
      </w:pPr>
      <w:r w:rsidRPr="00941E4F">
        <w:rPr>
          <w:iCs/>
          <w:lang w:val="en-IN"/>
        </w:rPr>
        <w:t>    glLoadIdentity();</w:t>
      </w:r>
    </w:p>
    <w:p w14:paraId="0654354D" w14:textId="77777777" w:rsidR="00941E4F" w:rsidRPr="00941E4F" w:rsidRDefault="00941E4F" w:rsidP="00941E4F">
      <w:pPr>
        <w:pStyle w:val="ListParagraph"/>
        <w:spacing w:line="240" w:lineRule="auto"/>
        <w:rPr>
          <w:iCs/>
          <w:lang w:val="en-IN"/>
        </w:rPr>
      </w:pPr>
      <w:r w:rsidRPr="00941E4F">
        <w:rPr>
          <w:iCs/>
          <w:lang w:val="en-IN"/>
        </w:rPr>
        <w:t xml:space="preserve">    </w:t>
      </w:r>
    </w:p>
    <w:p w14:paraId="678D81E5" w14:textId="77777777" w:rsidR="00941E4F" w:rsidRPr="00941E4F" w:rsidRDefault="00941E4F" w:rsidP="00941E4F">
      <w:pPr>
        <w:pStyle w:val="ListParagraph"/>
        <w:spacing w:line="240" w:lineRule="auto"/>
        <w:rPr>
          <w:iCs/>
          <w:lang w:val="en-IN"/>
        </w:rPr>
      </w:pPr>
      <w:r w:rsidRPr="00941E4F">
        <w:rPr>
          <w:iCs/>
          <w:lang w:val="en-IN"/>
        </w:rPr>
        <w:t>    drawAxes();</w:t>
      </w:r>
    </w:p>
    <w:p w14:paraId="3ABD0D80" w14:textId="77777777" w:rsidR="00941E4F" w:rsidRPr="00941E4F" w:rsidRDefault="00941E4F" w:rsidP="00941E4F">
      <w:pPr>
        <w:pStyle w:val="ListParagraph"/>
        <w:spacing w:line="240" w:lineRule="auto"/>
        <w:rPr>
          <w:iCs/>
          <w:lang w:val="en-IN"/>
        </w:rPr>
      </w:pPr>
      <w:r w:rsidRPr="00941E4F">
        <w:rPr>
          <w:iCs/>
          <w:lang w:val="en-IN"/>
        </w:rPr>
        <w:t xml:space="preserve">    </w:t>
      </w:r>
    </w:p>
    <w:p w14:paraId="01BBC324" w14:textId="77777777" w:rsidR="00941E4F" w:rsidRPr="00941E4F" w:rsidRDefault="00941E4F" w:rsidP="00941E4F">
      <w:pPr>
        <w:pStyle w:val="ListParagraph"/>
        <w:spacing w:line="240" w:lineRule="auto"/>
        <w:rPr>
          <w:iCs/>
          <w:lang w:val="en-IN"/>
        </w:rPr>
      </w:pPr>
      <w:r w:rsidRPr="00941E4F">
        <w:rPr>
          <w:iCs/>
          <w:lang w:val="en-IN"/>
        </w:rPr>
        <w:t>    glColor3f(1.0, 0.0, 0.0);</w:t>
      </w:r>
    </w:p>
    <w:p w14:paraId="1B39F52D" w14:textId="77777777" w:rsidR="00941E4F" w:rsidRPr="00941E4F" w:rsidRDefault="00941E4F" w:rsidP="00941E4F">
      <w:pPr>
        <w:pStyle w:val="ListParagraph"/>
        <w:spacing w:line="240" w:lineRule="auto"/>
        <w:rPr>
          <w:iCs/>
          <w:lang w:val="en-IN"/>
        </w:rPr>
      </w:pPr>
      <w:r w:rsidRPr="00941E4F">
        <w:rPr>
          <w:iCs/>
          <w:lang w:val="en-IN"/>
        </w:rPr>
        <w:t>    drawFigure();</w:t>
      </w:r>
    </w:p>
    <w:p w14:paraId="197F8290" w14:textId="77777777" w:rsidR="00941E4F" w:rsidRPr="00941E4F" w:rsidRDefault="00941E4F" w:rsidP="00941E4F">
      <w:pPr>
        <w:pStyle w:val="ListParagraph"/>
        <w:spacing w:line="240" w:lineRule="auto"/>
        <w:rPr>
          <w:iCs/>
          <w:lang w:val="en-IN"/>
        </w:rPr>
      </w:pPr>
      <w:r w:rsidRPr="00941E4F">
        <w:rPr>
          <w:iCs/>
          <w:lang w:val="en-IN"/>
        </w:rPr>
        <w:t xml:space="preserve">    </w:t>
      </w:r>
    </w:p>
    <w:p w14:paraId="4BC0962B" w14:textId="77777777" w:rsidR="00941E4F" w:rsidRPr="00941E4F" w:rsidRDefault="00941E4F" w:rsidP="00941E4F">
      <w:pPr>
        <w:pStyle w:val="ListParagraph"/>
        <w:spacing w:line="240" w:lineRule="auto"/>
        <w:rPr>
          <w:iCs/>
          <w:lang w:val="en-IN"/>
        </w:rPr>
      </w:pPr>
      <w:r w:rsidRPr="00941E4F">
        <w:rPr>
          <w:iCs/>
          <w:lang w:val="en-IN"/>
        </w:rPr>
        <w:t>    glLoadIdentity();</w:t>
      </w:r>
    </w:p>
    <w:p w14:paraId="364DD0E1" w14:textId="77777777" w:rsidR="00941E4F" w:rsidRPr="00941E4F" w:rsidRDefault="00941E4F" w:rsidP="00941E4F">
      <w:pPr>
        <w:pStyle w:val="ListParagraph"/>
        <w:spacing w:line="240" w:lineRule="auto"/>
        <w:rPr>
          <w:iCs/>
          <w:lang w:val="en-IN"/>
        </w:rPr>
      </w:pPr>
      <w:r w:rsidRPr="00941E4F">
        <w:rPr>
          <w:iCs/>
          <w:lang w:val="en-IN"/>
        </w:rPr>
        <w:t>    glColor3f(0.0, 1.0, 0.0);</w:t>
      </w:r>
    </w:p>
    <w:p w14:paraId="625318BC" w14:textId="77777777" w:rsidR="00941E4F" w:rsidRPr="00941E4F" w:rsidRDefault="00941E4F" w:rsidP="00941E4F">
      <w:pPr>
        <w:pStyle w:val="ListParagraph"/>
        <w:spacing w:line="240" w:lineRule="auto"/>
        <w:rPr>
          <w:iCs/>
          <w:lang w:val="en-IN"/>
        </w:rPr>
      </w:pPr>
      <w:r w:rsidRPr="00941E4F">
        <w:rPr>
          <w:iCs/>
          <w:lang w:val="en-IN"/>
        </w:rPr>
        <w:t>    rotateRelativeToPoint(-45, -0.2, -0.2);</w:t>
      </w:r>
    </w:p>
    <w:p w14:paraId="28E8CBB3" w14:textId="77777777" w:rsidR="00941E4F" w:rsidRPr="00941E4F" w:rsidRDefault="00941E4F" w:rsidP="00941E4F">
      <w:pPr>
        <w:pStyle w:val="ListParagraph"/>
        <w:spacing w:line="240" w:lineRule="auto"/>
        <w:rPr>
          <w:iCs/>
          <w:lang w:val="en-IN"/>
        </w:rPr>
      </w:pPr>
      <w:r w:rsidRPr="00941E4F">
        <w:rPr>
          <w:iCs/>
          <w:lang w:val="en-IN"/>
        </w:rPr>
        <w:t>    drawFigure();</w:t>
      </w:r>
    </w:p>
    <w:p w14:paraId="05DB5EFC" w14:textId="77777777" w:rsidR="00941E4F" w:rsidRPr="00941E4F" w:rsidRDefault="00941E4F" w:rsidP="00941E4F">
      <w:pPr>
        <w:pStyle w:val="ListParagraph"/>
        <w:spacing w:line="240" w:lineRule="auto"/>
        <w:rPr>
          <w:iCs/>
          <w:lang w:val="en-IN"/>
        </w:rPr>
      </w:pPr>
      <w:r w:rsidRPr="00941E4F">
        <w:rPr>
          <w:iCs/>
          <w:lang w:val="en-IN"/>
        </w:rPr>
        <w:t xml:space="preserve">    </w:t>
      </w:r>
    </w:p>
    <w:p w14:paraId="4BD78B90" w14:textId="77777777" w:rsidR="00941E4F" w:rsidRPr="00941E4F" w:rsidRDefault="00941E4F" w:rsidP="00941E4F">
      <w:pPr>
        <w:pStyle w:val="ListParagraph"/>
        <w:spacing w:line="240" w:lineRule="auto"/>
        <w:rPr>
          <w:iCs/>
          <w:lang w:val="en-IN"/>
        </w:rPr>
      </w:pPr>
      <w:r w:rsidRPr="00941E4F">
        <w:rPr>
          <w:iCs/>
          <w:lang w:val="en-IN"/>
        </w:rPr>
        <w:t>    glFlush();</w:t>
      </w:r>
    </w:p>
    <w:p w14:paraId="2711FEFC" w14:textId="77777777" w:rsidR="00941E4F" w:rsidRPr="00941E4F" w:rsidRDefault="00941E4F" w:rsidP="00941E4F">
      <w:pPr>
        <w:pStyle w:val="ListParagraph"/>
        <w:spacing w:line="240" w:lineRule="auto"/>
        <w:rPr>
          <w:iCs/>
          <w:lang w:val="en-IN"/>
        </w:rPr>
      </w:pPr>
      <w:r w:rsidRPr="00941E4F">
        <w:rPr>
          <w:iCs/>
          <w:lang w:val="en-IN"/>
        </w:rPr>
        <w:t>}</w:t>
      </w:r>
    </w:p>
    <w:p w14:paraId="786FE40F" w14:textId="77777777" w:rsidR="00941E4F" w:rsidRPr="00941E4F" w:rsidRDefault="00941E4F" w:rsidP="00941E4F">
      <w:pPr>
        <w:pStyle w:val="ListParagraph"/>
        <w:spacing w:line="240" w:lineRule="auto"/>
        <w:rPr>
          <w:iCs/>
          <w:lang w:val="en-IN"/>
        </w:rPr>
      </w:pPr>
    </w:p>
    <w:p w14:paraId="778CFD78" w14:textId="77777777" w:rsidR="00941E4F" w:rsidRPr="00941E4F" w:rsidRDefault="00941E4F" w:rsidP="00941E4F">
      <w:pPr>
        <w:pStyle w:val="ListParagraph"/>
        <w:spacing w:line="240" w:lineRule="auto"/>
        <w:rPr>
          <w:iCs/>
          <w:lang w:val="en-IN"/>
        </w:rPr>
      </w:pPr>
      <w:r w:rsidRPr="00941E4F">
        <w:rPr>
          <w:iCs/>
          <w:lang w:val="en-IN"/>
        </w:rPr>
        <w:t>void init() {</w:t>
      </w:r>
    </w:p>
    <w:p w14:paraId="76E4E5B1" w14:textId="77777777" w:rsidR="00941E4F" w:rsidRPr="00941E4F" w:rsidRDefault="00941E4F" w:rsidP="00941E4F">
      <w:pPr>
        <w:pStyle w:val="ListParagraph"/>
        <w:spacing w:line="240" w:lineRule="auto"/>
        <w:rPr>
          <w:iCs/>
          <w:lang w:val="en-IN"/>
        </w:rPr>
      </w:pPr>
      <w:r w:rsidRPr="00941E4F">
        <w:rPr>
          <w:iCs/>
          <w:lang w:val="en-IN"/>
        </w:rPr>
        <w:t>    glClearColor(1.0, 1.0, 1.0, 1.0);</w:t>
      </w:r>
    </w:p>
    <w:p w14:paraId="464CB64E" w14:textId="77777777" w:rsidR="00941E4F" w:rsidRPr="00941E4F" w:rsidRDefault="00941E4F" w:rsidP="00941E4F">
      <w:pPr>
        <w:pStyle w:val="ListParagraph"/>
        <w:spacing w:line="240" w:lineRule="auto"/>
        <w:rPr>
          <w:iCs/>
          <w:lang w:val="en-IN"/>
        </w:rPr>
      </w:pPr>
      <w:r w:rsidRPr="00941E4F">
        <w:rPr>
          <w:iCs/>
          <w:lang w:val="en-IN"/>
        </w:rPr>
        <w:t>    gluOrtho2D(-1.0, 1.0, -1.0, 1.0);</w:t>
      </w:r>
    </w:p>
    <w:p w14:paraId="07FAA3AF" w14:textId="77777777" w:rsidR="00941E4F" w:rsidRPr="00941E4F" w:rsidRDefault="00941E4F" w:rsidP="00941E4F">
      <w:pPr>
        <w:pStyle w:val="ListParagraph"/>
        <w:spacing w:line="240" w:lineRule="auto"/>
        <w:rPr>
          <w:iCs/>
          <w:lang w:val="en-IN"/>
        </w:rPr>
      </w:pPr>
      <w:r w:rsidRPr="00941E4F">
        <w:rPr>
          <w:iCs/>
          <w:lang w:val="en-IN"/>
        </w:rPr>
        <w:t>}</w:t>
      </w:r>
    </w:p>
    <w:p w14:paraId="35661FC8" w14:textId="77777777" w:rsidR="00941E4F" w:rsidRPr="00941E4F" w:rsidRDefault="00941E4F" w:rsidP="00941E4F">
      <w:pPr>
        <w:pStyle w:val="ListParagraph"/>
        <w:spacing w:line="240" w:lineRule="auto"/>
        <w:rPr>
          <w:iCs/>
          <w:lang w:val="en-IN"/>
        </w:rPr>
      </w:pPr>
    </w:p>
    <w:p w14:paraId="29DDFFC5" w14:textId="77777777" w:rsidR="00941E4F" w:rsidRPr="00941E4F" w:rsidRDefault="00941E4F" w:rsidP="00941E4F">
      <w:pPr>
        <w:pStyle w:val="ListParagraph"/>
        <w:spacing w:line="240" w:lineRule="auto"/>
        <w:rPr>
          <w:iCs/>
          <w:lang w:val="en-IN"/>
        </w:rPr>
      </w:pPr>
      <w:r w:rsidRPr="00941E4F">
        <w:rPr>
          <w:iCs/>
          <w:lang w:val="en-IN"/>
        </w:rPr>
        <w:t>int main(int argc, char** argv) {</w:t>
      </w:r>
    </w:p>
    <w:p w14:paraId="44A9E050" w14:textId="77777777" w:rsidR="00941E4F" w:rsidRPr="00941E4F" w:rsidRDefault="00941E4F" w:rsidP="00941E4F">
      <w:pPr>
        <w:pStyle w:val="ListParagraph"/>
        <w:spacing w:line="240" w:lineRule="auto"/>
        <w:rPr>
          <w:iCs/>
          <w:lang w:val="en-IN"/>
        </w:rPr>
      </w:pPr>
      <w:r w:rsidRPr="00941E4F">
        <w:rPr>
          <w:iCs/>
          <w:lang w:val="en-IN"/>
        </w:rPr>
        <w:t>    glutInit(&amp;argc, argv);</w:t>
      </w:r>
    </w:p>
    <w:p w14:paraId="440F3C4C" w14:textId="77777777" w:rsidR="00941E4F" w:rsidRPr="00941E4F" w:rsidRDefault="00941E4F" w:rsidP="00941E4F">
      <w:pPr>
        <w:pStyle w:val="ListParagraph"/>
        <w:spacing w:line="240" w:lineRule="auto"/>
        <w:rPr>
          <w:iCs/>
          <w:lang w:val="en-IN"/>
        </w:rPr>
      </w:pPr>
      <w:r w:rsidRPr="00941E4F">
        <w:rPr>
          <w:iCs/>
          <w:lang w:val="en-IN"/>
        </w:rPr>
        <w:t>    glutInitDisplayMode(GLUT_SINGLE | GLUT_RGB);</w:t>
      </w:r>
    </w:p>
    <w:p w14:paraId="17890448" w14:textId="77777777" w:rsidR="00941E4F" w:rsidRPr="00941E4F" w:rsidRDefault="00941E4F" w:rsidP="00941E4F">
      <w:pPr>
        <w:pStyle w:val="ListParagraph"/>
        <w:spacing w:line="240" w:lineRule="auto"/>
        <w:rPr>
          <w:iCs/>
          <w:lang w:val="en-IN"/>
        </w:rPr>
      </w:pPr>
      <w:r w:rsidRPr="00941E4F">
        <w:rPr>
          <w:iCs/>
          <w:lang w:val="en-IN"/>
        </w:rPr>
        <w:t>    glutInitWindowSize(500, 500);</w:t>
      </w:r>
    </w:p>
    <w:p w14:paraId="7E75FB5F" w14:textId="77777777" w:rsidR="00941E4F" w:rsidRPr="00941E4F" w:rsidRDefault="00941E4F" w:rsidP="00941E4F">
      <w:pPr>
        <w:pStyle w:val="ListParagraph"/>
        <w:spacing w:line="240" w:lineRule="auto"/>
        <w:rPr>
          <w:iCs/>
          <w:lang w:val="en-IN"/>
        </w:rPr>
      </w:pPr>
      <w:r w:rsidRPr="00941E4F">
        <w:rPr>
          <w:iCs/>
          <w:lang w:val="en-IN"/>
        </w:rPr>
        <w:t>    glutInitWindowPosition(100, 100);</w:t>
      </w:r>
    </w:p>
    <w:p w14:paraId="0F3954B7" w14:textId="77777777" w:rsidR="00941E4F" w:rsidRPr="00941E4F" w:rsidRDefault="00941E4F" w:rsidP="00941E4F">
      <w:pPr>
        <w:pStyle w:val="ListParagraph"/>
        <w:spacing w:line="240" w:lineRule="auto"/>
        <w:rPr>
          <w:iCs/>
          <w:lang w:val="en-IN"/>
        </w:rPr>
      </w:pPr>
      <w:r w:rsidRPr="00941E4F">
        <w:rPr>
          <w:iCs/>
          <w:lang w:val="en-IN"/>
        </w:rPr>
        <w:t>    glutCreateWindow("2D Rotation");</w:t>
      </w:r>
    </w:p>
    <w:p w14:paraId="2573A4DB" w14:textId="77777777" w:rsidR="00941E4F" w:rsidRPr="00941E4F" w:rsidRDefault="00941E4F" w:rsidP="00941E4F">
      <w:pPr>
        <w:pStyle w:val="ListParagraph"/>
        <w:spacing w:line="240" w:lineRule="auto"/>
        <w:rPr>
          <w:iCs/>
          <w:lang w:val="en-IN"/>
        </w:rPr>
      </w:pPr>
      <w:r w:rsidRPr="00941E4F">
        <w:rPr>
          <w:iCs/>
          <w:lang w:val="en-IN"/>
        </w:rPr>
        <w:t>    init();</w:t>
      </w:r>
    </w:p>
    <w:p w14:paraId="60883E1F" w14:textId="77777777" w:rsidR="00941E4F" w:rsidRPr="00941E4F" w:rsidRDefault="00941E4F" w:rsidP="00941E4F">
      <w:pPr>
        <w:pStyle w:val="ListParagraph"/>
        <w:spacing w:line="240" w:lineRule="auto"/>
        <w:rPr>
          <w:iCs/>
          <w:lang w:val="en-IN"/>
        </w:rPr>
      </w:pPr>
      <w:r w:rsidRPr="00941E4F">
        <w:rPr>
          <w:iCs/>
          <w:lang w:val="en-IN"/>
        </w:rPr>
        <w:t>    glutDisplayFunc(display);</w:t>
      </w:r>
    </w:p>
    <w:p w14:paraId="65C41FEC" w14:textId="77777777" w:rsidR="00941E4F" w:rsidRPr="00941E4F" w:rsidRDefault="00941E4F" w:rsidP="00941E4F">
      <w:pPr>
        <w:pStyle w:val="ListParagraph"/>
        <w:spacing w:line="240" w:lineRule="auto"/>
        <w:rPr>
          <w:iCs/>
          <w:lang w:val="en-IN"/>
        </w:rPr>
      </w:pPr>
      <w:r w:rsidRPr="00941E4F">
        <w:rPr>
          <w:iCs/>
          <w:lang w:val="en-IN"/>
        </w:rPr>
        <w:t>    glutMainLoop();</w:t>
      </w:r>
    </w:p>
    <w:p w14:paraId="300999D2" w14:textId="77777777" w:rsidR="00941E4F" w:rsidRPr="00941E4F" w:rsidRDefault="00941E4F" w:rsidP="00941E4F">
      <w:pPr>
        <w:pStyle w:val="ListParagraph"/>
        <w:spacing w:line="240" w:lineRule="auto"/>
        <w:rPr>
          <w:iCs/>
          <w:lang w:val="en-IN"/>
        </w:rPr>
      </w:pPr>
      <w:r w:rsidRPr="00941E4F">
        <w:rPr>
          <w:iCs/>
          <w:lang w:val="en-IN"/>
        </w:rPr>
        <w:t>    return 0;</w:t>
      </w:r>
    </w:p>
    <w:p w14:paraId="7B5ED524" w14:textId="77777777" w:rsidR="00941E4F" w:rsidRPr="00941E4F" w:rsidRDefault="00941E4F" w:rsidP="00941E4F">
      <w:pPr>
        <w:pStyle w:val="ListParagraph"/>
        <w:spacing w:line="240" w:lineRule="auto"/>
        <w:rPr>
          <w:iCs/>
          <w:lang w:val="en-IN"/>
        </w:rPr>
      </w:pPr>
      <w:r w:rsidRPr="00941E4F">
        <w:rPr>
          <w:iCs/>
          <w:lang w:val="en-IN"/>
        </w:rPr>
        <w:t>}</w:t>
      </w:r>
    </w:p>
    <w:p w14:paraId="0023CDB4" w14:textId="77777777" w:rsidR="00941E4F" w:rsidRPr="00941E4F" w:rsidRDefault="00941E4F" w:rsidP="00941E4F">
      <w:pPr>
        <w:pStyle w:val="ListParagraph"/>
        <w:spacing w:line="240" w:lineRule="auto"/>
        <w:rPr>
          <w:iCs/>
          <w:lang w:val="en-IN"/>
        </w:rPr>
      </w:pPr>
    </w:p>
    <w:p w14:paraId="3A0C4AD7" w14:textId="77777777" w:rsidR="00941E4F" w:rsidRDefault="00941E4F" w:rsidP="00941E4F">
      <w:pPr>
        <w:pStyle w:val="ListParagraph"/>
        <w:spacing w:line="240" w:lineRule="auto"/>
        <w:rPr>
          <w:iCs/>
        </w:rPr>
      </w:pPr>
    </w:p>
    <w:p w14:paraId="5967E4DA" w14:textId="4DB846A4" w:rsidR="00941E4F" w:rsidRPr="00941E4F" w:rsidRDefault="00941E4F" w:rsidP="00941E4F">
      <w:pPr>
        <w:pStyle w:val="ListParagraph"/>
        <w:spacing w:line="240" w:lineRule="auto"/>
        <w:rPr>
          <w:b/>
          <w:bCs/>
          <w:iCs/>
        </w:rPr>
      </w:pPr>
      <w:r w:rsidRPr="00941E4F">
        <w:rPr>
          <w:b/>
          <w:bCs/>
          <w:iCs/>
        </w:rPr>
        <w:t>Output:</w:t>
      </w:r>
    </w:p>
    <w:p w14:paraId="3919AE7E" w14:textId="77777777" w:rsidR="00E86FF9" w:rsidRDefault="00E86FF9" w:rsidP="004B4125">
      <w:pPr>
        <w:spacing w:after="0" w:line="240" w:lineRule="auto"/>
        <w:rPr>
          <w:rFonts w:ascii="Times New Roman" w:hAnsi="Times New Roman" w:cs="Times New Roman"/>
          <w:b/>
          <w:bCs/>
          <w:iCs/>
          <w:sz w:val="24"/>
          <w:szCs w:val="24"/>
          <w:lang w:val="en-US"/>
        </w:rPr>
      </w:pPr>
    </w:p>
    <w:p w14:paraId="503235B3" w14:textId="21791A33" w:rsidR="00941E4F" w:rsidRDefault="00E03A7E" w:rsidP="00E03A7E">
      <w:pPr>
        <w:spacing w:after="0" w:line="240" w:lineRule="auto"/>
        <w:ind w:left="709"/>
        <w:rPr>
          <w:rFonts w:ascii="Times New Roman" w:hAnsi="Times New Roman" w:cs="Times New Roman"/>
          <w:b/>
          <w:bCs/>
          <w:iCs/>
          <w:sz w:val="24"/>
          <w:szCs w:val="24"/>
          <w:lang w:val="en-US"/>
        </w:rPr>
      </w:pPr>
      <w:r w:rsidRPr="00E03A7E">
        <w:rPr>
          <w:rFonts w:ascii="Times New Roman" w:hAnsi="Times New Roman" w:cs="Times New Roman"/>
          <w:b/>
          <w:bCs/>
          <w:iCs/>
          <w:noProof/>
          <w:sz w:val="24"/>
          <w:szCs w:val="24"/>
          <w:lang w:val="en-US"/>
        </w:rPr>
        <w:drawing>
          <wp:inline distT="0" distB="0" distL="0" distR="0" wp14:anchorId="3DEEE8E0" wp14:editId="44EA0180">
            <wp:extent cx="3992880" cy="4174015"/>
            <wp:effectExtent l="0" t="0" r="7620" b="0"/>
            <wp:docPr id="198269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90915" name=""/>
                    <pic:cNvPicPr/>
                  </pic:nvPicPr>
                  <pic:blipFill>
                    <a:blip r:embed="rId15"/>
                    <a:stretch>
                      <a:fillRect/>
                    </a:stretch>
                  </pic:blipFill>
                  <pic:spPr>
                    <a:xfrm>
                      <a:off x="0" y="0"/>
                      <a:ext cx="4007230" cy="4189016"/>
                    </a:xfrm>
                    <a:prstGeom prst="rect">
                      <a:avLst/>
                    </a:prstGeom>
                  </pic:spPr>
                </pic:pic>
              </a:graphicData>
            </a:graphic>
          </wp:inline>
        </w:drawing>
      </w:r>
    </w:p>
    <w:p w14:paraId="2947E5A0" w14:textId="77777777" w:rsidR="00E86FF9" w:rsidRDefault="00E86FF9" w:rsidP="004B4125">
      <w:pPr>
        <w:spacing w:after="0" w:line="240" w:lineRule="auto"/>
        <w:rPr>
          <w:rFonts w:ascii="Times New Roman" w:hAnsi="Times New Roman" w:cs="Times New Roman"/>
          <w:b/>
          <w:bCs/>
          <w:iCs/>
          <w:sz w:val="24"/>
          <w:szCs w:val="24"/>
          <w:lang w:val="en-US"/>
        </w:rPr>
      </w:pPr>
    </w:p>
    <w:p w14:paraId="4640FA66" w14:textId="77777777" w:rsidR="00E86FF9" w:rsidRDefault="00E86FF9" w:rsidP="004B4125">
      <w:pPr>
        <w:spacing w:after="0" w:line="240" w:lineRule="auto"/>
        <w:rPr>
          <w:rFonts w:ascii="Times New Roman" w:hAnsi="Times New Roman" w:cs="Times New Roman"/>
          <w:b/>
          <w:bCs/>
          <w:iCs/>
          <w:sz w:val="24"/>
          <w:szCs w:val="24"/>
          <w:lang w:val="en-US"/>
        </w:rPr>
      </w:pPr>
    </w:p>
    <w:p w14:paraId="45D2FBA3" w14:textId="77777777" w:rsidR="00E86FF9" w:rsidRDefault="00E86FF9" w:rsidP="004B4125">
      <w:pPr>
        <w:spacing w:after="0" w:line="240" w:lineRule="auto"/>
        <w:rPr>
          <w:rFonts w:ascii="Times New Roman" w:hAnsi="Times New Roman" w:cs="Times New Roman"/>
          <w:b/>
          <w:bCs/>
          <w:iCs/>
          <w:sz w:val="24"/>
          <w:szCs w:val="24"/>
          <w:lang w:val="en-US"/>
        </w:rPr>
      </w:pPr>
    </w:p>
    <w:p w14:paraId="32D7B7F4" w14:textId="77777777" w:rsidR="00487645" w:rsidRDefault="00487645" w:rsidP="004B4125">
      <w:pPr>
        <w:spacing w:after="0" w:line="240" w:lineRule="auto"/>
        <w:rPr>
          <w:rFonts w:ascii="Times New Roman" w:hAnsi="Times New Roman" w:cs="Times New Roman"/>
          <w:b/>
          <w:bCs/>
          <w:iCs/>
          <w:sz w:val="24"/>
          <w:szCs w:val="24"/>
          <w:lang w:val="en-US"/>
        </w:rPr>
      </w:pPr>
    </w:p>
    <w:p w14:paraId="05997045" w14:textId="77777777" w:rsidR="00487645" w:rsidRDefault="00487645" w:rsidP="004B4125">
      <w:pPr>
        <w:spacing w:after="0" w:line="240" w:lineRule="auto"/>
        <w:rPr>
          <w:rFonts w:ascii="Times New Roman" w:hAnsi="Times New Roman" w:cs="Times New Roman"/>
          <w:b/>
          <w:bCs/>
          <w:iCs/>
          <w:sz w:val="24"/>
          <w:szCs w:val="24"/>
          <w:lang w:val="en-US"/>
        </w:rPr>
      </w:pPr>
    </w:p>
    <w:p w14:paraId="1933EE8B" w14:textId="77777777" w:rsidR="00487645" w:rsidRDefault="00487645" w:rsidP="004B4125">
      <w:pPr>
        <w:spacing w:after="0" w:line="240" w:lineRule="auto"/>
        <w:rPr>
          <w:rFonts w:ascii="Times New Roman" w:hAnsi="Times New Roman" w:cs="Times New Roman"/>
          <w:b/>
          <w:bCs/>
          <w:iCs/>
          <w:sz w:val="24"/>
          <w:szCs w:val="24"/>
          <w:lang w:val="en-US"/>
        </w:rPr>
      </w:pPr>
    </w:p>
    <w:p w14:paraId="2630453D" w14:textId="77777777" w:rsidR="00487645" w:rsidRDefault="00487645" w:rsidP="004B4125">
      <w:pPr>
        <w:spacing w:after="0" w:line="240" w:lineRule="auto"/>
        <w:rPr>
          <w:rFonts w:ascii="Times New Roman" w:hAnsi="Times New Roman" w:cs="Times New Roman"/>
          <w:b/>
          <w:bCs/>
          <w:iCs/>
          <w:sz w:val="24"/>
          <w:szCs w:val="24"/>
          <w:lang w:val="en-US"/>
        </w:rPr>
      </w:pPr>
    </w:p>
    <w:p w14:paraId="4CCC64BF" w14:textId="77777777" w:rsidR="00487645" w:rsidRDefault="00487645" w:rsidP="004B4125">
      <w:pPr>
        <w:spacing w:after="0" w:line="240" w:lineRule="auto"/>
        <w:rPr>
          <w:rFonts w:ascii="Times New Roman" w:hAnsi="Times New Roman" w:cs="Times New Roman"/>
          <w:b/>
          <w:bCs/>
          <w:iCs/>
          <w:sz w:val="24"/>
          <w:szCs w:val="24"/>
          <w:lang w:val="en-US"/>
        </w:rPr>
      </w:pPr>
    </w:p>
    <w:p w14:paraId="46EAB92E" w14:textId="77777777" w:rsidR="00487645" w:rsidRDefault="00487645" w:rsidP="004B4125">
      <w:pPr>
        <w:spacing w:after="0" w:line="240" w:lineRule="auto"/>
        <w:rPr>
          <w:rFonts w:ascii="Times New Roman" w:hAnsi="Times New Roman" w:cs="Times New Roman"/>
          <w:b/>
          <w:bCs/>
          <w:iCs/>
          <w:sz w:val="24"/>
          <w:szCs w:val="24"/>
          <w:lang w:val="en-US"/>
        </w:rPr>
      </w:pPr>
    </w:p>
    <w:p w14:paraId="4A0C7B39" w14:textId="4730EC08" w:rsidR="00E86FF9" w:rsidRDefault="00354575" w:rsidP="00E03A7E">
      <w:pPr>
        <w:pStyle w:val="ListParagraph"/>
        <w:numPr>
          <w:ilvl w:val="0"/>
          <w:numId w:val="51"/>
        </w:numPr>
        <w:spacing w:line="240" w:lineRule="auto"/>
        <w:rPr>
          <w:b/>
          <w:bCs/>
          <w:iCs/>
        </w:rPr>
      </w:pPr>
      <w:r>
        <w:rPr>
          <w:b/>
          <w:bCs/>
          <w:iCs/>
        </w:rPr>
        <w:lastRenderedPageBreak/>
        <w:t>Shear:</w:t>
      </w:r>
    </w:p>
    <w:p w14:paraId="1A7232ED" w14:textId="77777777" w:rsidR="00354575" w:rsidRDefault="00354575" w:rsidP="00354575">
      <w:pPr>
        <w:pStyle w:val="ListParagraph"/>
        <w:spacing w:line="240" w:lineRule="auto"/>
        <w:rPr>
          <w:b/>
          <w:bCs/>
          <w:iCs/>
        </w:rPr>
      </w:pPr>
    </w:p>
    <w:p w14:paraId="35FA6EA6"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#include &lt;GL/glut.h&gt;</w:t>
      </w:r>
    </w:p>
    <w:p w14:paraId="6373AA73"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#include &lt;cmath&gt;</w:t>
      </w:r>
    </w:p>
    <w:p w14:paraId="675ED6F1"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p>
    <w:p w14:paraId="3C68BB3C"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void drawAxes() {</w:t>
      </w:r>
    </w:p>
    <w:p w14:paraId="18E3C4EA"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glBegin(GL_LINES);</w:t>
      </w:r>
    </w:p>
    <w:p w14:paraId="75060FDC"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glColor3f(0.0, 0.0, 0.0);</w:t>
      </w:r>
    </w:p>
    <w:p w14:paraId="049B565F"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glVertex2f(-1.0, 0.0); glVertex2f(1.0, 0.0);</w:t>
      </w:r>
    </w:p>
    <w:p w14:paraId="564D4045"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glVertex2f(0.0, -1.0); glVertex2f(0.0, 1.0);</w:t>
      </w:r>
    </w:p>
    <w:p w14:paraId="6CA77506"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glEnd();</w:t>
      </w:r>
    </w:p>
    <w:p w14:paraId="6F415ED6"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w:t>
      </w:r>
    </w:p>
    <w:p w14:paraId="39E03B18"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p>
    <w:p w14:paraId="6A47CB3A"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void drawFigure() {</w:t>
      </w:r>
    </w:p>
    <w:p w14:paraId="5F4C6329"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glBegin(GL_LINE_LOOP);</w:t>
      </w:r>
    </w:p>
    <w:p w14:paraId="1084F5BD"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glVertex2f(-0.2, -0.2);</w:t>
      </w:r>
    </w:p>
    <w:p w14:paraId="57D3FEF8"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glVertex2f(0.2, -0.2);</w:t>
      </w:r>
    </w:p>
    <w:p w14:paraId="7AE9497B"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glVertex2f(0.2, 0.2);</w:t>
      </w:r>
    </w:p>
    <w:p w14:paraId="62B4E845"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glVertex2f(-0.2, 0.2);</w:t>
      </w:r>
    </w:p>
    <w:p w14:paraId="513F912E"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glEnd();</w:t>
      </w:r>
    </w:p>
    <w:p w14:paraId="0EB1840E"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w:t>
      </w:r>
    </w:p>
    <w:p w14:paraId="4B23C79B"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p>
    <w:p w14:paraId="36AD59D4"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void shear(float shx, float shy, float tx, float ty) {</w:t>
      </w:r>
    </w:p>
    <w:p w14:paraId="335BEFA9"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glMatrixMode(GL_MODELVIEW);</w:t>
      </w:r>
    </w:p>
    <w:p w14:paraId="6905F178"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glLoadIdentity();</w:t>
      </w:r>
    </w:p>
    <w:p w14:paraId="240D88F3"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p>
    <w:p w14:paraId="364B8B86"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glTranslatef(-tx, -ty, 0.0);</w:t>
      </w:r>
    </w:p>
    <w:p w14:paraId="0B3464D5"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xml:space="preserve">    </w:t>
      </w:r>
    </w:p>
    <w:p w14:paraId="740CE7FD"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GLfloat matrix[16] = {</w:t>
      </w:r>
    </w:p>
    <w:p w14:paraId="2E2CBFFC"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1.0, shy, 0.0, 0.0,</w:t>
      </w:r>
    </w:p>
    <w:p w14:paraId="05CDEFC1"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shx, 1.0, 0.0, 0.0,</w:t>
      </w:r>
    </w:p>
    <w:p w14:paraId="48738459"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0.0, 0.0, 1.0, 0.0,</w:t>
      </w:r>
    </w:p>
    <w:p w14:paraId="12A91DE1"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0.0, 0.0, 0.0, 1.0</w:t>
      </w:r>
    </w:p>
    <w:p w14:paraId="7CEC0884"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w:t>
      </w:r>
    </w:p>
    <w:p w14:paraId="060FB09C"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glLoadMatrixf(matrix);</w:t>
      </w:r>
    </w:p>
    <w:p w14:paraId="22F6FF81"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p>
    <w:p w14:paraId="78B4BF7E"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glTranslatef(0.1, 0.0, 0.0);</w:t>
      </w:r>
    </w:p>
    <w:p w14:paraId="4923377D"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w:t>
      </w:r>
    </w:p>
    <w:p w14:paraId="671493D8"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p>
    <w:p w14:paraId="1B78B2B7"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void display() {</w:t>
      </w:r>
    </w:p>
    <w:p w14:paraId="006CE9E1"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glClear(GL_COLOR_BUFFER_BIT);</w:t>
      </w:r>
    </w:p>
    <w:p w14:paraId="6D551695"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glLoadIdentity();</w:t>
      </w:r>
    </w:p>
    <w:p w14:paraId="745034A8"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xml:space="preserve">    </w:t>
      </w:r>
    </w:p>
    <w:p w14:paraId="44011761"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drawAxes();</w:t>
      </w:r>
    </w:p>
    <w:p w14:paraId="78EAB1F0"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xml:space="preserve">    </w:t>
      </w:r>
    </w:p>
    <w:p w14:paraId="5EB92BE3"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glColor3f(1.0, 0.0, 0.0);</w:t>
      </w:r>
    </w:p>
    <w:p w14:paraId="00D58C4B"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drawFigure();</w:t>
      </w:r>
    </w:p>
    <w:p w14:paraId="1B73D125"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xml:space="preserve">    </w:t>
      </w:r>
    </w:p>
    <w:p w14:paraId="452B3F40"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glLoadIdentity();</w:t>
      </w:r>
    </w:p>
    <w:p w14:paraId="2726522E"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lastRenderedPageBreak/>
        <w:t>    shear(0.5, 0.0, -0.2, -0.2);</w:t>
      </w:r>
    </w:p>
    <w:p w14:paraId="042B7B4B"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glColor3f(0.0, 1.0, 0.0);</w:t>
      </w:r>
    </w:p>
    <w:p w14:paraId="132591CA"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drawFigure();</w:t>
      </w:r>
    </w:p>
    <w:p w14:paraId="2356A5F0"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xml:space="preserve">    </w:t>
      </w:r>
    </w:p>
    <w:p w14:paraId="4E289A77"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glFlush();</w:t>
      </w:r>
    </w:p>
    <w:p w14:paraId="06BA9C81"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w:t>
      </w:r>
    </w:p>
    <w:p w14:paraId="4012A91A"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p>
    <w:p w14:paraId="26EE12AE"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void init() {</w:t>
      </w:r>
    </w:p>
    <w:p w14:paraId="164F5496"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xml:space="preserve">    glClearColor(1.0, 1.0, 1.0, 1.0); </w:t>
      </w:r>
    </w:p>
    <w:p w14:paraId="7C6CBAE2"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gluOrtho2D(-1.0, 1.0, -1.0, 1.0);</w:t>
      </w:r>
    </w:p>
    <w:p w14:paraId="724A5960"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w:t>
      </w:r>
    </w:p>
    <w:p w14:paraId="295399A8"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p>
    <w:p w14:paraId="073A9D86"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int main(int argc, char** argv) {</w:t>
      </w:r>
    </w:p>
    <w:p w14:paraId="6EB9C8D6"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glutInit(&amp;argc, argv);</w:t>
      </w:r>
    </w:p>
    <w:p w14:paraId="685AAB8E"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glutInitDisplayMode(GLUT_SINGLE | GLUT_RGB);</w:t>
      </w:r>
    </w:p>
    <w:p w14:paraId="7974637D"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glutInitWindowSize(500, 500);</w:t>
      </w:r>
    </w:p>
    <w:p w14:paraId="0119AAC0"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glutInitWindowPosition(100, 100);</w:t>
      </w:r>
    </w:p>
    <w:p w14:paraId="50B8306F"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glutCreateWindow("2D Shear");</w:t>
      </w:r>
    </w:p>
    <w:p w14:paraId="4527045E"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init();</w:t>
      </w:r>
    </w:p>
    <w:p w14:paraId="04DF5AA0"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glutDisplayFunc(display);</w:t>
      </w:r>
    </w:p>
    <w:p w14:paraId="07A462C0"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glutMainLoop();</w:t>
      </w:r>
    </w:p>
    <w:p w14:paraId="486D232F"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    return 0;</w:t>
      </w:r>
    </w:p>
    <w:p w14:paraId="1DEBAE33"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r w:rsidRPr="00354575">
        <w:rPr>
          <w:rFonts w:ascii="Times New Roman" w:eastAsia="Times New Roman" w:hAnsi="Times New Roman" w:cs="Times New Roman"/>
          <w:iCs/>
          <w:sz w:val="24"/>
          <w:szCs w:val="24"/>
        </w:rPr>
        <w:t>}</w:t>
      </w:r>
    </w:p>
    <w:p w14:paraId="7586921F" w14:textId="77777777" w:rsidR="00354575" w:rsidRPr="00354575" w:rsidRDefault="00354575" w:rsidP="00487645">
      <w:pPr>
        <w:spacing w:after="0" w:line="240" w:lineRule="auto"/>
        <w:ind w:left="709"/>
        <w:rPr>
          <w:rFonts w:ascii="Times New Roman" w:eastAsia="Times New Roman" w:hAnsi="Times New Roman" w:cs="Times New Roman"/>
          <w:iCs/>
          <w:sz w:val="24"/>
          <w:szCs w:val="24"/>
        </w:rPr>
      </w:pPr>
    </w:p>
    <w:p w14:paraId="5BE01FD5" w14:textId="77777777" w:rsidR="00E86FF9" w:rsidRDefault="00E86FF9" w:rsidP="00487645">
      <w:pPr>
        <w:spacing w:after="0" w:line="240" w:lineRule="auto"/>
        <w:ind w:left="709"/>
        <w:rPr>
          <w:rFonts w:ascii="Times New Roman" w:hAnsi="Times New Roman" w:cs="Times New Roman"/>
          <w:b/>
          <w:bCs/>
          <w:iCs/>
          <w:sz w:val="24"/>
          <w:szCs w:val="24"/>
          <w:lang w:val="en-US"/>
        </w:rPr>
      </w:pPr>
    </w:p>
    <w:p w14:paraId="2EBC01B0" w14:textId="54B0E81A" w:rsidR="00354575" w:rsidRDefault="00354575" w:rsidP="00487645">
      <w:pPr>
        <w:spacing w:after="0" w:line="240" w:lineRule="auto"/>
        <w:ind w:left="709"/>
        <w:rPr>
          <w:rFonts w:ascii="Times New Roman" w:hAnsi="Times New Roman" w:cs="Times New Roman"/>
          <w:b/>
          <w:bCs/>
          <w:iCs/>
          <w:sz w:val="24"/>
          <w:szCs w:val="24"/>
          <w:lang w:val="en-US"/>
        </w:rPr>
      </w:pPr>
      <w:r>
        <w:rPr>
          <w:rFonts w:ascii="Times New Roman" w:hAnsi="Times New Roman" w:cs="Times New Roman"/>
          <w:b/>
          <w:bCs/>
          <w:iCs/>
          <w:sz w:val="24"/>
          <w:szCs w:val="24"/>
          <w:lang w:val="en-US"/>
        </w:rPr>
        <w:t>Output:</w:t>
      </w:r>
    </w:p>
    <w:p w14:paraId="2089D81D" w14:textId="77777777" w:rsidR="00354575" w:rsidRDefault="00354575" w:rsidP="00487645">
      <w:pPr>
        <w:spacing w:after="0" w:line="240" w:lineRule="auto"/>
        <w:ind w:left="709"/>
        <w:rPr>
          <w:rFonts w:ascii="Times New Roman" w:hAnsi="Times New Roman" w:cs="Times New Roman"/>
          <w:b/>
          <w:bCs/>
          <w:iCs/>
          <w:sz w:val="24"/>
          <w:szCs w:val="24"/>
          <w:lang w:val="en-US"/>
        </w:rPr>
      </w:pPr>
    </w:p>
    <w:p w14:paraId="73797913" w14:textId="11BE1B8E" w:rsidR="00354575" w:rsidRDefault="00354575" w:rsidP="00487645">
      <w:pPr>
        <w:spacing w:after="0" w:line="240" w:lineRule="auto"/>
        <w:ind w:left="709"/>
        <w:rPr>
          <w:rFonts w:ascii="Times New Roman" w:hAnsi="Times New Roman" w:cs="Times New Roman"/>
          <w:b/>
          <w:bCs/>
          <w:iCs/>
          <w:sz w:val="24"/>
          <w:szCs w:val="24"/>
          <w:lang w:val="en-US"/>
        </w:rPr>
      </w:pPr>
      <w:r w:rsidRPr="00354575">
        <w:rPr>
          <w:rFonts w:ascii="Times New Roman" w:hAnsi="Times New Roman" w:cs="Times New Roman"/>
          <w:b/>
          <w:bCs/>
          <w:iCs/>
          <w:noProof/>
          <w:sz w:val="24"/>
          <w:szCs w:val="24"/>
          <w:lang w:val="en-US"/>
        </w:rPr>
        <w:drawing>
          <wp:inline distT="0" distB="0" distL="0" distR="0" wp14:anchorId="4533C498" wp14:editId="77B71411">
            <wp:extent cx="3726180" cy="3902918"/>
            <wp:effectExtent l="0" t="0" r="7620" b="2540"/>
            <wp:docPr id="183978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88650" name=""/>
                    <pic:cNvPicPr/>
                  </pic:nvPicPr>
                  <pic:blipFill>
                    <a:blip r:embed="rId16"/>
                    <a:stretch>
                      <a:fillRect/>
                    </a:stretch>
                  </pic:blipFill>
                  <pic:spPr>
                    <a:xfrm>
                      <a:off x="0" y="0"/>
                      <a:ext cx="3742108" cy="3919602"/>
                    </a:xfrm>
                    <a:prstGeom prst="rect">
                      <a:avLst/>
                    </a:prstGeom>
                  </pic:spPr>
                </pic:pic>
              </a:graphicData>
            </a:graphic>
          </wp:inline>
        </w:drawing>
      </w:r>
    </w:p>
    <w:p w14:paraId="42E22804" w14:textId="77777777" w:rsidR="00487645" w:rsidRDefault="00487645" w:rsidP="00487645">
      <w:pPr>
        <w:spacing w:after="0" w:line="240" w:lineRule="auto"/>
        <w:ind w:left="709"/>
        <w:rPr>
          <w:rFonts w:ascii="Times New Roman" w:hAnsi="Times New Roman" w:cs="Times New Roman"/>
          <w:b/>
          <w:bCs/>
          <w:iCs/>
          <w:sz w:val="24"/>
          <w:szCs w:val="24"/>
          <w:lang w:val="en-US"/>
        </w:rPr>
      </w:pPr>
    </w:p>
    <w:p w14:paraId="781A836C" w14:textId="189D0CA8" w:rsidR="00AE6F40" w:rsidRPr="00AE6F40" w:rsidRDefault="00AE6F40" w:rsidP="00AE6F40">
      <w:pPr>
        <w:pStyle w:val="ListParagraph"/>
        <w:numPr>
          <w:ilvl w:val="0"/>
          <w:numId w:val="53"/>
        </w:numPr>
        <w:spacing w:line="240" w:lineRule="auto"/>
        <w:ind w:left="142"/>
        <w:rPr>
          <w:b/>
          <w:bCs/>
          <w:iCs/>
        </w:rPr>
      </w:pPr>
      <w:r>
        <w:rPr>
          <w:b/>
          <w:bCs/>
          <w:iCs/>
        </w:rPr>
        <w:t>3D TRANSFORMATIONS</w:t>
      </w:r>
    </w:p>
    <w:p w14:paraId="6F2FDF8D"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1AA017EA" w14:textId="5DC350B9" w:rsidR="004B4125" w:rsidRDefault="00487645" w:rsidP="00487645">
      <w:pPr>
        <w:pStyle w:val="ListParagraph"/>
        <w:numPr>
          <w:ilvl w:val="0"/>
          <w:numId w:val="54"/>
        </w:numPr>
        <w:spacing w:line="240" w:lineRule="auto"/>
        <w:jc w:val="both"/>
        <w:rPr>
          <w:b/>
          <w:bCs/>
          <w:iCs/>
        </w:rPr>
      </w:pPr>
      <w:r>
        <w:rPr>
          <w:b/>
          <w:bCs/>
          <w:iCs/>
        </w:rPr>
        <w:t>Translation:</w:t>
      </w:r>
    </w:p>
    <w:p w14:paraId="7F35D2F5" w14:textId="77777777" w:rsidR="00487645" w:rsidRDefault="00487645" w:rsidP="00487645">
      <w:pPr>
        <w:pStyle w:val="ListParagraph"/>
        <w:spacing w:line="240" w:lineRule="auto"/>
        <w:jc w:val="both"/>
        <w:rPr>
          <w:b/>
          <w:bCs/>
          <w:iCs/>
        </w:rPr>
      </w:pPr>
    </w:p>
    <w:p w14:paraId="79F2292E"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#include &lt;GL/glut.h&gt;</w:t>
      </w:r>
    </w:p>
    <w:p w14:paraId="5A22D2E7"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0501D83D"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void init() {</w:t>
      </w:r>
    </w:p>
    <w:p w14:paraId="32D15A5A"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glClearColor(0.0, 0.0, 0.0, 1.0);</w:t>
      </w:r>
    </w:p>
    <w:p w14:paraId="2483FF65"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glEnable(GL_DEPTH_TEST);</w:t>
      </w:r>
    </w:p>
    <w:p w14:paraId="76E99137"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w:t>
      </w:r>
    </w:p>
    <w:p w14:paraId="7974EEC7"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15F9359E"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void display() {</w:t>
      </w:r>
    </w:p>
    <w:p w14:paraId="148AA27A"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glClear(GL_COLOR_BUFFER_BIT | GL_DEPTH_BUFFER_BIT);</w:t>
      </w:r>
    </w:p>
    <w:p w14:paraId="2587DF04"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688354DF"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glMatrixMode(GL_MODELVIEW);</w:t>
      </w:r>
    </w:p>
    <w:p w14:paraId="115BE69A"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glLoadIdentity();</w:t>
      </w:r>
    </w:p>
    <w:p w14:paraId="0DAA5187"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5A0668A1"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glPushMatrix();</w:t>
      </w:r>
    </w:p>
    <w:p w14:paraId="42E8D85B"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glTranslatef(0.0f, 0.0f, 0.0f);</w:t>
      </w:r>
    </w:p>
    <w:p w14:paraId="79C0FC2A"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glColor3f(1.0f, 0.0f, 0.0f);</w:t>
      </w:r>
    </w:p>
    <w:p w14:paraId="7B96C0AE"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glutSolidCube(0.5);</w:t>
      </w:r>
    </w:p>
    <w:p w14:paraId="616AC2ED"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glPopMatrix();</w:t>
      </w:r>
    </w:p>
    <w:p w14:paraId="57C4F7B5"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3A5FAD07"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glPushMatrix();</w:t>
      </w:r>
    </w:p>
    <w:p w14:paraId="037DA9F5"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xml:space="preserve">    glTranslatef(1.0f, 1.0f, 0.0f); </w:t>
      </w:r>
    </w:p>
    <w:p w14:paraId="06EDC944"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glColor3f(0.0f, 1.0f, 0.0f);</w:t>
      </w:r>
    </w:p>
    <w:p w14:paraId="6B4EDE16"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glutSolidCube(0.5);</w:t>
      </w:r>
    </w:p>
    <w:p w14:paraId="4BAAEE86"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glPopMatrix();</w:t>
      </w:r>
    </w:p>
    <w:p w14:paraId="778D6052"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05B51B3C"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glutSwapBuffers();</w:t>
      </w:r>
    </w:p>
    <w:p w14:paraId="0FE28093"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w:t>
      </w:r>
    </w:p>
    <w:p w14:paraId="7F6B4E95"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52B29966"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void reshape(int w, int h) {</w:t>
      </w:r>
    </w:p>
    <w:p w14:paraId="28B3ADDB"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glViewport(0, 0, w, h);</w:t>
      </w:r>
    </w:p>
    <w:p w14:paraId="10216F32"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glMatrixMode(GL_PROJECTION);</w:t>
      </w:r>
    </w:p>
    <w:p w14:paraId="6DB39353"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glLoadIdentity();</w:t>
      </w:r>
    </w:p>
    <w:p w14:paraId="1D27BFE8"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gluPerspective(45.0, (double)w / (double)h, 1.0, 100.0);</w:t>
      </w:r>
    </w:p>
    <w:p w14:paraId="18F9D85D"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glTranslatef(0.0, 0.0, -5.0);</w:t>
      </w:r>
    </w:p>
    <w:p w14:paraId="43EE1A49"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w:t>
      </w:r>
    </w:p>
    <w:p w14:paraId="20734CB2"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02520AE8"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int main(int argc, char** argv) {</w:t>
      </w:r>
    </w:p>
    <w:p w14:paraId="20790946"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glutInit(&amp;argc, argv);</w:t>
      </w:r>
    </w:p>
    <w:p w14:paraId="5E65959A"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glutInitDisplayMode(GLUT_DOUBLE | GLUT_RGB | GLUT_DEPTH);</w:t>
      </w:r>
    </w:p>
    <w:p w14:paraId="7A29173F"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glutInitWindowSize(500, 500);</w:t>
      </w:r>
    </w:p>
    <w:p w14:paraId="156DD815"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glutCreateWindow("3D Translation");</w:t>
      </w:r>
    </w:p>
    <w:p w14:paraId="32074B69"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5CE4D44F"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init();</w:t>
      </w:r>
    </w:p>
    <w:p w14:paraId="51B1BA62"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2A4819B8"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lastRenderedPageBreak/>
        <w:t>    glutDisplayFunc(display);</w:t>
      </w:r>
    </w:p>
    <w:p w14:paraId="2B0F72B3"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glutReshapeFunc(reshape);</w:t>
      </w:r>
    </w:p>
    <w:p w14:paraId="0AB0021D"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1D4DD825"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glutMainLoop();</w:t>
      </w:r>
    </w:p>
    <w:p w14:paraId="4E69D377"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    return 0;</w:t>
      </w:r>
    </w:p>
    <w:p w14:paraId="4CE255C5"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r w:rsidRPr="00487645">
        <w:rPr>
          <w:rFonts w:ascii="Times New Roman" w:eastAsia="Times New Roman" w:hAnsi="Times New Roman" w:cs="Times New Roman"/>
          <w:iCs/>
          <w:sz w:val="24"/>
          <w:szCs w:val="24"/>
        </w:rPr>
        <w:t>}</w:t>
      </w:r>
    </w:p>
    <w:p w14:paraId="220142BB"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0AC230DF" w14:textId="5DEB1499" w:rsidR="00BA50C5" w:rsidRDefault="00487645" w:rsidP="004B4125">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Output:</w:t>
      </w:r>
    </w:p>
    <w:p w14:paraId="7F6CEF59" w14:textId="77777777" w:rsidR="00487645" w:rsidRDefault="00487645" w:rsidP="004B4125">
      <w:pPr>
        <w:spacing w:after="0" w:line="240" w:lineRule="auto"/>
        <w:jc w:val="both"/>
        <w:rPr>
          <w:rFonts w:ascii="Times New Roman" w:hAnsi="Times New Roman" w:cs="Times New Roman"/>
          <w:b/>
          <w:bCs/>
          <w:iCs/>
          <w:sz w:val="24"/>
          <w:szCs w:val="24"/>
        </w:rPr>
      </w:pPr>
    </w:p>
    <w:p w14:paraId="27CFEEBE" w14:textId="2DE34953" w:rsidR="00487645" w:rsidRDefault="00487645" w:rsidP="004B4125">
      <w:pPr>
        <w:spacing w:after="0" w:line="240" w:lineRule="auto"/>
        <w:jc w:val="both"/>
        <w:rPr>
          <w:rFonts w:ascii="Times New Roman" w:hAnsi="Times New Roman" w:cs="Times New Roman"/>
          <w:b/>
          <w:bCs/>
          <w:iCs/>
          <w:sz w:val="24"/>
          <w:szCs w:val="24"/>
        </w:rPr>
      </w:pPr>
      <w:r w:rsidRPr="00487645">
        <w:rPr>
          <w:rFonts w:ascii="Times New Roman" w:hAnsi="Times New Roman" w:cs="Times New Roman"/>
          <w:b/>
          <w:bCs/>
          <w:iCs/>
          <w:sz w:val="24"/>
          <w:szCs w:val="24"/>
        </w:rPr>
        <w:drawing>
          <wp:inline distT="0" distB="0" distL="0" distR="0" wp14:anchorId="3DAD66A5" wp14:editId="56BDDF97">
            <wp:extent cx="4183380" cy="4355637"/>
            <wp:effectExtent l="0" t="0" r="7620" b="6985"/>
            <wp:docPr id="101196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64415" name=""/>
                    <pic:cNvPicPr/>
                  </pic:nvPicPr>
                  <pic:blipFill>
                    <a:blip r:embed="rId17"/>
                    <a:stretch>
                      <a:fillRect/>
                    </a:stretch>
                  </pic:blipFill>
                  <pic:spPr>
                    <a:xfrm>
                      <a:off x="0" y="0"/>
                      <a:ext cx="4195035" cy="4367771"/>
                    </a:xfrm>
                    <a:prstGeom prst="rect">
                      <a:avLst/>
                    </a:prstGeom>
                  </pic:spPr>
                </pic:pic>
              </a:graphicData>
            </a:graphic>
          </wp:inline>
        </w:drawing>
      </w:r>
    </w:p>
    <w:p w14:paraId="44B862D5" w14:textId="77777777" w:rsidR="00487645" w:rsidRDefault="00487645" w:rsidP="004B4125">
      <w:pPr>
        <w:spacing w:after="0" w:line="240" w:lineRule="auto"/>
        <w:jc w:val="both"/>
        <w:rPr>
          <w:rFonts w:ascii="Times New Roman" w:hAnsi="Times New Roman" w:cs="Times New Roman"/>
          <w:b/>
          <w:bCs/>
          <w:iCs/>
          <w:sz w:val="24"/>
          <w:szCs w:val="24"/>
        </w:rPr>
      </w:pPr>
    </w:p>
    <w:p w14:paraId="55565AC1" w14:textId="77777777" w:rsidR="00487645" w:rsidRDefault="00487645" w:rsidP="004B4125">
      <w:pPr>
        <w:spacing w:after="0" w:line="240" w:lineRule="auto"/>
        <w:jc w:val="both"/>
        <w:rPr>
          <w:rFonts w:ascii="Times New Roman" w:hAnsi="Times New Roman" w:cs="Times New Roman"/>
          <w:b/>
          <w:bCs/>
          <w:iCs/>
          <w:sz w:val="24"/>
          <w:szCs w:val="24"/>
        </w:rPr>
      </w:pPr>
    </w:p>
    <w:p w14:paraId="13002725" w14:textId="77777777" w:rsidR="00487645" w:rsidRDefault="00487645" w:rsidP="004B4125">
      <w:pPr>
        <w:spacing w:after="0" w:line="240" w:lineRule="auto"/>
        <w:jc w:val="both"/>
        <w:rPr>
          <w:rFonts w:ascii="Times New Roman" w:hAnsi="Times New Roman" w:cs="Times New Roman"/>
          <w:b/>
          <w:bCs/>
          <w:iCs/>
          <w:sz w:val="24"/>
          <w:szCs w:val="24"/>
        </w:rPr>
      </w:pPr>
    </w:p>
    <w:p w14:paraId="47D423B2" w14:textId="77777777" w:rsidR="00487645" w:rsidRDefault="00487645" w:rsidP="004B4125">
      <w:pPr>
        <w:spacing w:after="0" w:line="240" w:lineRule="auto"/>
        <w:jc w:val="both"/>
        <w:rPr>
          <w:rFonts w:ascii="Times New Roman" w:hAnsi="Times New Roman" w:cs="Times New Roman"/>
          <w:b/>
          <w:bCs/>
          <w:iCs/>
          <w:sz w:val="24"/>
          <w:szCs w:val="24"/>
        </w:rPr>
      </w:pPr>
    </w:p>
    <w:p w14:paraId="790AF568" w14:textId="77777777" w:rsidR="00487645" w:rsidRDefault="00487645" w:rsidP="004B4125">
      <w:pPr>
        <w:spacing w:after="0" w:line="240" w:lineRule="auto"/>
        <w:jc w:val="both"/>
        <w:rPr>
          <w:rFonts w:ascii="Times New Roman" w:hAnsi="Times New Roman" w:cs="Times New Roman"/>
          <w:b/>
          <w:bCs/>
          <w:iCs/>
          <w:sz w:val="24"/>
          <w:szCs w:val="24"/>
        </w:rPr>
      </w:pPr>
    </w:p>
    <w:p w14:paraId="1FD78028" w14:textId="77777777" w:rsidR="00487645" w:rsidRDefault="00487645" w:rsidP="004B4125">
      <w:pPr>
        <w:spacing w:after="0" w:line="240" w:lineRule="auto"/>
        <w:jc w:val="both"/>
        <w:rPr>
          <w:rFonts w:ascii="Times New Roman" w:hAnsi="Times New Roman" w:cs="Times New Roman"/>
          <w:b/>
          <w:bCs/>
          <w:iCs/>
          <w:sz w:val="24"/>
          <w:szCs w:val="24"/>
        </w:rPr>
      </w:pPr>
    </w:p>
    <w:p w14:paraId="5286D66C" w14:textId="77777777" w:rsidR="00487645" w:rsidRDefault="00487645" w:rsidP="004B4125">
      <w:pPr>
        <w:spacing w:after="0" w:line="240" w:lineRule="auto"/>
        <w:jc w:val="both"/>
        <w:rPr>
          <w:rFonts w:ascii="Times New Roman" w:hAnsi="Times New Roman" w:cs="Times New Roman"/>
          <w:b/>
          <w:bCs/>
          <w:iCs/>
          <w:sz w:val="24"/>
          <w:szCs w:val="24"/>
        </w:rPr>
      </w:pPr>
    </w:p>
    <w:p w14:paraId="462151D3" w14:textId="77777777" w:rsidR="00487645" w:rsidRDefault="00487645" w:rsidP="004B4125">
      <w:pPr>
        <w:spacing w:after="0" w:line="240" w:lineRule="auto"/>
        <w:jc w:val="both"/>
        <w:rPr>
          <w:rFonts w:ascii="Times New Roman" w:hAnsi="Times New Roman" w:cs="Times New Roman"/>
          <w:b/>
          <w:bCs/>
          <w:iCs/>
          <w:sz w:val="24"/>
          <w:szCs w:val="24"/>
        </w:rPr>
      </w:pPr>
    </w:p>
    <w:p w14:paraId="2B520CDA" w14:textId="77777777" w:rsidR="00487645" w:rsidRDefault="00487645" w:rsidP="004B4125">
      <w:pPr>
        <w:spacing w:after="0" w:line="240" w:lineRule="auto"/>
        <w:jc w:val="both"/>
        <w:rPr>
          <w:rFonts w:ascii="Times New Roman" w:hAnsi="Times New Roman" w:cs="Times New Roman"/>
          <w:b/>
          <w:bCs/>
          <w:iCs/>
          <w:sz w:val="24"/>
          <w:szCs w:val="24"/>
        </w:rPr>
      </w:pPr>
    </w:p>
    <w:p w14:paraId="4671C9E2" w14:textId="77777777" w:rsidR="00487645" w:rsidRDefault="00487645" w:rsidP="004B4125">
      <w:pPr>
        <w:spacing w:after="0" w:line="240" w:lineRule="auto"/>
        <w:jc w:val="both"/>
        <w:rPr>
          <w:rFonts w:ascii="Times New Roman" w:hAnsi="Times New Roman" w:cs="Times New Roman"/>
          <w:b/>
          <w:bCs/>
          <w:iCs/>
          <w:sz w:val="24"/>
          <w:szCs w:val="24"/>
        </w:rPr>
      </w:pPr>
    </w:p>
    <w:p w14:paraId="2FC1F5BC" w14:textId="77777777" w:rsidR="00487645" w:rsidRDefault="00487645" w:rsidP="004B4125">
      <w:pPr>
        <w:spacing w:after="0" w:line="240" w:lineRule="auto"/>
        <w:jc w:val="both"/>
        <w:rPr>
          <w:rFonts w:ascii="Times New Roman" w:hAnsi="Times New Roman" w:cs="Times New Roman"/>
          <w:b/>
          <w:bCs/>
          <w:iCs/>
          <w:sz w:val="24"/>
          <w:szCs w:val="24"/>
        </w:rPr>
      </w:pPr>
    </w:p>
    <w:p w14:paraId="0C15FABE" w14:textId="77777777" w:rsidR="00487645" w:rsidRDefault="00487645" w:rsidP="004B4125">
      <w:pPr>
        <w:spacing w:after="0" w:line="240" w:lineRule="auto"/>
        <w:jc w:val="both"/>
        <w:rPr>
          <w:rFonts w:ascii="Times New Roman" w:hAnsi="Times New Roman" w:cs="Times New Roman"/>
          <w:b/>
          <w:bCs/>
          <w:iCs/>
          <w:sz w:val="24"/>
          <w:szCs w:val="24"/>
        </w:rPr>
      </w:pPr>
    </w:p>
    <w:p w14:paraId="5508484C" w14:textId="77777777" w:rsidR="00487645" w:rsidRDefault="00487645" w:rsidP="004B4125">
      <w:pPr>
        <w:spacing w:after="0" w:line="240" w:lineRule="auto"/>
        <w:jc w:val="both"/>
        <w:rPr>
          <w:rFonts w:ascii="Times New Roman" w:hAnsi="Times New Roman" w:cs="Times New Roman"/>
          <w:b/>
          <w:bCs/>
          <w:iCs/>
          <w:sz w:val="24"/>
          <w:szCs w:val="24"/>
        </w:rPr>
      </w:pPr>
    </w:p>
    <w:p w14:paraId="25A292F1" w14:textId="77777777" w:rsidR="00487645" w:rsidRDefault="00487645" w:rsidP="004B4125">
      <w:pPr>
        <w:spacing w:after="0" w:line="240" w:lineRule="auto"/>
        <w:jc w:val="both"/>
        <w:rPr>
          <w:rFonts w:ascii="Times New Roman" w:hAnsi="Times New Roman" w:cs="Times New Roman"/>
          <w:b/>
          <w:bCs/>
          <w:iCs/>
          <w:sz w:val="24"/>
          <w:szCs w:val="24"/>
        </w:rPr>
      </w:pPr>
    </w:p>
    <w:p w14:paraId="72D1C7DD" w14:textId="77777777" w:rsidR="004B4125" w:rsidRDefault="004B4125" w:rsidP="004B4125">
      <w:pPr>
        <w:spacing w:after="0" w:line="240" w:lineRule="auto"/>
        <w:jc w:val="both"/>
        <w:rPr>
          <w:rFonts w:ascii="Times New Roman" w:hAnsi="Times New Roman" w:cs="Times New Roman"/>
          <w:b/>
          <w:bCs/>
          <w:iCs/>
          <w:sz w:val="24"/>
          <w:szCs w:val="24"/>
        </w:rPr>
      </w:pPr>
    </w:p>
    <w:p w14:paraId="5CC242FA" w14:textId="0DD06E4B" w:rsidR="00487645" w:rsidRDefault="00487645" w:rsidP="00487645">
      <w:pPr>
        <w:pStyle w:val="ListParagraph"/>
        <w:numPr>
          <w:ilvl w:val="0"/>
          <w:numId w:val="54"/>
        </w:numPr>
        <w:spacing w:line="240" w:lineRule="auto"/>
        <w:jc w:val="both"/>
        <w:rPr>
          <w:b/>
          <w:bCs/>
          <w:iCs/>
        </w:rPr>
      </w:pPr>
      <w:r>
        <w:rPr>
          <w:b/>
          <w:bCs/>
          <w:iCs/>
        </w:rPr>
        <w:lastRenderedPageBreak/>
        <w:t>Scaling:</w:t>
      </w:r>
    </w:p>
    <w:p w14:paraId="4D9361A8" w14:textId="77777777" w:rsidR="00487645" w:rsidRDefault="00487645" w:rsidP="00487645">
      <w:pPr>
        <w:pStyle w:val="ListParagraph"/>
        <w:spacing w:line="240" w:lineRule="auto"/>
        <w:jc w:val="both"/>
        <w:rPr>
          <w:b/>
          <w:bCs/>
          <w:iCs/>
        </w:rPr>
      </w:pPr>
    </w:p>
    <w:p w14:paraId="726473AA"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#include &lt;GL/glut.h&gt;</w:t>
      </w:r>
    </w:p>
    <w:p w14:paraId="12B62A43"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7180049C"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void init() {</w:t>
      </w:r>
    </w:p>
    <w:p w14:paraId="573DBE52"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glClearColor(0.0, 0.0, 0.0, 1.0);</w:t>
      </w:r>
    </w:p>
    <w:p w14:paraId="76BB2E1F"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glEnable(GL_DEPTH_TEST);</w:t>
      </w:r>
    </w:p>
    <w:p w14:paraId="05E54F68"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w:t>
      </w:r>
    </w:p>
    <w:p w14:paraId="4923EAE0"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01F65FA8"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void display() {</w:t>
      </w:r>
    </w:p>
    <w:p w14:paraId="63C0600F"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glClear(GL_COLOR_BUFFER_BIT | GL_DEPTH_BUFFER_BIT);</w:t>
      </w:r>
    </w:p>
    <w:p w14:paraId="663209D9"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28B0B7FA"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glMatrixMode(GL_MODELVIEW);</w:t>
      </w:r>
    </w:p>
    <w:p w14:paraId="1E8ECC1C"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glLoadIdentity();</w:t>
      </w:r>
    </w:p>
    <w:p w14:paraId="6739234A"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160BB4E9"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glPushMatrix();</w:t>
      </w:r>
    </w:p>
    <w:p w14:paraId="5A281F1E"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glTranslatef(-1.0f, 0.0f, 0.0f);</w:t>
      </w:r>
    </w:p>
    <w:p w14:paraId="503E9EE2"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glColor3f(1.0f, 0.0f, 0.0f);</w:t>
      </w:r>
    </w:p>
    <w:p w14:paraId="0D622DE7"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glutSolidCube(0.5);</w:t>
      </w:r>
    </w:p>
    <w:p w14:paraId="0A87BCAE"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glPopMatrix();</w:t>
      </w:r>
    </w:p>
    <w:p w14:paraId="145E16D0"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789DD47E"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glPushMatrix();</w:t>
      </w:r>
    </w:p>
    <w:p w14:paraId="59EDE90C"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glTranslatef(1.0f, 0.0f, 0.0f);</w:t>
      </w:r>
    </w:p>
    <w:p w14:paraId="17125431"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glScalef(1.5f, 1.5f, 1.5f);</w:t>
      </w:r>
    </w:p>
    <w:p w14:paraId="3534A5AE"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glColor3f(0.0f, 1.0f, 0.0f);</w:t>
      </w:r>
    </w:p>
    <w:p w14:paraId="3FC4E1CC"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glutSolidCube(0.5);</w:t>
      </w:r>
    </w:p>
    <w:p w14:paraId="7F1723ED"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glPopMatrix();</w:t>
      </w:r>
    </w:p>
    <w:p w14:paraId="35CA2C9D"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281E6412"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glutSwapBuffers();</w:t>
      </w:r>
    </w:p>
    <w:p w14:paraId="30F1C2A2"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w:t>
      </w:r>
    </w:p>
    <w:p w14:paraId="45C48E41"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20921F71"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void reshape(int w, int h) {</w:t>
      </w:r>
    </w:p>
    <w:p w14:paraId="20CD0500"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glViewport(0, 0, w, h);</w:t>
      </w:r>
    </w:p>
    <w:p w14:paraId="74458765"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glMatrixMode(GL_PROJECTION);</w:t>
      </w:r>
    </w:p>
    <w:p w14:paraId="2A6828F3"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glLoadIdentity();</w:t>
      </w:r>
    </w:p>
    <w:p w14:paraId="78F7C478"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gluPerspective(45.0, (double)w / (double)h, 1.0, 100.0);</w:t>
      </w:r>
    </w:p>
    <w:p w14:paraId="543939C3"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glTranslatef(0.0, 0.0, -5.0);</w:t>
      </w:r>
    </w:p>
    <w:p w14:paraId="3269C595"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w:t>
      </w:r>
    </w:p>
    <w:p w14:paraId="1ECDB382"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546C358D"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int main(int argc, char** argv) {</w:t>
      </w:r>
    </w:p>
    <w:p w14:paraId="564F4C52"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glutInit(&amp;argc, argv);</w:t>
      </w:r>
    </w:p>
    <w:p w14:paraId="3B2FC76C"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glutInitDisplayMode(GLUT_DOUBLE | GLUT_RGB | GLUT_DEPTH);</w:t>
      </w:r>
    </w:p>
    <w:p w14:paraId="330247B6"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glutInitWindowSize(500, 500);</w:t>
      </w:r>
    </w:p>
    <w:p w14:paraId="7985E3E9"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glutCreateWindow("3D Scaling");</w:t>
      </w:r>
    </w:p>
    <w:p w14:paraId="208556D6"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36610684"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init();</w:t>
      </w:r>
    </w:p>
    <w:p w14:paraId="4343C753"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1A429F09"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glutDisplayFunc(display);</w:t>
      </w:r>
    </w:p>
    <w:p w14:paraId="08DBD49F"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glutReshapeFunc(reshape);</w:t>
      </w:r>
    </w:p>
    <w:p w14:paraId="74787BA6"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4D2C8FBB"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glutMainLoop();</w:t>
      </w:r>
    </w:p>
    <w:p w14:paraId="4192DFA9"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    return 0;</w:t>
      </w:r>
    </w:p>
    <w:p w14:paraId="3A9B315C"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r w:rsidRPr="00224E9B">
        <w:rPr>
          <w:rFonts w:ascii="Times New Roman" w:eastAsia="Times New Roman" w:hAnsi="Times New Roman" w:cs="Times New Roman"/>
          <w:iCs/>
          <w:sz w:val="24"/>
          <w:szCs w:val="24"/>
        </w:rPr>
        <w:t>}</w:t>
      </w:r>
    </w:p>
    <w:p w14:paraId="6EC15D87" w14:textId="77777777" w:rsidR="00224E9B" w:rsidRPr="00224E9B" w:rsidRDefault="00224E9B" w:rsidP="00224E9B">
      <w:pPr>
        <w:spacing w:after="0" w:line="240" w:lineRule="auto"/>
        <w:jc w:val="both"/>
        <w:rPr>
          <w:rFonts w:ascii="Times New Roman" w:eastAsia="Times New Roman" w:hAnsi="Times New Roman" w:cs="Times New Roman"/>
          <w:iCs/>
          <w:sz w:val="24"/>
          <w:szCs w:val="24"/>
        </w:rPr>
      </w:pPr>
    </w:p>
    <w:p w14:paraId="009F5417" w14:textId="77777777" w:rsidR="00487645" w:rsidRPr="00487645" w:rsidRDefault="00487645" w:rsidP="00487645">
      <w:pPr>
        <w:spacing w:after="0" w:line="240" w:lineRule="auto"/>
        <w:jc w:val="both"/>
        <w:rPr>
          <w:rFonts w:ascii="Times New Roman" w:eastAsia="Times New Roman" w:hAnsi="Times New Roman" w:cs="Times New Roman"/>
          <w:iCs/>
          <w:sz w:val="24"/>
          <w:szCs w:val="24"/>
        </w:rPr>
      </w:pPr>
    </w:p>
    <w:p w14:paraId="7E75C632" w14:textId="79158F46" w:rsidR="00487645" w:rsidRDefault="00487645" w:rsidP="004B4125">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Output: </w:t>
      </w:r>
    </w:p>
    <w:p w14:paraId="19353136" w14:textId="77777777" w:rsidR="00487645" w:rsidRDefault="00487645" w:rsidP="004B4125">
      <w:pPr>
        <w:spacing w:after="0" w:line="240" w:lineRule="auto"/>
        <w:jc w:val="both"/>
        <w:rPr>
          <w:rFonts w:ascii="Times New Roman" w:hAnsi="Times New Roman" w:cs="Times New Roman"/>
          <w:b/>
          <w:bCs/>
          <w:iCs/>
          <w:sz w:val="24"/>
          <w:szCs w:val="24"/>
        </w:rPr>
      </w:pPr>
    </w:p>
    <w:p w14:paraId="261E08FD" w14:textId="631A3D35" w:rsidR="00487645" w:rsidRPr="00224E9B" w:rsidRDefault="00224E9B" w:rsidP="004B4125">
      <w:pPr>
        <w:spacing w:after="0" w:line="240" w:lineRule="auto"/>
        <w:jc w:val="both"/>
        <w:rPr>
          <w:rFonts w:ascii="Times New Roman" w:hAnsi="Times New Roman" w:cs="Times New Roman"/>
          <w:iCs/>
          <w:sz w:val="24"/>
          <w:szCs w:val="24"/>
        </w:rPr>
      </w:pPr>
      <w:r w:rsidRPr="00224E9B">
        <w:rPr>
          <w:rFonts w:ascii="Times New Roman" w:hAnsi="Times New Roman" w:cs="Times New Roman"/>
          <w:iCs/>
          <w:sz w:val="24"/>
          <w:szCs w:val="24"/>
        </w:rPr>
        <w:drawing>
          <wp:inline distT="0" distB="0" distL="0" distR="0" wp14:anchorId="00AAF54C" wp14:editId="39910C52">
            <wp:extent cx="4791744" cy="5039428"/>
            <wp:effectExtent l="0" t="0" r="8890" b="8890"/>
            <wp:docPr id="134390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08588" name=""/>
                    <pic:cNvPicPr/>
                  </pic:nvPicPr>
                  <pic:blipFill>
                    <a:blip r:embed="rId18"/>
                    <a:stretch>
                      <a:fillRect/>
                    </a:stretch>
                  </pic:blipFill>
                  <pic:spPr>
                    <a:xfrm>
                      <a:off x="0" y="0"/>
                      <a:ext cx="4791744" cy="5039428"/>
                    </a:xfrm>
                    <a:prstGeom prst="rect">
                      <a:avLst/>
                    </a:prstGeom>
                  </pic:spPr>
                </pic:pic>
              </a:graphicData>
            </a:graphic>
          </wp:inline>
        </w:drawing>
      </w:r>
    </w:p>
    <w:p w14:paraId="52BE148A"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6126CD2B"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2899DF10"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320F26A1" w14:textId="77777777" w:rsidR="004B4125" w:rsidRDefault="004B4125" w:rsidP="004B4125">
      <w:pPr>
        <w:spacing w:after="0" w:line="240" w:lineRule="auto"/>
        <w:jc w:val="both"/>
        <w:rPr>
          <w:rFonts w:ascii="Times New Roman" w:hAnsi="Times New Roman" w:cs="Times New Roman"/>
          <w:b/>
          <w:bCs/>
          <w:iCs/>
          <w:sz w:val="24"/>
          <w:szCs w:val="24"/>
        </w:rPr>
      </w:pPr>
    </w:p>
    <w:p w14:paraId="41DB55C5" w14:textId="77777777" w:rsidR="00487645" w:rsidRDefault="00487645" w:rsidP="004B4125">
      <w:pPr>
        <w:spacing w:after="0" w:line="240" w:lineRule="auto"/>
        <w:jc w:val="both"/>
        <w:rPr>
          <w:rFonts w:ascii="Times New Roman" w:hAnsi="Times New Roman" w:cs="Times New Roman"/>
          <w:b/>
          <w:bCs/>
          <w:iCs/>
          <w:sz w:val="24"/>
          <w:szCs w:val="24"/>
        </w:rPr>
      </w:pPr>
    </w:p>
    <w:p w14:paraId="52D958B6" w14:textId="77777777" w:rsidR="00487645" w:rsidRDefault="00487645" w:rsidP="004B4125">
      <w:pPr>
        <w:spacing w:after="0" w:line="240" w:lineRule="auto"/>
        <w:jc w:val="both"/>
        <w:rPr>
          <w:rFonts w:ascii="Times New Roman" w:hAnsi="Times New Roman" w:cs="Times New Roman"/>
          <w:b/>
          <w:bCs/>
          <w:iCs/>
          <w:sz w:val="24"/>
          <w:szCs w:val="24"/>
        </w:rPr>
      </w:pPr>
    </w:p>
    <w:p w14:paraId="168174C0" w14:textId="77777777" w:rsidR="00487645" w:rsidRDefault="00487645" w:rsidP="004B4125">
      <w:pPr>
        <w:spacing w:after="0" w:line="240" w:lineRule="auto"/>
        <w:jc w:val="both"/>
        <w:rPr>
          <w:rFonts w:ascii="Times New Roman" w:hAnsi="Times New Roman" w:cs="Times New Roman"/>
          <w:b/>
          <w:bCs/>
          <w:iCs/>
          <w:sz w:val="24"/>
          <w:szCs w:val="24"/>
        </w:rPr>
      </w:pPr>
    </w:p>
    <w:p w14:paraId="6C61805C" w14:textId="77777777" w:rsidR="00487645" w:rsidRDefault="00487645" w:rsidP="004B4125">
      <w:pPr>
        <w:spacing w:after="0" w:line="240" w:lineRule="auto"/>
        <w:jc w:val="both"/>
        <w:rPr>
          <w:rFonts w:ascii="Times New Roman" w:hAnsi="Times New Roman" w:cs="Times New Roman"/>
          <w:b/>
          <w:bCs/>
          <w:iCs/>
          <w:sz w:val="24"/>
          <w:szCs w:val="24"/>
        </w:rPr>
      </w:pPr>
    </w:p>
    <w:p w14:paraId="7F1CEF64" w14:textId="77777777" w:rsidR="00487645" w:rsidRDefault="00487645" w:rsidP="004B4125">
      <w:pPr>
        <w:spacing w:after="0" w:line="240" w:lineRule="auto"/>
        <w:jc w:val="both"/>
        <w:rPr>
          <w:rFonts w:ascii="Times New Roman" w:hAnsi="Times New Roman" w:cs="Times New Roman"/>
          <w:b/>
          <w:bCs/>
          <w:iCs/>
          <w:sz w:val="24"/>
          <w:szCs w:val="24"/>
        </w:rPr>
      </w:pPr>
    </w:p>
    <w:p w14:paraId="142105B6" w14:textId="77777777" w:rsidR="00487645" w:rsidRDefault="00487645" w:rsidP="004B4125">
      <w:pPr>
        <w:spacing w:after="0" w:line="240" w:lineRule="auto"/>
        <w:jc w:val="both"/>
        <w:rPr>
          <w:rFonts w:ascii="Times New Roman" w:hAnsi="Times New Roman" w:cs="Times New Roman"/>
          <w:b/>
          <w:bCs/>
          <w:iCs/>
          <w:sz w:val="24"/>
          <w:szCs w:val="24"/>
        </w:rPr>
      </w:pPr>
    </w:p>
    <w:p w14:paraId="536D81AC" w14:textId="77777777" w:rsidR="00487645" w:rsidRDefault="00487645" w:rsidP="004B4125">
      <w:pPr>
        <w:spacing w:after="0" w:line="240" w:lineRule="auto"/>
        <w:jc w:val="both"/>
        <w:rPr>
          <w:rFonts w:ascii="Times New Roman" w:hAnsi="Times New Roman" w:cs="Times New Roman"/>
          <w:b/>
          <w:bCs/>
          <w:iCs/>
          <w:sz w:val="24"/>
          <w:szCs w:val="24"/>
        </w:rPr>
      </w:pPr>
    </w:p>
    <w:p w14:paraId="4C55081C" w14:textId="77777777" w:rsidR="00487645" w:rsidRDefault="00487645" w:rsidP="004B4125">
      <w:pPr>
        <w:spacing w:after="0" w:line="240" w:lineRule="auto"/>
        <w:jc w:val="both"/>
        <w:rPr>
          <w:rFonts w:ascii="Times New Roman" w:hAnsi="Times New Roman" w:cs="Times New Roman"/>
          <w:b/>
          <w:bCs/>
          <w:iCs/>
          <w:sz w:val="24"/>
          <w:szCs w:val="24"/>
        </w:rPr>
      </w:pPr>
    </w:p>
    <w:p w14:paraId="24281A7B" w14:textId="77777777" w:rsidR="00487645" w:rsidRDefault="00487645" w:rsidP="004B4125">
      <w:pPr>
        <w:spacing w:after="0" w:line="240" w:lineRule="auto"/>
        <w:jc w:val="both"/>
        <w:rPr>
          <w:rFonts w:ascii="Times New Roman" w:hAnsi="Times New Roman" w:cs="Times New Roman"/>
          <w:b/>
          <w:bCs/>
          <w:iCs/>
          <w:sz w:val="24"/>
          <w:szCs w:val="24"/>
        </w:rPr>
      </w:pPr>
    </w:p>
    <w:p w14:paraId="556091E0" w14:textId="286E3927" w:rsidR="00487645" w:rsidRDefault="00487645" w:rsidP="004B4125">
      <w:pPr>
        <w:spacing w:after="0" w:line="240" w:lineRule="auto"/>
        <w:jc w:val="both"/>
        <w:rPr>
          <w:rFonts w:ascii="Times New Roman" w:hAnsi="Times New Roman" w:cs="Times New Roman"/>
          <w:b/>
          <w:bCs/>
          <w:iCs/>
          <w:sz w:val="24"/>
          <w:szCs w:val="24"/>
        </w:rPr>
      </w:pPr>
    </w:p>
    <w:p w14:paraId="5B1D5DD5" w14:textId="0518C05F" w:rsidR="00487645" w:rsidRDefault="00487645" w:rsidP="00487645">
      <w:pPr>
        <w:pStyle w:val="ListParagraph"/>
        <w:numPr>
          <w:ilvl w:val="0"/>
          <w:numId w:val="54"/>
        </w:numPr>
        <w:spacing w:line="240" w:lineRule="auto"/>
        <w:jc w:val="both"/>
        <w:rPr>
          <w:b/>
          <w:bCs/>
          <w:iCs/>
        </w:rPr>
      </w:pPr>
      <w:r>
        <w:rPr>
          <w:b/>
          <w:bCs/>
          <w:iCs/>
        </w:rPr>
        <w:t>Rotation:</w:t>
      </w:r>
    </w:p>
    <w:p w14:paraId="7BA9B74D" w14:textId="77777777" w:rsidR="00487645" w:rsidRDefault="00487645" w:rsidP="00487645">
      <w:pPr>
        <w:pStyle w:val="ListParagraph"/>
        <w:spacing w:line="240" w:lineRule="auto"/>
        <w:jc w:val="both"/>
        <w:rPr>
          <w:b/>
          <w:bCs/>
          <w:iCs/>
        </w:rPr>
      </w:pPr>
    </w:p>
    <w:p w14:paraId="7063BDAB" w14:textId="77777777" w:rsidR="00224E9B" w:rsidRPr="00224E9B" w:rsidRDefault="00224E9B" w:rsidP="00224E9B">
      <w:pPr>
        <w:pStyle w:val="ListParagraph"/>
        <w:spacing w:line="240" w:lineRule="auto"/>
        <w:jc w:val="both"/>
        <w:rPr>
          <w:iCs/>
        </w:rPr>
      </w:pPr>
      <w:r w:rsidRPr="00224E9B">
        <w:rPr>
          <w:iCs/>
        </w:rPr>
        <w:t>#include &lt;GL/glut.h&gt;</w:t>
      </w:r>
    </w:p>
    <w:p w14:paraId="3D702A14" w14:textId="77777777" w:rsidR="00224E9B" w:rsidRPr="00224E9B" w:rsidRDefault="00224E9B" w:rsidP="00224E9B">
      <w:pPr>
        <w:pStyle w:val="ListParagraph"/>
        <w:spacing w:line="240" w:lineRule="auto"/>
        <w:jc w:val="both"/>
        <w:rPr>
          <w:iCs/>
        </w:rPr>
      </w:pPr>
    </w:p>
    <w:p w14:paraId="130B1CE8" w14:textId="77777777" w:rsidR="00224E9B" w:rsidRPr="00224E9B" w:rsidRDefault="00224E9B" w:rsidP="00224E9B">
      <w:pPr>
        <w:pStyle w:val="ListParagraph"/>
        <w:spacing w:line="240" w:lineRule="auto"/>
        <w:jc w:val="both"/>
        <w:rPr>
          <w:iCs/>
        </w:rPr>
      </w:pPr>
      <w:r w:rsidRPr="00224E9B">
        <w:rPr>
          <w:iCs/>
        </w:rPr>
        <w:t>void init() {</w:t>
      </w:r>
    </w:p>
    <w:p w14:paraId="2C60A961" w14:textId="77777777" w:rsidR="00224E9B" w:rsidRPr="00224E9B" w:rsidRDefault="00224E9B" w:rsidP="00224E9B">
      <w:pPr>
        <w:pStyle w:val="ListParagraph"/>
        <w:spacing w:line="240" w:lineRule="auto"/>
        <w:jc w:val="both"/>
        <w:rPr>
          <w:iCs/>
        </w:rPr>
      </w:pPr>
      <w:r w:rsidRPr="00224E9B">
        <w:rPr>
          <w:iCs/>
        </w:rPr>
        <w:t>    glClearColor(0.0, 0.0, 0.0, 1.0);</w:t>
      </w:r>
    </w:p>
    <w:p w14:paraId="134EB174" w14:textId="77777777" w:rsidR="00224E9B" w:rsidRPr="00224E9B" w:rsidRDefault="00224E9B" w:rsidP="00224E9B">
      <w:pPr>
        <w:pStyle w:val="ListParagraph"/>
        <w:spacing w:line="240" w:lineRule="auto"/>
        <w:jc w:val="both"/>
        <w:rPr>
          <w:iCs/>
        </w:rPr>
      </w:pPr>
      <w:r w:rsidRPr="00224E9B">
        <w:rPr>
          <w:iCs/>
        </w:rPr>
        <w:t>    glEnable(GL_DEPTH_TEST);</w:t>
      </w:r>
    </w:p>
    <w:p w14:paraId="4CFA5FFE" w14:textId="77777777" w:rsidR="00224E9B" w:rsidRPr="00224E9B" w:rsidRDefault="00224E9B" w:rsidP="00224E9B">
      <w:pPr>
        <w:pStyle w:val="ListParagraph"/>
        <w:spacing w:line="240" w:lineRule="auto"/>
        <w:jc w:val="both"/>
        <w:rPr>
          <w:iCs/>
        </w:rPr>
      </w:pPr>
      <w:r w:rsidRPr="00224E9B">
        <w:rPr>
          <w:iCs/>
        </w:rPr>
        <w:t>}</w:t>
      </w:r>
    </w:p>
    <w:p w14:paraId="3C417D99" w14:textId="77777777" w:rsidR="00224E9B" w:rsidRPr="00224E9B" w:rsidRDefault="00224E9B" w:rsidP="00224E9B">
      <w:pPr>
        <w:pStyle w:val="ListParagraph"/>
        <w:spacing w:line="240" w:lineRule="auto"/>
        <w:jc w:val="both"/>
        <w:rPr>
          <w:iCs/>
        </w:rPr>
      </w:pPr>
    </w:p>
    <w:p w14:paraId="377C26C2" w14:textId="77777777" w:rsidR="00224E9B" w:rsidRPr="00224E9B" w:rsidRDefault="00224E9B" w:rsidP="00224E9B">
      <w:pPr>
        <w:pStyle w:val="ListParagraph"/>
        <w:spacing w:line="240" w:lineRule="auto"/>
        <w:jc w:val="both"/>
        <w:rPr>
          <w:iCs/>
        </w:rPr>
      </w:pPr>
      <w:r w:rsidRPr="00224E9B">
        <w:rPr>
          <w:iCs/>
        </w:rPr>
        <w:t>void display() {</w:t>
      </w:r>
    </w:p>
    <w:p w14:paraId="30E7A197" w14:textId="77777777" w:rsidR="00224E9B" w:rsidRPr="00224E9B" w:rsidRDefault="00224E9B" w:rsidP="00224E9B">
      <w:pPr>
        <w:pStyle w:val="ListParagraph"/>
        <w:spacing w:line="240" w:lineRule="auto"/>
        <w:jc w:val="both"/>
        <w:rPr>
          <w:iCs/>
        </w:rPr>
      </w:pPr>
      <w:r w:rsidRPr="00224E9B">
        <w:rPr>
          <w:iCs/>
        </w:rPr>
        <w:t>    glClear(GL_COLOR_BUFFER_BIT | GL_DEPTH_BUFFER_BIT);</w:t>
      </w:r>
    </w:p>
    <w:p w14:paraId="412EF1C7" w14:textId="77777777" w:rsidR="00224E9B" w:rsidRPr="00224E9B" w:rsidRDefault="00224E9B" w:rsidP="00224E9B">
      <w:pPr>
        <w:pStyle w:val="ListParagraph"/>
        <w:spacing w:line="240" w:lineRule="auto"/>
        <w:jc w:val="both"/>
        <w:rPr>
          <w:iCs/>
        </w:rPr>
      </w:pPr>
    </w:p>
    <w:p w14:paraId="40FE238E" w14:textId="77777777" w:rsidR="00224E9B" w:rsidRPr="00224E9B" w:rsidRDefault="00224E9B" w:rsidP="00224E9B">
      <w:pPr>
        <w:pStyle w:val="ListParagraph"/>
        <w:spacing w:line="240" w:lineRule="auto"/>
        <w:jc w:val="both"/>
        <w:rPr>
          <w:iCs/>
        </w:rPr>
      </w:pPr>
      <w:r w:rsidRPr="00224E9B">
        <w:rPr>
          <w:iCs/>
        </w:rPr>
        <w:t>    glMatrixMode(GL_MODELVIEW);</w:t>
      </w:r>
    </w:p>
    <w:p w14:paraId="70A6C444" w14:textId="77777777" w:rsidR="00224E9B" w:rsidRPr="00224E9B" w:rsidRDefault="00224E9B" w:rsidP="00224E9B">
      <w:pPr>
        <w:pStyle w:val="ListParagraph"/>
        <w:spacing w:line="240" w:lineRule="auto"/>
        <w:jc w:val="both"/>
        <w:rPr>
          <w:iCs/>
        </w:rPr>
      </w:pPr>
      <w:r w:rsidRPr="00224E9B">
        <w:rPr>
          <w:iCs/>
        </w:rPr>
        <w:t>    glLoadIdentity();</w:t>
      </w:r>
    </w:p>
    <w:p w14:paraId="48C4620F" w14:textId="77777777" w:rsidR="00224E9B" w:rsidRPr="00224E9B" w:rsidRDefault="00224E9B" w:rsidP="00224E9B">
      <w:pPr>
        <w:pStyle w:val="ListParagraph"/>
        <w:spacing w:line="240" w:lineRule="auto"/>
        <w:jc w:val="both"/>
        <w:rPr>
          <w:iCs/>
        </w:rPr>
      </w:pPr>
    </w:p>
    <w:p w14:paraId="30F2AEF2" w14:textId="77777777" w:rsidR="00224E9B" w:rsidRPr="00224E9B" w:rsidRDefault="00224E9B" w:rsidP="00224E9B">
      <w:pPr>
        <w:pStyle w:val="ListParagraph"/>
        <w:spacing w:line="240" w:lineRule="auto"/>
        <w:jc w:val="both"/>
        <w:rPr>
          <w:iCs/>
        </w:rPr>
      </w:pPr>
      <w:r w:rsidRPr="00224E9B">
        <w:rPr>
          <w:iCs/>
        </w:rPr>
        <w:t>    glPushMatrix();</w:t>
      </w:r>
    </w:p>
    <w:p w14:paraId="692E370E" w14:textId="77777777" w:rsidR="00224E9B" w:rsidRPr="00224E9B" w:rsidRDefault="00224E9B" w:rsidP="00224E9B">
      <w:pPr>
        <w:pStyle w:val="ListParagraph"/>
        <w:spacing w:line="240" w:lineRule="auto"/>
        <w:jc w:val="both"/>
        <w:rPr>
          <w:iCs/>
        </w:rPr>
      </w:pPr>
      <w:r w:rsidRPr="00224E9B">
        <w:rPr>
          <w:iCs/>
        </w:rPr>
        <w:t>    glTranslatef(-1.0f, 0.0f, 0.0f);</w:t>
      </w:r>
    </w:p>
    <w:p w14:paraId="2D02F652" w14:textId="77777777" w:rsidR="00224E9B" w:rsidRPr="00224E9B" w:rsidRDefault="00224E9B" w:rsidP="00224E9B">
      <w:pPr>
        <w:pStyle w:val="ListParagraph"/>
        <w:spacing w:line="240" w:lineRule="auto"/>
        <w:jc w:val="both"/>
        <w:rPr>
          <w:iCs/>
        </w:rPr>
      </w:pPr>
      <w:r w:rsidRPr="00224E9B">
        <w:rPr>
          <w:iCs/>
        </w:rPr>
        <w:t>    glColor3f(1.0f, 0.0f, 0.0f);</w:t>
      </w:r>
    </w:p>
    <w:p w14:paraId="65B06048" w14:textId="77777777" w:rsidR="00224E9B" w:rsidRPr="00224E9B" w:rsidRDefault="00224E9B" w:rsidP="00224E9B">
      <w:pPr>
        <w:pStyle w:val="ListParagraph"/>
        <w:spacing w:line="240" w:lineRule="auto"/>
        <w:jc w:val="both"/>
        <w:rPr>
          <w:iCs/>
        </w:rPr>
      </w:pPr>
      <w:r w:rsidRPr="00224E9B">
        <w:rPr>
          <w:iCs/>
        </w:rPr>
        <w:t>    glutSolidCube(0.5);</w:t>
      </w:r>
    </w:p>
    <w:p w14:paraId="3A6AA8B6" w14:textId="77777777" w:rsidR="00224E9B" w:rsidRPr="00224E9B" w:rsidRDefault="00224E9B" w:rsidP="00224E9B">
      <w:pPr>
        <w:pStyle w:val="ListParagraph"/>
        <w:spacing w:line="240" w:lineRule="auto"/>
        <w:jc w:val="both"/>
        <w:rPr>
          <w:iCs/>
        </w:rPr>
      </w:pPr>
      <w:r w:rsidRPr="00224E9B">
        <w:rPr>
          <w:iCs/>
        </w:rPr>
        <w:t>    glPopMatrix();</w:t>
      </w:r>
    </w:p>
    <w:p w14:paraId="28D71FF1" w14:textId="77777777" w:rsidR="00224E9B" w:rsidRPr="00224E9B" w:rsidRDefault="00224E9B" w:rsidP="00224E9B">
      <w:pPr>
        <w:pStyle w:val="ListParagraph"/>
        <w:spacing w:line="240" w:lineRule="auto"/>
        <w:jc w:val="both"/>
        <w:rPr>
          <w:iCs/>
        </w:rPr>
      </w:pPr>
    </w:p>
    <w:p w14:paraId="5FF12183" w14:textId="77777777" w:rsidR="00224E9B" w:rsidRPr="00224E9B" w:rsidRDefault="00224E9B" w:rsidP="00224E9B">
      <w:pPr>
        <w:pStyle w:val="ListParagraph"/>
        <w:spacing w:line="240" w:lineRule="auto"/>
        <w:jc w:val="both"/>
        <w:rPr>
          <w:iCs/>
        </w:rPr>
      </w:pPr>
      <w:r w:rsidRPr="00224E9B">
        <w:rPr>
          <w:iCs/>
        </w:rPr>
        <w:t>    glPushMatrix();</w:t>
      </w:r>
    </w:p>
    <w:p w14:paraId="409F8AF0" w14:textId="77777777" w:rsidR="00224E9B" w:rsidRPr="00224E9B" w:rsidRDefault="00224E9B" w:rsidP="00224E9B">
      <w:pPr>
        <w:pStyle w:val="ListParagraph"/>
        <w:spacing w:line="240" w:lineRule="auto"/>
        <w:jc w:val="both"/>
        <w:rPr>
          <w:iCs/>
        </w:rPr>
      </w:pPr>
      <w:r w:rsidRPr="00224E9B">
        <w:rPr>
          <w:iCs/>
        </w:rPr>
        <w:t>    glTranslatef(1.0f, 0.0f, 0.0f);</w:t>
      </w:r>
    </w:p>
    <w:p w14:paraId="43A1E5B0" w14:textId="77777777" w:rsidR="00224E9B" w:rsidRPr="00224E9B" w:rsidRDefault="00224E9B" w:rsidP="00224E9B">
      <w:pPr>
        <w:pStyle w:val="ListParagraph"/>
        <w:spacing w:line="240" w:lineRule="auto"/>
        <w:jc w:val="both"/>
        <w:rPr>
          <w:iCs/>
        </w:rPr>
      </w:pPr>
      <w:r w:rsidRPr="00224E9B">
        <w:rPr>
          <w:iCs/>
        </w:rPr>
        <w:t>    glRotatef(45.0f, 1.0f, 0.0f, 0.0f);</w:t>
      </w:r>
    </w:p>
    <w:p w14:paraId="34F57C3C" w14:textId="77777777" w:rsidR="00224E9B" w:rsidRPr="00224E9B" w:rsidRDefault="00224E9B" w:rsidP="00224E9B">
      <w:pPr>
        <w:pStyle w:val="ListParagraph"/>
        <w:spacing w:line="240" w:lineRule="auto"/>
        <w:jc w:val="both"/>
        <w:rPr>
          <w:iCs/>
        </w:rPr>
      </w:pPr>
      <w:r w:rsidRPr="00224E9B">
        <w:rPr>
          <w:iCs/>
        </w:rPr>
        <w:t>    glRotatef(30.0f, 0.0f, 1.0f, 0.0f);</w:t>
      </w:r>
    </w:p>
    <w:p w14:paraId="48ABE7D5" w14:textId="77777777" w:rsidR="00224E9B" w:rsidRPr="00224E9B" w:rsidRDefault="00224E9B" w:rsidP="00224E9B">
      <w:pPr>
        <w:pStyle w:val="ListParagraph"/>
        <w:spacing w:line="240" w:lineRule="auto"/>
        <w:jc w:val="both"/>
        <w:rPr>
          <w:iCs/>
        </w:rPr>
      </w:pPr>
      <w:r w:rsidRPr="00224E9B">
        <w:rPr>
          <w:iCs/>
        </w:rPr>
        <w:t>    glColor3f(0.0f, 1.0f, 0.0f);</w:t>
      </w:r>
    </w:p>
    <w:p w14:paraId="05E9AEA6" w14:textId="77777777" w:rsidR="00224E9B" w:rsidRPr="00224E9B" w:rsidRDefault="00224E9B" w:rsidP="00224E9B">
      <w:pPr>
        <w:pStyle w:val="ListParagraph"/>
        <w:spacing w:line="240" w:lineRule="auto"/>
        <w:jc w:val="both"/>
        <w:rPr>
          <w:iCs/>
        </w:rPr>
      </w:pPr>
      <w:r w:rsidRPr="00224E9B">
        <w:rPr>
          <w:iCs/>
        </w:rPr>
        <w:t>    glutSolidCube(0.5);</w:t>
      </w:r>
    </w:p>
    <w:p w14:paraId="70DDC8BB" w14:textId="77777777" w:rsidR="00224E9B" w:rsidRPr="00224E9B" w:rsidRDefault="00224E9B" w:rsidP="00224E9B">
      <w:pPr>
        <w:pStyle w:val="ListParagraph"/>
        <w:spacing w:line="240" w:lineRule="auto"/>
        <w:jc w:val="both"/>
        <w:rPr>
          <w:iCs/>
        </w:rPr>
      </w:pPr>
      <w:r w:rsidRPr="00224E9B">
        <w:rPr>
          <w:iCs/>
        </w:rPr>
        <w:t>    glPopMatrix();</w:t>
      </w:r>
    </w:p>
    <w:p w14:paraId="076A9124" w14:textId="77777777" w:rsidR="00224E9B" w:rsidRPr="00224E9B" w:rsidRDefault="00224E9B" w:rsidP="00224E9B">
      <w:pPr>
        <w:pStyle w:val="ListParagraph"/>
        <w:spacing w:line="240" w:lineRule="auto"/>
        <w:jc w:val="both"/>
        <w:rPr>
          <w:iCs/>
        </w:rPr>
      </w:pPr>
    </w:p>
    <w:p w14:paraId="1E4ED870" w14:textId="77777777" w:rsidR="00224E9B" w:rsidRPr="00224E9B" w:rsidRDefault="00224E9B" w:rsidP="00224E9B">
      <w:pPr>
        <w:pStyle w:val="ListParagraph"/>
        <w:spacing w:line="240" w:lineRule="auto"/>
        <w:jc w:val="both"/>
        <w:rPr>
          <w:iCs/>
        </w:rPr>
      </w:pPr>
      <w:r w:rsidRPr="00224E9B">
        <w:rPr>
          <w:iCs/>
        </w:rPr>
        <w:t>    glutSwapBuffers();</w:t>
      </w:r>
    </w:p>
    <w:p w14:paraId="51D209AB" w14:textId="77777777" w:rsidR="00224E9B" w:rsidRPr="00224E9B" w:rsidRDefault="00224E9B" w:rsidP="00224E9B">
      <w:pPr>
        <w:pStyle w:val="ListParagraph"/>
        <w:spacing w:line="240" w:lineRule="auto"/>
        <w:jc w:val="both"/>
        <w:rPr>
          <w:iCs/>
        </w:rPr>
      </w:pPr>
      <w:r w:rsidRPr="00224E9B">
        <w:rPr>
          <w:iCs/>
        </w:rPr>
        <w:t>}</w:t>
      </w:r>
    </w:p>
    <w:p w14:paraId="01C9BBD1" w14:textId="77777777" w:rsidR="00224E9B" w:rsidRPr="00224E9B" w:rsidRDefault="00224E9B" w:rsidP="00224E9B">
      <w:pPr>
        <w:pStyle w:val="ListParagraph"/>
        <w:spacing w:line="240" w:lineRule="auto"/>
        <w:jc w:val="both"/>
        <w:rPr>
          <w:iCs/>
        </w:rPr>
      </w:pPr>
    </w:p>
    <w:p w14:paraId="3336FA79" w14:textId="77777777" w:rsidR="00224E9B" w:rsidRPr="00224E9B" w:rsidRDefault="00224E9B" w:rsidP="00224E9B">
      <w:pPr>
        <w:pStyle w:val="ListParagraph"/>
        <w:spacing w:line="240" w:lineRule="auto"/>
        <w:jc w:val="both"/>
        <w:rPr>
          <w:iCs/>
        </w:rPr>
      </w:pPr>
      <w:r w:rsidRPr="00224E9B">
        <w:rPr>
          <w:iCs/>
        </w:rPr>
        <w:t>void reshape(int w, int h) {</w:t>
      </w:r>
    </w:p>
    <w:p w14:paraId="5F33BA9D" w14:textId="77777777" w:rsidR="00224E9B" w:rsidRPr="00224E9B" w:rsidRDefault="00224E9B" w:rsidP="00224E9B">
      <w:pPr>
        <w:pStyle w:val="ListParagraph"/>
        <w:spacing w:line="240" w:lineRule="auto"/>
        <w:jc w:val="both"/>
        <w:rPr>
          <w:iCs/>
        </w:rPr>
      </w:pPr>
      <w:r w:rsidRPr="00224E9B">
        <w:rPr>
          <w:iCs/>
        </w:rPr>
        <w:t>    glViewport(0, 0, w, h);</w:t>
      </w:r>
    </w:p>
    <w:p w14:paraId="5E8B14E4" w14:textId="77777777" w:rsidR="00224E9B" w:rsidRPr="00224E9B" w:rsidRDefault="00224E9B" w:rsidP="00224E9B">
      <w:pPr>
        <w:pStyle w:val="ListParagraph"/>
        <w:spacing w:line="240" w:lineRule="auto"/>
        <w:jc w:val="both"/>
        <w:rPr>
          <w:iCs/>
        </w:rPr>
      </w:pPr>
      <w:r w:rsidRPr="00224E9B">
        <w:rPr>
          <w:iCs/>
        </w:rPr>
        <w:t>    glMatrixMode(GL_PROJECTION);</w:t>
      </w:r>
    </w:p>
    <w:p w14:paraId="18AD5256" w14:textId="77777777" w:rsidR="00224E9B" w:rsidRPr="00224E9B" w:rsidRDefault="00224E9B" w:rsidP="00224E9B">
      <w:pPr>
        <w:pStyle w:val="ListParagraph"/>
        <w:spacing w:line="240" w:lineRule="auto"/>
        <w:jc w:val="both"/>
        <w:rPr>
          <w:iCs/>
        </w:rPr>
      </w:pPr>
      <w:r w:rsidRPr="00224E9B">
        <w:rPr>
          <w:iCs/>
        </w:rPr>
        <w:t>    glLoadIdentity();</w:t>
      </w:r>
    </w:p>
    <w:p w14:paraId="4C3C691C" w14:textId="77777777" w:rsidR="00224E9B" w:rsidRPr="00224E9B" w:rsidRDefault="00224E9B" w:rsidP="00224E9B">
      <w:pPr>
        <w:pStyle w:val="ListParagraph"/>
        <w:spacing w:line="240" w:lineRule="auto"/>
        <w:jc w:val="both"/>
        <w:rPr>
          <w:iCs/>
        </w:rPr>
      </w:pPr>
      <w:r w:rsidRPr="00224E9B">
        <w:rPr>
          <w:iCs/>
        </w:rPr>
        <w:t>    gluPerspective(45.0, (double)w / (double)h, 1.0, 100.0);</w:t>
      </w:r>
    </w:p>
    <w:p w14:paraId="44993608" w14:textId="77777777" w:rsidR="00224E9B" w:rsidRPr="00224E9B" w:rsidRDefault="00224E9B" w:rsidP="00224E9B">
      <w:pPr>
        <w:pStyle w:val="ListParagraph"/>
        <w:spacing w:line="240" w:lineRule="auto"/>
        <w:jc w:val="both"/>
        <w:rPr>
          <w:iCs/>
        </w:rPr>
      </w:pPr>
      <w:r w:rsidRPr="00224E9B">
        <w:rPr>
          <w:iCs/>
        </w:rPr>
        <w:t>    glTranslatef(0.0, 0.0, -5.0);</w:t>
      </w:r>
    </w:p>
    <w:p w14:paraId="44BAA919" w14:textId="77777777" w:rsidR="00224E9B" w:rsidRPr="00224E9B" w:rsidRDefault="00224E9B" w:rsidP="00224E9B">
      <w:pPr>
        <w:pStyle w:val="ListParagraph"/>
        <w:spacing w:line="240" w:lineRule="auto"/>
        <w:jc w:val="both"/>
        <w:rPr>
          <w:iCs/>
        </w:rPr>
      </w:pPr>
      <w:r w:rsidRPr="00224E9B">
        <w:rPr>
          <w:iCs/>
        </w:rPr>
        <w:t>}</w:t>
      </w:r>
    </w:p>
    <w:p w14:paraId="47F5F5E7" w14:textId="77777777" w:rsidR="00224E9B" w:rsidRPr="00224E9B" w:rsidRDefault="00224E9B" w:rsidP="00224E9B">
      <w:pPr>
        <w:pStyle w:val="ListParagraph"/>
        <w:spacing w:line="240" w:lineRule="auto"/>
        <w:jc w:val="both"/>
        <w:rPr>
          <w:iCs/>
        </w:rPr>
      </w:pPr>
    </w:p>
    <w:p w14:paraId="41E7863F" w14:textId="77777777" w:rsidR="00224E9B" w:rsidRPr="00224E9B" w:rsidRDefault="00224E9B" w:rsidP="00224E9B">
      <w:pPr>
        <w:pStyle w:val="ListParagraph"/>
        <w:spacing w:line="240" w:lineRule="auto"/>
        <w:jc w:val="both"/>
        <w:rPr>
          <w:iCs/>
        </w:rPr>
      </w:pPr>
      <w:r w:rsidRPr="00224E9B">
        <w:rPr>
          <w:iCs/>
        </w:rPr>
        <w:t>int main(int argc, char** argv) {</w:t>
      </w:r>
    </w:p>
    <w:p w14:paraId="6A15E4DE" w14:textId="77777777" w:rsidR="00224E9B" w:rsidRPr="00224E9B" w:rsidRDefault="00224E9B" w:rsidP="00224E9B">
      <w:pPr>
        <w:pStyle w:val="ListParagraph"/>
        <w:spacing w:line="240" w:lineRule="auto"/>
        <w:jc w:val="both"/>
        <w:rPr>
          <w:iCs/>
        </w:rPr>
      </w:pPr>
      <w:r w:rsidRPr="00224E9B">
        <w:rPr>
          <w:iCs/>
        </w:rPr>
        <w:t>    glutInit(&amp;argc, argv);</w:t>
      </w:r>
    </w:p>
    <w:p w14:paraId="64FA0B83" w14:textId="77777777" w:rsidR="00224E9B" w:rsidRPr="00224E9B" w:rsidRDefault="00224E9B" w:rsidP="00224E9B">
      <w:pPr>
        <w:pStyle w:val="ListParagraph"/>
        <w:spacing w:line="240" w:lineRule="auto"/>
        <w:jc w:val="both"/>
        <w:rPr>
          <w:iCs/>
        </w:rPr>
      </w:pPr>
      <w:r w:rsidRPr="00224E9B">
        <w:rPr>
          <w:iCs/>
        </w:rPr>
        <w:t>    glutInitDisplayMode(GLUT_DOUBLE | GLUT_RGB | GLUT_DEPTH);</w:t>
      </w:r>
    </w:p>
    <w:p w14:paraId="67988BE3" w14:textId="77777777" w:rsidR="00224E9B" w:rsidRPr="00224E9B" w:rsidRDefault="00224E9B" w:rsidP="00224E9B">
      <w:pPr>
        <w:pStyle w:val="ListParagraph"/>
        <w:spacing w:line="240" w:lineRule="auto"/>
        <w:jc w:val="both"/>
        <w:rPr>
          <w:iCs/>
        </w:rPr>
      </w:pPr>
      <w:r w:rsidRPr="00224E9B">
        <w:rPr>
          <w:iCs/>
        </w:rPr>
        <w:t>    glutInitWindowSize(500, 500);</w:t>
      </w:r>
    </w:p>
    <w:p w14:paraId="623B6180" w14:textId="77777777" w:rsidR="00224E9B" w:rsidRPr="00224E9B" w:rsidRDefault="00224E9B" w:rsidP="00224E9B">
      <w:pPr>
        <w:pStyle w:val="ListParagraph"/>
        <w:spacing w:line="240" w:lineRule="auto"/>
        <w:jc w:val="both"/>
        <w:rPr>
          <w:iCs/>
        </w:rPr>
      </w:pPr>
      <w:r w:rsidRPr="00224E9B">
        <w:rPr>
          <w:iCs/>
        </w:rPr>
        <w:t>    glutCreateWindow("3D Rotation");</w:t>
      </w:r>
    </w:p>
    <w:p w14:paraId="1B1843C5" w14:textId="77777777" w:rsidR="00224E9B" w:rsidRPr="00224E9B" w:rsidRDefault="00224E9B" w:rsidP="00224E9B">
      <w:pPr>
        <w:pStyle w:val="ListParagraph"/>
        <w:spacing w:line="240" w:lineRule="auto"/>
        <w:jc w:val="both"/>
        <w:rPr>
          <w:iCs/>
        </w:rPr>
      </w:pPr>
    </w:p>
    <w:p w14:paraId="0CEC8EFF" w14:textId="77777777" w:rsidR="00224E9B" w:rsidRPr="00224E9B" w:rsidRDefault="00224E9B" w:rsidP="00224E9B">
      <w:pPr>
        <w:pStyle w:val="ListParagraph"/>
        <w:spacing w:line="240" w:lineRule="auto"/>
        <w:jc w:val="both"/>
        <w:rPr>
          <w:iCs/>
        </w:rPr>
      </w:pPr>
      <w:r w:rsidRPr="00224E9B">
        <w:rPr>
          <w:iCs/>
        </w:rPr>
        <w:t>    init();</w:t>
      </w:r>
    </w:p>
    <w:p w14:paraId="6A36897A" w14:textId="77777777" w:rsidR="00224E9B" w:rsidRPr="00224E9B" w:rsidRDefault="00224E9B" w:rsidP="00224E9B">
      <w:pPr>
        <w:pStyle w:val="ListParagraph"/>
        <w:spacing w:line="240" w:lineRule="auto"/>
        <w:jc w:val="both"/>
        <w:rPr>
          <w:iCs/>
        </w:rPr>
      </w:pPr>
    </w:p>
    <w:p w14:paraId="4944FA0B" w14:textId="77777777" w:rsidR="00224E9B" w:rsidRPr="00224E9B" w:rsidRDefault="00224E9B" w:rsidP="00224E9B">
      <w:pPr>
        <w:pStyle w:val="ListParagraph"/>
        <w:spacing w:line="240" w:lineRule="auto"/>
        <w:jc w:val="both"/>
        <w:rPr>
          <w:iCs/>
        </w:rPr>
      </w:pPr>
      <w:r w:rsidRPr="00224E9B">
        <w:rPr>
          <w:iCs/>
        </w:rPr>
        <w:t>    glutDisplayFunc(display);</w:t>
      </w:r>
    </w:p>
    <w:p w14:paraId="763940F9" w14:textId="77777777" w:rsidR="00224E9B" w:rsidRPr="00224E9B" w:rsidRDefault="00224E9B" w:rsidP="00224E9B">
      <w:pPr>
        <w:pStyle w:val="ListParagraph"/>
        <w:spacing w:line="240" w:lineRule="auto"/>
        <w:jc w:val="both"/>
        <w:rPr>
          <w:iCs/>
        </w:rPr>
      </w:pPr>
      <w:r w:rsidRPr="00224E9B">
        <w:rPr>
          <w:iCs/>
        </w:rPr>
        <w:t>    glutReshapeFunc(reshape);</w:t>
      </w:r>
    </w:p>
    <w:p w14:paraId="0D7E8D84" w14:textId="77777777" w:rsidR="00224E9B" w:rsidRPr="00224E9B" w:rsidRDefault="00224E9B" w:rsidP="00224E9B">
      <w:pPr>
        <w:pStyle w:val="ListParagraph"/>
        <w:spacing w:line="240" w:lineRule="auto"/>
        <w:jc w:val="both"/>
        <w:rPr>
          <w:iCs/>
        </w:rPr>
      </w:pPr>
    </w:p>
    <w:p w14:paraId="4B07BA93" w14:textId="77777777" w:rsidR="00224E9B" w:rsidRPr="00224E9B" w:rsidRDefault="00224E9B" w:rsidP="00224E9B">
      <w:pPr>
        <w:pStyle w:val="ListParagraph"/>
        <w:spacing w:line="240" w:lineRule="auto"/>
        <w:jc w:val="both"/>
        <w:rPr>
          <w:iCs/>
        </w:rPr>
      </w:pPr>
      <w:r w:rsidRPr="00224E9B">
        <w:rPr>
          <w:iCs/>
        </w:rPr>
        <w:t>    glutMainLoop();</w:t>
      </w:r>
    </w:p>
    <w:p w14:paraId="028D6708" w14:textId="77777777" w:rsidR="00224E9B" w:rsidRPr="00224E9B" w:rsidRDefault="00224E9B" w:rsidP="00224E9B">
      <w:pPr>
        <w:pStyle w:val="ListParagraph"/>
        <w:spacing w:line="240" w:lineRule="auto"/>
        <w:jc w:val="both"/>
        <w:rPr>
          <w:iCs/>
        </w:rPr>
      </w:pPr>
      <w:r w:rsidRPr="00224E9B">
        <w:rPr>
          <w:iCs/>
        </w:rPr>
        <w:t>    return 0;</w:t>
      </w:r>
    </w:p>
    <w:p w14:paraId="05B65847" w14:textId="77777777" w:rsidR="00224E9B" w:rsidRPr="00224E9B" w:rsidRDefault="00224E9B" w:rsidP="00224E9B">
      <w:pPr>
        <w:pStyle w:val="ListParagraph"/>
        <w:spacing w:line="240" w:lineRule="auto"/>
        <w:jc w:val="both"/>
        <w:rPr>
          <w:iCs/>
        </w:rPr>
      </w:pPr>
      <w:r w:rsidRPr="00224E9B">
        <w:rPr>
          <w:iCs/>
        </w:rPr>
        <w:t>}</w:t>
      </w:r>
    </w:p>
    <w:p w14:paraId="3F656261" w14:textId="77777777" w:rsidR="00224E9B" w:rsidRPr="00224E9B" w:rsidRDefault="00224E9B" w:rsidP="00224E9B">
      <w:pPr>
        <w:pStyle w:val="ListParagraph"/>
        <w:spacing w:line="240" w:lineRule="auto"/>
        <w:jc w:val="both"/>
        <w:rPr>
          <w:iCs/>
        </w:rPr>
      </w:pPr>
    </w:p>
    <w:p w14:paraId="6DCDBE52" w14:textId="77777777" w:rsidR="00487645" w:rsidRPr="00487645" w:rsidRDefault="00487645" w:rsidP="00487645">
      <w:pPr>
        <w:pStyle w:val="ListParagraph"/>
        <w:spacing w:line="240" w:lineRule="auto"/>
        <w:jc w:val="both"/>
        <w:rPr>
          <w:iCs/>
          <w:lang w:val="en-IN"/>
        </w:rPr>
      </w:pPr>
    </w:p>
    <w:p w14:paraId="02D5B81E" w14:textId="77777777" w:rsidR="00487645" w:rsidRDefault="00487645" w:rsidP="00487645">
      <w:pPr>
        <w:pStyle w:val="ListParagraph"/>
        <w:spacing w:line="240" w:lineRule="auto"/>
        <w:jc w:val="both"/>
        <w:rPr>
          <w:iCs/>
        </w:rPr>
      </w:pPr>
    </w:p>
    <w:p w14:paraId="7C604A8E" w14:textId="211B94B6" w:rsidR="00487645" w:rsidRDefault="00487645" w:rsidP="00487645">
      <w:pPr>
        <w:pStyle w:val="ListParagraph"/>
        <w:spacing w:line="240" w:lineRule="auto"/>
        <w:jc w:val="both"/>
        <w:rPr>
          <w:b/>
          <w:bCs/>
          <w:iCs/>
        </w:rPr>
      </w:pPr>
      <w:r w:rsidRPr="00487645">
        <w:rPr>
          <w:b/>
          <w:bCs/>
          <w:iCs/>
        </w:rPr>
        <w:t>Output:</w:t>
      </w:r>
    </w:p>
    <w:p w14:paraId="33AEC6A9" w14:textId="77777777" w:rsidR="00487645" w:rsidRDefault="00487645" w:rsidP="00487645">
      <w:pPr>
        <w:pStyle w:val="ListParagraph"/>
        <w:spacing w:line="240" w:lineRule="auto"/>
        <w:jc w:val="both"/>
        <w:rPr>
          <w:b/>
          <w:bCs/>
          <w:iCs/>
        </w:rPr>
      </w:pPr>
    </w:p>
    <w:p w14:paraId="62E8EAD6" w14:textId="0E16B2DA" w:rsidR="00487645" w:rsidRDefault="00487645" w:rsidP="00487645">
      <w:pPr>
        <w:pStyle w:val="ListParagraph"/>
        <w:spacing w:line="240" w:lineRule="auto"/>
        <w:jc w:val="both"/>
        <w:rPr>
          <w:b/>
          <w:bCs/>
          <w:iCs/>
        </w:rPr>
      </w:pPr>
      <w:r w:rsidRPr="00487645">
        <w:rPr>
          <w:b/>
          <w:bCs/>
          <w:iCs/>
        </w:rPr>
        <w:drawing>
          <wp:inline distT="0" distB="0" distL="0" distR="0" wp14:anchorId="17D801EE" wp14:editId="54CECBCB">
            <wp:extent cx="4858428" cy="5058481"/>
            <wp:effectExtent l="0" t="0" r="0" b="8890"/>
            <wp:docPr id="11346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1338" name=""/>
                    <pic:cNvPicPr/>
                  </pic:nvPicPr>
                  <pic:blipFill>
                    <a:blip r:embed="rId19"/>
                    <a:stretch>
                      <a:fillRect/>
                    </a:stretch>
                  </pic:blipFill>
                  <pic:spPr>
                    <a:xfrm>
                      <a:off x="0" y="0"/>
                      <a:ext cx="4858428" cy="5058481"/>
                    </a:xfrm>
                    <a:prstGeom prst="rect">
                      <a:avLst/>
                    </a:prstGeom>
                  </pic:spPr>
                </pic:pic>
              </a:graphicData>
            </a:graphic>
          </wp:inline>
        </w:drawing>
      </w:r>
    </w:p>
    <w:p w14:paraId="77D32C6F" w14:textId="77777777" w:rsidR="00487645" w:rsidRDefault="00487645" w:rsidP="00487645">
      <w:pPr>
        <w:pStyle w:val="ListParagraph"/>
        <w:spacing w:line="240" w:lineRule="auto"/>
        <w:jc w:val="both"/>
        <w:rPr>
          <w:b/>
          <w:bCs/>
          <w:iCs/>
        </w:rPr>
      </w:pPr>
    </w:p>
    <w:p w14:paraId="28DECDF3" w14:textId="77777777" w:rsidR="00487645" w:rsidRDefault="00487645" w:rsidP="00487645">
      <w:pPr>
        <w:pStyle w:val="ListParagraph"/>
        <w:spacing w:line="240" w:lineRule="auto"/>
        <w:jc w:val="both"/>
        <w:rPr>
          <w:b/>
          <w:bCs/>
          <w:iCs/>
        </w:rPr>
      </w:pPr>
    </w:p>
    <w:p w14:paraId="51CA4B6B" w14:textId="77777777" w:rsidR="00487645" w:rsidRDefault="00487645" w:rsidP="00487645">
      <w:pPr>
        <w:pStyle w:val="ListParagraph"/>
        <w:spacing w:line="240" w:lineRule="auto"/>
        <w:jc w:val="both"/>
        <w:rPr>
          <w:b/>
          <w:bCs/>
          <w:iCs/>
        </w:rPr>
      </w:pPr>
    </w:p>
    <w:p w14:paraId="43522134" w14:textId="77777777" w:rsidR="00487645" w:rsidRDefault="00487645" w:rsidP="00487645">
      <w:pPr>
        <w:pStyle w:val="ListParagraph"/>
        <w:spacing w:line="240" w:lineRule="auto"/>
        <w:jc w:val="both"/>
        <w:rPr>
          <w:b/>
          <w:bCs/>
          <w:iCs/>
        </w:rPr>
      </w:pPr>
    </w:p>
    <w:p w14:paraId="209400B1" w14:textId="77777777" w:rsidR="00487645" w:rsidRDefault="00487645" w:rsidP="00487645">
      <w:pPr>
        <w:pStyle w:val="ListParagraph"/>
        <w:spacing w:line="240" w:lineRule="auto"/>
        <w:jc w:val="both"/>
        <w:rPr>
          <w:b/>
          <w:bCs/>
          <w:iCs/>
        </w:rPr>
      </w:pPr>
    </w:p>
    <w:p w14:paraId="25A3BB7B" w14:textId="77777777" w:rsidR="00487645" w:rsidRDefault="00487645" w:rsidP="00487645">
      <w:pPr>
        <w:pStyle w:val="ListParagraph"/>
        <w:spacing w:line="240" w:lineRule="auto"/>
        <w:jc w:val="both"/>
        <w:rPr>
          <w:b/>
          <w:bCs/>
          <w:iCs/>
        </w:rPr>
      </w:pPr>
    </w:p>
    <w:p w14:paraId="0AE542B9" w14:textId="77777777" w:rsidR="00487645" w:rsidRDefault="00487645" w:rsidP="00487645">
      <w:pPr>
        <w:pStyle w:val="ListParagraph"/>
        <w:spacing w:line="240" w:lineRule="auto"/>
        <w:jc w:val="both"/>
        <w:rPr>
          <w:b/>
          <w:bCs/>
          <w:iCs/>
        </w:rPr>
      </w:pPr>
    </w:p>
    <w:p w14:paraId="16DAEE74" w14:textId="77777777" w:rsidR="00487645" w:rsidRPr="00224E9B" w:rsidRDefault="00487645" w:rsidP="00224E9B">
      <w:pPr>
        <w:spacing w:line="240" w:lineRule="auto"/>
        <w:jc w:val="both"/>
        <w:rPr>
          <w:b/>
          <w:bCs/>
          <w:iCs/>
        </w:rPr>
      </w:pPr>
    </w:p>
    <w:p w14:paraId="1254F7DE" w14:textId="6E4B1745" w:rsidR="00487645" w:rsidRDefault="00487645" w:rsidP="00487645">
      <w:pPr>
        <w:pStyle w:val="ListParagraph"/>
        <w:numPr>
          <w:ilvl w:val="0"/>
          <w:numId w:val="54"/>
        </w:numPr>
        <w:spacing w:line="240" w:lineRule="auto"/>
        <w:jc w:val="both"/>
        <w:rPr>
          <w:b/>
          <w:bCs/>
          <w:iCs/>
        </w:rPr>
      </w:pPr>
      <w:r>
        <w:rPr>
          <w:b/>
          <w:bCs/>
          <w:iCs/>
        </w:rPr>
        <w:lastRenderedPageBreak/>
        <w:t>Shear:</w:t>
      </w:r>
    </w:p>
    <w:p w14:paraId="1863B5BC" w14:textId="77777777" w:rsidR="00487645" w:rsidRPr="00224E9B" w:rsidRDefault="00487645" w:rsidP="00487645">
      <w:pPr>
        <w:pStyle w:val="ListParagraph"/>
        <w:spacing w:line="240" w:lineRule="auto"/>
        <w:jc w:val="both"/>
        <w:rPr>
          <w:iCs/>
        </w:rPr>
      </w:pPr>
    </w:p>
    <w:p w14:paraId="2E258529" w14:textId="77777777" w:rsidR="00224E9B" w:rsidRPr="00224E9B" w:rsidRDefault="00224E9B" w:rsidP="00224E9B">
      <w:pPr>
        <w:pStyle w:val="ListParagraph"/>
        <w:spacing w:line="240" w:lineRule="auto"/>
        <w:jc w:val="both"/>
        <w:rPr>
          <w:iCs/>
          <w:lang w:val="en-IN"/>
        </w:rPr>
      </w:pPr>
      <w:r w:rsidRPr="00224E9B">
        <w:rPr>
          <w:iCs/>
          <w:lang w:val="en-IN"/>
        </w:rPr>
        <w:t>#include &lt;GL/glut.h&gt;</w:t>
      </w:r>
    </w:p>
    <w:p w14:paraId="707238BA" w14:textId="77777777" w:rsidR="00224E9B" w:rsidRPr="00224E9B" w:rsidRDefault="00224E9B" w:rsidP="00224E9B">
      <w:pPr>
        <w:pStyle w:val="ListParagraph"/>
        <w:spacing w:line="240" w:lineRule="auto"/>
        <w:jc w:val="both"/>
        <w:rPr>
          <w:iCs/>
          <w:lang w:val="en-IN"/>
        </w:rPr>
      </w:pPr>
    </w:p>
    <w:p w14:paraId="68F738AB" w14:textId="77777777" w:rsidR="00224E9B" w:rsidRPr="00224E9B" w:rsidRDefault="00224E9B" w:rsidP="00224E9B">
      <w:pPr>
        <w:pStyle w:val="ListParagraph"/>
        <w:spacing w:line="240" w:lineRule="auto"/>
        <w:jc w:val="both"/>
        <w:rPr>
          <w:iCs/>
          <w:lang w:val="en-IN"/>
        </w:rPr>
      </w:pPr>
      <w:r w:rsidRPr="00224E9B">
        <w:rPr>
          <w:iCs/>
          <w:lang w:val="en-IN"/>
        </w:rPr>
        <w:t>void init() {</w:t>
      </w:r>
    </w:p>
    <w:p w14:paraId="6F45F71F" w14:textId="77777777" w:rsidR="00224E9B" w:rsidRPr="00224E9B" w:rsidRDefault="00224E9B" w:rsidP="00224E9B">
      <w:pPr>
        <w:pStyle w:val="ListParagraph"/>
        <w:spacing w:line="240" w:lineRule="auto"/>
        <w:jc w:val="both"/>
        <w:rPr>
          <w:iCs/>
          <w:lang w:val="en-IN"/>
        </w:rPr>
      </w:pPr>
      <w:r w:rsidRPr="00224E9B">
        <w:rPr>
          <w:iCs/>
          <w:lang w:val="en-IN"/>
        </w:rPr>
        <w:t>    glClearColor(0.0, 0.0, 0.0, 1.0);</w:t>
      </w:r>
    </w:p>
    <w:p w14:paraId="6A265BE4" w14:textId="77777777" w:rsidR="00224E9B" w:rsidRPr="00224E9B" w:rsidRDefault="00224E9B" w:rsidP="00224E9B">
      <w:pPr>
        <w:pStyle w:val="ListParagraph"/>
        <w:spacing w:line="240" w:lineRule="auto"/>
        <w:jc w:val="both"/>
        <w:rPr>
          <w:iCs/>
          <w:lang w:val="en-IN"/>
        </w:rPr>
      </w:pPr>
      <w:r w:rsidRPr="00224E9B">
        <w:rPr>
          <w:iCs/>
          <w:lang w:val="en-IN"/>
        </w:rPr>
        <w:t>    glEnable(GL_DEPTH_TEST);</w:t>
      </w:r>
    </w:p>
    <w:p w14:paraId="5CA02EF1" w14:textId="77777777" w:rsidR="00224E9B" w:rsidRPr="00224E9B" w:rsidRDefault="00224E9B" w:rsidP="00224E9B">
      <w:pPr>
        <w:pStyle w:val="ListParagraph"/>
        <w:spacing w:line="240" w:lineRule="auto"/>
        <w:jc w:val="both"/>
        <w:rPr>
          <w:iCs/>
          <w:lang w:val="en-IN"/>
        </w:rPr>
      </w:pPr>
      <w:r w:rsidRPr="00224E9B">
        <w:rPr>
          <w:iCs/>
          <w:lang w:val="en-IN"/>
        </w:rPr>
        <w:t>}</w:t>
      </w:r>
    </w:p>
    <w:p w14:paraId="0835A9B9" w14:textId="77777777" w:rsidR="00224E9B" w:rsidRPr="00224E9B" w:rsidRDefault="00224E9B" w:rsidP="00224E9B">
      <w:pPr>
        <w:pStyle w:val="ListParagraph"/>
        <w:spacing w:line="240" w:lineRule="auto"/>
        <w:jc w:val="both"/>
        <w:rPr>
          <w:iCs/>
          <w:lang w:val="en-IN"/>
        </w:rPr>
      </w:pPr>
    </w:p>
    <w:p w14:paraId="0DBCCD57" w14:textId="77777777" w:rsidR="00224E9B" w:rsidRPr="00224E9B" w:rsidRDefault="00224E9B" w:rsidP="00224E9B">
      <w:pPr>
        <w:pStyle w:val="ListParagraph"/>
        <w:spacing w:line="240" w:lineRule="auto"/>
        <w:jc w:val="both"/>
        <w:rPr>
          <w:iCs/>
          <w:lang w:val="en-IN"/>
        </w:rPr>
      </w:pPr>
      <w:r w:rsidRPr="00224E9B">
        <w:rPr>
          <w:iCs/>
          <w:lang w:val="en-IN"/>
        </w:rPr>
        <w:t>void setShearMatrix() {</w:t>
      </w:r>
    </w:p>
    <w:p w14:paraId="1F1E3FC0" w14:textId="77777777" w:rsidR="00224E9B" w:rsidRPr="00224E9B" w:rsidRDefault="00224E9B" w:rsidP="00224E9B">
      <w:pPr>
        <w:pStyle w:val="ListParagraph"/>
        <w:spacing w:line="240" w:lineRule="auto"/>
        <w:jc w:val="both"/>
        <w:rPr>
          <w:iCs/>
          <w:lang w:val="en-IN"/>
        </w:rPr>
      </w:pPr>
      <w:r w:rsidRPr="00224E9B">
        <w:rPr>
          <w:iCs/>
          <w:lang w:val="en-IN"/>
        </w:rPr>
        <w:t>    GLfloat shearMatrix[16] = {</w:t>
      </w:r>
    </w:p>
    <w:p w14:paraId="6680649E" w14:textId="77777777" w:rsidR="00224E9B" w:rsidRPr="00224E9B" w:rsidRDefault="00224E9B" w:rsidP="00224E9B">
      <w:pPr>
        <w:pStyle w:val="ListParagraph"/>
        <w:spacing w:line="240" w:lineRule="auto"/>
        <w:jc w:val="both"/>
        <w:rPr>
          <w:iCs/>
          <w:lang w:val="en-IN"/>
        </w:rPr>
      </w:pPr>
      <w:r w:rsidRPr="00224E9B">
        <w:rPr>
          <w:iCs/>
          <w:lang w:val="en-IN"/>
        </w:rPr>
        <w:t>        1.0f, 0.5f, 0.0f, 0.0f,  // x shear</w:t>
      </w:r>
    </w:p>
    <w:p w14:paraId="66A0E041" w14:textId="77777777" w:rsidR="00224E9B" w:rsidRPr="00224E9B" w:rsidRDefault="00224E9B" w:rsidP="00224E9B">
      <w:pPr>
        <w:pStyle w:val="ListParagraph"/>
        <w:spacing w:line="240" w:lineRule="auto"/>
        <w:jc w:val="both"/>
        <w:rPr>
          <w:iCs/>
          <w:lang w:val="en-IN"/>
        </w:rPr>
      </w:pPr>
      <w:r w:rsidRPr="00224E9B">
        <w:rPr>
          <w:iCs/>
          <w:lang w:val="en-IN"/>
        </w:rPr>
        <w:t>        0.0f, 1.0f, 0.5f, 0.0f,  // y shear</w:t>
      </w:r>
    </w:p>
    <w:p w14:paraId="44C81C2B" w14:textId="77777777" w:rsidR="00224E9B" w:rsidRPr="00224E9B" w:rsidRDefault="00224E9B" w:rsidP="00224E9B">
      <w:pPr>
        <w:pStyle w:val="ListParagraph"/>
        <w:spacing w:line="240" w:lineRule="auto"/>
        <w:jc w:val="both"/>
        <w:rPr>
          <w:iCs/>
          <w:lang w:val="en-IN"/>
        </w:rPr>
      </w:pPr>
      <w:r w:rsidRPr="00224E9B">
        <w:rPr>
          <w:iCs/>
          <w:lang w:val="en-IN"/>
        </w:rPr>
        <w:t>        0.0f, 0.0f, 1.0f, 0.0f,  // z shear</w:t>
      </w:r>
    </w:p>
    <w:p w14:paraId="4BED6F71" w14:textId="77777777" w:rsidR="00224E9B" w:rsidRPr="00224E9B" w:rsidRDefault="00224E9B" w:rsidP="00224E9B">
      <w:pPr>
        <w:pStyle w:val="ListParagraph"/>
        <w:spacing w:line="240" w:lineRule="auto"/>
        <w:jc w:val="both"/>
        <w:rPr>
          <w:iCs/>
          <w:lang w:val="en-IN"/>
        </w:rPr>
      </w:pPr>
      <w:r w:rsidRPr="00224E9B">
        <w:rPr>
          <w:iCs/>
          <w:lang w:val="en-IN"/>
        </w:rPr>
        <w:t>        0.0f, 0.0f, 0.0f, 1.0f   // homogeneous coordinate</w:t>
      </w:r>
    </w:p>
    <w:p w14:paraId="6ED92960" w14:textId="77777777" w:rsidR="00224E9B" w:rsidRPr="00224E9B" w:rsidRDefault="00224E9B" w:rsidP="00224E9B">
      <w:pPr>
        <w:pStyle w:val="ListParagraph"/>
        <w:spacing w:line="240" w:lineRule="auto"/>
        <w:jc w:val="both"/>
        <w:rPr>
          <w:iCs/>
          <w:lang w:val="en-IN"/>
        </w:rPr>
      </w:pPr>
      <w:r w:rsidRPr="00224E9B">
        <w:rPr>
          <w:iCs/>
          <w:lang w:val="en-IN"/>
        </w:rPr>
        <w:t>    };</w:t>
      </w:r>
    </w:p>
    <w:p w14:paraId="1C153439" w14:textId="77777777" w:rsidR="00224E9B" w:rsidRPr="00224E9B" w:rsidRDefault="00224E9B" w:rsidP="00224E9B">
      <w:pPr>
        <w:pStyle w:val="ListParagraph"/>
        <w:spacing w:line="240" w:lineRule="auto"/>
        <w:jc w:val="both"/>
        <w:rPr>
          <w:iCs/>
          <w:lang w:val="en-IN"/>
        </w:rPr>
      </w:pPr>
      <w:r w:rsidRPr="00224E9B">
        <w:rPr>
          <w:iCs/>
          <w:lang w:val="en-IN"/>
        </w:rPr>
        <w:t>    glMultMatrixf(shearMatrix);</w:t>
      </w:r>
    </w:p>
    <w:p w14:paraId="74813B5B" w14:textId="77777777" w:rsidR="00224E9B" w:rsidRPr="00224E9B" w:rsidRDefault="00224E9B" w:rsidP="00224E9B">
      <w:pPr>
        <w:pStyle w:val="ListParagraph"/>
        <w:spacing w:line="240" w:lineRule="auto"/>
        <w:jc w:val="both"/>
        <w:rPr>
          <w:iCs/>
          <w:lang w:val="en-IN"/>
        </w:rPr>
      </w:pPr>
      <w:r w:rsidRPr="00224E9B">
        <w:rPr>
          <w:iCs/>
          <w:lang w:val="en-IN"/>
        </w:rPr>
        <w:t>}</w:t>
      </w:r>
    </w:p>
    <w:p w14:paraId="1CCF0B4C" w14:textId="77777777" w:rsidR="00224E9B" w:rsidRPr="00224E9B" w:rsidRDefault="00224E9B" w:rsidP="00224E9B">
      <w:pPr>
        <w:pStyle w:val="ListParagraph"/>
        <w:spacing w:line="240" w:lineRule="auto"/>
        <w:jc w:val="both"/>
        <w:rPr>
          <w:iCs/>
          <w:lang w:val="en-IN"/>
        </w:rPr>
      </w:pPr>
    </w:p>
    <w:p w14:paraId="4DF11230" w14:textId="77777777" w:rsidR="00224E9B" w:rsidRPr="00224E9B" w:rsidRDefault="00224E9B" w:rsidP="00224E9B">
      <w:pPr>
        <w:pStyle w:val="ListParagraph"/>
        <w:spacing w:line="240" w:lineRule="auto"/>
        <w:jc w:val="both"/>
        <w:rPr>
          <w:iCs/>
          <w:lang w:val="en-IN"/>
        </w:rPr>
      </w:pPr>
      <w:r w:rsidRPr="00224E9B">
        <w:rPr>
          <w:iCs/>
          <w:lang w:val="en-IN"/>
        </w:rPr>
        <w:t>void display() {</w:t>
      </w:r>
    </w:p>
    <w:p w14:paraId="3453A264" w14:textId="77777777" w:rsidR="00224E9B" w:rsidRPr="00224E9B" w:rsidRDefault="00224E9B" w:rsidP="00224E9B">
      <w:pPr>
        <w:pStyle w:val="ListParagraph"/>
        <w:spacing w:line="240" w:lineRule="auto"/>
        <w:jc w:val="both"/>
        <w:rPr>
          <w:iCs/>
          <w:lang w:val="en-IN"/>
        </w:rPr>
      </w:pPr>
      <w:r w:rsidRPr="00224E9B">
        <w:rPr>
          <w:iCs/>
          <w:lang w:val="en-IN"/>
        </w:rPr>
        <w:t>    glClear(GL_COLOR_BUFFER_BIT | GL_DEPTH_BUFFER_BIT);</w:t>
      </w:r>
    </w:p>
    <w:p w14:paraId="07899FD6" w14:textId="77777777" w:rsidR="00224E9B" w:rsidRPr="00224E9B" w:rsidRDefault="00224E9B" w:rsidP="00224E9B">
      <w:pPr>
        <w:pStyle w:val="ListParagraph"/>
        <w:spacing w:line="240" w:lineRule="auto"/>
        <w:jc w:val="both"/>
        <w:rPr>
          <w:iCs/>
          <w:lang w:val="en-IN"/>
        </w:rPr>
      </w:pPr>
    </w:p>
    <w:p w14:paraId="45C58F7C" w14:textId="77777777" w:rsidR="00224E9B" w:rsidRPr="00224E9B" w:rsidRDefault="00224E9B" w:rsidP="00224E9B">
      <w:pPr>
        <w:pStyle w:val="ListParagraph"/>
        <w:spacing w:line="240" w:lineRule="auto"/>
        <w:jc w:val="both"/>
        <w:rPr>
          <w:iCs/>
          <w:lang w:val="en-IN"/>
        </w:rPr>
      </w:pPr>
      <w:r w:rsidRPr="00224E9B">
        <w:rPr>
          <w:iCs/>
          <w:lang w:val="en-IN"/>
        </w:rPr>
        <w:t>    glMatrixMode(GL_MODELVIEW);</w:t>
      </w:r>
    </w:p>
    <w:p w14:paraId="471E7179" w14:textId="77777777" w:rsidR="00224E9B" w:rsidRPr="00224E9B" w:rsidRDefault="00224E9B" w:rsidP="00224E9B">
      <w:pPr>
        <w:pStyle w:val="ListParagraph"/>
        <w:spacing w:line="240" w:lineRule="auto"/>
        <w:jc w:val="both"/>
        <w:rPr>
          <w:iCs/>
          <w:lang w:val="en-IN"/>
        </w:rPr>
      </w:pPr>
      <w:r w:rsidRPr="00224E9B">
        <w:rPr>
          <w:iCs/>
          <w:lang w:val="en-IN"/>
        </w:rPr>
        <w:t>    glLoadIdentity();</w:t>
      </w:r>
    </w:p>
    <w:p w14:paraId="75F3F83C" w14:textId="77777777" w:rsidR="00224E9B" w:rsidRPr="00224E9B" w:rsidRDefault="00224E9B" w:rsidP="00224E9B">
      <w:pPr>
        <w:pStyle w:val="ListParagraph"/>
        <w:spacing w:line="240" w:lineRule="auto"/>
        <w:jc w:val="both"/>
        <w:rPr>
          <w:iCs/>
          <w:lang w:val="en-IN"/>
        </w:rPr>
      </w:pPr>
    </w:p>
    <w:p w14:paraId="2B87085D" w14:textId="77777777" w:rsidR="00224E9B" w:rsidRPr="00224E9B" w:rsidRDefault="00224E9B" w:rsidP="00224E9B">
      <w:pPr>
        <w:pStyle w:val="ListParagraph"/>
        <w:spacing w:line="240" w:lineRule="auto"/>
        <w:jc w:val="both"/>
        <w:rPr>
          <w:iCs/>
          <w:lang w:val="en-IN"/>
        </w:rPr>
      </w:pPr>
      <w:r w:rsidRPr="00224E9B">
        <w:rPr>
          <w:iCs/>
          <w:lang w:val="en-IN"/>
        </w:rPr>
        <w:t>    glPushMatrix();</w:t>
      </w:r>
    </w:p>
    <w:p w14:paraId="7658A748" w14:textId="77777777" w:rsidR="00224E9B" w:rsidRPr="00224E9B" w:rsidRDefault="00224E9B" w:rsidP="00224E9B">
      <w:pPr>
        <w:pStyle w:val="ListParagraph"/>
        <w:spacing w:line="240" w:lineRule="auto"/>
        <w:jc w:val="both"/>
        <w:rPr>
          <w:iCs/>
          <w:lang w:val="en-IN"/>
        </w:rPr>
      </w:pPr>
      <w:r w:rsidRPr="00224E9B">
        <w:rPr>
          <w:iCs/>
          <w:lang w:val="en-IN"/>
        </w:rPr>
        <w:t>    glTranslatef(-1.0f, 0.0f, 0.0f);</w:t>
      </w:r>
    </w:p>
    <w:p w14:paraId="42166AA5" w14:textId="77777777" w:rsidR="00224E9B" w:rsidRPr="00224E9B" w:rsidRDefault="00224E9B" w:rsidP="00224E9B">
      <w:pPr>
        <w:pStyle w:val="ListParagraph"/>
        <w:spacing w:line="240" w:lineRule="auto"/>
        <w:jc w:val="both"/>
        <w:rPr>
          <w:iCs/>
          <w:lang w:val="en-IN"/>
        </w:rPr>
      </w:pPr>
      <w:r w:rsidRPr="00224E9B">
        <w:rPr>
          <w:iCs/>
          <w:lang w:val="en-IN"/>
        </w:rPr>
        <w:t>    glColor3f(1.0f, 0.0f, 0.0f);</w:t>
      </w:r>
    </w:p>
    <w:p w14:paraId="71060E96" w14:textId="77777777" w:rsidR="00224E9B" w:rsidRPr="00224E9B" w:rsidRDefault="00224E9B" w:rsidP="00224E9B">
      <w:pPr>
        <w:pStyle w:val="ListParagraph"/>
        <w:spacing w:line="240" w:lineRule="auto"/>
        <w:jc w:val="both"/>
        <w:rPr>
          <w:iCs/>
          <w:lang w:val="en-IN"/>
        </w:rPr>
      </w:pPr>
      <w:r w:rsidRPr="00224E9B">
        <w:rPr>
          <w:iCs/>
          <w:lang w:val="en-IN"/>
        </w:rPr>
        <w:t>    glutSolidCube(0.5);</w:t>
      </w:r>
    </w:p>
    <w:p w14:paraId="106A77BF" w14:textId="77777777" w:rsidR="00224E9B" w:rsidRPr="00224E9B" w:rsidRDefault="00224E9B" w:rsidP="00224E9B">
      <w:pPr>
        <w:pStyle w:val="ListParagraph"/>
        <w:spacing w:line="240" w:lineRule="auto"/>
        <w:jc w:val="both"/>
        <w:rPr>
          <w:iCs/>
          <w:lang w:val="en-IN"/>
        </w:rPr>
      </w:pPr>
      <w:r w:rsidRPr="00224E9B">
        <w:rPr>
          <w:iCs/>
          <w:lang w:val="en-IN"/>
        </w:rPr>
        <w:t>    glPopMatrix();</w:t>
      </w:r>
    </w:p>
    <w:p w14:paraId="5F80998D" w14:textId="77777777" w:rsidR="00224E9B" w:rsidRPr="00224E9B" w:rsidRDefault="00224E9B" w:rsidP="00224E9B">
      <w:pPr>
        <w:pStyle w:val="ListParagraph"/>
        <w:spacing w:line="240" w:lineRule="auto"/>
        <w:jc w:val="both"/>
        <w:rPr>
          <w:iCs/>
          <w:lang w:val="en-IN"/>
        </w:rPr>
      </w:pPr>
    </w:p>
    <w:p w14:paraId="638F94C8" w14:textId="77777777" w:rsidR="00224E9B" w:rsidRPr="00224E9B" w:rsidRDefault="00224E9B" w:rsidP="00224E9B">
      <w:pPr>
        <w:pStyle w:val="ListParagraph"/>
        <w:spacing w:line="240" w:lineRule="auto"/>
        <w:jc w:val="both"/>
        <w:rPr>
          <w:iCs/>
          <w:lang w:val="en-IN"/>
        </w:rPr>
      </w:pPr>
      <w:r w:rsidRPr="00224E9B">
        <w:rPr>
          <w:iCs/>
          <w:lang w:val="en-IN"/>
        </w:rPr>
        <w:t>    glPushMatrix();</w:t>
      </w:r>
    </w:p>
    <w:p w14:paraId="164B9F57" w14:textId="77777777" w:rsidR="00224E9B" w:rsidRPr="00224E9B" w:rsidRDefault="00224E9B" w:rsidP="00224E9B">
      <w:pPr>
        <w:pStyle w:val="ListParagraph"/>
        <w:spacing w:line="240" w:lineRule="auto"/>
        <w:jc w:val="both"/>
        <w:rPr>
          <w:iCs/>
          <w:lang w:val="en-IN"/>
        </w:rPr>
      </w:pPr>
      <w:r w:rsidRPr="00224E9B">
        <w:rPr>
          <w:iCs/>
          <w:lang w:val="en-IN"/>
        </w:rPr>
        <w:t>    glTranslatef(1.0f, 0.0f, 0.0f);</w:t>
      </w:r>
    </w:p>
    <w:p w14:paraId="6E2C888C" w14:textId="77777777" w:rsidR="00224E9B" w:rsidRPr="00224E9B" w:rsidRDefault="00224E9B" w:rsidP="00224E9B">
      <w:pPr>
        <w:pStyle w:val="ListParagraph"/>
        <w:spacing w:line="240" w:lineRule="auto"/>
        <w:jc w:val="both"/>
        <w:rPr>
          <w:iCs/>
          <w:lang w:val="en-IN"/>
        </w:rPr>
      </w:pPr>
      <w:r w:rsidRPr="00224E9B">
        <w:rPr>
          <w:iCs/>
          <w:lang w:val="en-IN"/>
        </w:rPr>
        <w:t>    setShearMatrix();</w:t>
      </w:r>
    </w:p>
    <w:p w14:paraId="3D7F48B0" w14:textId="77777777" w:rsidR="00224E9B" w:rsidRPr="00224E9B" w:rsidRDefault="00224E9B" w:rsidP="00224E9B">
      <w:pPr>
        <w:pStyle w:val="ListParagraph"/>
        <w:spacing w:line="240" w:lineRule="auto"/>
        <w:jc w:val="both"/>
        <w:rPr>
          <w:iCs/>
          <w:lang w:val="en-IN"/>
        </w:rPr>
      </w:pPr>
      <w:r w:rsidRPr="00224E9B">
        <w:rPr>
          <w:iCs/>
          <w:lang w:val="en-IN"/>
        </w:rPr>
        <w:t>    glColor3f(0.0f, 1.0f, 0.0f);</w:t>
      </w:r>
    </w:p>
    <w:p w14:paraId="57145C15" w14:textId="77777777" w:rsidR="00224E9B" w:rsidRPr="00224E9B" w:rsidRDefault="00224E9B" w:rsidP="00224E9B">
      <w:pPr>
        <w:pStyle w:val="ListParagraph"/>
        <w:spacing w:line="240" w:lineRule="auto"/>
        <w:jc w:val="both"/>
        <w:rPr>
          <w:iCs/>
          <w:lang w:val="en-IN"/>
        </w:rPr>
      </w:pPr>
      <w:r w:rsidRPr="00224E9B">
        <w:rPr>
          <w:iCs/>
          <w:lang w:val="en-IN"/>
        </w:rPr>
        <w:t>    glutSolidCube(0.5);</w:t>
      </w:r>
    </w:p>
    <w:p w14:paraId="431D6ACB" w14:textId="77777777" w:rsidR="00224E9B" w:rsidRPr="00224E9B" w:rsidRDefault="00224E9B" w:rsidP="00224E9B">
      <w:pPr>
        <w:pStyle w:val="ListParagraph"/>
        <w:spacing w:line="240" w:lineRule="auto"/>
        <w:jc w:val="both"/>
        <w:rPr>
          <w:iCs/>
          <w:lang w:val="en-IN"/>
        </w:rPr>
      </w:pPr>
      <w:r w:rsidRPr="00224E9B">
        <w:rPr>
          <w:iCs/>
          <w:lang w:val="en-IN"/>
        </w:rPr>
        <w:t>    glPopMatrix();</w:t>
      </w:r>
    </w:p>
    <w:p w14:paraId="5A96CD6E" w14:textId="77777777" w:rsidR="00224E9B" w:rsidRPr="00224E9B" w:rsidRDefault="00224E9B" w:rsidP="00224E9B">
      <w:pPr>
        <w:pStyle w:val="ListParagraph"/>
        <w:spacing w:line="240" w:lineRule="auto"/>
        <w:jc w:val="both"/>
        <w:rPr>
          <w:iCs/>
          <w:lang w:val="en-IN"/>
        </w:rPr>
      </w:pPr>
    </w:p>
    <w:p w14:paraId="6653CD13" w14:textId="77777777" w:rsidR="00224E9B" w:rsidRPr="00224E9B" w:rsidRDefault="00224E9B" w:rsidP="00224E9B">
      <w:pPr>
        <w:pStyle w:val="ListParagraph"/>
        <w:spacing w:line="240" w:lineRule="auto"/>
        <w:jc w:val="both"/>
        <w:rPr>
          <w:iCs/>
          <w:lang w:val="en-IN"/>
        </w:rPr>
      </w:pPr>
      <w:r w:rsidRPr="00224E9B">
        <w:rPr>
          <w:iCs/>
          <w:lang w:val="en-IN"/>
        </w:rPr>
        <w:t>    glutSwapBuffers();</w:t>
      </w:r>
    </w:p>
    <w:p w14:paraId="37EF431F" w14:textId="77777777" w:rsidR="00224E9B" w:rsidRPr="00224E9B" w:rsidRDefault="00224E9B" w:rsidP="00224E9B">
      <w:pPr>
        <w:pStyle w:val="ListParagraph"/>
        <w:spacing w:line="240" w:lineRule="auto"/>
        <w:jc w:val="both"/>
        <w:rPr>
          <w:iCs/>
          <w:lang w:val="en-IN"/>
        </w:rPr>
      </w:pPr>
      <w:r w:rsidRPr="00224E9B">
        <w:rPr>
          <w:iCs/>
          <w:lang w:val="en-IN"/>
        </w:rPr>
        <w:t>}</w:t>
      </w:r>
    </w:p>
    <w:p w14:paraId="70EEC158" w14:textId="77777777" w:rsidR="00224E9B" w:rsidRPr="00224E9B" w:rsidRDefault="00224E9B" w:rsidP="00224E9B">
      <w:pPr>
        <w:pStyle w:val="ListParagraph"/>
        <w:spacing w:line="240" w:lineRule="auto"/>
        <w:jc w:val="both"/>
        <w:rPr>
          <w:iCs/>
          <w:lang w:val="en-IN"/>
        </w:rPr>
      </w:pPr>
    </w:p>
    <w:p w14:paraId="127C38F2" w14:textId="77777777" w:rsidR="00224E9B" w:rsidRPr="00224E9B" w:rsidRDefault="00224E9B" w:rsidP="00224E9B">
      <w:pPr>
        <w:pStyle w:val="ListParagraph"/>
        <w:spacing w:line="240" w:lineRule="auto"/>
        <w:jc w:val="both"/>
        <w:rPr>
          <w:iCs/>
          <w:lang w:val="en-IN"/>
        </w:rPr>
      </w:pPr>
      <w:r w:rsidRPr="00224E9B">
        <w:rPr>
          <w:iCs/>
          <w:lang w:val="en-IN"/>
        </w:rPr>
        <w:t>void reshape(int w, int h) {</w:t>
      </w:r>
    </w:p>
    <w:p w14:paraId="42A145A6" w14:textId="77777777" w:rsidR="00224E9B" w:rsidRPr="00224E9B" w:rsidRDefault="00224E9B" w:rsidP="00224E9B">
      <w:pPr>
        <w:pStyle w:val="ListParagraph"/>
        <w:spacing w:line="240" w:lineRule="auto"/>
        <w:jc w:val="both"/>
        <w:rPr>
          <w:iCs/>
          <w:lang w:val="en-IN"/>
        </w:rPr>
      </w:pPr>
      <w:r w:rsidRPr="00224E9B">
        <w:rPr>
          <w:iCs/>
          <w:lang w:val="en-IN"/>
        </w:rPr>
        <w:t>    glViewport(0, 0, w, h);</w:t>
      </w:r>
    </w:p>
    <w:p w14:paraId="3FF9D1D0" w14:textId="77777777" w:rsidR="00224E9B" w:rsidRPr="00224E9B" w:rsidRDefault="00224E9B" w:rsidP="00224E9B">
      <w:pPr>
        <w:pStyle w:val="ListParagraph"/>
        <w:spacing w:line="240" w:lineRule="auto"/>
        <w:jc w:val="both"/>
        <w:rPr>
          <w:iCs/>
          <w:lang w:val="en-IN"/>
        </w:rPr>
      </w:pPr>
      <w:r w:rsidRPr="00224E9B">
        <w:rPr>
          <w:iCs/>
          <w:lang w:val="en-IN"/>
        </w:rPr>
        <w:t>    glMatrixMode(GL_PROJECTION);</w:t>
      </w:r>
    </w:p>
    <w:p w14:paraId="6DF2F09A" w14:textId="77777777" w:rsidR="00224E9B" w:rsidRPr="00224E9B" w:rsidRDefault="00224E9B" w:rsidP="00224E9B">
      <w:pPr>
        <w:pStyle w:val="ListParagraph"/>
        <w:spacing w:line="240" w:lineRule="auto"/>
        <w:jc w:val="both"/>
        <w:rPr>
          <w:iCs/>
          <w:lang w:val="en-IN"/>
        </w:rPr>
      </w:pPr>
      <w:r w:rsidRPr="00224E9B">
        <w:rPr>
          <w:iCs/>
          <w:lang w:val="en-IN"/>
        </w:rPr>
        <w:t>    glLoadIdentity();</w:t>
      </w:r>
    </w:p>
    <w:p w14:paraId="1C052E32" w14:textId="77777777" w:rsidR="00224E9B" w:rsidRPr="00224E9B" w:rsidRDefault="00224E9B" w:rsidP="00224E9B">
      <w:pPr>
        <w:pStyle w:val="ListParagraph"/>
        <w:spacing w:line="240" w:lineRule="auto"/>
        <w:jc w:val="both"/>
        <w:rPr>
          <w:iCs/>
          <w:lang w:val="en-IN"/>
        </w:rPr>
      </w:pPr>
      <w:r w:rsidRPr="00224E9B">
        <w:rPr>
          <w:iCs/>
          <w:lang w:val="en-IN"/>
        </w:rPr>
        <w:t>    gluPerspective(45.0, (double)w / (double)h, 1.0, 100.0);</w:t>
      </w:r>
    </w:p>
    <w:p w14:paraId="0DC9FD86" w14:textId="77777777" w:rsidR="00224E9B" w:rsidRPr="00224E9B" w:rsidRDefault="00224E9B" w:rsidP="00224E9B">
      <w:pPr>
        <w:pStyle w:val="ListParagraph"/>
        <w:spacing w:line="240" w:lineRule="auto"/>
        <w:jc w:val="both"/>
        <w:rPr>
          <w:iCs/>
          <w:lang w:val="en-IN"/>
        </w:rPr>
      </w:pPr>
      <w:r w:rsidRPr="00224E9B">
        <w:rPr>
          <w:iCs/>
          <w:lang w:val="en-IN"/>
        </w:rPr>
        <w:t>    glTranslatef(0.0, 0.0, -5.0);</w:t>
      </w:r>
    </w:p>
    <w:p w14:paraId="190FAA7D" w14:textId="77777777" w:rsidR="00224E9B" w:rsidRPr="00224E9B" w:rsidRDefault="00224E9B" w:rsidP="00224E9B">
      <w:pPr>
        <w:pStyle w:val="ListParagraph"/>
        <w:spacing w:line="240" w:lineRule="auto"/>
        <w:jc w:val="both"/>
        <w:rPr>
          <w:iCs/>
          <w:lang w:val="en-IN"/>
        </w:rPr>
      </w:pPr>
      <w:r w:rsidRPr="00224E9B">
        <w:rPr>
          <w:iCs/>
          <w:lang w:val="en-IN"/>
        </w:rPr>
        <w:t>}</w:t>
      </w:r>
    </w:p>
    <w:p w14:paraId="090C48B7" w14:textId="77777777" w:rsidR="00224E9B" w:rsidRPr="00224E9B" w:rsidRDefault="00224E9B" w:rsidP="00224E9B">
      <w:pPr>
        <w:pStyle w:val="ListParagraph"/>
        <w:spacing w:line="240" w:lineRule="auto"/>
        <w:jc w:val="both"/>
        <w:rPr>
          <w:iCs/>
          <w:lang w:val="en-IN"/>
        </w:rPr>
      </w:pPr>
    </w:p>
    <w:p w14:paraId="374E5D03" w14:textId="77777777" w:rsidR="00224E9B" w:rsidRPr="00224E9B" w:rsidRDefault="00224E9B" w:rsidP="00224E9B">
      <w:pPr>
        <w:pStyle w:val="ListParagraph"/>
        <w:spacing w:line="240" w:lineRule="auto"/>
        <w:jc w:val="both"/>
        <w:rPr>
          <w:iCs/>
          <w:lang w:val="en-IN"/>
        </w:rPr>
      </w:pPr>
      <w:r w:rsidRPr="00224E9B">
        <w:rPr>
          <w:iCs/>
          <w:lang w:val="en-IN"/>
        </w:rPr>
        <w:lastRenderedPageBreak/>
        <w:t>int main(int argc, char** argv) {</w:t>
      </w:r>
    </w:p>
    <w:p w14:paraId="54530F56" w14:textId="77777777" w:rsidR="00224E9B" w:rsidRPr="00224E9B" w:rsidRDefault="00224E9B" w:rsidP="00224E9B">
      <w:pPr>
        <w:pStyle w:val="ListParagraph"/>
        <w:spacing w:line="240" w:lineRule="auto"/>
        <w:jc w:val="both"/>
        <w:rPr>
          <w:iCs/>
          <w:lang w:val="en-IN"/>
        </w:rPr>
      </w:pPr>
      <w:r w:rsidRPr="00224E9B">
        <w:rPr>
          <w:iCs/>
          <w:lang w:val="en-IN"/>
        </w:rPr>
        <w:t>    glutInit(&amp;argc, argv);</w:t>
      </w:r>
    </w:p>
    <w:p w14:paraId="11802884" w14:textId="77777777" w:rsidR="00224E9B" w:rsidRPr="00224E9B" w:rsidRDefault="00224E9B" w:rsidP="00224E9B">
      <w:pPr>
        <w:pStyle w:val="ListParagraph"/>
        <w:spacing w:line="240" w:lineRule="auto"/>
        <w:jc w:val="both"/>
        <w:rPr>
          <w:iCs/>
          <w:lang w:val="en-IN"/>
        </w:rPr>
      </w:pPr>
      <w:r w:rsidRPr="00224E9B">
        <w:rPr>
          <w:iCs/>
          <w:lang w:val="en-IN"/>
        </w:rPr>
        <w:t>    glutInitDisplayMode(GLUT_DOUBLE | GLUT_RGB | GLUT_DEPTH);</w:t>
      </w:r>
    </w:p>
    <w:p w14:paraId="7C9F145C" w14:textId="77777777" w:rsidR="00224E9B" w:rsidRPr="00224E9B" w:rsidRDefault="00224E9B" w:rsidP="00224E9B">
      <w:pPr>
        <w:pStyle w:val="ListParagraph"/>
        <w:spacing w:line="240" w:lineRule="auto"/>
        <w:jc w:val="both"/>
        <w:rPr>
          <w:iCs/>
          <w:lang w:val="en-IN"/>
        </w:rPr>
      </w:pPr>
      <w:r w:rsidRPr="00224E9B">
        <w:rPr>
          <w:iCs/>
          <w:lang w:val="en-IN"/>
        </w:rPr>
        <w:t>    glutInitWindowSize(500, 500);</w:t>
      </w:r>
    </w:p>
    <w:p w14:paraId="7DDD0767" w14:textId="77777777" w:rsidR="00224E9B" w:rsidRPr="00224E9B" w:rsidRDefault="00224E9B" w:rsidP="00224E9B">
      <w:pPr>
        <w:pStyle w:val="ListParagraph"/>
        <w:spacing w:line="240" w:lineRule="auto"/>
        <w:jc w:val="both"/>
        <w:rPr>
          <w:iCs/>
          <w:lang w:val="en-IN"/>
        </w:rPr>
      </w:pPr>
      <w:r w:rsidRPr="00224E9B">
        <w:rPr>
          <w:iCs/>
          <w:lang w:val="en-IN"/>
        </w:rPr>
        <w:t>    glutCreateWindow("3D Shear");</w:t>
      </w:r>
    </w:p>
    <w:p w14:paraId="2371EF88" w14:textId="77777777" w:rsidR="00224E9B" w:rsidRPr="00224E9B" w:rsidRDefault="00224E9B" w:rsidP="00224E9B">
      <w:pPr>
        <w:pStyle w:val="ListParagraph"/>
        <w:spacing w:line="240" w:lineRule="auto"/>
        <w:jc w:val="both"/>
        <w:rPr>
          <w:iCs/>
          <w:lang w:val="en-IN"/>
        </w:rPr>
      </w:pPr>
    </w:p>
    <w:p w14:paraId="64FF0AA6" w14:textId="77777777" w:rsidR="00224E9B" w:rsidRPr="00224E9B" w:rsidRDefault="00224E9B" w:rsidP="00224E9B">
      <w:pPr>
        <w:pStyle w:val="ListParagraph"/>
        <w:spacing w:line="240" w:lineRule="auto"/>
        <w:jc w:val="both"/>
        <w:rPr>
          <w:iCs/>
          <w:lang w:val="en-IN"/>
        </w:rPr>
      </w:pPr>
      <w:r w:rsidRPr="00224E9B">
        <w:rPr>
          <w:iCs/>
          <w:lang w:val="en-IN"/>
        </w:rPr>
        <w:t>    init();</w:t>
      </w:r>
    </w:p>
    <w:p w14:paraId="27485EC5" w14:textId="77777777" w:rsidR="00224E9B" w:rsidRPr="00224E9B" w:rsidRDefault="00224E9B" w:rsidP="00224E9B">
      <w:pPr>
        <w:pStyle w:val="ListParagraph"/>
        <w:spacing w:line="240" w:lineRule="auto"/>
        <w:jc w:val="both"/>
        <w:rPr>
          <w:iCs/>
          <w:lang w:val="en-IN"/>
        </w:rPr>
      </w:pPr>
    </w:p>
    <w:p w14:paraId="1E686497" w14:textId="77777777" w:rsidR="00224E9B" w:rsidRPr="00224E9B" w:rsidRDefault="00224E9B" w:rsidP="00224E9B">
      <w:pPr>
        <w:pStyle w:val="ListParagraph"/>
        <w:spacing w:line="240" w:lineRule="auto"/>
        <w:jc w:val="both"/>
        <w:rPr>
          <w:iCs/>
          <w:lang w:val="en-IN"/>
        </w:rPr>
      </w:pPr>
      <w:r w:rsidRPr="00224E9B">
        <w:rPr>
          <w:iCs/>
          <w:lang w:val="en-IN"/>
        </w:rPr>
        <w:t>    glutDisplayFunc(display);</w:t>
      </w:r>
    </w:p>
    <w:p w14:paraId="25E7B11A" w14:textId="77777777" w:rsidR="00224E9B" w:rsidRPr="00224E9B" w:rsidRDefault="00224E9B" w:rsidP="00224E9B">
      <w:pPr>
        <w:pStyle w:val="ListParagraph"/>
        <w:spacing w:line="240" w:lineRule="auto"/>
        <w:jc w:val="both"/>
        <w:rPr>
          <w:iCs/>
          <w:lang w:val="en-IN"/>
        </w:rPr>
      </w:pPr>
      <w:r w:rsidRPr="00224E9B">
        <w:rPr>
          <w:iCs/>
          <w:lang w:val="en-IN"/>
        </w:rPr>
        <w:t>    glutReshapeFunc(reshape);</w:t>
      </w:r>
    </w:p>
    <w:p w14:paraId="4481E76B" w14:textId="77777777" w:rsidR="00224E9B" w:rsidRPr="00224E9B" w:rsidRDefault="00224E9B" w:rsidP="00224E9B">
      <w:pPr>
        <w:pStyle w:val="ListParagraph"/>
        <w:spacing w:line="240" w:lineRule="auto"/>
        <w:jc w:val="both"/>
        <w:rPr>
          <w:iCs/>
          <w:lang w:val="en-IN"/>
        </w:rPr>
      </w:pPr>
    </w:p>
    <w:p w14:paraId="4697DDD2" w14:textId="77777777" w:rsidR="00224E9B" w:rsidRPr="00224E9B" w:rsidRDefault="00224E9B" w:rsidP="00224E9B">
      <w:pPr>
        <w:pStyle w:val="ListParagraph"/>
        <w:spacing w:line="240" w:lineRule="auto"/>
        <w:jc w:val="both"/>
        <w:rPr>
          <w:iCs/>
          <w:lang w:val="en-IN"/>
        </w:rPr>
      </w:pPr>
      <w:r w:rsidRPr="00224E9B">
        <w:rPr>
          <w:iCs/>
          <w:lang w:val="en-IN"/>
        </w:rPr>
        <w:t>    glutMainLoop();</w:t>
      </w:r>
    </w:p>
    <w:p w14:paraId="4B2594FC" w14:textId="77777777" w:rsidR="00224E9B" w:rsidRPr="00224E9B" w:rsidRDefault="00224E9B" w:rsidP="00224E9B">
      <w:pPr>
        <w:pStyle w:val="ListParagraph"/>
        <w:spacing w:line="240" w:lineRule="auto"/>
        <w:jc w:val="both"/>
        <w:rPr>
          <w:iCs/>
          <w:lang w:val="en-IN"/>
        </w:rPr>
      </w:pPr>
      <w:r w:rsidRPr="00224E9B">
        <w:rPr>
          <w:iCs/>
          <w:lang w:val="en-IN"/>
        </w:rPr>
        <w:t>    return 0;</w:t>
      </w:r>
    </w:p>
    <w:p w14:paraId="7BD15D43" w14:textId="77777777" w:rsidR="00224E9B" w:rsidRPr="00224E9B" w:rsidRDefault="00224E9B" w:rsidP="00224E9B">
      <w:pPr>
        <w:pStyle w:val="ListParagraph"/>
        <w:spacing w:line="240" w:lineRule="auto"/>
        <w:jc w:val="both"/>
        <w:rPr>
          <w:iCs/>
          <w:lang w:val="en-IN"/>
        </w:rPr>
      </w:pPr>
      <w:r w:rsidRPr="00224E9B">
        <w:rPr>
          <w:iCs/>
          <w:lang w:val="en-IN"/>
        </w:rPr>
        <w:t>}</w:t>
      </w:r>
    </w:p>
    <w:p w14:paraId="29F3CBC0" w14:textId="77777777" w:rsidR="00224E9B" w:rsidRPr="00224E9B" w:rsidRDefault="00224E9B" w:rsidP="00224E9B">
      <w:pPr>
        <w:pStyle w:val="ListParagraph"/>
        <w:spacing w:line="240" w:lineRule="auto"/>
        <w:jc w:val="both"/>
        <w:rPr>
          <w:iCs/>
          <w:lang w:val="en-IN"/>
        </w:rPr>
      </w:pPr>
    </w:p>
    <w:p w14:paraId="133E376B" w14:textId="77777777" w:rsidR="00224E9B" w:rsidRDefault="00224E9B" w:rsidP="00487645">
      <w:pPr>
        <w:pStyle w:val="ListParagraph"/>
        <w:spacing w:line="240" w:lineRule="auto"/>
        <w:jc w:val="both"/>
        <w:rPr>
          <w:iCs/>
        </w:rPr>
      </w:pPr>
    </w:p>
    <w:p w14:paraId="3DB1511E" w14:textId="1B2078AB" w:rsidR="00224E9B" w:rsidRPr="00224E9B" w:rsidRDefault="00224E9B" w:rsidP="00487645">
      <w:pPr>
        <w:pStyle w:val="ListParagraph"/>
        <w:spacing w:line="240" w:lineRule="auto"/>
        <w:jc w:val="both"/>
        <w:rPr>
          <w:b/>
          <w:bCs/>
          <w:iCs/>
        </w:rPr>
      </w:pPr>
      <w:r w:rsidRPr="00224E9B">
        <w:rPr>
          <w:b/>
          <w:bCs/>
          <w:iCs/>
        </w:rPr>
        <w:t>Output:</w:t>
      </w:r>
    </w:p>
    <w:p w14:paraId="59077217" w14:textId="77777777" w:rsidR="00487645" w:rsidRDefault="00487645" w:rsidP="00487645">
      <w:pPr>
        <w:pStyle w:val="ListParagraph"/>
        <w:spacing w:line="240" w:lineRule="auto"/>
        <w:jc w:val="both"/>
        <w:rPr>
          <w:iCs/>
        </w:rPr>
      </w:pPr>
    </w:p>
    <w:p w14:paraId="792413F6" w14:textId="424466E8" w:rsidR="00224E9B" w:rsidRDefault="00224E9B" w:rsidP="00487645">
      <w:pPr>
        <w:pStyle w:val="ListParagraph"/>
        <w:spacing w:line="240" w:lineRule="auto"/>
        <w:jc w:val="both"/>
        <w:rPr>
          <w:iCs/>
        </w:rPr>
      </w:pPr>
      <w:r w:rsidRPr="00224E9B">
        <w:rPr>
          <w:iCs/>
        </w:rPr>
        <w:drawing>
          <wp:inline distT="0" distB="0" distL="0" distR="0" wp14:anchorId="552CA8BF" wp14:editId="2D5298C1">
            <wp:extent cx="4839375" cy="5058481"/>
            <wp:effectExtent l="0" t="0" r="0" b="8890"/>
            <wp:docPr id="184747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79800" name=""/>
                    <pic:cNvPicPr/>
                  </pic:nvPicPr>
                  <pic:blipFill>
                    <a:blip r:embed="rId20"/>
                    <a:stretch>
                      <a:fillRect/>
                    </a:stretch>
                  </pic:blipFill>
                  <pic:spPr>
                    <a:xfrm>
                      <a:off x="0" y="0"/>
                      <a:ext cx="4839375" cy="5058481"/>
                    </a:xfrm>
                    <a:prstGeom prst="rect">
                      <a:avLst/>
                    </a:prstGeom>
                  </pic:spPr>
                </pic:pic>
              </a:graphicData>
            </a:graphic>
          </wp:inline>
        </w:drawing>
      </w:r>
    </w:p>
    <w:p w14:paraId="23A7B715" w14:textId="77777777" w:rsidR="00224E9B" w:rsidRDefault="00224E9B" w:rsidP="00487645">
      <w:pPr>
        <w:pStyle w:val="ListParagraph"/>
        <w:spacing w:line="240" w:lineRule="auto"/>
        <w:jc w:val="both"/>
        <w:rPr>
          <w:iCs/>
        </w:rPr>
      </w:pPr>
    </w:p>
    <w:p w14:paraId="74795747" w14:textId="77777777" w:rsidR="00224E9B" w:rsidRDefault="00224E9B" w:rsidP="00487645">
      <w:pPr>
        <w:pStyle w:val="ListParagraph"/>
        <w:spacing w:line="240" w:lineRule="auto"/>
        <w:jc w:val="both"/>
        <w:rPr>
          <w:iCs/>
        </w:rPr>
      </w:pPr>
    </w:p>
    <w:p w14:paraId="645F26B2" w14:textId="77777777" w:rsidR="00224E9B" w:rsidRPr="00487645" w:rsidRDefault="00224E9B" w:rsidP="00487645">
      <w:pPr>
        <w:pStyle w:val="ListParagraph"/>
        <w:spacing w:line="240" w:lineRule="auto"/>
        <w:jc w:val="both"/>
        <w:rPr>
          <w:iCs/>
        </w:rPr>
      </w:pPr>
    </w:p>
    <w:p w14:paraId="0A49C2B6" w14:textId="77777777" w:rsidR="004B4125" w:rsidRPr="00BA41DE" w:rsidRDefault="004B4125" w:rsidP="004B4125">
      <w:pPr>
        <w:spacing w:after="0" w:line="240" w:lineRule="auto"/>
        <w:jc w:val="both"/>
        <w:rPr>
          <w:rFonts w:ascii="Times New Roman" w:hAnsi="Times New Roman" w:cs="Times New Roman"/>
          <w:b/>
          <w:iCs/>
          <w:sz w:val="24"/>
          <w:szCs w:val="24"/>
        </w:rPr>
      </w:pPr>
      <w:r w:rsidRPr="00BA41DE">
        <w:rPr>
          <w:rFonts w:ascii="Times New Roman" w:hAnsi="Times New Roman" w:cs="Times New Roman"/>
          <w:b/>
          <w:bCs/>
          <w:iCs/>
          <w:sz w:val="24"/>
          <w:szCs w:val="24"/>
        </w:rPr>
        <w:t>Conclusion</w:t>
      </w:r>
      <w:r w:rsidR="00965659">
        <w:rPr>
          <w:rFonts w:ascii="Times New Roman" w:hAnsi="Times New Roman" w:cs="Times New Roman"/>
          <w:b/>
          <w:bCs/>
          <w:iCs/>
          <w:sz w:val="24"/>
          <w:szCs w:val="24"/>
        </w:rPr>
        <w:t xml:space="preserve"> and </w:t>
      </w:r>
      <w:r w:rsidR="00E15A90">
        <w:rPr>
          <w:rFonts w:ascii="Times New Roman" w:hAnsi="Times New Roman" w:cs="Times New Roman"/>
          <w:b/>
          <w:bCs/>
          <w:iCs/>
          <w:sz w:val="24"/>
          <w:szCs w:val="24"/>
        </w:rPr>
        <w:t>discussion</w:t>
      </w:r>
      <w:r w:rsidRPr="00BA41DE">
        <w:rPr>
          <w:rFonts w:ascii="Times New Roman" w:hAnsi="Times New Roman" w:cs="Times New Roman"/>
          <w:b/>
          <w:bCs/>
          <w:iCs/>
          <w:sz w:val="24"/>
          <w:szCs w:val="24"/>
        </w:rPr>
        <w:t xml:space="preserve">: </w:t>
      </w:r>
    </w:p>
    <w:p w14:paraId="3F79EDDF" w14:textId="77777777" w:rsidR="00224E9B" w:rsidRDefault="00224E9B" w:rsidP="00224E9B">
      <w:pPr>
        <w:spacing w:after="0" w:line="240" w:lineRule="auto"/>
        <w:jc w:val="both"/>
        <w:rPr>
          <w:rFonts w:ascii="Times New Roman" w:hAnsi="Times New Roman" w:cs="Times New Roman"/>
          <w:bCs/>
          <w:iCs/>
          <w:sz w:val="24"/>
          <w:szCs w:val="24"/>
        </w:rPr>
      </w:pPr>
    </w:p>
    <w:p w14:paraId="2EB3D507" w14:textId="1816D870" w:rsidR="004B4125" w:rsidRPr="00BA41DE" w:rsidRDefault="00224E9B" w:rsidP="00224E9B">
      <w:pPr>
        <w:spacing w:after="0" w:line="240" w:lineRule="auto"/>
        <w:jc w:val="both"/>
        <w:rPr>
          <w:rFonts w:ascii="Times New Roman" w:hAnsi="Times New Roman" w:cs="Times New Roman"/>
          <w:b/>
          <w:iCs/>
          <w:sz w:val="24"/>
          <w:szCs w:val="24"/>
        </w:rPr>
      </w:pPr>
      <w:r w:rsidRPr="00224E9B">
        <w:rPr>
          <w:rFonts w:ascii="Times New Roman" w:hAnsi="Times New Roman" w:cs="Times New Roman"/>
          <w:bCs/>
          <w:iCs/>
          <w:sz w:val="24"/>
          <w:szCs w:val="24"/>
        </w:rPr>
        <w:t>In this experiment, various 2D and 3D transformations, including translation, scaling, rotation, shear, and reflection, were demonstrated using OpenGL. The implementations showcased how different transformations affect geometric objects in both 2D and 3D spaces. This exercise highlighted the versatility of transformation matrices in graphical programming and their essential role in creating dynamic and interactive visual applications.</w:t>
      </w:r>
    </w:p>
    <w:p w14:paraId="44004609" w14:textId="77777777" w:rsidR="004B4125" w:rsidRPr="00BA41DE" w:rsidRDefault="004B4125" w:rsidP="004B4125">
      <w:pPr>
        <w:spacing w:after="0" w:line="240" w:lineRule="auto"/>
        <w:jc w:val="both"/>
        <w:rPr>
          <w:rFonts w:ascii="Times New Roman" w:hAnsi="Times New Roman" w:cs="Times New Roman"/>
          <w:b/>
          <w:iCs/>
          <w:sz w:val="24"/>
          <w:szCs w:val="24"/>
        </w:rPr>
      </w:pPr>
    </w:p>
    <w:p w14:paraId="0413850A" w14:textId="77777777" w:rsidR="00224E9B" w:rsidRDefault="00224E9B" w:rsidP="002C4C83">
      <w:pPr>
        <w:spacing w:after="0" w:line="240" w:lineRule="auto"/>
        <w:jc w:val="both"/>
        <w:rPr>
          <w:rFonts w:ascii="Times New Roman" w:hAnsi="Times New Roman" w:cs="Times New Roman"/>
          <w:b/>
          <w:iCs/>
          <w:sz w:val="24"/>
          <w:szCs w:val="24"/>
        </w:rPr>
      </w:pPr>
    </w:p>
    <w:p w14:paraId="1FE31DD5" w14:textId="47AA437E" w:rsidR="00ED5BD3" w:rsidRPr="00224E9B" w:rsidRDefault="004B4125" w:rsidP="00224E9B">
      <w:pPr>
        <w:spacing w:after="0" w:line="240" w:lineRule="auto"/>
        <w:jc w:val="both"/>
        <w:rPr>
          <w:rFonts w:ascii="Times New Roman" w:hAnsi="Times New Roman" w:cs="Times New Roman"/>
          <w:b/>
          <w:iCs/>
          <w:sz w:val="24"/>
          <w:szCs w:val="24"/>
        </w:rPr>
      </w:pPr>
      <w:r w:rsidRPr="00BA41DE">
        <w:rPr>
          <w:rFonts w:ascii="Times New Roman" w:hAnsi="Times New Roman" w:cs="Times New Roman"/>
          <w:b/>
          <w:iCs/>
          <w:sz w:val="24"/>
          <w:szCs w:val="24"/>
        </w:rPr>
        <w:t>Date:</w:t>
      </w:r>
      <w:r w:rsidR="00224E9B">
        <w:rPr>
          <w:rFonts w:ascii="Times New Roman" w:hAnsi="Times New Roman" w:cs="Times New Roman"/>
          <w:b/>
          <w:iCs/>
          <w:sz w:val="24"/>
          <w:szCs w:val="24"/>
        </w:rPr>
        <w:t xml:space="preserve"> 29 / 08 / 2024</w:t>
      </w:r>
      <w:r w:rsidR="002C4C83">
        <w:rPr>
          <w:rFonts w:ascii="Times New Roman" w:hAnsi="Times New Roman" w:cs="Times New Roman"/>
          <w:b/>
          <w:iCs/>
          <w:sz w:val="24"/>
          <w:szCs w:val="24"/>
        </w:rPr>
        <w:t xml:space="preserve">                                                     </w:t>
      </w:r>
      <w:r w:rsidR="0084346A" w:rsidRPr="002352F7">
        <w:rPr>
          <w:rFonts w:ascii="Times New Roman" w:hAnsi="Times New Roman" w:cs="Times New Roman"/>
          <w:b/>
          <w:iCs/>
          <w:sz w:val="24"/>
          <w:szCs w:val="24"/>
        </w:rPr>
        <w:t xml:space="preserve">  </w:t>
      </w:r>
      <w:r w:rsidR="0084346A" w:rsidRPr="002352F7">
        <w:rPr>
          <w:rFonts w:ascii="Times New Roman" w:hAnsi="Times New Roman" w:cs="Times New Roman"/>
          <w:b/>
          <w:sz w:val="24"/>
          <w:szCs w:val="24"/>
        </w:rPr>
        <w:t>Signature of faculty in-charge</w:t>
      </w:r>
    </w:p>
    <w:p w14:paraId="66FC30B2" w14:textId="77777777" w:rsidR="0077156F" w:rsidRDefault="0077156F" w:rsidP="003B6815">
      <w:pPr>
        <w:shd w:val="clear" w:color="auto" w:fill="FFFFFF"/>
        <w:suppressAutoHyphens w:val="0"/>
        <w:spacing w:after="0" w:line="240" w:lineRule="auto"/>
        <w:rPr>
          <w:rFonts w:ascii="Times New Roman" w:hAnsi="Times New Roman" w:cs="Times New Roman"/>
          <w:b/>
          <w:sz w:val="24"/>
          <w:szCs w:val="24"/>
        </w:rPr>
      </w:pPr>
    </w:p>
    <w:p w14:paraId="54D9F4A2" w14:textId="77777777" w:rsidR="00B93C66" w:rsidRDefault="00B93C66" w:rsidP="003B6815">
      <w:pPr>
        <w:shd w:val="clear" w:color="auto" w:fill="FFFFFF"/>
        <w:suppressAutoHyphens w:val="0"/>
        <w:spacing w:after="0" w:line="240" w:lineRule="auto"/>
        <w:rPr>
          <w:rFonts w:ascii="Times New Roman" w:hAnsi="Times New Roman" w:cs="Times New Roman"/>
          <w:b/>
          <w:bCs/>
          <w:sz w:val="24"/>
          <w:szCs w:val="24"/>
        </w:rPr>
      </w:pPr>
    </w:p>
    <w:p w14:paraId="73E4FEF8" w14:textId="64596739" w:rsidR="0077156F" w:rsidRPr="00B93C66" w:rsidRDefault="0077156F" w:rsidP="003B6815">
      <w:pPr>
        <w:shd w:val="clear" w:color="auto" w:fill="FFFFFF"/>
        <w:suppressAutoHyphens w:val="0"/>
        <w:spacing w:after="0" w:line="240" w:lineRule="auto"/>
        <w:rPr>
          <w:rFonts w:ascii="Times New Roman" w:hAnsi="Times New Roman" w:cs="Times New Roman"/>
          <w:b/>
          <w:bCs/>
          <w:sz w:val="24"/>
          <w:szCs w:val="24"/>
        </w:rPr>
      </w:pPr>
      <w:r w:rsidRPr="00B93C66">
        <w:rPr>
          <w:rFonts w:ascii="Times New Roman" w:hAnsi="Times New Roman" w:cs="Times New Roman"/>
          <w:b/>
          <w:bCs/>
          <w:sz w:val="24"/>
          <w:szCs w:val="24"/>
        </w:rPr>
        <w:t>Post lab</w:t>
      </w:r>
    </w:p>
    <w:p w14:paraId="331655EC" w14:textId="77777777" w:rsidR="0077156F" w:rsidRDefault="0077156F" w:rsidP="003B6815">
      <w:pPr>
        <w:shd w:val="clear" w:color="auto" w:fill="FFFFFF"/>
        <w:suppressAutoHyphens w:val="0"/>
        <w:spacing w:after="0" w:line="240" w:lineRule="auto"/>
        <w:rPr>
          <w:rFonts w:ascii="Times New Roman" w:hAnsi="Times New Roman" w:cs="Times New Roman"/>
          <w:sz w:val="24"/>
          <w:szCs w:val="24"/>
        </w:rPr>
      </w:pPr>
    </w:p>
    <w:p w14:paraId="7AEB12E0" w14:textId="77777777" w:rsidR="0077156F" w:rsidRDefault="0077156F" w:rsidP="003B6815">
      <w:pPr>
        <w:shd w:val="clear" w:color="auto" w:fill="FFFFFF"/>
        <w:suppressAutoHyphens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Implement the code to </w:t>
      </w:r>
      <w:r w:rsidR="00740060" w:rsidRPr="0077156F">
        <w:rPr>
          <w:rFonts w:ascii="Times New Roman" w:hAnsi="Times New Roman" w:cs="Times New Roman"/>
          <w:b/>
          <w:bCs/>
          <w:sz w:val="24"/>
          <w:szCs w:val="24"/>
        </w:rPr>
        <w:t>draw</w:t>
      </w:r>
      <w:r w:rsidRPr="0077156F">
        <w:rPr>
          <w:rFonts w:ascii="Times New Roman" w:hAnsi="Times New Roman" w:cs="Times New Roman"/>
          <w:b/>
          <w:bCs/>
          <w:sz w:val="24"/>
          <w:szCs w:val="24"/>
        </w:rPr>
        <w:t xml:space="preserve"> the Sierpinski Gasket</w:t>
      </w:r>
    </w:p>
    <w:p w14:paraId="12AD9DAD" w14:textId="77777777" w:rsidR="00B93C66" w:rsidRDefault="00B93C66" w:rsidP="003B6815">
      <w:pPr>
        <w:shd w:val="clear" w:color="auto" w:fill="FFFFFF"/>
        <w:suppressAutoHyphens w:val="0"/>
        <w:spacing w:after="0" w:line="240" w:lineRule="auto"/>
        <w:rPr>
          <w:rFonts w:ascii="Times New Roman" w:hAnsi="Times New Roman" w:cs="Times New Roman"/>
          <w:b/>
          <w:bCs/>
          <w:sz w:val="24"/>
          <w:szCs w:val="24"/>
        </w:rPr>
      </w:pPr>
    </w:p>
    <w:p w14:paraId="782872A1" w14:textId="7D16A1AA" w:rsidR="00B93C66" w:rsidRDefault="00B93C66" w:rsidP="003B6815">
      <w:pPr>
        <w:shd w:val="clear" w:color="auto" w:fill="FFFFFF"/>
        <w:suppressAutoHyphens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CODE:</w:t>
      </w:r>
    </w:p>
    <w:p w14:paraId="41E458DB"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#include &lt;GL/glut.h&gt;</w:t>
      </w:r>
    </w:p>
    <w:p w14:paraId="7031B261"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p>
    <w:p w14:paraId="3D9537DD"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void drawSierpinski(float x1, float y1, float x2, float y2, float x3, float y3, int depth) {</w:t>
      </w:r>
    </w:p>
    <w:p w14:paraId="208CE03F"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if (depth == 0) {</w:t>
      </w:r>
    </w:p>
    <w:p w14:paraId="578384E3"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glBegin(GL_TRIANGLES);</w:t>
      </w:r>
    </w:p>
    <w:p w14:paraId="6B8DD48D"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glVertex2f(x1, y1);</w:t>
      </w:r>
    </w:p>
    <w:p w14:paraId="3B200821"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glVertex2f(x2, y2);</w:t>
      </w:r>
    </w:p>
    <w:p w14:paraId="56E4AAD6"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glVertex2f(x3, y3);</w:t>
      </w:r>
    </w:p>
    <w:p w14:paraId="1D7AAD36"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glEnd();</w:t>
      </w:r>
    </w:p>
    <w:p w14:paraId="06539F74"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 else {</w:t>
      </w:r>
    </w:p>
    <w:p w14:paraId="5118C668"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float mid1x = (x1 + x2) / 2.0;</w:t>
      </w:r>
    </w:p>
    <w:p w14:paraId="3E80767F"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float mid1y = (y1 + y2) / 2.0;</w:t>
      </w:r>
    </w:p>
    <w:p w14:paraId="614EC37F"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float mid2x = (x2 + x3) / 2.0;</w:t>
      </w:r>
    </w:p>
    <w:p w14:paraId="25AEC56A"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float mid2y = (y2 + y3) / 2.0;</w:t>
      </w:r>
    </w:p>
    <w:p w14:paraId="3CD84B06"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float mid3x = (x3 + x1) / 2.0;</w:t>
      </w:r>
    </w:p>
    <w:p w14:paraId="50C30503"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float mid3y = (y3 + y1) / 2.0;</w:t>
      </w:r>
    </w:p>
    <w:p w14:paraId="64A42A24"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p>
    <w:p w14:paraId="08F1900E"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drawSierpinski(x1, y1, mid1x, mid1y, mid3x, mid3y, depth - 1);</w:t>
      </w:r>
    </w:p>
    <w:p w14:paraId="36302EEC"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drawSierpinski(mid1x, mid1y, x2, y2, mid2x, mid2y, depth - 1);</w:t>
      </w:r>
    </w:p>
    <w:p w14:paraId="7184D24C"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drawSierpinski(mid3x, mid3y, mid2x, mid2y, x3, y3, depth - 1);</w:t>
      </w:r>
    </w:p>
    <w:p w14:paraId="0F84A127"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w:t>
      </w:r>
    </w:p>
    <w:p w14:paraId="6E270C3D"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w:t>
      </w:r>
    </w:p>
    <w:p w14:paraId="6B0D6D67"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p>
    <w:p w14:paraId="7D2B0253"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void display() {</w:t>
      </w:r>
    </w:p>
    <w:p w14:paraId="7605185E"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glClear(GL_COLOR_BUFFER_BIT);</w:t>
      </w:r>
    </w:p>
    <w:p w14:paraId="3C84D5D8"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glLoadIdentity();</w:t>
      </w:r>
    </w:p>
    <w:p w14:paraId="4F0C9782"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p>
    <w:p w14:paraId="311D407A"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glColor3f(1.0, 1.0, 1.0);</w:t>
      </w:r>
    </w:p>
    <w:p w14:paraId="4A3F5186"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drawSierpinski(-0.8f, -0.8f, 0.8f, -0.8f, 0.0f, 0.8f, 4);</w:t>
      </w:r>
    </w:p>
    <w:p w14:paraId="7A276D46"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p>
    <w:p w14:paraId="55981056"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lastRenderedPageBreak/>
        <w:t>    glutSwapBuffers();</w:t>
      </w:r>
    </w:p>
    <w:p w14:paraId="45B7A176"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w:t>
      </w:r>
    </w:p>
    <w:p w14:paraId="30BA0D20"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p>
    <w:p w14:paraId="6C96559F"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void reshape(int w, int h) {</w:t>
      </w:r>
    </w:p>
    <w:p w14:paraId="5E5F9C29"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glViewport(0, 0, w, h);</w:t>
      </w:r>
    </w:p>
    <w:p w14:paraId="14F6C436"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glMatrixMode(GL_PROJECTION);</w:t>
      </w:r>
    </w:p>
    <w:p w14:paraId="59D213FF"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glLoadIdentity();</w:t>
      </w:r>
    </w:p>
    <w:p w14:paraId="6B56094E"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gluOrtho2D(-1.0, 1.0, -1.0, 1.0);</w:t>
      </w:r>
    </w:p>
    <w:p w14:paraId="5EAFF636"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glMatrixMode(GL_MODELVIEW);</w:t>
      </w:r>
    </w:p>
    <w:p w14:paraId="1F855FA5"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w:t>
      </w:r>
    </w:p>
    <w:p w14:paraId="5AB2F13D"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p>
    <w:p w14:paraId="1DDDA91F"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int main(int argc, char** argv) {</w:t>
      </w:r>
    </w:p>
    <w:p w14:paraId="5BADDCAE"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glutInit(&amp;argc, argv);</w:t>
      </w:r>
    </w:p>
    <w:p w14:paraId="37F7F7EC"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glutInitDisplayMode(GLUT_DOUBLE | GLUT_RGB);</w:t>
      </w:r>
    </w:p>
    <w:p w14:paraId="3EEEE41D"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glutInitWindowSize(500, 500);</w:t>
      </w:r>
    </w:p>
    <w:p w14:paraId="6DB1FC08"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glutCreateWindow("Sierpinski Gasket");</w:t>
      </w:r>
    </w:p>
    <w:p w14:paraId="601EB464"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p>
    <w:p w14:paraId="14FB5957"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glutDisplayFunc(display);</w:t>
      </w:r>
    </w:p>
    <w:p w14:paraId="099F1F7F"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glutReshapeFunc(reshape);</w:t>
      </w:r>
    </w:p>
    <w:p w14:paraId="38880A27"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p>
    <w:p w14:paraId="55FA4ACA"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glutMainLoop();</w:t>
      </w:r>
    </w:p>
    <w:p w14:paraId="7E14124D" w14:textId="77777777"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    return 0;</w:t>
      </w:r>
    </w:p>
    <w:p w14:paraId="55ADE6D9" w14:textId="196A11A9" w:rsidR="00B93C66" w:rsidRPr="00B93C66" w:rsidRDefault="00B93C66" w:rsidP="00B93C66">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t>}</w:t>
      </w:r>
    </w:p>
    <w:p w14:paraId="209AA5A3" w14:textId="77777777" w:rsidR="00B93C66" w:rsidRDefault="00B93C66" w:rsidP="003B6815">
      <w:pPr>
        <w:shd w:val="clear" w:color="auto" w:fill="FFFFFF"/>
        <w:suppressAutoHyphens w:val="0"/>
        <w:spacing w:after="0" w:line="240" w:lineRule="auto"/>
        <w:rPr>
          <w:rFonts w:ascii="Times New Roman" w:hAnsi="Times New Roman" w:cs="Times New Roman"/>
          <w:sz w:val="24"/>
          <w:szCs w:val="24"/>
        </w:rPr>
      </w:pPr>
    </w:p>
    <w:p w14:paraId="6A7A457A" w14:textId="77777777" w:rsidR="00B93C66" w:rsidRPr="00B93C66" w:rsidRDefault="00B93C66" w:rsidP="003B6815">
      <w:pPr>
        <w:shd w:val="clear" w:color="auto" w:fill="FFFFFF"/>
        <w:suppressAutoHyphens w:val="0"/>
        <w:spacing w:after="0" w:line="240" w:lineRule="auto"/>
        <w:rPr>
          <w:rFonts w:ascii="Times New Roman" w:hAnsi="Times New Roman" w:cs="Times New Roman"/>
          <w:b/>
          <w:bCs/>
          <w:sz w:val="24"/>
          <w:szCs w:val="24"/>
        </w:rPr>
      </w:pPr>
      <w:r w:rsidRPr="00B93C66">
        <w:rPr>
          <w:rFonts w:ascii="Times New Roman" w:hAnsi="Times New Roman" w:cs="Times New Roman"/>
          <w:b/>
          <w:bCs/>
          <w:sz w:val="24"/>
          <w:szCs w:val="24"/>
        </w:rPr>
        <w:t>Output:</w:t>
      </w:r>
    </w:p>
    <w:p w14:paraId="6F007652" w14:textId="7FE16878" w:rsidR="00B93C66" w:rsidRDefault="00B93C66" w:rsidP="003B6815">
      <w:pPr>
        <w:shd w:val="clear" w:color="auto" w:fill="FFFFFF"/>
        <w:suppressAutoHyphens w:val="0"/>
        <w:spacing w:after="0" w:line="240" w:lineRule="auto"/>
        <w:rPr>
          <w:rFonts w:ascii="Times New Roman" w:hAnsi="Times New Roman" w:cs="Times New Roman"/>
          <w:sz w:val="24"/>
          <w:szCs w:val="24"/>
        </w:rPr>
      </w:pPr>
      <w:r w:rsidRPr="00B93C66">
        <w:rPr>
          <w:rFonts w:ascii="Times New Roman" w:hAnsi="Times New Roman" w:cs="Times New Roman"/>
          <w:sz w:val="24"/>
          <w:szCs w:val="24"/>
        </w:rPr>
        <w:drawing>
          <wp:inline distT="0" distB="0" distL="0" distR="0" wp14:anchorId="0571BF4E" wp14:editId="6B414C76">
            <wp:extent cx="3175549" cy="3307080"/>
            <wp:effectExtent l="0" t="0" r="6350" b="7620"/>
            <wp:docPr id="197007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75181" name=""/>
                    <pic:cNvPicPr/>
                  </pic:nvPicPr>
                  <pic:blipFill>
                    <a:blip r:embed="rId21"/>
                    <a:stretch>
                      <a:fillRect/>
                    </a:stretch>
                  </pic:blipFill>
                  <pic:spPr>
                    <a:xfrm>
                      <a:off x="0" y="0"/>
                      <a:ext cx="3180304" cy="3312032"/>
                    </a:xfrm>
                    <a:prstGeom prst="rect">
                      <a:avLst/>
                    </a:prstGeom>
                  </pic:spPr>
                </pic:pic>
              </a:graphicData>
            </a:graphic>
          </wp:inline>
        </w:drawing>
      </w:r>
    </w:p>
    <w:p w14:paraId="230B5DCD" w14:textId="77777777" w:rsidR="00B93C66" w:rsidRDefault="00B93C66" w:rsidP="003B6815">
      <w:pPr>
        <w:shd w:val="clear" w:color="auto" w:fill="FFFFFF"/>
        <w:suppressAutoHyphens w:val="0"/>
        <w:spacing w:after="0" w:line="240" w:lineRule="auto"/>
        <w:rPr>
          <w:rFonts w:ascii="Times New Roman" w:hAnsi="Times New Roman" w:cs="Times New Roman"/>
          <w:sz w:val="24"/>
          <w:szCs w:val="24"/>
        </w:rPr>
      </w:pPr>
    </w:p>
    <w:p w14:paraId="3AA40F74" w14:textId="77777777" w:rsidR="00B93C66" w:rsidRDefault="00B93C66" w:rsidP="003B6815">
      <w:pPr>
        <w:shd w:val="clear" w:color="auto" w:fill="FFFFFF"/>
        <w:suppressAutoHyphens w:val="0"/>
        <w:spacing w:after="0" w:line="240" w:lineRule="auto"/>
        <w:rPr>
          <w:rFonts w:ascii="Times New Roman" w:hAnsi="Times New Roman" w:cs="Times New Roman"/>
          <w:sz w:val="24"/>
          <w:szCs w:val="24"/>
        </w:rPr>
      </w:pPr>
    </w:p>
    <w:p w14:paraId="4B209862" w14:textId="77777777" w:rsidR="00B93C66" w:rsidRDefault="00B93C66" w:rsidP="003B6815">
      <w:pPr>
        <w:shd w:val="clear" w:color="auto" w:fill="FFFFFF"/>
        <w:suppressAutoHyphens w:val="0"/>
        <w:spacing w:after="0" w:line="240" w:lineRule="auto"/>
        <w:rPr>
          <w:rFonts w:ascii="Times New Roman" w:hAnsi="Times New Roman" w:cs="Times New Roman"/>
          <w:sz w:val="24"/>
          <w:szCs w:val="24"/>
        </w:rPr>
      </w:pPr>
    </w:p>
    <w:p w14:paraId="610A9B43" w14:textId="6EF335B9" w:rsidR="00B93C66" w:rsidRPr="0077156F" w:rsidRDefault="00B93C66" w:rsidP="003B6815">
      <w:pPr>
        <w:shd w:val="clear" w:color="auto" w:fill="FFFFFF"/>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t>Dr</w:t>
      </w:r>
      <w:r w:rsidR="0077156F" w:rsidRPr="0077156F">
        <w:rPr>
          <w:rFonts w:ascii="Times New Roman" w:hAnsi="Times New Roman" w:cs="Times New Roman"/>
          <w:sz w:val="24"/>
          <w:szCs w:val="24"/>
        </w:rPr>
        <w:t>aw dinosaur using Dino.dat</w:t>
      </w:r>
      <w:r w:rsidR="00B07FFE">
        <w:rPr>
          <w:rFonts w:ascii="Times New Roman" w:hAnsi="Times New Roman" w:cs="Times New Roman"/>
          <w:sz w:val="24"/>
          <w:szCs w:val="24"/>
        </w:rPr>
        <w:t xml:space="preserve"> </w:t>
      </w:r>
      <w:r w:rsidR="0077156F" w:rsidRPr="0077156F">
        <w:rPr>
          <w:rFonts w:ascii="Times New Roman" w:hAnsi="Times New Roman" w:cs="Times New Roman"/>
          <w:sz w:val="24"/>
          <w:szCs w:val="24"/>
        </w:rPr>
        <w:t>Assignment</w:t>
      </w:r>
      <w:r w:rsidR="00906CDF">
        <w:rPr>
          <w:rFonts w:ascii="Times New Roman" w:hAnsi="Times New Roman" w:cs="Times New Roman"/>
          <w:sz w:val="24"/>
          <w:szCs w:val="24"/>
        </w:rPr>
        <w:t xml:space="preserve"> (Search over internet for .dat file)</w:t>
      </w:r>
    </w:p>
    <w:sectPr w:rsidR="00B93C66" w:rsidRPr="0077156F" w:rsidSect="00CB2007">
      <w:headerReference w:type="default" r:id="rId22"/>
      <w:footerReference w:type="default" r:id="rId23"/>
      <w:pgSz w:w="11906" w:h="16838"/>
      <w:pgMar w:top="1440" w:right="1728" w:bottom="1440" w:left="1728"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EC0EC" w14:textId="77777777" w:rsidR="00CC0AC3" w:rsidRDefault="00CC0AC3">
      <w:pPr>
        <w:spacing w:after="0" w:line="240" w:lineRule="auto"/>
      </w:pPr>
      <w:r>
        <w:separator/>
      </w:r>
    </w:p>
  </w:endnote>
  <w:endnote w:type="continuationSeparator" w:id="0">
    <w:p w14:paraId="09B62B6A" w14:textId="77777777" w:rsidR="00CC0AC3" w:rsidRDefault="00CC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4064" w14:textId="77777777" w:rsidR="000E33DD" w:rsidRDefault="000E33DD" w:rsidP="002A7029">
    <w:pPr>
      <w:spacing w:after="0" w:line="100" w:lineRule="atLeast"/>
      <w:jc w:val="center"/>
      <w:rPr>
        <w:sz w:val="18"/>
        <w:szCs w:val="18"/>
      </w:rPr>
    </w:pPr>
    <w:r>
      <w:rPr>
        <w:rFonts w:ascii="Times New Roman" w:hAnsi="Times New Roman" w:cs="Times New Roman"/>
        <w:b/>
        <w:iCs/>
        <w:sz w:val="18"/>
        <w:szCs w:val="18"/>
      </w:rPr>
      <w:t xml:space="preserve">Department </w:t>
    </w:r>
    <w:r w:rsidR="002A7029">
      <w:rPr>
        <w:rFonts w:ascii="Times New Roman" w:hAnsi="Times New Roman" w:cs="Times New Roman"/>
        <w:b/>
        <w:iCs/>
        <w:sz w:val="18"/>
        <w:szCs w:val="18"/>
      </w:rPr>
      <w:t>of Computer Engineering</w:t>
    </w:r>
  </w:p>
  <w:p w14:paraId="76243BB4" w14:textId="77777777" w:rsidR="000E33DD" w:rsidRDefault="000E33DD">
    <w:pPr>
      <w:pStyle w:val="Footer"/>
    </w:pPr>
    <w:r>
      <w:rPr>
        <w:rFonts w:ascii="Times New Roman" w:hAnsi="Times New Roman" w:cs="Times New Roman"/>
        <w:sz w:val="18"/>
        <w:szCs w:val="18"/>
      </w:rPr>
      <w:tab/>
      <w:t xml:space="preserve">                                                                                                              </w:t>
    </w:r>
    <w:r w:rsidR="00E15A90">
      <w:rPr>
        <w:rFonts w:ascii="Times New Roman" w:hAnsi="Times New Roman" w:cs="Times New Roman"/>
        <w:sz w:val="18"/>
        <w:szCs w:val="18"/>
      </w:rPr>
      <w:t>CG</w:t>
    </w:r>
    <w:r>
      <w:rPr>
        <w:rFonts w:ascii="Times New Roman" w:hAnsi="Times New Roman" w:cs="Times New Roman"/>
        <w:sz w:val="18"/>
        <w:szCs w:val="18"/>
      </w:rPr>
      <w:t xml:space="preserve"> Sem </w:t>
    </w:r>
    <w:r w:rsidR="00E15A90">
      <w:rPr>
        <w:rFonts w:ascii="Times New Roman" w:hAnsi="Times New Roman" w:cs="Times New Roman"/>
        <w:sz w:val="18"/>
        <w:szCs w:val="18"/>
      </w:rPr>
      <w:t>V</w:t>
    </w:r>
    <w:r w:rsidR="00F65D31">
      <w:rPr>
        <w:rFonts w:ascii="Times New Roman" w:hAnsi="Times New Roman" w:cs="Times New Roman"/>
        <w:sz w:val="18"/>
        <w:szCs w:val="18"/>
      </w:rPr>
      <w:t>/</w:t>
    </w:r>
    <w:r w:rsidR="00A579DC">
      <w:rPr>
        <w:rFonts w:ascii="Times New Roman" w:hAnsi="Times New Roman" w:cs="Times New Roman"/>
        <w:sz w:val="18"/>
        <w:szCs w:val="18"/>
      </w:rPr>
      <w:t xml:space="preserve"> July</w:t>
    </w:r>
    <w:r w:rsidR="00E95BA9">
      <w:rPr>
        <w:rFonts w:ascii="Times New Roman" w:hAnsi="Times New Roman" w:cs="Times New Roman"/>
        <w:sz w:val="18"/>
        <w:szCs w:val="18"/>
      </w:rPr>
      <w:t>-</w:t>
    </w:r>
    <w:r w:rsidR="00E15A90">
      <w:rPr>
        <w:rFonts w:ascii="Times New Roman" w:hAnsi="Times New Roman" w:cs="Times New Roman"/>
        <w:sz w:val="18"/>
        <w:szCs w:val="18"/>
      </w:rPr>
      <w:t>Dec</w:t>
    </w:r>
    <w:r w:rsidR="00A579DC">
      <w:rPr>
        <w:rFonts w:ascii="Times New Roman" w:hAnsi="Times New Roman" w:cs="Times New Roman"/>
        <w:sz w:val="18"/>
        <w:szCs w:val="18"/>
      </w:rPr>
      <w:t xml:space="preserve"> 202</w:t>
    </w:r>
    <w:r w:rsidR="004358DC">
      <w:rPr>
        <w:rFonts w:ascii="Times New Roman" w:hAnsi="Times New Roman" w:cs="Times New Roman"/>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98F67" w14:textId="77777777" w:rsidR="00CC0AC3" w:rsidRDefault="00CC0AC3">
      <w:pPr>
        <w:spacing w:after="0" w:line="240" w:lineRule="auto"/>
      </w:pPr>
      <w:r>
        <w:separator/>
      </w:r>
    </w:p>
  </w:footnote>
  <w:footnote w:type="continuationSeparator" w:id="0">
    <w:p w14:paraId="7DDA5633" w14:textId="77777777" w:rsidR="00CC0AC3" w:rsidRDefault="00CC0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5B5A9" w14:textId="77777777" w:rsidR="000E33DD" w:rsidRDefault="000E33DD">
    <w:pPr>
      <w:pStyle w:val="Header"/>
    </w:pPr>
    <w:r>
      <w:rPr>
        <w:noProof/>
        <w:lang w:eastAsia="en-IN"/>
      </w:rPr>
      <w:drawing>
        <wp:anchor distT="0" distB="0" distL="0" distR="0" simplePos="0" relativeHeight="251657728" behindDoc="0" locked="0" layoutInCell="1" allowOverlap="1" wp14:anchorId="140017E6" wp14:editId="62A19AB5">
          <wp:simplePos x="0" y="0"/>
          <wp:positionH relativeFrom="column">
            <wp:posOffset>2516505</wp:posOffset>
          </wp:positionH>
          <wp:positionV relativeFrom="paragraph">
            <wp:posOffset>-90805</wp:posOffset>
          </wp:positionV>
          <wp:extent cx="495935" cy="42037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2276FF18" w14:textId="77777777" w:rsidR="000E33DD" w:rsidRDefault="000E33DD" w:rsidP="00D509D8">
    <w:pPr>
      <w:pStyle w:val="Heade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K. J. Somaiya College of Engineering, Mumbai-77</w:t>
    </w:r>
  </w:p>
  <w:p w14:paraId="4A25085F" w14:textId="77777777" w:rsidR="000E33DD" w:rsidRDefault="00D509D8" w:rsidP="00D509D8">
    <w:pPr>
      <w:pStyle w:val="Header"/>
      <w:spacing w:after="0" w:line="240" w:lineRule="auto"/>
      <w:jc w:val="center"/>
      <w:rPr>
        <w:rFonts w:ascii="Times New Roman" w:hAnsi="Times New Roman" w:cs="Times New Roman"/>
        <w:b/>
        <w:iCs/>
        <w:sz w:val="24"/>
        <w:szCs w:val="24"/>
      </w:rPr>
    </w:pPr>
    <w:r w:rsidRPr="00D509D8">
      <w:t>Somaiya Vidyavihar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BB3"/>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F3E"/>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D06"/>
    <w:multiLevelType w:val="hybridMultilevel"/>
    <w:tmpl w:val="00004DB7"/>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A6043AE"/>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E017127"/>
    <w:multiLevelType w:val="hybridMultilevel"/>
    <w:tmpl w:val="43C2BA3C"/>
    <w:lvl w:ilvl="0" w:tplc="F5242D8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DC42F4"/>
    <w:multiLevelType w:val="hybridMultilevel"/>
    <w:tmpl w:val="9BA0C2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5C17D9"/>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119E1AF9"/>
    <w:multiLevelType w:val="hybridMultilevel"/>
    <w:tmpl w:val="1884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B02E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17D61EE2"/>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E84552"/>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20DA0A37"/>
    <w:multiLevelType w:val="hybridMultilevel"/>
    <w:tmpl w:val="67AA5D12"/>
    <w:lvl w:ilvl="0" w:tplc="001225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560621"/>
    <w:multiLevelType w:val="hybridMultilevel"/>
    <w:tmpl w:val="B4769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43A058B"/>
    <w:multiLevelType w:val="hybridMultilevel"/>
    <w:tmpl w:val="B58EAA86"/>
    <w:lvl w:ilvl="0" w:tplc="64A46832">
      <w:start w:val="1"/>
      <w:numFmt w:val="upperLetter"/>
      <w:lvlText w:val="%1."/>
      <w:lvlJc w:val="left"/>
      <w:pPr>
        <w:ind w:left="720" w:hanging="360"/>
      </w:pPr>
      <w:rPr>
        <w:rFonts w:cs="Mang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F263CE"/>
    <w:multiLevelType w:val="hybridMultilevel"/>
    <w:tmpl w:val="00002EA6"/>
    <w:lvl w:ilvl="0" w:tplc="000012D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2BA767DE"/>
    <w:multiLevelType w:val="hybridMultilevel"/>
    <w:tmpl w:val="A1B4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97D93"/>
    <w:multiLevelType w:val="hybridMultilevel"/>
    <w:tmpl w:val="523C19BC"/>
    <w:lvl w:ilvl="0" w:tplc="DA3268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FA91D23"/>
    <w:multiLevelType w:val="hybridMultilevel"/>
    <w:tmpl w:val="75B8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E20F14"/>
    <w:multiLevelType w:val="hybridMultilevel"/>
    <w:tmpl w:val="6FFC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F847C4"/>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78459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378B00BF"/>
    <w:multiLevelType w:val="hybridMultilevel"/>
    <w:tmpl w:val="3AC8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6832AD"/>
    <w:multiLevelType w:val="hybridMultilevel"/>
    <w:tmpl w:val="F210F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AB90D27"/>
    <w:multiLevelType w:val="hybridMultilevel"/>
    <w:tmpl w:val="A422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44718A"/>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3F124984"/>
    <w:multiLevelType w:val="hybridMultilevel"/>
    <w:tmpl w:val="1484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5D1EF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15:restartNumberingAfterBreak="0">
    <w:nsid w:val="404724BC"/>
    <w:multiLevelType w:val="hybridMultilevel"/>
    <w:tmpl w:val="EFA4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4B7BFB"/>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15:restartNumberingAfterBreak="0">
    <w:nsid w:val="481F1E6A"/>
    <w:multiLevelType w:val="hybridMultilevel"/>
    <w:tmpl w:val="EB5E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C5C266E"/>
    <w:multiLevelType w:val="hybridMultilevel"/>
    <w:tmpl w:val="EC4A86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CE638F"/>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00390B"/>
    <w:multiLevelType w:val="multilevel"/>
    <w:tmpl w:val="1A9E9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5124E48"/>
    <w:multiLevelType w:val="hybridMultilevel"/>
    <w:tmpl w:val="B1FA660A"/>
    <w:lvl w:ilvl="0" w:tplc="F364C57E">
      <w:start w:val="1"/>
      <w:numFmt w:val="decimal"/>
      <w:lvlText w:val="%1."/>
      <w:lvlJc w:val="left"/>
      <w:pPr>
        <w:ind w:left="360" w:hanging="360"/>
      </w:pPr>
      <w:rPr>
        <w:rFonts w:hint="default"/>
        <w:b w:val="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559572C3"/>
    <w:multiLevelType w:val="hybridMultilevel"/>
    <w:tmpl w:val="FFEEFF1E"/>
    <w:lvl w:ilvl="0" w:tplc="CA8044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6CF065A"/>
    <w:multiLevelType w:val="hybridMultilevel"/>
    <w:tmpl w:val="A04895B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B342D55"/>
    <w:multiLevelType w:val="hybridMultilevel"/>
    <w:tmpl w:val="220C7028"/>
    <w:lvl w:ilvl="0" w:tplc="220EB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F01C3D"/>
    <w:multiLevelType w:val="hybridMultilevel"/>
    <w:tmpl w:val="548E64E0"/>
    <w:lvl w:ilvl="0" w:tplc="DD50EE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F5804DE"/>
    <w:multiLevelType w:val="hybridMultilevel"/>
    <w:tmpl w:val="1944A0DA"/>
    <w:lvl w:ilvl="0" w:tplc="52D4FD6A">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1375B2"/>
    <w:multiLevelType w:val="hybridMultilevel"/>
    <w:tmpl w:val="666EE1CC"/>
    <w:lvl w:ilvl="0" w:tplc="FE8003B6">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4BE1FF6"/>
    <w:multiLevelType w:val="hybridMultilevel"/>
    <w:tmpl w:val="AD983548"/>
    <w:lvl w:ilvl="0" w:tplc="56A44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B116D6"/>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9" w15:restartNumberingAfterBreak="0">
    <w:nsid w:val="703742AC"/>
    <w:multiLevelType w:val="hybridMultilevel"/>
    <w:tmpl w:val="5F826DDE"/>
    <w:lvl w:ilvl="0" w:tplc="9D22C4B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0" w15:restartNumberingAfterBreak="0">
    <w:nsid w:val="70B22B6C"/>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320A38"/>
    <w:multiLevelType w:val="hybridMultilevel"/>
    <w:tmpl w:val="E424E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8686D80"/>
    <w:multiLevelType w:val="hybridMultilevel"/>
    <w:tmpl w:val="5810E64E"/>
    <w:lvl w:ilvl="0" w:tplc="9034C07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9CE29C1"/>
    <w:multiLevelType w:val="hybridMultilevel"/>
    <w:tmpl w:val="1ED4F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70222350">
    <w:abstractNumId w:val="0"/>
  </w:num>
  <w:num w:numId="2" w16cid:durableId="402526823">
    <w:abstractNumId w:val="1"/>
  </w:num>
  <w:num w:numId="3" w16cid:durableId="2076390670">
    <w:abstractNumId w:val="2"/>
  </w:num>
  <w:num w:numId="4" w16cid:durableId="2142771379">
    <w:abstractNumId w:val="5"/>
  </w:num>
  <w:num w:numId="5" w16cid:durableId="363822437">
    <w:abstractNumId w:val="9"/>
  </w:num>
  <w:num w:numId="6" w16cid:durableId="810636285">
    <w:abstractNumId w:val="30"/>
  </w:num>
  <w:num w:numId="7" w16cid:durableId="511527551">
    <w:abstractNumId w:val="7"/>
  </w:num>
  <w:num w:numId="8" w16cid:durableId="1717730025">
    <w:abstractNumId w:val="27"/>
  </w:num>
  <w:num w:numId="9" w16cid:durableId="468086215">
    <w:abstractNumId w:val="21"/>
  </w:num>
  <w:num w:numId="10" w16cid:durableId="121844945">
    <w:abstractNumId w:val="8"/>
  </w:num>
  <w:num w:numId="11" w16cid:durableId="1022052171">
    <w:abstractNumId w:val="50"/>
  </w:num>
  <w:num w:numId="12" w16cid:durableId="1858810261">
    <w:abstractNumId w:val="6"/>
  </w:num>
  <w:num w:numId="13" w16cid:durableId="2078937995">
    <w:abstractNumId w:val="38"/>
  </w:num>
  <w:num w:numId="14" w16cid:durableId="941646648">
    <w:abstractNumId w:val="4"/>
  </w:num>
  <w:num w:numId="15" w16cid:durableId="530068957">
    <w:abstractNumId w:val="34"/>
  </w:num>
  <w:num w:numId="16" w16cid:durableId="944070790">
    <w:abstractNumId w:val="25"/>
  </w:num>
  <w:num w:numId="17" w16cid:durableId="518005657">
    <w:abstractNumId w:val="33"/>
  </w:num>
  <w:num w:numId="18" w16cid:durableId="1197818315">
    <w:abstractNumId w:val="15"/>
  </w:num>
  <w:num w:numId="19" w16cid:durableId="1080256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5934709">
    <w:abstractNumId w:val="32"/>
  </w:num>
  <w:num w:numId="21" w16cid:durableId="1972057382">
    <w:abstractNumId w:val="16"/>
  </w:num>
  <w:num w:numId="22" w16cid:durableId="390274080">
    <w:abstractNumId w:val="43"/>
  </w:num>
  <w:num w:numId="23" w16cid:durableId="423309318">
    <w:abstractNumId w:val="47"/>
  </w:num>
  <w:num w:numId="24" w16cid:durableId="1723019625">
    <w:abstractNumId w:val="28"/>
  </w:num>
  <w:num w:numId="25" w16cid:durableId="549070231">
    <w:abstractNumId w:val="18"/>
  </w:num>
  <w:num w:numId="26" w16cid:durableId="613249475">
    <w:abstractNumId w:val="22"/>
  </w:num>
  <w:num w:numId="27" w16cid:durableId="18746001">
    <w:abstractNumId w:val="53"/>
  </w:num>
  <w:num w:numId="28" w16cid:durableId="1775199502">
    <w:abstractNumId w:val="51"/>
  </w:num>
  <w:num w:numId="29" w16cid:durableId="1837501748">
    <w:abstractNumId w:val="31"/>
  </w:num>
  <w:num w:numId="30" w16cid:durableId="1510215476">
    <w:abstractNumId w:val="45"/>
  </w:num>
  <w:num w:numId="31" w16cid:durableId="862669051">
    <w:abstractNumId w:val="17"/>
  </w:num>
  <w:num w:numId="32" w16cid:durableId="2036802727">
    <w:abstractNumId w:val="26"/>
  </w:num>
  <w:num w:numId="33" w16cid:durableId="2094549223">
    <w:abstractNumId w:val="13"/>
  </w:num>
  <w:num w:numId="34" w16cid:durableId="2011248002">
    <w:abstractNumId w:val="11"/>
  </w:num>
  <w:num w:numId="35" w16cid:durableId="237981551">
    <w:abstractNumId w:val="10"/>
  </w:num>
  <w:num w:numId="36" w16cid:durableId="111097001">
    <w:abstractNumId w:val="46"/>
  </w:num>
  <w:num w:numId="37" w16cid:durableId="569075843">
    <w:abstractNumId w:val="48"/>
  </w:num>
  <w:num w:numId="38" w16cid:durableId="1008557677">
    <w:abstractNumId w:val="35"/>
  </w:num>
  <w:num w:numId="39" w16cid:durableId="235288956">
    <w:abstractNumId w:val="14"/>
  </w:num>
  <w:num w:numId="40" w16cid:durableId="614366202">
    <w:abstractNumId w:val="24"/>
  </w:num>
  <w:num w:numId="41" w16cid:durableId="279991260">
    <w:abstractNumId w:val="40"/>
  </w:num>
  <w:num w:numId="42" w16cid:durableId="237833249">
    <w:abstractNumId w:val="52"/>
  </w:num>
  <w:num w:numId="43" w16cid:durableId="1887839334">
    <w:abstractNumId w:val="20"/>
  </w:num>
  <w:num w:numId="44" w16cid:durableId="103352767">
    <w:abstractNumId w:val="39"/>
  </w:num>
  <w:num w:numId="45" w16cid:durableId="1198153913">
    <w:abstractNumId w:val="29"/>
  </w:num>
  <w:num w:numId="46" w16cid:durableId="838421772">
    <w:abstractNumId w:val="42"/>
  </w:num>
  <w:num w:numId="47" w16cid:durableId="480343167">
    <w:abstractNumId w:val="36"/>
  </w:num>
  <w:num w:numId="48" w16cid:durableId="1467240992">
    <w:abstractNumId w:val="23"/>
  </w:num>
  <w:num w:numId="49" w16cid:durableId="109209010">
    <w:abstractNumId w:val="49"/>
  </w:num>
  <w:num w:numId="50" w16cid:durableId="250941082">
    <w:abstractNumId w:val="44"/>
  </w:num>
  <w:num w:numId="51" w16cid:durableId="1603418540">
    <w:abstractNumId w:val="12"/>
  </w:num>
  <w:num w:numId="52" w16cid:durableId="1793327442">
    <w:abstractNumId w:val="19"/>
  </w:num>
  <w:num w:numId="53" w16cid:durableId="542403166">
    <w:abstractNumId w:val="41"/>
  </w:num>
  <w:num w:numId="54" w16cid:durableId="63402100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062"/>
    <w:rsid w:val="0000366F"/>
    <w:rsid w:val="00007C2B"/>
    <w:rsid w:val="00023543"/>
    <w:rsid w:val="0003054E"/>
    <w:rsid w:val="00033C57"/>
    <w:rsid w:val="00041317"/>
    <w:rsid w:val="0005123B"/>
    <w:rsid w:val="000662BE"/>
    <w:rsid w:val="00071500"/>
    <w:rsid w:val="00082AFD"/>
    <w:rsid w:val="0008442E"/>
    <w:rsid w:val="00084E22"/>
    <w:rsid w:val="00085003"/>
    <w:rsid w:val="00086B44"/>
    <w:rsid w:val="000A08FE"/>
    <w:rsid w:val="000C1A17"/>
    <w:rsid w:val="000E33DD"/>
    <w:rsid w:val="000F2AFF"/>
    <w:rsid w:val="000F2FCA"/>
    <w:rsid w:val="000F3A86"/>
    <w:rsid w:val="00112BF0"/>
    <w:rsid w:val="00126654"/>
    <w:rsid w:val="00142106"/>
    <w:rsid w:val="001443CD"/>
    <w:rsid w:val="001466A9"/>
    <w:rsid w:val="001469CB"/>
    <w:rsid w:val="00156DA7"/>
    <w:rsid w:val="00166A1A"/>
    <w:rsid w:val="00171B49"/>
    <w:rsid w:val="00177521"/>
    <w:rsid w:val="00185A19"/>
    <w:rsid w:val="001A7767"/>
    <w:rsid w:val="001B633F"/>
    <w:rsid w:val="001E06A1"/>
    <w:rsid w:val="001F546D"/>
    <w:rsid w:val="001F6C7D"/>
    <w:rsid w:val="00211B23"/>
    <w:rsid w:val="002202E6"/>
    <w:rsid w:val="0022311E"/>
    <w:rsid w:val="00224E9B"/>
    <w:rsid w:val="0022594E"/>
    <w:rsid w:val="00236804"/>
    <w:rsid w:val="00236F3E"/>
    <w:rsid w:val="00237C23"/>
    <w:rsid w:val="00282F6C"/>
    <w:rsid w:val="002950A2"/>
    <w:rsid w:val="002A7029"/>
    <w:rsid w:val="002B65B0"/>
    <w:rsid w:val="002B6BB2"/>
    <w:rsid w:val="002B7129"/>
    <w:rsid w:val="002B7BED"/>
    <w:rsid w:val="002C4C83"/>
    <w:rsid w:val="002C6577"/>
    <w:rsid w:val="002D1143"/>
    <w:rsid w:val="002E470C"/>
    <w:rsid w:val="002E63EA"/>
    <w:rsid w:val="002F7D76"/>
    <w:rsid w:val="00303B7C"/>
    <w:rsid w:val="00310E09"/>
    <w:rsid w:val="00323062"/>
    <w:rsid w:val="0033756F"/>
    <w:rsid w:val="00342975"/>
    <w:rsid w:val="00352D15"/>
    <w:rsid w:val="00354575"/>
    <w:rsid w:val="00366740"/>
    <w:rsid w:val="00395AF5"/>
    <w:rsid w:val="003A2E0D"/>
    <w:rsid w:val="003B6815"/>
    <w:rsid w:val="003D18D9"/>
    <w:rsid w:val="003F6390"/>
    <w:rsid w:val="0041265E"/>
    <w:rsid w:val="004177C4"/>
    <w:rsid w:val="00421056"/>
    <w:rsid w:val="00433810"/>
    <w:rsid w:val="004358DC"/>
    <w:rsid w:val="00456FF6"/>
    <w:rsid w:val="00467C3B"/>
    <w:rsid w:val="004737E7"/>
    <w:rsid w:val="00487645"/>
    <w:rsid w:val="00490059"/>
    <w:rsid w:val="004902AB"/>
    <w:rsid w:val="0049449E"/>
    <w:rsid w:val="00497129"/>
    <w:rsid w:val="004B4125"/>
    <w:rsid w:val="004B4DA7"/>
    <w:rsid w:val="004E0DD4"/>
    <w:rsid w:val="00502D6A"/>
    <w:rsid w:val="00506437"/>
    <w:rsid w:val="00541F10"/>
    <w:rsid w:val="005440AC"/>
    <w:rsid w:val="0054565F"/>
    <w:rsid w:val="0055270F"/>
    <w:rsid w:val="00587562"/>
    <w:rsid w:val="00597EDF"/>
    <w:rsid w:val="005B57C1"/>
    <w:rsid w:val="005B5DFB"/>
    <w:rsid w:val="005B6550"/>
    <w:rsid w:val="005C34FD"/>
    <w:rsid w:val="005C63BA"/>
    <w:rsid w:val="005D2F41"/>
    <w:rsid w:val="005D314D"/>
    <w:rsid w:val="005D3A05"/>
    <w:rsid w:val="005E1A70"/>
    <w:rsid w:val="005E26DF"/>
    <w:rsid w:val="005F03D5"/>
    <w:rsid w:val="005F2CEB"/>
    <w:rsid w:val="005F4EC0"/>
    <w:rsid w:val="006040AB"/>
    <w:rsid w:val="006135EC"/>
    <w:rsid w:val="00620F89"/>
    <w:rsid w:val="00621326"/>
    <w:rsid w:val="00626FDF"/>
    <w:rsid w:val="00632BCE"/>
    <w:rsid w:val="00644559"/>
    <w:rsid w:val="006445EE"/>
    <w:rsid w:val="00673042"/>
    <w:rsid w:val="00683F01"/>
    <w:rsid w:val="006869D1"/>
    <w:rsid w:val="00695ACD"/>
    <w:rsid w:val="006A4934"/>
    <w:rsid w:val="006A4C21"/>
    <w:rsid w:val="006B49C5"/>
    <w:rsid w:val="006E7EC2"/>
    <w:rsid w:val="0070566D"/>
    <w:rsid w:val="00707418"/>
    <w:rsid w:val="00710D82"/>
    <w:rsid w:val="007154E8"/>
    <w:rsid w:val="0071782B"/>
    <w:rsid w:val="00740060"/>
    <w:rsid w:val="007453E3"/>
    <w:rsid w:val="00751B3B"/>
    <w:rsid w:val="0075310D"/>
    <w:rsid w:val="0077156F"/>
    <w:rsid w:val="00773CC4"/>
    <w:rsid w:val="00773DCA"/>
    <w:rsid w:val="00782A07"/>
    <w:rsid w:val="007957FB"/>
    <w:rsid w:val="00795FA5"/>
    <w:rsid w:val="007969D9"/>
    <w:rsid w:val="007A5225"/>
    <w:rsid w:val="007B583B"/>
    <w:rsid w:val="007C47C0"/>
    <w:rsid w:val="007D1AB5"/>
    <w:rsid w:val="007D371F"/>
    <w:rsid w:val="007E5861"/>
    <w:rsid w:val="007E5944"/>
    <w:rsid w:val="00801846"/>
    <w:rsid w:val="00820210"/>
    <w:rsid w:val="00820FE3"/>
    <w:rsid w:val="00834EB9"/>
    <w:rsid w:val="0084346A"/>
    <w:rsid w:val="00860B31"/>
    <w:rsid w:val="008708E5"/>
    <w:rsid w:val="00874065"/>
    <w:rsid w:val="008870D8"/>
    <w:rsid w:val="008C02ED"/>
    <w:rsid w:val="008D6086"/>
    <w:rsid w:val="008E499C"/>
    <w:rsid w:val="008F33EB"/>
    <w:rsid w:val="00900A38"/>
    <w:rsid w:val="00905F4F"/>
    <w:rsid w:val="00906CDF"/>
    <w:rsid w:val="00907096"/>
    <w:rsid w:val="009150DC"/>
    <w:rsid w:val="00923339"/>
    <w:rsid w:val="00926A64"/>
    <w:rsid w:val="00941E4F"/>
    <w:rsid w:val="00945EA4"/>
    <w:rsid w:val="009562ED"/>
    <w:rsid w:val="00960241"/>
    <w:rsid w:val="00965659"/>
    <w:rsid w:val="0097520B"/>
    <w:rsid w:val="00977752"/>
    <w:rsid w:val="00985211"/>
    <w:rsid w:val="009865AD"/>
    <w:rsid w:val="00993A62"/>
    <w:rsid w:val="009B1680"/>
    <w:rsid w:val="009B4AAE"/>
    <w:rsid w:val="009B7DBA"/>
    <w:rsid w:val="009C5A72"/>
    <w:rsid w:val="009F497D"/>
    <w:rsid w:val="00A21412"/>
    <w:rsid w:val="00A2349E"/>
    <w:rsid w:val="00A3046C"/>
    <w:rsid w:val="00A3269F"/>
    <w:rsid w:val="00A54167"/>
    <w:rsid w:val="00A579DC"/>
    <w:rsid w:val="00A61F13"/>
    <w:rsid w:val="00A64727"/>
    <w:rsid w:val="00AB6B53"/>
    <w:rsid w:val="00AC537D"/>
    <w:rsid w:val="00AD19FA"/>
    <w:rsid w:val="00AD335F"/>
    <w:rsid w:val="00AD4875"/>
    <w:rsid w:val="00AE352A"/>
    <w:rsid w:val="00AE6F40"/>
    <w:rsid w:val="00AF379D"/>
    <w:rsid w:val="00B01318"/>
    <w:rsid w:val="00B04AD6"/>
    <w:rsid w:val="00B07FFE"/>
    <w:rsid w:val="00B1684D"/>
    <w:rsid w:val="00B248C1"/>
    <w:rsid w:val="00B30EA1"/>
    <w:rsid w:val="00B3742C"/>
    <w:rsid w:val="00B55634"/>
    <w:rsid w:val="00B56322"/>
    <w:rsid w:val="00B772E2"/>
    <w:rsid w:val="00B81321"/>
    <w:rsid w:val="00B911EE"/>
    <w:rsid w:val="00B93C66"/>
    <w:rsid w:val="00B96BAE"/>
    <w:rsid w:val="00BA41DE"/>
    <w:rsid w:val="00BA50C5"/>
    <w:rsid w:val="00BB26FD"/>
    <w:rsid w:val="00BB270F"/>
    <w:rsid w:val="00BD5873"/>
    <w:rsid w:val="00BE53CD"/>
    <w:rsid w:val="00C0055B"/>
    <w:rsid w:val="00C041CA"/>
    <w:rsid w:val="00C10841"/>
    <w:rsid w:val="00C15C7B"/>
    <w:rsid w:val="00C22266"/>
    <w:rsid w:val="00C40814"/>
    <w:rsid w:val="00C64ECA"/>
    <w:rsid w:val="00C67225"/>
    <w:rsid w:val="00C73BBF"/>
    <w:rsid w:val="00C8120F"/>
    <w:rsid w:val="00C82439"/>
    <w:rsid w:val="00C904F4"/>
    <w:rsid w:val="00CB2007"/>
    <w:rsid w:val="00CB434C"/>
    <w:rsid w:val="00CC0AC3"/>
    <w:rsid w:val="00CC5CD8"/>
    <w:rsid w:val="00CD5235"/>
    <w:rsid w:val="00CE3EA0"/>
    <w:rsid w:val="00D34A03"/>
    <w:rsid w:val="00D369B0"/>
    <w:rsid w:val="00D43347"/>
    <w:rsid w:val="00D509D8"/>
    <w:rsid w:val="00D51A36"/>
    <w:rsid w:val="00D52442"/>
    <w:rsid w:val="00D55D5A"/>
    <w:rsid w:val="00D57076"/>
    <w:rsid w:val="00D60A2D"/>
    <w:rsid w:val="00D629C9"/>
    <w:rsid w:val="00D846DE"/>
    <w:rsid w:val="00D915C7"/>
    <w:rsid w:val="00D916CF"/>
    <w:rsid w:val="00DB2CD9"/>
    <w:rsid w:val="00DB476C"/>
    <w:rsid w:val="00DD16AF"/>
    <w:rsid w:val="00DE5151"/>
    <w:rsid w:val="00DE7D49"/>
    <w:rsid w:val="00E03A7E"/>
    <w:rsid w:val="00E0549C"/>
    <w:rsid w:val="00E15A90"/>
    <w:rsid w:val="00E2149F"/>
    <w:rsid w:val="00E3745A"/>
    <w:rsid w:val="00E37E08"/>
    <w:rsid w:val="00E505ED"/>
    <w:rsid w:val="00E81725"/>
    <w:rsid w:val="00E86FF9"/>
    <w:rsid w:val="00E917EB"/>
    <w:rsid w:val="00E95BA9"/>
    <w:rsid w:val="00EB5284"/>
    <w:rsid w:val="00EC13C6"/>
    <w:rsid w:val="00EC4615"/>
    <w:rsid w:val="00ED5BD3"/>
    <w:rsid w:val="00EE3754"/>
    <w:rsid w:val="00EF0FE8"/>
    <w:rsid w:val="00EF571B"/>
    <w:rsid w:val="00F119BE"/>
    <w:rsid w:val="00F36D37"/>
    <w:rsid w:val="00F378D8"/>
    <w:rsid w:val="00F50AE9"/>
    <w:rsid w:val="00F5264F"/>
    <w:rsid w:val="00F65D31"/>
    <w:rsid w:val="00F67DE2"/>
    <w:rsid w:val="00F722D6"/>
    <w:rsid w:val="00F779A2"/>
    <w:rsid w:val="00F86224"/>
    <w:rsid w:val="00F868E4"/>
    <w:rsid w:val="00FB2FB9"/>
    <w:rsid w:val="00FB331A"/>
    <w:rsid w:val="00FB7413"/>
    <w:rsid w:val="00FD1F9D"/>
    <w:rsid w:val="00FD4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C0CD290"/>
  <w15:docId w15:val="{BF132B45-0113-423D-B51D-B9B4DABE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unhideWhenUsed/>
    <w:rsid w:val="00626FDF"/>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uiPriority w:val="99"/>
    <w:semiHidden/>
    <w:unhideWhenUsed/>
    <w:rsid w:val="00626FDF"/>
    <w:rPr>
      <w:rFonts w:ascii="Courier New" w:eastAsia="Times New Roman" w:hAnsi="Courier New" w:cs="Courier New"/>
      <w:sz w:val="20"/>
      <w:szCs w:val="20"/>
    </w:rPr>
  </w:style>
  <w:style w:type="character" w:styleId="Emphasis">
    <w:name w:val="Emphasis"/>
    <w:uiPriority w:val="20"/>
    <w:qFormat/>
    <w:rsid w:val="00626FDF"/>
    <w:rPr>
      <w:i/>
      <w:iCs/>
    </w:rPr>
  </w:style>
  <w:style w:type="character" w:styleId="HTMLVariable">
    <w:name w:val="HTML Variable"/>
    <w:basedOn w:val="DefaultParagraphFont"/>
    <w:uiPriority w:val="99"/>
    <w:semiHidden/>
    <w:unhideWhenUsed/>
    <w:rsid w:val="00F868E4"/>
    <w:rPr>
      <w:i/>
      <w:iCs/>
    </w:rPr>
  </w:style>
  <w:style w:type="character" w:styleId="FollowedHyperlink">
    <w:name w:val="FollowedHyperlink"/>
    <w:basedOn w:val="DefaultParagraphFont"/>
    <w:uiPriority w:val="99"/>
    <w:semiHidden/>
    <w:unhideWhenUsed/>
    <w:rsid w:val="00BE53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9423">
      <w:bodyDiv w:val="1"/>
      <w:marLeft w:val="0"/>
      <w:marRight w:val="0"/>
      <w:marTop w:val="0"/>
      <w:marBottom w:val="0"/>
      <w:divBdr>
        <w:top w:val="none" w:sz="0" w:space="0" w:color="auto"/>
        <w:left w:val="none" w:sz="0" w:space="0" w:color="auto"/>
        <w:bottom w:val="none" w:sz="0" w:space="0" w:color="auto"/>
        <w:right w:val="none" w:sz="0" w:space="0" w:color="auto"/>
      </w:divBdr>
      <w:divsChild>
        <w:div w:id="952395770">
          <w:marLeft w:val="0"/>
          <w:marRight w:val="0"/>
          <w:marTop w:val="0"/>
          <w:marBottom w:val="0"/>
          <w:divBdr>
            <w:top w:val="none" w:sz="0" w:space="0" w:color="auto"/>
            <w:left w:val="none" w:sz="0" w:space="0" w:color="auto"/>
            <w:bottom w:val="none" w:sz="0" w:space="0" w:color="auto"/>
            <w:right w:val="none" w:sz="0" w:space="0" w:color="auto"/>
          </w:divBdr>
          <w:divsChild>
            <w:div w:id="688024167">
              <w:marLeft w:val="0"/>
              <w:marRight w:val="0"/>
              <w:marTop w:val="0"/>
              <w:marBottom w:val="0"/>
              <w:divBdr>
                <w:top w:val="none" w:sz="0" w:space="0" w:color="auto"/>
                <w:left w:val="none" w:sz="0" w:space="0" w:color="auto"/>
                <w:bottom w:val="none" w:sz="0" w:space="0" w:color="auto"/>
                <w:right w:val="none" w:sz="0" w:space="0" w:color="auto"/>
              </w:divBdr>
            </w:div>
            <w:div w:id="564727887">
              <w:marLeft w:val="0"/>
              <w:marRight w:val="0"/>
              <w:marTop w:val="0"/>
              <w:marBottom w:val="0"/>
              <w:divBdr>
                <w:top w:val="none" w:sz="0" w:space="0" w:color="auto"/>
                <w:left w:val="none" w:sz="0" w:space="0" w:color="auto"/>
                <w:bottom w:val="none" w:sz="0" w:space="0" w:color="auto"/>
                <w:right w:val="none" w:sz="0" w:space="0" w:color="auto"/>
              </w:divBdr>
            </w:div>
            <w:div w:id="655688320">
              <w:marLeft w:val="0"/>
              <w:marRight w:val="0"/>
              <w:marTop w:val="0"/>
              <w:marBottom w:val="0"/>
              <w:divBdr>
                <w:top w:val="none" w:sz="0" w:space="0" w:color="auto"/>
                <w:left w:val="none" w:sz="0" w:space="0" w:color="auto"/>
                <w:bottom w:val="none" w:sz="0" w:space="0" w:color="auto"/>
                <w:right w:val="none" w:sz="0" w:space="0" w:color="auto"/>
              </w:divBdr>
            </w:div>
            <w:div w:id="1937446552">
              <w:marLeft w:val="0"/>
              <w:marRight w:val="0"/>
              <w:marTop w:val="0"/>
              <w:marBottom w:val="0"/>
              <w:divBdr>
                <w:top w:val="none" w:sz="0" w:space="0" w:color="auto"/>
                <w:left w:val="none" w:sz="0" w:space="0" w:color="auto"/>
                <w:bottom w:val="none" w:sz="0" w:space="0" w:color="auto"/>
                <w:right w:val="none" w:sz="0" w:space="0" w:color="auto"/>
              </w:divBdr>
            </w:div>
            <w:div w:id="1350987309">
              <w:marLeft w:val="0"/>
              <w:marRight w:val="0"/>
              <w:marTop w:val="0"/>
              <w:marBottom w:val="0"/>
              <w:divBdr>
                <w:top w:val="none" w:sz="0" w:space="0" w:color="auto"/>
                <w:left w:val="none" w:sz="0" w:space="0" w:color="auto"/>
                <w:bottom w:val="none" w:sz="0" w:space="0" w:color="auto"/>
                <w:right w:val="none" w:sz="0" w:space="0" w:color="auto"/>
              </w:divBdr>
            </w:div>
            <w:div w:id="1821311501">
              <w:marLeft w:val="0"/>
              <w:marRight w:val="0"/>
              <w:marTop w:val="0"/>
              <w:marBottom w:val="0"/>
              <w:divBdr>
                <w:top w:val="none" w:sz="0" w:space="0" w:color="auto"/>
                <w:left w:val="none" w:sz="0" w:space="0" w:color="auto"/>
                <w:bottom w:val="none" w:sz="0" w:space="0" w:color="auto"/>
                <w:right w:val="none" w:sz="0" w:space="0" w:color="auto"/>
              </w:divBdr>
            </w:div>
            <w:div w:id="1082726121">
              <w:marLeft w:val="0"/>
              <w:marRight w:val="0"/>
              <w:marTop w:val="0"/>
              <w:marBottom w:val="0"/>
              <w:divBdr>
                <w:top w:val="none" w:sz="0" w:space="0" w:color="auto"/>
                <w:left w:val="none" w:sz="0" w:space="0" w:color="auto"/>
                <w:bottom w:val="none" w:sz="0" w:space="0" w:color="auto"/>
                <w:right w:val="none" w:sz="0" w:space="0" w:color="auto"/>
              </w:divBdr>
            </w:div>
            <w:div w:id="86852079">
              <w:marLeft w:val="0"/>
              <w:marRight w:val="0"/>
              <w:marTop w:val="0"/>
              <w:marBottom w:val="0"/>
              <w:divBdr>
                <w:top w:val="none" w:sz="0" w:space="0" w:color="auto"/>
                <w:left w:val="none" w:sz="0" w:space="0" w:color="auto"/>
                <w:bottom w:val="none" w:sz="0" w:space="0" w:color="auto"/>
                <w:right w:val="none" w:sz="0" w:space="0" w:color="auto"/>
              </w:divBdr>
            </w:div>
            <w:div w:id="326984791">
              <w:marLeft w:val="0"/>
              <w:marRight w:val="0"/>
              <w:marTop w:val="0"/>
              <w:marBottom w:val="0"/>
              <w:divBdr>
                <w:top w:val="none" w:sz="0" w:space="0" w:color="auto"/>
                <w:left w:val="none" w:sz="0" w:space="0" w:color="auto"/>
                <w:bottom w:val="none" w:sz="0" w:space="0" w:color="auto"/>
                <w:right w:val="none" w:sz="0" w:space="0" w:color="auto"/>
              </w:divBdr>
            </w:div>
            <w:div w:id="1998072886">
              <w:marLeft w:val="0"/>
              <w:marRight w:val="0"/>
              <w:marTop w:val="0"/>
              <w:marBottom w:val="0"/>
              <w:divBdr>
                <w:top w:val="none" w:sz="0" w:space="0" w:color="auto"/>
                <w:left w:val="none" w:sz="0" w:space="0" w:color="auto"/>
                <w:bottom w:val="none" w:sz="0" w:space="0" w:color="auto"/>
                <w:right w:val="none" w:sz="0" w:space="0" w:color="auto"/>
              </w:divBdr>
            </w:div>
            <w:div w:id="539512845">
              <w:marLeft w:val="0"/>
              <w:marRight w:val="0"/>
              <w:marTop w:val="0"/>
              <w:marBottom w:val="0"/>
              <w:divBdr>
                <w:top w:val="none" w:sz="0" w:space="0" w:color="auto"/>
                <w:left w:val="none" w:sz="0" w:space="0" w:color="auto"/>
                <w:bottom w:val="none" w:sz="0" w:space="0" w:color="auto"/>
                <w:right w:val="none" w:sz="0" w:space="0" w:color="auto"/>
              </w:divBdr>
            </w:div>
            <w:div w:id="290062459">
              <w:marLeft w:val="0"/>
              <w:marRight w:val="0"/>
              <w:marTop w:val="0"/>
              <w:marBottom w:val="0"/>
              <w:divBdr>
                <w:top w:val="none" w:sz="0" w:space="0" w:color="auto"/>
                <w:left w:val="none" w:sz="0" w:space="0" w:color="auto"/>
                <w:bottom w:val="none" w:sz="0" w:space="0" w:color="auto"/>
                <w:right w:val="none" w:sz="0" w:space="0" w:color="auto"/>
              </w:divBdr>
            </w:div>
            <w:div w:id="1753819517">
              <w:marLeft w:val="0"/>
              <w:marRight w:val="0"/>
              <w:marTop w:val="0"/>
              <w:marBottom w:val="0"/>
              <w:divBdr>
                <w:top w:val="none" w:sz="0" w:space="0" w:color="auto"/>
                <w:left w:val="none" w:sz="0" w:space="0" w:color="auto"/>
                <w:bottom w:val="none" w:sz="0" w:space="0" w:color="auto"/>
                <w:right w:val="none" w:sz="0" w:space="0" w:color="auto"/>
              </w:divBdr>
            </w:div>
            <w:div w:id="693574429">
              <w:marLeft w:val="0"/>
              <w:marRight w:val="0"/>
              <w:marTop w:val="0"/>
              <w:marBottom w:val="0"/>
              <w:divBdr>
                <w:top w:val="none" w:sz="0" w:space="0" w:color="auto"/>
                <w:left w:val="none" w:sz="0" w:space="0" w:color="auto"/>
                <w:bottom w:val="none" w:sz="0" w:space="0" w:color="auto"/>
                <w:right w:val="none" w:sz="0" w:space="0" w:color="auto"/>
              </w:divBdr>
            </w:div>
            <w:div w:id="1017192646">
              <w:marLeft w:val="0"/>
              <w:marRight w:val="0"/>
              <w:marTop w:val="0"/>
              <w:marBottom w:val="0"/>
              <w:divBdr>
                <w:top w:val="none" w:sz="0" w:space="0" w:color="auto"/>
                <w:left w:val="none" w:sz="0" w:space="0" w:color="auto"/>
                <w:bottom w:val="none" w:sz="0" w:space="0" w:color="auto"/>
                <w:right w:val="none" w:sz="0" w:space="0" w:color="auto"/>
              </w:divBdr>
            </w:div>
            <w:div w:id="1402949996">
              <w:marLeft w:val="0"/>
              <w:marRight w:val="0"/>
              <w:marTop w:val="0"/>
              <w:marBottom w:val="0"/>
              <w:divBdr>
                <w:top w:val="none" w:sz="0" w:space="0" w:color="auto"/>
                <w:left w:val="none" w:sz="0" w:space="0" w:color="auto"/>
                <w:bottom w:val="none" w:sz="0" w:space="0" w:color="auto"/>
                <w:right w:val="none" w:sz="0" w:space="0" w:color="auto"/>
              </w:divBdr>
            </w:div>
            <w:div w:id="1306423795">
              <w:marLeft w:val="0"/>
              <w:marRight w:val="0"/>
              <w:marTop w:val="0"/>
              <w:marBottom w:val="0"/>
              <w:divBdr>
                <w:top w:val="none" w:sz="0" w:space="0" w:color="auto"/>
                <w:left w:val="none" w:sz="0" w:space="0" w:color="auto"/>
                <w:bottom w:val="none" w:sz="0" w:space="0" w:color="auto"/>
                <w:right w:val="none" w:sz="0" w:space="0" w:color="auto"/>
              </w:divBdr>
            </w:div>
            <w:div w:id="869221605">
              <w:marLeft w:val="0"/>
              <w:marRight w:val="0"/>
              <w:marTop w:val="0"/>
              <w:marBottom w:val="0"/>
              <w:divBdr>
                <w:top w:val="none" w:sz="0" w:space="0" w:color="auto"/>
                <w:left w:val="none" w:sz="0" w:space="0" w:color="auto"/>
                <w:bottom w:val="none" w:sz="0" w:space="0" w:color="auto"/>
                <w:right w:val="none" w:sz="0" w:space="0" w:color="auto"/>
              </w:divBdr>
            </w:div>
            <w:div w:id="475807450">
              <w:marLeft w:val="0"/>
              <w:marRight w:val="0"/>
              <w:marTop w:val="0"/>
              <w:marBottom w:val="0"/>
              <w:divBdr>
                <w:top w:val="none" w:sz="0" w:space="0" w:color="auto"/>
                <w:left w:val="none" w:sz="0" w:space="0" w:color="auto"/>
                <w:bottom w:val="none" w:sz="0" w:space="0" w:color="auto"/>
                <w:right w:val="none" w:sz="0" w:space="0" w:color="auto"/>
              </w:divBdr>
            </w:div>
            <w:div w:id="1144392790">
              <w:marLeft w:val="0"/>
              <w:marRight w:val="0"/>
              <w:marTop w:val="0"/>
              <w:marBottom w:val="0"/>
              <w:divBdr>
                <w:top w:val="none" w:sz="0" w:space="0" w:color="auto"/>
                <w:left w:val="none" w:sz="0" w:space="0" w:color="auto"/>
                <w:bottom w:val="none" w:sz="0" w:space="0" w:color="auto"/>
                <w:right w:val="none" w:sz="0" w:space="0" w:color="auto"/>
              </w:divBdr>
            </w:div>
            <w:div w:id="1299605019">
              <w:marLeft w:val="0"/>
              <w:marRight w:val="0"/>
              <w:marTop w:val="0"/>
              <w:marBottom w:val="0"/>
              <w:divBdr>
                <w:top w:val="none" w:sz="0" w:space="0" w:color="auto"/>
                <w:left w:val="none" w:sz="0" w:space="0" w:color="auto"/>
                <w:bottom w:val="none" w:sz="0" w:space="0" w:color="auto"/>
                <w:right w:val="none" w:sz="0" w:space="0" w:color="auto"/>
              </w:divBdr>
            </w:div>
            <w:div w:id="918562207">
              <w:marLeft w:val="0"/>
              <w:marRight w:val="0"/>
              <w:marTop w:val="0"/>
              <w:marBottom w:val="0"/>
              <w:divBdr>
                <w:top w:val="none" w:sz="0" w:space="0" w:color="auto"/>
                <w:left w:val="none" w:sz="0" w:space="0" w:color="auto"/>
                <w:bottom w:val="none" w:sz="0" w:space="0" w:color="auto"/>
                <w:right w:val="none" w:sz="0" w:space="0" w:color="auto"/>
              </w:divBdr>
            </w:div>
            <w:div w:id="1195340986">
              <w:marLeft w:val="0"/>
              <w:marRight w:val="0"/>
              <w:marTop w:val="0"/>
              <w:marBottom w:val="0"/>
              <w:divBdr>
                <w:top w:val="none" w:sz="0" w:space="0" w:color="auto"/>
                <w:left w:val="none" w:sz="0" w:space="0" w:color="auto"/>
                <w:bottom w:val="none" w:sz="0" w:space="0" w:color="auto"/>
                <w:right w:val="none" w:sz="0" w:space="0" w:color="auto"/>
              </w:divBdr>
            </w:div>
            <w:div w:id="952708778">
              <w:marLeft w:val="0"/>
              <w:marRight w:val="0"/>
              <w:marTop w:val="0"/>
              <w:marBottom w:val="0"/>
              <w:divBdr>
                <w:top w:val="none" w:sz="0" w:space="0" w:color="auto"/>
                <w:left w:val="none" w:sz="0" w:space="0" w:color="auto"/>
                <w:bottom w:val="none" w:sz="0" w:space="0" w:color="auto"/>
                <w:right w:val="none" w:sz="0" w:space="0" w:color="auto"/>
              </w:divBdr>
            </w:div>
            <w:div w:id="1245259903">
              <w:marLeft w:val="0"/>
              <w:marRight w:val="0"/>
              <w:marTop w:val="0"/>
              <w:marBottom w:val="0"/>
              <w:divBdr>
                <w:top w:val="none" w:sz="0" w:space="0" w:color="auto"/>
                <w:left w:val="none" w:sz="0" w:space="0" w:color="auto"/>
                <w:bottom w:val="none" w:sz="0" w:space="0" w:color="auto"/>
                <w:right w:val="none" w:sz="0" w:space="0" w:color="auto"/>
              </w:divBdr>
            </w:div>
            <w:div w:id="830219251">
              <w:marLeft w:val="0"/>
              <w:marRight w:val="0"/>
              <w:marTop w:val="0"/>
              <w:marBottom w:val="0"/>
              <w:divBdr>
                <w:top w:val="none" w:sz="0" w:space="0" w:color="auto"/>
                <w:left w:val="none" w:sz="0" w:space="0" w:color="auto"/>
                <w:bottom w:val="none" w:sz="0" w:space="0" w:color="auto"/>
                <w:right w:val="none" w:sz="0" w:space="0" w:color="auto"/>
              </w:divBdr>
            </w:div>
            <w:div w:id="648826796">
              <w:marLeft w:val="0"/>
              <w:marRight w:val="0"/>
              <w:marTop w:val="0"/>
              <w:marBottom w:val="0"/>
              <w:divBdr>
                <w:top w:val="none" w:sz="0" w:space="0" w:color="auto"/>
                <w:left w:val="none" w:sz="0" w:space="0" w:color="auto"/>
                <w:bottom w:val="none" w:sz="0" w:space="0" w:color="auto"/>
                <w:right w:val="none" w:sz="0" w:space="0" w:color="auto"/>
              </w:divBdr>
            </w:div>
            <w:div w:id="157959779">
              <w:marLeft w:val="0"/>
              <w:marRight w:val="0"/>
              <w:marTop w:val="0"/>
              <w:marBottom w:val="0"/>
              <w:divBdr>
                <w:top w:val="none" w:sz="0" w:space="0" w:color="auto"/>
                <w:left w:val="none" w:sz="0" w:space="0" w:color="auto"/>
                <w:bottom w:val="none" w:sz="0" w:space="0" w:color="auto"/>
                <w:right w:val="none" w:sz="0" w:space="0" w:color="auto"/>
              </w:divBdr>
            </w:div>
            <w:div w:id="1416630898">
              <w:marLeft w:val="0"/>
              <w:marRight w:val="0"/>
              <w:marTop w:val="0"/>
              <w:marBottom w:val="0"/>
              <w:divBdr>
                <w:top w:val="none" w:sz="0" w:space="0" w:color="auto"/>
                <w:left w:val="none" w:sz="0" w:space="0" w:color="auto"/>
                <w:bottom w:val="none" w:sz="0" w:space="0" w:color="auto"/>
                <w:right w:val="none" w:sz="0" w:space="0" w:color="auto"/>
              </w:divBdr>
            </w:div>
            <w:div w:id="859704927">
              <w:marLeft w:val="0"/>
              <w:marRight w:val="0"/>
              <w:marTop w:val="0"/>
              <w:marBottom w:val="0"/>
              <w:divBdr>
                <w:top w:val="none" w:sz="0" w:space="0" w:color="auto"/>
                <w:left w:val="none" w:sz="0" w:space="0" w:color="auto"/>
                <w:bottom w:val="none" w:sz="0" w:space="0" w:color="auto"/>
                <w:right w:val="none" w:sz="0" w:space="0" w:color="auto"/>
              </w:divBdr>
            </w:div>
            <w:div w:id="1408653097">
              <w:marLeft w:val="0"/>
              <w:marRight w:val="0"/>
              <w:marTop w:val="0"/>
              <w:marBottom w:val="0"/>
              <w:divBdr>
                <w:top w:val="none" w:sz="0" w:space="0" w:color="auto"/>
                <w:left w:val="none" w:sz="0" w:space="0" w:color="auto"/>
                <w:bottom w:val="none" w:sz="0" w:space="0" w:color="auto"/>
                <w:right w:val="none" w:sz="0" w:space="0" w:color="auto"/>
              </w:divBdr>
            </w:div>
            <w:div w:id="1463503352">
              <w:marLeft w:val="0"/>
              <w:marRight w:val="0"/>
              <w:marTop w:val="0"/>
              <w:marBottom w:val="0"/>
              <w:divBdr>
                <w:top w:val="none" w:sz="0" w:space="0" w:color="auto"/>
                <w:left w:val="none" w:sz="0" w:space="0" w:color="auto"/>
                <w:bottom w:val="none" w:sz="0" w:space="0" w:color="auto"/>
                <w:right w:val="none" w:sz="0" w:space="0" w:color="auto"/>
              </w:divBdr>
            </w:div>
            <w:div w:id="1043216678">
              <w:marLeft w:val="0"/>
              <w:marRight w:val="0"/>
              <w:marTop w:val="0"/>
              <w:marBottom w:val="0"/>
              <w:divBdr>
                <w:top w:val="none" w:sz="0" w:space="0" w:color="auto"/>
                <w:left w:val="none" w:sz="0" w:space="0" w:color="auto"/>
                <w:bottom w:val="none" w:sz="0" w:space="0" w:color="auto"/>
                <w:right w:val="none" w:sz="0" w:space="0" w:color="auto"/>
              </w:divBdr>
            </w:div>
            <w:div w:id="127431295">
              <w:marLeft w:val="0"/>
              <w:marRight w:val="0"/>
              <w:marTop w:val="0"/>
              <w:marBottom w:val="0"/>
              <w:divBdr>
                <w:top w:val="none" w:sz="0" w:space="0" w:color="auto"/>
                <w:left w:val="none" w:sz="0" w:space="0" w:color="auto"/>
                <w:bottom w:val="none" w:sz="0" w:space="0" w:color="auto"/>
                <w:right w:val="none" w:sz="0" w:space="0" w:color="auto"/>
              </w:divBdr>
            </w:div>
            <w:div w:id="713892143">
              <w:marLeft w:val="0"/>
              <w:marRight w:val="0"/>
              <w:marTop w:val="0"/>
              <w:marBottom w:val="0"/>
              <w:divBdr>
                <w:top w:val="none" w:sz="0" w:space="0" w:color="auto"/>
                <w:left w:val="none" w:sz="0" w:space="0" w:color="auto"/>
                <w:bottom w:val="none" w:sz="0" w:space="0" w:color="auto"/>
                <w:right w:val="none" w:sz="0" w:space="0" w:color="auto"/>
              </w:divBdr>
            </w:div>
            <w:div w:id="178088517">
              <w:marLeft w:val="0"/>
              <w:marRight w:val="0"/>
              <w:marTop w:val="0"/>
              <w:marBottom w:val="0"/>
              <w:divBdr>
                <w:top w:val="none" w:sz="0" w:space="0" w:color="auto"/>
                <w:left w:val="none" w:sz="0" w:space="0" w:color="auto"/>
                <w:bottom w:val="none" w:sz="0" w:space="0" w:color="auto"/>
                <w:right w:val="none" w:sz="0" w:space="0" w:color="auto"/>
              </w:divBdr>
            </w:div>
            <w:div w:id="212884701">
              <w:marLeft w:val="0"/>
              <w:marRight w:val="0"/>
              <w:marTop w:val="0"/>
              <w:marBottom w:val="0"/>
              <w:divBdr>
                <w:top w:val="none" w:sz="0" w:space="0" w:color="auto"/>
                <w:left w:val="none" w:sz="0" w:space="0" w:color="auto"/>
                <w:bottom w:val="none" w:sz="0" w:space="0" w:color="auto"/>
                <w:right w:val="none" w:sz="0" w:space="0" w:color="auto"/>
              </w:divBdr>
            </w:div>
            <w:div w:id="1085155136">
              <w:marLeft w:val="0"/>
              <w:marRight w:val="0"/>
              <w:marTop w:val="0"/>
              <w:marBottom w:val="0"/>
              <w:divBdr>
                <w:top w:val="none" w:sz="0" w:space="0" w:color="auto"/>
                <w:left w:val="none" w:sz="0" w:space="0" w:color="auto"/>
                <w:bottom w:val="none" w:sz="0" w:space="0" w:color="auto"/>
                <w:right w:val="none" w:sz="0" w:space="0" w:color="auto"/>
              </w:divBdr>
            </w:div>
            <w:div w:id="13765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7492">
      <w:bodyDiv w:val="1"/>
      <w:marLeft w:val="0"/>
      <w:marRight w:val="0"/>
      <w:marTop w:val="0"/>
      <w:marBottom w:val="0"/>
      <w:divBdr>
        <w:top w:val="none" w:sz="0" w:space="0" w:color="auto"/>
        <w:left w:val="none" w:sz="0" w:space="0" w:color="auto"/>
        <w:bottom w:val="none" w:sz="0" w:space="0" w:color="auto"/>
        <w:right w:val="none" w:sz="0" w:space="0" w:color="auto"/>
      </w:divBdr>
      <w:divsChild>
        <w:div w:id="904488987">
          <w:marLeft w:val="0"/>
          <w:marRight w:val="0"/>
          <w:marTop w:val="0"/>
          <w:marBottom w:val="0"/>
          <w:divBdr>
            <w:top w:val="none" w:sz="0" w:space="0" w:color="auto"/>
            <w:left w:val="none" w:sz="0" w:space="0" w:color="auto"/>
            <w:bottom w:val="none" w:sz="0" w:space="0" w:color="auto"/>
            <w:right w:val="none" w:sz="0" w:space="0" w:color="auto"/>
          </w:divBdr>
          <w:divsChild>
            <w:div w:id="1684281560">
              <w:marLeft w:val="0"/>
              <w:marRight w:val="0"/>
              <w:marTop w:val="0"/>
              <w:marBottom w:val="0"/>
              <w:divBdr>
                <w:top w:val="none" w:sz="0" w:space="0" w:color="auto"/>
                <w:left w:val="none" w:sz="0" w:space="0" w:color="auto"/>
                <w:bottom w:val="none" w:sz="0" w:space="0" w:color="auto"/>
                <w:right w:val="none" w:sz="0" w:space="0" w:color="auto"/>
              </w:divBdr>
            </w:div>
            <w:div w:id="434445251">
              <w:marLeft w:val="0"/>
              <w:marRight w:val="0"/>
              <w:marTop w:val="0"/>
              <w:marBottom w:val="0"/>
              <w:divBdr>
                <w:top w:val="none" w:sz="0" w:space="0" w:color="auto"/>
                <w:left w:val="none" w:sz="0" w:space="0" w:color="auto"/>
                <w:bottom w:val="none" w:sz="0" w:space="0" w:color="auto"/>
                <w:right w:val="none" w:sz="0" w:space="0" w:color="auto"/>
              </w:divBdr>
            </w:div>
            <w:div w:id="95909376">
              <w:marLeft w:val="0"/>
              <w:marRight w:val="0"/>
              <w:marTop w:val="0"/>
              <w:marBottom w:val="0"/>
              <w:divBdr>
                <w:top w:val="none" w:sz="0" w:space="0" w:color="auto"/>
                <w:left w:val="none" w:sz="0" w:space="0" w:color="auto"/>
                <w:bottom w:val="none" w:sz="0" w:space="0" w:color="auto"/>
                <w:right w:val="none" w:sz="0" w:space="0" w:color="auto"/>
              </w:divBdr>
            </w:div>
            <w:div w:id="202669792">
              <w:marLeft w:val="0"/>
              <w:marRight w:val="0"/>
              <w:marTop w:val="0"/>
              <w:marBottom w:val="0"/>
              <w:divBdr>
                <w:top w:val="none" w:sz="0" w:space="0" w:color="auto"/>
                <w:left w:val="none" w:sz="0" w:space="0" w:color="auto"/>
                <w:bottom w:val="none" w:sz="0" w:space="0" w:color="auto"/>
                <w:right w:val="none" w:sz="0" w:space="0" w:color="auto"/>
              </w:divBdr>
            </w:div>
            <w:div w:id="32848119">
              <w:marLeft w:val="0"/>
              <w:marRight w:val="0"/>
              <w:marTop w:val="0"/>
              <w:marBottom w:val="0"/>
              <w:divBdr>
                <w:top w:val="none" w:sz="0" w:space="0" w:color="auto"/>
                <w:left w:val="none" w:sz="0" w:space="0" w:color="auto"/>
                <w:bottom w:val="none" w:sz="0" w:space="0" w:color="auto"/>
                <w:right w:val="none" w:sz="0" w:space="0" w:color="auto"/>
              </w:divBdr>
            </w:div>
            <w:div w:id="2144081765">
              <w:marLeft w:val="0"/>
              <w:marRight w:val="0"/>
              <w:marTop w:val="0"/>
              <w:marBottom w:val="0"/>
              <w:divBdr>
                <w:top w:val="none" w:sz="0" w:space="0" w:color="auto"/>
                <w:left w:val="none" w:sz="0" w:space="0" w:color="auto"/>
                <w:bottom w:val="none" w:sz="0" w:space="0" w:color="auto"/>
                <w:right w:val="none" w:sz="0" w:space="0" w:color="auto"/>
              </w:divBdr>
            </w:div>
            <w:div w:id="431560455">
              <w:marLeft w:val="0"/>
              <w:marRight w:val="0"/>
              <w:marTop w:val="0"/>
              <w:marBottom w:val="0"/>
              <w:divBdr>
                <w:top w:val="none" w:sz="0" w:space="0" w:color="auto"/>
                <w:left w:val="none" w:sz="0" w:space="0" w:color="auto"/>
                <w:bottom w:val="none" w:sz="0" w:space="0" w:color="auto"/>
                <w:right w:val="none" w:sz="0" w:space="0" w:color="auto"/>
              </w:divBdr>
            </w:div>
            <w:div w:id="1759054529">
              <w:marLeft w:val="0"/>
              <w:marRight w:val="0"/>
              <w:marTop w:val="0"/>
              <w:marBottom w:val="0"/>
              <w:divBdr>
                <w:top w:val="none" w:sz="0" w:space="0" w:color="auto"/>
                <w:left w:val="none" w:sz="0" w:space="0" w:color="auto"/>
                <w:bottom w:val="none" w:sz="0" w:space="0" w:color="auto"/>
                <w:right w:val="none" w:sz="0" w:space="0" w:color="auto"/>
              </w:divBdr>
            </w:div>
            <w:div w:id="580674073">
              <w:marLeft w:val="0"/>
              <w:marRight w:val="0"/>
              <w:marTop w:val="0"/>
              <w:marBottom w:val="0"/>
              <w:divBdr>
                <w:top w:val="none" w:sz="0" w:space="0" w:color="auto"/>
                <w:left w:val="none" w:sz="0" w:space="0" w:color="auto"/>
                <w:bottom w:val="none" w:sz="0" w:space="0" w:color="auto"/>
                <w:right w:val="none" w:sz="0" w:space="0" w:color="auto"/>
              </w:divBdr>
            </w:div>
            <w:div w:id="1804345812">
              <w:marLeft w:val="0"/>
              <w:marRight w:val="0"/>
              <w:marTop w:val="0"/>
              <w:marBottom w:val="0"/>
              <w:divBdr>
                <w:top w:val="none" w:sz="0" w:space="0" w:color="auto"/>
                <w:left w:val="none" w:sz="0" w:space="0" w:color="auto"/>
                <w:bottom w:val="none" w:sz="0" w:space="0" w:color="auto"/>
                <w:right w:val="none" w:sz="0" w:space="0" w:color="auto"/>
              </w:divBdr>
            </w:div>
            <w:div w:id="1290894002">
              <w:marLeft w:val="0"/>
              <w:marRight w:val="0"/>
              <w:marTop w:val="0"/>
              <w:marBottom w:val="0"/>
              <w:divBdr>
                <w:top w:val="none" w:sz="0" w:space="0" w:color="auto"/>
                <w:left w:val="none" w:sz="0" w:space="0" w:color="auto"/>
                <w:bottom w:val="none" w:sz="0" w:space="0" w:color="auto"/>
                <w:right w:val="none" w:sz="0" w:space="0" w:color="auto"/>
              </w:divBdr>
            </w:div>
            <w:div w:id="951131476">
              <w:marLeft w:val="0"/>
              <w:marRight w:val="0"/>
              <w:marTop w:val="0"/>
              <w:marBottom w:val="0"/>
              <w:divBdr>
                <w:top w:val="none" w:sz="0" w:space="0" w:color="auto"/>
                <w:left w:val="none" w:sz="0" w:space="0" w:color="auto"/>
                <w:bottom w:val="none" w:sz="0" w:space="0" w:color="auto"/>
                <w:right w:val="none" w:sz="0" w:space="0" w:color="auto"/>
              </w:divBdr>
            </w:div>
            <w:div w:id="726226444">
              <w:marLeft w:val="0"/>
              <w:marRight w:val="0"/>
              <w:marTop w:val="0"/>
              <w:marBottom w:val="0"/>
              <w:divBdr>
                <w:top w:val="none" w:sz="0" w:space="0" w:color="auto"/>
                <w:left w:val="none" w:sz="0" w:space="0" w:color="auto"/>
                <w:bottom w:val="none" w:sz="0" w:space="0" w:color="auto"/>
                <w:right w:val="none" w:sz="0" w:space="0" w:color="auto"/>
              </w:divBdr>
            </w:div>
            <w:div w:id="1030110043">
              <w:marLeft w:val="0"/>
              <w:marRight w:val="0"/>
              <w:marTop w:val="0"/>
              <w:marBottom w:val="0"/>
              <w:divBdr>
                <w:top w:val="none" w:sz="0" w:space="0" w:color="auto"/>
                <w:left w:val="none" w:sz="0" w:space="0" w:color="auto"/>
                <w:bottom w:val="none" w:sz="0" w:space="0" w:color="auto"/>
                <w:right w:val="none" w:sz="0" w:space="0" w:color="auto"/>
              </w:divBdr>
            </w:div>
            <w:div w:id="640813397">
              <w:marLeft w:val="0"/>
              <w:marRight w:val="0"/>
              <w:marTop w:val="0"/>
              <w:marBottom w:val="0"/>
              <w:divBdr>
                <w:top w:val="none" w:sz="0" w:space="0" w:color="auto"/>
                <w:left w:val="none" w:sz="0" w:space="0" w:color="auto"/>
                <w:bottom w:val="none" w:sz="0" w:space="0" w:color="auto"/>
                <w:right w:val="none" w:sz="0" w:space="0" w:color="auto"/>
              </w:divBdr>
            </w:div>
            <w:div w:id="140848428">
              <w:marLeft w:val="0"/>
              <w:marRight w:val="0"/>
              <w:marTop w:val="0"/>
              <w:marBottom w:val="0"/>
              <w:divBdr>
                <w:top w:val="none" w:sz="0" w:space="0" w:color="auto"/>
                <w:left w:val="none" w:sz="0" w:space="0" w:color="auto"/>
                <w:bottom w:val="none" w:sz="0" w:space="0" w:color="auto"/>
                <w:right w:val="none" w:sz="0" w:space="0" w:color="auto"/>
              </w:divBdr>
            </w:div>
            <w:div w:id="176844422">
              <w:marLeft w:val="0"/>
              <w:marRight w:val="0"/>
              <w:marTop w:val="0"/>
              <w:marBottom w:val="0"/>
              <w:divBdr>
                <w:top w:val="none" w:sz="0" w:space="0" w:color="auto"/>
                <w:left w:val="none" w:sz="0" w:space="0" w:color="auto"/>
                <w:bottom w:val="none" w:sz="0" w:space="0" w:color="auto"/>
                <w:right w:val="none" w:sz="0" w:space="0" w:color="auto"/>
              </w:divBdr>
            </w:div>
            <w:div w:id="886380735">
              <w:marLeft w:val="0"/>
              <w:marRight w:val="0"/>
              <w:marTop w:val="0"/>
              <w:marBottom w:val="0"/>
              <w:divBdr>
                <w:top w:val="none" w:sz="0" w:space="0" w:color="auto"/>
                <w:left w:val="none" w:sz="0" w:space="0" w:color="auto"/>
                <w:bottom w:val="none" w:sz="0" w:space="0" w:color="auto"/>
                <w:right w:val="none" w:sz="0" w:space="0" w:color="auto"/>
              </w:divBdr>
            </w:div>
            <w:div w:id="1570338067">
              <w:marLeft w:val="0"/>
              <w:marRight w:val="0"/>
              <w:marTop w:val="0"/>
              <w:marBottom w:val="0"/>
              <w:divBdr>
                <w:top w:val="none" w:sz="0" w:space="0" w:color="auto"/>
                <w:left w:val="none" w:sz="0" w:space="0" w:color="auto"/>
                <w:bottom w:val="none" w:sz="0" w:space="0" w:color="auto"/>
                <w:right w:val="none" w:sz="0" w:space="0" w:color="auto"/>
              </w:divBdr>
            </w:div>
            <w:div w:id="25985019">
              <w:marLeft w:val="0"/>
              <w:marRight w:val="0"/>
              <w:marTop w:val="0"/>
              <w:marBottom w:val="0"/>
              <w:divBdr>
                <w:top w:val="none" w:sz="0" w:space="0" w:color="auto"/>
                <w:left w:val="none" w:sz="0" w:space="0" w:color="auto"/>
                <w:bottom w:val="none" w:sz="0" w:space="0" w:color="auto"/>
                <w:right w:val="none" w:sz="0" w:space="0" w:color="auto"/>
              </w:divBdr>
            </w:div>
            <w:div w:id="1717848339">
              <w:marLeft w:val="0"/>
              <w:marRight w:val="0"/>
              <w:marTop w:val="0"/>
              <w:marBottom w:val="0"/>
              <w:divBdr>
                <w:top w:val="none" w:sz="0" w:space="0" w:color="auto"/>
                <w:left w:val="none" w:sz="0" w:space="0" w:color="auto"/>
                <w:bottom w:val="none" w:sz="0" w:space="0" w:color="auto"/>
                <w:right w:val="none" w:sz="0" w:space="0" w:color="auto"/>
              </w:divBdr>
            </w:div>
            <w:div w:id="32582453">
              <w:marLeft w:val="0"/>
              <w:marRight w:val="0"/>
              <w:marTop w:val="0"/>
              <w:marBottom w:val="0"/>
              <w:divBdr>
                <w:top w:val="none" w:sz="0" w:space="0" w:color="auto"/>
                <w:left w:val="none" w:sz="0" w:space="0" w:color="auto"/>
                <w:bottom w:val="none" w:sz="0" w:space="0" w:color="auto"/>
                <w:right w:val="none" w:sz="0" w:space="0" w:color="auto"/>
              </w:divBdr>
            </w:div>
            <w:div w:id="887764100">
              <w:marLeft w:val="0"/>
              <w:marRight w:val="0"/>
              <w:marTop w:val="0"/>
              <w:marBottom w:val="0"/>
              <w:divBdr>
                <w:top w:val="none" w:sz="0" w:space="0" w:color="auto"/>
                <w:left w:val="none" w:sz="0" w:space="0" w:color="auto"/>
                <w:bottom w:val="none" w:sz="0" w:space="0" w:color="auto"/>
                <w:right w:val="none" w:sz="0" w:space="0" w:color="auto"/>
              </w:divBdr>
            </w:div>
            <w:div w:id="1184133629">
              <w:marLeft w:val="0"/>
              <w:marRight w:val="0"/>
              <w:marTop w:val="0"/>
              <w:marBottom w:val="0"/>
              <w:divBdr>
                <w:top w:val="none" w:sz="0" w:space="0" w:color="auto"/>
                <w:left w:val="none" w:sz="0" w:space="0" w:color="auto"/>
                <w:bottom w:val="none" w:sz="0" w:space="0" w:color="auto"/>
                <w:right w:val="none" w:sz="0" w:space="0" w:color="auto"/>
              </w:divBdr>
            </w:div>
            <w:div w:id="838084000">
              <w:marLeft w:val="0"/>
              <w:marRight w:val="0"/>
              <w:marTop w:val="0"/>
              <w:marBottom w:val="0"/>
              <w:divBdr>
                <w:top w:val="none" w:sz="0" w:space="0" w:color="auto"/>
                <w:left w:val="none" w:sz="0" w:space="0" w:color="auto"/>
                <w:bottom w:val="none" w:sz="0" w:space="0" w:color="auto"/>
                <w:right w:val="none" w:sz="0" w:space="0" w:color="auto"/>
              </w:divBdr>
            </w:div>
            <w:div w:id="225839384">
              <w:marLeft w:val="0"/>
              <w:marRight w:val="0"/>
              <w:marTop w:val="0"/>
              <w:marBottom w:val="0"/>
              <w:divBdr>
                <w:top w:val="none" w:sz="0" w:space="0" w:color="auto"/>
                <w:left w:val="none" w:sz="0" w:space="0" w:color="auto"/>
                <w:bottom w:val="none" w:sz="0" w:space="0" w:color="auto"/>
                <w:right w:val="none" w:sz="0" w:space="0" w:color="auto"/>
              </w:divBdr>
            </w:div>
            <w:div w:id="2012446142">
              <w:marLeft w:val="0"/>
              <w:marRight w:val="0"/>
              <w:marTop w:val="0"/>
              <w:marBottom w:val="0"/>
              <w:divBdr>
                <w:top w:val="none" w:sz="0" w:space="0" w:color="auto"/>
                <w:left w:val="none" w:sz="0" w:space="0" w:color="auto"/>
                <w:bottom w:val="none" w:sz="0" w:space="0" w:color="auto"/>
                <w:right w:val="none" w:sz="0" w:space="0" w:color="auto"/>
              </w:divBdr>
            </w:div>
            <w:div w:id="390930444">
              <w:marLeft w:val="0"/>
              <w:marRight w:val="0"/>
              <w:marTop w:val="0"/>
              <w:marBottom w:val="0"/>
              <w:divBdr>
                <w:top w:val="none" w:sz="0" w:space="0" w:color="auto"/>
                <w:left w:val="none" w:sz="0" w:space="0" w:color="auto"/>
                <w:bottom w:val="none" w:sz="0" w:space="0" w:color="auto"/>
                <w:right w:val="none" w:sz="0" w:space="0" w:color="auto"/>
              </w:divBdr>
            </w:div>
            <w:div w:id="21250772">
              <w:marLeft w:val="0"/>
              <w:marRight w:val="0"/>
              <w:marTop w:val="0"/>
              <w:marBottom w:val="0"/>
              <w:divBdr>
                <w:top w:val="none" w:sz="0" w:space="0" w:color="auto"/>
                <w:left w:val="none" w:sz="0" w:space="0" w:color="auto"/>
                <w:bottom w:val="none" w:sz="0" w:space="0" w:color="auto"/>
                <w:right w:val="none" w:sz="0" w:space="0" w:color="auto"/>
              </w:divBdr>
            </w:div>
            <w:div w:id="1224944280">
              <w:marLeft w:val="0"/>
              <w:marRight w:val="0"/>
              <w:marTop w:val="0"/>
              <w:marBottom w:val="0"/>
              <w:divBdr>
                <w:top w:val="none" w:sz="0" w:space="0" w:color="auto"/>
                <w:left w:val="none" w:sz="0" w:space="0" w:color="auto"/>
                <w:bottom w:val="none" w:sz="0" w:space="0" w:color="auto"/>
                <w:right w:val="none" w:sz="0" w:space="0" w:color="auto"/>
              </w:divBdr>
            </w:div>
            <w:div w:id="719793499">
              <w:marLeft w:val="0"/>
              <w:marRight w:val="0"/>
              <w:marTop w:val="0"/>
              <w:marBottom w:val="0"/>
              <w:divBdr>
                <w:top w:val="none" w:sz="0" w:space="0" w:color="auto"/>
                <w:left w:val="none" w:sz="0" w:space="0" w:color="auto"/>
                <w:bottom w:val="none" w:sz="0" w:space="0" w:color="auto"/>
                <w:right w:val="none" w:sz="0" w:space="0" w:color="auto"/>
              </w:divBdr>
            </w:div>
            <w:div w:id="134103552">
              <w:marLeft w:val="0"/>
              <w:marRight w:val="0"/>
              <w:marTop w:val="0"/>
              <w:marBottom w:val="0"/>
              <w:divBdr>
                <w:top w:val="none" w:sz="0" w:space="0" w:color="auto"/>
                <w:left w:val="none" w:sz="0" w:space="0" w:color="auto"/>
                <w:bottom w:val="none" w:sz="0" w:space="0" w:color="auto"/>
                <w:right w:val="none" w:sz="0" w:space="0" w:color="auto"/>
              </w:divBdr>
            </w:div>
            <w:div w:id="635918627">
              <w:marLeft w:val="0"/>
              <w:marRight w:val="0"/>
              <w:marTop w:val="0"/>
              <w:marBottom w:val="0"/>
              <w:divBdr>
                <w:top w:val="none" w:sz="0" w:space="0" w:color="auto"/>
                <w:left w:val="none" w:sz="0" w:space="0" w:color="auto"/>
                <w:bottom w:val="none" w:sz="0" w:space="0" w:color="auto"/>
                <w:right w:val="none" w:sz="0" w:space="0" w:color="auto"/>
              </w:divBdr>
            </w:div>
            <w:div w:id="814763989">
              <w:marLeft w:val="0"/>
              <w:marRight w:val="0"/>
              <w:marTop w:val="0"/>
              <w:marBottom w:val="0"/>
              <w:divBdr>
                <w:top w:val="none" w:sz="0" w:space="0" w:color="auto"/>
                <w:left w:val="none" w:sz="0" w:space="0" w:color="auto"/>
                <w:bottom w:val="none" w:sz="0" w:space="0" w:color="auto"/>
                <w:right w:val="none" w:sz="0" w:space="0" w:color="auto"/>
              </w:divBdr>
            </w:div>
            <w:div w:id="786121170">
              <w:marLeft w:val="0"/>
              <w:marRight w:val="0"/>
              <w:marTop w:val="0"/>
              <w:marBottom w:val="0"/>
              <w:divBdr>
                <w:top w:val="none" w:sz="0" w:space="0" w:color="auto"/>
                <w:left w:val="none" w:sz="0" w:space="0" w:color="auto"/>
                <w:bottom w:val="none" w:sz="0" w:space="0" w:color="auto"/>
                <w:right w:val="none" w:sz="0" w:space="0" w:color="auto"/>
              </w:divBdr>
            </w:div>
            <w:div w:id="1118598858">
              <w:marLeft w:val="0"/>
              <w:marRight w:val="0"/>
              <w:marTop w:val="0"/>
              <w:marBottom w:val="0"/>
              <w:divBdr>
                <w:top w:val="none" w:sz="0" w:space="0" w:color="auto"/>
                <w:left w:val="none" w:sz="0" w:space="0" w:color="auto"/>
                <w:bottom w:val="none" w:sz="0" w:space="0" w:color="auto"/>
                <w:right w:val="none" w:sz="0" w:space="0" w:color="auto"/>
              </w:divBdr>
            </w:div>
            <w:div w:id="1073620787">
              <w:marLeft w:val="0"/>
              <w:marRight w:val="0"/>
              <w:marTop w:val="0"/>
              <w:marBottom w:val="0"/>
              <w:divBdr>
                <w:top w:val="none" w:sz="0" w:space="0" w:color="auto"/>
                <w:left w:val="none" w:sz="0" w:space="0" w:color="auto"/>
                <w:bottom w:val="none" w:sz="0" w:space="0" w:color="auto"/>
                <w:right w:val="none" w:sz="0" w:space="0" w:color="auto"/>
              </w:divBdr>
            </w:div>
            <w:div w:id="1351712375">
              <w:marLeft w:val="0"/>
              <w:marRight w:val="0"/>
              <w:marTop w:val="0"/>
              <w:marBottom w:val="0"/>
              <w:divBdr>
                <w:top w:val="none" w:sz="0" w:space="0" w:color="auto"/>
                <w:left w:val="none" w:sz="0" w:space="0" w:color="auto"/>
                <w:bottom w:val="none" w:sz="0" w:space="0" w:color="auto"/>
                <w:right w:val="none" w:sz="0" w:space="0" w:color="auto"/>
              </w:divBdr>
            </w:div>
            <w:div w:id="1250232100">
              <w:marLeft w:val="0"/>
              <w:marRight w:val="0"/>
              <w:marTop w:val="0"/>
              <w:marBottom w:val="0"/>
              <w:divBdr>
                <w:top w:val="none" w:sz="0" w:space="0" w:color="auto"/>
                <w:left w:val="none" w:sz="0" w:space="0" w:color="auto"/>
                <w:bottom w:val="none" w:sz="0" w:space="0" w:color="auto"/>
                <w:right w:val="none" w:sz="0" w:space="0" w:color="auto"/>
              </w:divBdr>
            </w:div>
            <w:div w:id="1920094218">
              <w:marLeft w:val="0"/>
              <w:marRight w:val="0"/>
              <w:marTop w:val="0"/>
              <w:marBottom w:val="0"/>
              <w:divBdr>
                <w:top w:val="none" w:sz="0" w:space="0" w:color="auto"/>
                <w:left w:val="none" w:sz="0" w:space="0" w:color="auto"/>
                <w:bottom w:val="none" w:sz="0" w:space="0" w:color="auto"/>
                <w:right w:val="none" w:sz="0" w:space="0" w:color="auto"/>
              </w:divBdr>
            </w:div>
            <w:div w:id="646518810">
              <w:marLeft w:val="0"/>
              <w:marRight w:val="0"/>
              <w:marTop w:val="0"/>
              <w:marBottom w:val="0"/>
              <w:divBdr>
                <w:top w:val="none" w:sz="0" w:space="0" w:color="auto"/>
                <w:left w:val="none" w:sz="0" w:space="0" w:color="auto"/>
                <w:bottom w:val="none" w:sz="0" w:space="0" w:color="auto"/>
                <w:right w:val="none" w:sz="0" w:space="0" w:color="auto"/>
              </w:divBdr>
            </w:div>
            <w:div w:id="692076582">
              <w:marLeft w:val="0"/>
              <w:marRight w:val="0"/>
              <w:marTop w:val="0"/>
              <w:marBottom w:val="0"/>
              <w:divBdr>
                <w:top w:val="none" w:sz="0" w:space="0" w:color="auto"/>
                <w:left w:val="none" w:sz="0" w:space="0" w:color="auto"/>
                <w:bottom w:val="none" w:sz="0" w:space="0" w:color="auto"/>
                <w:right w:val="none" w:sz="0" w:space="0" w:color="auto"/>
              </w:divBdr>
            </w:div>
            <w:div w:id="109396605">
              <w:marLeft w:val="0"/>
              <w:marRight w:val="0"/>
              <w:marTop w:val="0"/>
              <w:marBottom w:val="0"/>
              <w:divBdr>
                <w:top w:val="none" w:sz="0" w:space="0" w:color="auto"/>
                <w:left w:val="none" w:sz="0" w:space="0" w:color="auto"/>
                <w:bottom w:val="none" w:sz="0" w:space="0" w:color="auto"/>
                <w:right w:val="none" w:sz="0" w:space="0" w:color="auto"/>
              </w:divBdr>
            </w:div>
            <w:div w:id="1302879267">
              <w:marLeft w:val="0"/>
              <w:marRight w:val="0"/>
              <w:marTop w:val="0"/>
              <w:marBottom w:val="0"/>
              <w:divBdr>
                <w:top w:val="none" w:sz="0" w:space="0" w:color="auto"/>
                <w:left w:val="none" w:sz="0" w:space="0" w:color="auto"/>
                <w:bottom w:val="none" w:sz="0" w:space="0" w:color="auto"/>
                <w:right w:val="none" w:sz="0" w:space="0" w:color="auto"/>
              </w:divBdr>
            </w:div>
            <w:div w:id="1595355443">
              <w:marLeft w:val="0"/>
              <w:marRight w:val="0"/>
              <w:marTop w:val="0"/>
              <w:marBottom w:val="0"/>
              <w:divBdr>
                <w:top w:val="none" w:sz="0" w:space="0" w:color="auto"/>
                <w:left w:val="none" w:sz="0" w:space="0" w:color="auto"/>
                <w:bottom w:val="none" w:sz="0" w:space="0" w:color="auto"/>
                <w:right w:val="none" w:sz="0" w:space="0" w:color="auto"/>
              </w:divBdr>
            </w:div>
            <w:div w:id="378211475">
              <w:marLeft w:val="0"/>
              <w:marRight w:val="0"/>
              <w:marTop w:val="0"/>
              <w:marBottom w:val="0"/>
              <w:divBdr>
                <w:top w:val="none" w:sz="0" w:space="0" w:color="auto"/>
                <w:left w:val="none" w:sz="0" w:space="0" w:color="auto"/>
                <w:bottom w:val="none" w:sz="0" w:space="0" w:color="auto"/>
                <w:right w:val="none" w:sz="0" w:space="0" w:color="auto"/>
              </w:divBdr>
            </w:div>
            <w:div w:id="1930237141">
              <w:marLeft w:val="0"/>
              <w:marRight w:val="0"/>
              <w:marTop w:val="0"/>
              <w:marBottom w:val="0"/>
              <w:divBdr>
                <w:top w:val="none" w:sz="0" w:space="0" w:color="auto"/>
                <w:left w:val="none" w:sz="0" w:space="0" w:color="auto"/>
                <w:bottom w:val="none" w:sz="0" w:space="0" w:color="auto"/>
                <w:right w:val="none" w:sz="0" w:space="0" w:color="auto"/>
              </w:divBdr>
            </w:div>
            <w:div w:id="1352344377">
              <w:marLeft w:val="0"/>
              <w:marRight w:val="0"/>
              <w:marTop w:val="0"/>
              <w:marBottom w:val="0"/>
              <w:divBdr>
                <w:top w:val="none" w:sz="0" w:space="0" w:color="auto"/>
                <w:left w:val="none" w:sz="0" w:space="0" w:color="auto"/>
                <w:bottom w:val="none" w:sz="0" w:space="0" w:color="auto"/>
                <w:right w:val="none" w:sz="0" w:space="0" w:color="auto"/>
              </w:divBdr>
            </w:div>
            <w:div w:id="1576091354">
              <w:marLeft w:val="0"/>
              <w:marRight w:val="0"/>
              <w:marTop w:val="0"/>
              <w:marBottom w:val="0"/>
              <w:divBdr>
                <w:top w:val="none" w:sz="0" w:space="0" w:color="auto"/>
                <w:left w:val="none" w:sz="0" w:space="0" w:color="auto"/>
                <w:bottom w:val="none" w:sz="0" w:space="0" w:color="auto"/>
                <w:right w:val="none" w:sz="0" w:space="0" w:color="auto"/>
              </w:divBdr>
            </w:div>
            <w:div w:id="1041441034">
              <w:marLeft w:val="0"/>
              <w:marRight w:val="0"/>
              <w:marTop w:val="0"/>
              <w:marBottom w:val="0"/>
              <w:divBdr>
                <w:top w:val="none" w:sz="0" w:space="0" w:color="auto"/>
                <w:left w:val="none" w:sz="0" w:space="0" w:color="auto"/>
                <w:bottom w:val="none" w:sz="0" w:space="0" w:color="auto"/>
                <w:right w:val="none" w:sz="0" w:space="0" w:color="auto"/>
              </w:divBdr>
            </w:div>
            <w:div w:id="2072000930">
              <w:marLeft w:val="0"/>
              <w:marRight w:val="0"/>
              <w:marTop w:val="0"/>
              <w:marBottom w:val="0"/>
              <w:divBdr>
                <w:top w:val="none" w:sz="0" w:space="0" w:color="auto"/>
                <w:left w:val="none" w:sz="0" w:space="0" w:color="auto"/>
                <w:bottom w:val="none" w:sz="0" w:space="0" w:color="auto"/>
                <w:right w:val="none" w:sz="0" w:space="0" w:color="auto"/>
              </w:divBdr>
            </w:div>
            <w:div w:id="378436433">
              <w:marLeft w:val="0"/>
              <w:marRight w:val="0"/>
              <w:marTop w:val="0"/>
              <w:marBottom w:val="0"/>
              <w:divBdr>
                <w:top w:val="none" w:sz="0" w:space="0" w:color="auto"/>
                <w:left w:val="none" w:sz="0" w:space="0" w:color="auto"/>
                <w:bottom w:val="none" w:sz="0" w:space="0" w:color="auto"/>
                <w:right w:val="none" w:sz="0" w:space="0" w:color="auto"/>
              </w:divBdr>
            </w:div>
            <w:div w:id="1853452827">
              <w:marLeft w:val="0"/>
              <w:marRight w:val="0"/>
              <w:marTop w:val="0"/>
              <w:marBottom w:val="0"/>
              <w:divBdr>
                <w:top w:val="none" w:sz="0" w:space="0" w:color="auto"/>
                <w:left w:val="none" w:sz="0" w:space="0" w:color="auto"/>
                <w:bottom w:val="none" w:sz="0" w:space="0" w:color="auto"/>
                <w:right w:val="none" w:sz="0" w:space="0" w:color="auto"/>
              </w:divBdr>
            </w:div>
            <w:div w:id="5373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3627">
      <w:bodyDiv w:val="1"/>
      <w:marLeft w:val="0"/>
      <w:marRight w:val="0"/>
      <w:marTop w:val="0"/>
      <w:marBottom w:val="0"/>
      <w:divBdr>
        <w:top w:val="none" w:sz="0" w:space="0" w:color="auto"/>
        <w:left w:val="none" w:sz="0" w:space="0" w:color="auto"/>
        <w:bottom w:val="none" w:sz="0" w:space="0" w:color="auto"/>
        <w:right w:val="none" w:sz="0" w:space="0" w:color="auto"/>
      </w:divBdr>
      <w:divsChild>
        <w:div w:id="1055355995">
          <w:marLeft w:val="0"/>
          <w:marRight w:val="0"/>
          <w:marTop w:val="0"/>
          <w:marBottom w:val="0"/>
          <w:divBdr>
            <w:top w:val="none" w:sz="0" w:space="0" w:color="auto"/>
            <w:left w:val="none" w:sz="0" w:space="0" w:color="auto"/>
            <w:bottom w:val="none" w:sz="0" w:space="0" w:color="auto"/>
            <w:right w:val="none" w:sz="0" w:space="0" w:color="auto"/>
          </w:divBdr>
          <w:divsChild>
            <w:div w:id="1432965931">
              <w:marLeft w:val="0"/>
              <w:marRight w:val="0"/>
              <w:marTop w:val="0"/>
              <w:marBottom w:val="0"/>
              <w:divBdr>
                <w:top w:val="none" w:sz="0" w:space="0" w:color="auto"/>
                <w:left w:val="none" w:sz="0" w:space="0" w:color="auto"/>
                <w:bottom w:val="none" w:sz="0" w:space="0" w:color="auto"/>
                <w:right w:val="none" w:sz="0" w:space="0" w:color="auto"/>
              </w:divBdr>
            </w:div>
            <w:div w:id="1182276958">
              <w:marLeft w:val="0"/>
              <w:marRight w:val="0"/>
              <w:marTop w:val="0"/>
              <w:marBottom w:val="0"/>
              <w:divBdr>
                <w:top w:val="none" w:sz="0" w:space="0" w:color="auto"/>
                <w:left w:val="none" w:sz="0" w:space="0" w:color="auto"/>
                <w:bottom w:val="none" w:sz="0" w:space="0" w:color="auto"/>
                <w:right w:val="none" w:sz="0" w:space="0" w:color="auto"/>
              </w:divBdr>
            </w:div>
            <w:div w:id="983512654">
              <w:marLeft w:val="0"/>
              <w:marRight w:val="0"/>
              <w:marTop w:val="0"/>
              <w:marBottom w:val="0"/>
              <w:divBdr>
                <w:top w:val="none" w:sz="0" w:space="0" w:color="auto"/>
                <w:left w:val="none" w:sz="0" w:space="0" w:color="auto"/>
                <w:bottom w:val="none" w:sz="0" w:space="0" w:color="auto"/>
                <w:right w:val="none" w:sz="0" w:space="0" w:color="auto"/>
              </w:divBdr>
            </w:div>
            <w:div w:id="1477644751">
              <w:marLeft w:val="0"/>
              <w:marRight w:val="0"/>
              <w:marTop w:val="0"/>
              <w:marBottom w:val="0"/>
              <w:divBdr>
                <w:top w:val="none" w:sz="0" w:space="0" w:color="auto"/>
                <w:left w:val="none" w:sz="0" w:space="0" w:color="auto"/>
                <w:bottom w:val="none" w:sz="0" w:space="0" w:color="auto"/>
                <w:right w:val="none" w:sz="0" w:space="0" w:color="auto"/>
              </w:divBdr>
            </w:div>
            <w:div w:id="1309478208">
              <w:marLeft w:val="0"/>
              <w:marRight w:val="0"/>
              <w:marTop w:val="0"/>
              <w:marBottom w:val="0"/>
              <w:divBdr>
                <w:top w:val="none" w:sz="0" w:space="0" w:color="auto"/>
                <w:left w:val="none" w:sz="0" w:space="0" w:color="auto"/>
                <w:bottom w:val="none" w:sz="0" w:space="0" w:color="auto"/>
                <w:right w:val="none" w:sz="0" w:space="0" w:color="auto"/>
              </w:divBdr>
            </w:div>
            <w:div w:id="1264611077">
              <w:marLeft w:val="0"/>
              <w:marRight w:val="0"/>
              <w:marTop w:val="0"/>
              <w:marBottom w:val="0"/>
              <w:divBdr>
                <w:top w:val="none" w:sz="0" w:space="0" w:color="auto"/>
                <w:left w:val="none" w:sz="0" w:space="0" w:color="auto"/>
                <w:bottom w:val="none" w:sz="0" w:space="0" w:color="auto"/>
                <w:right w:val="none" w:sz="0" w:space="0" w:color="auto"/>
              </w:divBdr>
            </w:div>
            <w:div w:id="717246815">
              <w:marLeft w:val="0"/>
              <w:marRight w:val="0"/>
              <w:marTop w:val="0"/>
              <w:marBottom w:val="0"/>
              <w:divBdr>
                <w:top w:val="none" w:sz="0" w:space="0" w:color="auto"/>
                <w:left w:val="none" w:sz="0" w:space="0" w:color="auto"/>
                <w:bottom w:val="none" w:sz="0" w:space="0" w:color="auto"/>
                <w:right w:val="none" w:sz="0" w:space="0" w:color="auto"/>
              </w:divBdr>
            </w:div>
            <w:div w:id="1544175579">
              <w:marLeft w:val="0"/>
              <w:marRight w:val="0"/>
              <w:marTop w:val="0"/>
              <w:marBottom w:val="0"/>
              <w:divBdr>
                <w:top w:val="none" w:sz="0" w:space="0" w:color="auto"/>
                <w:left w:val="none" w:sz="0" w:space="0" w:color="auto"/>
                <w:bottom w:val="none" w:sz="0" w:space="0" w:color="auto"/>
                <w:right w:val="none" w:sz="0" w:space="0" w:color="auto"/>
              </w:divBdr>
            </w:div>
            <w:div w:id="1132098450">
              <w:marLeft w:val="0"/>
              <w:marRight w:val="0"/>
              <w:marTop w:val="0"/>
              <w:marBottom w:val="0"/>
              <w:divBdr>
                <w:top w:val="none" w:sz="0" w:space="0" w:color="auto"/>
                <w:left w:val="none" w:sz="0" w:space="0" w:color="auto"/>
                <w:bottom w:val="none" w:sz="0" w:space="0" w:color="auto"/>
                <w:right w:val="none" w:sz="0" w:space="0" w:color="auto"/>
              </w:divBdr>
            </w:div>
            <w:div w:id="1515419994">
              <w:marLeft w:val="0"/>
              <w:marRight w:val="0"/>
              <w:marTop w:val="0"/>
              <w:marBottom w:val="0"/>
              <w:divBdr>
                <w:top w:val="none" w:sz="0" w:space="0" w:color="auto"/>
                <w:left w:val="none" w:sz="0" w:space="0" w:color="auto"/>
                <w:bottom w:val="none" w:sz="0" w:space="0" w:color="auto"/>
                <w:right w:val="none" w:sz="0" w:space="0" w:color="auto"/>
              </w:divBdr>
            </w:div>
            <w:div w:id="253510972">
              <w:marLeft w:val="0"/>
              <w:marRight w:val="0"/>
              <w:marTop w:val="0"/>
              <w:marBottom w:val="0"/>
              <w:divBdr>
                <w:top w:val="none" w:sz="0" w:space="0" w:color="auto"/>
                <w:left w:val="none" w:sz="0" w:space="0" w:color="auto"/>
                <w:bottom w:val="none" w:sz="0" w:space="0" w:color="auto"/>
                <w:right w:val="none" w:sz="0" w:space="0" w:color="auto"/>
              </w:divBdr>
            </w:div>
            <w:div w:id="885988829">
              <w:marLeft w:val="0"/>
              <w:marRight w:val="0"/>
              <w:marTop w:val="0"/>
              <w:marBottom w:val="0"/>
              <w:divBdr>
                <w:top w:val="none" w:sz="0" w:space="0" w:color="auto"/>
                <w:left w:val="none" w:sz="0" w:space="0" w:color="auto"/>
                <w:bottom w:val="none" w:sz="0" w:space="0" w:color="auto"/>
                <w:right w:val="none" w:sz="0" w:space="0" w:color="auto"/>
              </w:divBdr>
            </w:div>
            <w:div w:id="1075977730">
              <w:marLeft w:val="0"/>
              <w:marRight w:val="0"/>
              <w:marTop w:val="0"/>
              <w:marBottom w:val="0"/>
              <w:divBdr>
                <w:top w:val="none" w:sz="0" w:space="0" w:color="auto"/>
                <w:left w:val="none" w:sz="0" w:space="0" w:color="auto"/>
                <w:bottom w:val="none" w:sz="0" w:space="0" w:color="auto"/>
                <w:right w:val="none" w:sz="0" w:space="0" w:color="auto"/>
              </w:divBdr>
            </w:div>
            <w:div w:id="1003967722">
              <w:marLeft w:val="0"/>
              <w:marRight w:val="0"/>
              <w:marTop w:val="0"/>
              <w:marBottom w:val="0"/>
              <w:divBdr>
                <w:top w:val="none" w:sz="0" w:space="0" w:color="auto"/>
                <w:left w:val="none" w:sz="0" w:space="0" w:color="auto"/>
                <w:bottom w:val="none" w:sz="0" w:space="0" w:color="auto"/>
                <w:right w:val="none" w:sz="0" w:space="0" w:color="auto"/>
              </w:divBdr>
            </w:div>
            <w:div w:id="590285732">
              <w:marLeft w:val="0"/>
              <w:marRight w:val="0"/>
              <w:marTop w:val="0"/>
              <w:marBottom w:val="0"/>
              <w:divBdr>
                <w:top w:val="none" w:sz="0" w:space="0" w:color="auto"/>
                <w:left w:val="none" w:sz="0" w:space="0" w:color="auto"/>
                <w:bottom w:val="none" w:sz="0" w:space="0" w:color="auto"/>
                <w:right w:val="none" w:sz="0" w:space="0" w:color="auto"/>
              </w:divBdr>
            </w:div>
            <w:div w:id="299385288">
              <w:marLeft w:val="0"/>
              <w:marRight w:val="0"/>
              <w:marTop w:val="0"/>
              <w:marBottom w:val="0"/>
              <w:divBdr>
                <w:top w:val="none" w:sz="0" w:space="0" w:color="auto"/>
                <w:left w:val="none" w:sz="0" w:space="0" w:color="auto"/>
                <w:bottom w:val="none" w:sz="0" w:space="0" w:color="auto"/>
                <w:right w:val="none" w:sz="0" w:space="0" w:color="auto"/>
              </w:divBdr>
            </w:div>
            <w:div w:id="827476324">
              <w:marLeft w:val="0"/>
              <w:marRight w:val="0"/>
              <w:marTop w:val="0"/>
              <w:marBottom w:val="0"/>
              <w:divBdr>
                <w:top w:val="none" w:sz="0" w:space="0" w:color="auto"/>
                <w:left w:val="none" w:sz="0" w:space="0" w:color="auto"/>
                <w:bottom w:val="none" w:sz="0" w:space="0" w:color="auto"/>
                <w:right w:val="none" w:sz="0" w:space="0" w:color="auto"/>
              </w:divBdr>
            </w:div>
            <w:div w:id="442001979">
              <w:marLeft w:val="0"/>
              <w:marRight w:val="0"/>
              <w:marTop w:val="0"/>
              <w:marBottom w:val="0"/>
              <w:divBdr>
                <w:top w:val="none" w:sz="0" w:space="0" w:color="auto"/>
                <w:left w:val="none" w:sz="0" w:space="0" w:color="auto"/>
                <w:bottom w:val="none" w:sz="0" w:space="0" w:color="auto"/>
                <w:right w:val="none" w:sz="0" w:space="0" w:color="auto"/>
              </w:divBdr>
            </w:div>
            <w:div w:id="1920361772">
              <w:marLeft w:val="0"/>
              <w:marRight w:val="0"/>
              <w:marTop w:val="0"/>
              <w:marBottom w:val="0"/>
              <w:divBdr>
                <w:top w:val="none" w:sz="0" w:space="0" w:color="auto"/>
                <w:left w:val="none" w:sz="0" w:space="0" w:color="auto"/>
                <w:bottom w:val="none" w:sz="0" w:space="0" w:color="auto"/>
                <w:right w:val="none" w:sz="0" w:space="0" w:color="auto"/>
              </w:divBdr>
            </w:div>
            <w:div w:id="1895458442">
              <w:marLeft w:val="0"/>
              <w:marRight w:val="0"/>
              <w:marTop w:val="0"/>
              <w:marBottom w:val="0"/>
              <w:divBdr>
                <w:top w:val="none" w:sz="0" w:space="0" w:color="auto"/>
                <w:left w:val="none" w:sz="0" w:space="0" w:color="auto"/>
                <w:bottom w:val="none" w:sz="0" w:space="0" w:color="auto"/>
                <w:right w:val="none" w:sz="0" w:space="0" w:color="auto"/>
              </w:divBdr>
            </w:div>
            <w:div w:id="1617521945">
              <w:marLeft w:val="0"/>
              <w:marRight w:val="0"/>
              <w:marTop w:val="0"/>
              <w:marBottom w:val="0"/>
              <w:divBdr>
                <w:top w:val="none" w:sz="0" w:space="0" w:color="auto"/>
                <w:left w:val="none" w:sz="0" w:space="0" w:color="auto"/>
                <w:bottom w:val="none" w:sz="0" w:space="0" w:color="auto"/>
                <w:right w:val="none" w:sz="0" w:space="0" w:color="auto"/>
              </w:divBdr>
            </w:div>
            <w:div w:id="33044394">
              <w:marLeft w:val="0"/>
              <w:marRight w:val="0"/>
              <w:marTop w:val="0"/>
              <w:marBottom w:val="0"/>
              <w:divBdr>
                <w:top w:val="none" w:sz="0" w:space="0" w:color="auto"/>
                <w:left w:val="none" w:sz="0" w:space="0" w:color="auto"/>
                <w:bottom w:val="none" w:sz="0" w:space="0" w:color="auto"/>
                <w:right w:val="none" w:sz="0" w:space="0" w:color="auto"/>
              </w:divBdr>
            </w:div>
            <w:div w:id="306932637">
              <w:marLeft w:val="0"/>
              <w:marRight w:val="0"/>
              <w:marTop w:val="0"/>
              <w:marBottom w:val="0"/>
              <w:divBdr>
                <w:top w:val="none" w:sz="0" w:space="0" w:color="auto"/>
                <w:left w:val="none" w:sz="0" w:space="0" w:color="auto"/>
                <w:bottom w:val="none" w:sz="0" w:space="0" w:color="auto"/>
                <w:right w:val="none" w:sz="0" w:space="0" w:color="auto"/>
              </w:divBdr>
            </w:div>
            <w:div w:id="292029536">
              <w:marLeft w:val="0"/>
              <w:marRight w:val="0"/>
              <w:marTop w:val="0"/>
              <w:marBottom w:val="0"/>
              <w:divBdr>
                <w:top w:val="none" w:sz="0" w:space="0" w:color="auto"/>
                <w:left w:val="none" w:sz="0" w:space="0" w:color="auto"/>
                <w:bottom w:val="none" w:sz="0" w:space="0" w:color="auto"/>
                <w:right w:val="none" w:sz="0" w:space="0" w:color="auto"/>
              </w:divBdr>
            </w:div>
            <w:div w:id="1538471258">
              <w:marLeft w:val="0"/>
              <w:marRight w:val="0"/>
              <w:marTop w:val="0"/>
              <w:marBottom w:val="0"/>
              <w:divBdr>
                <w:top w:val="none" w:sz="0" w:space="0" w:color="auto"/>
                <w:left w:val="none" w:sz="0" w:space="0" w:color="auto"/>
                <w:bottom w:val="none" w:sz="0" w:space="0" w:color="auto"/>
                <w:right w:val="none" w:sz="0" w:space="0" w:color="auto"/>
              </w:divBdr>
            </w:div>
            <w:div w:id="1404836468">
              <w:marLeft w:val="0"/>
              <w:marRight w:val="0"/>
              <w:marTop w:val="0"/>
              <w:marBottom w:val="0"/>
              <w:divBdr>
                <w:top w:val="none" w:sz="0" w:space="0" w:color="auto"/>
                <w:left w:val="none" w:sz="0" w:space="0" w:color="auto"/>
                <w:bottom w:val="none" w:sz="0" w:space="0" w:color="auto"/>
                <w:right w:val="none" w:sz="0" w:space="0" w:color="auto"/>
              </w:divBdr>
            </w:div>
            <w:div w:id="1675918459">
              <w:marLeft w:val="0"/>
              <w:marRight w:val="0"/>
              <w:marTop w:val="0"/>
              <w:marBottom w:val="0"/>
              <w:divBdr>
                <w:top w:val="none" w:sz="0" w:space="0" w:color="auto"/>
                <w:left w:val="none" w:sz="0" w:space="0" w:color="auto"/>
                <w:bottom w:val="none" w:sz="0" w:space="0" w:color="auto"/>
                <w:right w:val="none" w:sz="0" w:space="0" w:color="auto"/>
              </w:divBdr>
            </w:div>
            <w:div w:id="641886311">
              <w:marLeft w:val="0"/>
              <w:marRight w:val="0"/>
              <w:marTop w:val="0"/>
              <w:marBottom w:val="0"/>
              <w:divBdr>
                <w:top w:val="none" w:sz="0" w:space="0" w:color="auto"/>
                <w:left w:val="none" w:sz="0" w:space="0" w:color="auto"/>
                <w:bottom w:val="none" w:sz="0" w:space="0" w:color="auto"/>
                <w:right w:val="none" w:sz="0" w:space="0" w:color="auto"/>
              </w:divBdr>
            </w:div>
            <w:div w:id="1735346863">
              <w:marLeft w:val="0"/>
              <w:marRight w:val="0"/>
              <w:marTop w:val="0"/>
              <w:marBottom w:val="0"/>
              <w:divBdr>
                <w:top w:val="none" w:sz="0" w:space="0" w:color="auto"/>
                <w:left w:val="none" w:sz="0" w:space="0" w:color="auto"/>
                <w:bottom w:val="none" w:sz="0" w:space="0" w:color="auto"/>
                <w:right w:val="none" w:sz="0" w:space="0" w:color="auto"/>
              </w:divBdr>
            </w:div>
            <w:div w:id="1094941357">
              <w:marLeft w:val="0"/>
              <w:marRight w:val="0"/>
              <w:marTop w:val="0"/>
              <w:marBottom w:val="0"/>
              <w:divBdr>
                <w:top w:val="none" w:sz="0" w:space="0" w:color="auto"/>
                <w:left w:val="none" w:sz="0" w:space="0" w:color="auto"/>
                <w:bottom w:val="none" w:sz="0" w:space="0" w:color="auto"/>
                <w:right w:val="none" w:sz="0" w:space="0" w:color="auto"/>
              </w:divBdr>
            </w:div>
            <w:div w:id="1875190794">
              <w:marLeft w:val="0"/>
              <w:marRight w:val="0"/>
              <w:marTop w:val="0"/>
              <w:marBottom w:val="0"/>
              <w:divBdr>
                <w:top w:val="none" w:sz="0" w:space="0" w:color="auto"/>
                <w:left w:val="none" w:sz="0" w:space="0" w:color="auto"/>
                <w:bottom w:val="none" w:sz="0" w:space="0" w:color="auto"/>
                <w:right w:val="none" w:sz="0" w:space="0" w:color="auto"/>
              </w:divBdr>
            </w:div>
            <w:div w:id="597983080">
              <w:marLeft w:val="0"/>
              <w:marRight w:val="0"/>
              <w:marTop w:val="0"/>
              <w:marBottom w:val="0"/>
              <w:divBdr>
                <w:top w:val="none" w:sz="0" w:space="0" w:color="auto"/>
                <w:left w:val="none" w:sz="0" w:space="0" w:color="auto"/>
                <w:bottom w:val="none" w:sz="0" w:space="0" w:color="auto"/>
                <w:right w:val="none" w:sz="0" w:space="0" w:color="auto"/>
              </w:divBdr>
            </w:div>
            <w:div w:id="1626426024">
              <w:marLeft w:val="0"/>
              <w:marRight w:val="0"/>
              <w:marTop w:val="0"/>
              <w:marBottom w:val="0"/>
              <w:divBdr>
                <w:top w:val="none" w:sz="0" w:space="0" w:color="auto"/>
                <w:left w:val="none" w:sz="0" w:space="0" w:color="auto"/>
                <w:bottom w:val="none" w:sz="0" w:space="0" w:color="auto"/>
                <w:right w:val="none" w:sz="0" w:space="0" w:color="auto"/>
              </w:divBdr>
            </w:div>
            <w:div w:id="815955598">
              <w:marLeft w:val="0"/>
              <w:marRight w:val="0"/>
              <w:marTop w:val="0"/>
              <w:marBottom w:val="0"/>
              <w:divBdr>
                <w:top w:val="none" w:sz="0" w:space="0" w:color="auto"/>
                <w:left w:val="none" w:sz="0" w:space="0" w:color="auto"/>
                <w:bottom w:val="none" w:sz="0" w:space="0" w:color="auto"/>
                <w:right w:val="none" w:sz="0" w:space="0" w:color="auto"/>
              </w:divBdr>
            </w:div>
            <w:div w:id="993685950">
              <w:marLeft w:val="0"/>
              <w:marRight w:val="0"/>
              <w:marTop w:val="0"/>
              <w:marBottom w:val="0"/>
              <w:divBdr>
                <w:top w:val="none" w:sz="0" w:space="0" w:color="auto"/>
                <w:left w:val="none" w:sz="0" w:space="0" w:color="auto"/>
                <w:bottom w:val="none" w:sz="0" w:space="0" w:color="auto"/>
                <w:right w:val="none" w:sz="0" w:space="0" w:color="auto"/>
              </w:divBdr>
            </w:div>
            <w:div w:id="728186569">
              <w:marLeft w:val="0"/>
              <w:marRight w:val="0"/>
              <w:marTop w:val="0"/>
              <w:marBottom w:val="0"/>
              <w:divBdr>
                <w:top w:val="none" w:sz="0" w:space="0" w:color="auto"/>
                <w:left w:val="none" w:sz="0" w:space="0" w:color="auto"/>
                <w:bottom w:val="none" w:sz="0" w:space="0" w:color="auto"/>
                <w:right w:val="none" w:sz="0" w:space="0" w:color="auto"/>
              </w:divBdr>
            </w:div>
            <w:div w:id="912620060">
              <w:marLeft w:val="0"/>
              <w:marRight w:val="0"/>
              <w:marTop w:val="0"/>
              <w:marBottom w:val="0"/>
              <w:divBdr>
                <w:top w:val="none" w:sz="0" w:space="0" w:color="auto"/>
                <w:left w:val="none" w:sz="0" w:space="0" w:color="auto"/>
                <w:bottom w:val="none" w:sz="0" w:space="0" w:color="auto"/>
                <w:right w:val="none" w:sz="0" w:space="0" w:color="auto"/>
              </w:divBdr>
            </w:div>
            <w:div w:id="949819913">
              <w:marLeft w:val="0"/>
              <w:marRight w:val="0"/>
              <w:marTop w:val="0"/>
              <w:marBottom w:val="0"/>
              <w:divBdr>
                <w:top w:val="none" w:sz="0" w:space="0" w:color="auto"/>
                <w:left w:val="none" w:sz="0" w:space="0" w:color="auto"/>
                <w:bottom w:val="none" w:sz="0" w:space="0" w:color="auto"/>
                <w:right w:val="none" w:sz="0" w:space="0" w:color="auto"/>
              </w:divBdr>
            </w:div>
            <w:div w:id="1768621229">
              <w:marLeft w:val="0"/>
              <w:marRight w:val="0"/>
              <w:marTop w:val="0"/>
              <w:marBottom w:val="0"/>
              <w:divBdr>
                <w:top w:val="none" w:sz="0" w:space="0" w:color="auto"/>
                <w:left w:val="none" w:sz="0" w:space="0" w:color="auto"/>
                <w:bottom w:val="none" w:sz="0" w:space="0" w:color="auto"/>
                <w:right w:val="none" w:sz="0" w:space="0" w:color="auto"/>
              </w:divBdr>
            </w:div>
            <w:div w:id="1972587912">
              <w:marLeft w:val="0"/>
              <w:marRight w:val="0"/>
              <w:marTop w:val="0"/>
              <w:marBottom w:val="0"/>
              <w:divBdr>
                <w:top w:val="none" w:sz="0" w:space="0" w:color="auto"/>
                <w:left w:val="none" w:sz="0" w:space="0" w:color="auto"/>
                <w:bottom w:val="none" w:sz="0" w:space="0" w:color="auto"/>
                <w:right w:val="none" w:sz="0" w:space="0" w:color="auto"/>
              </w:divBdr>
            </w:div>
            <w:div w:id="132723133">
              <w:marLeft w:val="0"/>
              <w:marRight w:val="0"/>
              <w:marTop w:val="0"/>
              <w:marBottom w:val="0"/>
              <w:divBdr>
                <w:top w:val="none" w:sz="0" w:space="0" w:color="auto"/>
                <w:left w:val="none" w:sz="0" w:space="0" w:color="auto"/>
                <w:bottom w:val="none" w:sz="0" w:space="0" w:color="auto"/>
                <w:right w:val="none" w:sz="0" w:space="0" w:color="auto"/>
              </w:divBdr>
            </w:div>
            <w:div w:id="678893936">
              <w:marLeft w:val="0"/>
              <w:marRight w:val="0"/>
              <w:marTop w:val="0"/>
              <w:marBottom w:val="0"/>
              <w:divBdr>
                <w:top w:val="none" w:sz="0" w:space="0" w:color="auto"/>
                <w:left w:val="none" w:sz="0" w:space="0" w:color="auto"/>
                <w:bottom w:val="none" w:sz="0" w:space="0" w:color="auto"/>
                <w:right w:val="none" w:sz="0" w:space="0" w:color="auto"/>
              </w:divBdr>
            </w:div>
            <w:div w:id="2022512467">
              <w:marLeft w:val="0"/>
              <w:marRight w:val="0"/>
              <w:marTop w:val="0"/>
              <w:marBottom w:val="0"/>
              <w:divBdr>
                <w:top w:val="none" w:sz="0" w:space="0" w:color="auto"/>
                <w:left w:val="none" w:sz="0" w:space="0" w:color="auto"/>
                <w:bottom w:val="none" w:sz="0" w:space="0" w:color="auto"/>
                <w:right w:val="none" w:sz="0" w:space="0" w:color="auto"/>
              </w:divBdr>
            </w:div>
            <w:div w:id="1678576884">
              <w:marLeft w:val="0"/>
              <w:marRight w:val="0"/>
              <w:marTop w:val="0"/>
              <w:marBottom w:val="0"/>
              <w:divBdr>
                <w:top w:val="none" w:sz="0" w:space="0" w:color="auto"/>
                <w:left w:val="none" w:sz="0" w:space="0" w:color="auto"/>
                <w:bottom w:val="none" w:sz="0" w:space="0" w:color="auto"/>
                <w:right w:val="none" w:sz="0" w:space="0" w:color="auto"/>
              </w:divBdr>
            </w:div>
            <w:div w:id="2079283407">
              <w:marLeft w:val="0"/>
              <w:marRight w:val="0"/>
              <w:marTop w:val="0"/>
              <w:marBottom w:val="0"/>
              <w:divBdr>
                <w:top w:val="none" w:sz="0" w:space="0" w:color="auto"/>
                <w:left w:val="none" w:sz="0" w:space="0" w:color="auto"/>
                <w:bottom w:val="none" w:sz="0" w:space="0" w:color="auto"/>
                <w:right w:val="none" w:sz="0" w:space="0" w:color="auto"/>
              </w:divBdr>
            </w:div>
            <w:div w:id="292487905">
              <w:marLeft w:val="0"/>
              <w:marRight w:val="0"/>
              <w:marTop w:val="0"/>
              <w:marBottom w:val="0"/>
              <w:divBdr>
                <w:top w:val="none" w:sz="0" w:space="0" w:color="auto"/>
                <w:left w:val="none" w:sz="0" w:space="0" w:color="auto"/>
                <w:bottom w:val="none" w:sz="0" w:space="0" w:color="auto"/>
                <w:right w:val="none" w:sz="0" w:space="0" w:color="auto"/>
              </w:divBdr>
            </w:div>
            <w:div w:id="132335824">
              <w:marLeft w:val="0"/>
              <w:marRight w:val="0"/>
              <w:marTop w:val="0"/>
              <w:marBottom w:val="0"/>
              <w:divBdr>
                <w:top w:val="none" w:sz="0" w:space="0" w:color="auto"/>
                <w:left w:val="none" w:sz="0" w:space="0" w:color="auto"/>
                <w:bottom w:val="none" w:sz="0" w:space="0" w:color="auto"/>
                <w:right w:val="none" w:sz="0" w:space="0" w:color="auto"/>
              </w:divBdr>
            </w:div>
            <w:div w:id="1613708314">
              <w:marLeft w:val="0"/>
              <w:marRight w:val="0"/>
              <w:marTop w:val="0"/>
              <w:marBottom w:val="0"/>
              <w:divBdr>
                <w:top w:val="none" w:sz="0" w:space="0" w:color="auto"/>
                <w:left w:val="none" w:sz="0" w:space="0" w:color="auto"/>
                <w:bottom w:val="none" w:sz="0" w:space="0" w:color="auto"/>
                <w:right w:val="none" w:sz="0" w:space="0" w:color="auto"/>
              </w:divBdr>
            </w:div>
            <w:div w:id="1461344305">
              <w:marLeft w:val="0"/>
              <w:marRight w:val="0"/>
              <w:marTop w:val="0"/>
              <w:marBottom w:val="0"/>
              <w:divBdr>
                <w:top w:val="none" w:sz="0" w:space="0" w:color="auto"/>
                <w:left w:val="none" w:sz="0" w:space="0" w:color="auto"/>
                <w:bottom w:val="none" w:sz="0" w:space="0" w:color="auto"/>
                <w:right w:val="none" w:sz="0" w:space="0" w:color="auto"/>
              </w:divBdr>
            </w:div>
            <w:div w:id="82654877">
              <w:marLeft w:val="0"/>
              <w:marRight w:val="0"/>
              <w:marTop w:val="0"/>
              <w:marBottom w:val="0"/>
              <w:divBdr>
                <w:top w:val="none" w:sz="0" w:space="0" w:color="auto"/>
                <w:left w:val="none" w:sz="0" w:space="0" w:color="auto"/>
                <w:bottom w:val="none" w:sz="0" w:space="0" w:color="auto"/>
                <w:right w:val="none" w:sz="0" w:space="0" w:color="auto"/>
              </w:divBdr>
            </w:div>
            <w:div w:id="832912611">
              <w:marLeft w:val="0"/>
              <w:marRight w:val="0"/>
              <w:marTop w:val="0"/>
              <w:marBottom w:val="0"/>
              <w:divBdr>
                <w:top w:val="none" w:sz="0" w:space="0" w:color="auto"/>
                <w:left w:val="none" w:sz="0" w:space="0" w:color="auto"/>
                <w:bottom w:val="none" w:sz="0" w:space="0" w:color="auto"/>
                <w:right w:val="none" w:sz="0" w:space="0" w:color="auto"/>
              </w:divBdr>
            </w:div>
            <w:div w:id="1663848652">
              <w:marLeft w:val="0"/>
              <w:marRight w:val="0"/>
              <w:marTop w:val="0"/>
              <w:marBottom w:val="0"/>
              <w:divBdr>
                <w:top w:val="none" w:sz="0" w:space="0" w:color="auto"/>
                <w:left w:val="none" w:sz="0" w:space="0" w:color="auto"/>
                <w:bottom w:val="none" w:sz="0" w:space="0" w:color="auto"/>
                <w:right w:val="none" w:sz="0" w:space="0" w:color="auto"/>
              </w:divBdr>
            </w:div>
            <w:div w:id="845830457">
              <w:marLeft w:val="0"/>
              <w:marRight w:val="0"/>
              <w:marTop w:val="0"/>
              <w:marBottom w:val="0"/>
              <w:divBdr>
                <w:top w:val="none" w:sz="0" w:space="0" w:color="auto"/>
                <w:left w:val="none" w:sz="0" w:space="0" w:color="auto"/>
                <w:bottom w:val="none" w:sz="0" w:space="0" w:color="auto"/>
                <w:right w:val="none" w:sz="0" w:space="0" w:color="auto"/>
              </w:divBdr>
            </w:div>
            <w:div w:id="212275463">
              <w:marLeft w:val="0"/>
              <w:marRight w:val="0"/>
              <w:marTop w:val="0"/>
              <w:marBottom w:val="0"/>
              <w:divBdr>
                <w:top w:val="none" w:sz="0" w:space="0" w:color="auto"/>
                <w:left w:val="none" w:sz="0" w:space="0" w:color="auto"/>
                <w:bottom w:val="none" w:sz="0" w:space="0" w:color="auto"/>
                <w:right w:val="none" w:sz="0" w:space="0" w:color="auto"/>
              </w:divBdr>
            </w:div>
            <w:div w:id="1151874316">
              <w:marLeft w:val="0"/>
              <w:marRight w:val="0"/>
              <w:marTop w:val="0"/>
              <w:marBottom w:val="0"/>
              <w:divBdr>
                <w:top w:val="none" w:sz="0" w:space="0" w:color="auto"/>
                <w:left w:val="none" w:sz="0" w:space="0" w:color="auto"/>
                <w:bottom w:val="none" w:sz="0" w:space="0" w:color="auto"/>
                <w:right w:val="none" w:sz="0" w:space="0" w:color="auto"/>
              </w:divBdr>
            </w:div>
            <w:div w:id="347102740">
              <w:marLeft w:val="0"/>
              <w:marRight w:val="0"/>
              <w:marTop w:val="0"/>
              <w:marBottom w:val="0"/>
              <w:divBdr>
                <w:top w:val="none" w:sz="0" w:space="0" w:color="auto"/>
                <w:left w:val="none" w:sz="0" w:space="0" w:color="auto"/>
                <w:bottom w:val="none" w:sz="0" w:space="0" w:color="auto"/>
                <w:right w:val="none" w:sz="0" w:space="0" w:color="auto"/>
              </w:divBdr>
            </w:div>
            <w:div w:id="1007902931">
              <w:marLeft w:val="0"/>
              <w:marRight w:val="0"/>
              <w:marTop w:val="0"/>
              <w:marBottom w:val="0"/>
              <w:divBdr>
                <w:top w:val="none" w:sz="0" w:space="0" w:color="auto"/>
                <w:left w:val="none" w:sz="0" w:space="0" w:color="auto"/>
                <w:bottom w:val="none" w:sz="0" w:space="0" w:color="auto"/>
                <w:right w:val="none" w:sz="0" w:space="0" w:color="auto"/>
              </w:divBdr>
            </w:div>
            <w:div w:id="714308503">
              <w:marLeft w:val="0"/>
              <w:marRight w:val="0"/>
              <w:marTop w:val="0"/>
              <w:marBottom w:val="0"/>
              <w:divBdr>
                <w:top w:val="none" w:sz="0" w:space="0" w:color="auto"/>
                <w:left w:val="none" w:sz="0" w:space="0" w:color="auto"/>
                <w:bottom w:val="none" w:sz="0" w:space="0" w:color="auto"/>
                <w:right w:val="none" w:sz="0" w:space="0" w:color="auto"/>
              </w:divBdr>
            </w:div>
            <w:div w:id="47145621">
              <w:marLeft w:val="0"/>
              <w:marRight w:val="0"/>
              <w:marTop w:val="0"/>
              <w:marBottom w:val="0"/>
              <w:divBdr>
                <w:top w:val="none" w:sz="0" w:space="0" w:color="auto"/>
                <w:left w:val="none" w:sz="0" w:space="0" w:color="auto"/>
                <w:bottom w:val="none" w:sz="0" w:space="0" w:color="auto"/>
                <w:right w:val="none" w:sz="0" w:space="0" w:color="auto"/>
              </w:divBdr>
            </w:div>
            <w:div w:id="313343369">
              <w:marLeft w:val="0"/>
              <w:marRight w:val="0"/>
              <w:marTop w:val="0"/>
              <w:marBottom w:val="0"/>
              <w:divBdr>
                <w:top w:val="none" w:sz="0" w:space="0" w:color="auto"/>
                <w:left w:val="none" w:sz="0" w:space="0" w:color="auto"/>
                <w:bottom w:val="none" w:sz="0" w:space="0" w:color="auto"/>
                <w:right w:val="none" w:sz="0" w:space="0" w:color="auto"/>
              </w:divBdr>
            </w:div>
            <w:div w:id="1252591597">
              <w:marLeft w:val="0"/>
              <w:marRight w:val="0"/>
              <w:marTop w:val="0"/>
              <w:marBottom w:val="0"/>
              <w:divBdr>
                <w:top w:val="none" w:sz="0" w:space="0" w:color="auto"/>
                <w:left w:val="none" w:sz="0" w:space="0" w:color="auto"/>
                <w:bottom w:val="none" w:sz="0" w:space="0" w:color="auto"/>
                <w:right w:val="none" w:sz="0" w:space="0" w:color="auto"/>
              </w:divBdr>
            </w:div>
            <w:div w:id="538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90243077">
      <w:bodyDiv w:val="1"/>
      <w:marLeft w:val="0"/>
      <w:marRight w:val="0"/>
      <w:marTop w:val="0"/>
      <w:marBottom w:val="0"/>
      <w:divBdr>
        <w:top w:val="none" w:sz="0" w:space="0" w:color="auto"/>
        <w:left w:val="none" w:sz="0" w:space="0" w:color="auto"/>
        <w:bottom w:val="none" w:sz="0" w:space="0" w:color="auto"/>
        <w:right w:val="none" w:sz="0" w:space="0" w:color="auto"/>
      </w:divBdr>
      <w:divsChild>
        <w:div w:id="992485812">
          <w:marLeft w:val="0"/>
          <w:marRight w:val="0"/>
          <w:marTop w:val="0"/>
          <w:marBottom w:val="0"/>
          <w:divBdr>
            <w:top w:val="none" w:sz="0" w:space="0" w:color="auto"/>
            <w:left w:val="none" w:sz="0" w:space="0" w:color="auto"/>
            <w:bottom w:val="none" w:sz="0" w:space="0" w:color="auto"/>
            <w:right w:val="none" w:sz="0" w:space="0" w:color="auto"/>
          </w:divBdr>
          <w:divsChild>
            <w:div w:id="1780100479">
              <w:marLeft w:val="0"/>
              <w:marRight w:val="0"/>
              <w:marTop w:val="0"/>
              <w:marBottom w:val="0"/>
              <w:divBdr>
                <w:top w:val="none" w:sz="0" w:space="0" w:color="auto"/>
                <w:left w:val="none" w:sz="0" w:space="0" w:color="auto"/>
                <w:bottom w:val="none" w:sz="0" w:space="0" w:color="auto"/>
                <w:right w:val="none" w:sz="0" w:space="0" w:color="auto"/>
              </w:divBdr>
            </w:div>
            <w:div w:id="2101556986">
              <w:marLeft w:val="0"/>
              <w:marRight w:val="0"/>
              <w:marTop w:val="0"/>
              <w:marBottom w:val="0"/>
              <w:divBdr>
                <w:top w:val="none" w:sz="0" w:space="0" w:color="auto"/>
                <w:left w:val="none" w:sz="0" w:space="0" w:color="auto"/>
                <w:bottom w:val="none" w:sz="0" w:space="0" w:color="auto"/>
                <w:right w:val="none" w:sz="0" w:space="0" w:color="auto"/>
              </w:divBdr>
            </w:div>
            <w:div w:id="811598099">
              <w:marLeft w:val="0"/>
              <w:marRight w:val="0"/>
              <w:marTop w:val="0"/>
              <w:marBottom w:val="0"/>
              <w:divBdr>
                <w:top w:val="none" w:sz="0" w:space="0" w:color="auto"/>
                <w:left w:val="none" w:sz="0" w:space="0" w:color="auto"/>
                <w:bottom w:val="none" w:sz="0" w:space="0" w:color="auto"/>
                <w:right w:val="none" w:sz="0" w:space="0" w:color="auto"/>
              </w:divBdr>
            </w:div>
            <w:div w:id="1099444371">
              <w:marLeft w:val="0"/>
              <w:marRight w:val="0"/>
              <w:marTop w:val="0"/>
              <w:marBottom w:val="0"/>
              <w:divBdr>
                <w:top w:val="none" w:sz="0" w:space="0" w:color="auto"/>
                <w:left w:val="none" w:sz="0" w:space="0" w:color="auto"/>
                <w:bottom w:val="none" w:sz="0" w:space="0" w:color="auto"/>
                <w:right w:val="none" w:sz="0" w:space="0" w:color="auto"/>
              </w:divBdr>
            </w:div>
            <w:div w:id="343215616">
              <w:marLeft w:val="0"/>
              <w:marRight w:val="0"/>
              <w:marTop w:val="0"/>
              <w:marBottom w:val="0"/>
              <w:divBdr>
                <w:top w:val="none" w:sz="0" w:space="0" w:color="auto"/>
                <w:left w:val="none" w:sz="0" w:space="0" w:color="auto"/>
                <w:bottom w:val="none" w:sz="0" w:space="0" w:color="auto"/>
                <w:right w:val="none" w:sz="0" w:space="0" w:color="auto"/>
              </w:divBdr>
            </w:div>
            <w:div w:id="386995914">
              <w:marLeft w:val="0"/>
              <w:marRight w:val="0"/>
              <w:marTop w:val="0"/>
              <w:marBottom w:val="0"/>
              <w:divBdr>
                <w:top w:val="none" w:sz="0" w:space="0" w:color="auto"/>
                <w:left w:val="none" w:sz="0" w:space="0" w:color="auto"/>
                <w:bottom w:val="none" w:sz="0" w:space="0" w:color="auto"/>
                <w:right w:val="none" w:sz="0" w:space="0" w:color="auto"/>
              </w:divBdr>
            </w:div>
            <w:div w:id="1348485616">
              <w:marLeft w:val="0"/>
              <w:marRight w:val="0"/>
              <w:marTop w:val="0"/>
              <w:marBottom w:val="0"/>
              <w:divBdr>
                <w:top w:val="none" w:sz="0" w:space="0" w:color="auto"/>
                <w:left w:val="none" w:sz="0" w:space="0" w:color="auto"/>
                <w:bottom w:val="none" w:sz="0" w:space="0" w:color="auto"/>
                <w:right w:val="none" w:sz="0" w:space="0" w:color="auto"/>
              </w:divBdr>
            </w:div>
            <w:div w:id="1117480680">
              <w:marLeft w:val="0"/>
              <w:marRight w:val="0"/>
              <w:marTop w:val="0"/>
              <w:marBottom w:val="0"/>
              <w:divBdr>
                <w:top w:val="none" w:sz="0" w:space="0" w:color="auto"/>
                <w:left w:val="none" w:sz="0" w:space="0" w:color="auto"/>
                <w:bottom w:val="none" w:sz="0" w:space="0" w:color="auto"/>
                <w:right w:val="none" w:sz="0" w:space="0" w:color="auto"/>
              </w:divBdr>
            </w:div>
            <w:div w:id="1958871212">
              <w:marLeft w:val="0"/>
              <w:marRight w:val="0"/>
              <w:marTop w:val="0"/>
              <w:marBottom w:val="0"/>
              <w:divBdr>
                <w:top w:val="none" w:sz="0" w:space="0" w:color="auto"/>
                <w:left w:val="none" w:sz="0" w:space="0" w:color="auto"/>
                <w:bottom w:val="none" w:sz="0" w:space="0" w:color="auto"/>
                <w:right w:val="none" w:sz="0" w:space="0" w:color="auto"/>
              </w:divBdr>
            </w:div>
            <w:div w:id="1153522831">
              <w:marLeft w:val="0"/>
              <w:marRight w:val="0"/>
              <w:marTop w:val="0"/>
              <w:marBottom w:val="0"/>
              <w:divBdr>
                <w:top w:val="none" w:sz="0" w:space="0" w:color="auto"/>
                <w:left w:val="none" w:sz="0" w:space="0" w:color="auto"/>
                <w:bottom w:val="none" w:sz="0" w:space="0" w:color="auto"/>
                <w:right w:val="none" w:sz="0" w:space="0" w:color="auto"/>
              </w:divBdr>
            </w:div>
            <w:div w:id="1798066916">
              <w:marLeft w:val="0"/>
              <w:marRight w:val="0"/>
              <w:marTop w:val="0"/>
              <w:marBottom w:val="0"/>
              <w:divBdr>
                <w:top w:val="none" w:sz="0" w:space="0" w:color="auto"/>
                <w:left w:val="none" w:sz="0" w:space="0" w:color="auto"/>
                <w:bottom w:val="none" w:sz="0" w:space="0" w:color="auto"/>
                <w:right w:val="none" w:sz="0" w:space="0" w:color="auto"/>
              </w:divBdr>
            </w:div>
            <w:div w:id="539393378">
              <w:marLeft w:val="0"/>
              <w:marRight w:val="0"/>
              <w:marTop w:val="0"/>
              <w:marBottom w:val="0"/>
              <w:divBdr>
                <w:top w:val="none" w:sz="0" w:space="0" w:color="auto"/>
                <w:left w:val="none" w:sz="0" w:space="0" w:color="auto"/>
                <w:bottom w:val="none" w:sz="0" w:space="0" w:color="auto"/>
                <w:right w:val="none" w:sz="0" w:space="0" w:color="auto"/>
              </w:divBdr>
            </w:div>
            <w:div w:id="1412771945">
              <w:marLeft w:val="0"/>
              <w:marRight w:val="0"/>
              <w:marTop w:val="0"/>
              <w:marBottom w:val="0"/>
              <w:divBdr>
                <w:top w:val="none" w:sz="0" w:space="0" w:color="auto"/>
                <w:left w:val="none" w:sz="0" w:space="0" w:color="auto"/>
                <w:bottom w:val="none" w:sz="0" w:space="0" w:color="auto"/>
                <w:right w:val="none" w:sz="0" w:space="0" w:color="auto"/>
              </w:divBdr>
            </w:div>
            <w:div w:id="1338387136">
              <w:marLeft w:val="0"/>
              <w:marRight w:val="0"/>
              <w:marTop w:val="0"/>
              <w:marBottom w:val="0"/>
              <w:divBdr>
                <w:top w:val="none" w:sz="0" w:space="0" w:color="auto"/>
                <w:left w:val="none" w:sz="0" w:space="0" w:color="auto"/>
                <w:bottom w:val="none" w:sz="0" w:space="0" w:color="auto"/>
                <w:right w:val="none" w:sz="0" w:space="0" w:color="auto"/>
              </w:divBdr>
            </w:div>
            <w:div w:id="428086265">
              <w:marLeft w:val="0"/>
              <w:marRight w:val="0"/>
              <w:marTop w:val="0"/>
              <w:marBottom w:val="0"/>
              <w:divBdr>
                <w:top w:val="none" w:sz="0" w:space="0" w:color="auto"/>
                <w:left w:val="none" w:sz="0" w:space="0" w:color="auto"/>
                <w:bottom w:val="none" w:sz="0" w:space="0" w:color="auto"/>
                <w:right w:val="none" w:sz="0" w:space="0" w:color="auto"/>
              </w:divBdr>
            </w:div>
            <w:div w:id="1011223125">
              <w:marLeft w:val="0"/>
              <w:marRight w:val="0"/>
              <w:marTop w:val="0"/>
              <w:marBottom w:val="0"/>
              <w:divBdr>
                <w:top w:val="none" w:sz="0" w:space="0" w:color="auto"/>
                <w:left w:val="none" w:sz="0" w:space="0" w:color="auto"/>
                <w:bottom w:val="none" w:sz="0" w:space="0" w:color="auto"/>
                <w:right w:val="none" w:sz="0" w:space="0" w:color="auto"/>
              </w:divBdr>
            </w:div>
            <w:div w:id="1659648326">
              <w:marLeft w:val="0"/>
              <w:marRight w:val="0"/>
              <w:marTop w:val="0"/>
              <w:marBottom w:val="0"/>
              <w:divBdr>
                <w:top w:val="none" w:sz="0" w:space="0" w:color="auto"/>
                <w:left w:val="none" w:sz="0" w:space="0" w:color="auto"/>
                <w:bottom w:val="none" w:sz="0" w:space="0" w:color="auto"/>
                <w:right w:val="none" w:sz="0" w:space="0" w:color="auto"/>
              </w:divBdr>
            </w:div>
            <w:div w:id="1215383914">
              <w:marLeft w:val="0"/>
              <w:marRight w:val="0"/>
              <w:marTop w:val="0"/>
              <w:marBottom w:val="0"/>
              <w:divBdr>
                <w:top w:val="none" w:sz="0" w:space="0" w:color="auto"/>
                <w:left w:val="none" w:sz="0" w:space="0" w:color="auto"/>
                <w:bottom w:val="none" w:sz="0" w:space="0" w:color="auto"/>
                <w:right w:val="none" w:sz="0" w:space="0" w:color="auto"/>
              </w:divBdr>
            </w:div>
            <w:div w:id="2012097215">
              <w:marLeft w:val="0"/>
              <w:marRight w:val="0"/>
              <w:marTop w:val="0"/>
              <w:marBottom w:val="0"/>
              <w:divBdr>
                <w:top w:val="none" w:sz="0" w:space="0" w:color="auto"/>
                <w:left w:val="none" w:sz="0" w:space="0" w:color="auto"/>
                <w:bottom w:val="none" w:sz="0" w:space="0" w:color="auto"/>
                <w:right w:val="none" w:sz="0" w:space="0" w:color="auto"/>
              </w:divBdr>
            </w:div>
            <w:div w:id="1779373368">
              <w:marLeft w:val="0"/>
              <w:marRight w:val="0"/>
              <w:marTop w:val="0"/>
              <w:marBottom w:val="0"/>
              <w:divBdr>
                <w:top w:val="none" w:sz="0" w:space="0" w:color="auto"/>
                <w:left w:val="none" w:sz="0" w:space="0" w:color="auto"/>
                <w:bottom w:val="none" w:sz="0" w:space="0" w:color="auto"/>
                <w:right w:val="none" w:sz="0" w:space="0" w:color="auto"/>
              </w:divBdr>
            </w:div>
            <w:div w:id="459155205">
              <w:marLeft w:val="0"/>
              <w:marRight w:val="0"/>
              <w:marTop w:val="0"/>
              <w:marBottom w:val="0"/>
              <w:divBdr>
                <w:top w:val="none" w:sz="0" w:space="0" w:color="auto"/>
                <w:left w:val="none" w:sz="0" w:space="0" w:color="auto"/>
                <w:bottom w:val="none" w:sz="0" w:space="0" w:color="auto"/>
                <w:right w:val="none" w:sz="0" w:space="0" w:color="auto"/>
              </w:divBdr>
            </w:div>
            <w:div w:id="80638336">
              <w:marLeft w:val="0"/>
              <w:marRight w:val="0"/>
              <w:marTop w:val="0"/>
              <w:marBottom w:val="0"/>
              <w:divBdr>
                <w:top w:val="none" w:sz="0" w:space="0" w:color="auto"/>
                <w:left w:val="none" w:sz="0" w:space="0" w:color="auto"/>
                <w:bottom w:val="none" w:sz="0" w:space="0" w:color="auto"/>
                <w:right w:val="none" w:sz="0" w:space="0" w:color="auto"/>
              </w:divBdr>
            </w:div>
            <w:div w:id="1722945009">
              <w:marLeft w:val="0"/>
              <w:marRight w:val="0"/>
              <w:marTop w:val="0"/>
              <w:marBottom w:val="0"/>
              <w:divBdr>
                <w:top w:val="none" w:sz="0" w:space="0" w:color="auto"/>
                <w:left w:val="none" w:sz="0" w:space="0" w:color="auto"/>
                <w:bottom w:val="none" w:sz="0" w:space="0" w:color="auto"/>
                <w:right w:val="none" w:sz="0" w:space="0" w:color="auto"/>
              </w:divBdr>
            </w:div>
            <w:div w:id="1773822562">
              <w:marLeft w:val="0"/>
              <w:marRight w:val="0"/>
              <w:marTop w:val="0"/>
              <w:marBottom w:val="0"/>
              <w:divBdr>
                <w:top w:val="none" w:sz="0" w:space="0" w:color="auto"/>
                <w:left w:val="none" w:sz="0" w:space="0" w:color="auto"/>
                <w:bottom w:val="none" w:sz="0" w:space="0" w:color="auto"/>
                <w:right w:val="none" w:sz="0" w:space="0" w:color="auto"/>
              </w:divBdr>
            </w:div>
            <w:div w:id="2068794172">
              <w:marLeft w:val="0"/>
              <w:marRight w:val="0"/>
              <w:marTop w:val="0"/>
              <w:marBottom w:val="0"/>
              <w:divBdr>
                <w:top w:val="none" w:sz="0" w:space="0" w:color="auto"/>
                <w:left w:val="none" w:sz="0" w:space="0" w:color="auto"/>
                <w:bottom w:val="none" w:sz="0" w:space="0" w:color="auto"/>
                <w:right w:val="none" w:sz="0" w:space="0" w:color="auto"/>
              </w:divBdr>
            </w:div>
            <w:div w:id="1508322920">
              <w:marLeft w:val="0"/>
              <w:marRight w:val="0"/>
              <w:marTop w:val="0"/>
              <w:marBottom w:val="0"/>
              <w:divBdr>
                <w:top w:val="none" w:sz="0" w:space="0" w:color="auto"/>
                <w:left w:val="none" w:sz="0" w:space="0" w:color="auto"/>
                <w:bottom w:val="none" w:sz="0" w:space="0" w:color="auto"/>
                <w:right w:val="none" w:sz="0" w:space="0" w:color="auto"/>
              </w:divBdr>
            </w:div>
            <w:div w:id="1744448930">
              <w:marLeft w:val="0"/>
              <w:marRight w:val="0"/>
              <w:marTop w:val="0"/>
              <w:marBottom w:val="0"/>
              <w:divBdr>
                <w:top w:val="none" w:sz="0" w:space="0" w:color="auto"/>
                <w:left w:val="none" w:sz="0" w:space="0" w:color="auto"/>
                <w:bottom w:val="none" w:sz="0" w:space="0" w:color="auto"/>
                <w:right w:val="none" w:sz="0" w:space="0" w:color="auto"/>
              </w:divBdr>
            </w:div>
            <w:div w:id="1118448916">
              <w:marLeft w:val="0"/>
              <w:marRight w:val="0"/>
              <w:marTop w:val="0"/>
              <w:marBottom w:val="0"/>
              <w:divBdr>
                <w:top w:val="none" w:sz="0" w:space="0" w:color="auto"/>
                <w:left w:val="none" w:sz="0" w:space="0" w:color="auto"/>
                <w:bottom w:val="none" w:sz="0" w:space="0" w:color="auto"/>
                <w:right w:val="none" w:sz="0" w:space="0" w:color="auto"/>
              </w:divBdr>
            </w:div>
            <w:div w:id="1901331745">
              <w:marLeft w:val="0"/>
              <w:marRight w:val="0"/>
              <w:marTop w:val="0"/>
              <w:marBottom w:val="0"/>
              <w:divBdr>
                <w:top w:val="none" w:sz="0" w:space="0" w:color="auto"/>
                <w:left w:val="none" w:sz="0" w:space="0" w:color="auto"/>
                <w:bottom w:val="none" w:sz="0" w:space="0" w:color="auto"/>
                <w:right w:val="none" w:sz="0" w:space="0" w:color="auto"/>
              </w:divBdr>
            </w:div>
            <w:div w:id="1558274494">
              <w:marLeft w:val="0"/>
              <w:marRight w:val="0"/>
              <w:marTop w:val="0"/>
              <w:marBottom w:val="0"/>
              <w:divBdr>
                <w:top w:val="none" w:sz="0" w:space="0" w:color="auto"/>
                <w:left w:val="none" w:sz="0" w:space="0" w:color="auto"/>
                <w:bottom w:val="none" w:sz="0" w:space="0" w:color="auto"/>
                <w:right w:val="none" w:sz="0" w:space="0" w:color="auto"/>
              </w:divBdr>
            </w:div>
            <w:div w:id="1463693487">
              <w:marLeft w:val="0"/>
              <w:marRight w:val="0"/>
              <w:marTop w:val="0"/>
              <w:marBottom w:val="0"/>
              <w:divBdr>
                <w:top w:val="none" w:sz="0" w:space="0" w:color="auto"/>
                <w:left w:val="none" w:sz="0" w:space="0" w:color="auto"/>
                <w:bottom w:val="none" w:sz="0" w:space="0" w:color="auto"/>
                <w:right w:val="none" w:sz="0" w:space="0" w:color="auto"/>
              </w:divBdr>
            </w:div>
            <w:div w:id="1377662974">
              <w:marLeft w:val="0"/>
              <w:marRight w:val="0"/>
              <w:marTop w:val="0"/>
              <w:marBottom w:val="0"/>
              <w:divBdr>
                <w:top w:val="none" w:sz="0" w:space="0" w:color="auto"/>
                <w:left w:val="none" w:sz="0" w:space="0" w:color="auto"/>
                <w:bottom w:val="none" w:sz="0" w:space="0" w:color="auto"/>
                <w:right w:val="none" w:sz="0" w:space="0" w:color="auto"/>
              </w:divBdr>
            </w:div>
            <w:div w:id="1796018421">
              <w:marLeft w:val="0"/>
              <w:marRight w:val="0"/>
              <w:marTop w:val="0"/>
              <w:marBottom w:val="0"/>
              <w:divBdr>
                <w:top w:val="none" w:sz="0" w:space="0" w:color="auto"/>
                <w:left w:val="none" w:sz="0" w:space="0" w:color="auto"/>
                <w:bottom w:val="none" w:sz="0" w:space="0" w:color="auto"/>
                <w:right w:val="none" w:sz="0" w:space="0" w:color="auto"/>
              </w:divBdr>
            </w:div>
            <w:div w:id="108622603">
              <w:marLeft w:val="0"/>
              <w:marRight w:val="0"/>
              <w:marTop w:val="0"/>
              <w:marBottom w:val="0"/>
              <w:divBdr>
                <w:top w:val="none" w:sz="0" w:space="0" w:color="auto"/>
                <w:left w:val="none" w:sz="0" w:space="0" w:color="auto"/>
                <w:bottom w:val="none" w:sz="0" w:space="0" w:color="auto"/>
                <w:right w:val="none" w:sz="0" w:space="0" w:color="auto"/>
              </w:divBdr>
            </w:div>
            <w:div w:id="298649421">
              <w:marLeft w:val="0"/>
              <w:marRight w:val="0"/>
              <w:marTop w:val="0"/>
              <w:marBottom w:val="0"/>
              <w:divBdr>
                <w:top w:val="none" w:sz="0" w:space="0" w:color="auto"/>
                <w:left w:val="none" w:sz="0" w:space="0" w:color="auto"/>
                <w:bottom w:val="none" w:sz="0" w:space="0" w:color="auto"/>
                <w:right w:val="none" w:sz="0" w:space="0" w:color="auto"/>
              </w:divBdr>
            </w:div>
            <w:div w:id="804352645">
              <w:marLeft w:val="0"/>
              <w:marRight w:val="0"/>
              <w:marTop w:val="0"/>
              <w:marBottom w:val="0"/>
              <w:divBdr>
                <w:top w:val="none" w:sz="0" w:space="0" w:color="auto"/>
                <w:left w:val="none" w:sz="0" w:space="0" w:color="auto"/>
                <w:bottom w:val="none" w:sz="0" w:space="0" w:color="auto"/>
                <w:right w:val="none" w:sz="0" w:space="0" w:color="auto"/>
              </w:divBdr>
            </w:div>
            <w:div w:id="259610275">
              <w:marLeft w:val="0"/>
              <w:marRight w:val="0"/>
              <w:marTop w:val="0"/>
              <w:marBottom w:val="0"/>
              <w:divBdr>
                <w:top w:val="none" w:sz="0" w:space="0" w:color="auto"/>
                <w:left w:val="none" w:sz="0" w:space="0" w:color="auto"/>
                <w:bottom w:val="none" w:sz="0" w:space="0" w:color="auto"/>
                <w:right w:val="none" w:sz="0" w:space="0" w:color="auto"/>
              </w:divBdr>
            </w:div>
            <w:div w:id="994532708">
              <w:marLeft w:val="0"/>
              <w:marRight w:val="0"/>
              <w:marTop w:val="0"/>
              <w:marBottom w:val="0"/>
              <w:divBdr>
                <w:top w:val="none" w:sz="0" w:space="0" w:color="auto"/>
                <w:left w:val="none" w:sz="0" w:space="0" w:color="auto"/>
                <w:bottom w:val="none" w:sz="0" w:space="0" w:color="auto"/>
                <w:right w:val="none" w:sz="0" w:space="0" w:color="auto"/>
              </w:divBdr>
            </w:div>
            <w:div w:id="1503354430">
              <w:marLeft w:val="0"/>
              <w:marRight w:val="0"/>
              <w:marTop w:val="0"/>
              <w:marBottom w:val="0"/>
              <w:divBdr>
                <w:top w:val="none" w:sz="0" w:space="0" w:color="auto"/>
                <w:left w:val="none" w:sz="0" w:space="0" w:color="auto"/>
                <w:bottom w:val="none" w:sz="0" w:space="0" w:color="auto"/>
                <w:right w:val="none" w:sz="0" w:space="0" w:color="auto"/>
              </w:divBdr>
            </w:div>
            <w:div w:id="213127851">
              <w:marLeft w:val="0"/>
              <w:marRight w:val="0"/>
              <w:marTop w:val="0"/>
              <w:marBottom w:val="0"/>
              <w:divBdr>
                <w:top w:val="none" w:sz="0" w:space="0" w:color="auto"/>
                <w:left w:val="none" w:sz="0" w:space="0" w:color="auto"/>
                <w:bottom w:val="none" w:sz="0" w:space="0" w:color="auto"/>
                <w:right w:val="none" w:sz="0" w:space="0" w:color="auto"/>
              </w:divBdr>
            </w:div>
            <w:div w:id="1086658031">
              <w:marLeft w:val="0"/>
              <w:marRight w:val="0"/>
              <w:marTop w:val="0"/>
              <w:marBottom w:val="0"/>
              <w:divBdr>
                <w:top w:val="none" w:sz="0" w:space="0" w:color="auto"/>
                <w:left w:val="none" w:sz="0" w:space="0" w:color="auto"/>
                <w:bottom w:val="none" w:sz="0" w:space="0" w:color="auto"/>
                <w:right w:val="none" w:sz="0" w:space="0" w:color="auto"/>
              </w:divBdr>
            </w:div>
            <w:div w:id="78213306">
              <w:marLeft w:val="0"/>
              <w:marRight w:val="0"/>
              <w:marTop w:val="0"/>
              <w:marBottom w:val="0"/>
              <w:divBdr>
                <w:top w:val="none" w:sz="0" w:space="0" w:color="auto"/>
                <w:left w:val="none" w:sz="0" w:space="0" w:color="auto"/>
                <w:bottom w:val="none" w:sz="0" w:space="0" w:color="auto"/>
                <w:right w:val="none" w:sz="0" w:space="0" w:color="auto"/>
              </w:divBdr>
            </w:div>
            <w:div w:id="1270700085">
              <w:marLeft w:val="0"/>
              <w:marRight w:val="0"/>
              <w:marTop w:val="0"/>
              <w:marBottom w:val="0"/>
              <w:divBdr>
                <w:top w:val="none" w:sz="0" w:space="0" w:color="auto"/>
                <w:left w:val="none" w:sz="0" w:space="0" w:color="auto"/>
                <w:bottom w:val="none" w:sz="0" w:space="0" w:color="auto"/>
                <w:right w:val="none" w:sz="0" w:space="0" w:color="auto"/>
              </w:divBdr>
            </w:div>
            <w:div w:id="421415556">
              <w:marLeft w:val="0"/>
              <w:marRight w:val="0"/>
              <w:marTop w:val="0"/>
              <w:marBottom w:val="0"/>
              <w:divBdr>
                <w:top w:val="none" w:sz="0" w:space="0" w:color="auto"/>
                <w:left w:val="none" w:sz="0" w:space="0" w:color="auto"/>
                <w:bottom w:val="none" w:sz="0" w:space="0" w:color="auto"/>
                <w:right w:val="none" w:sz="0" w:space="0" w:color="auto"/>
              </w:divBdr>
            </w:div>
            <w:div w:id="1089814510">
              <w:marLeft w:val="0"/>
              <w:marRight w:val="0"/>
              <w:marTop w:val="0"/>
              <w:marBottom w:val="0"/>
              <w:divBdr>
                <w:top w:val="none" w:sz="0" w:space="0" w:color="auto"/>
                <w:left w:val="none" w:sz="0" w:space="0" w:color="auto"/>
                <w:bottom w:val="none" w:sz="0" w:space="0" w:color="auto"/>
                <w:right w:val="none" w:sz="0" w:space="0" w:color="auto"/>
              </w:divBdr>
            </w:div>
            <w:div w:id="715084914">
              <w:marLeft w:val="0"/>
              <w:marRight w:val="0"/>
              <w:marTop w:val="0"/>
              <w:marBottom w:val="0"/>
              <w:divBdr>
                <w:top w:val="none" w:sz="0" w:space="0" w:color="auto"/>
                <w:left w:val="none" w:sz="0" w:space="0" w:color="auto"/>
                <w:bottom w:val="none" w:sz="0" w:space="0" w:color="auto"/>
                <w:right w:val="none" w:sz="0" w:space="0" w:color="auto"/>
              </w:divBdr>
            </w:div>
            <w:div w:id="942765970">
              <w:marLeft w:val="0"/>
              <w:marRight w:val="0"/>
              <w:marTop w:val="0"/>
              <w:marBottom w:val="0"/>
              <w:divBdr>
                <w:top w:val="none" w:sz="0" w:space="0" w:color="auto"/>
                <w:left w:val="none" w:sz="0" w:space="0" w:color="auto"/>
                <w:bottom w:val="none" w:sz="0" w:space="0" w:color="auto"/>
                <w:right w:val="none" w:sz="0" w:space="0" w:color="auto"/>
              </w:divBdr>
            </w:div>
            <w:div w:id="1488203572">
              <w:marLeft w:val="0"/>
              <w:marRight w:val="0"/>
              <w:marTop w:val="0"/>
              <w:marBottom w:val="0"/>
              <w:divBdr>
                <w:top w:val="none" w:sz="0" w:space="0" w:color="auto"/>
                <w:left w:val="none" w:sz="0" w:space="0" w:color="auto"/>
                <w:bottom w:val="none" w:sz="0" w:space="0" w:color="auto"/>
                <w:right w:val="none" w:sz="0" w:space="0" w:color="auto"/>
              </w:divBdr>
            </w:div>
            <w:div w:id="16974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9637">
      <w:bodyDiv w:val="1"/>
      <w:marLeft w:val="0"/>
      <w:marRight w:val="0"/>
      <w:marTop w:val="0"/>
      <w:marBottom w:val="0"/>
      <w:divBdr>
        <w:top w:val="none" w:sz="0" w:space="0" w:color="auto"/>
        <w:left w:val="none" w:sz="0" w:space="0" w:color="auto"/>
        <w:bottom w:val="none" w:sz="0" w:space="0" w:color="auto"/>
        <w:right w:val="none" w:sz="0" w:space="0" w:color="auto"/>
      </w:divBdr>
      <w:divsChild>
        <w:div w:id="608005898">
          <w:marLeft w:val="0"/>
          <w:marRight w:val="0"/>
          <w:marTop w:val="0"/>
          <w:marBottom w:val="0"/>
          <w:divBdr>
            <w:top w:val="none" w:sz="0" w:space="0" w:color="auto"/>
            <w:left w:val="none" w:sz="0" w:space="0" w:color="auto"/>
            <w:bottom w:val="none" w:sz="0" w:space="0" w:color="auto"/>
            <w:right w:val="none" w:sz="0" w:space="0" w:color="auto"/>
          </w:divBdr>
          <w:divsChild>
            <w:div w:id="1420249962">
              <w:marLeft w:val="0"/>
              <w:marRight w:val="0"/>
              <w:marTop w:val="0"/>
              <w:marBottom w:val="0"/>
              <w:divBdr>
                <w:top w:val="none" w:sz="0" w:space="0" w:color="auto"/>
                <w:left w:val="none" w:sz="0" w:space="0" w:color="auto"/>
                <w:bottom w:val="none" w:sz="0" w:space="0" w:color="auto"/>
                <w:right w:val="none" w:sz="0" w:space="0" w:color="auto"/>
              </w:divBdr>
            </w:div>
            <w:div w:id="1379746816">
              <w:marLeft w:val="0"/>
              <w:marRight w:val="0"/>
              <w:marTop w:val="0"/>
              <w:marBottom w:val="0"/>
              <w:divBdr>
                <w:top w:val="none" w:sz="0" w:space="0" w:color="auto"/>
                <w:left w:val="none" w:sz="0" w:space="0" w:color="auto"/>
                <w:bottom w:val="none" w:sz="0" w:space="0" w:color="auto"/>
                <w:right w:val="none" w:sz="0" w:space="0" w:color="auto"/>
              </w:divBdr>
            </w:div>
            <w:div w:id="1370565550">
              <w:marLeft w:val="0"/>
              <w:marRight w:val="0"/>
              <w:marTop w:val="0"/>
              <w:marBottom w:val="0"/>
              <w:divBdr>
                <w:top w:val="none" w:sz="0" w:space="0" w:color="auto"/>
                <w:left w:val="none" w:sz="0" w:space="0" w:color="auto"/>
                <w:bottom w:val="none" w:sz="0" w:space="0" w:color="auto"/>
                <w:right w:val="none" w:sz="0" w:space="0" w:color="auto"/>
              </w:divBdr>
            </w:div>
            <w:div w:id="1068110523">
              <w:marLeft w:val="0"/>
              <w:marRight w:val="0"/>
              <w:marTop w:val="0"/>
              <w:marBottom w:val="0"/>
              <w:divBdr>
                <w:top w:val="none" w:sz="0" w:space="0" w:color="auto"/>
                <w:left w:val="none" w:sz="0" w:space="0" w:color="auto"/>
                <w:bottom w:val="none" w:sz="0" w:space="0" w:color="auto"/>
                <w:right w:val="none" w:sz="0" w:space="0" w:color="auto"/>
              </w:divBdr>
            </w:div>
            <w:div w:id="377708546">
              <w:marLeft w:val="0"/>
              <w:marRight w:val="0"/>
              <w:marTop w:val="0"/>
              <w:marBottom w:val="0"/>
              <w:divBdr>
                <w:top w:val="none" w:sz="0" w:space="0" w:color="auto"/>
                <w:left w:val="none" w:sz="0" w:space="0" w:color="auto"/>
                <w:bottom w:val="none" w:sz="0" w:space="0" w:color="auto"/>
                <w:right w:val="none" w:sz="0" w:space="0" w:color="auto"/>
              </w:divBdr>
            </w:div>
            <w:div w:id="1524712294">
              <w:marLeft w:val="0"/>
              <w:marRight w:val="0"/>
              <w:marTop w:val="0"/>
              <w:marBottom w:val="0"/>
              <w:divBdr>
                <w:top w:val="none" w:sz="0" w:space="0" w:color="auto"/>
                <w:left w:val="none" w:sz="0" w:space="0" w:color="auto"/>
                <w:bottom w:val="none" w:sz="0" w:space="0" w:color="auto"/>
                <w:right w:val="none" w:sz="0" w:space="0" w:color="auto"/>
              </w:divBdr>
            </w:div>
            <w:div w:id="1026324852">
              <w:marLeft w:val="0"/>
              <w:marRight w:val="0"/>
              <w:marTop w:val="0"/>
              <w:marBottom w:val="0"/>
              <w:divBdr>
                <w:top w:val="none" w:sz="0" w:space="0" w:color="auto"/>
                <w:left w:val="none" w:sz="0" w:space="0" w:color="auto"/>
                <w:bottom w:val="none" w:sz="0" w:space="0" w:color="auto"/>
                <w:right w:val="none" w:sz="0" w:space="0" w:color="auto"/>
              </w:divBdr>
            </w:div>
            <w:div w:id="1786943">
              <w:marLeft w:val="0"/>
              <w:marRight w:val="0"/>
              <w:marTop w:val="0"/>
              <w:marBottom w:val="0"/>
              <w:divBdr>
                <w:top w:val="none" w:sz="0" w:space="0" w:color="auto"/>
                <w:left w:val="none" w:sz="0" w:space="0" w:color="auto"/>
                <w:bottom w:val="none" w:sz="0" w:space="0" w:color="auto"/>
                <w:right w:val="none" w:sz="0" w:space="0" w:color="auto"/>
              </w:divBdr>
            </w:div>
            <w:div w:id="1182352429">
              <w:marLeft w:val="0"/>
              <w:marRight w:val="0"/>
              <w:marTop w:val="0"/>
              <w:marBottom w:val="0"/>
              <w:divBdr>
                <w:top w:val="none" w:sz="0" w:space="0" w:color="auto"/>
                <w:left w:val="none" w:sz="0" w:space="0" w:color="auto"/>
                <w:bottom w:val="none" w:sz="0" w:space="0" w:color="auto"/>
                <w:right w:val="none" w:sz="0" w:space="0" w:color="auto"/>
              </w:divBdr>
            </w:div>
            <w:div w:id="2096512643">
              <w:marLeft w:val="0"/>
              <w:marRight w:val="0"/>
              <w:marTop w:val="0"/>
              <w:marBottom w:val="0"/>
              <w:divBdr>
                <w:top w:val="none" w:sz="0" w:space="0" w:color="auto"/>
                <w:left w:val="none" w:sz="0" w:space="0" w:color="auto"/>
                <w:bottom w:val="none" w:sz="0" w:space="0" w:color="auto"/>
                <w:right w:val="none" w:sz="0" w:space="0" w:color="auto"/>
              </w:divBdr>
            </w:div>
            <w:div w:id="1351225898">
              <w:marLeft w:val="0"/>
              <w:marRight w:val="0"/>
              <w:marTop w:val="0"/>
              <w:marBottom w:val="0"/>
              <w:divBdr>
                <w:top w:val="none" w:sz="0" w:space="0" w:color="auto"/>
                <w:left w:val="none" w:sz="0" w:space="0" w:color="auto"/>
                <w:bottom w:val="none" w:sz="0" w:space="0" w:color="auto"/>
                <w:right w:val="none" w:sz="0" w:space="0" w:color="auto"/>
              </w:divBdr>
            </w:div>
            <w:div w:id="1857111560">
              <w:marLeft w:val="0"/>
              <w:marRight w:val="0"/>
              <w:marTop w:val="0"/>
              <w:marBottom w:val="0"/>
              <w:divBdr>
                <w:top w:val="none" w:sz="0" w:space="0" w:color="auto"/>
                <w:left w:val="none" w:sz="0" w:space="0" w:color="auto"/>
                <w:bottom w:val="none" w:sz="0" w:space="0" w:color="auto"/>
                <w:right w:val="none" w:sz="0" w:space="0" w:color="auto"/>
              </w:divBdr>
            </w:div>
            <w:div w:id="893153955">
              <w:marLeft w:val="0"/>
              <w:marRight w:val="0"/>
              <w:marTop w:val="0"/>
              <w:marBottom w:val="0"/>
              <w:divBdr>
                <w:top w:val="none" w:sz="0" w:space="0" w:color="auto"/>
                <w:left w:val="none" w:sz="0" w:space="0" w:color="auto"/>
                <w:bottom w:val="none" w:sz="0" w:space="0" w:color="auto"/>
                <w:right w:val="none" w:sz="0" w:space="0" w:color="auto"/>
              </w:divBdr>
            </w:div>
            <w:div w:id="49815194">
              <w:marLeft w:val="0"/>
              <w:marRight w:val="0"/>
              <w:marTop w:val="0"/>
              <w:marBottom w:val="0"/>
              <w:divBdr>
                <w:top w:val="none" w:sz="0" w:space="0" w:color="auto"/>
                <w:left w:val="none" w:sz="0" w:space="0" w:color="auto"/>
                <w:bottom w:val="none" w:sz="0" w:space="0" w:color="auto"/>
                <w:right w:val="none" w:sz="0" w:space="0" w:color="auto"/>
              </w:divBdr>
            </w:div>
            <w:div w:id="411393709">
              <w:marLeft w:val="0"/>
              <w:marRight w:val="0"/>
              <w:marTop w:val="0"/>
              <w:marBottom w:val="0"/>
              <w:divBdr>
                <w:top w:val="none" w:sz="0" w:space="0" w:color="auto"/>
                <w:left w:val="none" w:sz="0" w:space="0" w:color="auto"/>
                <w:bottom w:val="none" w:sz="0" w:space="0" w:color="auto"/>
                <w:right w:val="none" w:sz="0" w:space="0" w:color="auto"/>
              </w:divBdr>
            </w:div>
            <w:div w:id="712966626">
              <w:marLeft w:val="0"/>
              <w:marRight w:val="0"/>
              <w:marTop w:val="0"/>
              <w:marBottom w:val="0"/>
              <w:divBdr>
                <w:top w:val="none" w:sz="0" w:space="0" w:color="auto"/>
                <w:left w:val="none" w:sz="0" w:space="0" w:color="auto"/>
                <w:bottom w:val="none" w:sz="0" w:space="0" w:color="auto"/>
                <w:right w:val="none" w:sz="0" w:space="0" w:color="auto"/>
              </w:divBdr>
            </w:div>
            <w:div w:id="1389843903">
              <w:marLeft w:val="0"/>
              <w:marRight w:val="0"/>
              <w:marTop w:val="0"/>
              <w:marBottom w:val="0"/>
              <w:divBdr>
                <w:top w:val="none" w:sz="0" w:space="0" w:color="auto"/>
                <w:left w:val="none" w:sz="0" w:space="0" w:color="auto"/>
                <w:bottom w:val="none" w:sz="0" w:space="0" w:color="auto"/>
                <w:right w:val="none" w:sz="0" w:space="0" w:color="auto"/>
              </w:divBdr>
            </w:div>
            <w:div w:id="274288163">
              <w:marLeft w:val="0"/>
              <w:marRight w:val="0"/>
              <w:marTop w:val="0"/>
              <w:marBottom w:val="0"/>
              <w:divBdr>
                <w:top w:val="none" w:sz="0" w:space="0" w:color="auto"/>
                <w:left w:val="none" w:sz="0" w:space="0" w:color="auto"/>
                <w:bottom w:val="none" w:sz="0" w:space="0" w:color="auto"/>
                <w:right w:val="none" w:sz="0" w:space="0" w:color="auto"/>
              </w:divBdr>
            </w:div>
            <w:div w:id="1132596705">
              <w:marLeft w:val="0"/>
              <w:marRight w:val="0"/>
              <w:marTop w:val="0"/>
              <w:marBottom w:val="0"/>
              <w:divBdr>
                <w:top w:val="none" w:sz="0" w:space="0" w:color="auto"/>
                <w:left w:val="none" w:sz="0" w:space="0" w:color="auto"/>
                <w:bottom w:val="none" w:sz="0" w:space="0" w:color="auto"/>
                <w:right w:val="none" w:sz="0" w:space="0" w:color="auto"/>
              </w:divBdr>
            </w:div>
            <w:div w:id="256211504">
              <w:marLeft w:val="0"/>
              <w:marRight w:val="0"/>
              <w:marTop w:val="0"/>
              <w:marBottom w:val="0"/>
              <w:divBdr>
                <w:top w:val="none" w:sz="0" w:space="0" w:color="auto"/>
                <w:left w:val="none" w:sz="0" w:space="0" w:color="auto"/>
                <w:bottom w:val="none" w:sz="0" w:space="0" w:color="auto"/>
                <w:right w:val="none" w:sz="0" w:space="0" w:color="auto"/>
              </w:divBdr>
            </w:div>
            <w:div w:id="947784564">
              <w:marLeft w:val="0"/>
              <w:marRight w:val="0"/>
              <w:marTop w:val="0"/>
              <w:marBottom w:val="0"/>
              <w:divBdr>
                <w:top w:val="none" w:sz="0" w:space="0" w:color="auto"/>
                <w:left w:val="none" w:sz="0" w:space="0" w:color="auto"/>
                <w:bottom w:val="none" w:sz="0" w:space="0" w:color="auto"/>
                <w:right w:val="none" w:sz="0" w:space="0" w:color="auto"/>
              </w:divBdr>
            </w:div>
            <w:div w:id="1974018994">
              <w:marLeft w:val="0"/>
              <w:marRight w:val="0"/>
              <w:marTop w:val="0"/>
              <w:marBottom w:val="0"/>
              <w:divBdr>
                <w:top w:val="none" w:sz="0" w:space="0" w:color="auto"/>
                <w:left w:val="none" w:sz="0" w:space="0" w:color="auto"/>
                <w:bottom w:val="none" w:sz="0" w:space="0" w:color="auto"/>
                <w:right w:val="none" w:sz="0" w:space="0" w:color="auto"/>
              </w:divBdr>
            </w:div>
            <w:div w:id="140120973">
              <w:marLeft w:val="0"/>
              <w:marRight w:val="0"/>
              <w:marTop w:val="0"/>
              <w:marBottom w:val="0"/>
              <w:divBdr>
                <w:top w:val="none" w:sz="0" w:space="0" w:color="auto"/>
                <w:left w:val="none" w:sz="0" w:space="0" w:color="auto"/>
                <w:bottom w:val="none" w:sz="0" w:space="0" w:color="auto"/>
                <w:right w:val="none" w:sz="0" w:space="0" w:color="auto"/>
              </w:divBdr>
            </w:div>
            <w:div w:id="232349402">
              <w:marLeft w:val="0"/>
              <w:marRight w:val="0"/>
              <w:marTop w:val="0"/>
              <w:marBottom w:val="0"/>
              <w:divBdr>
                <w:top w:val="none" w:sz="0" w:space="0" w:color="auto"/>
                <w:left w:val="none" w:sz="0" w:space="0" w:color="auto"/>
                <w:bottom w:val="none" w:sz="0" w:space="0" w:color="auto"/>
                <w:right w:val="none" w:sz="0" w:space="0" w:color="auto"/>
              </w:divBdr>
            </w:div>
            <w:div w:id="1770082304">
              <w:marLeft w:val="0"/>
              <w:marRight w:val="0"/>
              <w:marTop w:val="0"/>
              <w:marBottom w:val="0"/>
              <w:divBdr>
                <w:top w:val="none" w:sz="0" w:space="0" w:color="auto"/>
                <w:left w:val="none" w:sz="0" w:space="0" w:color="auto"/>
                <w:bottom w:val="none" w:sz="0" w:space="0" w:color="auto"/>
                <w:right w:val="none" w:sz="0" w:space="0" w:color="auto"/>
              </w:divBdr>
            </w:div>
            <w:div w:id="627853356">
              <w:marLeft w:val="0"/>
              <w:marRight w:val="0"/>
              <w:marTop w:val="0"/>
              <w:marBottom w:val="0"/>
              <w:divBdr>
                <w:top w:val="none" w:sz="0" w:space="0" w:color="auto"/>
                <w:left w:val="none" w:sz="0" w:space="0" w:color="auto"/>
                <w:bottom w:val="none" w:sz="0" w:space="0" w:color="auto"/>
                <w:right w:val="none" w:sz="0" w:space="0" w:color="auto"/>
              </w:divBdr>
            </w:div>
            <w:div w:id="1651052981">
              <w:marLeft w:val="0"/>
              <w:marRight w:val="0"/>
              <w:marTop w:val="0"/>
              <w:marBottom w:val="0"/>
              <w:divBdr>
                <w:top w:val="none" w:sz="0" w:space="0" w:color="auto"/>
                <w:left w:val="none" w:sz="0" w:space="0" w:color="auto"/>
                <w:bottom w:val="none" w:sz="0" w:space="0" w:color="auto"/>
                <w:right w:val="none" w:sz="0" w:space="0" w:color="auto"/>
              </w:divBdr>
            </w:div>
            <w:div w:id="1240211273">
              <w:marLeft w:val="0"/>
              <w:marRight w:val="0"/>
              <w:marTop w:val="0"/>
              <w:marBottom w:val="0"/>
              <w:divBdr>
                <w:top w:val="none" w:sz="0" w:space="0" w:color="auto"/>
                <w:left w:val="none" w:sz="0" w:space="0" w:color="auto"/>
                <w:bottom w:val="none" w:sz="0" w:space="0" w:color="auto"/>
                <w:right w:val="none" w:sz="0" w:space="0" w:color="auto"/>
              </w:divBdr>
            </w:div>
            <w:div w:id="977026734">
              <w:marLeft w:val="0"/>
              <w:marRight w:val="0"/>
              <w:marTop w:val="0"/>
              <w:marBottom w:val="0"/>
              <w:divBdr>
                <w:top w:val="none" w:sz="0" w:space="0" w:color="auto"/>
                <w:left w:val="none" w:sz="0" w:space="0" w:color="auto"/>
                <w:bottom w:val="none" w:sz="0" w:space="0" w:color="auto"/>
                <w:right w:val="none" w:sz="0" w:space="0" w:color="auto"/>
              </w:divBdr>
            </w:div>
            <w:div w:id="556473255">
              <w:marLeft w:val="0"/>
              <w:marRight w:val="0"/>
              <w:marTop w:val="0"/>
              <w:marBottom w:val="0"/>
              <w:divBdr>
                <w:top w:val="none" w:sz="0" w:space="0" w:color="auto"/>
                <w:left w:val="none" w:sz="0" w:space="0" w:color="auto"/>
                <w:bottom w:val="none" w:sz="0" w:space="0" w:color="auto"/>
                <w:right w:val="none" w:sz="0" w:space="0" w:color="auto"/>
              </w:divBdr>
            </w:div>
            <w:div w:id="1549341441">
              <w:marLeft w:val="0"/>
              <w:marRight w:val="0"/>
              <w:marTop w:val="0"/>
              <w:marBottom w:val="0"/>
              <w:divBdr>
                <w:top w:val="none" w:sz="0" w:space="0" w:color="auto"/>
                <w:left w:val="none" w:sz="0" w:space="0" w:color="auto"/>
                <w:bottom w:val="none" w:sz="0" w:space="0" w:color="auto"/>
                <w:right w:val="none" w:sz="0" w:space="0" w:color="auto"/>
              </w:divBdr>
            </w:div>
            <w:div w:id="688264482">
              <w:marLeft w:val="0"/>
              <w:marRight w:val="0"/>
              <w:marTop w:val="0"/>
              <w:marBottom w:val="0"/>
              <w:divBdr>
                <w:top w:val="none" w:sz="0" w:space="0" w:color="auto"/>
                <w:left w:val="none" w:sz="0" w:space="0" w:color="auto"/>
                <w:bottom w:val="none" w:sz="0" w:space="0" w:color="auto"/>
                <w:right w:val="none" w:sz="0" w:space="0" w:color="auto"/>
              </w:divBdr>
            </w:div>
            <w:div w:id="1253470005">
              <w:marLeft w:val="0"/>
              <w:marRight w:val="0"/>
              <w:marTop w:val="0"/>
              <w:marBottom w:val="0"/>
              <w:divBdr>
                <w:top w:val="none" w:sz="0" w:space="0" w:color="auto"/>
                <w:left w:val="none" w:sz="0" w:space="0" w:color="auto"/>
                <w:bottom w:val="none" w:sz="0" w:space="0" w:color="auto"/>
                <w:right w:val="none" w:sz="0" w:space="0" w:color="auto"/>
              </w:divBdr>
            </w:div>
            <w:div w:id="1647707562">
              <w:marLeft w:val="0"/>
              <w:marRight w:val="0"/>
              <w:marTop w:val="0"/>
              <w:marBottom w:val="0"/>
              <w:divBdr>
                <w:top w:val="none" w:sz="0" w:space="0" w:color="auto"/>
                <w:left w:val="none" w:sz="0" w:space="0" w:color="auto"/>
                <w:bottom w:val="none" w:sz="0" w:space="0" w:color="auto"/>
                <w:right w:val="none" w:sz="0" w:space="0" w:color="auto"/>
              </w:divBdr>
            </w:div>
            <w:div w:id="1649048776">
              <w:marLeft w:val="0"/>
              <w:marRight w:val="0"/>
              <w:marTop w:val="0"/>
              <w:marBottom w:val="0"/>
              <w:divBdr>
                <w:top w:val="none" w:sz="0" w:space="0" w:color="auto"/>
                <w:left w:val="none" w:sz="0" w:space="0" w:color="auto"/>
                <w:bottom w:val="none" w:sz="0" w:space="0" w:color="auto"/>
                <w:right w:val="none" w:sz="0" w:space="0" w:color="auto"/>
              </w:divBdr>
            </w:div>
            <w:div w:id="957879515">
              <w:marLeft w:val="0"/>
              <w:marRight w:val="0"/>
              <w:marTop w:val="0"/>
              <w:marBottom w:val="0"/>
              <w:divBdr>
                <w:top w:val="none" w:sz="0" w:space="0" w:color="auto"/>
                <w:left w:val="none" w:sz="0" w:space="0" w:color="auto"/>
                <w:bottom w:val="none" w:sz="0" w:space="0" w:color="auto"/>
                <w:right w:val="none" w:sz="0" w:space="0" w:color="auto"/>
              </w:divBdr>
            </w:div>
            <w:div w:id="339889853">
              <w:marLeft w:val="0"/>
              <w:marRight w:val="0"/>
              <w:marTop w:val="0"/>
              <w:marBottom w:val="0"/>
              <w:divBdr>
                <w:top w:val="none" w:sz="0" w:space="0" w:color="auto"/>
                <w:left w:val="none" w:sz="0" w:space="0" w:color="auto"/>
                <w:bottom w:val="none" w:sz="0" w:space="0" w:color="auto"/>
                <w:right w:val="none" w:sz="0" w:space="0" w:color="auto"/>
              </w:divBdr>
            </w:div>
            <w:div w:id="1126312754">
              <w:marLeft w:val="0"/>
              <w:marRight w:val="0"/>
              <w:marTop w:val="0"/>
              <w:marBottom w:val="0"/>
              <w:divBdr>
                <w:top w:val="none" w:sz="0" w:space="0" w:color="auto"/>
                <w:left w:val="none" w:sz="0" w:space="0" w:color="auto"/>
                <w:bottom w:val="none" w:sz="0" w:space="0" w:color="auto"/>
                <w:right w:val="none" w:sz="0" w:space="0" w:color="auto"/>
              </w:divBdr>
            </w:div>
            <w:div w:id="917246172">
              <w:marLeft w:val="0"/>
              <w:marRight w:val="0"/>
              <w:marTop w:val="0"/>
              <w:marBottom w:val="0"/>
              <w:divBdr>
                <w:top w:val="none" w:sz="0" w:space="0" w:color="auto"/>
                <w:left w:val="none" w:sz="0" w:space="0" w:color="auto"/>
                <w:bottom w:val="none" w:sz="0" w:space="0" w:color="auto"/>
                <w:right w:val="none" w:sz="0" w:space="0" w:color="auto"/>
              </w:divBdr>
            </w:div>
            <w:div w:id="14844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165900817">
      <w:bodyDiv w:val="1"/>
      <w:marLeft w:val="0"/>
      <w:marRight w:val="0"/>
      <w:marTop w:val="0"/>
      <w:marBottom w:val="0"/>
      <w:divBdr>
        <w:top w:val="none" w:sz="0" w:space="0" w:color="auto"/>
        <w:left w:val="none" w:sz="0" w:space="0" w:color="auto"/>
        <w:bottom w:val="none" w:sz="0" w:space="0" w:color="auto"/>
        <w:right w:val="none" w:sz="0" w:space="0" w:color="auto"/>
      </w:divBdr>
      <w:divsChild>
        <w:div w:id="943194749">
          <w:marLeft w:val="0"/>
          <w:marRight w:val="0"/>
          <w:marTop w:val="0"/>
          <w:marBottom w:val="0"/>
          <w:divBdr>
            <w:top w:val="none" w:sz="0" w:space="0" w:color="auto"/>
            <w:left w:val="none" w:sz="0" w:space="0" w:color="auto"/>
            <w:bottom w:val="none" w:sz="0" w:space="0" w:color="auto"/>
            <w:right w:val="none" w:sz="0" w:space="0" w:color="auto"/>
          </w:divBdr>
          <w:divsChild>
            <w:div w:id="5645123">
              <w:marLeft w:val="0"/>
              <w:marRight w:val="0"/>
              <w:marTop w:val="0"/>
              <w:marBottom w:val="0"/>
              <w:divBdr>
                <w:top w:val="none" w:sz="0" w:space="0" w:color="auto"/>
                <w:left w:val="none" w:sz="0" w:space="0" w:color="auto"/>
                <w:bottom w:val="none" w:sz="0" w:space="0" w:color="auto"/>
                <w:right w:val="none" w:sz="0" w:space="0" w:color="auto"/>
              </w:divBdr>
            </w:div>
            <w:div w:id="1251617935">
              <w:marLeft w:val="0"/>
              <w:marRight w:val="0"/>
              <w:marTop w:val="0"/>
              <w:marBottom w:val="0"/>
              <w:divBdr>
                <w:top w:val="none" w:sz="0" w:space="0" w:color="auto"/>
                <w:left w:val="none" w:sz="0" w:space="0" w:color="auto"/>
                <w:bottom w:val="none" w:sz="0" w:space="0" w:color="auto"/>
                <w:right w:val="none" w:sz="0" w:space="0" w:color="auto"/>
              </w:divBdr>
            </w:div>
            <w:div w:id="2142334640">
              <w:marLeft w:val="0"/>
              <w:marRight w:val="0"/>
              <w:marTop w:val="0"/>
              <w:marBottom w:val="0"/>
              <w:divBdr>
                <w:top w:val="none" w:sz="0" w:space="0" w:color="auto"/>
                <w:left w:val="none" w:sz="0" w:space="0" w:color="auto"/>
                <w:bottom w:val="none" w:sz="0" w:space="0" w:color="auto"/>
                <w:right w:val="none" w:sz="0" w:space="0" w:color="auto"/>
              </w:divBdr>
            </w:div>
            <w:div w:id="2111657227">
              <w:marLeft w:val="0"/>
              <w:marRight w:val="0"/>
              <w:marTop w:val="0"/>
              <w:marBottom w:val="0"/>
              <w:divBdr>
                <w:top w:val="none" w:sz="0" w:space="0" w:color="auto"/>
                <w:left w:val="none" w:sz="0" w:space="0" w:color="auto"/>
                <w:bottom w:val="none" w:sz="0" w:space="0" w:color="auto"/>
                <w:right w:val="none" w:sz="0" w:space="0" w:color="auto"/>
              </w:divBdr>
            </w:div>
            <w:div w:id="539823764">
              <w:marLeft w:val="0"/>
              <w:marRight w:val="0"/>
              <w:marTop w:val="0"/>
              <w:marBottom w:val="0"/>
              <w:divBdr>
                <w:top w:val="none" w:sz="0" w:space="0" w:color="auto"/>
                <w:left w:val="none" w:sz="0" w:space="0" w:color="auto"/>
                <w:bottom w:val="none" w:sz="0" w:space="0" w:color="auto"/>
                <w:right w:val="none" w:sz="0" w:space="0" w:color="auto"/>
              </w:divBdr>
            </w:div>
            <w:div w:id="1533885149">
              <w:marLeft w:val="0"/>
              <w:marRight w:val="0"/>
              <w:marTop w:val="0"/>
              <w:marBottom w:val="0"/>
              <w:divBdr>
                <w:top w:val="none" w:sz="0" w:space="0" w:color="auto"/>
                <w:left w:val="none" w:sz="0" w:space="0" w:color="auto"/>
                <w:bottom w:val="none" w:sz="0" w:space="0" w:color="auto"/>
                <w:right w:val="none" w:sz="0" w:space="0" w:color="auto"/>
              </w:divBdr>
            </w:div>
            <w:div w:id="1497265172">
              <w:marLeft w:val="0"/>
              <w:marRight w:val="0"/>
              <w:marTop w:val="0"/>
              <w:marBottom w:val="0"/>
              <w:divBdr>
                <w:top w:val="none" w:sz="0" w:space="0" w:color="auto"/>
                <w:left w:val="none" w:sz="0" w:space="0" w:color="auto"/>
                <w:bottom w:val="none" w:sz="0" w:space="0" w:color="auto"/>
                <w:right w:val="none" w:sz="0" w:space="0" w:color="auto"/>
              </w:divBdr>
            </w:div>
            <w:div w:id="1355883629">
              <w:marLeft w:val="0"/>
              <w:marRight w:val="0"/>
              <w:marTop w:val="0"/>
              <w:marBottom w:val="0"/>
              <w:divBdr>
                <w:top w:val="none" w:sz="0" w:space="0" w:color="auto"/>
                <w:left w:val="none" w:sz="0" w:space="0" w:color="auto"/>
                <w:bottom w:val="none" w:sz="0" w:space="0" w:color="auto"/>
                <w:right w:val="none" w:sz="0" w:space="0" w:color="auto"/>
              </w:divBdr>
            </w:div>
            <w:div w:id="254632442">
              <w:marLeft w:val="0"/>
              <w:marRight w:val="0"/>
              <w:marTop w:val="0"/>
              <w:marBottom w:val="0"/>
              <w:divBdr>
                <w:top w:val="none" w:sz="0" w:space="0" w:color="auto"/>
                <w:left w:val="none" w:sz="0" w:space="0" w:color="auto"/>
                <w:bottom w:val="none" w:sz="0" w:space="0" w:color="auto"/>
                <w:right w:val="none" w:sz="0" w:space="0" w:color="auto"/>
              </w:divBdr>
            </w:div>
            <w:div w:id="1297223453">
              <w:marLeft w:val="0"/>
              <w:marRight w:val="0"/>
              <w:marTop w:val="0"/>
              <w:marBottom w:val="0"/>
              <w:divBdr>
                <w:top w:val="none" w:sz="0" w:space="0" w:color="auto"/>
                <w:left w:val="none" w:sz="0" w:space="0" w:color="auto"/>
                <w:bottom w:val="none" w:sz="0" w:space="0" w:color="auto"/>
                <w:right w:val="none" w:sz="0" w:space="0" w:color="auto"/>
              </w:divBdr>
            </w:div>
            <w:div w:id="1232735613">
              <w:marLeft w:val="0"/>
              <w:marRight w:val="0"/>
              <w:marTop w:val="0"/>
              <w:marBottom w:val="0"/>
              <w:divBdr>
                <w:top w:val="none" w:sz="0" w:space="0" w:color="auto"/>
                <w:left w:val="none" w:sz="0" w:space="0" w:color="auto"/>
                <w:bottom w:val="none" w:sz="0" w:space="0" w:color="auto"/>
                <w:right w:val="none" w:sz="0" w:space="0" w:color="auto"/>
              </w:divBdr>
            </w:div>
            <w:div w:id="2043244424">
              <w:marLeft w:val="0"/>
              <w:marRight w:val="0"/>
              <w:marTop w:val="0"/>
              <w:marBottom w:val="0"/>
              <w:divBdr>
                <w:top w:val="none" w:sz="0" w:space="0" w:color="auto"/>
                <w:left w:val="none" w:sz="0" w:space="0" w:color="auto"/>
                <w:bottom w:val="none" w:sz="0" w:space="0" w:color="auto"/>
                <w:right w:val="none" w:sz="0" w:space="0" w:color="auto"/>
              </w:divBdr>
            </w:div>
            <w:div w:id="1581283293">
              <w:marLeft w:val="0"/>
              <w:marRight w:val="0"/>
              <w:marTop w:val="0"/>
              <w:marBottom w:val="0"/>
              <w:divBdr>
                <w:top w:val="none" w:sz="0" w:space="0" w:color="auto"/>
                <w:left w:val="none" w:sz="0" w:space="0" w:color="auto"/>
                <w:bottom w:val="none" w:sz="0" w:space="0" w:color="auto"/>
                <w:right w:val="none" w:sz="0" w:space="0" w:color="auto"/>
              </w:divBdr>
            </w:div>
            <w:div w:id="189687958">
              <w:marLeft w:val="0"/>
              <w:marRight w:val="0"/>
              <w:marTop w:val="0"/>
              <w:marBottom w:val="0"/>
              <w:divBdr>
                <w:top w:val="none" w:sz="0" w:space="0" w:color="auto"/>
                <w:left w:val="none" w:sz="0" w:space="0" w:color="auto"/>
                <w:bottom w:val="none" w:sz="0" w:space="0" w:color="auto"/>
                <w:right w:val="none" w:sz="0" w:space="0" w:color="auto"/>
              </w:divBdr>
            </w:div>
            <w:div w:id="1747415921">
              <w:marLeft w:val="0"/>
              <w:marRight w:val="0"/>
              <w:marTop w:val="0"/>
              <w:marBottom w:val="0"/>
              <w:divBdr>
                <w:top w:val="none" w:sz="0" w:space="0" w:color="auto"/>
                <w:left w:val="none" w:sz="0" w:space="0" w:color="auto"/>
                <w:bottom w:val="none" w:sz="0" w:space="0" w:color="auto"/>
                <w:right w:val="none" w:sz="0" w:space="0" w:color="auto"/>
              </w:divBdr>
            </w:div>
            <w:div w:id="1299533186">
              <w:marLeft w:val="0"/>
              <w:marRight w:val="0"/>
              <w:marTop w:val="0"/>
              <w:marBottom w:val="0"/>
              <w:divBdr>
                <w:top w:val="none" w:sz="0" w:space="0" w:color="auto"/>
                <w:left w:val="none" w:sz="0" w:space="0" w:color="auto"/>
                <w:bottom w:val="none" w:sz="0" w:space="0" w:color="auto"/>
                <w:right w:val="none" w:sz="0" w:space="0" w:color="auto"/>
              </w:divBdr>
            </w:div>
            <w:div w:id="345791119">
              <w:marLeft w:val="0"/>
              <w:marRight w:val="0"/>
              <w:marTop w:val="0"/>
              <w:marBottom w:val="0"/>
              <w:divBdr>
                <w:top w:val="none" w:sz="0" w:space="0" w:color="auto"/>
                <w:left w:val="none" w:sz="0" w:space="0" w:color="auto"/>
                <w:bottom w:val="none" w:sz="0" w:space="0" w:color="auto"/>
                <w:right w:val="none" w:sz="0" w:space="0" w:color="auto"/>
              </w:divBdr>
            </w:div>
            <w:div w:id="1341739412">
              <w:marLeft w:val="0"/>
              <w:marRight w:val="0"/>
              <w:marTop w:val="0"/>
              <w:marBottom w:val="0"/>
              <w:divBdr>
                <w:top w:val="none" w:sz="0" w:space="0" w:color="auto"/>
                <w:left w:val="none" w:sz="0" w:space="0" w:color="auto"/>
                <w:bottom w:val="none" w:sz="0" w:space="0" w:color="auto"/>
                <w:right w:val="none" w:sz="0" w:space="0" w:color="auto"/>
              </w:divBdr>
            </w:div>
            <w:div w:id="1109592398">
              <w:marLeft w:val="0"/>
              <w:marRight w:val="0"/>
              <w:marTop w:val="0"/>
              <w:marBottom w:val="0"/>
              <w:divBdr>
                <w:top w:val="none" w:sz="0" w:space="0" w:color="auto"/>
                <w:left w:val="none" w:sz="0" w:space="0" w:color="auto"/>
                <w:bottom w:val="none" w:sz="0" w:space="0" w:color="auto"/>
                <w:right w:val="none" w:sz="0" w:space="0" w:color="auto"/>
              </w:divBdr>
            </w:div>
            <w:div w:id="300578773">
              <w:marLeft w:val="0"/>
              <w:marRight w:val="0"/>
              <w:marTop w:val="0"/>
              <w:marBottom w:val="0"/>
              <w:divBdr>
                <w:top w:val="none" w:sz="0" w:space="0" w:color="auto"/>
                <w:left w:val="none" w:sz="0" w:space="0" w:color="auto"/>
                <w:bottom w:val="none" w:sz="0" w:space="0" w:color="auto"/>
                <w:right w:val="none" w:sz="0" w:space="0" w:color="auto"/>
              </w:divBdr>
            </w:div>
            <w:div w:id="1573350866">
              <w:marLeft w:val="0"/>
              <w:marRight w:val="0"/>
              <w:marTop w:val="0"/>
              <w:marBottom w:val="0"/>
              <w:divBdr>
                <w:top w:val="none" w:sz="0" w:space="0" w:color="auto"/>
                <w:left w:val="none" w:sz="0" w:space="0" w:color="auto"/>
                <w:bottom w:val="none" w:sz="0" w:space="0" w:color="auto"/>
                <w:right w:val="none" w:sz="0" w:space="0" w:color="auto"/>
              </w:divBdr>
            </w:div>
            <w:div w:id="1190797227">
              <w:marLeft w:val="0"/>
              <w:marRight w:val="0"/>
              <w:marTop w:val="0"/>
              <w:marBottom w:val="0"/>
              <w:divBdr>
                <w:top w:val="none" w:sz="0" w:space="0" w:color="auto"/>
                <w:left w:val="none" w:sz="0" w:space="0" w:color="auto"/>
                <w:bottom w:val="none" w:sz="0" w:space="0" w:color="auto"/>
                <w:right w:val="none" w:sz="0" w:space="0" w:color="auto"/>
              </w:divBdr>
            </w:div>
            <w:div w:id="127548755">
              <w:marLeft w:val="0"/>
              <w:marRight w:val="0"/>
              <w:marTop w:val="0"/>
              <w:marBottom w:val="0"/>
              <w:divBdr>
                <w:top w:val="none" w:sz="0" w:space="0" w:color="auto"/>
                <w:left w:val="none" w:sz="0" w:space="0" w:color="auto"/>
                <w:bottom w:val="none" w:sz="0" w:space="0" w:color="auto"/>
                <w:right w:val="none" w:sz="0" w:space="0" w:color="auto"/>
              </w:divBdr>
            </w:div>
            <w:div w:id="898595352">
              <w:marLeft w:val="0"/>
              <w:marRight w:val="0"/>
              <w:marTop w:val="0"/>
              <w:marBottom w:val="0"/>
              <w:divBdr>
                <w:top w:val="none" w:sz="0" w:space="0" w:color="auto"/>
                <w:left w:val="none" w:sz="0" w:space="0" w:color="auto"/>
                <w:bottom w:val="none" w:sz="0" w:space="0" w:color="auto"/>
                <w:right w:val="none" w:sz="0" w:space="0" w:color="auto"/>
              </w:divBdr>
            </w:div>
            <w:div w:id="356584290">
              <w:marLeft w:val="0"/>
              <w:marRight w:val="0"/>
              <w:marTop w:val="0"/>
              <w:marBottom w:val="0"/>
              <w:divBdr>
                <w:top w:val="none" w:sz="0" w:space="0" w:color="auto"/>
                <w:left w:val="none" w:sz="0" w:space="0" w:color="auto"/>
                <w:bottom w:val="none" w:sz="0" w:space="0" w:color="auto"/>
                <w:right w:val="none" w:sz="0" w:space="0" w:color="auto"/>
              </w:divBdr>
            </w:div>
            <w:div w:id="975600010">
              <w:marLeft w:val="0"/>
              <w:marRight w:val="0"/>
              <w:marTop w:val="0"/>
              <w:marBottom w:val="0"/>
              <w:divBdr>
                <w:top w:val="none" w:sz="0" w:space="0" w:color="auto"/>
                <w:left w:val="none" w:sz="0" w:space="0" w:color="auto"/>
                <w:bottom w:val="none" w:sz="0" w:space="0" w:color="auto"/>
                <w:right w:val="none" w:sz="0" w:space="0" w:color="auto"/>
              </w:divBdr>
            </w:div>
            <w:div w:id="1051491655">
              <w:marLeft w:val="0"/>
              <w:marRight w:val="0"/>
              <w:marTop w:val="0"/>
              <w:marBottom w:val="0"/>
              <w:divBdr>
                <w:top w:val="none" w:sz="0" w:space="0" w:color="auto"/>
                <w:left w:val="none" w:sz="0" w:space="0" w:color="auto"/>
                <w:bottom w:val="none" w:sz="0" w:space="0" w:color="auto"/>
                <w:right w:val="none" w:sz="0" w:space="0" w:color="auto"/>
              </w:divBdr>
            </w:div>
            <w:div w:id="1157653038">
              <w:marLeft w:val="0"/>
              <w:marRight w:val="0"/>
              <w:marTop w:val="0"/>
              <w:marBottom w:val="0"/>
              <w:divBdr>
                <w:top w:val="none" w:sz="0" w:space="0" w:color="auto"/>
                <w:left w:val="none" w:sz="0" w:space="0" w:color="auto"/>
                <w:bottom w:val="none" w:sz="0" w:space="0" w:color="auto"/>
                <w:right w:val="none" w:sz="0" w:space="0" w:color="auto"/>
              </w:divBdr>
            </w:div>
            <w:div w:id="415521323">
              <w:marLeft w:val="0"/>
              <w:marRight w:val="0"/>
              <w:marTop w:val="0"/>
              <w:marBottom w:val="0"/>
              <w:divBdr>
                <w:top w:val="none" w:sz="0" w:space="0" w:color="auto"/>
                <w:left w:val="none" w:sz="0" w:space="0" w:color="auto"/>
                <w:bottom w:val="none" w:sz="0" w:space="0" w:color="auto"/>
                <w:right w:val="none" w:sz="0" w:space="0" w:color="auto"/>
              </w:divBdr>
            </w:div>
            <w:div w:id="1097091159">
              <w:marLeft w:val="0"/>
              <w:marRight w:val="0"/>
              <w:marTop w:val="0"/>
              <w:marBottom w:val="0"/>
              <w:divBdr>
                <w:top w:val="none" w:sz="0" w:space="0" w:color="auto"/>
                <w:left w:val="none" w:sz="0" w:space="0" w:color="auto"/>
                <w:bottom w:val="none" w:sz="0" w:space="0" w:color="auto"/>
                <w:right w:val="none" w:sz="0" w:space="0" w:color="auto"/>
              </w:divBdr>
            </w:div>
            <w:div w:id="1477185512">
              <w:marLeft w:val="0"/>
              <w:marRight w:val="0"/>
              <w:marTop w:val="0"/>
              <w:marBottom w:val="0"/>
              <w:divBdr>
                <w:top w:val="none" w:sz="0" w:space="0" w:color="auto"/>
                <w:left w:val="none" w:sz="0" w:space="0" w:color="auto"/>
                <w:bottom w:val="none" w:sz="0" w:space="0" w:color="auto"/>
                <w:right w:val="none" w:sz="0" w:space="0" w:color="auto"/>
              </w:divBdr>
            </w:div>
            <w:div w:id="1415781595">
              <w:marLeft w:val="0"/>
              <w:marRight w:val="0"/>
              <w:marTop w:val="0"/>
              <w:marBottom w:val="0"/>
              <w:divBdr>
                <w:top w:val="none" w:sz="0" w:space="0" w:color="auto"/>
                <w:left w:val="none" w:sz="0" w:space="0" w:color="auto"/>
                <w:bottom w:val="none" w:sz="0" w:space="0" w:color="auto"/>
                <w:right w:val="none" w:sz="0" w:space="0" w:color="auto"/>
              </w:divBdr>
            </w:div>
            <w:div w:id="2123919232">
              <w:marLeft w:val="0"/>
              <w:marRight w:val="0"/>
              <w:marTop w:val="0"/>
              <w:marBottom w:val="0"/>
              <w:divBdr>
                <w:top w:val="none" w:sz="0" w:space="0" w:color="auto"/>
                <w:left w:val="none" w:sz="0" w:space="0" w:color="auto"/>
                <w:bottom w:val="none" w:sz="0" w:space="0" w:color="auto"/>
                <w:right w:val="none" w:sz="0" w:space="0" w:color="auto"/>
              </w:divBdr>
            </w:div>
            <w:div w:id="904921378">
              <w:marLeft w:val="0"/>
              <w:marRight w:val="0"/>
              <w:marTop w:val="0"/>
              <w:marBottom w:val="0"/>
              <w:divBdr>
                <w:top w:val="none" w:sz="0" w:space="0" w:color="auto"/>
                <w:left w:val="none" w:sz="0" w:space="0" w:color="auto"/>
                <w:bottom w:val="none" w:sz="0" w:space="0" w:color="auto"/>
                <w:right w:val="none" w:sz="0" w:space="0" w:color="auto"/>
              </w:divBdr>
            </w:div>
            <w:div w:id="1814298682">
              <w:marLeft w:val="0"/>
              <w:marRight w:val="0"/>
              <w:marTop w:val="0"/>
              <w:marBottom w:val="0"/>
              <w:divBdr>
                <w:top w:val="none" w:sz="0" w:space="0" w:color="auto"/>
                <w:left w:val="none" w:sz="0" w:space="0" w:color="auto"/>
                <w:bottom w:val="none" w:sz="0" w:space="0" w:color="auto"/>
                <w:right w:val="none" w:sz="0" w:space="0" w:color="auto"/>
              </w:divBdr>
            </w:div>
            <w:div w:id="1173254104">
              <w:marLeft w:val="0"/>
              <w:marRight w:val="0"/>
              <w:marTop w:val="0"/>
              <w:marBottom w:val="0"/>
              <w:divBdr>
                <w:top w:val="none" w:sz="0" w:space="0" w:color="auto"/>
                <w:left w:val="none" w:sz="0" w:space="0" w:color="auto"/>
                <w:bottom w:val="none" w:sz="0" w:space="0" w:color="auto"/>
                <w:right w:val="none" w:sz="0" w:space="0" w:color="auto"/>
              </w:divBdr>
            </w:div>
            <w:div w:id="1557735393">
              <w:marLeft w:val="0"/>
              <w:marRight w:val="0"/>
              <w:marTop w:val="0"/>
              <w:marBottom w:val="0"/>
              <w:divBdr>
                <w:top w:val="none" w:sz="0" w:space="0" w:color="auto"/>
                <w:left w:val="none" w:sz="0" w:space="0" w:color="auto"/>
                <w:bottom w:val="none" w:sz="0" w:space="0" w:color="auto"/>
                <w:right w:val="none" w:sz="0" w:space="0" w:color="auto"/>
              </w:divBdr>
            </w:div>
            <w:div w:id="1912886659">
              <w:marLeft w:val="0"/>
              <w:marRight w:val="0"/>
              <w:marTop w:val="0"/>
              <w:marBottom w:val="0"/>
              <w:divBdr>
                <w:top w:val="none" w:sz="0" w:space="0" w:color="auto"/>
                <w:left w:val="none" w:sz="0" w:space="0" w:color="auto"/>
                <w:bottom w:val="none" w:sz="0" w:space="0" w:color="auto"/>
                <w:right w:val="none" w:sz="0" w:space="0" w:color="auto"/>
              </w:divBdr>
            </w:div>
            <w:div w:id="762992290">
              <w:marLeft w:val="0"/>
              <w:marRight w:val="0"/>
              <w:marTop w:val="0"/>
              <w:marBottom w:val="0"/>
              <w:divBdr>
                <w:top w:val="none" w:sz="0" w:space="0" w:color="auto"/>
                <w:left w:val="none" w:sz="0" w:space="0" w:color="auto"/>
                <w:bottom w:val="none" w:sz="0" w:space="0" w:color="auto"/>
                <w:right w:val="none" w:sz="0" w:space="0" w:color="auto"/>
              </w:divBdr>
            </w:div>
            <w:div w:id="532814794">
              <w:marLeft w:val="0"/>
              <w:marRight w:val="0"/>
              <w:marTop w:val="0"/>
              <w:marBottom w:val="0"/>
              <w:divBdr>
                <w:top w:val="none" w:sz="0" w:space="0" w:color="auto"/>
                <w:left w:val="none" w:sz="0" w:space="0" w:color="auto"/>
                <w:bottom w:val="none" w:sz="0" w:space="0" w:color="auto"/>
                <w:right w:val="none" w:sz="0" w:space="0" w:color="auto"/>
              </w:divBdr>
            </w:div>
            <w:div w:id="8139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241990231">
      <w:bodyDiv w:val="1"/>
      <w:marLeft w:val="0"/>
      <w:marRight w:val="0"/>
      <w:marTop w:val="0"/>
      <w:marBottom w:val="0"/>
      <w:divBdr>
        <w:top w:val="none" w:sz="0" w:space="0" w:color="auto"/>
        <w:left w:val="none" w:sz="0" w:space="0" w:color="auto"/>
        <w:bottom w:val="none" w:sz="0" w:space="0" w:color="auto"/>
        <w:right w:val="none" w:sz="0" w:space="0" w:color="auto"/>
      </w:divBdr>
      <w:divsChild>
        <w:div w:id="1740860237">
          <w:marLeft w:val="0"/>
          <w:marRight w:val="0"/>
          <w:marTop w:val="0"/>
          <w:marBottom w:val="0"/>
          <w:divBdr>
            <w:top w:val="none" w:sz="0" w:space="0" w:color="auto"/>
            <w:left w:val="none" w:sz="0" w:space="0" w:color="auto"/>
            <w:bottom w:val="none" w:sz="0" w:space="0" w:color="auto"/>
            <w:right w:val="none" w:sz="0" w:space="0" w:color="auto"/>
          </w:divBdr>
          <w:divsChild>
            <w:div w:id="1603413525">
              <w:marLeft w:val="0"/>
              <w:marRight w:val="0"/>
              <w:marTop w:val="0"/>
              <w:marBottom w:val="0"/>
              <w:divBdr>
                <w:top w:val="none" w:sz="0" w:space="0" w:color="auto"/>
                <w:left w:val="none" w:sz="0" w:space="0" w:color="auto"/>
                <w:bottom w:val="none" w:sz="0" w:space="0" w:color="auto"/>
                <w:right w:val="none" w:sz="0" w:space="0" w:color="auto"/>
              </w:divBdr>
            </w:div>
            <w:div w:id="280570231">
              <w:marLeft w:val="0"/>
              <w:marRight w:val="0"/>
              <w:marTop w:val="0"/>
              <w:marBottom w:val="0"/>
              <w:divBdr>
                <w:top w:val="none" w:sz="0" w:space="0" w:color="auto"/>
                <w:left w:val="none" w:sz="0" w:space="0" w:color="auto"/>
                <w:bottom w:val="none" w:sz="0" w:space="0" w:color="auto"/>
                <w:right w:val="none" w:sz="0" w:space="0" w:color="auto"/>
              </w:divBdr>
            </w:div>
            <w:div w:id="1307204708">
              <w:marLeft w:val="0"/>
              <w:marRight w:val="0"/>
              <w:marTop w:val="0"/>
              <w:marBottom w:val="0"/>
              <w:divBdr>
                <w:top w:val="none" w:sz="0" w:space="0" w:color="auto"/>
                <w:left w:val="none" w:sz="0" w:space="0" w:color="auto"/>
                <w:bottom w:val="none" w:sz="0" w:space="0" w:color="auto"/>
                <w:right w:val="none" w:sz="0" w:space="0" w:color="auto"/>
              </w:divBdr>
            </w:div>
            <w:div w:id="201866530">
              <w:marLeft w:val="0"/>
              <w:marRight w:val="0"/>
              <w:marTop w:val="0"/>
              <w:marBottom w:val="0"/>
              <w:divBdr>
                <w:top w:val="none" w:sz="0" w:space="0" w:color="auto"/>
                <w:left w:val="none" w:sz="0" w:space="0" w:color="auto"/>
                <w:bottom w:val="none" w:sz="0" w:space="0" w:color="auto"/>
                <w:right w:val="none" w:sz="0" w:space="0" w:color="auto"/>
              </w:divBdr>
            </w:div>
            <w:div w:id="1740396155">
              <w:marLeft w:val="0"/>
              <w:marRight w:val="0"/>
              <w:marTop w:val="0"/>
              <w:marBottom w:val="0"/>
              <w:divBdr>
                <w:top w:val="none" w:sz="0" w:space="0" w:color="auto"/>
                <w:left w:val="none" w:sz="0" w:space="0" w:color="auto"/>
                <w:bottom w:val="none" w:sz="0" w:space="0" w:color="auto"/>
                <w:right w:val="none" w:sz="0" w:space="0" w:color="auto"/>
              </w:divBdr>
            </w:div>
            <w:div w:id="1364210717">
              <w:marLeft w:val="0"/>
              <w:marRight w:val="0"/>
              <w:marTop w:val="0"/>
              <w:marBottom w:val="0"/>
              <w:divBdr>
                <w:top w:val="none" w:sz="0" w:space="0" w:color="auto"/>
                <w:left w:val="none" w:sz="0" w:space="0" w:color="auto"/>
                <w:bottom w:val="none" w:sz="0" w:space="0" w:color="auto"/>
                <w:right w:val="none" w:sz="0" w:space="0" w:color="auto"/>
              </w:divBdr>
            </w:div>
            <w:div w:id="1136601006">
              <w:marLeft w:val="0"/>
              <w:marRight w:val="0"/>
              <w:marTop w:val="0"/>
              <w:marBottom w:val="0"/>
              <w:divBdr>
                <w:top w:val="none" w:sz="0" w:space="0" w:color="auto"/>
                <w:left w:val="none" w:sz="0" w:space="0" w:color="auto"/>
                <w:bottom w:val="none" w:sz="0" w:space="0" w:color="auto"/>
                <w:right w:val="none" w:sz="0" w:space="0" w:color="auto"/>
              </w:divBdr>
            </w:div>
            <w:div w:id="1380011334">
              <w:marLeft w:val="0"/>
              <w:marRight w:val="0"/>
              <w:marTop w:val="0"/>
              <w:marBottom w:val="0"/>
              <w:divBdr>
                <w:top w:val="none" w:sz="0" w:space="0" w:color="auto"/>
                <w:left w:val="none" w:sz="0" w:space="0" w:color="auto"/>
                <w:bottom w:val="none" w:sz="0" w:space="0" w:color="auto"/>
                <w:right w:val="none" w:sz="0" w:space="0" w:color="auto"/>
              </w:divBdr>
            </w:div>
            <w:div w:id="136534474">
              <w:marLeft w:val="0"/>
              <w:marRight w:val="0"/>
              <w:marTop w:val="0"/>
              <w:marBottom w:val="0"/>
              <w:divBdr>
                <w:top w:val="none" w:sz="0" w:space="0" w:color="auto"/>
                <w:left w:val="none" w:sz="0" w:space="0" w:color="auto"/>
                <w:bottom w:val="none" w:sz="0" w:space="0" w:color="auto"/>
                <w:right w:val="none" w:sz="0" w:space="0" w:color="auto"/>
              </w:divBdr>
            </w:div>
            <w:div w:id="1210342868">
              <w:marLeft w:val="0"/>
              <w:marRight w:val="0"/>
              <w:marTop w:val="0"/>
              <w:marBottom w:val="0"/>
              <w:divBdr>
                <w:top w:val="none" w:sz="0" w:space="0" w:color="auto"/>
                <w:left w:val="none" w:sz="0" w:space="0" w:color="auto"/>
                <w:bottom w:val="none" w:sz="0" w:space="0" w:color="auto"/>
                <w:right w:val="none" w:sz="0" w:space="0" w:color="auto"/>
              </w:divBdr>
            </w:div>
            <w:div w:id="1030255694">
              <w:marLeft w:val="0"/>
              <w:marRight w:val="0"/>
              <w:marTop w:val="0"/>
              <w:marBottom w:val="0"/>
              <w:divBdr>
                <w:top w:val="none" w:sz="0" w:space="0" w:color="auto"/>
                <w:left w:val="none" w:sz="0" w:space="0" w:color="auto"/>
                <w:bottom w:val="none" w:sz="0" w:space="0" w:color="auto"/>
                <w:right w:val="none" w:sz="0" w:space="0" w:color="auto"/>
              </w:divBdr>
            </w:div>
            <w:div w:id="1893926937">
              <w:marLeft w:val="0"/>
              <w:marRight w:val="0"/>
              <w:marTop w:val="0"/>
              <w:marBottom w:val="0"/>
              <w:divBdr>
                <w:top w:val="none" w:sz="0" w:space="0" w:color="auto"/>
                <w:left w:val="none" w:sz="0" w:space="0" w:color="auto"/>
                <w:bottom w:val="none" w:sz="0" w:space="0" w:color="auto"/>
                <w:right w:val="none" w:sz="0" w:space="0" w:color="auto"/>
              </w:divBdr>
            </w:div>
            <w:div w:id="1051927318">
              <w:marLeft w:val="0"/>
              <w:marRight w:val="0"/>
              <w:marTop w:val="0"/>
              <w:marBottom w:val="0"/>
              <w:divBdr>
                <w:top w:val="none" w:sz="0" w:space="0" w:color="auto"/>
                <w:left w:val="none" w:sz="0" w:space="0" w:color="auto"/>
                <w:bottom w:val="none" w:sz="0" w:space="0" w:color="auto"/>
                <w:right w:val="none" w:sz="0" w:space="0" w:color="auto"/>
              </w:divBdr>
            </w:div>
            <w:div w:id="277445422">
              <w:marLeft w:val="0"/>
              <w:marRight w:val="0"/>
              <w:marTop w:val="0"/>
              <w:marBottom w:val="0"/>
              <w:divBdr>
                <w:top w:val="none" w:sz="0" w:space="0" w:color="auto"/>
                <w:left w:val="none" w:sz="0" w:space="0" w:color="auto"/>
                <w:bottom w:val="none" w:sz="0" w:space="0" w:color="auto"/>
                <w:right w:val="none" w:sz="0" w:space="0" w:color="auto"/>
              </w:divBdr>
            </w:div>
            <w:div w:id="1092504412">
              <w:marLeft w:val="0"/>
              <w:marRight w:val="0"/>
              <w:marTop w:val="0"/>
              <w:marBottom w:val="0"/>
              <w:divBdr>
                <w:top w:val="none" w:sz="0" w:space="0" w:color="auto"/>
                <w:left w:val="none" w:sz="0" w:space="0" w:color="auto"/>
                <w:bottom w:val="none" w:sz="0" w:space="0" w:color="auto"/>
                <w:right w:val="none" w:sz="0" w:space="0" w:color="auto"/>
              </w:divBdr>
            </w:div>
            <w:div w:id="429665476">
              <w:marLeft w:val="0"/>
              <w:marRight w:val="0"/>
              <w:marTop w:val="0"/>
              <w:marBottom w:val="0"/>
              <w:divBdr>
                <w:top w:val="none" w:sz="0" w:space="0" w:color="auto"/>
                <w:left w:val="none" w:sz="0" w:space="0" w:color="auto"/>
                <w:bottom w:val="none" w:sz="0" w:space="0" w:color="auto"/>
                <w:right w:val="none" w:sz="0" w:space="0" w:color="auto"/>
              </w:divBdr>
            </w:div>
            <w:div w:id="2057505289">
              <w:marLeft w:val="0"/>
              <w:marRight w:val="0"/>
              <w:marTop w:val="0"/>
              <w:marBottom w:val="0"/>
              <w:divBdr>
                <w:top w:val="none" w:sz="0" w:space="0" w:color="auto"/>
                <w:left w:val="none" w:sz="0" w:space="0" w:color="auto"/>
                <w:bottom w:val="none" w:sz="0" w:space="0" w:color="auto"/>
                <w:right w:val="none" w:sz="0" w:space="0" w:color="auto"/>
              </w:divBdr>
            </w:div>
            <w:div w:id="2053379680">
              <w:marLeft w:val="0"/>
              <w:marRight w:val="0"/>
              <w:marTop w:val="0"/>
              <w:marBottom w:val="0"/>
              <w:divBdr>
                <w:top w:val="none" w:sz="0" w:space="0" w:color="auto"/>
                <w:left w:val="none" w:sz="0" w:space="0" w:color="auto"/>
                <w:bottom w:val="none" w:sz="0" w:space="0" w:color="auto"/>
                <w:right w:val="none" w:sz="0" w:space="0" w:color="auto"/>
              </w:divBdr>
            </w:div>
            <w:div w:id="1728337589">
              <w:marLeft w:val="0"/>
              <w:marRight w:val="0"/>
              <w:marTop w:val="0"/>
              <w:marBottom w:val="0"/>
              <w:divBdr>
                <w:top w:val="none" w:sz="0" w:space="0" w:color="auto"/>
                <w:left w:val="none" w:sz="0" w:space="0" w:color="auto"/>
                <w:bottom w:val="none" w:sz="0" w:space="0" w:color="auto"/>
                <w:right w:val="none" w:sz="0" w:space="0" w:color="auto"/>
              </w:divBdr>
            </w:div>
            <w:div w:id="1950889549">
              <w:marLeft w:val="0"/>
              <w:marRight w:val="0"/>
              <w:marTop w:val="0"/>
              <w:marBottom w:val="0"/>
              <w:divBdr>
                <w:top w:val="none" w:sz="0" w:space="0" w:color="auto"/>
                <w:left w:val="none" w:sz="0" w:space="0" w:color="auto"/>
                <w:bottom w:val="none" w:sz="0" w:space="0" w:color="auto"/>
                <w:right w:val="none" w:sz="0" w:space="0" w:color="auto"/>
              </w:divBdr>
            </w:div>
            <w:div w:id="826281614">
              <w:marLeft w:val="0"/>
              <w:marRight w:val="0"/>
              <w:marTop w:val="0"/>
              <w:marBottom w:val="0"/>
              <w:divBdr>
                <w:top w:val="none" w:sz="0" w:space="0" w:color="auto"/>
                <w:left w:val="none" w:sz="0" w:space="0" w:color="auto"/>
                <w:bottom w:val="none" w:sz="0" w:space="0" w:color="auto"/>
                <w:right w:val="none" w:sz="0" w:space="0" w:color="auto"/>
              </w:divBdr>
            </w:div>
            <w:div w:id="1512455205">
              <w:marLeft w:val="0"/>
              <w:marRight w:val="0"/>
              <w:marTop w:val="0"/>
              <w:marBottom w:val="0"/>
              <w:divBdr>
                <w:top w:val="none" w:sz="0" w:space="0" w:color="auto"/>
                <w:left w:val="none" w:sz="0" w:space="0" w:color="auto"/>
                <w:bottom w:val="none" w:sz="0" w:space="0" w:color="auto"/>
                <w:right w:val="none" w:sz="0" w:space="0" w:color="auto"/>
              </w:divBdr>
            </w:div>
            <w:div w:id="1920091535">
              <w:marLeft w:val="0"/>
              <w:marRight w:val="0"/>
              <w:marTop w:val="0"/>
              <w:marBottom w:val="0"/>
              <w:divBdr>
                <w:top w:val="none" w:sz="0" w:space="0" w:color="auto"/>
                <w:left w:val="none" w:sz="0" w:space="0" w:color="auto"/>
                <w:bottom w:val="none" w:sz="0" w:space="0" w:color="auto"/>
                <w:right w:val="none" w:sz="0" w:space="0" w:color="auto"/>
              </w:divBdr>
            </w:div>
            <w:div w:id="362828578">
              <w:marLeft w:val="0"/>
              <w:marRight w:val="0"/>
              <w:marTop w:val="0"/>
              <w:marBottom w:val="0"/>
              <w:divBdr>
                <w:top w:val="none" w:sz="0" w:space="0" w:color="auto"/>
                <w:left w:val="none" w:sz="0" w:space="0" w:color="auto"/>
                <w:bottom w:val="none" w:sz="0" w:space="0" w:color="auto"/>
                <w:right w:val="none" w:sz="0" w:space="0" w:color="auto"/>
              </w:divBdr>
            </w:div>
            <w:div w:id="1790010528">
              <w:marLeft w:val="0"/>
              <w:marRight w:val="0"/>
              <w:marTop w:val="0"/>
              <w:marBottom w:val="0"/>
              <w:divBdr>
                <w:top w:val="none" w:sz="0" w:space="0" w:color="auto"/>
                <w:left w:val="none" w:sz="0" w:space="0" w:color="auto"/>
                <w:bottom w:val="none" w:sz="0" w:space="0" w:color="auto"/>
                <w:right w:val="none" w:sz="0" w:space="0" w:color="auto"/>
              </w:divBdr>
            </w:div>
            <w:div w:id="1781028735">
              <w:marLeft w:val="0"/>
              <w:marRight w:val="0"/>
              <w:marTop w:val="0"/>
              <w:marBottom w:val="0"/>
              <w:divBdr>
                <w:top w:val="none" w:sz="0" w:space="0" w:color="auto"/>
                <w:left w:val="none" w:sz="0" w:space="0" w:color="auto"/>
                <w:bottom w:val="none" w:sz="0" w:space="0" w:color="auto"/>
                <w:right w:val="none" w:sz="0" w:space="0" w:color="auto"/>
              </w:divBdr>
            </w:div>
            <w:div w:id="1167134855">
              <w:marLeft w:val="0"/>
              <w:marRight w:val="0"/>
              <w:marTop w:val="0"/>
              <w:marBottom w:val="0"/>
              <w:divBdr>
                <w:top w:val="none" w:sz="0" w:space="0" w:color="auto"/>
                <w:left w:val="none" w:sz="0" w:space="0" w:color="auto"/>
                <w:bottom w:val="none" w:sz="0" w:space="0" w:color="auto"/>
                <w:right w:val="none" w:sz="0" w:space="0" w:color="auto"/>
              </w:divBdr>
            </w:div>
            <w:div w:id="366949421">
              <w:marLeft w:val="0"/>
              <w:marRight w:val="0"/>
              <w:marTop w:val="0"/>
              <w:marBottom w:val="0"/>
              <w:divBdr>
                <w:top w:val="none" w:sz="0" w:space="0" w:color="auto"/>
                <w:left w:val="none" w:sz="0" w:space="0" w:color="auto"/>
                <w:bottom w:val="none" w:sz="0" w:space="0" w:color="auto"/>
                <w:right w:val="none" w:sz="0" w:space="0" w:color="auto"/>
              </w:divBdr>
            </w:div>
            <w:div w:id="1082486037">
              <w:marLeft w:val="0"/>
              <w:marRight w:val="0"/>
              <w:marTop w:val="0"/>
              <w:marBottom w:val="0"/>
              <w:divBdr>
                <w:top w:val="none" w:sz="0" w:space="0" w:color="auto"/>
                <w:left w:val="none" w:sz="0" w:space="0" w:color="auto"/>
                <w:bottom w:val="none" w:sz="0" w:space="0" w:color="auto"/>
                <w:right w:val="none" w:sz="0" w:space="0" w:color="auto"/>
              </w:divBdr>
            </w:div>
            <w:div w:id="1945839288">
              <w:marLeft w:val="0"/>
              <w:marRight w:val="0"/>
              <w:marTop w:val="0"/>
              <w:marBottom w:val="0"/>
              <w:divBdr>
                <w:top w:val="none" w:sz="0" w:space="0" w:color="auto"/>
                <w:left w:val="none" w:sz="0" w:space="0" w:color="auto"/>
                <w:bottom w:val="none" w:sz="0" w:space="0" w:color="auto"/>
                <w:right w:val="none" w:sz="0" w:space="0" w:color="auto"/>
              </w:divBdr>
            </w:div>
            <w:div w:id="66390832">
              <w:marLeft w:val="0"/>
              <w:marRight w:val="0"/>
              <w:marTop w:val="0"/>
              <w:marBottom w:val="0"/>
              <w:divBdr>
                <w:top w:val="none" w:sz="0" w:space="0" w:color="auto"/>
                <w:left w:val="none" w:sz="0" w:space="0" w:color="auto"/>
                <w:bottom w:val="none" w:sz="0" w:space="0" w:color="auto"/>
                <w:right w:val="none" w:sz="0" w:space="0" w:color="auto"/>
              </w:divBdr>
            </w:div>
            <w:div w:id="702050783">
              <w:marLeft w:val="0"/>
              <w:marRight w:val="0"/>
              <w:marTop w:val="0"/>
              <w:marBottom w:val="0"/>
              <w:divBdr>
                <w:top w:val="none" w:sz="0" w:space="0" w:color="auto"/>
                <w:left w:val="none" w:sz="0" w:space="0" w:color="auto"/>
                <w:bottom w:val="none" w:sz="0" w:space="0" w:color="auto"/>
                <w:right w:val="none" w:sz="0" w:space="0" w:color="auto"/>
              </w:divBdr>
            </w:div>
            <w:div w:id="313265921">
              <w:marLeft w:val="0"/>
              <w:marRight w:val="0"/>
              <w:marTop w:val="0"/>
              <w:marBottom w:val="0"/>
              <w:divBdr>
                <w:top w:val="none" w:sz="0" w:space="0" w:color="auto"/>
                <w:left w:val="none" w:sz="0" w:space="0" w:color="auto"/>
                <w:bottom w:val="none" w:sz="0" w:space="0" w:color="auto"/>
                <w:right w:val="none" w:sz="0" w:space="0" w:color="auto"/>
              </w:divBdr>
            </w:div>
            <w:div w:id="632830758">
              <w:marLeft w:val="0"/>
              <w:marRight w:val="0"/>
              <w:marTop w:val="0"/>
              <w:marBottom w:val="0"/>
              <w:divBdr>
                <w:top w:val="none" w:sz="0" w:space="0" w:color="auto"/>
                <w:left w:val="none" w:sz="0" w:space="0" w:color="auto"/>
                <w:bottom w:val="none" w:sz="0" w:space="0" w:color="auto"/>
                <w:right w:val="none" w:sz="0" w:space="0" w:color="auto"/>
              </w:divBdr>
            </w:div>
            <w:div w:id="786050822">
              <w:marLeft w:val="0"/>
              <w:marRight w:val="0"/>
              <w:marTop w:val="0"/>
              <w:marBottom w:val="0"/>
              <w:divBdr>
                <w:top w:val="none" w:sz="0" w:space="0" w:color="auto"/>
                <w:left w:val="none" w:sz="0" w:space="0" w:color="auto"/>
                <w:bottom w:val="none" w:sz="0" w:space="0" w:color="auto"/>
                <w:right w:val="none" w:sz="0" w:space="0" w:color="auto"/>
              </w:divBdr>
            </w:div>
            <w:div w:id="366294016">
              <w:marLeft w:val="0"/>
              <w:marRight w:val="0"/>
              <w:marTop w:val="0"/>
              <w:marBottom w:val="0"/>
              <w:divBdr>
                <w:top w:val="none" w:sz="0" w:space="0" w:color="auto"/>
                <w:left w:val="none" w:sz="0" w:space="0" w:color="auto"/>
                <w:bottom w:val="none" w:sz="0" w:space="0" w:color="auto"/>
                <w:right w:val="none" w:sz="0" w:space="0" w:color="auto"/>
              </w:divBdr>
            </w:div>
            <w:div w:id="2140679912">
              <w:marLeft w:val="0"/>
              <w:marRight w:val="0"/>
              <w:marTop w:val="0"/>
              <w:marBottom w:val="0"/>
              <w:divBdr>
                <w:top w:val="none" w:sz="0" w:space="0" w:color="auto"/>
                <w:left w:val="none" w:sz="0" w:space="0" w:color="auto"/>
                <w:bottom w:val="none" w:sz="0" w:space="0" w:color="auto"/>
                <w:right w:val="none" w:sz="0" w:space="0" w:color="auto"/>
              </w:divBdr>
            </w:div>
            <w:div w:id="487400812">
              <w:marLeft w:val="0"/>
              <w:marRight w:val="0"/>
              <w:marTop w:val="0"/>
              <w:marBottom w:val="0"/>
              <w:divBdr>
                <w:top w:val="none" w:sz="0" w:space="0" w:color="auto"/>
                <w:left w:val="none" w:sz="0" w:space="0" w:color="auto"/>
                <w:bottom w:val="none" w:sz="0" w:space="0" w:color="auto"/>
                <w:right w:val="none" w:sz="0" w:space="0" w:color="auto"/>
              </w:divBdr>
            </w:div>
            <w:div w:id="600186157">
              <w:marLeft w:val="0"/>
              <w:marRight w:val="0"/>
              <w:marTop w:val="0"/>
              <w:marBottom w:val="0"/>
              <w:divBdr>
                <w:top w:val="none" w:sz="0" w:space="0" w:color="auto"/>
                <w:left w:val="none" w:sz="0" w:space="0" w:color="auto"/>
                <w:bottom w:val="none" w:sz="0" w:space="0" w:color="auto"/>
                <w:right w:val="none" w:sz="0" w:space="0" w:color="auto"/>
              </w:divBdr>
            </w:div>
            <w:div w:id="1473913105">
              <w:marLeft w:val="0"/>
              <w:marRight w:val="0"/>
              <w:marTop w:val="0"/>
              <w:marBottom w:val="0"/>
              <w:divBdr>
                <w:top w:val="none" w:sz="0" w:space="0" w:color="auto"/>
                <w:left w:val="none" w:sz="0" w:space="0" w:color="auto"/>
                <w:bottom w:val="none" w:sz="0" w:space="0" w:color="auto"/>
                <w:right w:val="none" w:sz="0" w:space="0" w:color="auto"/>
              </w:divBdr>
            </w:div>
            <w:div w:id="240257701">
              <w:marLeft w:val="0"/>
              <w:marRight w:val="0"/>
              <w:marTop w:val="0"/>
              <w:marBottom w:val="0"/>
              <w:divBdr>
                <w:top w:val="none" w:sz="0" w:space="0" w:color="auto"/>
                <w:left w:val="none" w:sz="0" w:space="0" w:color="auto"/>
                <w:bottom w:val="none" w:sz="0" w:space="0" w:color="auto"/>
                <w:right w:val="none" w:sz="0" w:space="0" w:color="auto"/>
              </w:divBdr>
            </w:div>
            <w:div w:id="1696149060">
              <w:marLeft w:val="0"/>
              <w:marRight w:val="0"/>
              <w:marTop w:val="0"/>
              <w:marBottom w:val="0"/>
              <w:divBdr>
                <w:top w:val="none" w:sz="0" w:space="0" w:color="auto"/>
                <w:left w:val="none" w:sz="0" w:space="0" w:color="auto"/>
                <w:bottom w:val="none" w:sz="0" w:space="0" w:color="auto"/>
                <w:right w:val="none" w:sz="0" w:space="0" w:color="auto"/>
              </w:divBdr>
            </w:div>
            <w:div w:id="2058898121">
              <w:marLeft w:val="0"/>
              <w:marRight w:val="0"/>
              <w:marTop w:val="0"/>
              <w:marBottom w:val="0"/>
              <w:divBdr>
                <w:top w:val="none" w:sz="0" w:space="0" w:color="auto"/>
                <w:left w:val="none" w:sz="0" w:space="0" w:color="auto"/>
                <w:bottom w:val="none" w:sz="0" w:space="0" w:color="auto"/>
                <w:right w:val="none" w:sz="0" w:space="0" w:color="auto"/>
              </w:divBdr>
            </w:div>
            <w:div w:id="799736053">
              <w:marLeft w:val="0"/>
              <w:marRight w:val="0"/>
              <w:marTop w:val="0"/>
              <w:marBottom w:val="0"/>
              <w:divBdr>
                <w:top w:val="none" w:sz="0" w:space="0" w:color="auto"/>
                <w:left w:val="none" w:sz="0" w:space="0" w:color="auto"/>
                <w:bottom w:val="none" w:sz="0" w:space="0" w:color="auto"/>
                <w:right w:val="none" w:sz="0" w:space="0" w:color="auto"/>
              </w:divBdr>
            </w:div>
            <w:div w:id="1060980089">
              <w:marLeft w:val="0"/>
              <w:marRight w:val="0"/>
              <w:marTop w:val="0"/>
              <w:marBottom w:val="0"/>
              <w:divBdr>
                <w:top w:val="none" w:sz="0" w:space="0" w:color="auto"/>
                <w:left w:val="none" w:sz="0" w:space="0" w:color="auto"/>
                <w:bottom w:val="none" w:sz="0" w:space="0" w:color="auto"/>
                <w:right w:val="none" w:sz="0" w:space="0" w:color="auto"/>
              </w:divBdr>
            </w:div>
            <w:div w:id="1563444984">
              <w:marLeft w:val="0"/>
              <w:marRight w:val="0"/>
              <w:marTop w:val="0"/>
              <w:marBottom w:val="0"/>
              <w:divBdr>
                <w:top w:val="none" w:sz="0" w:space="0" w:color="auto"/>
                <w:left w:val="none" w:sz="0" w:space="0" w:color="auto"/>
                <w:bottom w:val="none" w:sz="0" w:space="0" w:color="auto"/>
                <w:right w:val="none" w:sz="0" w:space="0" w:color="auto"/>
              </w:divBdr>
            </w:div>
            <w:div w:id="886264234">
              <w:marLeft w:val="0"/>
              <w:marRight w:val="0"/>
              <w:marTop w:val="0"/>
              <w:marBottom w:val="0"/>
              <w:divBdr>
                <w:top w:val="none" w:sz="0" w:space="0" w:color="auto"/>
                <w:left w:val="none" w:sz="0" w:space="0" w:color="auto"/>
                <w:bottom w:val="none" w:sz="0" w:space="0" w:color="auto"/>
                <w:right w:val="none" w:sz="0" w:space="0" w:color="auto"/>
              </w:divBdr>
            </w:div>
            <w:div w:id="1998921957">
              <w:marLeft w:val="0"/>
              <w:marRight w:val="0"/>
              <w:marTop w:val="0"/>
              <w:marBottom w:val="0"/>
              <w:divBdr>
                <w:top w:val="none" w:sz="0" w:space="0" w:color="auto"/>
                <w:left w:val="none" w:sz="0" w:space="0" w:color="auto"/>
                <w:bottom w:val="none" w:sz="0" w:space="0" w:color="auto"/>
                <w:right w:val="none" w:sz="0" w:space="0" w:color="auto"/>
              </w:divBdr>
            </w:div>
            <w:div w:id="2713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429">
      <w:bodyDiv w:val="1"/>
      <w:marLeft w:val="0"/>
      <w:marRight w:val="0"/>
      <w:marTop w:val="0"/>
      <w:marBottom w:val="0"/>
      <w:divBdr>
        <w:top w:val="none" w:sz="0" w:space="0" w:color="auto"/>
        <w:left w:val="none" w:sz="0" w:space="0" w:color="auto"/>
        <w:bottom w:val="none" w:sz="0" w:space="0" w:color="auto"/>
        <w:right w:val="none" w:sz="0" w:space="0" w:color="auto"/>
      </w:divBdr>
    </w:div>
    <w:div w:id="268508759">
      <w:bodyDiv w:val="1"/>
      <w:marLeft w:val="0"/>
      <w:marRight w:val="0"/>
      <w:marTop w:val="0"/>
      <w:marBottom w:val="0"/>
      <w:divBdr>
        <w:top w:val="none" w:sz="0" w:space="0" w:color="auto"/>
        <w:left w:val="none" w:sz="0" w:space="0" w:color="auto"/>
        <w:bottom w:val="none" w:sz="0" w:space="0" w:color="auto"/>
        <w:right w:val="none" w:sz="0" w:space="0" w:color="auto"/>
      </w:divBdr>
      <w:divsChild>
        <w:div w:id="674839867">
          <w:marLeft w:val="0"/>
          <w:marRight w:val="0"/>
          <w:marTop w:val="0"/>
          <w:marBottom w:val="0"/>
          <w:divBdr>
            <w:top w:val="none" w:sz="0" w:space="0" w:color="auto"/>
            <w:left w:val="none" w:sz="0" w:space="0" w:color="auto"/>
            <w:bottom w:val="none" w:sz="0" w:space="0" w:color="auto"/>
            <w:right w:val="none" w:sz="0" w:space="0" w:color="auto"/>
          </w:divBdr>
          <w:divsChild>
            <w:div w:id="225847443">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164520570">
              <w:marLeft w:val="0"/>
              <w:marRight w:val="0"/>
              <w:marTop w:val="0"/>
              <w:marBottom w:val="0"/>
              <w:divBdr>
                <w:top w:val="none" w:sz="0" w:space="0" w:color="auto"/>
                <w:left w:val="none" w:sz="0" w:space="0" w:color="auto"/>
                <w:bottom w:val="none" w:sz="0" w:space="0" w:color="auto"/>
                <w:right w:val="none" w:sz="0" w:space="0" w:color="auto"/>
              </w:divBdr>
            </w:div>
            <w:div w:id="2042434050">
              <w:marLeft w:val="0"/>
              <w:marRight w:val="0"/>
              <w:marTop w:val="0"/>
              <w:marBottom w:val="0"/>
              <w:divBdr>
                <w:top w:val="none" w:sz="0" w:space="0" w:color="auto"/>
                <w:left w:val="none" w:sz="0" w:space="0" w:color="auto"/>
                <w:bottom w:val="none" w:sz="0" w:space="0" w:color="auto"/>
                <w:right w:val="none" w:sz="0" w:space="0" w:color="auto"/>
              </w:divBdr>
            </w:div>
            <w:div w:id="1449084240">
              <w:marLeft w:val="0"/>
              <w:marRight w:val="0"/>
              <w:marTop w:val="0"/>
              <w:marBottom w:val="0"/>
              <w:divBdr>
                <w:top w:val="none" w:sz="0" w:space="0" w:color="auto"/>
                <w:left w:val="none" w:sz="0" w:space="0" w:color="auto"/>
                <w:bottom w:val="none" w:sz="0" w:space="0" w:color="auto"/>
                <w:right w:val="none" w:sz="0" w:space="0" w:color="auto"/>
              </w:divBdr>
            </w:div>
            <w:div w:id="881291285">
              <w:marLeft w:val="0"/>
              <w:marRight w:val="0"/>
              <w:marTop w:val="0"/>
              <w:marBottom w:val="0"/>
              <w:divBdr>
                <w:top w:val="none" w:sz="0" w:space="0" w:color="auto"/>
                <w:left w:val="none" w:sz="0" w:space="0" w:color="auto"/>
                <w:bottom w:val="none" w:sz="0" w:space="0" w:color="auto"/>
                <w:right w:val="none" w:sz="0" w:space="0" w:color="auto"/>
              </w:divBdr>
            </w:div>
            <w:div w:id="274217711">
              <w:marLeft w:val="0"/>
              <w:marRight w:val="0"/>
              <w:marTop w:val="0"/>
              <w:marBottom w:val="0"/>
              <w:divBdr>
                <w:top w:val="none" w:sz="0" w:space="0" w:color="auto"/>
                <w:left w:val="none" w:sz="0" w:space="0" w:color="auto"/>
                <w:bottom w:val="none" w:sz="0" w:space="0" w:color="auto"/>
                <w:right w:val="none" w:sz="0" w:space="0" w:color="auto"/>
              </w:divBdr>
            </w:div>
            <w:div w:id="2117749332">
              <w:marLeft w:val="0"/>
              <w:marRight w:val="0"/>
              <w:marTop w:val="0"/>
              <w:marBottom w:val="0"/>
              <w:divBdr>
                <w:top w:val="none" w:sz="0" w:space="0" w:color="auto"/>
                <w:left w:val="none" w:sz="0" w:space="0" w:color="auto"/>
                <w:bottom w:val="none" w:sz="0" w:space="0" w:color="auto"/>
                <w:right w:val="none" w:sz="0" w:space="0" w:color="auto"/>
              </w:divBdr>
            </w:div>
            <w:div w:id="83385487">
              <w:marLeft w:val="0"/>
              <w:marRight w:val="0"/>
              <w:marTop w:val="0"/>
              <w:marBottom w:val="0"/>
              <w:divBdr>
                <w:top w:val="none" w:sz="0" w:space="0" w:color="auto"/>
                <w:left w:val="none" w:sz="0" w:space="0" w:color="auto"/>
                <w:bottom w:val="none" w:sz="0" w:space="0" w:color="auto"/>
                <w:right w:val="none" w:sz="0" w:space="0" w:color="auto"/>
              </w:divBdr>
            </w:div>
            <w:div w:id="178398741">
              <w:marLeft w:val="0"/>
              <w:marRight w:val="0"/>
              <w:marTop w:val="0"/>
              <w:marBottom w:val="0"/>
              <w:divBdr>
                <w:top w:val="none" w:sz="0" w:space="0" w:color="auto"/>
                <w:left w:val="none" w:sz="0" w:space="0" w:color="auto"/>
                <w:bottom w:val="none" w:sz="0" w:space="0" w:color="auto"/>
                <w:right w:val="none" w:sz="0" w:space="0" w:color="auto"/>
              </w:divBdr>
            </w:div>
            <w:div w:id="93789620">
              <w:marLeft w:val="0"/>
              <w:marRight w:val="0"/>
              <w:marTop w:val="0"/>
              <w:marBottom w:val="0"/>
              <w:divBdr>
                <w:top w:val="none" w:sz="0" w:space="0" w:color="auto"/>
                <w:left w:val="none" w:sz="0" w:space="0" w:color="auto"/>
                <w:bottom w:val="none" w:sz="0" w:space="0" w:color="auto"/>
                <w:right w:val="none" w:sz="0" w:space="0" w:color="auto"/>
              </w:divBdr>
            </w:div>
            <w:div w:id="10187349">
              <w:marLeft w:val="0"/>
              <w:marRight w:val="0"/>
              <w:marTop w:val="0"/>
              <w:marBottom w:val="0"/>
              <w:divBdr>
                <w:top w:val="none" w:sz="0" w:space="0" w:color="auto"/>
                <w:left w:val="none" w:sz="0" w:space="0" w:color="auto"/>
                <w:bottom w:val="none" w:sz="0" w:space="0" w:color="auto"/>
                <w:right w:val="none" w:sz="0" w:space="0" w:color="auto"/>
              </w:divBdr>
            </w:div>
            <w:div w:id="1335717527">
              <w:marLeft w:val="0"/>
              <w:marRight w:val="0"/>
              <w:marTop w:val="0"/>
              <w:marBottom w:val="0"/>
              <w:divBdr>
                <w:top w:val="none" w:sz="0" w:space="0" w:color="auto"/>
                <w:left w:val="none" w:sz="0" w:space="0" w:color="auto"/>
                <w:bottom w:val="none" w:sz="0" w:space="0" w:color="auto"/>
                <w:right w:val="none" w:sz="0" w:space="0" w:color="auto"/>
              </w:divBdr>
            </w:div>
            <w:div w:id="1383747302">
              <w:marLeft w:val="0"/>
              <w:marRight w:val="0"/>
              <w:marTop w:val="0"/>
              <w:marBottom w:val="0"/>
              <w:divBdr>
                <w:top w:val="none" w:sz="0" w:space="0" w:color="auto"/>
                <w:left w:val="none" w:sz="0" w:space="0" w:color="auto"/>
                <w:bottom w:val="none" w:sz="0" w:space="0" w:color="auto"/>
                <w:right w:val="none" w:sz="0" w:space="0" w:color="auto"/>
              </w:divBdr>
            </w:div>
            <w:div w:id="1838886508">
              <w:marLeft w:val="0"/>
              <w:marRight w:val="0"/>
              <w:marTop w:val="0"/>
              <w:marBottom w:val="0"/>
              <w:divBdr>
                <w:top w:val="none" w:sz="0" w:space="0" w:color="auto"/>
                <w:left w:val="none" w:sz="0" w:space="0" w:color="auto"/>
                <w:bottom w:val="none" w:sz="0" w:space="0" w:color="auto"/>
                <w:right w:val="none" w:sz="0" w:space="0" w:color="auto"/>
              </w:divBdr>
            </w:div>
            <w:div w:id="1883011394">
              <w:marLeft w:val="0"/>
              <w:marRight w:val="0"/>
              <w:marTop w:val="0"/>
              <w:marBottom w:val="0"/>
              <w:divBdr>
                <w:top w:val="none" w:sz="0" w:space="0" w:color="auto"/>
                <w:left w:val="none" w:sz="0" w:space="0" w:color="auto"/>
                <w:bottom w:val="none" w:sz="0" w:space="0" w:color="auto"/>
                <w:right w:val="none" w:sz="0" w:space="0" w:color="auto"/>
              </w:divBdr>
            </w:div>
            <w:div w:id="2139370613">
              <w:marLeft w:val="0"/>
              <w:marRight w:val="0"/>
              <w:marTop w:val="0"/>
              <w:marBottom w:val="0"/>
              <w:divBdr>
                <w:top w:val="none" w:sz="0" w:space="0" w:color="auto"/>
                <w:left w:val="none" w:sz="0" w:space="0" w:color="auto"/>
                <w:bottom w:val="none" w:sz="0" w:space="0" w:color="auto"/>
                <w:right w:val="none" w:sz="0" w:space="0" w:color="auto"/>
              </w:divBdr>
            </w:div>
            <w:div w:id="43719386">
              <w:marLeft w:val="0"/>
              <w:marRight w:val="0"/>
              <w:marTop w:val="0"/>
              <w:marBottom w:val="0"/>
              <w:divBdr>
                <w:top w:val="none" w:sz="0" w:space="0" w:color="auto"/>
                <w:left w:val="none" w:sz="0" w:space="0" w:color="auto"/>
                <w:bottom w:val="none" w:sz="0" w:space="0" w:color="auto"/>
                <w:right w:val="none" w:sz="0" w:space="0" w:color="auto"/>
              </w:divBdr>
            </w:div>
            <w:div w:id="578058090">
              <w:marLeft w:val="0"/>
              <w:marRight w:val="0"/>
              <w:marTop w:val="0"/>
              <w:marBottom w:val="0"/>
              <w:divBdr>
                <w:top w:val="none" w:sz="0" w:space="0" w:color="auto"/>
                <w:left w:val="none" w:sz="0" w:space="0" w:color="auto"/>
                <w:bottom w:val="none" w:sz="0" w:space="0" w:color="auto"/>
                <w:right w:val="none" w:sz="0" w:space="0" w:color="auto"/>
              </w:divBdr>
            </w:div>
            <w:div w:id="1483541722">
              <w:marLeft w:val="0"/>
              <w:marRight w:val="0"/>
              <w:marTop w:val="0"/>
              <w:marBottom w:val="0"/>
              <w:divBdr>
                <w:top w:val="none" w:sz="0" w:space="0" w:color="auto"/>
                <w:left w:val="none" w:sz="0" w:space="0" w:color="auto"/>
                <w:bottom w:val="none" w:sz="0" w:space="0" w:color="auto"/>
                <w:right w:val="none" w:sz="0" w:space="0" w:color="auto"/>
              </w:divBdr>
            </w:div>
            <w:div w:id="214053375">
              <w:marLeft w:val="0"/>
              <w:marRight w:val="0"/>
              <w:marTop w:val="0"/>
              <w:marBottom w:val="0"/>
              <w:divBdr>
                <w:top w:val="none" w:sz="0" w:space="0" w:color="auto"/>
                <w:left w:val="none" w:sz="0" w:space="0" w:color="auto"/>
                <w:bottom w:val="none" w:sz="0" w:space="0" w:color="auto"/>
                <w:right w:val="none" w:sz="0" w:space="0" w:color="auto"/>
              </w:divBdr>
            </w:div>
            <w:div w:id="590357517">
              <w:marLeft w:val="0"/>
              <w:marRight w:val="0"/>
              <w:marTop w:val="0"/>
              <w:marBottom w:val="0"/>
              <w:divBdr>
                <w:top w:val="none" w:sz="0" w:space="0" w:color="auto"/>
                <w:left w:val="none" w:sz="0" w:space="0" w:color="auto"/>
                <w:bottom w:val="none" w:sz="0" w:space="0" w:color="auto"/>
                <w:right w:val="none" w:sz="0" w:space="0" w:color="auto"/>
              </w:divBdr>
            </w:div>
            <w:div w:id="680011631">
              <w:marLeft w:val="0"/>
              <w:marRight w:val="0"/>
              <w:marTop w:val="0"/>
              <w:marBottom w:val="0"/>
              <w:divBdr>
                <w:top w:val="none" w:sz="0" w:space="0" w:color="auto"/>
                <w:left w:val="none" w:sz="0" w:space="0" w:color="auto"/>
                <w:bottom w:val="none" w:sz="0" w:space="0" w:color="auto"/>
                <w:right w:val="none" w:sz="0" w:space="0" w:color="auto"/>
              </w:divBdr>
            </w:div>
            <w:div w:id="1874876664">
              <w:marLeft w:val="0"/>
              <w:marRight w:val="0"/>
              <w:marTop w:val="0"/>
              <w:marBottom w:val="0"/>
              <w:divBdr>
                <w:top w:val="none" w:sz="0" w:space="0" w:color="auto"/>
                <w:left w:val="none" w:sz="0" w:space="0" w:color="auto"/>
                <w:bottom w:val="none" w:sz="0" w:space="0" w:color="auto"/>
                <w:right w:val="none" w:sz="0" w:space="0" w:color="auto"/>
              </w:divBdr>
            </w:div>
            <w:div w:id="1113666228">
              <w:marLeft w:val="0"/>
              <w:marRight w:val="0"/>
              <w:marTop w:val="0"/>
              <w:marBottom w:val="0"/>
              <w:divBdr>
                <w:top w:val="none" w:sz="0" w:space="0" w:color="auto"/>
                <w:left w:val="none" w:sz="0" w:space="0" w:color="auto"/>
                <w:bottom w:val="none" w:sz="0" w:space="0" w:color="auto"/>
                <w:right w:val="none" w:sz="0" w:space="0" w:color="auto"/>
              </w:divBdr>
            </w:div>
            <w:div w:id="1279679819">
              <w:marLeft w:val="0"/>
              <w:marRight w:val="0"/>
              <w:marTop w:val="0"/>
              <w:marBottom w:val="0"/>
              <w:divBdr>
                <w:top w:val="none" w:sz="0" w:space="0" w:color="auto"/>
                <w:left w:val="none" w:sz="0" w:space="0" w:color="auto"/>
                <w:bottom w:val="none" w:sz="0" w:space="0" w:color="auto"/>
                <w:right w:val="none" w:sz="0" w:space="0" w:color="auto"/>
              </w:divBdr>
            </w:div>
            <w:div w:id="737018778">
              <w:marLeft w:val="0"/>
              <w:marRight w:val="0"/>
              <w:marTop w:val="0"/>
              <w:marBottom w:val="0"/>
              <w:divBdr>
                <w:top w:val="none" w:sz="0" w:space="0" w:color="auto"/>
                <w:left w:val="none" w:sz="0" w:space="0" w:color="auto"/>
                <w:bottom w:val="none" w:sz="0" w:space="0" w:color="auto"/>
                <w:right w:val="none" w:sz="0" w:space="0" w:color="auto"/>
              </w:divBdr>
            </w:div>
            <w:div w:id="566110940">
              <w:marLeft w:val="0"/>
              <w:marRight w:val="0"/>
              <w:marTop w:val="0"/>
              <w:marBottom w:val="0"/>
              <w:divBdr>
                <w:top w:val="none" w:sz="0" w:space="0" w:color="auto"/>
                <w:left w:val="none" w:sz="0" w:space="0" w:color="auto"/>
                <w:bottom w:val="none" w:sz="0" w:space="0" w:color="auto"/>
                <w:right w:val="none" w:sz="0" w:space="0" w:color="auto"/>
              </w:divBdr>
            </w:div>
            <w:div w:id="1531918015">
              <w:marLeft w:val="0"/>
              <w:marRight w:val="0"/>
              <w:marTop w:val="0"/>
              <w:marBottom w:val="0"/>
              <w:divBdr>
                <w:top w:val="none" w:sz="0" w:space="0" w:color="auto"/>
                <w:left w:val="none" w:sz="0" w:space="0" w:color="auto"/>
                <w:bottom w:val="none" w:sz="0" w:space="0" w:color="auto"/>
                <w:right w:val="none" w:sz="0" w:space="0" w:color="auto"/>
              </w:divBdr>
            </w:div>
            <w:div w:id="1560360083">
              <w:marLeft w:val="0"/>
              <w:marRight w:val="0"/>
              <w:marTop w:val="0"/>
              <w:marBottom w:val="0"/>
              <w:divBdr>
                <w:top w:val="none" w:sz="0" w:space="0" w:color="auto"/>
                <w:left w:val="none" w:sz="0" w:space="0" w:color="auto"/>
                <w:bottom w:val="none" w:sz="0" w:space="0" w:color="auto"/>
                <w:right w:val="none" w:sz="0" w:space="0" w:color="auto"/>
              </w:divBdr>
            </w:div>
            <w:div w:id="286856252">
              <w:marLeft w:val="0"/>
              <w:marRight w:val="0"/>
              <w:marTop w:val="0"/>
              <w:marBottom w:val="0"/>
              <w:divBdr>
                <w:top w:val="none" w:sz="0" w:space="0" w:color="auto"/>
                <w:left w:val="none" w:sz="0" w:space="0" w:color="auto"/>
                <w:bottom w:val="none" w:sz="0" w:space="0" w:color="auto"/>
                <w:right w:val="none" w:sz="0" w:space="0" w:color="auto"/>
              </w:divBdr>
            </w:div>
            <w:div w:id="1355763353">
              <w:marLeft w:val="0"/>
              <w:marRight w:val="0"/>
              <w:marTop w:val="0"/>
              <w:marBottom w:val="0"/>
              <w:divBdr>
                <w:top w:val="none" w:sz="0" w:space="0" w:color="auto"/>
                <w:left w:val="none" w:sz="0" w:space="0" w:color="auto"/>
                <w:bottom w:val="none" w:sz="0" w:space="0" w:color="auto"/>
                <w:right w:val="none" w:sz="0" w:space="0" w:color="auto"/>
              </w:divBdr>
            </w:div>
            <w:div w:id="1919056715">
              <w:marLeft w:val="0"/>
              <w:marRight w:val="0"/>
              <w:marTop w:val="0"/>
              <w:marBottom w:val="0"/>
              <w:divBdr>
                <w:top w:val="none" w:sz="0" w:space="0" w:color="auto"/>
                <w:left w:val="none" w:sz="0" w:space="0" w:color="auto"/>
                <w:bottom w:val="none" w:sz="0" w:space="0" w:color="auto"/>
                <w:right w:val="none" w:sz="0" w:space="0" w:color="auto"/>
              </w:divBdr>
            </w:div>
            <w:div w:id="316998251">
              <w:marLeft w:val="0"/>
              <w:marRight w:val="0"/>
              <w:marTop w:val="0"/>
              <w:marBottom w:val="0"/>
              <w:divBdr>
                <w:top w:val="none" w:sz="0" w:space="0" w:color="auto"/>
                <w:left w:val="none" w:sz="0" w:space="0" w:color="auto"/>
                <w:bottom w:val="none" w:sz="0" w:space="0" w:color="auto"/>
                <w:right w:val="none" w:sz="0" w:space="0" w:color="auto"/>
              </w:divBdr>
            </w:div>
            <w:div w:id="1308821175">
              <w:marLeft w:val="0"/>
              <w:marRight w:val="0"/>
              <w:marTop w:val="0"/>
              <w:marBottom w:val="0"/>
              <w:divBdr>
                <w:top w:val="none" w:sz="0" w:space="0" w:color="auto"/>
                <w:left w:val="none" w:sz="0" w:space="0" w:color="auto"/>
                <w:bottom w:val="none" w:sz="0" w:space="0" w:color="auto"/>
                <w:right w:val="none" w:sz="0" w:space="0" w:color="auto"/>
              </w:divBdr>
            </w:div>
            <w:div w:id="358358295">
              <w:marLeft w:val="0"/>
              <w:marRight w:val="0"/>
              <w:marTop w:val="0"/>
              <w:marBottom w:val="0"/>
              <w:divBdr>
                <w:top w:val="none" w:sz="0" w:space="0" w:color="auto"/>
                <w:left w:val="none" w:sz="0" w:space="0" w:color="auto"/>
                <w:bottom w:val="none" w:sz="0" w:space="0" w:color="auto"/>
                <w:right w:val="none" w:sz="0" w:space="0" w:color="auto"/>
              </w:divBdr>
            </w:div>
            <w:div w:id="2103602441">
              <w:marLeft w:val="0"/>
              <w:marRight w:val="0"/>
              <w:marTop w:val="0"/>
              <w:marBottom w:val="0"/>
              <w:divBdr>
                <w:top w:val="none" w:sz="0" w:space="0" w:color="auto"/>
                <w:left w:val="none" w:sz="0" w:space="0" w:color="auto"/>
                <w:bottom w:val="none" w:sz="0" w:space="0" w:color="auto"/>
                <w:right w:val="none" w:sz="0" w:space="0" w:color="auto"/>
              </w:divBdr>
            </w:div>
            <w:div w:id="228078196">
              <w:marLeft w:val="0"/>
              <w:marRight w:val="0"/>
              <w:marTop w:val="0"/>
              <w:marBottom w:val="0"/>
              <w:divBdr>
                <w:top w:val="none" w:sz="0" w:space="0" w:color="auto"/>
                <w:left w:val="none" w:sz="0" w:space="0" w:color="auto"/>
                <w:bottom w:val="none" w:sz="0" w:space="0" w:color="auto"/>
                <w:right w:val="none" w:sz="0" w:space="0" w:color="auto"/>
              </w:divBdr>
            </w:div>
            <w:div w:id="496922279">
              <w:marLeft w:val="0"/>
              <w:marRight w:val="0"/>
              <w:marTop w:val="0"/>
              <w:marBottom w:val="0"/>
              <w:divBdr>
                <w:top w:val="none" w:sz="0" w:space="0" w:color="auto"/>
                <w:left w:val="none" w:sz="0" w:space="0" w:color="auto"/>
                <w:bottom w:val="none" w:sz="0" w:space="0" w:color="auto"/>
                <w:right w:val="none" w:sz="0" w:space="0" w:color="auto"/>
              </w:divBdr>
            </w:div>
            <w:div w:id="937520985">
              <w:marLeft w:val="0"/>
              <w:marRight w:val="0"/>
              <w:marTop w:val="0"/>
              <w:marBottom w:val="0"/>
              <w:divBdr>
                <w:top w:val="none" w:sz="0" w:space="0" w:color="auto"/>
                <w:left w:val="none" w:sz="0" w:space="0" w:color="auto"/>
                <w:bottom w:val="none" w:sz="0" w:space="0" w:color="auto"/>
                <w:right w:val="none" w:sz="0" w:space="0" w:color="auto"/>
              </w:divBdr>
            </w:div>
            <w:div w:id="1699771269">
              <w:marLeft w:val="0"/>
              <w:marRight w:val="0"/>
              <w:marTop w:val="0"/>
              <w:marBottom w:val="0"/>
              <w:divBdr>
                <w:top w:val="none" w:sz="0" w:space="0" w:color="auto"/>
                <w:left w:val="none" w:sz="0" w:space="0" w:color="auto"/>
                <w:bottom w:val="none" w:sz="0" w:space="0" w:color="auto"/>
                <w:right w:val="none" w:sz="0" w:space="0" w:color="auto"/>
              </w:divBdr>
            </w:div>
            <w:div w:id="1470591398">
              <w:marLeft w:val="0"/>
              <w:marRight w:val="0"/>
              <w:marTop w:val="0"/>
              <w:marBottom w:val="0"/>
              <w:divBdr>
                <w:top w:val="none" w:sz="0" w:space="0" w:color="auto"/>
                <w:left w:val="none" w:sz="0" w:space="0" w:color="auto"/>
                <w:bottom w:val="none" w:sz="0" w:space="0" w:color="auto"/>
                <w:right w:val="none" w:sz="0" w:space="0" w:color="auto"/>
              </w:divBdr>
            </w:div>
            <w:div w:id="382024329">
              <w:marLeft w:val="0"/>
              <w:marRight w:val="0"/>
              <w:marTop w:val="0"/>
              <w:marBottom w:val="0"/>
              <w:divBdr>
                <w:top w:val="none" w:sz="0" w:space="0" w:color="auto"/>
                <w:left w:val="none" w:sz="0" w:space="0" w:color="auto"/>
                <w:bottom w:val="none" w:sz="0" w:space="0" w:color="auto"/>
                <w:right w:val="none" w:sz="0" w:space="0" w:color="auto"/>
              </w:divBdr>
            </w:div>
            <w:div w:id="924537997">
              <w:marLeft w:val="0"/>
              <w:marRight w:val="0"/>
              <w:marTop w:val="0"/>
              <w:marBottom w:val="0"/>
              <w:divBdr>
                <w:top w:val="none" w:sz="0" w:space="0" w:color="auto"/>
                <w:left w:val="none" w:sz="0" w:space="0" w:color="auto"/>
                <w:bottom w:val="none" w:sz="0" w:space="0" w:color="auto"/>
                <w:right w:val="none" w:sz="0" w:space="0" w:color="auto"/>
              </w:divBdr>
            </w:div>
            <w:div w:id="917402793">
              <w:marLeft w:val="0"/>
              <w:marRight w:val="0"/>
              <w:marTop w:val="0"/>
              <w:marBottom w:val="0"/>
              <w:divBdr>
                <w:top w:val="none" w:sz="0" w:space="0" w:color="auto"/>
                <w:left w:val="none" w:sz="0" w:space="0" w:color="auto"/>
                <w:bottom w:val="none" w:sz="0" w:space="0" w:color="auto"/>
                <w:right w:val="none" w:sz="0" w:space="0" w:color="auto"/>
              </w:divBdr>
            </w:div>
            <w:div w:id="769398668">
              <w:marLeft w:val="0"/>
              <w:marRight w:val="0"/>
              <w:marTop w:val="0"/>
              <w:marBottom w:val="0"/>
              <w:divBdr>
                <w:top w:val="none" w:sz="0" w:space="0" w:color="auto"/>
                <w:left w:val="none" w:sz="0" w:space="0" w:color="auto"/>
                <w:bottom w:val="none" w:sz="0" w:space="0" w:color="auto"/>
                <w:right w:val="none" w:sz="0" w:space="0" w:color="auto"/>
              </w:divBdr>
            </w:div>
            <w:div w:id="1407068883">
              <w:marLeft w:val="0"/>
              <w:marRight w:val="0"/>
              <w:marTop w:val="0"/>
              <w:marBottom w:val="0"/>
              <w:divBdr>
                <w:top w:val="none" w:sz="0" w:space="0" w:color="auto"/>
                <w:left w:val="none" w:sz="0" w:space="0" w:color="auto"/>
                <w:bottom w:val="none" w:sz="0" w:space="0" w:color="auto"/>
                <w:right w:val="none" w:sz="0" w:space="0" w:color="auto"/>
              </w:divBdr>
            </w:div>
            <w:div w:id="2003116313">
              <w:marLeft w:val="0"/>
              <w:marRight w:val="0"/>
              <w:marTop w:val="0"/>
              <w:marBottom w:val="0"/>
              <w:divBdr>
                <w:top w:val="none" w:sz="0" w:space="0" w:color="auto"/>
                <w:left w:val="none" w:sz="0" w:space="0" w:color="auto"/>
                <w:bottom w:val="none" w:sz="0" w:space="0" w:color="auto"/>
                <w:right w:val="none" w:sz="0" w:space="0" w:color="auto"/>
              </w:divBdr>
            </w:div>
            <w:div w:id="11046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9147">
      <w:bodyDiv w:val="1"/>
      <w:marLeft w:val="0"/>
      <w:marRight w:val="0"/>
      <w:marTop w:val="0"/>
      <w:marBottom w:val="0"/>
      <w:divBdr>
        <w:top w:val="none" w:sz="0" w:space="0" w:color="auto"/>
        <w:left w:val="none" w:sz="0" w:space="0" w:color="auto"/>
        <w:bottom w:val="none" w:sz="0" w:space="0" w:color="auto"/>
        <w:right w:val="none" w:sz="0" w:space="0" w:color="auto"/>
      </w:divBdr>
      <w:divsChild>
        <w:div w:id="489634907">
          <w:marLeft w:val="0"/>
          <w:marRight w:val="0"/>
          <w:marTop w:val="0"/>
          <w:marBottom w:val="0"/>
          <w:divBdr>
            <w:top w:val="none" w:sz="0" w:space="0" w:color="auto"/>
            <w:left w:val="none" w:sz="0" w:space="0" w:color="auto"/>
            <w:bottom w:val="none" w:sz="0" w:space="0" w:color="auto"/>
            <w:right w:val="none" w:sz="0" w:space="0" w:color="auto"/>
          </w:divBdr>
          <w:divsChild>
            <w:div w:id="802238730">
              <w:marLeft w:val="0"/>
              <w:marRight w:val="0"/>
              <w:marTop w:val="0"/>
              <w:marBottom w:val="0"/>
              <w:divBdr>
                <w:top w:val="none" w:sz="0" w:space="0" w:color="auto"/>
                <w:left w:val="none" w:sz="0" w:space="0" w:color="auto"/>
                <w:bottom w:val="none" w:sz="0" w:space="0" w:color="auto"/>
                <w:right w:val="none" w:sz="0" w:space="0" w:color="auto"/>
              </w:divBdr>
            </w:div>
            <w:div w:id="1568297127">
              <w:marLeft w:val="0"/>
              <w:marRight w:val="0"/>
              <w:marTop w:val="0"/>
              <w:marBottom w:val="0"/>
              <w:divBdr>
                <w:top w:val="none" w:sz="0" w:space="0" w:color="auto"/>
                <w:left w:val="none" w:sz="0" w:space="0" w:color="auto"/>
                <w:bottom w:val="none" w:sz="0" w:space="0" w:color="auto"/>
                <w:right w:val="none" w:sz="0" w:space="0" w:color="auto"/>
              </w:divBdr>
            </w:div>
            <w:div w:id="1159924278">
              <w:marLeft w:val="0"/>
              <w:marRight w:val="0"/>
              <w:marTop w:val="0"/>
              <w:marBottom w:val="0"/>
              <w:divBdr>
                <w:top w:val="none" w:sz="0" w:space="0" w:color="auto"/>
                <w:left w:val="none" w:sz="0" w:space="0" w:color="auto"/>
                <w:bottom w:val="none" w:sz="0" w:space="0" w:color="auto"/>
                <w:right w:val="none" w:sz="0" w:space="0" w:color="auto"/>
              </w:divBdr>
            </w:div>
            <w:div w:id="1115057149">
              <w:marLeft w:val="0"/>
              <w:marRight w:val="0"/>
              <w:marTop w:val="0"/>
              <w:marBottom w:val="0"/>
              <w:divBdr>
                <w:top w:val="none" w:sz="0" w:space="0" w:color="auto"/>
                <w:left w:val="none" w:sz="0" w:space="0" w:color="auto"/>
                <w:bottom w:val="none" w:sz="0" w:space="0" w:color="auto"/>
                <w:right w:val="none" w:sz="0" w:space="0" w:color="auto"/>
              </w:divBdr>
            </w:div>
            <w:div w:id="2110856085">
              <w:marLeft w:val="0"/>
              <w:marRight w:val="0"/>
              <w:marTop w:val="0"/>
              <w:marBottom w:val="0"/>
              <w:divBdr>
                <w:top w:val="none" w:sz="0" w:space="0" w:color="auto"/>
                <w:left w:val="none" w:sz="0" w:space="0" w:color="auto"/>
                <w:bottom w:val="none" w:sz="0" w:space="0" w:color="auto"/>
                <w:right w:val="none" w:sz="0" w:space="0" w:color="auto"/>
              </w:divBdr>
            </w:div>
            <w:div w:id="958604543">
              <w:marLeft w:val="0"/>
              <w:marRight w:val="0"/>
              <w:marTop w:val="0"/>
              <w:marBottom w:val="0"/>
              <w:divBdr>
                <w:top w:val="none" w:sz="0" w:space="0" w:color="auto"/>
                <w:left w:val="none" w:sz="0" w:space="0" w:color="auto"/>
                <w:bottom w:val="none" w:sz="0" w:space="0" w:color="auto"/>
                <w:right w:val="none" w:sz="0" w:space="0" w:color="auto"/>
              </w:divBdr>
            </w:div>
            <w:div w:id="1463186437">
              <w:marLeft w:val="0"/>
              <w:marRight w:val="0"/>
              <w:marTop w:val="0"/>
              <w:marBottom w:val="0"/>
              <w:divBdr>
                <w:top w:val="none" w:sz="0" w:space="0" w:color="auto"/>
                <w:left w:val="none" w:sz="0" w:space="0" w:color="auto"/>
                <w:bottom w:val="none" w:sz="0" w:space="0" w:color="auto"/>
                <w:right w:val="none" w:sz="0" w:space="0" w:color="auto"/>
              </w:divBdr>
            </w:div>
            <w:div w:id="2080856992">
              <w:marLeft w:val="0"/>
              <w:marRight w:val="0"/>
              <w:marTop w:val="0"/>
              <w:marBottom w:val="0"/>
              <w:divBdr>
                <w:top w:val="none" w:sz="0" w:space="0" w:color="auto"/>
                <w:left w:val="none" w:sz="0" w:space="0" w:color="auto"/>
                <w:bottom w:val="none" w:sz="0" w:space="0" w:color="auto"/>
                <w:right w:val="none" w:sz="0" w:space="0" w:color="auto"/>
              </w:divBdr>
            </w:div>
            <w:div w:id="517276565">
              <w:marLeft w:val="0"/>
              <w:marRight w:val="0"/>
              <w:marTop w:val="0"/>
              <w:marBottom w:val="0"/>
              <w:divBdr>
                <w:top w:val="none" w:sz="0" w:space="0" w:color="auto"/>
                <w:left w:val="none" w:sz="0" w:space="0" w:color="auto"/>
                <w:bottom w:val="none" w:sz="0" w:space="0" w:color="auto"/>
                <w:right w:val="none" w:sz="0" w:space="0" w:color="auto"/>
              </w:divBdr>
            </w:div>
            <w:div w:id="92630837">
              <w:marLeft w:val="0"/>
              <w:marRight w:val="0"/>
              <w:marTop w:val="0"/>
              <w:marBottom w:val="0"/>
              <w:divBdr>
                <w:top w:val="none" w:sz="0" w:space="0" w:color="auto"/>
                <w:left w:val="none" w:sz="0" w:space="0" w:color="auto"/>
                <w:bottom w:val="none" w:sz="0" w:space="0" w:color="auto"/>
                <w:right w:val="none" w:sz="0" w:space="0" w:color="auto"/>
              </w:divBdr>
            </w:div>
            <w:div w:id="1835994300">
              <w:marLeft w:val="0"/>
              <w:marRight w:val="0"/>
              <w:marTop w:val="0"/>
              <w:marBottom w:val="0"/>
              <w:divBdr>
                <w:top w:val="none" w:sz="0" w:space="0" w:color="auto"/>
                <w:left w:val="none" w:sz="0" w:space="0" w:color="auto"/>
                <w:bottom w:val="none" w:sz="0" w:space="0" w:color="auto"/>
                <w:right w:val="none" w:sz="0" w:space="0" w:color="auto"/>
              </w:divBdr>
            </w:div>
            <w:div w:id="588123812">
              <w:marLeft w:val="0"/>
              <w:marRight w:val="0"/>
              <w:marTop w:val="0"/>
              <w:marBottom w:val="0"/>
              <w:divBdr>
                <w:top w:val="none" w:sz="0" w:space="0" w:color="auto"/>
                <w:left w:val="none" w:sz="0" w:space="0" w:color="auto"/>
                <w:bottom w:val="none" w:sz="0" w:space="0" w:color="auto"/>
                <w:right w:val="none" w:sz="0" w:space="0" w:color="auto"/>
              </w:divBdr>
            </w:div>
            <w:div w:id="646323021">
              <w:marLeft w:val="0"/>
              <w:marRight w:val="0"/>
              <w:marTop w:val="0"/>
              <w:marBottom w:val="0"/>
              <w:divBdr>
                <w:top w:val="none" w:sz="0" w:space="0" w:color="auto"/>
                <w:left w:val="none" w:sz="0" w:space="0" w:color="auto"/>
                <w:bottom w:val="none" w:sz="0" w:space="0" w:color="auto"/>
                <w:right w:val="none" w:sz="0" w:space="0" w:color="auto"/>
              </w:divBdr>
            </w:div>
            <w:div w:id="1964732650">
              <w:marLeft w:val="0"/>
              <w:marRight w:val="0"/>
              <w:marTop w:val="0"/>
              <w:marBottom w:val="0"/>
              <w:divBdr>
                <w:top w:val="none" w:sz="0" w:space="0" w:color="auto"/>
                <w:left w:val="none" w:sz="0" w:space="0" w:color="auto"/>
                <w:bottom w:val="none" w:sz="0" w:space="0" w:color="auto"/>
                <w:right w:val="none" w:sz="0" w:space="0" w:color="auto"/>
              </w:divBdr>
            </w:div>
            <w:div w:id="1850364480">
              <w:marLeft w:val="0"/>
              <w:marRight w:val="0"/>
              <w:marTop w:val="0"/>
              <w:marBottom w:val="0"/>
              <w:divBdr>
                <w:top w:val="none" w:sz="0" w:space="0" w:color="auto"/>
                <w:left w:val="none" w:sz="0" w:space="0" w:color="auto"/>
                <w:bottom w:val="none" w:sz="0" w:space="0" w:color="auto"/>
                <w:right w:val="none" w:sz="0" w:space="0" w:color="auto"/>
              </w:divBdr>
            </w:div>
            <w:div w:id="252709226">
              <w:marLeft w:val="0"/>
              <w:marRight w:val="0"/>
              <w:marTop w:val="0"/>
              <w:marBottom w:val="0"/>
              <w:divBdr>
                <w:top w:val="none" w:sz="0" w:space="0" w:color="auto"/>
                <w:left w:val="none" w:sz="0" w:space="0" w:color="auto"/>
                <w:bottom w:val="none" w:sz="0" w:space="0" w:color="auto"/>
                <w:right w:val="none" w:sz="0" w:space="0" w:color="auto"/>
              </w:divBdr>
            </w:div>
            <w:div w:id="915742425">
              <w:marLeft w:val="0"/>
              <w:marRight w:val="0"/>
              <w:marTop w:val="0"/>
              <w:marBottom w:val="0"/>
              <w:divBdr>
                <w:top w:val="none" w:sz="0" w:space="0" w:color="auto"/>
                <w:left w:val="none" w:sz="0" w:space="0" w:color="auto"/>
                <w:bottom w:val="none" w:sz="0" w:space="0" w:color="auto"/>
                <w:right w:val="none" w:sz="0" w:space="0" w:color="auto"/>
              </w:divBdr>
            </w:div>
            <w:div w:id="1904828125">
              <w:marLeft w:val="0"/>
              <w:marRight w:val="0"/>
              <w:marTop w:val="0"/>
              <w:marBottom w:val="0"/>
              <w:divBdr>
                <w:top w:val="none" w:sz="0" w:space="0" w:color="auto"/>
                <w:left w:val="none" w:sz="0" w:space="0" w:color="auto"/>
                <w:bottom w:val="none" w:sz="0" w:space="0" w:color="auto"/>
                <w:right w:val="none" w:sz="0" w:space="0" w:color="auto"/>
              </w:divBdr>
            </w:div>
            <w:div w:id="2053725520">
              <w:marLeft w:val="0"/>
              <w:marRight w:val="0"/>
              <w:marTop w:val="0"/>
              <w:marBottom w:val="0"/>
              <w:divBdr>
                <w:top w:val="none" w:sz="0" w:space="0" w:color="auto"/>
                <w:left w:val="none" w:sz="0" w:space="0" w:color="auto"/>
                <w:bottom w:val="none" w:sz="0" w:space="0" w:color="auto"/>
                <w:right w:val="none" w:sz="0" w:space="0" w:color="auto"/>
              </w:divBdr>
            </w:div>
            <w:div w:id="1883129990">
              <w:marLeft w:val="0"/>
              <w:marRight w:val="0"/>
              <w:marTop w:val="0"/>
              <w:marBottom w:val="0"/>
              <w:divBdr>
                <w:top w:val="none" w:sz="0" w:space="0" w:color="auto"/>
                <w:left w:val="none" w:sz="0" w:space="0" w:color="auto"/>
                <w:bottom w:val="none" w:sz="0" w:space="0" w:color="auto"/>
                <w:right w:val="none" w:sz="0" w:space="0" w:color="auto"/>
              </w:divBdr>
            </w:div>
            <w:div w:id="1498038504">
              <w:marLeft w:val="0"/>
              <w:marRight w:val="0"/>
              <w:marTop w:val="0"/>
              <w:marBottom w:val="0"/>
              <w:divBdr>
                <w:top w:val="none" w:sz="0" w:space="0" w:color="auto"/>
                <w:left w:val="none" w:sz="0" w:space="0" w:color="auto"/>
                <w:bottom w:val="none" w:sz="0" w:space="0" w:color="auto"/>
                <w:right w:val="none" w:sz="0" w:space="0" w:color="auto"/>
              </w:divBdr>
            </w:div>
            <w:div w:id="739600760">
              <w:marLeft w:val="0"/>
              <w:marRight w:val="0"/>
              <w:marTop w:val="0"/>
              <w:marBottom w:val="0"/>
              <w:divBdr>
                <w:top w:val="none" w:sz="0" w:space="0" w:color="auto"/>
                <w:left w:val="none" w:sz="0" w:space="0" w:color="auto"/>
                <w:bottom w:val="none" w:sz="0" w:space="0" w:color="auto"/>
                <w:right w:val="none" w:sz="0" w:space="0" w:color="auto"/>
              </w:divBdr>
            </w:div>
            <w:div w:id="1450472825">
              <w:marLeft w:val="0"/>
              <w:marRight w:val="0"/>
              <w:marTop w:val="0"/>
              <w:marBottom w:val="0"/>
              <w:divBdr>
                <w:top w:val="none" w:sz="0" w:space="0" w:color="auto"/>
                <w:left w:val="none" w:sz="0" w:space="0" w:color="auto"/>
                <w:bottom w:val="none" w:sz="0" w:space="0" w:color="auto"/>
                <w:right w:val="none" w:sz="0" w:space="0" w:color="auto"/>
              </w:divBdr>
            </w:div>
            <w:div w:id="1030569140">
              <w:marLeft w:val="0"/>
              <w:marRight w:val="0"/>
              <w:marTop w:val="0"/>
              <w:marBottom w:val="0"/>
              <w:divBdr>
                <w:top w:val="none" w:sz="0" w:space="0" w:color="auto"/>
                <w:left w:val="none" w:sz="0" w:space="0" w:color="auto"/>
                <w:bottom w:val="none" w:sz="0" w:space="0" w:color="auto"/>
                <w:right w:val="none" w:sz="0" w:space="0" w:color="auto"/>
              </w:divBdr>
            </w:div>
            <w:div w:id="1913542459">
              <w:marLeft w:val="0"/>
              <w:marRight w:val="0"/>
              <w:marTop w:val="0"/>
              <w:marBottom w:val="0"/>
              <w:divBdr>
                <w:top w:val="none" w:sz="0" w:space="0" w:color="auto"/>
                <w:left w:val="none" w:sz="0" w:space="0" w:color="auto"/>
                <w:bottom w:val="none" w:sz="0" w:space="0" w:color="auto"/>
                <w:right w:val="none" w:sz="0" w:space="0" w:color="auto"/>
              </w:divBdr>
            </w:div>
            <w:div w:id="165941188">
              <w:marLeft w:val="0"/>
              <w:marRight w:val="0"/>
              <w:marTop w:val="0"/>
              <w:marBottom w:val="0"/>
              <w:divBdr>
                <w:top w:val="none" w:sz="0" w:space="0" w:color="auto"/>
                <w:left w:val="none" w:sz="0" w:space="0" w:color="auto"/>
                <w:bottom w:val="none" w:sz="0" w:space="0" w:color="auto"/>
                <w:right w:val="none" w:sz="0" w:space="0" w:color="auto"/>
              </w:divBdr>
            </w:div>
            <w:div w:id="1388068811">
              <w:marLeft w:val="0"/>
              <w:marRight w:val="0"/>
              <w:marTop w:val="0"/>
              <w:marBottom w:val="0"/>
              <w:divBdr>
                <w:top w:val="none" w:sz="0" w:space="0" w:color="auto"/>
                <w:left w:val="none" w:sz="0" w:space="0" w:color="auto"/>
                <w:bottom w:val="none" w:sz="0" w:space="0" w:color="auto"/>
                <w:right w:val="none" w:sz="0" w:space="0" w:color="auto"/>
              </w:divBdr>
            </w:div>
            <w:div w:id="1810593478">
              <w:marLeft w:val="0"/>
              <w:marRight w:val="0"/>
              <w:marTop w:val="0"/>
              <w:marBottom w:val="0"/>
              <w:divBdr>
                <w:top w:val="none" w:sz="0" w:space="0" w:color="auto"/>
                <w:left w:val="none" w:sz="0" w:space="0" w:color="auto"/>
                <w:bottom w:val="none" w:sz="0" w:space="0" w:color="auto"/>
                <w:right w:val="none" w:sz="0" w:space="0" w:color="auto"/>
              </w:divBdr>
            </w:div>
            <w:div w:id="1120535482">
              <w:marLeft w:val="0"/>
              <w:marRight w:val="0"/>
              <w:marTop w:val="0"/>
              <w:marBottom w:val="0"/>
              <w:divBdr>
                <w:top w:val="none" w:sz="0" w:space="0" w:color="auto"/>
                <w:left w:val="none" w:sz="0" w:space="0" w:color="auto"/>
                <w:bottom w:val="none" w:sz="0" w:space="0" w:color="auto"/>
                <w:right w:val="none" w:sz="0" w:space="0" w:color="auto"/>
              </w:divBdr>
            </w:div>
            <w:div w:id="93013677">
              <w:marLeft w:val="0"/>
              <w:marRight w:val="0"/>
              <w:marTop w:val="0"/>
              <w:marBottom w:val="0"/>
              <w:divBdr>
                <w:top w:val="none" w:sz="0" w:space="0" w:color="auto"/>
                <w:left w:val="none" w:sz="0" w:space="0" w:color="auto"/>
                <w:bottom w:val="none" w:sz="0" w:space="0" w:color="auto"/>
                <w:right w:val="none" w:sz="0" w:space="0" w:color="auto"/>
              </w:divBdr>
            </w:div>
            <w:div w:id="2132164178">
              <w:marLeft w:val="0"/>
              <w:marRight w:val="0"/>
              <w:marTop w:val="0"/>
              <w:marBottom w:val="0"/>
              <w:divBdr>
                <w:top w:val="none" w:sz="0" w:space="0" w:color="auto"/>
                <w:left w:val="none" w:sz="0" w:space="0" w:color="auto"/>
                <w:bottom w:val="none" w:sz="0" w:space="0" w:color="auto"/>
                <w:right w:val="none" w:sz="0" w:space="0" w:color="auto"/>
              </w:divBdr>
            </w:div>
            <w:div w:id="1531723823">
              <w:marLeft w:val="0"/>
              <w:marRight w:val="0"/>
              <w:marTop w:val="0"/>
              <w:marBottom w:val="0"/>
              <w:divBdr>
                <w:top w:val="none" w:sz="0" w:space="0" w:color="auto"/>
                <w:left w:val="none" w:sz="0" w:space="0" w:color="auto"/>
                <w:bottom w:val="none" w:sz="0" w:space="0" w:color="auto"/>
                <w:right w:val="none" w:sz="0" w:space="0" w:color="auto"/>
              </w:divBdr>
            </w:div>
            <w:div w:id="1439912509">
              <w:marLeft w:val="0"/>
              <w:marRight w:val="0"/>
              <w:marTop w:val="0"/>
              <w:marBottom w:val="0"/>
              <w:divBdr>
                <w:top w:val="none" w:sz="0" w:space="0" w:color="auto"/>
                <w:left w:val="none" w:sz="0" w:space="0" w:color="auto"/>
                <w:bottom w:val="none" w:sz="0" w:space="0" w:color="auto"/>
                <w:right w:val="none" w:sz="0" w:space="0" w:color="auto"/>
              </w:divBdr>
            </w:div>
            <w:div w:id="117720005">
              <w:marLeft w:val="0"/>
              <w:marRight w:val="0"/>
              <w:marTop w:val="0"/>
              <w:marBottom w:val="0"/>
              <w:divBdr>
                <w:top w:val="none" w:sz="0" w:space="0" w:color="auto"/>
                <w:left w:val="none" w:sz="0" w:space="0" w:color="auto"/>
                <w:bottom w:val="none" w:sz="0" w:space="0" w:color="auto"/>
                <w:right w:val="none" w:sz="0" w:space="0" w:color="auto"/>
              </w:divBdr>
            </w:div>
            <w:div w:id="136266621">
              <w:marLeft w:val="0"/>
              <w:marRight w:val="0"/>
              <w:marTop w:val="0"/>
              <w:marBottom w:val="0"/>
              <w:divBdr>
                <w:top w:val="none" w:sz="0" w:space="0" w:color="auto"/>
                <w:left w:val="none" w:sz="0" w:space="0" w:color="auto"/>
                <w:bottom w:val="none" w:sz="0" w:space="0" w:color="auto"/>
                <w:right w:val="none" w:sz="0" w:space="0" w:color="auto"/>
              </w:divBdr>
            </w:div>
            <w:div w:id="640423619">
              <w:marLeft w:val="0"/>
              <w:marRight w:val="0"/>
              <w:marTop w:val="0"/>
              <w:marBottom w:val="0"/>
              <w:divBdr>
                <w:top w:val="none" w:sz="0" w:space="0" w:color="auto"/>
                <w:left w:val="none" w:sz="0" w:space="0" w:color="auto"/>
                <w:bottom w:val="none" w:sz="0" w:space="0" w:color="auto"/>
                <w:right w:val="none" w:sz="0" w:space="0" w:color="auto"/>
              </w:divBdr>
            </w:div>
            <w:div w:id="1272589443">
              <w:marLeft w:val="0"/>
              <w:marRight w:val="0"/>
              <w:marTop w:val="0"/>
              <w:marBottom w:val="0"/>
              <w:divBdr>
                <w:top w:val="none" w:sz="0" w:space="0" w:color="auto"/>
                <w:left w:val="none" w:sz="0" w:space="0" w:color="auto"/>
                <w:bottom w:val="none" w:sz="0" w:space="0" w:color="auto"/>
                <w:right w:val="none" w:sz="0" w:space="0" w:color="auto"/>
              </w:divBdr>
            </w:div>
            <w:div w:id="618876232">
              <w:marLeft w:val="0"/>
              <w:marRight w:val="0"/>
              <w:marTop w:val="0"/>
              <w:marBottom w:val="0"/>
              <w:divBdr>
                <w:top w:val="none" w:sz="0" w:space="0" w:color="auto"/>
                <w:left w:val="none" w:sz="0" w:space="0" w:color="auto"/>
                <w:bottom w:val="none" w:sz="0" w:space="0" w:color="auto"/>
                <w:right w:val="none" w:sz="0" w:space="0" w:color="auto"/>
              </w:divBdr>
            </w:div>
            <w:div w:id="1459489727">
              <w:marLeft w:val="0"/>
              <w:marRight w:val="0"/>
              <w:marTop w:val="0"/>
              <w:marBottom w:val="0"/>
              <w:divBdr>
                <w:top w:val="none" w:sz="0" w:space="0" w:color="auto"/>
                <w:left w:val="none" w:sz="0" w:space="0" w:color="auto"/>
                <w:bottom w:val="none" w:sz="0" w:space="0" w:color="auto"/>
                <w:right w:val="none" w:sz="0" w:space="0" w:color="auto"/>
              </w:divBdr>
            </w:div>
            <w:div w:id="788281977">
              <w:marLeft w:val="0"/>
              <w:marRight w:val="0"/>
              <w:marTop w:val="0"/>
              <w:marBottom w:val="0"/>
              <w:divBdr>
                <w:top w:val="none" w:sz="0" w:space="0" w:color="auto"/>
                <w:left w:val="none" w:sz="0" w:space="0" w:color="auto"/>
                <w:bottom w:val="none" w:sz="0" w:space="0" w:color="auto"/>
                <w:right w:val="none" w:sz="0" w:space="0" w:color="auto"/>
              </w:divBdr>
            </w:div>
            <w:div w:id="1436364988">
              <w:marLeft w:val="0"/>
              <w:marRight w:val="0"/>
              <w:marTop w:val="0"/>
              <w:marBottom w:val="0"/>
              <w:divBdr>
                <w:top w:val="none" w:sz="0" w:space="0" w:color="auto"/>
                <w:left w:val="none" w:sz="0" w:space="0" w:color="auto"/>
                <w:bottom w:val="none" w:sz="0" w:space="0" w:color="auto"/>
                <w:right w:val="none" w:sz="0" w:space="0" w:color="auto"/>
              </w:divBdr>
            </w:div>
            <w:div w:id="1025716881">
              <w:marLeft w:val="0"/>
              <w:marRight w:val="0"/>
              <w:marTop w:val="0"/>
              <w:marBottom w:val="0"/>
              <w:divBdr>
                <w:top w:val="none" w:sz="0" w:space="0" w:color="auto"/>
                <w:left w:val="none" w:sz="0" w:space="0" w:color="auto"/>
                <w:bottom w:val="none" w:sz="0" w:space="0" w:color="auto"/>
                <w:right w:val="none" w:sz="0" w:space="0" w:color="auto"/>
              </w:divBdr>
            </w:div>
            <w:div w:id="1845046295">
              <w:marLeft w:val="0"/>
              <w:marRight w:val="0"/>
              <w:marTop w:val="0"/>
              <w:marBottom w:val="0"/>
              <w:divBdr>
                <w:top w:val="none" w:sz="0" w:space="0" w:color="auto"/>
                <w:left w:val="none" w:sz="0" w:space="0" w:color="auto"/>
                <w:bottom w:val="none" w:sz="0" w:space="0" w:color="auto"/>
                <w:right w:val="none" w:sz="0" w:space="0" w:color="auto"/>
              </w:divBdr>
            </w:div>
            <w:div w:id="306252816">
              <w:marLeft w:val="0"/>
              <w:marRight w:val="0"/>
              <w:marTop w:val="0"/>
              <w:marBottom w:val="0"/>
              <w:divBdr>
                <w:top w:val="none" w:sz="0" w:space="0" w:color="auto"/>
                <w:left w:val="none" w:sz="0" w:space="0" w:color="auto"/>
                <w:bottom w:val="none" w:sz="0" w:space="0" w:color="auto"/>
                <w:right w:val="none" w:sz="0" w:space="0" w:color="auto"/>
              </w:divBdr>
            </w:div>
            <w:div w:id="1474904518">
              <w:marLeft w:val="0"/>
              <w:marRight w:val="0"/>
              <w:marTop w:val="0"/>
              <w:marBottom w:val="0"/>
              <w:divBdr>
                <w:top w:val="none" w:sz="0" w:space="0" w:color="auto"/>
                <w:left w:val="none" w:sz="0" w:space="0" w:color="auto"/>
                <w:bottom w:val="none" w:sz="0" w:space="0" w:color="auto"/>
                <w:right w:val="none" w:sz="0" w:space="0" w:color="auto"/>
              </w:divBdr>
            </w:div>
            <w:div w:id="1636637338">
              <w:marLeft w:val="0"/>
              <w:marRight w:val="0"/>
              <w:marTop w:val="0"/>
              <w:marBottom w:val="0"/>
              <w:divBdr>
                <w:top w:val="none" w:sz="0" w:space="0" w:color="auto"/>
                <w:left w:val="none" w:sz="0" w:space="0" w:color="auto"/>
                <w:bottom w:val="none" w:sz="0" w:space="0" w:color="auto"/>
                <w:right w:val="none" w:sz="0" w:space="0" w:color="auto"/>
              </w:divBdr>
            </w:div>
            <w:div w:id="349259713">
              <w:marLeft w:val="0"/>
              <w:marRight w:val="0"/>
              <w:marTop w:val="0"/>
              <w:marBottom w:val="0"/>
              <w:divBdr>
                <w:top w:val="none" w:sz="0" w:space="0" w:color="auto"/>
                <w:left w:val="none" w:sz="0" w:space="0" w:color="auto"/>
                <w:bottom w:val="none" w:sz="0" w:space="0" w:color="auto"/>
                <w:right w:val="none" w:sz="0" w:space="0" w:color="auto"/>
              </w:divBdr>
            </w:div>
            <w:div w:id="1372992912">
              <w:marLeft w:val="0"/>
              <w:marRight w:val="0"/>
              <w:marTop w:val="0"/>
              <w:marBottom w:val="0"/>
              <w:divBdr>
                <w:top w:val="none" w:sz="0" w:space="0" w:color="auto"/>
                <w:left w:val="none" w:sz="0" w:space="0" w:color="auto"/>
                <w:bottom w:val="none" w:sz="0" w:space="0" w:color="auto"/>
                <w:right w:val="none" w:sz="0" w:space="0" w:color="auto"/>
              </w:divBdr>
            </w:div>
            <w:div w:id="1786726337">
              <w:marLeft w:val="0"/>
              <w:marRight w:val="0"/>
              <w:marTop w:val="0"/>
              <w:marBottom w:val="0"/>
              <w:divBdr>
                <w:top w:val="none" w:sz="0" w:space="0" w:color="auto"/>
                <w:left w:val="none" w:sz="0" w:space="0" w:color="auto"/>
                <w:bottom w:val="none" w:sz="0" w:space="0" w:color="auto"/>
                <w:right w:val="none" w:sz="0" w:space="0" w:color="auto"/>
              </w:divBdr>
            </w:div>
            <w:div w:id="1219315259">
              <w:marLeft w:val="0"/>
              <w:marRight w:val="0"/>
              <w:marTop w:val="0"/>
              <w:marBottom w:val="0"/>
              <w:divBdr>
                <w:top w:val="none" w:sz="0" w:space="0" w:color="auto"/>
                <w:left w:val="none" w:sz="0" w:space="0" w:color="auto"/>
                <w:bottom w:val="none" w:sz="0" w:space="0" w:color="auto"/>
                <w:right w:val="none" w:sz="0" w:space="0" w:color="auto"/>
              </w:divBdr>
            </w:div>
            <w:div w:id="1651329376">
              <w:marLeft w:val="0"/>
              <w:marRight w:val="0"/>
              <w:marTop w:val="0"/>
              <w:marBottom w:val="0"/>
              <w:divBdr>
                <w:top w:val="none" w:sz="0" w:space="0" w:color="auto"/>
                <w:left w:val="none" w:sz="0" w:space="0" w:color="auto"/>
                <w:bottom w:val="none" w:sz="0" w:space="0" w:color="auto"/>
                <w:right w:val="none" w:sz="0" w:space="0" w:color="auto"/>
              </w:divBdr>
            </w:div>
            <w:div w:id="2017031388">
              <w:marLeft w:val="0"/>
              <w:marRight w:val="0"/>
              <w:marTop w:val="0"/>
              <w:marBottom w:val="0"/>
              <w:divBdr>
                <w:top w:val="none" w:sz="0" w:space="0" w:color="auto"/>
                <w:left w:val="none" w:sz="0" w:space="0" w:color="auto"/>
                <w:bottom w:val="none" w:sz="0" w:space="0" w:color="auto"/>
                <w:right w:val="none" w:sz="0" w:space="0" w:color="auto"/>
              </w:divBdr>
            </w:div>
            <w:div w:id="1476295322">
              <w:marLeft w:val="0"/>
              <w:marRight w:val="0"/>
              <w:marTop w:val="0"/>
              <w:marBottom w:val="0"/>
              <w:divBdr>
                <w:top w:val="none" w:sz="0" w:space="0" w:color="auto"/>
                <w:left w:val="none" w:sz="0" w:space="0" w:color="auto"/>
                <w:bottom w:val="none" w:sz="0" w:space="0" w:color="auto"/>
                <w:right w:val="none" w:sz="0" w:space="0" w:color="auto"/>
              </w:divBdr>
            </w:div>
            <w:div w:id="288779917">
              <w:marLeft w:val="0"/>
              <w:marRight w:val="0"/>
              <w:marTop w:val="0"/>
              <w:marBottom w:val="0"/>
              <w:divBdr>
                <w:top w:val="none" w:sz="0" w:space="0" w:color="auto"/>
                <w:left w:val="none" w:sz="0" w:space="0" w:color="auto"/>
                <w:bottom w:val="none" w:sz="0" w:space="0" w:color="auto"/>
                <w:right w:val="none" w:sz="0" w:space="0" w:color="auto"/>
              </w:divBdr>
            </w:div>
            <w:div w:id="1140921105">
              <w:marLeft w:val="0"/>
              <w:marRight w:val="0"/>
              <w:marTop w:val="0"/>
              <w:marBottom w:val="0"/>
              <w:divBdr>
                <w:top w:val="none" w:sz="0" w:space="0" w:color="auto"/>
                <w:left w:val="none" w:sz="0" w:space="0" w:color="auto"/>
                <w:bottom w:val="none" w:sz="0" w:space="0" w:color="auto"/>
                <w:right w:val="none" w:sz="0" w:space="0" w:color="auto"/>
              </w:divBdr>
            </w:div>
            <w:div w:id="2136174960">
              <w:marLeft w:val="0"/>
              <w:marRight w:val="0"/>
              <w:marTop w:val="0"/>
              <w:marBottom w:val="0"/>
              <w:divBdr>
                <w:top w:val="none" w:sz="0" w:space="0" w:color="auto"/>
                <w:left w:val="none" w:sz="0" w:space="0" w:color="auto"/>
                <w:bottom w:val="none" w:sz="0" w:space="0" w:color="auto"/>
                <w:right w:val="none" w:sz="0" w:space="0" w:color="auto"/>
              </w:divBdr>
            </w:div>
            <w:div w:id="2139178846">
              <w:marLeft w:val="0"/>
              <w:marRight w:val="0"/>
              <w:marTop w:val="0"/>
              <w:marBottom w:val="0"/>
              <w:divBdr>
                <w:top w:val="none" w:sz="0" w:space="0" w:color="auto"/>
                <w:left w:val="none" w:sz="0" w:space="0" w:color="auto"/>
                <w:bottom w:val="none" w:sz="0" w:space="0" w:color="auto"/>
                <w:right w:val="none" w:sz="0" w:space="0" w:color="auto"/>
              </w:divBdr>
            </w:div>
            <w:div w:id="1916938275">
              <w:marLeft w:val="0"/>
              <w:marRight w:val="0"/>
              <w:marTop w:val="0"/>
              <w:marBottom w:val="0"/>
              <w:divBdr>
                <w:top w:val="none" w:sz="0" w:space="0" w:color="auto"/>
                <w:left w:val="none" w:sz="0" w:space="0" w:color="auto"/>
                <w:bottom w:val="none" w:sz="0" w:space="0" w:color="auto"/>
                <w:right w:val="none" w:sz="0" w:space="0" w:color="auto"/>
              </w:divBdr>
            </w:div>
            <w:div w:id="1757051888">
              <w:marLeft w:val="0"/>
              <w:marRight w:val="0"/>
              <w:marTop w:val="0"/>
              <w:marBottom w:val="0"/>
              <w:divBdr>
                <w:top w:val="none" w:sz="0" w:space="0" w:color="auto"/>
                <w:left w:val="none" w:sz="0" w:space="0" w:color="auto"/>
                <w:bottom w:val="none" w:sz="0" w:space="0" w:color="auto"/>
                <w:right w:val="none" w:sz="0" w:space="0" w:color="auto"/>
              </w:divBdr>
            </w:div>
            <w:div w:id="1616054854">
              <w:marLeft w:val="0"/>
              <w:marRight w:val="0"/>
              <w:marTop w:val="0"/>
              <w:marBottom w:val="0"/>
              <w:divBdr>
                <w:top w:val="none" w:sz="0" w:space="0" w:color="auto"/>
                <w:left w:val="none" w:sz="0" w:space="0" w:color="auto"/>
                <w:bottom w:val="none" w:sz="0" w:space="0" w:color="auto"/>
                <w:right w:val="none" w:sz="0" w:space="0" w:color="auto"/>
              </w:divBdr>
            </w:div>
            <w:div w:id="977609477">
              <w:marLeft w:val="0"/>
              <w:marRight w:val="0"/>
              <w:marTop w:val="0"/>
              <w:marBottom w:val="0"/>
              <w:divBdr>
                <w:top w:val="none" w:sz="0" w:space="0" w:color="auto"/>
                <w:left w:val="none" w:sz="0" w:space="0" w:color="auto"/>
                <w:bottom w:val="none" w:sz="0" w:space="0" w:color="auto"/>
                <w:right w:val="none" w:sz="0" w:space="0" w:color="auto"/>
              </w:divBdr>
            </w:div>
            <w:div w:id="1719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2874">
      <w:bodyDiv w:val="1"/>
      <w:marLeft w:val="0"/>
      <w:marRight w:val="0"/>
      <w:marTop w:val="0"/>
      <w:marBottom w:val="0"/>
      <w:divBdr>
        <w:top w:val="none" w:sz="0" w:space="0" w:color="auto"/>
        <w:left w:val="none" w:sz="0" w:space="0" w:color="auto"/>
        <w:bottom w:val="none" w:sz="0" w:space="0" w:color="auto"/>
        <w:right w:val="none" w:sz="0" w:space="0" w:color="auto"/>
      </w:divBdr>
      <w:divsChild>
        <w:div w:id="654382065">
          <w:marLeft w:val="0"/>
          <w:marRight w:val="0"/>
          <w:marTop w:val="0"/>
          <w:marBottom w:val="0"/>
          <w:divBdr>
            <w:top w:val="none" w:sz="0" w:space="0" w:color="auto"/>
            <w:left w:val="none" w:sz="0" w:space="0" w:color="auto"/>
            <w:bottom w:val="none" w:sz="0" w:space="0" w:color="auto"/>
            <w:right w:val="none" w:sz="0" w:space="0" w:color="auto"/>
          </w:divBdr>
          <w:divsChild>
            <w:div w:id="175965582">
              <w:marLeft w:val="0"/>
              <w:marRight w:val="0"/>
              <w:marTop w:val="0"/>
              <w:marBottom w:val="0"/>
              <w:divBdr>
                <w:top w:val="none" w:sz="0" w:space="0" w:color="auto"/>
                <w:left w:val="none" w:sz="0" w:space="0" w:color="auto"/>
                <w:bottom w:val="none" w:sz="0" w:space="0" w:color="auto"/>
                <w:right w:val="none" w:sz="0" w:space="0" w:color="auto"/>
              </w:divBdr>
            </w:div>
            <w:div w:id="254897702">
              <w:marLeft w:val="0"/>
              <w:marRight w:val="0"/>
              <w:marTop w:val="0"/>
              <w:marBottom w:val="0"/>
              <w:divBdr>
                <w:top w:val="none" w:sz="0" w:space="0" w:color="auto"/>
                <w:left w:val="none" w:sz="0" w:space="0" w:color="auto"/>
                <w:bottom w:val="none" w:sz="0" w:space="0" w:color="auto"/>
                <w:right w:val="none" w:sz="0" w:space="0" w:color="auto"/>
              </w:divBdr>
            </w:div>
            <w:div w:id="1057822694">
              <w:marLeft w:val="0"/>
              <w:marRight w:val="0"/>
              <w:marTop w:val="0"/>
              <w:marBottom w:val="0"/>
              <w:divBdr>
                <w:top w:val="none" w:sz="0" w:space="0" w:color="auto"/>
                <w:left w:val="none" w:sz="0" w:space="0" w:color="auto"/>
                <w:bottom w:val="none" w:sz="0" w:space="0" w:color="auto"/>
                <w:right w:val="none" w:sz="0" w:space="0" w:color="auto"/>
              </w:divBdr>
            </w:div>
            <w:div w:id="1740399748">
              <w:marLeft w:val="0"/>
              <w:marRight w:val="0"/>
              <w:marTop w:val="0"/>
              <w:marBottom w:val="0"/>
              <w:divBdr>
                <w:top w:val="none" w:sz="0" w:space="0" w:color="auto"/>
                <w:left w:val="none" w:sz="0" w:space="0" w:color="auto"/>
                <w:bottom w:val="none" w:sz="0" w:space="0" w:color="auto"/>
                <w:right w:val="none" w:sz="0" w:space="0" w:color="auto"/>
              </w:divBdr>
            </w:div>
            <w:div w:id="1020398386">
              <w:marLeft w:val="0"/>
              <w:marRight w:val="0"/>
              <w:marTop w:val="0"/>
              <w:marBottom w:val="0"/>
              <w:divBdr>
                <w:top w:val="none" w:sz="0" w:space="0" w:color="auto"/>
                <w:left w:val="none" w:sz="0" w:space="0" w:color="auto"/>
                <w:bottom w:val="none" w:sz="0" w:space="0" w:color="auto"/>
                <w:right w:val="none" w:sz="0" w:space="0" w:color="auto"/>
              </w:divBdr>
            </w:div>
            <w:div w:id="411238930">
              <w:marLeft w:val="0"/>
              <w:marRight w:val="0"/>
              <w:marTop w:val="0"/>
              <w:marBottom w:val="0"/>
              <w:divBdr>
                <w:top w:val="none" w:sz="0" w:space="0" w:color="auto"/>
                <w:left w:val="none" w:sz="0" w:space="0" w:color="auto"/>
                <w:bottom w:val="none" w:sz="0" w:space="0" w:color="auto"/>
                <w:right w:val="none" w:sz="0" w:space="0" w:color="auto"/>
              </w:divBdr>
            </w:div>
            <w:div w:id="100272085">
              <w:marLeft w:val="0"/>
              <w:marRight w:val="0"/>
              <w:marTop w:val="0"/>
              <w:marBottom w:val="0"/>
              <w:divBdr>
                <w:top w:val="none" w:sz="0" w:space="0" w:color="auto"/>
                <w:left w:val="none" w:sz="0" w:space="0" w:color="auto"/>
                <w:bottom w:val="none" w:sz="0" w:space="0" w:color="auto"/>
                <w:right w:val="none" w:sz="0" w:space="0" w:color="auto"/>
              </w:divBdr>
            </w:div>
            <w:div w:id="74254321">
              <w:marLeft w:val="0"/>
              <w:marRight w:val="0"/>
              <w:marTop w:val="0"/>
              <w:marBottom w:val="0"/>
              <w:divBdr>
                <w:top w:val="none" w:sz="0" w:space="0" w:color="auto"/>
                <w:left w:val="none" w:sz="0" w:space="0" w:color="auto"/>
                <w:bottom w:val="none" w:sz="0" w:space="0" w:color="auto"/>
                <w:right w:val="none" w:sz="0" w:space="0" w:color="auto"/>
              </w:divBdr>
            </w:div>
            <w:div w:id="975840098">
              <w:marLeft w:val="0"/>
              <w:marRight w:val="0"/>
              <w:marTop w:val="0"/>
              <w:marBottom w:val="0"/>
              <w:divBdr>
                <w:top w:val="none" w:sz="0" w:space="0" w:color="auto"/>
                <w:left w:val="none" w:sz="0" w:space="0" w:color="auto"/>
                <w:bottom w:val="none" w:sz="0" w:space="0" w:color="auto"/>
                <w:right w:val="none" w:sz="0" w:space="0" w:color="auto"/>
              </w:divBdr>
            </w:div>
            <w:div w:id="1818178584">
              <w:marLeft w:val="0"/>
              <w:marRight w:val="0"/>
              <w:marTop w:val="0"/>
              <w:marBottom w:val="0"/>
              <w:divBdr>
                <w:top w:val="none" w:sz="0" w:space="0" w:color="auto"/>
                <w:left w:val="none" w:sz="0" w:space="0" w:color="auto"/>
                <w:bottom w:val="none" w:sz="0" w:space="0" w:color="auto"/>
                <w:right w:val="none" w:sz="0" w:space="0" w:color="auto"/>
              </w:divBdr>
            </w:div>
            <w:div w:id="637995285">
              <w:marLeft w:val="0"/>
              <w:marRight w:val="0"/>
              <w:marTop w:val="0"/>
              <w:marBottom w:val="0"/>
              <w:divBdr>
                <w:top w:val="none" w:sz="0" w:space="0" w:color="auto"/>
                <w:left w:val="none" w:sz="0" w:space="0" w:color="auto"/>
                <w:bottom w:val="none" w:sz="0" w:space="0" w:color="auto"/>
                <w:right w:val="none" w:sz="0" w:space="0" w:color="auto"/>
              </w:divBdr>
            </w:div>
            <w:div w:id="1826503891">
              <w:marLeft w:val="0"/>
              <w:marRight w:val="0"/>
              <w:marTop w:val="0"/>
              <w:marBottom w:val="0"/>
              <w:divBdr>
                <w:top w:val="none" w:sz="0" w:space="0" w:color="auto"/>
                <w:left w:val="none" w:sz="0" w:space="0" w:color="auto"/>
                <w:bottom w:val="none" w:sz="0" w:space="0" w:color="auto"/>
                <w:right w:val="none" w:sz="0" w:space="0" w:color="auto"/>
              </w:divBdr>
            </w:div>
            <w:div w:id="27992310">
              <w:marLeft w:val="0"/>
              <w:marRight w:val="0"/>
              <w:marTop w:val="0"/>
              <w:marBottom w:val="0"/>
              <w:divBdr>
                <w:top w:val="none" w:sz="0" w:space="0" w:color="auto"/>
                <w:left w:val="none" w:sz="0" w:space="0" w:color="auto"/>
                <w:bottom w:val="none" w:sz="0" w:space="0" w:color="auto"/>
                <w:right w:val="none" w:sz="0" w:space="0" w:color="auto"/>
              </w:divBdr>
            </w:div>
            <w:div w:id="519466965">
              <w:marLeft w:val="0"/>
              <w:marRight w:val="0"/>
              <w:marTop w:val="0"/>
              <w:marBottom w:val="0"/>
              <w:divBdr>
                <w:top w:val="none" w:sz="0" w:space="0" w:color="auto"/>
                <w:left w:val="none" w:sz="0" w:space="0" w:color="auto"/>
                <w:bottom w:val="none" w:sz="0" w:space="0" w:color="auto"/>
                <w:right w:val="none" w:sz="0" w:space="0" w:color="auto"/>
              </w:divBdr>
            </w:div>
            <w:div w:id="1903902404">
              <w:marLeft w:val="0"/>
              <w:marRight w:val="0"/>
              <w:marTop w:val="0"/>
              <w:marBottom w:val="0"/>
              <w:divBdr>
                <w:top w:val="none" w:sz="0" w:space="0" w:color="auto"/>
                <w:left w:val="none" w:sz="0" w:space="0" w:color="auto"/>
                <w:bottom w:val="none" w:sz="0" w:space="0" w:color="auto"/>
                <w:right w:val="none" w:sz="0" w:space="0" w:color="auto"/>
              </w:divBdr>
            </w:div>
            <w:div w:id="315913398">
              <w:marLeft w:val="0"/>
              <w:marRight w:val="0"/>
              <w:marTop w:val="0"/>
              <w:marBottom w:val="0"/>
              <w:divBdr>
                <w:top w:val="none" w:sz="0" w:space="0" w:color="auto"/>
                <w:left w:val="none" w:sz="0" w:space="0" w:color="auto"/>
                <w:bottom w:val="none" w:sz="0" w:space="0" w:color="auto"/>
                <w:right w:val="none" w:sz="0" w:space="0" w:color="auto"/>
              </w:divBdr>
            </w:div>
            <w:div w:id="103547354">
              <w:marLeft w:val="0"/>
              <w:marRight w:val="0"/>
              <w:marTop w:val="0"/>
              <w:marBottom w:val="0"/>
              <w:divBdr>
                <w:top w:val="none" w:sz="0" w:space="0" w:color="auto"/>
                <w:left w:val="none" w:sz="0" w:space="0" w:color="auto"/>
                <w:bottom w:val="none" w:sz="0" w:space="0" w:color="auto"/>
                <w:right w:val="none" w:sz="0" w:space="0" w:color="auto"/>
              </w:divBdr>
            </w:div>
            <w:div w:id="144669741">
              <w:marLeft w:val="0"/>
              <w:marRight w:val="0"/>
              <w:marTop w:val="0"/>
              <w:marBottom w:val="0"/>
              <w:divBdr>
                <w:top w:val="none" w:sz="0" w:space="0" w:color="auto"/>
                <w:left w:val="none" w:sz="0" w:space="0" w:color="auto"/>
                <w:bottom w:val="none" w:sz="0" w:space="0" w:color="auto"/>
                <w:right w:val="none" w:sz="0" w:space="0" w:color="auto"/>
              </w:divBdr>
            </w:div>
            <w:div w:id="1824004353">
              <w:marLeft w:val="0"/>
              <w:marRight w:val="0"/>
              <w:marTop w:val="0"/>
              <w:marBottom w:val="0"/>
              <w:divBdr>
                <w:top w:val="none" w:sz="0" w:space="0" w:color="auto"/>
                <w:left w:val="none" w:sz="0" w:space="0" w:color="auto"/>
                <w:bottom w:val="none" w:sz="0" w:space="0" w:color="auto"/>
                <w:right w:val="none" w:sz="0" w:space="0" w:color="auto"/>
              </w:divBdr>
            </w:div>
            <w:div w:id="1365406844">
              <w:marLeft w:val="0"/>
              <w:marRight w:val="0"/>
              <w:marTop w:val="0"/>
              <w:marBottom w:val="0"/>
              <w:divBdr>
                <w:top w:val="none" w:sz="0" w:space="0" w:color="auto"/>
                <w:left w:val="none" w:sz="0" w:space="0" w:color="auto"/>
                <w:bottom w:val="none" w:sz="0" w:space="0" w:color="auto"/>
                <w:right w:val="none" w:sz="0" w:space="0" w:color="auto"/>
              </w:divBdr>
            </w:div>
            <w:div w:id="1866409361">
              <w:marLeft w:val="0"/>
              <w:marRight w:val="0"/>
              <w:marTop w:val="0"/>
              <w:marBottom w:val="0"/>
              <w:divBdr>
                <w:top w:val="none" w:sz="0" w:space="0" w:color="auto"/>
                <w:left w:val="none" w:sz="0" w:space="0" w:color="auto"/>
                <w:bottom w:val="none" w:sz="0" w:space="0" w:color="auto"/>
                <w:right w:val="none" w:sz="0" w:space="0" w:color="auto"/>
              </w:divBdr>
            </w:div>
            <w:div w:id="1359045950">
              <w:marLeft w:val="0"/>
              <w:marRight w:val="0"/>
              <w:marTop w:val="0"/>
              <w:marBottom w:val="0"/>
              <w:divBdr>
                <w:top w:val="none" w:sz="0" w:space="0" w:color="auto"/>
                <w:left w:val="none" w:sz="0" w:space="0" w:color="auto"/>
                <w:bottom w:val="none" w:sz="0" w:space="0" w:color="auto"/>
                <w:right w:val="none" w:sz="0" w:space="0" w:color="auto"/>
              </w:divBdr>
            </w:div>
            <w:div w:id="734203467">
              <w:marLeft w:val="0"/>
              <w:marRight w:val="0"/>
              <w:marTop w:val="0"/>
              <w:marBottom w:val="0"/>
              <w:divBdr>
                <w:top w:val="none" w:sz="0" w:space="0" w:color="auto"/>
                <w:left w:val="none" w:sz="0" w:space="0" w:color="auto"/>
                <w:bottom w:val="none" w:sz="0" w:space="0" w:color="auto"/>
                <w:right w:val="none" w:sz="0" w:space="0" w:color="auto"/>
              </w:divBdr>
            </w:div>
            <w:div w:id="1741975148">
              <w:marLeft w:val="0"/>
              <w:marRight w:val="0"/>
              <w:marTop w:val="0"/>
              <w:marBottom w:val="0"/>
              <w:divBdr>
                <w:top w:val="none" w:sz="0" w:space="0" w:color="auto"/>
                <w:left w:val="none" w:sz="0" w:space="0" w:color="auto"/>
                <w:bottom w:val="none" w:sz="0" w:space="0" w:color="auto"/>
                <w:right w:val="none" w:sz="0" w:space="0" w:color="auto"/>
              </w:divBdr>
            </w:div>
            <w:div w:id="1252542539">
              <w:marLeft w:val="0"/>
              <w:marRight w:val="0"/>
              <w:marTop w:val="0"/>
              <w:marBottom w:val="0"/>
              <w:divBdr>
                <w:top w:val="none" w:sz="0" w:space="0" w:color="auto"/>
                <w:left w:val="none" w:sz="0" w:space="0" w:color="auto"/>
                <w:bottom w:val="none" w:sz="0" w:space="0" w:color="auto"/>
                <w:right w:val="none" w:sz="0" w:space="0" w:color="auto"/>
              </w:divBdr>
            </w:div>
            <w:div w:id="317996143">
              <w:marLeft w:val="0"/>
              <w:marRight w:val="0"/>
              <w:marTop w:val="0"/>
              <w:marBottom w:val="0"/>
              <w:divBdr>
                <w:top w:val="none" w:sz="0" w:space="0" w:color="auto"/>
                <w:left w:val="none" w:sz="0" w:space="0" w:color="auto"/>
                <w:bottom w:val="none" w:sz="0" w:space="0" w:color="auto"/>
                <w:right w:val="none" w:sz="0" w:space="0" w:color="auto"/>
              </w:divBdr>
            </w:div>
            <w:div w:id="48462237">
              <w:marLeft w:val="0"/>
              <w:marRight w:val="0"/>
              <w:marTop w:val="0"/>
              <w:marBottom w:val="0"/>
              <w:divBdr>
                <w:top w:val="none" w:sz="0" w:space="0" w:color="auto"/>
                <w:left w:val="none" w:sz="0" w:space="0" w:color="auto"/>
                <w:bottom w:val="none" w:sz="0" w:space="0" w:color="auto"/>
                <w:right w:val="none" w:sz="0" w:space="0" w:color="auto"/>
              </w:divBdr>
            </w:div>
            <w:div w:id="819731921">
              <w:marLeft w:val="0"/>
              <w:marRight w:val="0"/>
              <w:marTop w:val="0"/>
              <w:marBottom w:val="0"/>
              <w:divBdr>
                <w:top w:val="none" w:sz="0" w:space="0" w:color="auto"/>
                <w:left w:val="none" w:sz="0" w:space="0" w:color="auto"/>
                <w:bottom w:val="none" w:sz="0" w:space="0" w:color="auto"/>
                <w:right w:val="none" w:sz="0" w:space="0" w:color="auto"/>
              </w:divBdr>
            </w:div>
            <w:div w:id="1820489881">
              <w:marLeft w:val="0"/>
              <w:marRight w:val="0"/>
              <w:marTop w:val="0"/>
              <w:marBottom w:val="0"/>
              <w:divBdr>
                <w:top w:val="none" w:sz="0" w:space="0" w:color="auto"/>
                <w:left w:val="none" w:sz="0" w:space="0" w:color="auto"/>
                <w:bottom w:val="none" w:sz="0" w:space="0" w:color="auto"/>
                <w:right w:val="none" w:sz="0" w:space="0" w:color="auto"/>
              </w:divBdr>
            </w:div>
            <w:div w:id="757557852">
              <w:marLeft w:val="0"/>
              <w:marRight w:val="0"/>
              <w:marTop w:val="0"/>
              <w:marBottom w:val="0"/>
              <w:divBdr>
                <w:top w:val="none" w:sz="0" w:space="0" w:color="auto"/>
                <w:left w:val="none" w:sz="0" w:space="0" w:color="auto"/>
                <w:bottom w:val="none" w:sz="0" w:space="0" w:color="auto"/>
                <w:right w:val="none" w:sz="0" w:space="0" w:color="auto"/>
              </w:divBdr>
            </w:div>
            <w:div w:id="17123014">
              <w:marLeft w:val="0"/>
              <w:marRight w:val="0"/>
              <w:marTop w:val="0"/>
              <w:marBottom w:val="0"/>
              <w:divBdr>
                <w:top w:val="none" w:sz="0" w:space="0" w:color="auto"/>
                <w:left w:val="none" w:sz="0" w:space="0" w:color="auto"/>
                <w:bottom w:val="none" w:sz="0" w:space="0" w:color="auto"/>
                <w:right w:val="none" w:sz="0" w:space="0" w:color="auto"/>
              </w:divBdr>
            </w:div>
            <w:div w:id="1180389350">
              <w:marLeft w:val="0"/>
              <w:marRight w:val="0"/>
              <w:marTop w:val="0"/>
              <w:marBottom w:val="0"/>
              <w:divBdr>
                <w:top w:val="none" w:sz="0" w:space="0" w:color="auto"/>
                <w:left w:val="none" w:sz="0" w:space="0" w:color="auto"/>
                <w:bottom w:val="none" w:sz="0" w:space="0" w:color="auto"/>
                <w:right w:val="none" w:sz="0" w:space="0" w:color="auto"/>
              </w:divBdr>
            </w:div>
            <w:div w:id="1132558175">
              <w:marLeft w:val="0"/>
              <w:marRight w:val="0"/>
              <w:marTop w:val="0"/>
              <w:marBottom w:val="0"/>
              <w:divBdr>
                <w:top w:val="none" w:sz="0" w:space="0" w:color="auto"/>
                <w:left w:val="none" w:sz="0" w:space="0" w:color="auto"/>
                <w:bottom w:val="none" w:sz="0" w:space="0" w:color="auto"/>
                <w:right w:val="none" w:sz="0" w:space="0" w:color="auto"/>
              </w:divBdr>
            </w:div>
            <w:div w:id="484013128">
              <w:marLeft w:val="0"/>
              <w:marRight w:val="0"/>
              <w:marTop w:val="0"/>
              <w:marBottom w:val="0"/>
              <w:divBdr>
                <w:top w:val="none" w:sz="0" w:space="0" w:color="auto"/>
                <w:left w:val="none" w:sz="0" w:space="0" w:color="auto"/>
                <w:bottom w:val="none" w:sz="0" w:space="0" w:color="auto"/>
                <w:right w:val="none" w:sz="0" w:space="0" w:color="auto"/>
              </w:divBdr>
            </w:div>
            <w:div w:id="315302298">
              <w:marLeft w:val="0"/>
              <w:marRight w:val="0"/>
              <w:marTop w:val="0"/>
              <w:marBottom w:val="0"/>
              <w:divBdr>
                <w:top w:val="none" w:sz="0" w:space="0" w:color="auto"/>
                <w:left w:val="none" w:sz="0" w:space="0" w:color="auto"/>
                <w:bottom w:val="none" w:sz="0" w:space="0" w:color="auto"/>
                <w:right w:val="none" w:sz="0" w:space="0" w:color="auto"/>
              </w:divBdr>
            </w:div>
            <w:div w:id="345519850">
              <w:marLeft w:val="0"/>
              <w:marRight w:val="0"/>
              <w:marTop w:val="0"/>
              <w:marBottom w:val="0"/>
              <w:divBdr>
                <w:top w:val="none" w:sz="0" w:space="0" w:color="auto"/>
                <w:left w:val="none" w:sz="0" w:space="0" w:color="auto"/>
                <w:bottom w:val="none" w:sz="0" w:space="0" w:color="auto"/>
                <w:right w:val="none" w:sz="0" w:space="0" w:color="auto"/>
              </w:divBdr>
            </w:div>
            <w:div w:id="1195461351">
              <w:marLeft w:val="0"/>
              <w:marRight w:val="0"/>
              <w:marTop w:val="0"/>
              <w:marBottom w:val="0"/>
              <w:divBdr>
                <w:top w:val="none" w:sz="0" w:space="0" w:color="auto"/>
                <w:left w:val="none" w:sz="0" w:space="0" w:color="auto"/>
                <w:bottom w:val="none" w:sz="0" w:space="0" w:color="auto"/>
                <w:right w:val="none" w:sz="0" w:space="0" w:color="auto"/>
              </w:divBdr>
            </w:div>
            <w:div w:id="765924257">
              <w:marLeft w:val="0"/>
              <w:marRight w:val="0"/>
              <w:marTop w:val="0"/>
              <w:marBottom w:val="0"/>
              <w:divBdr>
                <w:top w:val="none" w:sz="0" w:space="0" w:color="auto"/>
                <w:left w:val="none" w:sz="0" w:space="0" w:color="auto"/>
                <w:bottom w:val="none" w:sz="0" w:space="0" w:color="auto"/>
                <w:right w:val="none" w:sz="0" w:space="0" w:color="auto"/>
              </w:divBdr>
            </w:div>
            <w:div w:id="52778145">
              <w:marLeft w:val="0"/>
              <w:marRight w:val="0"/>
              <w:marTop w:val="0"/>
              <w:marBottom w:val="0"/>
              <w:divBdr>
                <w:top w:val="none" w:sz="0" w:space="0" w:color="auto"/>
                <w:left w:val="none" w:sz="0" w:space="0" w:color="auto"/>
                <w:bottom w:val="none" w:sz="0" w:space="0" w:color="auto"/>
                <w:right w:val="none" w:sz="0" w:space="0" w:color="auto"/>
              </w:divBdr>
            </w:div>
            <w:div w:id="12405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56378">
      <w:bodyDiv w:val="1"/>
      <w:marLeft w:val="0"/>
      <w:marRight w:val="0"/>
      <w:marTop w:val="0"/>
      <w:marBottom w:val="0"/>
      <w:divBdr>
        <w:top w:val="none" w:sz="0" w:space="0" w:color="auto"/>
        <w:left w:val="none" w:sz="0" w:space="0" w:color="auto"/>
        <w:bottom w:val="none" w:sz="0" w:space="0" w:color="auto"/>
        <w:right w:val="none" w:sz="0" w:space="0" w:color="auto"/>
      </w:divBdr>
      <w:divsChild>
        <w:div w:id="543912865">
          <w:marLeft w:val="0"/>
          <w:marRight w:val="0"/>
          <w:marTop w:val="0"/>
          <w:marBottom w:val="0"/>
          <w:divBdr>
            <w:top w:val="none" w:sz="0" w:space="0" w:color="auto"/>
            <w:left w:val="none" w:sz="0" w:space="0" w:color="auto"/>
            <w:bottom w:val="none" w:sz="0" w:space="0" w:color="auto"/>
            <w:right w:val="none" w:sz="0" w:space="0" w:color="auto"/>
          </w:divBdr>
          <w:divsChild>
            <w:div w:id="865094598">
              <w:marLeft w:val="0"/>
              <w:marRight w:val="0"/>
              <w:marTop w:val="0"/>
              <w:marBottom w:val="0"/>
              <w:divBdr>
                <w:top w:val="none" w:sz="0" w:space="0" w:color="auto"/>
                <w:left w:val="none" w:sz="0" w:space="0" w:color="auto"/>
                <w:bottom w:val="none" w:sz="0" w:space="0" w:color="auto"/>
                <w:right w:val="none" w:sz="0" w:space="0" w:color="auto"/>
              </w:divBdr>
            </w:div>
            <w:div w:id="334306162">
              <w:marLeft w:val="0"/>
              <w:marRight w:val="0"/>
              <w:marTop w:val="0"/>
              <w:marBottom w:val="0"/>
              <w:divBdr>
                <w:top w:val="none" w:sz="0" w:space="0" w:color="auto"/>
                <w:left w:val="none" w:sz="0" w:space="0" w:color="auto"/>
                <w:bottom w:val="none" w:sz="0" w:space="0" w:color="auto"/>
                <w:right w:val="none" w:sz="0" w:space="0" w:color="auto"/>
              </w:divBdr>
            </w:div>
            <w:div w:id="1640648736">
              <w:marLeft w:val="0"/>
              <w:marRight w:val="0"/>
              <w:marTop w:val="0"/>
              <w:marBottom w:val="0"/>
              <w:divBdr>
                <w:top w:val="none" w:sz="0" w:space="0" w:color="auto"/>
                <w:left w:val="none" w:sz="0" w:space="0" w:color="auto"/>
                <w:bottom w:val="none" w:sz="0" w:space="0" w:color="auto"/>
                <w:right w:val="none" w:sz="0" w:space="0" w:color="auto"/>
              </w:divBdr>
            </w:div>
            <w:div w:id="1890408985">
              <w:marLeft w:val="0"/>
              <w:marRight w:val="0"/>
              <w:marTop w:val="0"/>
              <w:marBottom w:val="0"/>
              <w:divBdr>
                <w:top w:val="none" w:sz="0" w:space="0" w:color="auto"/>
                <w:left w:val="none" w:sz="0" w:space="0" w:color="auto"/>
                <w:bottom w:val="none" w:sz="0" w:space="0" w:color="auto"/>
                <w:right w:val="none" w:sz="0" w:space="0" w:color="auto"/>
              </w:divBdr>
            </w:div>
            <w:div w:id="253782174">
              <w:marLeft w:val="0"/>
              <w:marRight w:val="0"/>
              <w:marTop w:val="0"/>
              <w:marBottom w:val="0"/>
              <w:divBdr>
                <w:top w:val="none" w:sz="0" w:space="0" w:color="auto"/>
                <w:left w:val="none" w:sz="0" w:space="0" w:color="auto"/>
                <w:bottom w:val="none" w:sz="0" w:space="0" w:color="auto"/>
                <w:right w:val="none" w:sz="0" w:space="0" w:color="auto"/>
              </w:divBdr>
            </w:div>
            <w:div w:id="487206110">
              <w:marLeft w:val="0"/>
              <w:marRight w:val="0"/>
              <w:marTop w:val="0"/>
              <w:marBottom w:val="0"/>
              <w:divBdr>
                <w:top w:val="none" w:sz="0" w:space="0" w:color="auto"/>
                <w:left w:val="none" w:sz="0" w:space="0" w:color="auto"/>
                <w:bottom w:val="none" w:sz="0" w:space="0" w:color="auto"/>
                <w:right w:val="none" w:sz="0" w:space="0" w:color="auto"/>
              </w:divBdr>
            </w:div>
            <w:div w:id="1259605968">
              <w:marLeft w:val="0"/>
              <w:marRight w:val="0"/>
              <w:marTop w:val="0"/>
              <w:marBottom w:val="0"/>
              <w:divBdr>
                <w:top w:val="none" w:sz="0" w:space="0" w:color="auto"/>
                <w:left w:val="none" w:sz="0" w:space="0" w:color="auto"/>
                <w:bottom w:val="none" w:sz="0" w:space="0" w:color="auto"/>
                <w:right w:val="none" w:sz="0" w:space="0" w:color="auto"/>
              </w:divBdr>
            </w:div>
            <w:div w:id="497505859">
              <w:marLeft w:val="0"/>
              <w:marRight w:val="0"/>
              <w:marTop w:val="0"/>
              <w:marBottom w:val="0"/>
              <w:divBdr>
                <w:top w:val="none" w:sz="0" w:space="0" w:color="auto"/>
                <w:left w:val="none" w:sz="0" w:space="0" w:color="auto"/>
                <w:bottom w:val="none" w:sz="0" w:space="0" w:color="auto"/>
                <w:right w:val="none" w:sz="0" w:space="0" w:color="auto"/>
              </w:divBdr>
            </w:div>
            <w:div w:id="1717850818">
              <w:marLeft w:val="0"/>
              <w:marRight w:val="0"/>
              <w:marTop w:val="0"/>
              <w:marBottom w:val="0"/>
              <w:divBdr>
                <w:top w:val="none" w:sz="0" w:space="0" w:color="auto"/>
                <w:left w:val="none" w:sz="0" w:space="0" w:color="auto"/>
                <w:bottom w:val="none" w:sz="0" w:space="0" w:color="auto"/>
                <w:right w:val="none" w:sz="0" w:space="0" w:color="auto"/>
              </w:divBdr>
            </w:div>
            <w:div w:id="183985717">
              <w:marLeft w:val="0"/>
              <w:marRight w:val="0"/>
              <w:marTop w:val="0"/>
              <w:marBottom w:val="0"/>
              <w:divBdr>
                <w:top w:val="none" w:sz="0" w:space="0" w:color="auto"/>
                <w:left w:val="none" w:sz="0" w:space="0" w:color="auto"/>
                <w:bottom w:val="none" w:sz="0" w:space="0" w:color="auto"/>
                <w:right w:val="none" w:sz="0" w:space="0" w:color="auto"/>
              </w:divBdr>
            </w:div>
            <w:div w:id="844395607">
              <w:marLeft w:val="0"/>
              <w:marRight w:val="0"/>
              <w:marTop w:val="0"/>
              <w:marBottom w:val="0"/>
              <w:divBdr>
                <w:top w:val="none" w:sz="0" w:space="0" w:color="auto"/>
                <w:left w:val="none" w:sz="0" w:space="0" w:color="auto"/>
                <w:bottom w:val="none" w:sz="0" w:space="0" w:color="auto"/>
                <w:right w:val="none" w:sz="0" w:space="0" w:color="auto"/>
              </w:divBdr>
            </w:div>
            <w:div w:id="1622490388">
              <w:marLeft w:val="0"/>
              <w:marRight w:val="0"/>
              <w:marTop w:val="0"/>
              <w:marBottom w:val="0"/>
              <w:divBdr>
                <w:top w:val="none" w:sz="0" w:space="0" w:color="auto"/>
                <w:left w:val="none" w:sz="0" w:space="0" w:color="auto"/>
                <w:bottom w:val="none" w:sz="0" w:space="0" w:color="auto"/>
                <w:right w:val="none" w:sz="0" w:space="0" w:color="auto"/>
              </w:divBdr>
            </w:div>
            <w:div w:id="1044407970">
              <w:marLeft w:val="0"/>
              <w:marRight w:val="0"/>
              <w:marTop w:val="0"/>
              <w:marBottom w:val="0"/>
              <w:divBdr>
                <w:top w:val="none" w:sz="0" w:space="0" w:color="auto"/>
                <w:left w:val="none" w:sz="0" w:space="0" w:color="auto"/>
                <w:bottom w:val="none" w:sz="0" w:space="0" w:color="auto"/>
                <w:right w:val="none" w:sz="0" w:space="0" w:color="auto"/>
              </w:divBdr>
            </w:div>
            <w:div w:id="1889760178">
              <w:marLeft w:val="0"/>
              <w:marRight w:val="0"/>
              <w:marTop w:val="0"/>
              <w:marBottom w:val="0"/>
              <w:divBdr>
                <w:top w:val="none" w:sz="0" w:space="0" w:color="auto"/>
                <w:left w:val="none" w:sz="0" w:space="0" w:color="auto"/>
                <w:bottom w:val="none" w:sz="0" w:space="0" w:color="auto"/>
                <w:right w:val="none" w:sz="0" w:space="0" w:color="auto"/>
              </w:divBdr>
            </w:div>
            <w:div w:id="296379847">
              <w:marLeft w:val="0"/>
              <w:marRight w:val="0"/>
              <w:marTop w:val="0"/>
              <w:marBottom w:val="0"/>
              <w:divBdr>
                <w:top w:val="none" w:sz="0" w:space="0" w:color="auto"/>
                <w:left w:val="none" w:sz="0" w:space="0" w:color="auto"/>
                <w:bottom w:val="none" w:sz="0" w:space="0" w:color="auto"/>
                <w:right w:val="none" w:sz="0" w:space="0" w:color="auto"/>
              </w:divBdr>
            </w:div>
            <w:div w:id="585236722">
              <w:marLeft w:val="0"/>
              <w:marRight w:val="0"/>
              <w:marTop w:val="0"/>
              <w:marBottom w:val="0"/>
              <w:divBdr>
                <w:top w:val="none" w:sz="0" w:space="0" w:color="auto"/>
                <w:left w:val="none" w:sz="0" w:space="0" w:color="auto"/>
                <w:bottom w:val="none" w:sz="0" w:space="0" w:color="auto"/>
                <w:right w:val="none" w:sz="0" w:space="0" w:color="auto"/>
              </w:divBdr>
            </w:div>
            <w:div w:id="1156267448">
              <w:marLeft w:val="0"/>
              <w:marRight w:val="0"/>
              <w:marTop w:val="0"/>
              <w:marBottom w:val="0"/>
              <w:divBdr>
                <w:top w:val="none" w:sz="0" w:space="0" w:color="auto"/>
                <w:left w:val="none" w:sz="0" w:space="0" w:color="auto"/>
                <w:bottom w:val="none" w:sz="0" w:space="0" w:color="auto"/>
                <w:right w:val="none" w:sz="0" w:space="0" w:color="auto"/>
              </w:divBdr>
            </w:div>
            <w:div w:id="1577979822">
              <w:marLeft w:val="0"/>
              <w:marRight w:val="0"/>
              <w:marTop w:val="0"/>
              <w:marBottom w:val="0"/>
              <w:divBdr>
                <w:top w:val="none" w:sz="0" w:space="0" w:color="auto"/>
                <w:left w:val="none" w:sz="0" w:space="0" w:color="auto"/>
                <w:bottom w:val="none" w:sz="0" w:space="0" w:color="auto"/>
                <w:right w:val="none" w:sz="0" w:space="0" w:color="auto"/>
              </w:divBdr>
            </w:div>
            <w:div w:id="46145608">
              <w:marLeft w:val="0"/>
              <w:marRight w:val="0"/>
              <w:marTop w:val="0"/>
              <w:marBottom w:val="0"/>
              <w:divBdr>
                <w:top w:val="none" w:sz="0" w:space="0" w:color="auto"/>
                <w:left w:val="none" w:sz="0" w:space="0" w:color="auto"/>
                <w:bottom w:val="none" w:sz="0" w:space="0" w:color="auto"/>
                <w:right w:val="none" w:sz="0" w:space="0" w:color="auto"/>
              </w:divBdr>
            </w:div>
            <w:div w:id="1987472923">
              <w:marLeft w:val="0"/>
              <w:marRight w:val="0"/>
              <w:marTop w:val="0"/>
              <w:marBottom w:val="0"/>
              <w:divBdr>
                <w:top w:val="none" w:sz="0" w:space="0" w:color="auto"/>
                <w:left w:val="none" w:sz="0" w:space="0" w:color="auto"/>
                <w:bottom w:val="none" w:sz="0" w:space="0" w:color="auto"/>
                <w:right w:val="none" w:sz="0" w:space="0" w:color="auto"/>
              </w:divBdr>
            </w:div>
            <w:div w:id="759136123">
              <w:marLeft w:val="0"/>
              <w:marRight w:val="0"/>
              <w:marTop w:val="0"/>
              <w:marBottom w:val="0"/>
              <w:divBdr>
                <w:top w:val="none" w:sz="0" w:space="0" w:color="auto"/>
                <w:left w:val="none" w:sz="0" w:space="0" w:color="auto"/>
                <w:bottom w:val="none" w:sz="0" w:space="0" w:color="auto"/>
                <w:right w:val="none" w:sz="0" w:space="0" w:color="auto"/>
              </w:divBdr>
            </w:div>
            <w:div w:id="1309439493">
              <w:marLeft w:val="0"/>
              <w:marRight w:val="0"/>
              <w:marTop w:val="0"/>
              <w:marBottom w:val="0"/>
              <w:divBdr>
                <w:top w:val="none" w:sz="0" w:space="0" w:color="auto"/>
                <w:left w:val="none" w:sz="0" w:space="0" w:color="auto"/>
                <w:bottom w:val="none" w:sz="0" w:space="0" w:color="auto"/>
                <w:right w:val="none" w:sz="0" w:space="0" w:color="auto"/>
              </w:divBdr>
            </w:div>
            <w:div w:id="1535458311">
              <w:marLeft w:val="0"/>
              <w:marRight w:val="0"/>
              <w:marTop w:val="0"/>
              <w:marBottom w:val="0"/>
              <w:divBdr>
                <w:top w:val="none" w:sz="0" w:space="0" w:color="auto"/>
                <w:left w:val="none" w:sz="0" w:space="0" w:color="auto"/>
                <w:bottom w:val="none" w:sz="0" w:space="0" w:color="auto"/>
                <w:right w:val="none" w:sz="0" w:space="0" w:color="auto"/>
              </w:divBdr>
            </w:div>
            <w:div w:id="3947682">
              <w:marLeft w:val="0"/>
              <w:marRight w:val="0"/>
              <w:marTop w:val="0"/>
              <w:marBottom w:val="0"/>
              <w:divBdr>
                <w:top w:val="none" w:sz="0" w:space="0" w:color="auto"/>
                <w:left w:val="none" w:sz="0" w:space="0" w:color="auto"/>
                <w:bottom w:val="none" w:sz="0" w:space="0" w:color="auto"/>
                <w:right w:val="none" w:sz="0" w:space="0" w:color="auto"/>
              </w:divBdr>
            </w:div>
            <w:div w:id="645932310">
              <w:marLeft w:val="0"/>
              <w:marRight w:val="0"/>
              <w:marTop w:val="0"/>
              <w:marBottom w:val="0"/>
              <w:divBdr>
                <w:top w:val="none" w:sz="0" w:space="0" w:color="auto"/>
                <w:left w:val="none" w:sz="0" w:space="0" w:color="auto"/>
                <w:bottom w:val="none" w:sz="0" w:space="0" w:color="auto"/>
                <w:right w:val="none" w:sz="0" w:space="0" w:color="auto"/>
              </w:divBdr>
            </w:div>
            <w:div w:id="1281575165">
              <w:marLeft w:val="0"/>
              <w:marRight w:val="0"/>
              <w:marTop w:val="0"/>
              <w:marBottom w:val="0"/>
              <w:divBdr>
                <w:top w:val="none" w:sz="0" w:space="0" w:color="auto"/>
                <w:left w:val="none" w:sz="0" w:space="0" w:color="auto"/>
                <w:bottom w:val="none" w:sz="0" w:space="0" w:color="auto"/>
                <w:right w:val="none" w:sz="0" w:space="0" w:color="auto"/>
              </w:divBdr>
            </w:div>
            <w:div w:id="696128559">
              <w:marLeft w:val="0"/>
              <w:marRight w:val="0"/>
              <w:marTop w:val="0"/>
              <w:marBottom w:val="0"/>
              <w:divBdr>
                <w:top w:val="none" w:sz="0" w:space="0" w:color="auto"/>
                <w:left w:val="none" w:sz="0" w:space="0" w:color="auto"/>
                <w:bottom w:val="none" w:sz="0" w:space="0" w:color="auto"/>
                <w:right w:val="none" w:sz="0" w:space="0" w:color="auto"/>
              </w:divBdr>
            </w:div>
            <w:div w:id="1398170346">
              <w:marLeft w:val="0"/>
              <w:marRight w:val="0"/>
              <w:marTop w:val="0"/>
              <w:marBottom w:val="0"/>
              <w:divBdr>
                <w:top w:val="none" w:sz="0" w:space="0" w:color="auto"/>
                <w:left w:val="none" w:sz="0" w:space="0" w:color="auto"/>
                <w:bottom w:val="none" w:sz="0" w:space="0" w:color="auto"/>
                <w:right w:val="none" w:sz="0" w:space="0" w:color="auto"/>
              </w:divBdr>
            </w:div>
            <w:div w:id="1446970808">
              <w:marLeft w:val="0"/>
              <w:marRight w:val="0"/>
              <w:marTop w:val="0"/>
              <w:marBottom w:val="0"/>
              <w:divBdr>
                <w:top w:val="none" w:sz="0" w:space="0" w:color="auto"/>
                <w:left w:val="none" w:sz="0" w:space="0" w:color="auto"/>
                <w:bottom w:val="none" w:sz="0" w:space="0" w:color="auto"/>
                <w:right w:val="none" w:sz="0" w:space="0" w:color="auto"/>
              </w:divBdr>
            </w:div>
            <w:div w:id="1661498443">
              <w:marLeft w:val="0"/>
              <w:marRight w:val="0"/>
              <w:marTop w:val="0"/>
              <w:marBottom w:val="0"/>
              <w:divBdr>
                <w:top w:val="none" w:sz="0" w:space="0" w:color="auto"/>
                <w:left w:val="none" w:sz="0" w:space="0" w:color="auto"/>
                <w:bottom w:val="none" w:sz="0" w:space="0" w:color="auto"/>
                <w:right w:val="none" w:sz="0" w:space="0" w:color="auto"/>
              </w:divBdr>
            </w:div>
            <w:div w:id="345060104">
              <w:marLeft w:val="0"/>
              <w:marRight w:val="0"/>
              <w:marTop w:val="0"/>
              <w:marBottom w:val="0"/>
              <w:divBdr>
                <w:top w:val="none" w:sz="0" w:space="0" w:color="auto"/>
                <w:left w:val="none" w:sz="0" w:space="0" w:color="auto"/>
                <w:bottom w:val="none" w:sz="0" w:space="0" w:color="auto"/>
                <w:right w:val="none" w:sz="0" w:space="0" w:color="auto"/>
              </w:divBdr>
            </w:div>
            <w:div w:id="1580023967">
              <w:marLeft w:val="0"/>
              <w:marRight w:val="0"/>
              <w:marTop w:val="0"/>
              <w:marBottom w:val="0"/>
              <w:divBdr>
                <w:top w:val="none" w:sz="0" w:space="0" w:color="auto"/>
                <w:left w:val="none" w:sz="0" w:space="0" w:color="auto"/>
                <w:bottom w:val="none" w:sz="0" w:space="0" w:color="auto"/>
                <w:right w:val="none" w:sz="0" w:space="0" w:color="auto"/>
              </w:divBdr>
            </w:div>
            <w:div w:id="1077825819">
              <w:marLeft w:val="0"/>
              <w:marRight w:val="0"/>
              <w:marTop w:val="0"/>
              <w:marBottom w:val="0"/>
              <w:divBdr>
                <w:top w:val="none" w:sz="0" w:space="0" w:color="auto"/>
                <w:left w:val="none" w:sz="0" w:space="0" w:color="auto"/>
                <w:bottom w:val="none" w:sz="0" w:space="0" w:color="auto"/>
                <w:right w:val="none" w:sz="0" w:space="0" w:color="auto"/>
              </w:divBdr>
            </w:div>
            <w:div w:id="422147788">
              <w:marLeft w:val="0"/>
              <w:marRight w:val="0"/>
              <w:marTop w:val="0"/>
              <w:marBottom w:val="0"/>
              <w:divBdr>
                <w:top w:val="none" w:sz="0" w:space="0" w:color="auto"/>
                <w:left w:val="none" w:sz="0" w:space="0" w:color="auto"/>
                <w:bottom w:val="none" w:sz="0" w:space="0" w:color="auto"/>
                <w:right w:val="none" w:sz="0" w:space="0" w:color="auto"/>
              </w:divBdr>
            </w:div>
            <w:div w:id="534199006">
              <w:marLeft w:val="0"/>
              <w:marRight w:val="0"/>
              <w:marTop w:val="0"/>
              <w:marBottom w:val="0"/>
              <w:divBdr>
                <w:top w:val="none" w:sz="0" w:space="0" w:color="auto"/>
                <w:left w:val="none" w:sz="0" w:space="0" w:color="auto"/>
                <w:bottom w:val="none" w:sz="0" w:space="0" w:color="auto"/>
                <w:right w:val="none" w:sz="0" w:space="0" w:color="auto"/>
              </w:divBdr>
            </w:div>
            <w:div w:id="1854105219">
              <w:marLeft w:val="0"/>
              <w:marRight w:val="0"/>
              <w:marTop w:val="0"/>
              <w:marBottom w:val="0"/>
              <w:divBdr>
                <w:top w:val="none" w:sz="0" w:space="0" w:color="auto"/>
                <w:left w:val="none" w:sz="0" w:space="0" w:color="auto"/>
                <w:bottom w:val="none" w:sz="0" w:space="0" w:color="auto"/>
                <w:right w:val="none" w:sz="0" w:space="0" w:color="auto"/>
              </w:divBdr>
            </w:div>
            <w:div w:id="1134056365">
              <w:marLeft w:val="0"/>
              <w:marRight w:val="0"/>
              <w:marTop w:val="0"/>
              <w:marBottom w:val="0"/>
              <w:divBdr>
                <w:top w:val="none" w:sz="0" w:space="0" w:color="auto"/>
                <w:left w:val="none" w:sz="0" w:space="0" w:color="auto"/>
                <w:bottom w:val="none" w:sz="0" w:space="0" w:color="auto"/>
                <w:right w:val="none" w:sz="0" w:space="0" w:color="auto"/>
              </w:divBdr>
            </w:div>
            <w:div w:id="703403696">
              <w:marLeft w:val="0"/>
              <w:marRight w:val="0"/>
              <w:marTop w:val="0"/>
              <w:marBottom w:val="0"/>
              <w:divBdr>
                <w:top w:val="none" w:sz="0" w:space="0" w:color="auto"/>
                <w:left w:val="none" w:sz="0" w:space="0" w:color="auto"/>
                <w:bottom w:val="none" w:sz="0" w:space="0" w:color="auto"/>
                <w:right w:val="none" w:sz="0" w:space="0" w:color="auto"/>
              </w:divBdr>
            </w:div>
            <w:div w:id="1689286737">
              <w:marLeft w:val="0"/>
              <w:marRight w:val="0"/>
              <w:marTop w:val="0"/>
              <w:marBottom w:val="0"/>
              <w:divBdr>
                <w:top w:val="none" w:sz="0" w:space="0" w:color="auto"/>
                <w:left w:val="none" w:sz="0" w:space="0" w:color="auto"/>
                <w:bottom w:val="none" w:sz="0" w:space="0" w:color="auto"/>
                <w:right w:val="none" w:sz="0" w:space="0" w:color="auto"/>
              </w:divBdr>
            </w:div>
            <w:div w:id="1451514071">
              <w:marLeft w:val="0"/>
              <w:marRight w:val="0"/>
              <w:marTop w:val="0"/>
              <w:marBottom w:val="0"/>
              <w:divBdr>
                <w:top w:val="none" w:sz="0" w:space="0" w:color="auto"/>
                <w:left w:val="none" w:sz="0" w:space="0" w:color="auto"/>
                <w:bottom w:val="none" w:sz="0" w:space="0" w:color="auto"/>
                <w:right w:val="none" w:sz="0" w:space="0" w:color="auto"/>
              </w:divBdr>
            </w:div>
            <w:div w:id="11586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734">
      <w:bodyDiv w:val="1"/>
      <w:marLeft w:val="0"/>
      <w:marRight w:val="0"/>
      <w:marTop w:val="0"/>
      <w:marBottom w:val="0"/>
      <w:divBdr>
        <w:top w:val="none" w:sz="0" w:space="0" w:color="auto"/>
        <w:left w:val="none" w:sz="0" w:space="0" w:color="auto"/>
        <w:bottom w:val="none" w:sz="0" w:space="0" w:color="auto"/>
        <w:right w:val="none" w:sz="0" w:space="0" w:color="auto"/>
      </w:divBdr>
      <w:divsChild>
        <w:div w:id="1425111319">
          <w:marLeft w:val="0"/>
          <w:marRight w:val="0"/>
          <w:marTop w:val="0"/>
          <w:marBottom w:val="0"/>
          <w:divBdr>
            <w:top w:val="none" w:sz="0" w:space="0" w:color="auto"/>
            <w:left w:val="none" w:sz="0" w:space="0" w:color="auto"/>
            <w:bottom w:val="none" w:sz="0" w:space="0" w:color="auto"/>
            <w:right w:val="none" w:sz="0" w:space="0" w:color="auto"/>
          </w:divBdr>
          <w:divsChild>
            <w:div w:id="165026516">
              <w:marLeft w:val="0"/>
              <w:marRight w:val="0"/>
              <w:marTop w:val="0"/>
              <w:marBottom w:val="0"/>
              <w:divBdr>
                <w:top w:val="none" w:sz="0" w:space="0" w:color="auto"/>
                <w:left w:val="none" w:sz="0" w:space="0" w:color="auto"/>
                <w:bottom w:val="none" w:sz="0" w:space="0" w:color="auto"/>
                <w:right w:val="none" w:sz="0" w:space="0" w:color="auto"/>
              </w:divBdr>
            </w:div>
            <w:div w:id="1274898343">
              <w:marLeft w:val="0"/>
              <w:marRight w:val="0"/>
              <w:marTop w:val="0"/>
              <w:marBottom w:val="0"/>
              <w:divBdr>
                <w:top w:val="none" w:sz="0" w:space="0" w:color="auto"/>
                <w:left w:val="none" w:sz="0" w:space="0" w:color="auto"/>
                <w:bottom w:val="none" w:sz="0" w:space="0" w:color="auto"/>
                <w:right w:val="none" w:sz="0" w:space="0" w:color="auto"/>
              </w:divBdr>
            </w:div>
            <w:div w:id="474493573">
              <w:marLeft w:val="0"/>
              <w:marRight w:val="0"/>
              <w:marTop w:val="0"/>
              <w:marBottom w:val="0"/>
              <w:divBdr>
                <w:top w:val="none" w:sz="0" w:space="0" w:color="auto"/>
                <w:left w:val="none" w:sz="0" w:space="0" w:color="auto"/>
                <w:bottom w:val="none" w:sz="0" w:space="0" w:color="auto"/>
                <w:right w:val="none" w:sz="0" w:space="0" w:color="auto"/>
              </w:divBdr>
            </w:div>
            <w:div w:id="1021858427">
              <w:marLeft w:val="0"/>
              <w:marRight w:val="0"/>
              <w:marTop w:val="0"/>
              <w:marBottom w:val="0"/>
              <w:divBdr>
                <w:top w:val="none" w:sz="0" w:space="0" w:color="auto"/>
                <w:left w:val="none" w:sz="0" w:space="0" w:color="auto"/>
                <w:bottom w:val="none" w:sz="0" w:space="0" w:color="auto"/>
                <w:right w:val="none" w:sz="0" w:space="0" w:color="auto"/>
              </w:divBdr>
            </w:div>
            <w:div w:id="1546986913">
              <w:marLeft w:val="0"/>
              <w:marRight w:val="0"/>
              <w:marTop w:val="0"/>
              <w:marBottom w:val="0"/>
              <w:divBdr>
                <w:top w:val="none" w:sz="0" w:space="0" w:color="auto"/>
                <w:left w:val="none" w:sz="0" w:space="0" w:color="auto"/>
                <w:bottom w:val="none" w:sz="0" w:space="0" w:color="auto"/>
                <w:right w:val="none" w:sz="0" w:space="0" w:color="auto"/>
              </w:divBdr>
            </w:div>
            <w:div w:id="676346658">
              <w:marLeft w:val="0"/>
              <w:marRight w:val="0"/>
              <w:marTop w:val="0"/>
              <w:marBottom w:val="0"/>
              <w:divBdr>
                <w:top w:val="none" w:sz="0" w:space="0" w:color="auto"/>
                <w:left w:val="none" w:sz="0" w:space="0" w:color="auto"/>
                <w:bottom w:val="none" w:sz="0" w:space="0" w:color="auto"/>
                <w:right w:val="none" w:sz="0" w:space="0" w:color="auto"/>
              </w:divBdr>
            </w:div>
            <w:div w:id="367491638">
              <w:marLeft w:val="0"/>
              <w:marRight w:val="0"/>
              <w:marTop w:val="0"/>
              <w:marBottom w:val="0"/>
              <w:divBdr>
                <w:top w:val="none" w:sz="0" w:space="0" w:color="auto"/>
                <w:left w:val="none" w:sz="0" w:space="0" w:color="auto"/>
                <w:bottom w:val="none" w:sz="0" w:space="0" w:color="auto"/>
                <w:right w:val="none" w:sz="0" w:space="0" w:color="auto"/>
              </w:divBdr>
            </w:div>
            <w:div w:id="623540795">
              <w:marLeft w:val="0"/>
              <w:marRight w:val="0"/>
              <w:marTop w:val="0"/>
              <w:marBottom w:val="0"/>
              <w:divBdr>
                <w:top w:val="none" w:sz="0" w:space="0" w:color="auto"/>
                <w:left w:val="none" w:sz="0" w:space="0" w:color="auto"/>
                <w:bottom w:val="none" w:sz="0" w:space="0" w:color="auto"/>
                <w:right w:val="none" w:sz="0" w:space="0" w:color="auto"/>
              </w:divBdr>
            </w:div>
            <w:div w:id="1623153506">
              <w:marLeft w:val="0"/>
              <w:marRight w:val="0"/>
              <w:marTop w:val="0"/>
              <w:marBottom w:val="0"/>
              <w:divBdr>
                <w:top w:val="none" w:sz="0" w:space="0" w:color="auto"/>
                <w:left w:val="none" w:sz="0" w:space="0" w:color="auto"/>
                <w:bottom w:val="none" w:sz="0" w:space="0" w:color="auto"/>
                <w:right w:val="none" w:sz="0" w:space="0" w:color="auto"/>
              </w:divBdr>
            </w:div>
            <w:div w:id="1819296024">
              <w:marLeft w:val="0"/>
              <w:marRight w:val="0"/>
              <w:marTop w:val="0"/>
              <w:marBottom w:val="0"/>
              <w:divBdr>
                <w:top w:val="none" w:sz="0" w:space="0" w:color="auto"/>
                <w:left w:val="none" w:sz="0" w:space="0" w:color="auto"/>
                <w:bottom w:val="none" w:sz="0" w:space="0" w:color="auto"/>
                <w:right w:val="none" w:sz="0" w:space="0" w:color="auto"/>
              </w:divBdr>
            </w:div>
            <w:div w:id="1307272945">
              <w:marLeft w:val="0"/>
              <w:marRight w:val="0"/>
              <w:marTop w:val="0"/>
              <w:marBottom w:val="0"/>
              <w:divBdr>
                <w:top w:val="none" w:sz="0" w:space="0" w:color="auto"/>
                <w:left w:val="none" w:sz="0" w:space="0" w:color="auto"/>
                <w:bottom w:val="none" w:sz="0" w:space="0" w:color="auto"/>
                <w:right w:val="none" w:sz="0" w:space="0" w:color="auto"/>
              </w:divBdr>
            </w:div>
            <w:div w:id="1249656630">
              <w:marLeft w:val="0"/>
              <w:marRight w:val="0"/>
              <w:marTop w:val="0"/>
              <w:marBottom w:val="0"/>
              <w:divBdr>
                <w:top w:val="none" w:sz="0" w:space="0" w:color="auto"/>
                <w:left w:val="none" w:sz="0" w:space="0" w:color="auto"/>
                <w:bottom w:val="none" w:sz="0" w:space="0" w:color="auto"/>
                <w:right w:val="none" w:sz="0" w:space="0" w:color="auto"/>
              </w:divBdr>
            </w:div>
            <w:div w:id="649134258">
              <w:marLeft w:val="0"/>
              <w:marRight w:val="0"/>
              <w:marTop w:val="0"/>
              <w:marBottom w:val="0"/>
              <w:divBdr>
                <w:top w:val="none" w:sz="0" w:space="0" w:color="auto"/>
                <w:left w:val="none" w:sz="0" w:space="0" w:color="auto"/>
                <w:bottom w:val="none" w:sz="0" w:space="0" w:color="auto"/>
                <w:right w:val="none" w:sz="0" w:space="0" w:color="auto"/>
              </w:divBdr>
            </w:div>
            <w:div w:id="685131356">
              <w:marLeft w:val="0"/>
              <w:marRight w:val="0"/>
              <w:marTop w:val="0"/>
              <w:marBottom w:val="0"/>
              <w:divBdr>
                <w:top w:val="none" w:sz="0" w:space="0" w:color="auto"/>
                <w:left w:val="none" w:sz="0" w:space="0" w:color="auto"/>
                <w:bottom w:val="none" w:sz="0" w:space="0" w:color="auto"/>
                <w:right w:val="none" w:sz="0" w:space="0" w:color="auto"/>
              </w:divBdr>
            </w:div>
            <w:div w:id="1264917361">
              <w:marLeft w:val="0"/>
              <w:marRight w:val="0"/>
              <w:marTop w:val="0"/>
              <w:marBottom w:val="0"/>
              <w:divBdr>
                <w:top w:val="none" w:sz="0" w:space="0" w:color="auto"/>
                <w:left w:val="none" w:sz="0" w:space="0" w:color="auto"/>
                <w:bottom w:val="none" w:sz="0" w:space="0" w:color="auto"/>
                <w:right w:val="none" w:sz="0" w:space="0" w:color="auto"/>
              </w:divBdr>
            </w:div>
            <w:div w:id="1364748178">
              <w:marLeft w:val="0"/>
              <w:marRight w:val="0"/>
              <w:marTop w:val="0"/>
              <w:marBottom w:val="0"/>
              <w:divBdr>
                <w:top w:val="none" w:sz="0" w:space="0" w:color="auto"/>
                <w:left w:val="none" w:sz="0" w:space="0" w:color="auto"/>
                <w:bottom w:val="none" w:sz="0" w:space="0" w:color="auto"/>
                <w:right w:val="none" w:sz="0" w:space="0" w:color="auto"/>
              </w:divBdr>
            </w:div>
            <w:div w:id="1922713144">
              <w:marLeft w:val="0"/>
              <w:marRight w:val="0"/>
              <w:marTop w:val="0"/>
              <w:marBottom w:val="0"/>
              <w:divBdr>
                <w:top w:val="none" w:sz="0" w:space="0" w:color="auto"/>
                <w:left w:val="none" w:sz="0" w:space="0" w:color="auto"/>
                <w:bottom w:val="none" w:sz="0" w:space="0" w:color="auto"/>
                <w:right w:val="none" w:sz="0" w:space="0" w:color="auto"/>
              </w:divBdr>
            </w:div>
            <w:div w:id="1719475228">
              <w:marLeft w:val="0"/>
              <w:marRight w:val="0"/>
              <w:marTop w:val="0"/>
              <w:marBottom w:val="0"/>
              <w:divBdr>
                <w:top w:val="none" w:sz="0" w:space="0" w:color="auto"/>
                <w:left w:val="none" w:sz="0" w:space="0" w:color="auto"/>
                <w:bottom w:val="none" w:sz="0" w:space="0" w:color="auto"/>
                <w:right w:val="none" w:sz="0" w:space="0" w:color="auto"/>
              </w:divBdr>
            </w:div>
            <w:div w:id="2142385219">
              <w:marLeft w:val="0"/>
              <w:marRight w:val="0"/>
              <w:marTop w:val="0"/>
              <w:marBottom w:val="0"/>
              <w:divBdr>
                <w:top w:val="none" w:sz="0" w:space="0" w:color="auto"/>
                <w:left w:val="none" w:sz="0" w:space="0" w:color="auto"/>
                <w:bottom w:val="none" w:sz="0" w:space="0" w:color="auto"/>
                <w:right w:val="none" w:sz="0" w:space="0" w:color="auto"/>
              </w:divBdr>
            </w:div>
            <w:div w:id="2034527684">
              <w:marLeft w:val="0"/>
              <w:marRight w:val="0"/>
              <w:marTop w:val="0"/>
              <w:marBottom w:val="0"/>
              <w:divBdr>
                <w:top w:val="none" w:sz="0" w:space="0" w:color="auto"/>
                <w:left w:val="none" w:sz="0" w:space="0" w:color="auto"/>
                <w:bottom w:val="none" w:sz="0" w:space="0" w:color="auto"/>
                <w:right w:val="none" w:sz="0" w:space="0" w:color="auto"/>
              </w:divBdr>
            </w:div>
            <w:div w:id="642466457">
              <w:marLeft w:val="0"/>
              <w:marRight w:val="0"/>
              <w:marTop w:val="0"/>
              <w:marBottom w:val="0"/>
              <w:divBdr>
                <w:top w:val="none" w:sz="0" w:space="0" w:color="auto"/>
                <w:left w:val="none" w:sz="0" w:space="0" w:color="auto"/>
                <w:bottom w:val="none" w:sz="0" w:space="0" w:color="auto"/>
                <w:right w:val="none" w:sz="0" w:space="0" w:color="auto"/>
              </w:divBdr>
            </w:div>
            <w:div w:id="262147982">
              <w:marLeft w:val="0"/>
              <w:marRight w:val="0"/>
              <w:marTop w:val="0"/>
              <w:marBottom w:val="0"/>
              <w:divBdr>
                <w:top w:val="none" w:sz="0" w:space="0" w:color="auto"/>
                <w:left w:val="none" w:sz="0" w:space="0" w:color="auto"/>
                <w:bottom w:val="none" w:sz="0" w:space="0" w:color="auto"/>
                <w:right w:val="none" w:sz="0" w:space="0" w:color="auto"/>
              </w:divBdr>
            </w:div>
            <w:div w:id="951134639">
              <w:marLeft w:val="0"/>
              <w:marRight w:val="0"/>
              <w:marTop w:val="0"/>
              <w:marBottom w:val="0"/>
              <w:divBdr>
                <w:top w:val="none" w:sz="0" w:space="0" w:color="auto"/>
                <w:left w:val="none" w:sz="0" w:space="0" w:color="auto"/>
                <w:bottom w:val="none" w:sz="0" w:space="0" w:color="auto"/>
                <w:right w:val="none" w:sz="0" w:space="0" w:color="auto"/>
              </w:divBdr>
            </w:div>
            <w:div w:id="605574367">
              <w:marLeft w:val="0"/>
              <w:marRight w:val="0"/>
              <w:marTop w:val="0"/>
              <w:marBottom w:val="0"/>
              <w:divBdr>
                <w:top w:val="none" w:sz="0" w:space="0" w:color="auto"/>
                <w:left w:val="none" w:sz="0" w:space="0" w:color="auto"/>
                <w:bottom w:val="none" w:sz="0" w:space="0" w:color="auto"/>
                <w:right w:val="none" w:sz="0" w:space="0" w:color="auto"/>
              </w:divBdr>
            </w:div>
            <w:div w:id="62409480">
              <w:marLeft w:val="0"/>
              <w:marRight w:val="0"/>
              <w:marTop w:val="0"/>
              <w:marBottom w:val="0"/>
              <w:divBdr>
                <w:top w:val="none" w:sz="0" w:space="0" w:color="auto"/>
                <w:left w:val="none" w:sz="0" w:space="0" w:color="auto"/>
                <w:bottom w:val="none" w:sz="0" w:space="0" w:color="auto"/>
                <w:right w:val="none" w:sz="0" w:space="0" w:color="auto"/>
              </w:divBdr>
            </w:div>
            <w:div w:id="364213736">
              <w:marLeft w:val="0"/>
              <w:marRight w:val="0"/>
              <w:marTop w:val="0"/>
              <w:marBottom w:val="0"/>
              <w:divBdr>
                <w:top w:val="none" w:sz="0" w:space="0" w:color="auto"/>
                <w:left w:val="none" w:sz="0" w:space="0" w:color="auto"/>
                <w:bottom w:val="none" w:sz="0" w:space="0" w:color="auto"/>
                <w:right w:val="none" w:sz="0" w:space="0" w:color="auto"/>
              </w:divBdr>
            </w:div>
            <w:div w:id="5375081">
              <w:marLeft w:val="0"/>
              <w:marRight w:val="0"/>
              <w:marTop w:val="0"/>
              <w:marBottom w:val="0"/>
              <w:divBdr>
                <w:top w:val="none" w:sz="0" w:space="0" w:color="auto"/>
                <w:left w:val="none" w:sz="0" w:space="0" w:color="auto"/>
                <w:bottom w:val="none" w:sz="0" w:space="0" w:color="auto"/>
                <w:right w:val="none" w:sz="0" w:space="0" w:color="auto"/>
              </w:divBdr>
            </w:div>
            <w:div w:id="870187094">
              <w:marLeft w:val="0"/>
              <w:marRight w:val="0"/>
              <w:marTop w:val="0"/>
              <w:marBottom w:val="0"/>
              <w:divBdr>
                <w:top w:val="none" w:sz="0" w:space="0" w:color="auto"/>
                <w:left w:val="none" w:sz="0" w:space="0" w:color="auto"/>
                <w:bottom w:val="none" w:sz="0" w:space="0" w:color="auto"/>
                <w:right w:val="none" w:sz="0" w:space="0" w:color="auto"/>
              </w:divBdr>
            </w:div>
            <w:div w:id="1658454245">
              <w:marLeft w:val="0"/>
              <w:marRight w:val="0"/>
              <w:marTop w:val="0"/>
              <w:marBottom w:val="0"/>
              <w:divBdr>
                <w:top w:val="none" w:sz="0" w:space="0" w:color="auto"/>
                <w:left w:val="none" w:sz="0" w:space="0" w:color="auto"/>
                <w:bottom w:val="none" w:sz="0" w:space="0" w:color="auto"/>
                <w:right w:val="none" w:sz="0" w:space="0" w:color="auto"/>
              </w:divBdr>
            </w:div>
            <w:div w:id="1702434300">
              <w:marLeft w:val="0"/>
              <w:marRight w:val="0"/>
              <w:marTop w:val="0"/>
              <w:marBottom w:val="0"/>
              <w:divBdr>
                <w:top w:val="none" w:sz="0" w:space="0" w:color="auto"/>
                <w:left w:val="none" w:sz="0" w:space="0" w:color="auto"/>
                <w:bottom w:val="none" w:sz="0" w:space="0" w:color="auto"/>
                <w:right w:val="none" w:sz="0" w:space="0" w:color="auto"/>
              </w:divBdr>
            </w:div>
            <w:div w:id="1715425798">
              <w:marLeft w:val="0"/>
              <w:marRight w:val="0"/>
              <w:marTop w:val="0"/>
              <w:marBottom w:val="0"/>
              <w:divBdr>
                <w:top w:val="none" w:sz="0" w:space="0" w:color="auto"/>
                <w:left w:val="none" w:sz="0" w:space="0" w:color="auto"/>
                <w:bottom w:val="none" w:sz="0" w:space="0" w:color="auto"/>
                <w:right w:val="none" w:sz="0" w:space="0" w:color="auto"/>
              </w:divBdr>
            </w:div>
            <w:div w:id="1132864324">
              <w:marLeft w:val="0"/>
              <w:marRight w:val="0"/>
              <w:marTop w:val="0"/>
              <w:marBottom w:val="0"/>
              <w:divBdr>
                <w:top w:val="none" w:sz="0" w:space="0" w:color="auto"/>
                <w:left w:val="none" w:sz="0" w:space="0" w:color="auto"/>
                <w:bottom w:val="none" w:sz="0" w:space="0" w:color="auto"/>
                <w:right w:val="none" w:sz="0" w:space="0" w:color="auto"/>
              </w:divBdr>
            </w:div>
            <w:div w:id="1851141693">
              <w:marLeft w:val="0"/>
              <w:marRight w:val="0"/>
              <w:marTop w:val="0"/>
              <w:marBottom w:val="0"/>
              <w:divBdr>
                <w:top w:val="none" w:sz="0" w:space="0" w:color="auto"/>
                <w:left w:val="none" w:sz="0" w:space="0" w:color="auto"/>
                <w:bottom w:val="none" w:sz="0" w:space="0" w:color="auto"/>
                <w:right w:val="none" w:sz="0" w:space="0" w:color="auto"/>
              </w:divBdr>
            </w:div>
            <w:div w:id="1325656">
              <w:marLeft w:val="0"/>
              <w:marRight w:val="0"/>
              <w:marTop w:val="0"/>
              <w:marBottom w:val="0"/>
              <w:divBdr>
                <w:top w:val="none" w:sz="0" w:space="0" w:color="auto"/>
                <w:left w:val="none" w:sz="0" w:space="0" w:color="auto"/>
                <w:bottom w:val="none" w:sz="0" w:space="0" w:color="auto"/>
                <w:right w:val="none" w:sz="0" w:space="0" w:color="auto"/>
              </w:divBdr>
            </w:div>
            <w:div w:id="1852060808">
              <w:marLeft w:val="0"/>
              <w:marRight w:val="0"/>
              <w:marTop w:val="0"/>
              <w:marBottom w:val="0"/>
              <w:divBdr>
                <w:top w:val="none" w:sz="0" w:space="0" w:color="auto"/>
                <w:left w:val="none" w:sz="0" w:space="0" w:color="auto"/>
                <w:bottom w:val="none" w:sz="0" w:space="0" w:color="auto"/>
                <w:right w:val="none" w:sz="0" w:space="0" w:color="auto"/>
              </w:divBdr>
            </w:div>
            <w:div w:id="1717003620">
              <w:marLeft w:val="0"/>
              <w:marRight w:val="0"/>
              <w:marTop w:val="0"/>
              <w:marBottom w:val="0"/>
              <w:divBdr>
                <w:top w:val="none" w:sz="0" w:space="0" w:color="auto"/>
                <w:left w:val="none" w:sz="0" w:space="0" w:color="auto"/>
                <w:bottom w:val="none" w:sz="0" w:space="0" w:color="auto"/>
                <w:right w:val="none" w:sz="0" w:space="0" w:color="auto"/>
              </w:divBdr>
            </w:div>
            <w:div w:id="1523982143">
              <w:marLeft w:val="0"/>
              <w:marRight w:val="0"/>
              <w:marTop w:val="0"/>
              <w:marBottom w:val="0"/>
              <w:divBdr>
                <w:top w:val="none" w:sz="0" w:space="0" w:color="auto"/>
                <w:left w:val="none" w:sz="0" w:space="0" w:color="auto"/>
                <w:bottom w:val="none" w:sz="0" w:space="0" w:color="auto"/>
                <w:right w:val="none" w:sz="0" w:space="0" w:color="auto"/>
              </w:divBdr>
            </w:div>
            <w:div w:id="1089545839">
              <w:marLeft w:val="0"/>
              <w:marRight w:val="0"/>
              <w:marTop w:val="0"/>
              <w:marBottom w:val="0"/>
              <w:divBdr>
                <w:top w:val="none" w:sz="0" w:space="0" w:color="auto"/>
                <w:left w:val="none" w:sz="0" w:space="0" w:color="auto"/>
                <w:bottom w:val="none" w:sz="0" w:space="0" w:color="auto"/>
                <w:right w:val="none" w:sz="0" w:space="0" w:color="auto"/>
              </w:divBdr>
            </w:div>
            <w:div w:id="57019915">
              <w:marLeft w:val="0"/>
              <w:marRight w:val="0"/>
              <w:marTop w:val="0"/>
              <w:marBottom w:val="0"/>
              <w:divBdr>
                <w:top w:val="none" w:sz="0" w:space="0" w:color="auto"/>
                <w:left w:val="none" w:sz="0" w:space="0" w:color="auto"/>
                <w:bottom w:val="none" w:sz="0" w:space="0" w:color="auto"/>
                <w:right w:val="none" w:sz="0" w:space="0" w:color="auto"/>
              </w:divBdr>
            </w:div>
            <w:div w:id="1456024778">
              <w:marLeft w:val="0"/>
              <w:marRight w:val="0"/>
              <w:marTop w:val="0"/>
              <w:marBottom w:val="0"/>
              <w:divBdr>
                <w:top w:val="none" w:sz="0" w:space="0" w:color="auto"/>
                <w:left w:val="none" w:sz="0" w:space="0" w:color="auto"/>
                <w:bottom w:val="none" w:sz="0" w:space="0" w:color="auto"/>
                <w:right w:val="none" w:sz="0" w:space="0" w:color="auto"/>
              </w:divBdr>
            </w:div>
            <w:div w:id="1153521847">
              <w:marLeft w:val="0"/>
              <w:marRight w:val="0"/>
              <w:marTop w:val="0"/>
              <w:marBottom w:val="0"/>
              <w:divBdr>
                <w:top w:val="none" w:sz="0" w:space="0" w:color="auto"/>
                <w:left w:val="none" w:sz="0" w:space="0" w:color="auto"/>
                <w:bottom w:val="none" w:sz="0" w:space="0" w:color="auto"/>
                <w:right w:val="none" w:sz="0" w:space="0" w:color="auto"/>
              </w:divBdr>
            </w:div>
            <w:div w:id="324820069">
              <w:marLeft w:val="0"/>
              <w:marRight w:val="0"/>
              <w:marTop w:val="0"/>
              <w:marBottom w:val="0"/>
              <w:divBdr>
                <w:top w:val="none" w:sz="0" w:space="0" w:color="auto"/>
                <w:left w:val="none" w:sz="0" w:space="0" w:color="auto"/>
                <w:bottom w:val="none" w:sz="0" w:space="0" w:color="auto"/>
                <w:right w:val="none" w:sz="0" w:space="0" w:color="auto"/>
              </w:divBdr>
            </w:div>
            <w:div w:id="1150290552">
              <w:marLeft w:val="0"/>
              <w:marRight w:val="0"/>
              <w:marTop w:val="0"/>
              <w:marBottom w:val="0"/>
              <w:divBdr>
                <w:top w:val="none" w:sz="0" w:space="0" w:color="auto"/>
                <w:left w:val="none" w:sz="0" w:space="0" w:color="auto"/>
                <w:bottom w:val="none" w:sz="0" w:space="0" w:color="auto"/>
                <w:right w:val="none" w:sz="0" w:space="0" w:color="auto"/>
              </w:divBdr>
            </w:div>
            <w:div w:id="898594701">
              <w:marLeft w:val="0"/>
              <w:marRight w:val="0"/>
              <w:marTop w:val="0"/>
              <w:marBottom w:val="0"/>
              <w:divBdr>
                <w:top w:val="none" w:sz="0" w:space="0" w:color="auto"/>
                <w:left w:val="none" w:sz="0" w:space="0" w:color="auto"/>
                <w:bottom w:val="none" w:sz="0" w:space="0" w:color="auto"/>
                <w:right w:val="none" w:sz="0" w:space="0" w:color="auto"/>
              </w:divBdr>
            </w:div>
            <w:div w:id="239564358">
              <w:marLeft w:val="0"/>
              <w:marRight w:val="0"/>
              <w:marTop w:val="0"/>
              <w:marBottom w:val="0"/>
              <w:divBdr>
                <w:top w:val="none" w:sz="0" w:space="0" w:color="auto"/>
                <w:left w:val="none" w:sz="0" w:space="0" w:color="auto"/>
                <w:bottom w:val="none" w:sz="0" w:space="0" w:color="auto"/>
                <w:right w:val="none" w:sz="0" w:space="0" w:color="auto"/>
              </w:divBdr>
            </w:div>
            <w:div w:id="1970162559">
              <w:marLeft w:val="0"/>
              <w:marRight w:val="0"/>
              <w:marTop w:val="0"/>
              <w:marBottom w:val="0"/>
              <w:divBdr>
                <w:top w:val="none" w:sz="0" w:space="0" w:color="auto"/>
                <w:left w:val="none" w:sz="0" w:space="0" w:color="auto"/>
                <w:bottom w:val="none" w:sz="0" w:space="0" w:color="auto"/>
                <w:right w:val="none" w:sz="0" w:space="0" w:color="auto"/>
              </w:divBdr>
            </w:div>
            <w:div w:id="1624269395">
              <w:marLeft w:val="0"/>
              <w:marRight w:val="0"/>
              <w:marTop w:val="0"/>
              <w:marBottom w:val="0"/>
              <w:divBdr>
                <w:top w:val="none" w:sz="0" w:space="0" w:color="auto"/>
                <w:left w:val="none" w:sz="0" w:space="0" w:color="auto"/>
                <w:bottom w:val="none" w:sz="0" w:space="0" w:color="auto"/>
                <w:right w:val="none" w:sz="0" w:space="0" w:color="auto"/>
              </w:divBdr>
            </w:div>
            <w:div w:id="930968088">
              <w:marLeft w:val="0"/>
              <w:marRight w:val="0"/>
              <w:marTop w:val="0"/>
              <w:marBottom w:val="0"/>
              <w:divBdr>
                <w:top w:val="none" w:sz="0" w:space="0" w:color="auto"/>
                <w:left w:val="none" w:sz="0" w:space="0" w:color="auto"/>
                <w:bottom w:val="none" w:sz="0" w:space="0" w:color="auto"/>
                <w:right w:val="none" w:sz="0" w:space="0" w:color="auto"/>
              </w:divBdr>
            </w:div>
            <w:div w:id="827986061">
              <w:marLeft w:val="0"/>
              <w:marRight w:val="0"/>
              <w:marTop w:val="0"/>
              <w:marBottom w:val="0"/>
              <w:divBdr>
                <w:top w:val="none" w:sz="0" w:space="0" w:color="auto"/>
                <w:left w:val="none" w:sz="0" w:space="0" w:color="auto"/>
                <w:bottom w:val="none" w:sz="0" w:space="0" w:color="auto"/>
                <w:right w:val="none" w:sz="0" w:space="0" w:color="auto"/>
              </w:divBdr>
            </w:div>
            <w:div w:id="30736643">
              <w:marLeft w:val="0"/>
              <w:marRight w:val="0"/>
              <w:marTop w:val="0"/>
              <w:marBottom w:val="0"/>
              <w:divBdr>
                <w:top w:val="none" w:sz="0" w:space="0" w:color="auto"/>
                <w:left w:val="none" w:sz="0" w:space="0" w:color="auto"/>
                <w:bottom w:val="none" w:sz="0" w:space="0" w:color="auto"/>
                <w:right w:val="none" w:sz="0" w:space="0" w:color="auto"/>
              </w:divBdr>
            </w:div>
            <w:div w:id="1470826274">
              <w:marLeft w:val="0"/>
              <w:marRight w:val="0"/>
              <w:marTop w:val="0"/>
              <w:marBottom w:val="0"/>
              <w:divBdr>
                <w:top w:val="none" w:sz="0" w:space="0" w:color="auto"/>
                <w:left w:val="none" w:sz="0" w:space="0" w:color="auto"/>
                <w:bottom w:val="none" w:sz="0" w:space="0" w:color="auto"/>
                <w:right w:val="none" w:sz="0" w:space="0" w:color="auto"/>
              </w:divBdr>
            </w:div>
            <w:div w:id="1022169027">
              <w:marLeft w:val="0"/>
              <w:marRight w:val="0"/>
              <w:marTop w:val="0"/>
              <w:marBottom w:val="0"/>
              <w:divBdr>
                <w:top w:val="none" w:sz="0" w:space="0" w:color="auto"/>
                <w:left w:val="none" w:sz="0" w:space="0" w:color="auto"/>
                <w:bottom w:val="none" w:sz="0" w:space="0" w:color="auto"/>
                <w:right w:val="none" w:sz="0" w:space="0" w:color="auto"/>
              </w:divBdr>
            </w:div>
            <w:div w:id="878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459999744">
      <w:bodyDiv w:val="1"/>
      <w:marLeft w:val="0"/>
      <w:marRight w:val="0"/>
      <w:marTop w:val="0"/>
      <w:marBottom w:val="0"/>
      <w:divBdr>
        <w:top w:val="none" w:sz="0" w:space="0" w:color="auto"/>
        <w:left w:val="none" w:sz="0" w:space="0" w:color="auto"/>
        <w:bottom w:val="none" w:sz="0" w:space="0" w:color="auto"/>
        <w:right w:val="none" w:sz="0" w:space="0" w:color="auto"/>
      </w:divBdr>
      <w:divsChild>
        <w:div w:id="691800652">
          <w:marLeft w:val="0"/>
          <w:marRight w:val="0"/>
          <w:marTop w:val="0"/>
          <w:marBottom w:val="0"/>
          <w:divBdr>
            <w:top w:val="none" w:sz="0" w:space="0" w:color="auto"/>
            <w:left w:val="none" w:sz="0" w:space="0" w:color="auto"/>
            <w:bottom w:val="none" w:sz="0" w:space="0" w:color="auto"/>
            <w:right w:val="none" w:sz="0" w:space="0" w:color="auto"/>
          </w:divBdr>
          <w:divsChild>
            <w:div w:id="168714324">
              <w:marLeft w:val="0"/>
              <w:marRight w:val="0"/>
              <w:marTop w:val="0"/>
              <w:marBottom w:val="0"/>
              <w:divBdr>
                <w:top w:val="none" w:sz="0" w:space="0" w:color="auto"/>
                <w:left w:val="none" w:sz="0" w:space="0" w:color="auto"/>
                <w:bottom w:val="none" w:sz="0" w:space="0" w:color="auto"/>
                <w:right w:val="none" w:sz="0" w:space="0" w:color="auto"/>
              </w:divBdr>
            </w:div>
            <w:div w:id="495190233">
              <w:marLeft w:val="0"/>
              <w:marRight w:val="0"/>
              <w:marTop w:val="0"/>
              <w:marBottom w:val="0"/>
              <w:divBdr>
                <w:top w:val="none" w:sz="0" w:space="0" w:color="auto"/>
                <w:left w:val="none" w:sz="0" w:space="0" w:color="auto"/>
                <w:bottom w:val="none" w:sz="0" w:space="0" w:color="auto"/>
                <w:right w:val="none" w:sz="0" w:space="0" w:color="auto"/>
              </w:divBdr>
            </w:div>
            <w:div w:id="49622462">
              <w:marLeft w:val="0"/>
              <w:marRight w:val="0"/>
              <w:marTop w:val="0"/>
              <w:marBottom w:val="0"/>
              <w:divBdr>
                <w:top w:val="none" w:sz="0" w:space="0" w:color="auto"/>
                <w:left w:val="none" w:sz="0" w:space="0" w:color="auto"/>
                <w:bottom w:val="none" w:sz="0" w:space="0" w:color="auto"/>
                <w:right w:val="none" w:sz="0" w:space="0" w:color="auto"/>
              </w:divBdr>
            </w:div>
            <w:div w:id="1889487494">
              <w:marLeft w:val="0"/>
              <w:marRight w:val="0"/>
              <w:marTop w:val="0"/>
              <w:marBottom w:val="0"/>
              <w:divBdr>
                <w:top w:val="none" w:sz="0" w:space="0" w:color="auto"/>
                <w:left w:val="none" w:sz="0" w:space="0" w:color="auto"/>
                <w:bottom w:val="none" w:sz="0" w:space="0" w:color="auto"/>
                <w:right w:val="none" w:sz="0" w:space="0" w:color="auto"/>
              </w:divBdr>
            </w:div>
            <w:div w:id="564608575">
              <w:marLeft w:val="0"/>
              <w:marRight w:val="0"/>
              <w:marTop w:val="0"/>
              <w:marBottom w:val="0"/>
              <w:divBdr>
                <w:top w:val="none" w:sz="0" w:space="0" w:color="auto"/>
                <w:left w:val="none" w:sz="0" w:space="0" w:color="auto"/>
                <w:bottom w:val="none" w:sz="0" w:space="0" w:color="auto"/>
                <w:right w:val="none" w:sz="0" w:space="0" w:color="auto"/>
              </w:divBdr>
            </w:div>
            <w:div w:id="3358885">
              <w:marLeft w:val="0"/>
              <w:marRight w:val="0"/>
              <w:marTop w:val="0"/>
              <w:marBottom w:val="0"/>
              <w:divBdr>
                <w:top w:val="none" w:sz="0" w:space="0" w:color="auto"/>
                <w:left w:val="none" w:sz="0" w:space="0" w:color="auto"/>
                <w:bottom w:val="none" w:sz="0" w:space="0" w:color="auto"/>
                <w:right w:val="none" w:sz="0" w:space="0" w:color="auto"/>
              </w:divBdr>
            </w:div>
            <w:div w:id="68843124">
              <w:marLeft w:val="0"/>
              <w:marRight w:val="0"/>
              <w:marTop w:val="0"/>
              <w:marBottom w:val="0"/>
              <w:divBdr>
                <w:top w:val="none" w:sz="0" w:space="0" w:color="auto"/>
                <w:left w:val="none" w:sz="0" w:space="0" w:color="auto"/>
                <w:bottom w:val="none" w:sz="0" w:space="0" w:color="auto"/>
                <w:right w:val="none" w:sz="0" w:space="0" w:color="auto"/>
              </w:divBdr>
            </w:div>
            <w:div w:id="2034914158">
              <w:marLeft w:val="0"/>
              <w:marRight w:val="0"/>
              <w:marTop w:val="0"/>
              <w:marBottom w:val="0"/>
              <w:divBdr>
                <w:top w:val="none" w:sz="0" w:space="0" w:color="auto"/>
                <w:left w:val="none" w:sz="0" w:space="0" w:color="auto"/>
                <w:bottom w:val="none" w:sz="0" w:space="0" w:color="auto"/>
                <w:right w:val="none" w:sz="0" w:space="0" w:color="auto"/>
              </w:divBdr>
            </w:div>
            <w:div w:id="1405448376">
              <w:marLeft w:val="0"/>
              <w:marRight w:val="0"/>
              <w:marTop w:val="0"/>
              <w:marBottom w:val="0"/>
              <w:divBdr>
                <w:top w:val="none" w:sz="0" w:space="0" w:color="auto"/>
                <w:left w:val="none" w:sz="0" w:space="0" w:color="auto"/>
                <w:bottom w:val="none" w:sz="0" w:space="0" w:color="auto"/>
                <w:right w:val="none" w:sz="0" w:space="0" w:color="auto"/>
              </w:divBdr>
            </w:div>
            <w:div w:id="2038390304">
              <w:marLeft w:val="0"/>
              <w:marRight w:val="0"/>
              <w:marTop w:val="0"/>
              <w:marBottom w:val="0"/>
              <w:divBdr>
                <w:top w:val="none" w:sz="0" w:space="0" w:color="auto"/>
                <w:left w:val="none" w:sz="0" w:space="0" w:color="auto"/>
                <w:bottom w:val="none" w:sz="0" w:space="0" w:color="auto"/>
                <w:right w:val="none" w:sz="0" w:space="0" w:color="auto"/>
              </w:divBdr>
            </w:div>
            <w:div w:id="266542093">
              <w:marLeft w:val="0"/>
              <w:marRight w:val="0"/>
              <w:marTop w:val="0"/>
              <w:marBottom w:val="0"/>
              <w:divBdr>
                <w:top w:val="none" w:sz="0" w:space="0" w:color="auto"/>
                <w:left w:val="none" w:sz="0" w:space="0" w:color="auto"/>
                <w:bottom w:val="none" w:sz="0" w:space="0" w:color="auto"/>
                <w:right w:val="none" w:sz="0" w:space="0" w:color="auto"/>
              </w:divBdr>
            </w:div>
            <w:div w:id="915014436">
              <w:marLeft w:val="0"/>
              <w:marRight w:val="0"/>
              <w:marTop w:val="0"/>
              <w:marBottom w:val="0"/>
              <w:divBdr>
                <w:top w:val="none" w:sz="0" w:space="0" w:color="auto"/>
                <w:left w:val="none" w:sz="0" w:space="0" w:color="auto"/>
                <w:bottom w:val="none" w:sz="0" w:space="0" w:color="auto"/>
                <w:right w:val="none" w:sz="0" w:space="0" w:color="auto"/>
              </w:divBdr>
            </w:div>
            <w:div w:id="213741653">
              <w:marLeft w:val="0"/>
              <w:marRight w:val="0"/>
              <w:marTop w:val="0"/>
              <w:marBottom w:val="0"/>
              <w:divBdr>
                <w:top w:val="none" w:sz="0" w:space="0" w:color="auto"/>
                <w:left w:val="none" w:sz="0" w:space="0" w:color="auto"/>
                <w:bottom w:val="none" w:sz="0" w:space="0" w:color="auto"/>
                <w:right w:val="none" w:sz="0" w:space="0" w:color="auto"/>
              </w:divBdr>
            </w:div>
            <w:div w:id="147746862">
              <w:marLeft w:val="0"/>
              <w:marRight w:val="0"/>
              <w:marTop w:val="0"/>
              <w:marBottom w:val="0"/>
              <w:divBdr>
                <w:top w:val="none" w:sz="0" w:space="0" w:color="auto"/>
                <w:left w:val="none" w:sz="0" w:space="0" w:color="auto"/>
                <w:bottom w:val="none" w:sz="0" w:space="0" w:color="auto"/>
                <w:right w:val="none" w:sz="0" w:space="0" w:color="auto"/>
              </w:divBdr>
            </w:div>
            <w:div w:id="1034815971">
              <w:marLeft w:val="0"/>
              <w:marRight w:val="0"/>
              <w:marTop w:val="0"/>
              <w:marBottom w:val="0"/>
              <w:divBdr>
                <w:top w:val="none" w:sz="0" w:space="0" w:color="auto"/>
                <w:left w:val="none" w:sz="0" w:space="0" w:color="auto"/>
                <w:bottom w:val="none" w:sz="0" w:space="0" w:color="auto"/>
                <w:right w:val="none" w:sz="0" w:space="0" w:color="auto"/>
              </w:divBdr>
            </w:div>
            <w:div w:id="1679190613">
              <w:marLeft w:val="0"/>
              <w:marRight w:val="0"/>
              <w:marTop w:val="0"/>
              <w:marBottom w:val="0"/>
              <w:divBdr>
                <w:top w:val="none" w:sz="0" w:space="0" w:color="auto"/>
                <w:left w:val="none" w:sz="0" w:space="0" w:color="auto"/>
                <w:bottom w:val="none" w:sz="0" w:space="0" w:color="auto"/>
                <w:right w:val="none" w:sz="0" w:space="0" w:color="auto"/>
              </w:divBdr>
            </w:div>
            <w:div w:id="1811049009">
              <w:marLeft w:val="0"/>
              <w:marRight w:val="0"/>
              <w:marTop w:val="0"/>
              <w:marBottom w:val="0"/>
              <w:divBdr>
                <w:top w:val="none" w:sz="0" w:space="0" w:color="auto"/>
                <w:left w:val="none" w:sz="0" w:space="0" w:color="auto"/>
                <w:bottom w:val="none" w:sz="0" w:space="0" w:color="auto"/>
                <w:right w:val="none" w:sz="0" w:space="0" w:color="auto"/>
              </w:divBdr>
            </w:div>
            <w:div w:id="2094009736">
              <w:marLeft w:val="0"/>
              <w:marRight w:val="0"/>
              <w:marTop w:val="0"/>
              <w:marBottom w:val="0"/>
              <w:divBdr>
                <w:top w:val="none" w:sz="0" w:space="0" w:color="auto"/>
                <w:left w:val="none" w:sz="0" w:space="0" w:color="auto"/>
                <w:bottom w:val="none" w:sz="0" w:space="0" w:color="auto"/>
                <w:right w:val="none" w:sz="0" w:space="0" w:color="auto"/>
              </w:divBdr>
            </w:div>
            <w:div w:id="821966891">
              <w:marLeft w:val="0"/>
              <w:marRight w:val="0"/>
              <w:marTop w:val="0"/>
              <w:marBottom w:val="0"/>
              <w:divBdr>
                <w:top w:val="none" w:sz="0" w:space="0" w:color="auto"/>
                <w:left w:val="none" w:sz="0" w:space="0" w:color="auto"/>
                <w:bottom w:val="none" w:sz="0" w:space="0" w:color="auto"/>
                <w:right w:val="none" w:sz="0" w:space="0" w:color="auto"/>
              </w:divBdr>
            </w:div>
            <w:div w:id="1771196859">
              <w:marLeft w:val="0"/>
              <w:marRight w:val="0"/>
              <w:marTop w:val="0"/>
              <w:marBottom w:val="0"/>
              <w:divBdr>
                <w:top w:val="none" w:sz="0" w:space="0" w:color="auto"/>
                <w:left w:val="none" w:sz="0" w:space="0" w:color="auto"/>
                <w:bottom w:val="none" w:sz="0" w:space="0" w:color="auto"/>
                <w:right w:val="none" w:sz="0" w:space="0" w:color="auto"/>
              </w:divBdr>
            </w:div>
            <w:div w:id="90705044">
              <w:marLeft w:val="0"/>
              <w:marRight w:val="0"/>
              <w:marTop w:val="0"/>
              <w:marBottom w:val="0"/>
              <w:divBdr>
                <w:top w:val="none" w:sz="0" w:space="0" w:color="auto"/>
                <w:left w:val="none" w:sz="0" w:space="0" w:color="auto"/>
                <w:bottom w:val="none" w:sz="0" w:space="0" w:color="auto"/>
                <w:right w:val="none" w:sz="0" w:space="0" w:color="auto"/>
              </w:divBdr>
            </w:div>
            <w:div w:id="563027904">
              <w:marLeft w:val="0"/>
              <w:marRight w:val="0"/>
              <w:marTop w:val="0"/>
              <w:marBottom w:val="0"/>
              <w:divBdr>
                <w:top w:val="none" w:sz="0" w:space="0" w:color="auto"/>
                <w:left w:val="none" w:sz="0" w:space="0" w:color="auto"/>
                <w:bottom w:val="none" w:sz="0" w:space="0" w:color="auto"/>
                <w:right w:val="none" w:sz="0" w:space="0" w:color="auto"/>
              </w:divBdr>
            </w:div>
            <w:div w:id="719355416">
              <w:marLeft w:val="0"/>
              <w:marRight w:val="0"/>
              <w:marTop w:val="0"/>
              <w:marBottom w:val="0"/>
              <w:divBdr>
                <w:top w:val="none" w:sz="0" w:space="0" w:color="auto"/>
                <w:left w:val="none" w:sz="0" w:space="0" w:color="auto"/>
                <w:bottom w:val="none" w:sz="0" w:space="0" w:color="auto"/>
                <w:right w:val="none" w:sz="0" w:space="0" w:color="auto"/>
              </w:divBdr>
            </w:div>
            <w:div w:id="2126843579">
              <w:marLeft w:val="0"/>
              <w:marRight w:val="0"/>
              <w:marTop w:val="0"/>
              <w:marBottom w:val="0"/>
              <w:divBdr>
                <w:top w:val="none" w:sz="0" w:space="0" w:color="auto"/>
                <w:left w:val="none" w:sz="0" w:space="0" w:color="auto"/>
                <w:bottom w:val="none" w:sz="0" w:space="0" w:color="auto"/>
                <w:right w:val="none" w:sz="0" w:space="0" w:color="auto"/>
              </w:divBdr>
            </w:div>
            <w:div w:id="461968003">
              <w:marLeft w:val="0"/>
              <w:marRight w:val="0"/>
              <w:marTop w:val="0"/>
              <w:marBottom w:val="0"/>
              <w:divBdr>
                <w:top w:val="none" w:sz="0" w:space="0" w:color="auto"/>
                <w:left w:val="none" w:sz="0" w:space="0" w:color="auto"/>
                <w:bottom w:val="none" w:sz="0" w:space="0" w:color="auto"/>
                <w:right w:val="none" w:sz="0" w:space="0" w:color="auto"/>
              </w:divBdr>
            </w:div>
            <w:div w:id="838351596">
              <w:marLeft w:val="0"/>
              <w:marRight w:val="0"/>
              <w:marTop w:val="0"/>
              <w:marBottom w:val="0"/>
              <w:divBdr>
                <w:top w:val="none" w:sz="0" w:space="0" w:color="auto"/>
                <w:left w:val="none" w:sz="0" w:space="0" w:color="auto"/>
                <w:bottom w:val="none" w:sz="0" w:space="0" w:color="auto"/>
                <w:right w:val="none" w:sz="0" w:space="0" w:color="auto"/>
              </w:divBdr>
            </w:div>
            <w:div w:id="338893947">
              <w:marLeft w:val="0"/>
              <w:marRight w:val="0"/>
              <w:marTop w:val="0"/>
              <w:marBottom w:val="0"/>
              <w:divBdr>
                <w:top w:val="none" w:sz="0" w:space="0" w:color="auto"/>
                <w:left w:val="none" w:sz="0" w:space="0" w:color="auto"/>
                <w:bottom w:val="none" w:sz="0" w:space="0" w:color="auto"/>
                <w:right w:val="none" w:sz="0" w:space="0" w:color="auto"/>
              </w:divBdr>
            </w:div>
            <w:div w:id="961810686">
              <w:marLeft w:val="0"/>
              <w:marRight w:val="0"/>
              <w:marTop w:val="0"/>
              <w:marBottom w:val="0"/>
              <w:divBdr>
                <w:top w:val="none" w:sz="0" w:space="0" w:color="auto"/>
                <w:left w:val="none" w:sz="0" w:space="0" w:color="auto"/>
                <w:bottom w:val="none" w:sz="0" w:space="0" w:color="auto"/>
                <w:right w:val="none" w:sz="0" w:space="0" w:color="auto"/>
              </w:divBdr>
            </w:div>
            <w:div w:id="1932814615">
              <w:marLeft w:val="0"/>
              <w:marRight w:val="0"/>
              <w:marTop w:val="0"/>
              <w:marBottom w:val="0"/>
              <w:divBdr>
                <w:top w:val="none" w:sz="0" w:space="0" w:color="auto"/>
                <w:left w:val="none" w:sz="0" w:space="0" w:color="auto"/>
                <w:bottom w:val="none" w:sz="0" w:space="0" w:color="auto"/>
                <w:right w:val="none" w:sz="0" w:space="0" w:color="auto"/>
              </w:divBdr>
            </w:div>
            <w:div w:id="846290609">
              <w:marLeft w:val="0"/>
              <w:marRight w:val="0"/>
              <w:marTop w:val="0"/>
              <w:marBottom w:val="0"/>
              <w:divBdr>
                <w:top w:val="none" w:sz="0" w:space="0" w:color="auto"/>
                <w:left w:val="none" w:sz="0" w:space="0" w:color="auto"/>
                <w:bottom w:val="none" w:sz="0" w:space="0" w:color="auto"/>
                <w:right w:val="none" w:sz="0" w:space="0" w:color="auto"/>
              </w:divBdr>
            </w:div>
            <w:div w:id="1623533967">
              <w:marLeft w:val="0"/>
              <w:marRight w:val="0"/>
              <w:marTop w:val="0"/>
              <w:marBottom w:val="0"/>
              <w:divBdr>
                <w:top w:val="none" w:sz="0" w:space="0" w:color="auto"/>
                <w:left w:val="none" w:sz="0" w:space="0" w:color="auto"/>
                <w:bottom w:val="none" w:sz="0" w:space="0" w:color="auto"/>
                <w:right w:val="none" w:sz="0" w:space="0" w:color="auto"/>
              </w:divBdr>
            </w:div>
            <w:div w:id="1825703022">
              <w:marLeft w:val="0"/>
              <w:marRight w:val="0"/>
              <w:marTop w:val="0"/>
              <w:marBottom w:val="0"/>
              <w:divBdr>
                <w:top w:val="none" w:sz="0" w:space="0" w:color="auto"/>
                <w:left w:val="none" w:sz="0" w:space="0" w:color="auto"/>
                <w:bottom w:val="none" w:sz="0" w:space="0" w:color="auto"/>
                <w:right w:val="none" w:sz="0" w:space="0" w:color="auto"/>
              </w:divBdr>
            </w:div>
            <w:div w:id="1994287493">
              <w:marLeft w:val="0"/>
              <w:marRight w:val="0"/>
              <w:marTop w:val="0"/>
              <w:marBottom w:val="0"/>
              <w:divBdr>
                <w:top w:val="none" w:sz="0" w:space="0" w:color="auto"/>
                <w:left w:val="none" w:sz="0" w:space="0" w:color="auto"/>
                <w:bottom w:val="none" w:sz="0" w:space="0" w:color="auto"/>
                <w:right w:val="none" w:sz="0" w:space="0" w:color="auto"/>
              </w:divBdr>
            </w:div>
            <w:div w:id="841706120">
              <w:marLeft w:val="0"/>
              <w:marRight w:val="0"/>
              <w:marTop w:val="0"/>
              <w:marBottom w:val="0"/>
              <w:divBdr>
                <w:top w:val="none" w:sz="0" w:space="0" w:color="auto"/>
                <w:left w:val="none" w:sz="0" w:space="0" w:color="auto"/>
                <w:bottom w:val="none" w:sz="0" w:space="0" w:color="auto"/>
                <w:right w:val="none" w:sz="0" w:space="0" w:color="auto"/>
              </w:divBdr>
            </w:div>
            <w:div w:id="2048330340">
              <w:marLeft w:val="0"/>
              <w:marRight w:val="0"/>
              <w:marTop w:val="0"/>
              <w:marBottom w:val="0"/>
              <w:divBdr>
                <w:top w:val="none" w:sz="0" w:space="0" w:color="auto"/>
                <w:left w:val="none" w:sz="0" w:space="0" w:color="auto"/>
                <w:bottom w:val="none" w:sz="0" w:space="0" w:color="auto"/>
                <w:right w:val="none" w:sz="0" w:space="0" w:color="auto"/>
              </w:divBdr>
            </w:div>
            <w:div w:id="378167845">
              <w:marLeft w:val="0"/>
              <w:marRight w:val="0"/>
              <w:marTop w:val="0"/>
              <w:marBottom w:val="0"/>
              <w:divBdr>
                <w:top w:val="none" w:sz="0" w:space="0" w:color="auto"/>
                <w:left w:val="none" w:sz="0" w:space="0" w:color="auto"/>
                <w:bottom w:val="none" w:sz="0" w:space="0" w:color="auto"/>
                <w:right w:val="none" w:sz="0" w:space="0" w:color="auto"/>
              </w:divBdr>
            </w:div>
            <w:div w:id="1115516988">
              <w:marLeft w:val="0"/>
              <w:marRight w:val="0"/>
              <w:marTop w:val="0"/>
              <w:marBottom w:val="0"/>
              <w:divBdr>
                <w:top w:val="none" w:sz="0" w:space="0" w:color="auto"/>
                <w:left w:val="none" w:sz="0" w:space="0" w:color="auto"/>
                <w:bottom w:val="none" w:sz="0" w:space="0" w:color="auto"/>
                <w:right w:val="none" w:sz="0" w:space="0" w:color="auto"/>
              </w:divBdr>
            </w:div>
            <w:div w:id="1511529985">
              <w:marLeft w:val="0"/>
              <w:marRight w:val="0"/>
              <w:marTop w:val="0"/>
              <w:marBottom w:val="0"/>
              <w:divBdr>
                <w:top w:val="none" w:sz="0" w:space="0" w:color="auto"/>
                <w:left w:val="none" w:sz="0" w:space="0" w:color="auto"/>
                <w:bottom w:val="none" w:sz="0" w:space="0" w:color="auto"/>
                <w:right w:val="none" w:sz="0" w:space="0" w:color="auto"/>
              </w:divBdr>
            </w:div>
            <w:div w:id="541407410">
              <w:marLeft w:val="0"/>
              <w:marRight w:val="0"/>
              <w:marTop w:val="0"/>
              <w:marBottom w:val="0"/>
              <w:divBdr>
                <w:top w:val="none" w:sz="0" w:space="0" w:color="auto"/>
                <w:left w:val="none" w:sz="0" w:space="0" w:color="auto"/>
                <w:bottom w:val="none" w:sz="0" w:space="0" w:color="auto"/>
                <w:right w:val="none" w:sz="0" w:space="0" w:color="auto"/>
              </w:divBdr>
            </w:div>
            <w:div w:id="433988245">
              <w:marLeft w:val="0"/>
              <w:marRight w:val="0"/>
              <w:marTop w:val="0"/>
              <w:marBottom w:val="0"/>
              <w:divBdr>
                <w:top w:val="none" w:sz="0" w:space="0" w:color="auto"/>
                <w:left w:val="none" w:sz="0" w:space="0" w:color="auto"/>
                <w:bottom w:val="none" w:sz="0" w:space="0" w:color="auto"/>
                <w:right w:val="none" w:sz="0" w:space="0" w:color="auto"/>
              </w:divBdr>
            </w:div>
            <w:div w:id="13812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0092">
      <w:bodyDiv w:val="1"/>
      <w:marLeft w:val="0"/>
      <w:marRight w:val="0"/>
      <w:marTop w:val="0"/>
      <w:marBottom w:val="0"/>
      <w:divBdr>
        <w:top w:val="none" w:sz="0" w:space="0" w:color="auto"/>
        <w:left w:val="none" w:sz="0" w:space="0" w:color="auto"/>
        <w:bottom w:val="none" w:sz="0" w:space="0" w:color="auto"/>
        <w:right w:val="none" w:sz="0" w:space="0" w:color="auto"/>
      </w:divBdr>
      <w:divsChild>
        <w:div w:id="2008633270">
          <w:marLeft w:val="0"/>
          <w:marRight w:val="0"/>
          <w:marTop w:val="0"/>
          <w:marBottom w:val="0"/>
          <w:divBdr>
            <w:top w:val="none" w:sz="0" w:space="0" w:color="auto"/>
            <w:left w:val="none" w:sz="0" w:space="0" w:color="auto"/>
            <w:bottom w:val="none" w:sz="0" w:space="0" w:color="auto"/>
            <w:right w:val="none" w:sz="0" w:space="0" w:color="auto"/>
          </w:divBdr>
          <w:divsChild>
            <w:div w:id="1212692238">
              <w:marLeft w:val="0"/>
              <w:marRight w:val="0"/>
              <w:marTop w:val="0"/>
              <w:marBottom w:val="0"/>
              <w:divBdr>
                <w:top w:val="none" w:sz="0" w:space="0" w:color="auto"/>
                <w:left w:val="none" w:sz="0" w:space="0" w:color="auto"/>
                <w:bottom w:val="none" w:sz="0" w:space="0" w:color="auto"/>
                <w:right w:val="none" w:sz="0" w:space="0" w:color="auto"/>
              </w:divBdr>
            </w:div>
            <w:div w:id="451873611">
              <w:marLeft w:val="0"/>
              <w:marRight w:val="0"/>
              <w:marTop w:val="0"/>
              <w:marBottom w:val="0"/>
              <w:divBdr>
                <w:top w:val="none" w:sz="0" w:space="0" w:color="auto"/>
                <w:left w:val="none" w:sz="0" w:space="0" w:color="auto"/>
                <w:bottom w:val="none" w:sz="0" w:space="0" w:color="auto"/>
                <w:right w:val="none" w:sz="0" w:space="0" w:color="auto"/>
              </w:divBdr>
            </w:div>
            <w:div w:id="1009136435">
              <w:marLeft w:val="0"/>
              <w:marRight w:val="0"/>
              <w:marTop w:val="0"/>
              <w:marBottom w:val="0"/>
              <w:divBdr>
                <w:top w:val="none" w:sz="0" w:space="0" w:color="auto"/>
                <w:left w:val="none" w:sz="0" w:space="0" w:color="auto"/>
                <w:bottom w:val="none" w:sz="0" w:space="0" w:color="auto"/>
                <w:right w:val="none" w:sz="0" w:space="0" w:color="auto"/>
              </w:divBdr>
            </w:div>
            <w:div w:id="1003970123">
              <w:marLeft w:val="0"/>
              <w:marRight w:val="0"/>
              <w:marTop w:val="0"/>
              <w:marBottom w:val="0"/>
              <w:divBdr>
                <w:top w:val="none" w:sz="0" w:space="0" w:color="auto"/>
                <w:left w:val="none" w:sz="0" w:space="0" w:color="auto"/>
                <w:bottom w:val="none" w:sz="0" w:space="0" w:color="auto"/>
                <w:right w:val="none" w:sz="0" w:space="0" w:color="auto"/>
              </w:divBdr>
            </w:div>
            <w:div w:id="282275218">
              <w:marLeft w:val="0"/>
              <w:marRight w:val="0"/>
              <w:marTop w:val="0"/>
              <w:marBottom w:val="0"/>
              <w:divBdr>
                <w:top w:val="none" w:sz="0" w:space="0" w:color="auto"/>
                <w:left w:val="none" w:sz="0" w:space="0" w:color="auto"/>
                <w:bottom w:val="none" w:sz="0" w:space="0" w:color="auto"/>
                <w:right w:val="none" w:sz="0" w:space="0" w:color="auto"/>
              </w:divBdr>
            </w:div>
            <w:div w:id="1252740311">
              <w:marLeft w:val="0"/>
              <w:marRight w:val="0"/>
              <w:marTop w:val="0"/>
              <w:marBottom w:val="0"/>
              <w:divBdr>
                <w:top w:val="none" w:sz="0" w:space="0" w:color="auto"/>
                <w:left w:val="none" w:sz="0" w:space="0" w:color="auto"/>
                <w:bottom w:val="none" w:sz="0" w:space="0" w:color="auto"/>
                <w:right w:val="none" w:sz="0" w:space="0" w:color="auto"/>
              </w:divBdr>
            </w:div>
            <w:div w:id="2057048544">
              <w:marLeft w:val="0"/>
              <w:marRight w:val="0"/>
              <w:marTop w:val="0"/>
              <w:marBottom w:val="0"/>
              <w:divBdr>
                <w:top w:val="none" w:sz="0" w:space="0" w:color="auto"/>
                <w:left w:val="none" w:sz="0" w:space="0" w:color="auto"/>
                <w:bottom w:val="none" w:sz="0" w:space="0" w:color="auto"/>
                <w:right w:val="none" w:sz="0" w:space="0" w:color="auto"/>
              </w:divBdr>
            </w:div>
            <w:div w:id="1212881640">
              <w:marLeft w:val="0"/>
              <w:marRight w:val="0"/>
              <w:marTop w:val="0"/>
              <w:marBottom w:val="0"/>
              <w:divBdr>
                <w:top w:val="none" w:sz="0" w:space="0" w:color="auto"/>
                <w:left w:val="none" w:sz="0" w:space="0" w:color="auto"/>
                <w:bottom w:val="none" w:sz="0" w:space="0" w:color="auto"/>
                <w:right w:val="none" w:sz="0" w:space="0" w:color="auto"/>
              </w:divBdr>
            </w:div>
            <w:div w:id="1288006437">
              <w:marLeft w:val="0"/>
              <w:marRight w:val="0"/>
              <w:marTop w:val="0"/>
              <w:marBottom w:val="0"/>
              <w:divBdr>
                <w:top w:val="none" w:sz="0" w:space="0" w:color="auto"/>
                <w:left w:val="none" w:sz="0" w:space="0" w:color="auto"/>
                <w:bottom w:val="none" w:sz="0" w:space="0" w:color="auto"/>
                <w:right w:val="none" w:sz="0" w:space="0" w:color="auto"/>
              </w:divBdr>
            </w:div>
            <w:div w:id="402340992">
              <w:marLeft w:val="0"/>
              <w:marRight w:val="0"/>
              <w:marTop w:val="0"/>
              <w:marBottom w:val="0"/>
              <w:divBdr>
                <w:top w:val="none" w:sz="0" w:space="0" w:color="auto"/>
                <w:left w:val="none" w:sz="0" w:space="0" w:color="auto"/>
                <w:bottom w:val="none" w:sz="0" w:space="0" w:color="auto"/>
                <w:right w:val="none" w:sz="0" w:space="0" w:color="auto"/>
              </w:divBdr>
            </w:div>
            <w:div w:id="600143522">
              <w:marLeft w:val="0"/>
              <w:marRight w:val="0"/>
              <w:marTop w:val="0"/>
              <w:marBottom w:val="0"/>
              <w:divBdr>
                <w:top w:val="none" w:sz="0" w:space="0" w:color="auto"/>
                <w:left w:val="none" w:sz="0" w:space="0" w:color="auto"/>
                <w:bottom w:val="none" w:sz="0" w:space="0" w:color="auto"/>
                <w:right w:val="none" w:sz="0" w:space="0" w:color="auto"/>
              </w:divBdr>
            </w:div>
            <w:div w:id="1374159369">
              <w:marLeft w:val="0"/>
              <w:marRight w:val="0"/>
              <w:marTop w:val="0"/>
              <w:marBottom w:val="0"/>
              <w:divBdr>
                <w:top w:val="none" w:sz="0" w:space="0" w:color="auto"/>
                <w:left w:val="none" w:sz="0" w:space="0" w:color="auto"/>
                <w:bottom w:val="none" w:sz="0" w:space="0" w:color="auto"/>
                <w:right w:val="none" w:sz="0" w:space="0" w:color="auto"/>
              </w:divBdr>
            </w:div>
            <w:div w:id="590430724">
              <w:marLeft w:val="0"/>
              <w:marRight w:val="0"/>
              <w:marTop w:val="0"/>
              <w:marBottom w:val="0"/>
              <w:divBdr>
                <w:top w:val="none" w:sz="0" w:space="0" w:color="auto"/>
                <w:left w:val="none" w:sz="0" w:space="0" w:color="auto"/>
                <w:bottom w:val="none" w:sz="0" w:space="0" w:color="auto"/>
                <w:right w:val="none" w:sz="0" w:space="0" w:color="auto"/>
              </w:divBdr>
            </w:div>
            <w:div w:id="787508164">
              <w:marLeft w:val="0"/>
              <w:marRight w:val="0"/>
              <w:marTop w:val="0"/>
              <w:marBottom w:val="0"/>
              <w:divBdr>
                <w:top w:val="none" w:sz="0" w:space="0" w:color="auto"/>
                <w:left w:val="none" w:sz="0" w:space="0" w:color="auto"/>
                <w:bottom w:val="none" w:sz="0" w:space="0" w:color="auto"/>
                <w:right w:val="none" w:sz="0" w:space="0" w:color="auto"/>
              </w:divBdr>
            </w:div>
            <w:div w:id="1451702243">
              <w:marLeft w:val="0"/>
              <w:marRight w:val="0"/>
              <w:marTop w:val="0"/>
              <w:marBottom w:val="0"/>
              <w:divBdr>
                <w:top w:val="none" w:sz="0" w:space="0" w:color="auto"/>
                <w:left w:val="none" w:sz="0" w:space="0" w:color="auto"/>
                <w:bottom w:val="none" w:sz="0" w:space="0" w:color="auto"/>
                <w:right w:val="none" w:sz="0" w:space="0" w:color="auto"/>
              </w:divBdr>
            </w:div>
            <w:div w:id="443236108">
              <w:marLeft w:val="0"/>
              <w:marRight w:val="0"/>
              <w:marTop w:val="0"/>
              <w:marBottom w:val="0"/>
              <w:divBdr>
                <w:top w:val="none" w:sz="0" w:space="0" w:color="auto"/>
                <w:left w:val="none" w:sz="0" w:space="0" w:color="auto"/>
                <w:bottom w:val="none" w:sz="0" w:space="0" w:color="auto"/>
                <w:right w:val="none" w:sz="0" w:space="0" w:color="auto"/>
              </w:divBdr>
            </w:div>
            <w:div w:id="1433358773">
              <w:marLeft w:val="0"/>
              <w:marRight w:val="0"/>
              <w:marTop w:val="0"/>
              <w:marBottom w:val="0"/>
              <w:divBdr>
                <w:top w:val="none" w:sz="0" w:space="0" w:color="auto"/>
                <w:left w:val="none" w:sz="0" w:space="0" w:color="auto"/>
                <w:bottom w:val="none" w:sz="0" w:space="0" w:color="auto"/>
                <w:right w:val="none" w:sz="0" w:space="0" w:color="auto"/>
              </w:divBdr>
            </w:div>
            <w:div w:id="455149398">
              <w:marLeft w:val="0"/>
              <w:marRight w:val="0"/>
              <w:marTop w:val="0"/>
              <w:marBottom w:val="0"/>
              <w:divBdr>
                <w:top w:val="none" w:sz="0" w:space="0" w:color="auto"/>
                <w:left w:val="none" w:sz="0" w:space="0" w:color="auto"/>
                <w:bottom w:val="none" w:sz="0" w:space="0" w:color="auto"/>
                <w:right w:val="none" w:sz="0" w:space="0" w:color="auto"/>
              </w:divBdr>
            </w:div>
            <w:div w:id="1913813447">
              <w:marLeft w:val="0"/>
              <w:marRight w:val="0"/>
              <w:marTop w:val="0"/>
              <w:marBottom w:val="0"/>
              <w:divBdr>
                <w:top w:val="none" w:sz="0" w:space="0" w:color="auto"/>
                <w:left w:val="none" w:sz="0" w:space="0" w:color="auto"/>
                <w:bottom w:val="none" w:sz="0" w:space="0" w:color="auto"/>
                <w:right w:val="none" w:sz="0" w:space="0" w:color="auto"/>
              </w:divBdr>
            </w:div>
            <w:div w:id="1844321027">
              <w:marLeft w:val="0"/>
              <w:marRight w:val="0"/>
              <w:marTop w:val="0"/>
              <w:marBottom w:val="0"/>
              <w:divBdr>
                <w:top w:val="none" w:sz="0" w:space="0" w:color="auto"/>
                <w:left w:val="none" w:sz="0" w:space="0" w:color="auto"/>
                <w:bottom w:val="none" w:sz="0" w:space="0" w:color="auto"/>
                <w:right w:val="none" w:sz="0" w:space="0" w:color="auto"/>
              </w:divBdr>
            </w:div>
            <w:div w:id="1459032951">
              <w:marLeft w:val="0"/>
              <w:marRight w:val="0"/>
              <w:marTop w:val="0"/>
              <w:marBottom w:val="0"/>
              <w:divBdr>
                <w:top w:val="none" w:sz="0" w:space="0" w:color="auto"/>
                <w:left w:val="none" w:sz="0" w:space="0" w:color="auto"/>
                <w:bottom w:val="none" w:sz="0" w:space="0" w:color="auto"/>
                <w:right w:val="none" w:sz="0" w:space="0" w:color="auto"/>
              </w:divBdr>
            </w:div>
            <w:div w:id="950280158">
              <w:marLeft w:val="0"/>
              <w:marRight w:val="0"/>
              <w:marTop w:val="0"/>
              <w:marBottom w:val="0"/>
              <w:divBdr>
                <w:top w:val="none" w:sz="0" w:space="0" w:color="auto"/>
                <w:left w:val="none" w:sz="0" w:space="0" w:color="auto"/>
                <w:bottom w:val="none" w:sz="0" w:space="0" w:color="auto"/>
                <w:right w:val="none" w:sz="0" w:space="0" w:color="auto"/>
              </w:divBdr>
            </w:div>
            <w:div w:id="700908241">
              <w:marLeft w:val="0"/>
              <w:marRight w:val="0"/>
              <w:marTop w:val="0"/>
              <w:marBottom w:val="0"/>
              <w:divBdr>
                <w:top w:val="none" w:sz="0" w:space="0" w:color="auto"/>
                <w:left w:val="none" w:sz="0" w:space="0" w:color="auto"/>
                <w:bottom w:val="none" w:sz="0" w:space="0" w:color="auto"/>
                <w:right w:val="none" w:sz="0" w:space="0" w:color="auto"/>
              </w:divBdr>
            </w:div>
            <w:div w:id="447045778">
              <w:marLeft w:val="0"/>
              <w:marRight w:val="0"/>
              <w:marTop w:val="0"/>
              <w:marBottom w:val="0"/>
              <w:divBdr>
                <w:top w:val="none" w:sz="0" w:space="0" w:color="auto"/>
                <w:left w:val="none" w:sz="0" w:space="0" w:color="auto"/>
                <w:bottom w:val="none" w:sz="0" w:space="0" w:color="auto"/>
                <w:right w:val="none" w:sz="0" w:space="0" w:color="auto"/>
              </w:divBdr>
            </w:div>
            <w:div w:id="1499496030">
              <w:marLeft w:val="0"/>
              <w:marRight w:val="0"/>
              <w:marTop w:val="0"/>
              <w:marBottom w:val="0"/>
              <w:divBdr>
                <w:top w:val="none" w:sz="0" w:space="0" w:color="auto"/>
                <w:left w:val="none" w:sz="0" w:space="0" w:color="auto"/>
                <w:bottom w:val="none" w:sz="0" w:space="0" w:color="auto"/>
                <w:right w:val="none" w:sz="0" w:space="0" w:color="auto"/>
              </w:divBdr>
            </w:div>
            <w:div w:id="2064212600">
              <w:marLeft w:val="0"/>
              <w:marRight w:val="0"/>
              <w:marTop w:val="0"/>
              <w:marBottom w:val="0"/>
              <w:divBdr>
                <w:top w:val="none" w:sz="0" w:space="0" w:color="auto"/>
                <w:left w:val="none" w:sz="0" w:space="0" w:color="auto"/>
                <w:bottom w:val="none" w:sz="0" w:space="0" w:color="auto"/>
                <w:right w:val="none" w:sz="0" w:space="0" w:color="auto"/>
              </w:divBdr>
            </w:div>
            <w:div w:id="1118524988">
              <w:marLeft w:val="0"/>
              <w:marRight w:val="0"/>
              <w:marTop w:val="0"/>
              <w:marBottom w:val="0"/>
              <w:divBdr>
                <w:top w:val="none" w:sz="0" w:space="0" w:color="auto"/>
                <w:left w:val="none" w:sz="0" w:space="0" w:color="auto"/>
                <w:bottom w:val="none" w:sz="0" w:space="0" w:color="auto"/>
                <w:right w:val="none" w:sz="0" w:space="0" w:color="auto"/>
              </w:divBdr>
            </w:div>
            <w:div w:id="1703440561">
              <w:marLeft w:val="0"/>
              <w:marRight w:val="0"/>
              <w:marTop w:val="0"/>
              <w:marBottom w:val="0"/>
              <w:divBdr>
                <w:top w:val="none" w:sz="0" w:space="0" w:color="auto"/>
                <w:left w:val="none" w:sz="0" w:space="0" w:color="auto"/>
                <w:bottom w:val="none" w:sz="0" w:space="0" w:color="auto"/>
                <w:right w:val="none" w:sz="0" w:space="0" w:color="auto"/>
              </w:divBdr>
            </w:div>
            <w:div w:id="1571697844">
              <w:marLeft w:val="0"/>
              <w:marRight w:val="0"/>
              <w:marTop w:val="0"/>
              <w:marBottom w:val="0"/>
              <w:divBdr>
                <w:top w:val="none" w:sz="0" w:space="0" w:color="auto"/>
                <w:left w:val="none" w:sz="0" w:space="0" w:color="auto"/>
                <w:bottom w:val="none" w:sz="0" w:space="0" w:color="auto"/>
                <w:right w:val="none" w:sz="0" w:space="0" w:color="auto"/>
              </w:divBdr>
            </w:div>
            <w:div w:id="2089881999">
              <w:marLeft w:val="0"/>
              <w:marRight w:val="0"/>
              <w:marTop w:val="0"/>
              <w:marBottom w:val="0"/>
              <w:divBdr>
                <w:top w:val="none" w:sz="0" w:space="0" w:color="auto"/>
                <w:left w:val="none" w:sz="0" w:space="0" w:color="auto"/>
                <w:bottom w:val="none" w:sz="0" w:space="0" w:color="auto"/>
                <w:right w:val="none" w:sz="0" w:space="0" w:color="auto"/>
              </w:divBdr>
            </w:div>
            <w:div w:id="542251268">
              <w:marLeft w:val="0"/>
              <w:marRight w:val="0"/>
              <w:marTop w:val="0"/>
              <w:marBottom w:val="0"/>
              <w:divBdr>
                <w:top w:val="none" w:sz="0" w:space="0" w:color="auto"/>
                <w:left w:val="none" w:sz="0" w:space="0" w:color="auto"/>
                <w:bottom w:val="none" w:sz="0" w:space="0" w:color="auto"/>
                <w:right w:val="none" w:sz="0" w:space="0" w:color="auto"/>
              </w:divBdr>
            </w:div>
            <w:div w:id="737096511">
              <w:marLeft w:val="0"/>
              <w:marRight w:val="0"/>
              <w:marTop w:val="0"/>
              <w:marBottom w:val="0"/>
              <w:divBdr>
                <w:top w:val="none" w:sz="0" w:space="0" w:color="auto"/>
                <w:left w:val="none" w:sz="0" w:space="0" w:color="auto"/>
                <w:bottom w:val="none" w:sz="0" w:space="0" w:color="auto"/>
                <w:right w:val="none" w:sz="0" w:space="0" w:color="auto"/>
              </w:divBdr>
            </w:div>
            <w:div w:id="48117852">
              <w:marLeft w:val="0"/>
              <w:marRight w:val="0"/>
              <w:marTop w:val="0"/>
              <w:marBottom w:val="0"/>
              <w:divBdr>
                <w:top w:val="none" w:sz="0" w:space="0" w:color="auto"/>
                <w:left w:val="none" w:sz="0" w:space="0" w:color="auto"/>
                <w:bottom w:val="none" w:sz="0" w:space="0" w:color="auto"/>
                <w:right w:val="none" w:sz="0" w:space="0" w:color="auto"/>
              </w:divBdr>
            </w:div>
            <w:div w:id="839587329">
              <w:marLeft w:val="0"/>
              <w:marRight w:val="0"/>
              <w:marTop w:val="0"/>
              <w:marBottom w:val="0"/>
              <w:divBdr>
                <w:top w:val="none" w:sz="0" w:space="0" w:color="auto"/>
                <w:left w:val="none" w:sz="0" w:space="0" w:color="auto"/>
                <w:bottom w:val="none" w:sz="0" w:space="0" w:color="auto"/>
                <w:right w:val="none" w:sz="0" w:space="0" w:color="auto"/>
              </w:divBdr>
            </w:div>
            <w:div w:id="856388638">
              <w:marLeft w:val="0"/>
              <w:marRight w:val="0"/>
              <w:marTop w:val="0"/>
              <w:marBottom w:val="0"/>
              <w:divBdr>
                <w:top w:val="none" w:sz="0" w:space="0" w:color="auto"/>
                <w:left w:val="none" w:sz="0" w:space="0" w:color="auto"/>
                <w:bottom w:val="none" w:sz="0" w:space="0" w:color="auto"/>
                <w:right w:val="none" w:sz="0" w:space="0" w:color="auto"/>
              </w:divBdr>
            </w:div>
            <w:div w:id="1188758076">
              <w:marLeft w:val="0"/>
              <w:marRight w:val="0"/>
              <w:marTop w:val="0"/>
              <w:marBottom w:val="0"/>
              <w:divBdr>
                <w:top w:val="none" w:sz="0" w:space="0" w:color="auto"/>
                <w:left w:val="none" w:sz="0" w:space="0" w:color="auto"/>
                <w:bottom w:val="none" w:sz="0" w:space="0" w:color="auto"/>
                <w:right w:val="none" w:sz="0" w:space="0" w:color="auto"/>
              </w:divBdr>
            </w:div>
            <w:div w:id="1188131892">
              <w:marLeft w:val="0"/>
              <w:marRight w:val="0"/>
              <w:marTop w:val="0"/>
              <w:marBottom w:val="0"/>
              <w:divBdr>
                <w:top w:val="none" w:sz="0" w:space="0" w:color="auto"/>
                <w:left w:val="none" w:sz="0" w:space="0" w:color="auto"/>
                <w:bottom w:val="none" w:sz="0" w:space="0" w:color="auto"/>
                <w:right w:val="none" w:sz="0" w:space="0" w:color="auto"/>
              </w:divBdr>
            </w:div>
            <w:div w:id="275215543">
              <w:marLeft w:val="0"/>
              <w:marRight w:val="0"/>
              <w:marTop w:val="0"/>
              <w:marBottom w:val="0"/>
              <w:divBdr>
                <w:top w:val="none" w:sz="0" w:space="0" w:color="auto"/>
                <w:left w:val="none" w:sz="0" w:space="0" w:color="auto"/>
                <w:bottom w:val="none" w:sz="0" w:space="0" w:color="auto"/>
                <w:right w:val="none" w:sz="0" w:space="0" w:color="auto"/>
              </w:divBdr>
            </w:div>
            <w:div w:id="1139613320">
              <w:marLeft w:val="0"/>
              <w:marRight w:val="0"/>
              <w:marTop w:val="0"/>
              <w:marBottom w:val="0"/>
              <w:divBdr>
                <w:top w:val="none" w:sz="0" w:space="0" w:color="auto"/>
                <w:left w:val="none" w:sz="0" w:space="0" w:color="auto"/>
                <w:bottom w:val="none" w:sz="0" w:space="0" w:color="auto"/>
                <w:right w:val="none" w:sz="0" w:space="0" w:color="auto"/>
              </w:divBdr>
            </w:div>
            <w:div w:id="1703821090">
              <w:marLeft w:val="0"/>
              <w:marRight w:val="0"/>
              <w:marTop w:val="0"/>
              <w:marBottom w:val="0"/>
              <w:divBdr>
                <w:top w:val="none" w:sz="0" w:space="0" w:color="auto"/>
                <w:left w:val="none" w:sz="0" w:space="0" w:color="auto"/>
                <w:bottom w:val="none" w:sz="0" w:space="0" w:color="auto"/>
                <w:right w:val="none" w:sz="0" w:space="0" w:color="auto"/>
              </w:divBdr>
            </w:div>
            <w:div w:id="970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2618">
      <w:bodyDiv w:val="1"/>
      <w:marLeft w:val="0"/>
      <w:marRight w:val="0"/>
      <w:marTop w:val="0"/>
      <w:marBottom w:val="0"/>
      <w:divBdr>
        <w:top w:val="none" w:sz="0" w:space="0" w:color="auto"/>
        <w:left w:val="none" w:sz="0" w:space="0" w:color="auto"/>
        <w:bottom w:val="none" w:sz="0" w:space="0" w:color="auto"/>
        <w:right w:val="none" w:sz="0" w:space="0" w:color="auto"/>
      </w:divBdr>
      <w:divsChild>
        <w:div w:id="723648860">
          <w:marLeft w:val="0"/>
          <w:marRight w:val="0"/>
          <w:marTop w:val="0"/>
          <w:marBottom w:val="0"/>
          <w:divBdr>
            <w:top w:val="none" w:sz="0" w:space="0" w:color="auto"/>
            <w:left w:val="none" w:sz="0" w:space="0" w:color="auto"/>
            <w:bottom w:val="none" w:sz="0" w:space="0" w:color="auto"/>
            <w:right w:val="none" w:sz="0" w:space="0" w:color="auto"/>
          </w:divBdr>
          <w:divsChild>
            <w:div w:id="2009365252">
              <w:marLeft w:val="0"/>
              <w:marRight w:val="0"/>
              <w:marTop w:val="0"/>
              <w:marBottom w:val="0"/>
              <w:divBdr>
                <w:top w:val="none" w:sz="0" w:space="0" w:color="auto"/>
                <w:left w:val="none" w:sz="0" w:space="0" w:color="auto"/>
                <w:bottom w:val="none" w:sz="0" w:space="0" w:color="auto"/>
                <w:right w:val="none" w:sz="0" w:space="0" w:color="auto"/>
              </w:divBdr>
            </w:div>
            <w:div w:id="2005236361">
              <w:marLeft w:val="0"/>
              <w:marRight w:val="0"/>
              <w:marTop w:val="0"/>
              <w:marBottom w:val="0"/>
              <w:divBdr>
                <w:top w:val="none" w:sz="0" w:space="0" w:color="auto"/>
                <w:left w:val="none" w:sz="0" w:space="0" w:color="auto"/>
                <w:bottom w:val="none" w:sz="0" w:space="0" w:color="auto"/>
                <w:right w:val="none" w:sz="0" w:space="0" w:color="auto"/>
              </w:divBdr>
            </w:div>
            <w:div w:id="408387256">
              <w:marLeft w:val="0"/>
              <w:marRight w:val="0"/>
              <w:marTop w:val="0"/>
              <w:marBottom w:val="0"/>
              <w:divBdr>
                <w:top w:val="none" w:sz="0" w:space="0" w:color="auto"/>
                <w:left w:val="none" w:sz="0" w:space="0" w:color="auto"/>
                <w:bottom w:val="none" w:sz="0" w:space="0" w:color="auto"/>
                <w:right w:val="none" w:sz="0" w:space="0" w:color="auto"/>
              </w:divBdr>
            </w:div>
            <w:div w:id="25525314">
              <w:marLeft w:val="0"/>
              <w:marRight w:val="0"/>
              <w:marTop w:val="0"/>
              <w:marBottom w:val="0"/>
              <w:divBdr>
                <w:top w:val="none" w:sz="0" w:space="0" w:color="auto"/>
                <w:left w:val="none" w:sz="0" w:space="0" w:color="auto"/>
                <w:bottom w:val="none" w:sz="0" w:space="0" w:color="auto"/>
                <w:right w:val="none" w:sz="0" w:space="0" w:color="auto"/>
              </w:divBdr>
            </w:div>
            <w:div w:id="333845975">
              <w:marLeft w:val="0"/>
              <w:marRight w:val="0"/>
              <w:marTop w:val="0"/>
              <w:marBottom w:val="0"/>
              <w:divBdr>
                <w:top w:val="none" w:sz="0" w:space="0" w:color="auto"/>
                <w:left w:val="none" w:sz="0" w:space="0" w:color="auto"/>
                <w:bottom w:val="none" w:sz="0" w:space="0" w:color="auto"/>
                <w:right w:val="none" w:sz="0" w:space="0" w:color="auto"/>
              </w:divBdr>
            </w:div>
            <w:div w:id="1483691671">
              <w:marLeft w:val="0"/>
              <w:marRight w:val="0"/>
              <w:marTop w:val="0"/>
              <w:marBottom w:val="0"/>
              <w:divBdr>
                <w:top w:val="none" w:sz="0" w:space="0" w:color="auto"/>
                <w:left w:val="none" w:sz="0" w:space="0" w:color="auto"/>
                <w:bottom w:val="none" w:sz="0" w:space="0" w:color="auto"/>
                <w:right w:val="none" w:sz="0" w:space="0" w:color="auto"/>
              </w:divBdr>
            </w:div>
            <w:div w:id="304626659">
              <w:marLeft w:val="0"/>
              <w:marRight w:val="0"/>
              <w:marTop w:val="0"/>
              <w:marBottom w:val="0"/>
              <w:divBdr>
                <w:top w:val="none" w:sz="0" w:space="0" w:color="auto"/>
                <w:left w:val="none" w:sz="0" w:space="0" w:color="auto"/>
                <w:bottom w:val="none" w:sz="0" w:space="0" w:color="auto"/>
                <w:right w:val="none" w:sz="0" w:space="0" w:color="auto"/>
              </w:divBdr>
            </w:div>
            <w:div w:id="510876087">
              <w:marLeft w:val="0"/>
              <w:marRight w:val="0"/>
              <w:marTop w:val="0"/>
              <w:marBottom w:val="0"/>
              <w:divBdr>
                <w:top w:val="none" w:sz="0" w:space="0" w:color="auto"/>
                <w:left w:val="none" w:sz="0" w:space="0" w:color="auto"/>
                <w:bottom w:val="none" w:sz="0" w:space="0" w:color="auto"/>
                <w:right w:val="none" w:sz="0" w:space="0" w:color="auto"/>
              </w:divBdr>
            </w:div>
            <w:div w:id="1940602631">
              <w:marLeft w:val="0"/>
              <w:marRight w:val="0"/>
              <w:marTop w:val="0"/>
              <w:marBottom w:val="0"/>
              <w:divBdr>
                <w:top w:val="none" w:sz="0" w:space="0" w:color="auto"/>
                <w:left w:val="none" w:sz="0" w:space="0" w:color="auto"/>
                <w:bottom w:val="none" w:sz="0" w:space="0" w:color="auto"/>
                <w:right w:val="none" w:sz="0" w:space="0" w:color="auto"/>
              </w:divBdr>
            </w:div>
            <w:div w:id="293368096">
              <w:marLeft w:val="0"/>
              <w:marRight w:val="0"/>
              <w:marTop w:val="0"/>
              <w:marBottom w:val="0"/>
              <w:divBdr>
                <w:top w:val="none" w:sz="0" w:space="0" w:color="auto"/>
                <w:left w:val="none" w:sz="0" w:space="0" w:color="auto"/>
                <w:bottom w:val="none" w:sz="0" w:space="0" w:color="auto"/>
                <w:right w:val="none" w:sz="0" w:space="0" w:color="auto"/>
              </w:divBdr>
            </w:div>
            <w:div w:id="1976786854">
              <w:marLeft w:val="0"/>
              <w:marRight w:val="0"/>
              <w:marTop w:val="0"/>
              <w:marBottom w:val="0"/>
              <w:divBdr>
                <w:top w:val="none" w:sz="0" w:space="0" w:color="auto"/>
                <w:left w:val="none" w:sz="0" w:space="0" w:color="auto"/>
                <w:bottom w:val="none" w:sz="0" w:space="0" w:color="auto"/>
                <w:right w:val="none" w:sz="0" w:space="0" w:color="auto"/>
              </w:divBdr>
            </w:div>
            <w:div w:id="232086119">
              <w:marLeft w:val="0"/>
              <w:marRight w:val="0"/>
              <w:marTop w:val="0"/>
              <w:marBottom w:val="0"/>
              <w:divBdr>
                <w:top w:val="none" w:sz="0" w:space="0" w:color="auto"/>
                <w:left w:val="none" w:sz="0" w:space="0" w:color="auto"/>
                <w:bottom w:val="none" w:sz="0" w:space="0" w:color="auto"/>
                <w:right w:val="none" w:sz="0" w:space="0" w:color="auto"/>
              </w:divBdr>
            </w:div>
            <w:div w:id="857423269">
              <w:marLeft w:val="0"/>
              <w:marRight w:val="0"/>
              <w:marTop w:val="0"/>
              <w:marBottom w:val="0"/>
              <w:divBdr>
                <w:top w:val="none" w:sz="0" w:space="0" w:color="auto"/>
                <w:left w:val="none" w:sz="0" w:space="0" w:color="auto"/>
                <w:bottom w:val="none" w:sz="0" w:space="0" w:color="auto"/>
                <w:right w:val="none" w:sz="0" w:space="0" w:color="auto"/>
              </w:divBdr>
            </w:div>
            <w:div w:id="1864979083">
              <w:marLeft w:val="0"/>
              <w:marRight w:val="0"/>
              <w:marTop w:val="0"/>
              <w:marBottom w:val="0"/>
              <w:divBdr>
                <w:top w:val="none" w:sz="0" w:space="0" w:color="auto"/>
                <w:left w:val="none" w:sz="0" w:space="0" w:color="auto"/>
                <w:bottom w:val="none" w:sz="0" w:space="0" w:color="auto"/>
                <w:right w:val="none" w:sz="0" w:space="0" w:color="auto"/>
              </w:divBdr>
            </w:div>
            <w:div w:id="1355233121">
              <w:marLeft w:val="0"/>
              <w:marRight w:val="0"/>
              <w:marTop w:val="0"/>
              <w:marBottom w:val="0"/>
              <w:divBdr>
                <w:top w:val="none" w:sz="0" w:space="0" w:color="auto"/>
                <w:left w:val="none" w:sz="0" w:space="0" w:color="auto"/>
                <w:bottom w:val="none" w:sz="0" w:space="0" w:color="auto"/>
                <w:right w:val="none" w:sz="0" w:space="0" w:color="auto"/>
              </w:divBdr>
            </w:div>
            <w:div w:id="208079840">
              <w:marLeft w:val="0"/>
              <w:marRight w:val="0"/>
              <w:marTop w:val="0"/>
              <w:marBottom w:val="0"/>
              <w:divBdr>
                <w:top w:val="none" w:sz="0" w:space="0" w:color="auto"/>
                <w:left w:val="none" w:sz="0" w:space="0" w:color="auto"/>
                <w:bottom w:val="none" w:sz="0" w:space="0" w:color="auto"/>
                <w:right w:val="none" w:sz="0" w:space="0" w:color="auto"/>
              </w:divBdr>
            </w:div>
            <w:div w:id="643125141">
              <w:marLeft w:val="0"/>
              <w:marRight w:val="0"/>
              <w:marTop w:val="0"/>
              <w:marBottom w:val="0"/>
              <w:divBdr>
                <w:top w:val="none" w:sz="0" w:space="0" w:color="auto"/>
                <w:left w:val="none" w:sz="0" w:space="0" w:color="auto"/>
                <w:bottom w:val="none" w:sz="0" w:space="0" w:color="auto"/>
                <w:right w:val="none" w:sz="0" w:space="0" w:color="auto"/>
              </w:divBdr>
            </w:div>
            <w:div w:id="532766618">
              <w:marLeft w:val="0"/>
              <w:marRight w:val="0"/>
              <w:marTop w:val="0"/>
              <w:marBottom w:val="0"/>
              <w:divBdr>
                <w:top w:val="none" w:sz="0" w:space="0" w:color="auto"/>
                <w:left w:val="none" w:sz="0" w:space="0" w:color="auto"/>
                <w:bottom w:val="none" w:sz="0" w:space="0" w:color="auto"/>
                <w:right w:val="none" w:sz="0" w:space="0" w:color="auto"/>
              </w:divBdr>
            </w:div>
            <w:div w:id="1315911595">
              <w:marLeft w:val="0"/>
              <w:marRight w:val="0"/>
              <w:marTop w:val="0"/>
              <w:marBottom w:val="0"/>
              <w:divBdr>
                <w:top w:val="none" w:sz="0" w:space="0" w:color="auto"/>
                <w:left w:val="none" w:sz="0" w:space="0" w:color="auto"/>
                <w:bottom w:val="none" w:sz="0" w:space="0" w:color="auto"/>
                <w:right w:val="none" w:sz="0" w:space="0" w:color="auto"/>
              </w:divBdr>
            </w:div>
            <w:div w:id="737746099">
              <w:marLeft w:val="0"/>
              <w:marRight w:val="0"/>
              <w:marTop w:val="0"/>
              <w:marBottom w:val="0"/>
              <w:divBdr>
                <w:top w:val="none" w:sz="0" w:space="0" w:color="auto"/>
                <w:left w:val="none" w:sz="0" w:space="0" w:color="auto"/>
                <w:bottom w:val="none" w:sz="0" w:space="0" w:color="auto"/>
                <w:right w:val="none" w:sz="0" w:space="0" w:color="auto"/>
              </w:divBdr>
            </w:div>
            <w:div w:id="513540435">
              <w:marLeft w:val="0"/>
              <w:marRight w:val="0"/>
              <w:marTop w:val="0"/>
              <w:marBottom w:val="0"/>
              <w:divBdr>
                <w:top w:val="none" w:sz="0" w:space="0" w:color="auto"/>
                <w:left w:val="none" w:sz="0" w:space="0" w:color="auto"/>
                <w:bottom w:val="none" w:sz="0" w:space="0" w:color="auto"/>
                <w:right w:val="none" w:sz="0" w:space="0" w:color="auto"/>
              </w:divBdr>
            </w:div>
            <w:div w:id="1449932720">
              <w:marLeft w:val="0"/>
              <w:marRight w:val="0"/>
              <w:marTop w:val="0"/>
              <w:marBottom w:val="0"/>
              <w:divBdr>
                <w:top w:val="none" w:sz="0" w:space="0" w:color="auto"/>
                <w:left w:val="none" w:sz="0" w:space="0" w:color="auto"/>
                <w:bottom w:val="none" w:sz="0" w:space="0" w:color="auto"/>
                <w:right w:val="none" w:sz="0" w:space="0" w:color="auto"/>
              </w:divBdr>
            </w:div>
            <w:div w:id="1632518735">
              <w:marLeft w:val="0"/>
              <w:marRight w:val="0"/>
              <w:marTop w:val="0"/>
              <w:marBottom w:val="0"/>
              <w:divBdr>
                <w:top w:val="none" w:sz="0" w:space="0" w:color="auto"/>
                <w:left w:val="none" w:sz="0" w:space="0" w:color="auto"/>
                <w:bottom w:val="none" w:sz="0" w:space="0" w:color="auto"/>
                <w:right w:val="none" w:sz="0" w:space="0" w:color="auto"/>
              </w:divBdr>
            </w:div>
            <w:div w:id="1825124327">
              <w:marLeft w:val="0"/>
              <w:marRight w:val="0"/>
              <w:marTop w:val="0"/>
              <w:marBottom w:val="0"/>
              <w:divBdr>
                <w:top w:val="none" w:sz="0" w:space="0" w:color="auto"/>
                <w:left w:val="none" w:sz="0" w:space="0" w:color="auto"/>
                <w:bottom w:val="none" w:sz="0" w:space="0" w:color="auto"/>
                <w:right w:val="none" w:sz="0" w:space="0" w:color="auto"/>
              </w:divBdr>
            </w:div>
            <w:div w:id="1433554412">
              <w:marLeft w:val="0"/>
              <w:marRight w:val="0"/>
              <w:marTop w:val="0"/>
              <w:marBottom w:val="0"/>
              <w:divBdr>
                <w:top w:val="none" w:sz="0" w:space="0" w:color="auto"/>
                <w:left w:val="none" w:sz="0" w:space="0" w:color="auto"/>
                <w:bottom w:val="none" w:sz="0" w:space="0" w:color="auto"/>
                <w:right w:val="none" w:sz="0" w:space="0" w:color="auto"/>
              </w:divBdr>
            </w:div>
            <w:div w:id="1830559375">
              <w:marLeft w:val="0"/>
              <w:marRight w:val="0"/>
              <w:marTop w:val="0"/>
              <w:marBottom w:val="0"/>
              <w:divBdr>
                <w:top w:val="none" w:sz="0" w:space="0" w:color="auto"/>
                <w:left w:val="none" w:sz="0" w:space="0" w:color="auto"/>
                <w:bottom w:val="none" w:sz="0" w:space="0" w:color="auto"/>
                <w:right w:val="none" w:sz="0" w:space="0" w:color="auto"/>
              </w:divBdr>
            </w:div>
            <w:div w:id="1923105562">
              <w:marLeft w:val="0"/>
              <w:marRight w:val="0"/>
              <w:marTop w:val="0"/>
              <w:marBottom w:val="0"/>
              <w:divBdr>
                <w:top w:val="none" w:sz="0" w:space="0" w:color="auto"/>
                <w:left w:val="none" w:sz="0" w:space="0" w:color="auto"/>
                <w:bottom w:val="none" w:sz="0" w:space="0" w:color="auto"/>
                <w:right w:val="none" w:sz="0" w:space="0" w:color="auto"/>
              </w:divBdr>
            </w:div>
            <w:div w:id="1682312284">
              <w:marLeft w:val="0"/>
              <w:marRight w:val="0"/>
              <w:marTop w:val="0"/>
              <w:marBottom w:val="0"/>
              <w:divBdr>
                <w:top w:val="none" w:sz="0" w:space="0" w:color="auto"/>
                <w:left w:val="none" w:sz="0" w:space="0" w:color="auto"/>
                <w:bottom w:val="none" w:sz="0" w:space="0" w:color="auto"/>
                <w:right w:val="none" w:sz="0" w:space="0" w:color="auto"/>
              </w:divBdr>
            </w:div>
            <w:div w:id="726411984">
              <w:marLeft w:val="0"/>
              <w:marRight w:val="0"/>
              <w:marTop w:val="0"/>
              <w:marBottom w:val="0"/>
              <w:divBdr>
                <w:top w:val="none" w:sz="0" w:space="0" w:color="auto"/>
                <w:left w:val="none" w:sz="0" w:space="0" w:color="auto"/>
                <w:bottom w:val="none" w:sz="0" w:space="0" w:color="auto"/>
                <w:right w:val="none" w:sz="0" w:space="0" w:color="auto"/>
              </w:divBdr>
            </w:div>
            <w:div w:id="1900480937">
              <w:marLeft w:val="0"/>
              <w:marRight w:val="0"/>
              <w:marTop w:val="0"/>
              <w:marBottom w:val="0"/>
              <w:divBdr>
                <w:top w:val="none" w:sz="0" w:space="0" w:color="auto"/>
                <w:left w:val="none" w:sz="0" w:space="0" w:color="auto"/>
                <w:bottom w:val="none" w:sz="0" w:space="0" w:color="auto"/>
                <w:right w:val="none" w:sz="0" w:space="0" w:color="auto"/>
              </w:divBdr>
            </w:div>
            <w:div w:id="494806640">
              <w:marLeft w:val="0"/>
              <w:marRight w:val="0"/>
              <w:marTop w:val="0"/>
              <w:marBottom w:val="0"/>
              <w:divBdr>
                <w:top w:val="none" w:sz="0" w:space="0" w:color="auto"/>
                <w:left w:val="none" w:sz="0" w:space="0" w:color="auto"/>
                <w:bottom w:val="none" w:sz="0" w:space="0" w:color="auto"/>
                <w:right w:val="none" w:sz="0" w:space="0" w:color="auto"/>
              </w:divBdr>
            </w:div>
            <w:div w:id="988434652">
              <w:marLeft w:val="0"/>
              <w:marRight w:val="0"/>
              <w:marTop w:val="0"/>
              <w:marBottom w:val="0"/>
              <w:divBdr>
                <w:top w:val="none" w:sz="0" w:space="0" w:color="auto"/>
                <w:left w:val="none" w:sz="0" w:space="0" w:color="auto"/>
                <w:bottom w:val="none" w:sz="0" w:space="0" w:color="auto"/>
                <w:right w:val="none" w:sz="0" w:space="0" w:color="auto"/>
              </w:divBdr>
            </w:div>
            <w:div w:id="685862457">
              <w:marLeft w:val="0"/>
              <w:marRight w:val="0"/>
              <w:marTop w:val="0"/>
              <w:marBottom w:val="0"/>
              <w:divBdr>
                <w:top w:val="none" w:sz="0" w:space="0" w:color="auto"/>
                <w:left w:val="none" w:sz="0" w:space="0" w:color="auto"/>
                <w:bottom w:val="none" w:sz="0" w:space="0" w:color="auto"/>
                <w:right w:val="none" w:sz="0" w:space="0" w:color="auto"/>
              </w:divBdr>
            </w:div>
            <w:div w:id="809057216">
              <w:marLeft w:val="0"/>
              <w:marRight w:val="0"/>
              <w:marTop w:val="0"/>
              <w:marBottom w:val="0"/>
              <w:divBdr>
                <w:top w:val="none" w:sz="0" w:space="0" w:color="auto"/>
                <w:left w:val="none" w:sz="0" w:space="0" w:color="auto"/>
                <w:bottom w:val="none" w:sz="0" w:space="0" w:color="auto"/>
                <w:right w:val="none" w:sz="0" w:space="0" w:color="auto"/>
              </w:divBdr>
            </w:div>
            <w:div w:id="1122843678">
              <w:marLeft w:val="0"/>
              <w:marRight w:val="0"/>
              <w:marTop w:val="0"/>
              <w:marBottom w:val="0"/>
              <w:divBdr>
                <w:top w:val="none" w:sz="0" w:space="0" w:color="auto"/>
                <w:left w:val="none" w:sz="0" w:space="0" w:color="auto"/>
                <w:bottom w:val="none" w:sz="0" w:space="0" w:color="auto"/>
                <w:right w:val="none" w:sz="0" w:space="0" w:color="auto"/>
              </w:divBdr>
            </w:div>
            <w:div w:id="1900286476">
              <w:marLeft w:val="0"/>
              <w:marRight w:val="0"/>
              <w:marTop w:val="0"/>
              <w:marBottom w:val="0"/>
              <w:divBdr>
                <w:top w:val="none" w:sz="0" w:space="0" w:color="auto"/>
                <w:left w:val="none" w:sz="0" w:space="0" w:color="auto"/>
                <w:bottom w:val="none" w:sz="0" w:space="0" w:color="auto"/>
                <w:right w:val="none" w:sz="0" w:space="0" w:color="auto"/>
              </w:divBdr>
            </w:div>
            <w:div w:id="1871608232">
              <w:marLeft w:val="0"/>
              <w:marRight w:val="0"/>
              <w:marTop w:val="0"/>
              <w:marBottom w:val="0"/>
              <w:divBdr>
                <w:top w:val="none" w:sz="0" w:space="0" w:color="auto"/>
                <w:left w:val="none" w:sz="0" w:space="0" w:color="auto"/>
                <w:bottom w:val="none" w:sz="0" w:space="0" w:color="auto"/>
                <w:right w:val="none" w:sz="0" w:space="0" w:color="auto"/>
              </w:divBdr>
            </w:div>
            <w:div w:id="1121533739">
              <w:marLeft w:val="0"/>
              <w:marRight w:val="0"/>
              <w:marTop w:val="0"/>
              <w:marBottom w:val="0"/>
              <w:divBdr>
                <w:top w:val="none" w:sz="0" w:space="0" w:color="auto"/>
                <w:left w:val="none" w:sz="0" w:space="0" w:color="auto"/>
                <w:bottom w:val="none" w:sz="0" w:space="0" w:color="auto"/>
                <w:right w:val="none" w:sz="0" w:space="0" w:color="auto"/>
              </w:divBdr>
            </w:div>
            <w:div w:id="1787653374">
              <w:marLeft w:val="0"/>
              <w:marRight w:val="0"/>
              <w:marTop w:val="0"/>
              <w:marBottom w:val="0"/>
              <w:divBdr>
                <w:top w:val="none" w:sz="0" w:space="0" w:color="auto"/>
                <w:left w:val="none" w:sz="0" w:space="0" w:color="auto"/>
                <w:bottom w:val="none" w:sz="0" w:space="0" w:color="auto"/>
                <w:right w:val="none" w:sz="0" w:space="0" w:color="auto"/>
              </w:divBdr>
            </w:div>
            <w:div w:id="1679236851">
              <w:marLeft w:val="0"/>
              <w:marRight w:val="0"/>
              <w:marTop w:val="0"/>
              <w:marBottom w:val="0"/>
              <w:divBdr>
                <w:top w:val="none" w:sz="0" w:space="0" w:color="auto"/>
                <w:left w:val="none" w:sz="0" w:space="0" w:color="auto"/>
                <w:bottom w:val="none" w:sz="0" w:space="0" w:color="auto"/>
                <w:right w:val="none" w:sz="0" w:space="0" w:color="auto"/>
              </w:divBdr>
            </w:div>
            <w:div w:id="1377895604">
              <w:marLeft w:val="0"/>
              <w:marRight w:val="0"/>
              <w:marTop w:val="0"/>
              <w:marBottom w:val="0"/>
              <w:divBdr>
                <w:top w:val="none" w:sz="0" w:space="0" w:color="auto"/>
                <w:left w:val="none" w:sz="0" w:space="0" w:color="auto"/>
                <w:bottom w:val="none" w:sz="0" w:space="0" w:color="auto"/>
                <w:right w:val="none" w:sz="0" w:space="0" w:color="auto"/>
              </w:divBdr>
            </w:div>
            <w:div w:id="1696466701">
              <w:marLeft w:val="0"/>
              <w:marRight w:val="0"/>
              <w:marTop w:val="0"/>
              <w:marBottom w:val="0"/>
              <w:divBdr>
                <w:top w:val="none" w:sz="0" w:space="0" w:color="auto"/>
                <w:left w:val="none" w:sz="0" w:space="0" w:color="auto"/>
                <w:bottom w:val="none" w:sz="0" w:space="0" w:color="auto"/>
                <w:right w:val="none" w:sz="0" w:space="0" w:color="auto"/>
              </w:divBdr>
            </w:div>
            <w:div w:id="389574220">
              <w:marLeft w:val="0"/>
              <w:marRight w:val="0"/>
              <w:marTop w:val="0"/>
              <w:marBottom w:val="0"/>
              <w:divBdr>
                <w:top w:val="none" w:sz="0" w:space="0" w:color="auto"/>
                <w:left w:val="none" w:sz="0" w:space="0" w:color="auto"/>
                <w:bottom w:val="none" w:sz="0" w:space="0" w:color="auto"/>
                <w:right w:val="none" w:sz="0" w:space="0" w:color="auto"/>
              </w:divBdr>
            </w:div>
            <w:div w:id="2142847198">
              <w:marLeft w:val="0"/>
              <w:marRight w:val="0"/>
              <w:marTop w:val="0"/>
              <w:marBottom w:val="0"/>
              <w:divBdr>
                <w:top w:val="none" w:sz="0" w:space="0" w:color="auto"/>
                <w:left w:val="none" w:sz="0" w:space="0" w:color="auto"/>
                <w:bottom w:val="none" w:sz="0" w:space="0" w:color="auto"/>
                <w:right w:val="none" w:sz="0" w:space="0" w:color="auto"/>
              </w:divBdr>
            </w:div>
            <w:div w:id="311301342">
              <w:marLeft w:val="0"/>
              <w:marRight w:val="0"/>
              <w:marTop w:val="0"/>
              <w:marBottom w:val="0"/>
              <w:divBdr>
                <w:top w:val="none" w:sz="0" w:space="0" w:color="auto"/>
                <w:left w:val="none" w:sz="0" w:space="0" w:color="auto"/>
                <w:bottom w:val="none" w:sz="0" w:space="0" w:color="auto"/>
                <w:right w:val="none" w:sz="0" w:space="0" w:color="auto"/>
              </w:divBdr>
            </w:div>
            <w:div w:id="455488192">
              <w:marLeft w:val="0"/>
              <w:marRight w:val="0"/>
              <w:marTop w:val="0"/>
              <w:marBottom w:val="0"/>
              <w:divBdr>
                <w:top w:val="none" w:sz="0" w:space="0" w:color="auto"/>
                <w:left w:val="none" w:sz="0" w:space="0" w:color="auto"/>
                <w:bottom w:val="none" w:sz="0" w:space="0" w:color="auto"/>
                <w:right w:val="none" w:sz="0" w:space="0" w:color="auto"/>
              </w:divBdr>
            </w:div>
            <w:div w:id="2030375475">
              <w:marLeft w:val="0"/>
              <w:marRight w:val="0"/>
              <w:marTop w:val="0"/>
              <w:marBottom w:val="0"/>
              <w:divBdr>
                <w:top w:val="none" w:sz="0" w:space="0" w:color="auto"/>
                <w:left w:val="none" w:sz="0" w:space="0" w:color="auto"/>
                <w:bottom w:val="none" w:sz="0" w:space="0" w:color="auto"/>
                <w:right w:val="none" w:sz="0" w:space="0" w:color="auto"/>
              </w:divBdr>
            </w:div>
            <w:div w:id="1143811634">
              <w:marLeft w:val="0"/>
              <w:marRight w:val="0"/>
              <w:marTop w:val="0"/>
              <w:marBottom w:val="0"/>
              <w:divBdr>
                <w:top w:val="none" w:sz="0" w:space="0" w:color="auto"/>
                <w:left w:val="none" w:sz="0" w:space="0" w:color="auto"/>
                <w:bottom w:val="none" w:sz="0" w:space="0" w:color="auto"/>
                <w:right w:val="none" w:sz="0" w:space="0" w:color="auto"/>
              </w:divBdr>
            </w:div>
            <w:div w:id="1450472197">
              <w:marLeft w:val="0"/>
              <w:marRight w:val="0"/>
              <w:marTop w:val="0"/>
              <w:marBottom w:val="0"/>
              <w:divBdr>
                <w:top w:val="none" w:sz="0" w:space="0" w:color="auto"/>
                <w:left w:val="none" w:sz="0" w:space="0" w:color="auto"/>
                <w:bottom w:val="none" w:sz="0" w:space="0" w:color="auto"/>
                <w:right w:val="none" w:sz="0" w:space="0" w:color="auto"/>
              </w:divBdr>
            </w:div>
            <w:div w:id="942538850">
              <w:marLeft w:val="0"/>
              <w:marRight w:val="0"/>
              <w:marTop w:val="0"/>
              <w:marBottom w:val="0"/>
              <w:divBdr>
                <w:top w:val="none" w:sz="0" w:space="0" w:color="auto"/>
                <w:left w:val="none" w:sz="0" w:space="0" w:color="auto"/>
                <w:bottom w:val="none" w:sz="0" w:space="0" w:color="auto"/>
                <w:right w:val="none" w:sz="0" w:space="0" w:color="auto"/>
              </w:divBdr>
            </w:div>
            <w:div w:id="866527636">
              <w:marLeft w:val="0"/>
              <w:marRight w:val="0"/>
              <w:marTop w:val="0"/>
              <w:marBottom w:val="0"/>
              <w:divBdr>
                <w:top w:val="none" w:sz="0" w:space="0" w:color="auto"/>
                <w:left w:val="none" w:sz="0" w:space="0" w:color="auto"/>
                <w:bottom w:val="none" w:sz="0" w:space="0" w:color="auto"/>
                <w:right w:val="none" w:sz="0" w:space="0" w:color="auto"/>
              </w:divBdr>
            </w:div>
            <w:div w:id="678314793">
              <w:marLeft w:val="0"/>
              <w:marRight w:val="0"/>
              <w:marTop w:val="0"/>
              <w:marBottom w:val="0"/>
              <w:divBdr>
                <w:top w:val="none" w:sz="0" w:space="0" w:color="auto"/>
                <w:left w:val="none" w:sz="0" w:space="0" w:color="auto"/>
                <w:bottom w:val="none" w:sz="0" w:space="0" w:color="auto"/>
                <w:right w:val="none" w:sz="0" w:space="0" w:color="auto"/>
              </w:divBdr>
            </w:div>
            <w:div w:id="712538665">
              <w:marLeft w:val="0"/>
              <w:marRight w:val="0"/>
              <w:marTop w:val="0"/>
              <w:marBottom w:val="0"/>
              <w:divBdr>
                <w:top w:val="none" w:sz="0" w:space="0" w:color="auto"/>
                <w:left w:val="none" w:sz="0" w:space="0" w:color="auto"/>
                <w:bottom w:val="none" w:sz="0" w:space="0" w:color="auto"/>
                <w:right w:val="none" w:sz="0" w:space="0" w:color="auto"/>
              </w:divBdr>
            </w:div>
            <w:div w:id="754977611">
              <w:marLeft w:val="0"/>
              <w:marRight w:val="0"/>
              <w:marTop w:val="0"/>
              <w:marBottom w:val="0"/>
              <w:divBdr>
                <w:top w:val="none" w:sz="0" w:space="0" w:color="auto"/>
                <w:left w:val="none" w:sz="0" w:space="0" w:color="auto"/>
                <w:bottom w:val="none" w:sz="0" w:space="0" w:color="auto"/>
                <w:right w:val="none" w:sz="0" w:space="0" w:color="auto"/>
              </w:divBdr>
            </w:div>
            <w:div w:id="9488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4379">
      <w:bodyDiv w:val="1"/>
      <w:marLeft w:val="0"/>
      <w:marRight w:val="0"/>
      <w:marTop w:val="0"/>
      <w:marBottom w:val="0"/>
      <w:divBdr>
        <w:top w:val="none" w:sz="0" w:space="0" w:color="auto"/>
        <w:left w:val="none" w:sz="0" w:space="0" w:color="auto"/>
        <w:bottom w:val="none" w:sz="0" w:space="0" w:color="auto"/>
        <w:right w:val="none" w:sz="0" w:space="0" w:color="auto"/>
      </w:divBdr>
    </w:div>
    <w:div w:id="642663580">
      <w:bodyDiv w:val="1"/>
      <w:marLeft w:val="0"/>
      <w:marRight w:val="0"/>
      <w:marTop w:val="0"/>
      <w:marBottom w:val="0"/>
      <w:divBdr>
        <w:top w:val="none" w:sz="0" w:space="0" w:color="auto"/>
        <w:left w:val="none" w:sz="0" w:space="0" w:color="auto"/>
        <w:bottom w:val="none" w:sz="0" w:space="0" w:color="auto"/>
        <w:right w:val="none" w:sz="0" w:space="0" w:color="auto"/>
      </w:divBdr>
      <w:divsChild>
        <w:div w:id="1548028719">
          <w:marLeft w:val="0"/>
          <w:marRight w:val="0"/>
          <w:marTop w:val="0"/>
          <w:marBottom w:val="0"/>
          <w:divBdr>
            <w:top w:val="none" w:sz="0" w:space="0" w:color="auto"/>
            <w:left w:val="none" w:sz="0" w:space="0" w:color="auto"/>
            <w:bottom w:val="none" w:sz="0" w:space="0" w:color="auto"/>
            <w:right w:val="none" w:sz="0" w:space="0" w:color="auto"/>
          </w:divBdr>
          <w:divsChild>
            <w:div w:id="274017497">
              <w:marLeft w:val="0"/>
              <w:marRight w:val="0"/>
              <w:marTop w:val="0"/>
              <w:marBottom w:val="0"/>
              <w:divBdr>
                <w:top w:val="none" w:sz="0" w:space="0" w:color="auto"/>
                <w:left w:val="none" w:sz="0" w:space="0" w:color="auto"/>
                <w:bottom w:val="none" w:sz="0" w:space="0" w:color="auto"/>
                <w:right w:val="none" w:sz="0" w:space="0" w:color="auto"/>
              </w:divBdr>
            </w:div>
            <w:div w:id="87166931">
              <w:marLeft w:val="0"/>
              <w:marRight w:val="0"/>
              <w:marTop w:val="0"/>
              <w:marBottom w:val="0"/>
              <w:divBdr>
                <w:top w:val="none" w:sz="0" w:space="0" w:color="auto"/>
                <w:left w:val="none" w:sz="0" w:space="0" w:color="auto"/>
                <w:bottom w:val="none" w:sz="0" w:space="0" w:color="auto"/>
                <w:right w:val="none" w:sz="0" w:space="0" w:color="auto"/>
              </w:divBdr>
            </w:div>
            <w:div w:id="751005845">
              <w:marLeft w:val="0"/>
              <w:marRight w:val="0"/>
              <w:marTop w:val="0"/>
              <w:marBottom w:val="0"/>
              <w:divBdr>
                <w:top w:val="none" w:sz="0" w:space="0" w:color="auto"/>
                <w:left w:val="none" w:sz="0" w:space="0" w:color="auto"/>
                <w:bottom w:val="none" w:sz="0" w:space="0" w:color="auto"/>
                <w:right w:val="none" w:sz="0" w:space="0" w:color="auto"/>
              </w:divBdr>
            </w:div>
            <w:div w:id="846211877">
              <w:marLeft w:val="0"/>
              <w:marRight w:val="0"/>
              <w:marTop w:val="0"/>
              <w:marBottom w:val="0"/>
              <w:divBdr>
                <w:top w:val="none" w:sz="0" w:space="0" w:color="auto"/>
                <w:left w:val="none" w:sz="0" w:space="0" w:color="auto"/>
                <w:bottom w:val="none" w:sz="0" w:space="0" w:color="auto"/>
                <w:right w:val="none" w:sz="0" w:space="0" w:color="auto"/>
              </w:divBdr>
            </w:div>
            <w:div w:id="1251616675">
              <w:marLeft w:val="0"/>
              <w:marRight w:val="0"/>
              <w:marTop w:val="0"/>
              <w:marBottom w:val="0"/>
              <w:divBdr>
                <w:top w:val="none" w:sz="0" w:space="0" w:color="auto"/>
                <w:left w:val="none" w:sz="0" w:space="0" w:color="auto"/>
                <w:bottom w:val="none" w:sz="0" w:space="0" w:color="auto"/>
                <w:right w:val="none" w:sz="0" w:space="0" w:color="auto"/>
              </w:divBdr>
            </w:div>
            <w:div w:id="935596958">
              <w:marLeft w:val="0"/>
              <w:marRight w:val="0"/>
              <w:marTop w:val="0"/>
              <w:marBottom w:val="0"/>
              <w:divBdr>
                <w:top w:val="none" w:sz="0" w:space="0" w:color="auto"/>
                <w:left w:val="none" w:sz="0" w:space="0" w:color="auto"/>
                <w:bottom w:val="none" w:sz="0" w:space="0" w:color="auto"/>
                <w:right w:val="none" w:sz="0" w:space="0" w:color="auto"/>
              </w:divBdr>
            </w:div>
            <w:div w:id="651372518">
              <w:marLeft w:val="0"/>
              <w:marRight w:val="0"/>
              <w:marTop w:val="0"/>
              <w:marBottom w:val="0"/>
              <w:divBdr>
                <w:top w:val="none" w:sz="0" w:space="0" w:color="auto"/>
                <w:left w:val="none" w:sz="0" w:space="0" w:color="auto"/>
                <w:bottom w:val="none" w:sz="0" w:space="0" w:color="auto"/>
                <w:right w:val="none" w:sz="0" w:space="0" w:color="auto"/>
              </w:divBdr>
            </w:div>
            <w:div w:id="896477105">
              <w:marLeft w:val="0"/>
              <w:marRight w:val="0"/>
              <w:marTop w:val="0"/>
              <w:marBottom w:val="0"/>
              <w:divBdr>
                <w:top w:val="none" w:sz="0" w:space="0" w:color="auto"/>
                <w:left w:val="none" w:sz="0" w:space="0" w:color="auto"/>
                <w:bottom w:val="none" w:sz="0" w:space="0" w:color="auto"/>
                <w:right w:val="none" w:sz="0" w:space="0" w:color="auto"/>
              </w:divBdr>
            </w:div>
            <w:div w:id="1223759573">
              <w:marLeft w:val="0"/>
              <w:marRight w:val="0"/>
              <w:marTop w:val="0"/>
              <w:marBottom w:val="0"/>
              <w:divBdr>
                <w:top w:val="none" w:sz="0" w:space="0" w:color="auto"/>
                <w:left w:val="none" w:sz="0" w:space="0" w:color="auto"/>
                <w:bottom w:val="none" w:sz="0" w:space="0" w:color="auto"/>
                <w:right w:val="none" w:sz="0" w:space="0" w:color="auto"/>
              </w:divBdr>
            </w:div>
            <w:div w:id="133452282">
              <w:marLeft w:val="0"/>
              <w:marRight w:val="0"/>
              <w:marTop w:val="0"/>
              <w:marBottom w:val="0"/>
              <w:divBdr>
                <w:top w:val="none" w:sz="0" w:space="0" w:color="auto"/>
                <w:left w:val="none" w:sz="0" w:space="0" w:color="auto"/>
                <w:bottom w:val="none" w:sz="0" w:space="0" w:color="auto"/>
                <w:right w:val="none" w:sz="0" w:space="0" w:color="auto"/>
              </w:divBdr>
            </w:div>
            <w:div w:id="246503155">
              <w:marLeft w:val="0"/>
              <w:marRight w:val="0"/>
              <w:marTop w:val="0"/>
              <w:marBottom w:val="0"/>
              <w:divBdr>
                <w:top w:val="none" w:sz="0" w:space="0" w:color="auto"/>
                <w:left w:val="none" w:sz="0" w:space="0" w:color="auto"/>
                <w:bottom w:val="none" w:sz="0" w:space="0" w:color="auto"/>
                <w:right w:val="none" w:sz="0" w:space="0" w:color="auto"/>
              </w:divBdr>
            </w:div>
            <w:div w:id="1473980601">
              <w:marLeft w:val="0"/>
              <w:marRight w:val="0"/>
              <w:marTop w:val="0"/>
              <w:marBottom w:val="0"/>
              <w:divBdr>
                <w:top w:val="none" w:sz="0" w:space="0" w:color="auto"/>
                <w:left w:val="none" w:sz="0" w:space="0" w:color="auto"/>
                <w:bottom w:val="none" w:sz="0" w:space="0" w:color="auto"/>
                <w:right w:val="none" w:sz="0" w:space="0" w:color="auto"/>
              </w:divBdr>
            </w:div>
            <w:div w:id="1156992740">
              <w:marLeft w:val="0"/>
              <w:marRight w:val="0"/>
              <w:marTop w:val="0"/>
              <w:marBottom w:val="0"/>
              <w:divBdr>
                <w:top w:val="none" w:sz="0" w:space="0" w:color="auto"/>
                <w:left w:val="none" w:sz="0" w:space="0" w:color="auto"/>
                <w:bottom w:val="none" w:sz="0" w:space="0" w:color="auto"/>
                <w:right w:val="none" w:sz="0" w:space="0" w:color="auto"/>
              </w:divBdr>
            </w:div>
            <w:div w:id="482507932">
              <w:marLeft w:val="0"/>
              <w:marRight w:val="0"/>
              <w:marTop w:val="0"/>
              <w:marBottom w:val="0"/>
              <w:divBdr>
                <w:top w:val="none" w:sz="0" w:space="0" w:color="auto"/>
                <w:left w:val="none" w:sz="0" w:space="0" w:color="auto"/>
                <w:bottom w:val="none" w:sz="0" w:space="0" w:color="auto"/>
                <w:right w:val="none" w:sz="0" w:space="0" w:color="auto"/>
              </w:divBdr>
            </w:div>
            <w:div w:id="490291516">
              <w:marLeft w:val="0"/>
              <w:marRight w:val="0"/>
              <w:marTop w:val="0"/>
              <w:marBottom w:val="0"/>
              <w:divBdr>
                <w:top w:val="none" w:sz="0" w:space="0" w:color="auto"/>
                <w:left w:val="none" w:sz="0" w:space="0" w:color="auto"/>
                <w:bottom w:val="none" w:sz="0" w:space="0" w:color="auto"/>
                <w:right w:val="none" w:sz="0" w:space="0" w:color="auto"/>
              </w:divBdr>
            </w:div>
            <w:div w:id="600263033">
              <w:marLeft w:val="0"/>
              <w:marRight w:val="0"/>
              <w:marTop w:val="0"/>
              <w:marBottom w:val="0"/>
              <w:divBdr>
                <w:top w:val="none" w:sz="0" w:space="0" w:color="auto"/>
                <w:left w:val="none" w:sz="0" w:space="0" w:color="auto"/>
                <w:bottom w:val="none" w:sz="0" w:space="0" w:color="auto"/>
                <w:right w:val="none" w:sz="0" w:space="0" w:color="auto"/>
              </w:divBdr>
            </w:div>
            <w:div w:id="1443112789">
              <w:marLeft w:val="0"/>
              <w:marRight w:val="0"/>
              <w:marTop w:val="0"/>
              <w:marBottom w:val="0"/>
              <w:divBdr>
                <w:top w:val="none" w:sz="0" w:space="0" w:color="auto"/>
                <w:left w:val="none" w:sz="0" w:space="0" w:color="auto"/>
                <w:bottom w:val="none" w:sz="0" w:space="0" w:color="auto"/>
                <w:right w:val="none" w:sz="0" w:space="0" w:color="auto"/>
              </w:divBdr>
            </w:div>
            <w:div w:id="1915428166">
              <w:marLeft w:val="0"/>
              <w:marRight w:val="0"/>
              <w:marTop w:val="0"/>
              <w:marBottom w:val="0"/>
              <w:divBdr>
                <w:top w:val="none" w:sz="0" w:space="0" w:color="auto"/>
                <w:left w:val="none" w:sz="0" w:space="0" w:color="auto"/>
                <w:bottom w:val="none" w:sz="0" w:space="0" w:color="auto"/>
                <w:right w:val="none" w:sz="0" w:space="0" w:color="auto"/>
              </w:divBdr>
            </w:div>
            <w:div w:id="398941199">
              <w:marLeft w:val="0"/>
              <w:marRight w:val="0"/>
              <w:marTop w:val="0"/>
              <w:marBottom w:val="0"/>
              <w:divBdr>
                <w:top w:val="none" w:sz="0" w:space="0" w:color="auto"/>
                <w:left w:val="none" w:sz="0" w:space="0" w:color="auto"/>
                <w:bottom w:val="none" w:sz="0" w:space="0" w:color="auto"/>
                <w:right w:val="none" w:sz="0" w:space="0" w:color="auto"/>
              </w:divBdr>
            </w:div>
            <w:div w:id="1406874076">
              <w:marLeft w:val="0"/>
              <w:marRight w:val="0"/>
              <w:marTop w:val="0"/>
              <w:marBottom w:val="0"/>
              <w:divBdr>
                <w:top w:val="none" w:sz="0" w:space="0" w:color="auto"/>
                <w:left w:val="none" w:sz="0" w:space="0" w:color="auto"/>
                <w:bottom w:val="none" w:sz="0" w:space="0" w:color="auto"/>
                <w:right w:val="none" w:sz="0" w:space="0" w:color="auto"/>
              </w:divBdr>
            </w:div>
            <w:div w:id="1657682521">
              <w:marLeft w:val="0"/>
              <w:marRight w:val="0"/>
              <w:marTop w:val="0"/>
              <w:marBottom w:val="0"/>
              <w:divBdr>
                <w:top w:val="none" w:sz="0" w:space="0" w:color="auto"/>
                <w:left w:val="none" w:sz="0" w:space="0" w:color="auto"/>
                <w:bottom w:val="none" w:sz="0" w:space="0" w:color="auto"/>
                <w:right w:val="none" w:sz="0" w:space="0" w:color="auto"/>
              </w:divBdr>
            </w:div>
            <w:div w:id="240719003">
              <w:marLeft w:val="0"/>
              <w:marRight w:val="0"/>
              <w:marTop w:val="0"/>
              <w:marBottom w:val="0"/>
              <w:divBdr>
                <w:top w:val="none" w:sz="0" w:space="0" w:color="auto"/>
                <w:left w:val="none" w:sz="0" w:space="0" w:color="auto"/>
                <w:bottom w:val="none" w:sz="0" w:space="0" w:color="auto"/>
                <w:right w:val="none" w:sz="0" w:space="0" w:color="auto"/>
              </w:divBdr>
            </w:div>
            <w:div w:id="199635503">
              <w:marLeft w:val="0"/>
              <w:marRight w:val="0"/>
              <w:marTop w:val="0"/>
              <w:marBottom w:val="0"/>
              <w:divBdr>
                <w:top w:val="none" w:sz="0" w:space="0" w:color="auto"/>
                <w:left w:val="none" w:sz="0" w:space="0" w:color="auto"/>
                <w:bottom w:val="none" w:sz="0" w:space="0" w:color="auto"/>
                <w:right w:val="none" w:sz="0" w:space="0" w:color="auto"/>
              </w:divBdr>
            </w:div>
            <w:div w:id="1458141361">
              <w:marLeft w:val="0"/>
              <w:marRight w:val="0"/>
              <w:marTop w:val="0"/>
              <w:marBottom w:val="0"/>
              <w:divBdr>
                <w:top w:val="none" w:sz="0" w:space="0" w:color="auto"/>
                <w:left w:val="none" w:sz="0" w:space="0" w:color="auto"/>
                <w:bottom w:val="none" w:sz="0" w:space="0" w:color="auto"/>
                <w:right w:val="none" w:sz="0" w:space="0" w:color="auto"/>
              </w:divBdr>
            </w:div>
            <w:div w:id="1074551681">
              <w:marLeft w:val="0"/>
              <w:marRight w:val="0"/>
              <w:marTop w:val="0"/>
              <w:marBottom w:val="0"/>
              <w:divBdr>
                <w:top w:val="none" w:sz="0" w:space="0" w:color="auto"/>
                <w:left w:val="none" w:sz="0" w:space="0" w:color="auto"/>
                <w:bottom w:val="none" w:sz="0" w:space="0" w:color="auto"/>
                <w:right w:val="none" w:sz="0" w:space="0" w:color="auto"/>
              </w:divBdr>
            </w:div>
            <w:div w:id="408698078">
              <w:marLeft w:val="0"/>
              <w:marRight w:val="0"/>
              <w:marTop w:val="0"/>
              <w:marBottom w:val="0"/>
              <w:divBdr>
                <w:top w:val="none" w:sz="0" w:space="0" w:color="auto"/>
                <w:left w:val="none" w:sz="0" w:space="0" w:color="auto"/>
                <w:bottom w:val="none" w:sz="0" w:space="0" w:color="auto"/>
                <w:right w:val="none" w:sz="0" w:space="0" w:color="auto"/>
              </w:divBdr>
            </w:div>
            <w:div w:id="666790327">
              <w:marLeft w:val="0"/>
              <w:marRight w:val="0"/>
              <w:marTop w:val="0"/>
              <w:marBottom w:val="0"/>
              <w:divBdr>
                <w:top w:val="none" w:sz="0" w:space="0" w:color="auto"/>
                <w:left w:val="none" w:sz="0" w:space="0" w:color="auto"/>
                <w:bottom w:val="none" w:sz="0" w:space="0" w:color="auto"/>
                <w:right w:val="none" w:sz="0" w:space="0" w:color="auto"/>
              </w:divBdr>
            </w:div>
            <w:div w:id="1231426373">
              <w:marLeft w:val="0"/>
              <w:marRight w:val="0"/>
              <w:marTop w:val="0"/>
              <w:marBottom w:val="0"/>
              <w:divBdr>
                <w:top w:val="none" w:sz="0" w:space="0" w:color="auto"/>
                <w:left w:val="none" w:sz="0" w:space="0" w:color="auto"/>
                <w:bottom w:val="none" w:sz="0" w:space="0" w:color="auto"/>
                <w:right w:val="none" w:sz="0" w:space="0" w:color="auto"/>
              </w:divBdr>
            </w:div>
            <w:div w:id="1485774224">
              <w:marLeft w:val="0"/>
              <w:marRight w:val="0"/>
              <w:marTop w:val="0"/>
              <w:marBottom w:val="0"/>
              <w:divBdr>
                <w:top w:val="none" w:sz="0" w:space="0" w:color="auto"/>
                <w:left w:val="none" w:sz="0" w:space="0" w:color="auto"/>
                <w:bottom w:val="none" w:sz="0" w:space="0" w:color="auto"/>
                <w:right w:val="none" w:sz="0" w:space="0" w:color="auto"/>
              </w:divBdr>
            </w:div>
            <w:div w:id="475952621">
              <w:marLeft w:val="0"/>
              <w:marRight w:val="0"/>
              <w:marTop w:val="0"/>
              <w:marBottom w:val="0"/>
              <w:divBdr>
                <w:top w:val="none" w:sz="0" w:space="0" w:color="auto"/>
                <w:left w:val="none" w:sz="0" w:space="0" w:color="auto"/>
                <w:bottom w:val="none" w:sz="0" w:space="0" w:color="auto"/>
                <w:right w:val="none" w:sz="0" w:space="0" w:color="auto"/>
              </w:divBdr>
            </w:div>
            <w:div w:id="915017640">
              <w:marLeft w:val="0"/>
              <w:marRight w:val="0"/>
              <w:marTop w:val="0"/>
              <w:marBottom w:val="0"/>
              <w:divBdr>
                <w:top w:val="none" w:sz="0" w:space="0" w:color="auto"/>
                <w:left w:val="none" w:sz="0" w:space="0" w:color="auto"/>
                <w:bottom w:val="none" w:sz="0" w:space="0" w:color="auto"/>
                <w:right w:val="none" w:sz="0" w:space="0" w:color="auto"/>
              </w:divBdr>
            </w:div>
            <w:div w:id="999193106">
              <w:marLeft w:val="0"/>
              <w:marRight w:val="0"/>
              <w:marTop w:val="0"/>
              <w:marBottom w:val="0"/>
              <w:divBdr>
                <w:top w:val="none" w:sz="0" w:space="0" w:color="auto"/>
                <w:left w:val="none" w:sz="0" w:space="0" w:color="auto"/>
                <w:bottom w:val="none" w:sz="0" w:space="0" w:color="auto"/>
                <w:right w:val="none" w:sz="0" w:space="0" w:color="auto"/>
              </w:divBdr>
            </w:div>
            <w:div w:id="577135332">
              <w:marLeft w:val="0"/>
              <w:marRight w:val="0"/>
              <w:marTop w:val="0"/>
              <w:marBottom w:val="0"/>
              <w:divBdr>
                <w:top w:val="none" w:sz="0" w:space="0" w:color="auto"/>
                <w:left w:val="none" w:sz="0" w:space="0" w:color="auto"/>
                <w:bottom w:val="none" w:sz="0" w:space="0" w:color="auto"/>
                <w:right w:val="none" w:sz="0" w:space="0" w:color="auto"/>
              </w:divBdr>
            </w:div>
            <w:div w:id="1507015744">
              <w:marLeft w:val="0"/>
              <w:marRight w:val="0"/>
              <w:marTop w:val="0"/>
              <w:marBottom w:val="0"/>
              <w:divBdr>
                <w:top w:val="none" w:sz="0" w:space="0" w:color="auto"/>
                <w:left w:val="none" w:sz="0" w:space="0" w:color="auto"/>
                <w:bottom w:val="none" w:sz="0" w:space="0" w:color="auto"/>
                <w:right w:val="none" w:sz="0" w:space="0" w:color="auto"/>
              </w:divBdr>
            </w:div>
            <w:div w:id="1785224970">
              <w:marLeft w:val="0"/>
              <w:marRight w:val="0"/>
              <w:marTop w:val="0"/>
              <w:marBottom w:val="0"/>
              <w:divBdr>
                <w:top w:val="none" w:sz="0" w:space="0" w:color="auto"/>
                <w:left w:val="none" w:sz="0" w:space="0" w:color="auto"/>
                <w:bottom w:val="none" w:sz="0" w:space="0" w:color="auto"/>
                <w:right w:val="none" w:sz="0" w:space="0" w:color="auto"/>
              </w:divBdr>
            </w:div>
            <w:div w:id="815300420">
              <w:marLeft w:val="0"/>
              <w:marRight w:val="0"/>
              <w:marTop w:val="0"/>
              <w:marBottom w:val="0"/>
              <w:divBdr>
                <w:top w:val="none" w:sz="0" w:space="0" w:color="auto"/>
                <w:left w:val="none" w:sz="0" w:space="0" w:color="auto"/>
                <w:bottom w:val="none" w:sz="0" w:space="0" w:color="auto"/>
                <w:right w:val="none" w:sz="0" w:space="0" w:color="auto"/>
              </w:divBdr>
            </w:div>
            <w:div w:id="1967546279">
              <w:marLeft w:val="0"/>
              <w:marRight w:val="0"/>
              <w:marTop w:val="0"/>
              <w:marBottom w:val="0"/>
              <w:divBdr>
                <w:top w:val="none" w:sz="0" w:space="0" w:color="auto"/>
                <w:left w:val="none" w:sz="0" w:space="0" w:color="auto"/>
                <w:bottom w:val="none" w:sz="0" w:space="0" w:color="auto"/>
                <w:right w:val="none" w:sz="0" w:space="0" w:color="auto"/>
              </w:divBdr>
            </w:div>
            <w:div w:id="1030835906">
              <w:marLeft w:val="0"/>
              <w:marRight w:val="0"/>
              <w:marTop w:val="0"/>
              <w:marBottom w:val="0"/>
              <w:divBdr>
                <w:top w:val="none" w:sz="0" w:space="0" w:color="auto"/>
                <w:left w:val="none" w:sz="0" w:space="0" w:color="auto"/>
                <w:bottom w:val="none" w:sz="0" w:space="0" w:color="auto"/>
                <w:right w:val="none" w:sz="0" w:space="0" w:color="auto"/>
              </w:divBdr>
            </w:div>
            <w:div w:id="87625303">
              <w:marLeft w:val="0"/>
              <w:marRight w:val="0"/>
              <w:marTop w:val="0"/>
              <w:marBottom w:val="0"/>
              <w:divBdr>
                <w:top w:val="none" w:sz="0" w:space="0" w:color="auto"/>
                <w:left w:val="none" w:sz="0" w:space="0" w:color="auto"/>
                <w:bottom w:val="none" w:sz="0" w:space="0" w:color="auto"/>
                <w:right w:val="none" w:sz="0" w:space="0" w:color="auto"/>
              </w:divBdr>
            </w:div>
            <w:div w:id="803816533">
              <w:marLeft w:val="0"/>
              <w:marRight w:val="0"/>
              <w:marTop w:val="0"/>
              <w:marBottom w:val="0"/>
              <w:divBdr>
                <w:top w:val="none" w:sz="0" w:space="0" w:color="auto"/>
                <w:left w:val="none" w:sz="0" w:space="0" w:color="auto"/>
                <w:bottom w:val="none" w:sz="0" w:space="0" w:color="auto"/>
                <w:right w:val="none" w:sz="0" w:space="0" w:color="auto"/>
              </w:divBdr>
            </w:div>
            <w:div w:id="111825261">
              <w:marLeft w:val="0"/>
              <w:marRight w:val="0"/>
              <w:marTop w:val="0"/>
              <w:marBottom w:val="0"/>
              <w:divBdr>
                <w:top w:val="none" w:sz="0" w:space="0" w:color="auto"/>
                <w:left w:val="none" w:sz="0" w:space="0" w:color="auto"/>
                <w:bottom w:val="none" w:sz="0" w:space="0" w:color="auto"/>
                <w:right w:val="none" w:sz="0" w:space="0" w:color="auto"/>
              </w:divBdr>
            </w:div>
            <w:div w:id="1794328860">
              <w:marLeft w:val="0"/>
              <w:marRight w:val="0"/>
              <w:marTop w:val="0"/>
              <w:marBottom w:val="0"/>
              <w:divBdr>
                <w:top w:val="none" w:sz="0" w:space="0" w:color="auto"/>
                <w:left w:val="none" w:sz="0" w:space="0" w:color="auto"/>
                <w:bottom w:val="none" w:sz="0" w:space="0" w:color="auto"/>
                <w:right w:val="none" w:sz="0" w:space="0" w:color="auto"/>
              </w:divBdr>
            </w:div>
            <w:div w:id="1469081251">
              <w:marLeft w:val="0"/>
              <w:marRight w:val="0"/>
              <w:marTop w:val="0"/>
              <w:marBottom w:val="0"/>
              <w:divBdr>
                <w:top w:val="none" w:sz="0" w:space="0" w:color="auto"/>
                <w:left w:val="none" w:sz="0" w:space="0" w:color="auto"/>
                <w:bottom w:val="none" w:sz="0" w:space="0" w:color="auto"/>
                <w:right w:val="none" w:sz="0" w:space="0" w:color="auto"/>
              </w:divBdr>
            </w:div>
            <w:div w:id="312565343">
              <w:marLeft w:val="0"/>
              <w:marRight w:val="0"/>
              <w:marTop w:val="0"/>
              <w:marBottom w:val="0"/>
              <w:divBdr>
                <w:top w:val="none" w:sz="0" w:space="0" w:color="auto"/>
                <w:left w:val="none" w:sz="0" w:space="0" w:color="auto"/>
                <w:bottom w:val="none" w:sz="0" w:space="0" w:color="auto"/>
                <w:right w:val="none" w:sz="0" w:space="0" w:color="auto"/>
              </w:divBdr>
            </w:div>
            <w:div w:id="53895161">
              <w:marLeft w:val="0"/>
              <w:marRight w:val="0"/>
              <w:marTop w:val="0"/>
              <w:marBottom w:val="0"/>
              <w:divBdr>
                <w:top w:val="none" w:sz="0" w:space="0" w:color="auto"/>
                <w:left w:val="none" w:sz="0" w:space="0" w:color="auto"/>
                <w:bottom w:val="none" w:sz="0" w:space="0" w:color="auto"/>
                <w:right w:val="none" w:sz="0" w:space="0" w:color="auto"/>
              </w:divBdr>
            </w:div>
            <w:div w:id="2059938029">
              <w:marLeft w:val="0"/>
              <w:marRight w:val="0"/>
              <w:marTop w:val="0"/>
              <w:marBottom w:val="0"/>
              <w:divBdr>
                <w:top w:val="none" w:sz="0" w:space="0" w:color="auto"/>
                <w:left w:val="none" w:sz="0" w:space="0" w:color="auto"/>
                <w:bottom w:val="none" w:sz="0" w:space="0" w:color="auto"/>
                <w:right w:val="none" w:sz="0" w:space="0" w:color="auto"/>
              </w:divBdr>
            </w:div>
            <w:div w:id="561059860">
              <w:marLeft w:val="0"/>
              <w:marRight w:val="0"/>
              <w:marTop w:val="0"/>
              <w:marBottom w:val="0"/>
              <w:divBdr>
                <w:top w:val="none" w:sz="0" w:space="0" w:color="auto"/>
                <w:left w:val="none" w:sz="0" w:space="0" w:color="auto"/>
                <w:bottom w:val="none" w:sz="0" w:space="0" w:color="auto"/>
                <w:right w:val="none" w:sz="0" w:space="0" w:color="auto"/>
              </w:divBdr>
            </w:div>
            <w:div w:id="1077436675">
              <w:marLeft w:val="0"/>
              <w:marRight w:val="0"/>
              <w:marTop w:val="0"/>
              <w:marBottom w:val="0"/>
              <w:divBdr>
                <w:top w:val="none" w:sz="0" w:space="0" w:color="auto"/>
                <w:left w:val="none" w:sz="0" w:space="0" w:color="auto"/>
                <w:bottom w:val="none" w:sz="0" w:space="0" w:color="auto"/>
                <w:right w:val="none" w:sz="0" w:space="0" w:color="auto"/>
              </w:divBdr>
            </w:div>
            <w:div w:id="1509445642">
              <w:marLeft w:val="0"/>
              <w:marRight w:val="0"/>
              <w:marTop w:val="0"/>
              <w:marBottom w:val="0"/>
              <w:divBdr>
                <w:top w:val="none" w:sz="0" w:space="0" w:color="auto"/>
                <w:left w:val="none" w:sz="0" w:space="0" w:color="auto"/>
                <w:bottom w:val="none" w:sz="0" w:space="0" w:color="auto"/>
                <w:right w:val="none" w:sz="0" w:space="0" w:color="auto"/>
              </w:divBdr>
            </w:div>
            <w:div w:id="593781219">
              <w:marLeft w:val="0"/>
              <w:marRight w:val="0"/>
              <w:marTop w:val="0"/>
              <w:marBottom w:val="0"/>
              <w:divBdr>
                <w:top w:val="none" w:sz="0" w:space="0" w:color="auto"/>
                <w:left w:val="none" w:sz="0" w:space="0" w:color="auto"/>
                <w:bottom w:val="none" w:sz="0" w:space="0" w:color="auto"/>
                <w:right w:val="none" w:sz="0" w:space="0" w:color="auto"/>
              </w:divBdr>
            </w:div>
            <w:div w:id="1821382476">
              <w:marLeft w:val="0"/>
              <w:marRight w:val="0"/>
              <w:marTop w:val="0"/>
              <w:marBottom w:val="0"/>
              <w:divBdr>
                <w:top w:val="none" w:sz="0" w:space="0" w:color="auto"/>
                <w:left w:val="none" w:sz="0" w:space="0" w:color="auto"/>
                <w:bottom w:val="none" w:sz="0" w:space="0" w:color="auto"/>
                <w:right w:val="none" w:sz="0" w:space="0" w:color="auto"/>
              </w:divBdr>
            </w:div>
            <w:div w:id="1019937647">
              <w:marLeft w:val="0"/>
              <w:marRight w:val="0"/>
              <w:marTop w:val="0"/>
              <w:marBottom w:val="0"/>
              <w:divBdr>
                <w:top w:val="none" w:sz="0" w:space="0" w:color="auto"/>
                <w:left w:val="none" w:sz="0" w:space="0" w:color="auto"/>
                <w:bottom w:val="none" w:sz="0" w:space="0" w:color="auto"/>
                <w:right w:val="none" w:sz="0" w:space="0" w:color="auto"/>
              </w:divBdr>
            </w:div>
            <w:div w:id="791365561">
              <w:marLeft w:val="0"/>
              <w:marRight w:val="0"/>
              <w:marTop w:val="0"/>
              <w:marBottom w:val="0"/>
              <w:divBdr>
                <w:top w:val="none" w:sz="0" w:space="0" w:color="auto"/>
                <w:left w:val="none" w:sz="0" w:space="0" w:color="auto"/>
                <w:bottom w:val="none" w:sz="0" w:space="0" w:color="auto"/>
                <w:right w:val="none" w:sz="0" w:space="0" w:color="auto"/>
              </w:divBdr>
            </w:div>
            <w:div w:id="6314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228">
      <w:bodyDiv w:val="1"/>
      <w:marLeft w:val="0"/>
      <w:marRight w:val="0"/>
      <w:marTop w:val="0"/>
      <w:marBottom w:val="0"/>
      <w:divBdr>
        <w:top w:val="none" w:sz="0" w:space="0" w:color="auto"/>
        <w:left w:val="none" w:sz="0" w:space="0" w:color="auto"/>
        <w:bottom w:val="none" w:sz="0" w:space="0" w:color="auto"/>
        <w:right w:val="none" w:sz="0" w:space="0" w:color="auto"/>
      </w:divBdr>
      <w:divsChild>
        <w:div w:id="1381637430">
          <w:marLeft w:val="0"/>
          <w:marRight w:val="0"/>
          <w:marTop w:val="0"/>
          <w:marBottom w:val="0"/>
          <w:divBdr>
            <w:top w:val="none" w:sz="0" w:space="0" w:color="auto"/>
            <w:left w:val="none" w:sz="0" w:space="0" w:color="auto"/>
            <w:bottom w:val="none" w:sz="0" w:space="0" w:color="auto"/>
            <w:right w:val="none" w:sz="0" w:space="0" w:color="auto"/>
          </w:divBdr>
          <w:divsChild>
            <w:div w:id="1310130303">
              <w:marLeft w:val="0"/>
              <w:marRight w:val="0"/>
              <w:marTop w:val="0"/>
              <w:marBottom w:val="0"/>
              <w:divBdr>
                <w:top w:val="none" w:sz="0" w:space="0" w:color="auto"/>
                <w:left w:val="none" w:sz="0" w:space="0" w:color="auto"/>
                <w:bottom w:val="none" w:sz="0" w:space="0" w:color="auto"/>
                <w:right w:val="none" w:sz="0" w:space="0" w:color="auto"/>
              </w:divBdr>
            </w:div>
            <w:div w:id="470833856">
              <w:marLeft w:val="0"/>
              <w:marRight w:val="0"/>
              <w:marTop w:val="0"/>
              <w:marBottom w:val="0"/>
              <w:divBdr>
                <w:top w:val="none" w:sz="0" w:space="0" w:color="auto"/>
                <w:left w:val="none" w:sz="0" w:space="0" w:color="auto"/>
                <w:bottom w:val="none" w:sz="0" w:space="0" w:color="auto"/>
                <w:right w:val="none" w:sz="0" w:space="0" w:color="auto"/>
              </w:divBdr>
            </w:div>
            <w:div w:id="404764584">
              <w:marLeft w:val="0"/>
              <w:marRight w:val="0"/>
              <w:marTop w:val="0"/>
              <w:marBottom w:val="0"/>
              <w:divBdr>
                <w:top w:val="none" w:sz="0" w:space="0" w:color="auto"/>
                <w:left w:val="none" w:sz="0" w:space="0" w:color="auto"/>
                <w:bottom w:val="none" w:sz="0" w:space="0" w:color="auto"/>
                <w:right w:val="none" w:sz="0" w:space="0" w:color="auto"/>
              </w:divBdr>
            </w:div>
            <w:div w:id="1379430992">
              <w:marLeft w:val="0"/>
              <w:marRight w:val="0"/>
              <w:marTop w:val="0"/>
              <w:marBottom w:val="0"/>
              <w:divBdr>
                <w:top w:val="none" w:sz="0" w:space="0" w:color="auto"/>
                <w:left w:val="none" w:sz="0" w:space="0" w:color="auto"/>
                <w:bottom w:val="none" w:sz="0" w:space="0" w:color="auto"/>
                <w:right w:val="none" w:sz="0" w:space="0" w:color="auto"/>
              </w:divBdr>
            </w:div>
            <w:div w:id="383021423">
              <w:marLeft w:val="0"/>
              <w:marRight w:val="0"/>
              <w:marTop w:val="0"/>
              <w:marBottom w:val="0"/>
              <w:divBdr>
                <w:top w:val="none" w:sz="0" w:space="0" w:color="auto"/>
                <w:left w:val="none" w:sz="0" w:space="0" w:color="auto"/>
                <w:bottom w:val="none" w:sz="0" w:space="0" w:color="auto"/>
                <w:right w:val="none" w:sz="0" w:space="0" w:color="auto"/>
              </w:divBdr>
            </w:div>
            <w:div w:id="1594361991">
              <w:marLeft w:val="0"/>
              <w:marRight w:val="0"/>
              <w:marTop w:val="0"/>
              <w:marBottom w:val="0"/>
              <w:divBdr>
                <w:top w:val="none" w:sz="0" w:space="0" w:color="auto"/>
                <w:left w:val="none" w:sz="0" w:space="0" w:color="auto"/>
                <w:bottom w:val="none" w:sz="0" w:space="0" w:color="auto"/>
                <w:right w:val="none" w:sz="0" w:space="0" w:color="auto"/>
              </w:divBdr>
            </w:div>
            <w:div w:id="993141854">
              <w:marLeft w:val="0"/>
              <w:marRight w:val="0"/>
              <w:marTop w:val="0"/>
              <w:marBottom w:val="0"/>
              <w:divBdr>
                <w:top w:val="none" w:sz="0" w:space="0" w:color="auto"/>
                <w:left w:val="none" w:sz="0" w:space="0" w:color="auto"/>
                <w:bottom w:val="none" w:sz="0" w:space="0" w:color="auto"/>
                <w:right w:val="none" w:sz="0" w:space="0" w:color="auto"/>
              </w:divBdr>
            </w:div>
            <w:div w:id="942030790">
              <w:marLeft w:val="0"/>
              <w:marRight w:val="0"/>
              <w:marTop w:val="0"/>
              <w:marBottom w:val="0"/>
              <w:divBdr>
                <w:top w:val="none" w:sz="0" w:space="0" w:color="auto"/>
                <w:left w:val="none" w:sz="0" w:space="0" w:color="auto"/>
                <w:bottom w:val="none" w:sz="0" w:space="0" w:color="auto"/>
                <w:right w:val="none" w:sz="0" w:space="0" w:color="auto"/>
              </w:divBdr>
            </w:div>
            <w:div w:id="914820994">
              <w:marLeft w:val="0"/>
              <w:marRight w:val="0"/>
              <w:marTop w:val="0"/>
              <w:marBottom w:val="0"/>
              <w:divBdr>
                <w:top w:val="none" w:sz="0" w:space="0" w:color="auto"/>
                <w:left w:val="none" w:sz="0" w:space="0" w:color="auto"/>
                <w:bottom w:val="none" w:sz="0" w:space="0" w:color="auto"/>
                <w:right w:val="none" w:sz="0" w:space="0" w:color="auto"/>
              </w:divBdr>
            </w:div>
            <w:div w:id="2050493218">
              <w:marLeft w:val="0"/>
              <w:marRight w:val="0"/>
              <w:marTop w:val="0"/>
              <w:marBottom w:val="0"/>
              <w:divBdr>
                <w:top w:val="none" w:sz="0" w:space="0" w:color="auto"/>
                <w:left w:val="none" w:sz="0" w:space="0" w:color="auto"/>
                <w:bottom w:val="none" w:sz="0" w:space="0" w:color="auto"/>
                <w:right w:val="none" w:sz="0" w:space="0" w:color="auto"/>
              </w:divBdr>
            </w:div>
            <w:div w:id="589579534">
              <w:marLeft w:val="0"/>
              <w:marRight w:val="0"/>
              <w:marTop w:val="0"/>
              <w:marBottom w:val="0"/>
              <w:divBdr>
                <w:top w:val="none" w:sz="0" w:space="0" w:color="auto"/>
                <w:left w:val="none" w:sz="0" w:space="0" w:color="auto"/>
                <w:bottom w:val="none" w:sz="0" w:space="0" w:color="auto"/>
                <w:right w:val="none" w:sz="0" w:space="0" w:color="auto"/>
              </w:divBdr>
            </w:div>
            <w:div w:id="1127771996">
              <w:marLeft w:val="0"/>
              <w:marRight w:val="0"/>
              <w:marTop w:val="0"/>
              <w:marBottom w:val="0"/>
              <w:divBdr>
                <w:top w:val="none" w:sz="0" w:space="0" w:color="auto"/>
                <w:left w:val="none" w:sz="0" w:space="0" w:color="auto"/>
                <w:bottom w:val="none" w:sz="0" w:space="0" w:color="auto"/>
                <w:right w:val="none" w:sz="0" w:space="0" w:color="auto"/>
              </w:divBdr>
            </w:div>
            <w:div w:id="1061488390">
              <w:marLeft w:val="0"/>
              <w:marRight w:val="0"/>
              <w:marTop w:val="0"/>
              <w:marBottom w:val="0"/>
              <w:divBdr>
                <w:top w:val="none" w:sz="0" w:space="0" w:color="auto"/>
                <w:left w:val="none" w:sz="0" w:space="0" w:color="auto"/>
                <w:bottom w:val="none" w:sz="0" w:space="0" w:color="auto"/>
                <w:right w:val="none" w:sz="0" w:space="0" w:color="auto"/>
              </w:divBdr>
            </w:div>
            <w:div w:id="1890066399">
              <w:marLeft w:val="0"/>
              <w:marRight w:val="0"/>
              <w:marTop w:val="0"/>
              <w:marBottom w:val="0"/>
              <w:divBdr>
                <w:top w:val="none" w:sz="0" w:space="0" w:color="auto"/>
                <w:left w:val="none" w:sz="0" w:space="0" w:color="auto"/>
                <w:bottom w:val="none" w:sz="0" w:space="0" w:color="auto"/>
                <w:right w:val="none" w:sz="0" w:space="0" w:color="auto"/>
              </w:divBdr>
            </w:div>
            <w:div w:id="1063991584">
              <w:marLeft w:val="0"/>
              <w:marRight w:val="0"/>
              <w:marTop w:val="0"/>
              <w:marBottom w:val="0"/>
              <w:divBdr>
                <w:top w:val="none" w:sz="0" w:space="0" w:color="auto"/>
                <w:left w:val="none" w:sz="0" w:space="0" w:color="auto"/>
                <w:bottom w:val="none" w:sz="0" w:space="0" w:color="auto"/>
                <w:right w:val="none" w:sz="0" w:space="0" w:color="auto"/>
              </w:divBdr>
            </w:div>
            <w:div w:id="198318688">
              <w:marLeft w:val="0"/>
              <w:marRight w:val="0"/>
              <w:marTop w:val="0"/>
              <w:marBottom w:val="0"/>
              <w:divBdr>
                <w:top w:val="none" w:sz="0" w:space="0" w:color="auto"/>
                <w:left w:val="none" w:sz="0" w:space="0" w:color="auto"/>
                <w:bottom w:val="none" w:sz="0" w:space="0" w:color="auto"/>
                <w:right w:val="none" w:sz="0" w:space="0" w:color="auto"/>
              </w:divBdr>
            </w:div>
            <w:div w:id="1598709674">
              <w:marLeft w:val="0"/>
              <w:marRight w:val="0"/>
              <w:marTop w:val="0"/>
              <w:marBottom w:val="0"/>
              <w:divBdr>
                <w:top w:val="none" w:sz="0" w:space="0" w:color="auto"/>
                <w:left w:val="none" w:sz="0" w:space="0" w:color="auto"/>
                <w:bottom w:val="none" w:sz="0" w:space="0" w:color="auto"/>
                <w:right w:val="none" w:sz="0" w:space="0" w:color="auto"/>
              </w:divBdr>
            </w:div>
            <w:div w:id="370113323">
              <w:marLeft w:val="0"/>
              <w:marRight w:val="0"/>
              <w:marTop w:val="0"/>
              <w:marBottom w:val="0"/>
              <w:divBdr>
                <w:top w:val="none" w:sz="0" w:space="0" w:color="auto"/>
                <w:left w:val="none" w:sz="0" w:space="0" w:color="auto"/>
                <w:bottom w:val="none" w:sz="0" w:space="0" w:color="auto"/>
                <w:right w:val="none" w:sz="0" w:space="0" w:color="auto"/>
              </w:divBdr>
            </w:div>
            <w:div w:id="1193500371">
              <w:marLeft w:val="0"/>
              <w:marRight w:val="0"/>
              <w:marTop w:val="0"/>
              <w:marBottom w:val="0"/>
              <w:divBdr>
                <w:top w:val="none" w:sz="0" w:space="0" w:color="auto"/>
                <w:left w:val="none" w:sz="0" w:space="0" w:color="auto"/>
                <w:bottom w:val="none" w:sz="0" w:space="0" w:color="auto"/>
                <w:right w:val="none" w:sz="0" w:space="0" w:color="auto"/>
              </w:divBdr>
            </w:div>
            <w:div w:id="1576476741">
              <w:marLeft w:val="0"/>
              <w:marRight w:val="0"/>
              <w:marTop w:val="0"/>
              <w:marBottom w:val="0"/>
              <w:divBdr>
                <w:top w:val="none" w:sz="0" w:space="0" w:color="auto"/>
                <w:left w:val="none" w:sz="0" w:space="0" w:color="auto"/>
                <w:bottom w:val="none" w:sz="0" w:space="0" w:color="auto"/>
                <w:right w:val="none" w:sz="0" w:space="0" w:color="auto"/>
              </w:divBdr>
            </w:div>
            <w:div w:id="313148420">
              <w:marLeft w:val="0"/>
              <w:marRight w:val="0"/>
              <w:marTop w:val="0"/>
              <w:marBottom w:val="0"/>
              <w:divBdr>
                <w:top w:val="none" w:sz="0" w:space="0" w:color="auto"/>
                <w:left w:val="none" w:sz="0" w:space="0" w:color="auto"/>
                <w:bottom w:val="none" w:sz="0" w:space="0" w:color="auto"/>
                <w:right w:val="none" w:sz="0" w:space="0" w:color="auto"/>
              </w:divBdr>
            </w:div>
            <w:div w:id="1704672152">
              <w:marLeft w:val="0"/>
              <w:marRight w:val="0"/>
              <w:marTop w:val="0"/>
              <w:marBottom w:val="0"/>
              <w:divBdr>
                <w:top w:val="none" w:sz="0" w:space="0" w:color="auto"/>
                <w:left w:val="none" w:sz="0" w:space="0" w:color="auto"/>
                <w:bottom w:val="none" w:sz="0" w:space="0" w:color="auto"/>
                <w:right w:val="none" w:sz="0" w:space="0" w:color="auto"/>
              </w:divBdr>
            </w:div>
            <w:div w:id="1544512455">
              <w:marLeft w:val="0"/>
              <w:marRight w:val="0"/>
              <w:marTop w:val="0"/>
              <w:marBottom w:val="0"/>
              <w:divBdr>
                <w:top w:val="none" w:sz="0" w:space="0" w:color="auto"/>
                <w:left w:val="none" w:sz="0" w:space="0" w:color="auto"/>
                <w:bottom w:val="none" w:sz="0" w:space="0" w:color="auto"/>
                <w:right w:val="none" w:sz="0" w:space="0" w:color="auto"/>
              </w:divBdr>
            </w:div>
            <w:div w:id="1826044699">
              <w:marLeft w:val="0"/>
              <w:marRight w:val="0"/>
              <w:marTop w:val="0"/>
              <w:marBottom w:val="0"/>
              <w:divBdr>
                <w:top w:val="none" w:sz="0" w:space="0" w:color="auto"/>
                <w:left w:val="none" w:sz="0" w:space="0" w:color="auto"/>
                <w:bottom w:val="none" w:sz="0" w:space="0" w:color="auto"/>
                <w:right w:val="none" w:sz="0" w:space="0" w:color="auto"/>
              </w:divBdr>
            </w:div>
            <w:div w:id="26178444">
              <w:marLeft w:val="0"/>
              <w:marRight w:val="0"/>
              <w:marTop w:val="0"/>
              <w:marBottom w:val="0"/>
              <w:divBdr>
                <w:top w:val="none" w:sz="0" w:space="0" w:color="auto"/>
                <w:left w:val="none" w:sz="0" w:space="0" w:color="auto"/>
                <w:bottom w:val="none" w:sz="0" w:space="0" w:color="auto"/>
                <w:right w:val="none" w:sz="0" w:space="0" w:color="auto"/>
              </w:divBdr>
            </w:div>
            <w:div w:id="1881162163">
              <w:marLeft w:val="0"/>
              <w:marRight w:val="0"/>
              <w:marTop w:val="0"/>
              <w:marBottom w:val="0"/>
              <w:divBdr>
                <w:top w:val="none" w:sz="0" w:space="0" w:color="auto"/>
                <w:left w:val="none" w:sz="0" w:space="0" w:color="auto"/>
                <w:bottom w:val="none" w:sz="0" w:space="0" w:color="auto"/>
                <w:right w:val="none" w:sz="0" w:space="0" w:color="auto"/>
              </w:divBdr>
            </w:div>
            <w:div w:id="58211022">
              <w:marLeft w:val="0"/>
              <w:marRight w:val="0"/>
              <w:marTop w:val="0"/>
              <w:marBottom w:val="0"/>
              <w:divBdr>
                <w:top w:val="none" w:sz="0" w:space="0" w:color="auto"/>
                <w:left w:val="none" w:sz="0" w:space="0" w:color="auto"/>
                <w:bottom w:val="none" w:sz="0" w:space="0" w:color="auto"/>
                <w:right w:val="none" w:sz="0" w:space="0" w:color="auto"/>
              </w:divBdr>
            </w:div>
            <w:div w:id="366493053">
              <w:marLeft w:val="0"/>
              <w:marRight w:val="0"/>
              <w:marTop w:val="0"/>
              <w:marBottom w:val="0"/>
              <w:divBdr>
                <w:top w:val="none" w:sz="0" w:space="0" w:color="auto"/>
                <w:left w:val="none" w:sz="0" w:space="0" w:color="auto"/>
                <w:bottom w:val="none" w:sz="0" w:space="0" w:color="auto"/>
                <w:right w:val="none" w:sz="0" w:space="0" w:color="auto"/>
              </w:divBdr>
            </w:div>
            <w:div w:id="137381657">
              <w:marLeft w:val="0"/>
              <w:marRight w:val="0"/>
              <w:marTop w:val="0"/>
              <w:marBottom w:val="0"/>
              <w:divBdr>
                <w:top w:val="none" w:sz="0" w:space="0" w:color="auto"/>
                <w:left w:val="none" w:sz="0" w:space="0" w:color="auto"/>
                <w:bottom w:val="none" w:sz="0" w:space="0" w:color="auto"/>
                <w:right w:val="none" w:sz="0" w:space="0" w:color="auto"/>
              </w:divBdr>
            </w:div>
            <w:div w:id="881677842">
              <w:marLeft w:val="0"/>
              <w:marRight w:val="0"/>
              <w:marTop w:val="0"/>
              <w:marBottom w:val="0"/>
              <w:divBdr>
                <w:top w:val="none" w:sz="0" w:space="0" w:color="auto"/>
                <w:left w:val="none" w:sz="0" w:space="0" w:color="auto"/>
                <w:bottom w:val="none" w:sz="0" w:space="0" w:color="auto"/>
                <w:right w:val="none" w:sz="0" w:space="0" w:color="auto"/>
              </w:divBdr>
            </w:div>
            <w:div w:id="155221612">
              <w:marLeft w:val="0"/>
              <w:marRight w:val="0"/>
              <w:marTop w:val="0"/>
              <w:marBottom w:val="0"/>
              <w:divBdr>
                <w:top w:val="none" w:sz="0" w:space="0" w:color="auto"/>
                <w:left w:val="none" w:sz="0" w:space="0" w:color="auto"/>
                <w:bottom w:val="none" w:sz="0" w:space="0" w:color="auto"/>
                <w:right w:val="none" w:sz="0" w:space="0" w:color="auto"/>
              </w:divBdr>
            </w:div>
            <w:div w:id="378552125">
              <w:marLeft w:val="0"/>
              <w:marRight w:val="0"/>
              <w:marTop w:val="0"/>
              <w:marBottom w:val="0"/>
              <w:divBdr>
                <w:top w:val="none" w:sz="0" w:space="0" w:color="auto"/>
                <w:left w:val="none" w:sz="0" w:space="0" w:color="auto"/>
                <w:bottom w:val="none" w:sz="0" w:space="0" w:color="auto"/>
                <w:right w:val="none" w:sz="0" w:space="0" w:color="auto"/>
              </w:divBdr>
            </w:div>
            <w:div w:id="499587370">
              <w:marLeft w:val="0"/>
              <w:marRight w:val="0"/>
              <w:marTop w:val="0"/>
              <w:marBottom w:val="0"/>
              <w:divBdr>
                <w:top w:val="none" w:sz="0" w:space="0" w:color="auto"/>
                <w:left w:val="none" w:sz="0" w:space="0" w:color="auto"/>
                <w:bottom w:val="none" w:sz="0" w:space="0" w:color="auto"/>
                <w:right w:val="none" w:sz="0" w:space="0" w:color="auto"/>
              </w:divBdr>
            </w:div>
            <w:div w:id="2021078790">
              <w:marLeft w:val="0"/>
              <w:marRight w:val="0"/>
              <w:marTop w:val="0"/>
              <w:marBottom w:val="0"/>
              <w:divBdr>
                <w:top w:val="none" w:sz="0" w:space="0" w:color="auto"/>
                <w:left w:val="none" w:sz="0" w:space="0" w:color="auto"/>
                <w:bottom w:val="none" w:sz="0" w:space="0" w:color="auto"/>
                <w:right w:val="none" w:sz="0" w:space="0" w:color="auto"/>
              </w:divBdr>
            </w:div>
            <w:div w:id="1865054764">
              <w:marLeft w:val="0"/>
              <w:marRight w:val="0"/>
              <w:marTop w:val="0"/>
              <w:marBottom w:val="0"/>
              <w:divBdr>
                <w:top w:val="none" w:sz="0" w:space="0" w:color="auto"/>
                <w:left w:val="none" w:sz="0" w:space="0" w:color="auto"/>
                <w:bottom w:val="none" w:sz="0" w:space="0" w:color="auto"/>
                <w:right w:val="none" w:sz="0" w:space="0" w:color="auto"/>
              </w:divBdr>
            </w:div>
            <w:div w:id="341203743">
              <w:marLeft w:val="0"/>
              <w:marRight w:val="0"/>
              <w:marTop w:val="0"/>
              <w:marBottom w:val="0"/>
              <w:divBdr>
                <w:top w:val="none" w:sz="0" w:space="0" w:color="auto"/>
                <w:left w:val="none" w:sz="0" w:space="0" w:color="auto"/>
                <w:bottom w:val="none" w:sz="0" w:space="0" w:color="auto"/>
                <w:right w:val="none" w:sz="0" w:space="0" w:color="auto"/>
              </w:divBdr>
            </w:div>
            <w:div w:id="1184171670">
              <w:marLeft w:val="0"/>
              <w:marRight w:val="0"/>
              <w:marTop w:val="0"/>
              <w:marBottom w:val="0"/>
              <w:divBdr>
                <w:top w:val="none" w:sz="0" w:space="0" w:color="auto"/>
                <w:left w:val="none" w:sz="0" w:space="0" w:color="auto"/>
                <w:bottom w:val="none" w:sz="0" w:space="0" w:color="auto"/>
                <w:right w:val="none" w:sz="0" w:space="0" w:color="auto"/>
              </w:divBdr>
            </w:div>
            <w:div w:id="794954863">
              <w:marLeft w:val="0"/>
              <w:marRight w:val="0"/>
              <w:marTop w:val="0"/>
              <w:marBottom w:val="0"/>
              <w:divBdr>
                <w:top w:val="none" w:sz="0" w:space="0" w:color="auto"/>
                <w:left w:val="none" w:sz="0" w:space="0" w:color="auto"/>
                <w:bottom w:val="none" w:sz="0" w:space="0" w:color="auto"/>
                <w:right w:val="none" w:sz="0" w:space="0" w:color="auto"/>
              </w:divBdr>
            </w:div>
            <w:div w:id="2087262399">
              <w:marLeft w:val="0"/>
              <w:marRight w:val="0"/>
              <w:marTop w:val="0"/>
              <w:marBottom w:val="0"/>
              <w:divBdr>
                <w:top w:val="none" w:sz="0" w:space="0" w:color="auto"/>
                <w:left w:val="none" w:sz="0" w:space="0" w:color="auto"/>
                <w:bottom w:val="none" w:sz="0" w:space="0" w:color="auto"/>
                <w:right w:val="none" w:sz="0" w:space="0" w:color="auto"/>
              </w:divBdr>
            </w:div>
            <w:div w:id="1973827524">
              <w:marLeft w:val="0"/>
              <w:marRight w:val="0"/>
              <w:marTop w:val="0"/>
              <w:marBottom w:val="0"/>
              <w:divBdr>
                <w:top w:val="none" w:sz="0" w:space="0" w:color="auto"/>
                <w:left w:val="none" w:sz="0" w:space="0" w:color="auto"/>
                <w:bottom w:val="none" w:sz="0" w:space="0" w:color="auto"/>
                <w:right w:val="none" w:sz="0" w:space="0" w:color="auto"/>
              </w:divBdr>
            </w:div>
            <w:div w:id="91165211">
              <w:marLeft w:val="0"/>
              <w:marRight w:val="0"/>
              <w:marTop w:val="0"/>
              <w:marBottom w:val="0"/>
              <w:divBdr>
                <w:top w:val="none" w:sz="0" w:space="0" w:color="auto"/>
                <w:left w:val="none" w:sz="0" w:space="0" w:color="auto"/>
                <w:bottom w:val="none" w:sz="0" w:space="0" w:color="auto"/>
                <w:right w:val="none" w:sz="0" w:space="0" w:color="auto"/>
              </w:divBdr>
            </w:div>
            <w:div w:id="415832129">
              <w:marLeft w:val="0"/>
              <w:marRight w:val="0"/>
              <w:marTop w:val="0"/>
              <w:marBottom w:val="0"/>
              <w:divBdr>
                <w:top w:val="none" w:sz="0" w:space="0" w:color="auto"/>
                <w:left w:val="none" w:sz="0" w:space="0" w:color="auto"/>
                <w:bottom w:val="none" w:sz="0" w:space="0" w:color="auto"/>
                <w:right w:val="none" w:sz="0" w:space="0" w:color="auto"/>
              </w:divBdr>
            </w:div>
            <w:div w:id="250044601">
              <w:marLeft w:val="0"/>
              <w:marRight w:val="0"/>
              <w:marTop w:val="0"/>
              <w:marBottom w:val="0"/>
              <w:divBdr>
                <w:top w:val="none" w:sz="0" w:space="0" w:color="auto"/>
                <w:left w:val="none" w:sz="0" w:space="0" w:color="auto"/>
                <w:bottom w:val="none" w:sz="0" w:space="0" w:color="auto"/>
                <w:right w:val="none" w:sz="0" w:space="0" w:color="auto"/>
              </w:divBdr>
            </w:div>
            <w:div w:id="1351638695">
              <w:marLeft w:val="0"/>
              <w:marRight w:val="0"/>
              <w:marTop w:val="0"/>
              <w:marBottom w:val="0"/>
              <w:divBdr>
                <w:top w:val="none" w:sz="0" w:space="0" w:color="auto"/>
                <w:left w:val="none" w:sz="0" w:space="0" w:color="auto"/>
                <w:bottom w:val="none" w:sz="0" w:space="0" w:color="auto"/>
                <w:right w:val="none" w:sz="0" w:space="0" w:color="auto"/>
              </w:divBdr>
            </w:div>
            <w:div w:id="1134375093">
              <w:marLeft w:val="0"/>
              <w:marRight w:val="0"/>
              <w:marTop w:val="0"/>
              <w:marBottom w:val="0"/>
              <w:divBdr>
                <w:top w:val="none" w:sz="0" w:space="0" w:color="auto"/>
                <w:left w:val="none" w:sz="0" w:space="0" w:color="auto"/>
                <w:bottom w:val="none" w:sz="0" w:space="0" w:color="auto"/>
                <w:right w:val="none" w:sz="0" w:space="0" w:color="auto"/>
              </w:divBdr>
            </w:div>
            <w:div w:id="802769025">
              <w:marLeft w:val="0"/>
              <w:marRight w:val="0"/>
              <w:marTop w:val="0"/>
              <w:marBottom w:val="0"/>
              <w:divBdr>
                <w:top w:val="none" w:sz="0" w:space="0" w:color="auto"/>
                <w:left w:val="none" w:sz="0" w:space="0" w:color="auto"/>
                <w:bottom w:val="none" w:sz="0" w:space="0" w:color="auto"/>
                <w:right w:val="none" w:sz="0" w:space="0" w:color="auto"/>
              </w:divBdr>
            </w:div>
            <w:div w:id="484973025">
              <w:marLeft w:val="0"/>
              <w:marRight w:val="0"/>
              <w:marTop w:val="0"/>
              <w:marBottom w:val="0"/>
              <w:divBdr>
                <w:top w:val="none" w:sz="0" w:space="0" w:color="auto"/>
                <w:left w:val="none" w:sz="0" w:space="0" w:color="auto"/>
                <w:bottom w:val="none" w:sz="0" w:space="0" w:color="auto"/>
                <w:right w:val="none" w:sz="0" w:space="0" w:color="auto"/>
              </w:divBdr>
            </w:div>
            <w:div w:id="1507280196">
              <w:marLeft w:val="0"/>
              <w:marRight w:val="0"/>
              <w:marTop w:val="0"/>
              <w:marBottom w:val="0"/>
              <w:divBdr>
                <w:top w:val="none" w:sz="0" w:space="0" w:color="auto"/>
                <w:left w:val="none" w:sz="0" w:space="0" w:color="auto"/>
                <w:bottom w:val="none" w:sz="0" w:space="0" w:color="auto"/>
                <w:right w:val="none" w:sz="0" w:space="0" w:color="auto"/>
              </w:divBdr>
            </w:div>
            <w:div w:id="16091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6053">
      <w:bodyDiv w:val="1"/>
      <w:marLeft w:val="0"/>
      <w:marRight w:val="0"/>
      <w:marTop w:val="0"/>
      <w:marBottom w:val="0"/>
      <w:divBdr>
        <w:top w:val="none" w:sz="0" w:space="0" w:color="auto"/>
        <w:left w:val="none" w:sz="0" w:space="0" w:color="auto"/>
        <w:bottom w:val="none" w:sz="0" w:space="0" w:color="auto"/>
        <w:right w:val="none" w:sz="0" w:space="0" w:color="auto"/>
      </w:divBdr>
      <w:divsChild>
        <w:div w:id="389038582">
          <w:marLeft w:val="0"/>
          <w:marRight w:val="0"/>
          <w:marTop w:val="0"/>
          <w:marBottom w:val="0"/>
          <w:divBdr>
            <w:top w:val="none" w:sz="0" w:space="0" w:color="auto"/>
            <w:left w:val="none" w:sz="0" w:space="0" w:color="auto"/>
            <w:bottom w:val="none" w:sz="0" w:space="0" w:color="auto"/>
            <w:right w:val="none" w:sz="0" w:space="0" w:color="auto"/>
          </w:divBdr>
          <w:divsChild>
            <w:div w:id="1034309232">
              <w:marLeft w:val="0"/>
              <w:marRight w:val="0"/>
              <w:marTop w:val="0"/>
              <w:marBottom w:val="0"/>
              <w:divBdr>
                <w:top w:val="none" w:sz="0" w:space="0" w:color="auto"/>
                <w:left w:val="none" w:sz="0" w:space="0" w:color="auto"/>
                <w:bottom w:val="none" w:sz="0" w:space="0" w:color="auto"/>
                <w:right w:val="none" w:sz="0" w:space="0" w:color="auto"/>
              </w:divBdr>
            </w:div>
            <w:div w:id="927422855">
              <w:marLeft w:val="0"/>
              <w:marRight w:val="0"/>
              <w:marTop w:val="0"/>
              <w:marBottom w:val="0"/>
              <w:divBdr>
                <w:top w:val="none" w:sz="0" w:space="0" w:color="auto"/>
                <w:left w:val="none" w:sz="0" w:space="0" w:color="auto"/>
                <w:bottom w:val="none" w:sz="0" w:space="0" w:color="auto"/>
                <w:right w:val="none" w:sz="0" w:space="0" w:color="auto"/>
              </w:divBdr>
            </w:div>
            <w:div w:id="1005715479">
              <w:marLeft w:val="0"/>
              <w:marRight w:val="0"/>
              <w:marTop w:val="0"/>
              <w:marBottom w:val="0"/>
              <w:divBdr>
                <w:top w:val="none" w:sz="0" w:space="0" w:color="auto"/>
                <w:left w:val="none" w:sz="0" w:space="0" w:color="auto"/>
                <w:bottom w:val="none" w:sz="0" w:space="0" w:color="auto"/>
                <w:right w:val="none" w:sz="0" w:space="0" w:color="auto"/>
              </w:divBdr>
            </w:div>
            <w:div w:id="1753889138">
              <w:marLeft w:val="0"/>
              <w:marRight w:val="0"/>
              <w:marTop w:val="0"/>
              <w:marBottom w:val="0"/>
              <w:divBdr>
                <w:top w:val="none" w:sz="0" w:space="0" w:color="auto"/>
                <w:left w:val="none" w:sz="0" w:space="0" w:color="auto"/>
                <w:bottom w:val="none" w:sz="0" w:space="0" w:color="auto"/>
                <w:right w:val="none" w:sz="0" w:space="0" w:color="auto"/>
              </w:divBdr>
            </w:div>
            <w:div w:id="1779638556">
              <w:marLeft w:val="0"/>
              <w:marRight w:val="0"/>
              <w:marTop w:val="0"/>
              <w:marBottom w:val="0"/>
              <w:divBdr>
                <w:top w:val="none" w:sz="0" w:space="0" w:color="auto"/>
                <w:left w:val="none" w:sz="0" w:space="0" w:color="auto"/>
                <w:bottom w:val="none" w:sz="0" w:space="0" w:color="auto"/>
                <w:right w:val="none" w:sz="0" w:space="0" w:color="auto"/>
              </w:divBdr>
            </w:div>
            <w:div w:id="840966157">
              <w:marLeft w:val="0"/>
              <w:marRight w:val="0"/>
              <w:marTop w:val="0"/>
              <w:marBottom w:val="0"/>
              <w:divBdr>
                <w:top w:val="none" w:sz="0" w:space="0" w:color="auto"/>
                <w:left w:val="none" w:sz="0" w:space="0" w:color="auto"/>
                <w:bottom w:val="none" w:sz="0" w:space="0" w:color="auto"/>
                <w:right w:val="none" w:sz="0" w:space="0" w:color="auto"/>
              </w:divBdr>
            </w:div>
            <w:div w:id="582107668">
              <w:marLeft w:val="0"/>
              <w:marRight w:val="0"/>
              <w:marTop w:val="0"/>
              <w:marBottom w:val="0"/>
              <w:divBdr>
                <w:top w:val="none" w:sz="0" w:space="0" w:color="auto"/>
                <w:left w:val="none" w:sz="0" w:space="0" w:color="auto"/>
                <w:bottom w:val="none" w:sz="0" w:space="0" w:color="auto"/>
                <w:right w:val="none" w:sz="0" w:space="0" w:color="auto"/>
              </w:divBdr>
            </w:div>
            <w:div w:id="311567758">
              <w:marLeft w:val="0"/>
              <w:marRight w:val="0"/>
              <w:marTop w:val="0"/>
              <w:marBottom w:val="0"/>
              <w:divBdr>
                <w:top w:val="none" w:sz="0" w:space="0" w:color="auto"/>
                <w:left w:val="none" w:sz="0" w:space="0" w:color="auto"/>
                <w:bottom w:val="none" w:sz="0" w:space="0" w:color="auto"/>
                <w:right w:val="none" w:sz="0" w:space="0" w:color="auto"/>
              </w:divBdr>
            </w:div>
            <w:div w:id="979841974">
              <w:marLeft w:val="0"/>
              <w:marRight w:val="0"/>
              <w:marTop w:val="0"/>
              <w:marBottom w:val="0"/>
              <w:divBdr>
                <w:top w:val="none" w:sz="0" w:space="0" w:color="auto"/>
                <w:left w:val="none" w:sz="0" w:space="0" w:color="auto"/>
                <w:bottom w:val="none" w:sz="0" w:space="0" w:color="auto"/>
                <w:right w:val="none" w:sz="0" w:space="0" w:color="auto"/>
              </w:divBdr>
            </w:div>
            <w:div w:id="1665165581">
              <w:marLeft w:val="0"/>
              <w:marRight w:val="0"/>
              <w:marTop w:val="0"/>
              <w:marBottom w:val="0"/>
              <w:divBdr>
                <w:top w:val="none" w:sz="0" w:space="0" w:color="auto"/>
                <w:left w:val="none" w:sz="0" w:space="0" w:color="auto"/>
                <w:bottom w:val="none" w:sz="0" w:space="0" w:color="auto"/>
                <w:right w:val="none" w:sz="0" w:space="0" w:color="auto"/>
              </w:divBdr>
            </w:div>
            <w:div w:id="786045637">
              <w:marLeft w:val="0"/>
              <w:marRight w:val="0"/>
              <w:marTop w:val="0"/>
              <w:marBottom w:val="0"/>
              <w:divBdr>
                <w:top w:val="none" w:sz="0" w:space="0" w:color="auto"/>
                <w:left w:val="none" w:sz="0" w:space="0" w:color="auto"/>
                <w:bottom w:val="none" w:sz="0" w:space="0" w:color="auto"/>
                <w:right w:val="none" w:sz="0" w:space="0" w:color="auto"/>
              </w:divBdr>
            </w:div>
            <w:div w:id="321277243">
              <w:marLeft w:val="0"/>
              <w:marRight w:val="0"/>
              <w:marTop w:val="0"/>
              <w:marBottom w:val="0"/>
              <w:divBdr>
                <w:top w:val="none" w:sz="0" w:space="0" w:color="auto"/>
                <w:left w:val="none" w:sz="0" w:space="0" w:color="auto"/>
                <w:bottom w:val="none" w:sz="0" w:space="0" w:color="auto"/>
                <w:right w:val="none" w:sz="0" w:space="0" w:color="auto"/>
              </w:divBdr>
            </w:div>
            <w:div w:id="2035423765">
              <w:marLeft w:val="0"/>
              <w:marRight w:val="0"/>
              <w:marTop w:val="0"/>
              <w:marBottom w:val="0"/>
              <w:divBdr>
                <w:top w:val="none" w:sz="0" w:space="0" w:color="auto"/>
                <w:left w:val="none" w:sz="0" w:space="0" w:color="auto"/>
                <w:bottom w:val="none" w:sz="0" w:space="0" w:color="auto"/>
                <w:right w:val="none" w:sz="0" w:space="0" w:color="auto"/>
              </w:divBdr>
            </w:div>
            <w:div w:id="607085123">
              <w:marLeft w:val="0"/>
              <w:marRight w:val="0"/>
              <w:marTop w:val="0"/>
              <w:marBottom w:val="0"/>
              <w:divBdr>
                <w:top w:val="none" w:sz="0" w:space="0" w:color="auto"/>
                <w:left w:val="none" w:sz="0" w:space="0" w:color="auto"/>
                <w:bottom w:val="none" w:sz="0" w:space="0" w:color="auto"/>
                <w:right w:val="none" w:sz="0" w:space="0" w:color="auto"/>
              </w:divBdr>
            </w:div>
            <w:div w:id="1047872400">
              <w:marLeft w:val="0"/>
              <w:marRight w:val="0"/>
              <w:marTop w:val="0"/>
              <w:marBottom w:val="0"/>
              <w:divBdr>
                <w:top w:val="none" w:sz="0" w:space="0" w:color="auto"/>
                <w:left w:val="none" w:sz="0" w:space="0" w:color="auto"/>
                <w:bottom w:val="none" w:sz="0" w:space="0" w:color="auto"/>
                <w:right w:val="none" w:sz="0" w:space="0" w:color="auto"/>
              </w:divBdr>
            </w:div>
            <w:div w:id="2064718851">
              <w:marLeft w:val="0"/>
              <w:marRight w:val="0"/>
              <w:marTop w:val="0"/>
              <w:marBottom w:val="0"/>
              <w:divBdr>
                <w:top w:val="none" w:sz="0" w:space="0" w:color="auto"/>
                <w:left w:val="none" w:sz="0" w:space="0" w:color="auto"/>
                <w:bottom w:val="none" w:sz="0" w:space="0" w:color="auto"/>
                <w:right w:val="none" w:sz="0" w:space="0" w:color="auto"/>
              </w:divBdr>
            </w:div>
            <w:div w:id="686905304">
              <w:marLeft w:val="0"/>
              <w:marRight w:val="0"/>
              <w:marTop w:val="0"/>
              <w:marBottom w:val="0"/>
              <w:divBdr>
                <w:top w:val="none" w:sz="0" w:space="0" w:color="auto"/>
                <w:left w:val="none" w:sz="0" w:space="0" w:color="auto"/>
                <w:bottom w:val="none" w:sz="0" w:space="0" w:color="auto"/>
                <w:right w:val="none" w:sz="0" w:space="0" w:color="auto"/>
              </w:divBdr>
            </w:div>
            <w:div w:id="424419614">
              <w:marLeft w:val="0"/>
              <w:marRight w:val="0"/>
              <w:marTop w:val="0"/>
              <w:marBottom w:val="0"/>
              <w:divBdr>
                <w:top w:val="none" w:sz="0" w:space="0" w:color="auto"/>
                <w:left w:val="none" w:sz="0" w:space="0" w:color="auto"/>
                <w:bottom w:val="none" w:sz="0" w:space="0" w:color="auto"/>
                <w:right w:val="none" w:sz="0" w:space="0" w:color="auto"/>
              </w:divBdr>
            </w:div>
            <w:div w:id="298262717">
              <w:marLeft w:val="0"/>
              <w:marRight w:val="0"/>
              <w:marTop w:val="0"/>
              <w:marBottom w:val="0"/>
              <w:divBdr>
                <w:top w:val="none" w:sz="0" w:space="0" w:color="auto"/>
                <w:left w:val="none" w:sz="0" w:space="0" w:color="auto"/>
                <w:bottom w:val="none" w:sz="0" w:space="0" w:color="auto"/>
                <w:right w:val="none" w:sz="0" w:space="0" w:color="auto"/>
              </w:divBdr>
            </w:div>
            <w:div w:id="257712001">
              <w:marLeft w:val="0"/>
              <w:marRight w:val="0"/>
              <w:marTop w:val="0"/>
              <w:marBottom w:val="0"/>
              <w:divBdr>
                <w:top w:val="none" w:sz="0" w:space="0" w:color="auto"/>
                <w:left w:val="none" w:sz="0" w:space="0" w:color="auto"/>
                <w:bottom w:val="none" w:sz="0" w:space="0" w:color="auto"/>
                <w:right w:val="none" w:sz="0" w:space="0" w:color="auto"/>
              </w:divBdr>
            </w:div>
            <w:div w:id="2012488866">
              <w:marLeft w:val="0"/>
              <w:marRight w:val="0"/>
              <w:marTop w:val="0"/>
              <w:marBottom w:val="0"/>
              <w:divBdr>
                <w:top w:val="none" w:sz="0" w:space="0" w:color="auto"/>
                <w:left w:val="none" w:sz="0" w:space="0" w:color="auto"/>
                <w:bottom w:val="none" w:sz="0" w:space="0" w:color="auto"/>
                <w:right w:val="none" w:sz="0" w:space="0" w:color="auto"/>
              </w:divBdr>
            </w:div>
            <w:div w:id="1522475089">
              <w:marLeft w:val="0"/>
              <w:marRight w:val="0"/>
              <w:marTop w:val="0"/>
              <w:marBottom w:val="0"/>
              <w:divBdr>
                <w:top w:val="none" w:sz="0" w:space="0" w:color="auto"/>
                <w:left w:val="none" w:sz="0" w:space="0" w:color="auto"/>
                <w:bottom w:val="none" w:sz="0" w:space="0" w:color="auto"/>
                <w:right w:val="none" w:sz="0" w:space="0" w:color="auto"/>
              </w:divBdr>
            </w:div>
            <w:div w:id="1519539018">
              <w:marLeft w:val="0"/>
              <w:marRight w:val="0"/>
              <w:marTop w:val="0"/>
              <w:marBottom w:val="0"/>
              <w:divBdr>
                <w:top w:val="none" w:sz="0" w:space="0" w:color="auto"/>
                <w:left w:val="none" w:sz="0" w:space="0" w:color="auto"/>
                <w:bottom w:val="none" w:sz="0" w:space="0" w:color="auto"/>
                <w:right w:val="none" w:sz="0" w:space="0" w:color="auto"/>
              </w:divBdr>
            </w:div>
            <w:div w:id="1610744304">
              <w:marLeft w:val="0"/>
              <w:marRight w:val="0"/>
              <w:marTop w:val="0"/>
              <w:marBottom w:val="0"/>
              <w:divBdr>
                <w:top w:val="none" w:sz="0" w:space="0" w:color="auto"/>
                <w:left w:val="none" w:sz="0" w:space="0" w:color="auto"/>
                <w:bottom w:val="none" w:sz="0" w:space="0" w:color="auto"/>
                <w:right w:val="none" w:sz="0" w:space="0" w:color="auto"/>
              </w:divBdr>
            </w:div>
            <w:div w:id="1363437669">
              <w:marLeft w:val="0"/>
              <w:marRight w:val="0"/>
              <w:marTop w:val="0"/>
              <w:marBottom w:val="0"/>
              <w:divBdr>
                <w:top w:val="none" w:sz="0" w:space="0" w:color="auto"/>
                <w:left w:val="none" w:sz="0" w:space="0" w:color="auto"/>
                <w:bottom w:val="none" w:sz="0" w:space="0" w:color="auto"/>
                <w:right w:val="none" w:sz="0" w:space="0" w:color="auto"/>
              </w:divBdr>
            </w:div>
            <w:div w:id="599291826">
              <w:marLeft w:val="0"/>
              <w:marRight w:val="0"/>
              <w:marTop w:val="0"/>
              <w:marBottom w:val="0"/>
              <w:divBdr>
                <w:top w:val="none" w:sz="0" w:space="0" w:color="auto"/>
                <w:left w:val="none" w:sz="0" w:space="0" w:color="auto"/>
                <w:bottom w:val="none" w:sz="0" w:space="0" w:color="auto"/>
                <w:right w:val="none" w:sz="0" w:space="0" w:color="auto"/>
              </w:divBdr>
            </w:div>
            <w:div w:id="434208513">
              <w:marLeft w:val="0"/>
              <w:marRight w:val="0"/>
              <w:marTop w:val="0"/>
              <w:marBottom w:val="0"/>
              <w:divBdr>
                <w:top w:val="none" w:sz="0" w:space="0" w:color="auto"/>
                <w:left w:val="none" w:sz="0" w:space="0" w:color="auto"/>
                <w:bottom w:val="none" w:sz="0" w:space="0" w:color="auto"/>
                <w:right w:val="none" w:sz="0" w:space="0" w:color="auto"/>
              </w:divBdr>
            </w:div>
            <w:div w:id="1871992355">
              <w:marLeft w:val="0"/>
              <w:marRight w:val="0"/>
              <w:marTop w:val="0"/>
              <w:marBottom w:val="0"/>
              <w:divBdr>
                <w:top w:val="none" w:sz="0" w:space="0" w:color="auto"/>
                <w:left w:val="none" w:sz="0" w:space="0" w:color="auto"/>
                <w:bottom w:val="none" w:sz="0" w:space="0" w:color="auto"/>
                <w:right w:val="none" w:sz="0" w:space="0" w:color="auto"/>
              </w:divBdr>
            </w:div>
            <w:div w:id="218516707">
              <w:marLeft w:val="0"/>
              <w:marRight w:val="0"/>
              <w:marTop w:val="0"/>
              <w:marBottom w:val="0"/>
              <w:divBdr>
                <w:top w:val="none" w:sz="0" w:space="0" w:color="auto"/>
                <w:left w:val="none" w:sz="0" w:space="0" w:color="auto"/>
                <w:bottom w:val="none" w:sz="0" w:space="0" w:color="auto"/>
                <w:right w:val="none" w:sz="0" w:space="0" w:color="auto"/>
              </w:divBdr>
            </w:div>
            <w:div w:id="1166171727">
              <w:marLeft w:val="0"/>
              <w:marRight w:val="0"/>
              <w:marTop w:val="0"/>
              <w:marBottom w:val="0"/>
              <w:divBdr>
                <w:top w:val="none" w:sz="0" w:space="0" w:color="auto"/>
                <w:left w:val="none" w:sz="0" w:space="0" w:color="auto"/>
                <w:bottom w:val="none" w:sz="0" w:space="0" w:color="auto"/>
                <w:right w:val="none" w:sz="0" w:space="0" w:color="auto"/>
              </w:divBdr>
            </w:div>
            <w:div w:id="263923760">
              <w:marLeft w:val="0"/>
              <w:marRight w:val="0"/>
              <w:marTop w:val="0"/>
              <w:marBottom w:val="0"/>
              <w:divBdr>
                <w:top w:val="none" w:sz="0" w:space="0" w:color="auto"/>
                <w:left w:val="none" w:sz="0" w:space="0" w:color="auto"/>
                <w:bottom w:val="none" w:sz="0" w:space="0" w:color="auto"/>
                <w:right w:val="none" w:sz="0" w:space="0" w:color="auto"/>
              </w:divBdr>
            </w:div>
            <w:div w:id="1206529766">
              <w:marLeft w:val="0"/>
              <w:marRight w:val="0"/>
              <w:marTop w:val="0"/>
              <w:marBottom w:val="0"/>
              <w:divBdr>
                <w:top w:val="none" w:sz="0" w:space="0" w:color="auto"/>
                <w:left w:val="none" w:sz="0" w:space="0" w:color="auto"/>
                <w:bottom w:val="none" w:sz="0" w:space="0" w:color="auto"/>
                <w:right w:val="none" w:sz="0" w:space="0" w:color="auto"/>
              </w:divBdr>
            </w:div>
            <w:div w:id="1430152674">
              <w:marLeft w:val="0"/>
              <w:marRight w:val="0"/>
              <w:marTop w:val="0"/>
              <w:marBottom w:val="0"/>
              <w:divBdr>
                <w:top w:val="none" w:sz="0" w:space="0" w:color="auto"/>
                <w:left w:val="none" w:sz="0" w:space="0" w:color="auto"/>
                <w:bottom w:val="none" w:sz="0" w:space="0" w:color="auto"/>
                <w:right w:val="none" w:sz="0" w:space="0" w:color="auto"/>
              </w:divBdr>
            </w:div>
            <w:div w:id="1099333605">
              <w:marLeft w:val="0"/>
              <w:marRight w:val="0"/>
              <w:marTop w:val="0"/>
              <w:marBottom w:val="0"/>
              <w:divBdr>
                <w:top w:val="none" w:sz="0" w:space="0" w:color="auto"/>
                <w:left w:val="none" w:sz="0" w:space="0" w:color="auto"/>
                <w:bottom w:val="none" w:sz="0" w:space="0" w:color="auto"/>
                <w:right w:val="none" w:sz="0" w:space="0" w:color="auto"/>
              </w:divBdr>
            </w:div>
            <w:div w:id="533008390">
              <w:marLeft w:val="0"/>
              <w:marRight w:val="0"/>
              <w:marTop w:val="0"/>
              <w:marBottom w:val="0"/>
              <w:divBdr>
                <w:top w:val="none" w:sz="0" w:space="0" w:color="auto"/>
                <w:left w:val="none" w:sz="0" w:space="0" w:color="auto"/>
                <w:bottom w:val="none" w:sz="0" w:space="0" w:color="auto"/>
                <w:right w:val="none" w:sz="0" w:space="0" w:color="auto"/>
              </w:divBdr>
            </w:div>
            <w:div w:id="995449208">
              <w:marLeft w:val="0"/>
              <w:marRight w:val="0"/>
              <w:marTop w:val="0"/>
              <w:marBottom w:val="0"/>
              <w:divBdr>
                <w:top w:val="none" w:sz="0" w:space="0" w:color="auto"/>
                <w:left w:val="none" w:sz="0" w:space="0" w:color="auto"/>
                <w:bottom w:val="none" w:sz="0" w:space="0" w:color="auto"/>
                <w:right w:val="none" w:sz="0" w:space="0" w:color="auto"/>
              </w:divBdr>
            </w:div>
            <w:div w:id="2020541422">
              <w:marLeft w:val="0"/>
              <w:marRight w:val="0"/>
              <w:marTop w:val="0"/>
              <w:marBottom w:val="0"/>
              <w:divBdr>
                <w:top w:val="none" w:sz="0" w:space="0" w:color="auto"/>
                <w:left w:val="none" w:sz="0" w:space="0" w:color="auto"/>
                <w:bottom w:val="none" w:sz="0" w:space="0" w:color="auto"/>
                <w:right w:val="none" w:sz="0" w:space="0" w:color="auto"/>
              </w:divBdr>
            </w:div>
            <w:div w:id="1542202289">
              <w:marLeft w:val="0"/>
              <w:marRight w:val="0"/>
              <w:marTop w:val="0"/>
              <w:marBottom w:val="0"/>
              <w:divBdr>
                <w:top w:val="none" w:sz="0" w:space="0" w:color="auto"/>
                <w:left w:val="none" w:sz="0" w:space="0" w:color="auto"/>
                <w:bottom w:val="none" w:sz="0" w:space="0" w:color="auto"/>
                <w:right w:val="none" w:sz="0" w:space="0" w:color="auto"/>
              </w:divBdr>
            </w:div>
            <w:div w:id="1471089838">
              <w:marLeft w:val="0"/>
              <w:marRight w:val="0"/>
              <w:marTop w:val="0"/>
              <w:marBottom w:val="0"/>
              <w:divBdr>
                <w:top w:val="none" w:sz="0" w:space="0" w:color="auto"/>
                <w:left w:val="none" w:sz="0" w:space="0" w:color="auto"/>
                <w:bottom w:val="none" w:sz="0" w:space="0" w:color="auto"/>
                <w:right w:val="none" w:sz="0" w:space="0" w:color="auto"/>
              </w:divBdr>
            </w:div>
            <w:div w:id="1805347480">
              <w:marLeft w:val="0"/>
              <w:marRight w:val="0"/>
              <w:marTop w:val="0"/>
              <w:marBottom w:val="0"/>
              <w:divBdr>
                <w:top w:val="none" w:sz="0" w:space="0" w:color="auto"/>
                <w:left w:val="none" w:sz="0" w:space="0" w:color="auto"/>
                <w:bottom w:val="none" w:sz="0" w:space="0" w:color="auto"/>
                <w:right w:val="none" w:sz="0" w:space="0" w:color="auto"/>
              </w:divBdr>
            </w:div>
            <w:div w:id="18649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99">
      <w:bodyDiv w:val="1"/>
      <w:marLeft w:val="0"/>
      <w:marRight w:val="0"/>
      <w:marTop w:val="0"/>
      <w:marBottom w:val="0"/>
      <w:divBdr>
        <w:top w:val="none" w:sz="0" w:space="0" w:color="auto"/>
        <w:left w:val="none" w:sz="0" w:space="0" w:color="auto"/>
        <w:bottom w:val="none" w:sz="0" w:space="0" w:color="auto"/>
        <w:right w:val="none" w:sz="0" w:space="0" w:color="auto"/>
      </w:divBdr>
      <w:divsChild>
        <w:div w:id="1200165500">
          <w:marLeft w:val="0"/>
          <w:marRight w:val="0"/>
          <w:marTop w:val="0"/>
          <w:marBottom w:val="0"/>
          <w:divBdr>
            <w:top w:val="none" w:sz="0" w:space="0" w:color="auto"/>
            <w:left w:val="none" w:sz="0" w:space="0" w:color="auto"/>
            <w:bottom w:val="none" w:sz="0" w:space="0" w:color="auto"/>
            <w:right w:val="none" w:sz="0" w:space="0" w:color="auto"/>
          </w:divBdr>
          <w:divsChild>
            <w:div w:id="323968866">
              <w:marLeft w:val="0"/>
              <w:marRight w:val="0"/>
              <w:marTop w:val="0"/>
              <w:marBottom w:val="0"/>
              <w:divBdr>
                <w:top w:val="none" w:sz="0" w:space="0" w:color="auto"/>
                <w:left w:val="none" w:sz="0" w:space="0" w:color="auto"/>
                <w:bottom w:val="none" w:sz="0" w:space="0" w:color="auto"/>
                <w:right w:val="none" w:sz="0" w:space="0" w:color="auto"/>
              </w:divBdr>
            </w:div>
            <w:div w:id="1425033194">
              <w:marLeft w:val="0"/>
              <w:marRight w:val="0"/>
              <w:marTop w:val="0"/>
              <w:marBottom w:val="0"/>
              <w:divBdr>
                <w:top w:val="none" w:sz="0" w:space="0" w:color="auto"/>
                <w:left w:val="none" w:sz="0" w:space="0" w:color="auto"/>
                <w:bottom w:val="none" w:sz="0" w:space="0" w:color="auto"/>
                <w:right w:val="none" w:sz="0" w:space="0" w:color="auto"/>
              </w:divBdr>
            </w:div>
            <w:div w:id="1850481655">
              <w:marLeft w:val="0"/>
              <w:marRight w:val="0"/>
              <w:marTop w:val="0"/>
              <w:marBottom w:val="0"/>
              <w:divBdr>
                <w:top w:val="none" w:sz="0" w:space="0" w:color="auto"/>
                <w:left w:val="none" w:sz="0" w:space="0" w:color="auto"/>
                <w:bottom w:val="none" w:sz="0" w:space="0" w:color="auto"/>
                <w:right w:val="none" w:sz="0" w:space="0" w:color="auto"/>
              </w:divBdr>
            </w:div>
            <w:div w:id="1440907134">
              <w:marLeft w:val="0"/>
              <w:marRight w:val="0"/>
              <w:marTop w:val="0"/>
              <w:marBottom w:val="0"/>
              <w:divBdr>
                <w:top w:val="none" w:sz="0" w:space="0" w:color="auto"/>
                <w:left w:val="none" w:sz="0" w:space="0" w:color="auto"/>
                <w:bottom w:val="none" w:sz="0" w:space="0" w:color="auto"/>
                <w:right w:val="none" w:sz="0" w:space="0" w:color="auto"/>
              </w:divBdr>
            </w:div>
            <w:div w:id="741292742">
              <w:marLeft w:val="0"/>
              <w:marRight w:val="0"/>
              <w:marTop w:val="0"/>
              <w:marBottom w:val="0"/>
              <w:divBdr>
                <w:top w:val="none" w:sz="0" w:space="0" w:color="auto"/>
                <w:left w:val="none" w:sz="0" w:space="0" w:color="auto"/>
                <w:bottom w:val="none" w:sz="0" w:space="0" w:color="auto"/>
                <w:right w:val="none" w:sz="0" w:space="0" w:color="auto"/>
              </w:divBdr>
            </w:div>
            <w:div w:id="1463815420">
              <w:marLeft w:val="0"/>
              <w:marRight w:val="0"/>
              <w:marTop w:val="0"/>
              <w:marBottom w:val="0"/>
              <w:divBdr>
                <w:top w:val="none" w:sz="0" w:space="0" w:color="auto"/>
                <w:left w:val="none" w:sz="0" w:space="0" w:color="auto"/>
                <w:bottom w:val="none" w:sz="0" w:space="0" w:color="auto"/>
                <w:right w:val="none" w:sz="0" w:space="0" w:color="auto"/>
              </w:divBdr>
            </w:div>
            <w:div w:id="975791204">
              <w:marLeft w:val="0"/>
              <w:marRight w:val="0"/>
              <w:marTop w:val="0"/>
              <w:marBottom w:val="0"/>
              <w:divBdr>
                <w:top w:val="none" w:sz="0" w:space="0" w:color="auto"/>
                <w:left w:val="none" w:sz="0" w:space="0" w:color="auto"/>
                <w:bottom w:val="none" w:sz="0" w:space="0" w:color="auto"/>
                <w:right w:val="none" w:sz="0" w:space="0" w:color="auto"/>
              </w:divBdr>
            </w:div>
            <w:div w:id="2103599072">
              <w:marLeft w:val="0"/>
              <w:marRight w:val="0"/>
              <w:marTop w:val="0"/>
              <w:marBottom w:val="0"/>
              <w:divBdr>
                <w:top w:val="none" w:sz="0" w:space="0" w:color="auto"/>
                <w:left w:val="none" w:sz="0" w:space="0" w:color="auto"/>
                <w:bottom w:val="none" w:sz="0" w:space="0" w:color="auto"/>
                <w:right w:val="none" w:sz="0" w:space="0" w:color="auto"/>
              </w:divBdr>
            </w:div>
            <w:div w:id="1204825924">
              <w:marLeft w:val="0"/>
              <w:marRight w:val="0"/>
              <w:marTop w:val="0"/>
              <w:marBottom w:val="0"/>
              <w:divBdr>
                <w:top w:val="none" w:sz="0" w:space="0" w:color="auto"/>
                <w:left w:val="none" w:sz="0" w:space="0" w:color="auto"/>
                <w:bottom w:val="none" w:sz="0" w:space="0" w:color="auto"/>
                <w:right w:val="none" w:sz="0" w:space="0" w:color="auto"/>
              </w:divBdr>
            </w:div>
            <w:div w:id="1357972778">
              <w:marLeft w:val="0"/>
              <w:marRight w:val="0"/>
              <w:marTop w:val="0"/>
              <w:marBottom w:val="0"/>
              <w:divBdr>
                <w:top w:val="none" w:sz="0" w:space="0" w:color="auto"/>
                <w:left w:val="none" w:sz="0" w:space="0" w:color="auto"/>
                <w:bottom w:val="none" w:sz="0" w:space="0" w:color="auto"/>
                <w:right w:val="none" w:sz="0" w:space="0" w:color="auto"/>
              </w:divBdr>
            </w:div>
            <w:div w:id="611013871">
              <w:marLeft w:val="0"/>
              <w:marRight w:val="0"/>
              <w:marTop w:val="0"/>
              <w:marBottom w:val="0"/>
              <w:divBdr>
                <w:top w:val="none" w:sz="0" w:space="0" w:color="auto"/>
                <w:left w:val="none" w:sz="0" w:space="0" w:color="auto"/>
                <w:bottom w:val="none" w:sz="0" w:space="0" w:color="auto"/>
                <w:right w:val="none" w:sz="0" w:space="0" w:color="auto"/>
              </w:divBdr>
            </w:div>
            <w:div w:id="32508518">
              <w:marLeft w:val="0"/>
              <w:marRight w:val="0"/>
              <w:marTop w:val="0"/>
              <w:marBottom w:val="0"/>
              <w:divBdr>
                <w:top w:val="none" w:sz="0" w:space="0" w:color="auto"/>
                <w:left w:val="none" w:sz="0" w:space="0" w:color="auto"/>
                <w:bottom w:val="none" w:sz="0" w:space="0" w:color="auto"/>
                <w:right w:val="none" w:sz="0" w:space="0" w:color="auto"/>
              </w:divBdr>
            </w:div>
            <w:div w:id="1856383204">
              <w:marLeft w:val="0"/>
              <w:marRight w:val="0"/>
              <w:marTop w:val="0"/>
              <w:marBottom w:val="0"/>
              <w:divBdr>
                <w:top w:val="none" w:sz="0" w:space="0" w:color="auto"/>
                <w:left w:val="none" w:sz="0" w:space="0" w:color="auto"/>
                <w:bottom w:val="none" w:sz="0" w:space="0" w:color="auto"/>
                <w:right w:val="none" w:sz="0" w:space="0" w:color="auto"/>
              </w:divBdr>
            </w:div>
            <w:div w:id="1020854470">
              <w:marLeft w:val="0"/>
              <w:marRight w:val="0"/>
              <w:marTop w:val="0"/>
              <w:marBottom w:val="0"/>
              <w:divBdr>
                <w:top w:val="none" w:sz="0" w:space="0" w:color="auto"/>
                <w:left w:val="none" w:sz="0" w:space="0" w:color="auto"/>
                <w:bottom w:val="none" w:sz="0" w:space="0" w:color="auto"/>
                <w:right w:val="none" w:sz="0" w:space="0" w:color="auto"/>
              </w:divBdr>
            </w:div>
            <w:div w:id="555429912">
              <w:marLeft w:val="0"/>
              <w:marRight w:val="0"/>
              <w:marTop w:val="0"/>
              <w:marBottom w:val="0"/>
              <w:divBdr>
                <w:top w:val="none" w:sz="0" w:space="0" w:color="auto"/>
                <w:left w:val="none" w:sz="0" w:space="0" w:color="auto"/>
                <w:bottom w:val="none" w:sz="0" w:space="0" w:color="auto"/>
                <w:right w:val="none" w:sz="0" w:space="0" w:color="auto"/>
              </w:divBdr>
            </w:div>
            <w:div w:id="640622229">
              <w:marLeft w:val="0"/>
              <w:marRight w:val="0"/>
              <w:marTop w:val="0"/>
              <w:marBottom w:val="0"/>
              <w:divBdr>
                <w:top w:val="none" w:sz="0" w:space="0" w:color="auto"/>
                <w:left w:val="none" w:sz="0" w:space="0" w:color="auto"/>
                <w:bottom w:val="none" w:sz="0" w:space="0" w:color="auto"/>
                <w:right w:val="none" w:sz="0" w:space="0" w:color="auto"/>
              </w:divBdr>
            </w:div>
            <w:div w:id="1332564556">
              <w:marLeft w:val="0"/>
              <w:marRight w:val="0"/>
              <w:marTop w:val="0"/>
              <w:marBottom w:val="0"/>
              <w:divBdr>
                <w:top w:val="none" w:sz="0" w:space="0" w:color="auto"/>
                <w:left w:val="none" w:sz="0" w:space="0" w:color="auto"/>
                <w:bottom w:val="none" w:sz="0" w:space="0" w:color="auto"/>
                <w:right w:val="none" w:sz="0" w:space="0" w:color="auto"/>
              </w:divBdr>
            </w:div>
            <w:div w:id="1198202787">
              <w:marLeft w:val="0"/>
              <w:marRight w:val="0"/>
              <w:marTop w:val="0"/>
              <w:marBottom w:val="0"/>
              <w:divBdr>
                <w:top w:val="none" w:sz="0" w:space="0" w:color="auto"/>
                <w:left w:val="none" w:sz="0" w:space="0" w:color="auto"/>
                <w:bottom w:val="none" w:sz="0" w:space="0" w:color="auto"/>
                <w:right w:val="none" w:sz="0" w:space="0" w:color="auto"/>
              </w:divBdr>
            </w:div>
            <w:div w:id="1367371256">
              <w:marLeft w:val="0"/>
              <w:marRight w:val="0"/>
              <w:marTop w:val="0"/>
              <w:marBottom w:val="0"/>
              <w:divBdr>
                <w:top w:val="none" w:sz="0" w:space="0" w:color="auto"/>
                <w:left w:val="none" w:sz="0" w:space="0" w:color="auto"/>
                <w:bottom w:val="none" w:sz="0" w:space="0" w:color="auto"/>
                <w:right w:val="none" w:sz="0" w:space="0" w:color="auto"/>
              </w:divBdr>
            </w:div>
            <w:div w:id="1615482416">
              <w:marLeft w:val="0"/>
              <w:marRight w:val="0"/>
              <w:marTop w:val="0"/>
              <w:marBottom w:val="0"/>
              <w:divBdr>
                <w:top w:val="none" w:sz="0" w:space="0" w:color="auto"/>
                <w:left w:val="none" w:sz="0" w:space="0" w:color="auto"/>
                <w:bottom w:val="none" w:sz="0" w:space="0" w:color="auto"/>
                <w:right w:val="none" w:sz="0" w:space="0" w:color="auto"/>
              </w:divBdr>
            </w:div>
            <w:div w:id="389118389">
              <w:marLeft w:val="0"/>
              <w:marRight w:val="0"/>
              <w:marTop w:val="0"/>
              <w:marBottom w:val="0"/>
              <w:divBdr>
                <w:top w:val="none" w:sz="0" w:space="0" w:color="auto"/>
                <w:left w:val="none" w:sz="0" w:space="0" w:color="auto"/>
                <w:bottom w:val="none" w:sz="0" w:space="0" w:color="auto"/>
                <w:right w:val="none" w:sz="0" w:space="0" w:color="auto"/>
              </w:divBdr>
            </w:div>
            <w:div w:id="1022895395">
              <w:marLeft w:val="0"/>
              <w:marRight w:val="0"/>
              <w:marTop w:val="0"/>
              <w:marBottom w:val="0"/>
              <w:divBdr>
                <w:top w:val="none" w:sz="0" w:space="0" w:color="auto"/>
                <w:left w:val="none" w:sz="0" w:space="0" w:color="auto"/>
                <w:bottom w:val="none" w:sz="0" w:space="0" w:color="auto"/>
                <w:right w:val="none" w:sz="0" w:space="0" w:color="auto"/>
              </w:divBdr>
            </w:div>
            <w:div w:id="1244144076">
              <w:marLeft w:val="0"/>
              <w:marRight w:val="0"/>
              <w:marTop w:val="0"/>
              <w:marBottom w:val="0"/>
              <w:divBdr>
                <w:top w:val="none" w:sz="0" w:space="0" w:color="auto"/>
                <w:left w:val="none" w:sz="0" w:space="0" w:color="auto"/>
                <w:bottom w:val="none" w:sz="0" w:space="0" w:color="auto"/>
                <w:right w:val="none" w:sz="0" w:space="0" w:color="auto"/>
              </w:divBdr>
            </w:div>
            <w:div w:id="561789486">
              <w:marLeft w:val="0"/>
              <w:marRight w:val="0"/>
              <w:marTop w:val="0"/>
              <w:marBottom w:val="0"/>
              <w:divBdr>
                <w:top w:val="none" w:sz="0" w:space="0" w:color="auto"/>
                <w:left w:val="none" w:sz="0" w:space="0" w:color="auto"/>
                <w:bottom w:val="none" w:sz="0" w:space="0" w:color="auto"/>
                <w:right w:val="none" w:sz="0" w:space="0" w:color="auto"/>
              </w:divBdr>
            </w:div>
            <w:div w:id="191698823">
              <w:marLeft w:val="0"/>
              <w:marRight w:val="0"/>
              <w:marTop w:val="0"/>
              <w:marBottom w:val="0"/>
              <w:divBdr>
                <w:top w:val="none" w:sz="0" w:space="0" w:color="auto"/>
                <w:left w:val="none" w:sz="0" w:space="0" w:color="auto"/>
                <w:bottom w:val="none" w:sz="0" w:space="0" w:color="auto"/>
                <w:right w:val="none" w:sz="0" w:space="0" w:color="auto"/>
              </w:divBdr>
            </w:div>
            <w:div w:id="507065114">
              <w:marLeft w:val="0"/>
              <w:marRight w:val="0"/>
              <w:marTop w:val="0"/>
              <w:marBottom w:val="0"/>
              <w:divBdr>
                <w:top w:val="none" w:sz="0" w:space="0" w:color="auto"/>
                <w:left w:val="none" w:sz="0" w:space="0" w:color="auto"/>
                <w:bottom w:val="none" w:sz="0" w:space="0" w:color="auto"/>
                <w:right w:val="none" w:sz="0" w:space="0" w:color="auto"/>
              </w:divBdr>
            </w:div>
            <w:div w:id="126509822">
              <w:marLeft w:val="0"/>
              <w:marRight w:val="0"/>
              <w:marTop w:val="0"/>
              <w:marBottom w:val="0"/>
              <w:divBdr>
                <w:top w:val="none" w:sz="0" w:space="0" w:color="auto"/>
                <w:left w:val="none" w:sz="0" w:space="0" w:color="auto"/>
                <w:bottom w:val="none" w:sz="0" w:space="0" w:color="auto"/>
                <w:right w:val="none" w:sz="0" w:space="0" w:color="auto"/>
              </w:divBdr>
            </w:div>
            <w:div w:id="1539928939">
              <w:marLeft w:val="0"/>
              <w:marRight w:val="0"/>
              <w:marTop w:val="0"/>
              <w:marBottom w:val="0"/>
              <w:divBdr>
                <w:top w:val="none" w:sz="0" w:space="0" w:color="auto"/>
                <w:left w:val="none" w:sz="0" w:space="0" w:color="auto"/>
                <w:bottom w:val="none" w:sz="0" w:space="0" w:color="auto"/>
                <w:right w:val="none" w:sz="0" w:space="0" w:color="auto"/>
              </w:divBdr>
            </w:div>
            <w:div w:id="38630389">
              <w:marLeft w:val="0"/>
              <w:marRight w:val="0"/>
              <w:marTop w:val="0"/>
              <w:marBottom w:val="0"/>
              <w:divBdr>
                <w:top w:val="none" w:sz="0" w:space="0" w:color="auto"/>
                <w:left w:val="none" w:sz="0" w:space="0" w:color="auto"/>
                <w:bottom w:val="none" w:sz="0" w:space="0" w:color="auto"/>
                <w:right w:val="none" w:sz="0" w:space="0" w:color="auto"/>
              </w:divBdr>
            </w:div>
            <w:div w:id="880243160">
              <w:marLeft w:val="0"/>
              <w:marRight w:val="0"/>
              <w:marTop w:val="0"/>
              <w:marBottom w:val="0"/>
              <w:divBdr>
                <w:top w:val="none" w:sz="0" w:space="0" w:color="auto"/>
                <w:left w:val="none" w:sz="0" w:space="0" w:color="auto"/>
                <w:bottom w:val="none" w:sz="0" w:space="0" w:color="auto"/>
                <w:right w:val="none" w:sz="0" w:space="0" w:color="auto"/>
              </w:divBdr>
            </w:div>
            <w:div w:id="552691124">
              <w:marLeft w:val="0"/>
              <w:marRight w:val="0"/>
              <w:marTop w:val="0"/>
              <w:marBottom w:val="0"/>
              <w:divBdr>
                <w:top w:val="none" w:sz="0" w:space="0" w:color="auto"/>
                <w:left w:val="none" w:sz="0" w:space="0" w:color="auto"/>
                <w:bottom w:val="none" w:sz="0" w:space="0" w:color="auto"/>
                <w:right w:val="none" w:sz="0" w:space="0" w:color="auto"/>
              </w:divBdr>
            </w:div>
            <w:div w:id="1336226995">
              <w:marLeft w:val="0"/>
              <w:marRight w:val="0"/>
              <w:marTop w:val="0"/>
              <w:marBottom w:val="0"/>
              <w:divBdr>
                <w:top w:val="none" w:sz="0" w:space="0" w:color="auto"/>
                <w:left w:val="none" w:sz="0" w:space="0" w:color="auto"/>
                <w:bottom w:val="none" w:sz="0" w:space="0" w:color="auto"/>
                <w:right w:val="none" w:sz="0" w:space="0" w:color="auto"/>
              </w:divBdr>
            </w:div>
            <w:div w:id="1329795302">
              <w:marLeft w:val="0"/>
              <w:marRight w:val="0"/>
              <w:marTop w:val="0"/>
              <w:marBottom w:val="0"/>
              <w:divBdr>
                <w:top w:val="none" w:sz="0" w:space="0" w:color="auto"/>
                <w:left w:val="none" w:sz="0" w:space="0" w:color="auto"/>
                <w:bottom w:val="none" w:sz="0" w:space="0" w:color="auto"/>
                <w:right w:val="none" w:sz="0" w:space="0" w:color="auto"/>
              </w:divBdr>
            </w:div>
            <w:div w:id="1582327471">
              <w:marLeft w:val="0"/>
              <w:marRight w:val="0"/>
              <w:marTop w:val="0"/>
              <w:marBottom w:val="0"/>
              <w:divBdr>
                <w:top w:val="none" w:sz="0" w:space="0" w:color="auto"/>
                <w:left w:val="none" w:sz="0" w:space="0" w:color="auto"/>
                <w:bottom w:val="none" w:sz="0" w:space="0" w:color="auto"/>
                <w:right w:val="none" w:sz="0" w:space="0" w:color="auto"/>
              </w:divBdr>
            </w:div>
            <w:div w:id="10032430">
              <w:marLeft w:val="0"/>
              <w:marRight w:val="0"/>
              <w:marTop w:val="0"/>
              <w:marBottom w:val="0"/>
              <w:divBdr>
                <w:top w:val="none" w:sz="0" w:space="0" w:color="auto"/>
                <w:left w:val="none" w:sz="0" w:space="0" w:color="auto"/>
                <w:bottom w:val="none" w:sz="0" w:space="0" w:color="auto"/>
                <w:right w:val="none" w:sz="0" w:space="0" w:color="auto"/>
              </w:divBdr>
            </w:div>
            <w:div w:id="138620102">
              <w:marLeft w:val="0"/>
              <w:marRight w:val="0"/>
              <w:marTop w:val="0"/>
              <w:marBottom w:val="0"/>
              <w:divBdr>
                <w:top w:val="none" w:sz="0" w:space="0" w:color="auto"/>
                <w:left w:val="none" w:sz="0" w:space="0" w:color="auto"/>
                <w:bottom w:val="none" w:sz="0" w:space="0" w:color="auto"/>
                <w:right w:val="none" w:sz="0" w:space="0" w:color="auto"/>
              </w:divBdr>
            </w:div>
            <w:div w:id="1325401891">
              <w:marLeft w:val="0"/>
              <w:marRight w:val="0"/>
              <w:marTop w:val="0"/>
              <w:marBottom w:val="0"/>
              <w:divBdr>
                <w:top w:val="none" w:sz="0" w:space="0" w:color="auto"/>
                <w:left w:val="none" w:sz="0" w:space="0" w:color="auto"/>
                <w:bottom w:val="none" w:sz="0" w:space="0" w:color="auto"/>
                <w:right w:val="none" w:sz="0" w:space="0" w:color="auto"/>
              </w:divBdr>
            </w:div>
            <w:div w:id="1429541114">
              <w:marLeft w:val="0"/>
              <w:marRight w:val="0"/>
              <w:marTop w:val="0"/>
              <w:marBottom w:val="0"/>
              <w:divBdr>
                <w:top w:val="none" w:sz="0" w:space="0" w:color="auto"/>
                <w:left w:val="none" w:sz="0" w:space="0" w:color="auto"/>
                <w:bottom w:val="none" w:sz="0" w:space="0" w:color="auto"/>
                <w:right w:val="none" w:sz="0" w:space="0" w:color="auto"/>
              </w:divBdr>
            </w:div>
            <w:div w:id="1495417002">
              <w:marLeft w:val="0"/>
              <w:marRight w:val="0"/>
              <w:marTop w:val="0"/>
              <w:marBottom w:val="0"/>
              <w:divBdr>
                <w:top w:val="none" w:sz="0" w:space="0" w:color="auto"/>
                <w:left w:val="none" w:sz="0" w:space="0" w:color="auto"/>
                <w:bottom w:val="none" w:sz="0" w:space="0" w:color="auto"/>
                <w:right w:val="none" w:sz="0" w:space="0" w:color="auto"/>
              </w:divBdr>
            </w:div>
            <w:div w:id="1428038835">
              <w:marLeft w:val="0"/>
              <w:marRight w:val="0"/>
              <w:marTop w:val="0"/>
              <w:marBottom w:val="0"/>
              <w:divBdr>
                <w:top w:val="none" w:sz="0" w:space="0" w:color="auto"/>
                <w:left w:val="none" w:sz="0" w:space="0" w:color="auto"/>
                <w:bottom w:val="none" w:sz="0" w:space="0" w:color="auto"/>
                <w:right w:val="none" w:sz="0" w:space="0" w:color="auto"/>
              </w:divBdr>
            </w:div>
            <w:div w:id="38601247">
              <w:marLeft w:val="0"/>
              <w:marRight w:val="0"/>
              <w:marTop w:val="0"/>
              <w:marBottom w:val="0"/>
              <w:divBdr>
                <w:top w:val="none" w:sz="0" w:space="0" w:color="auto"/>
                <w:left w:val="none" w:sz="0" w:space="0" w:color="auto"/>
                <w:bottom w:val="none" w:sz="0" w:space="0" w:color="auto"/>
                <w:right w:val="none" w:sz="0" w:space="0" w:color="auto"/>
              </w:divBdr>
            </w:div>
            <w:div w:id="1425951513">
              <w:marLeft w:val="0"/>
              <w:marRight w:val="0"/>
              <w:marTop w:val="0"/>
              <w:marBottom w:val="0"/>
              <w:divBdr>
                <w:top w:val="none" w:sz="0" w:space="0" w:color="auto"/>
                <w:left w:val="none" w:sz="0" w:space="0" w:color="auto"/>
                <w:bottom w:val="none" w:sz="0" w:space="0" w:color="auto"/>
                <w:right w:val="none" w:sz="0" w:space="0" w:color="auto"/>
              </w:divBdr>
            </w:div>
            <w:div w:id="252670298">
              <w:marLeft w:val="0"/>
              <w:marRight w:val="0"/>
              <w:marTop w:val="0"/>
              <w:marBottom w:val="0"/>
              <w:divBdr>
                <w:top w:val="none" w:sz="0" w:space="0" w:color="auto"/>
                <w:left w:val="none" w:sz="0" w:space="0" w:color="auto"/>
                <w:bottom w:val="none" w:sz="0" w:space="0" w:color="auto"/>
                <w:right w:val="none" w:sz="0" w:space="0" w:color="auto"/>
              </w:divBdr>
            </w:div>
            <w:div w:id="675572858">
              <w:marLeft w:val="0"/>
              <w:marRight w:val="0"/>
              <w:marTop w:val="0"/>
              <w:marBottom w:val="0"/>
              <w:divBdr>
                <w:top w:val="none" w:sz="0" w:space="0" w:color="auto"/>
                <w:left w:val="none" w:sz="0" w:space="0" w:color="auto"/>
                <w:bottom w:val="none" w:sz="0" w:space="0" w:color="auto"/>
                <w:right w:val="none" w:sz="0" w:space="0" w:color="auto"/>
              </w:divBdr>
            </w:div>
            <w:div w:id="448477501">
              <w:marLeft w:val="0"/>
              <w:marRight w:val="0"/>
              <w:marTop w:val="0"/>
              <w:marBottom w:val="0"/>
              <w:divBdr>
                <w:top w:val="none" w:sz="0" w:space="0" w:color="auto"/>
                <w:left w:val="none" w:sz="0" w:space="0" w:color="auto"/>
                <w:bottom w:val="none" w:sz="0" w:space="0" w:color="auto"/>
                <w:right w:val="none" w:sz="0" w:space="0" w:color="auto"/>
              </w:divBdr>
            </w:div>
            <w:div w:id="1949506269">
              <w:marLeft w:val="0"/>
              <w:marRight w:val="0"/>
              <w:marTop w:val="0"/>
              <w:marBottom w:val="0"/>
              <w:divBdr>
                <w:top w:val="none" w:sz="0" w:space="0" w:color="auto"/>
                <w:left w:val="none" w:sz="0" w:space="0" w:color="auto"/>
                <w:bottom w:val="none" w:sz="0" w:space="0" w:color="auto"/>
                <w:right w:val="none" w:sz="0" w:space="0" w:color="auto"/>
              </w:divBdr>
            </w:div>
            <w:div w:id="359284401">
              <w:marLeft w:val="0"/>
              <w:marRight w:val="0"/>
              <w:marTop w:val="0"/>
              <w:marBottom w:val="0"/>
              <w:divBdr>
                <w:top w:val="none" w:sz="0" w:space="0" w:color="auto"/>
                <w:left w:val="none" w:sz="0" w:space="0" w:color="auto"/>
                <w:bottom w:val="none" w:sz="0" w:space="0" w:color="auto"/>
                <w:right w:val="none" w:sz="0" w:space="0" w:color="auto"/>
              </w:divBdr>
            </w:div>
            <w:div w:id="790781294">
              <w:marLeft w:val="0"/>
              <w:marRight w:val="0"/>
              <w:marTop w:val="0"/>
              <w:marBottom w:val="0"/>
              <w:divBdr>
                <w:top w:val="none" w:sz="0" w:space="0" w:color="auto"/>
                <w:left w:val="none" w:sz="0" w:space="0" w:color="auto"/>
                <w:bottom w:val="none" w:sz="0" w:space="0" w:color="auto"/>
                <w:right w:val="none" w:sz="0" w:space="0" w:color="auto"/>
              </w:divBdr>
            </w:div>
            <w:div w:id="15426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4591">
      <w:bodyDiv w:val="1"/>
      <w:marLeft w:val="0"/>
      <w:marRight w:val="0"/>
      <w:marTop w:val="0"/>
      <w:marBottom w:val="0"/>
      <w:divBdr>
        <w:top w:val="none" w:sz="0" w:space="0" w:color="auto"/>
        <w:left w:val="none" w:sz="0" w:space="0" w:color="auto"/>
        <w:bottom w:val="none" w:sz="0" w:space="0" w:color="auto"/>
        <w:right w:val="none" w:sz="0" w:space="0" w:color="auto"/>
      </w:divBdr>
      <w:divsChild>
        <w:div w:id="1883051511">
          <w:marLeft w:val="0"/>
          <w:marRight w:val="0"/>
          <w:marTop w:val="0"/>
          <w:marBottom w:val="0"/>
          <w:divBdr>
            <w:top w:val="none" w:sz="0" w:space="0" w:color="auto"/>
            <w:left w:val="none" w:sz="0" w:space="0" w:color="auto"/>
            <w:bottom w:val="none" w:sz="0" w:space="0" w:color="auto"/>
            <w:right w:val="none" w:sz="0" w:space="0" w:color="auto"/>
          </w:divBdr>
          <w:divsChild>
            <w:div w:id="993677352">
              <w:marLeft w:val="0"/>
              <w:marRight w:val="0"/>
              <w:marTop w:val="0"/>
              <w:marBottom w:val="0"/>
              <w:divBdr>
                <w:top w:val="none" w:sz="0" w:space="0" w:color="auto"/>
                <w:left w:val="none" w:sz="0" w:space="0" w:color="auto"/>
                <w:bottom w:val="none" w:sz="0" w:space="0" w:color="auto"/>
                <w:right w:val="none" w:sz="0" w:space="0" w:color="auto"/>
              </w:divBdr>
            </w:div>
            <w:div w:id="475806359">
              <w:marLeft w:val="0"/>
              <w:marRight w:val="0"/>
              <w:marTop w:val="0"/>
              <w:marBottom w:val="0"/>
              <w:divBdr>
                <w:top w:val="none" w:sz="0" w:space="0" w:color="auto"/>
                <w:left w:val="none" w:sz="0" w:space="0" w:color="auto"/>
                <w:bottom w:val="none" w:sz="0" w:space="0" w:color="auto"/>
                <w:right w:val="none" w:sz="0" w:space="0" w:color="auto"/>
              </w:divBdr>
            </w:div>
            <w:div w:id="1121798286">
              <w:marLeft w:val="0"/>
              <w:marRight w:val="0"/>
              <w:marTop w:val="0"/>
              <w:marBottom w:val="0"/>
              <w:divBdr>
                <w:top w:val="none" w:sz="0" w:space="0" w:color="auto"/>
                <w:left w:val="none" w:sz="0" w:space="0" w:color="auto"/>
                <w:bottom w:val="none" w:sz="0" w:space="0" w:color="auto"/>
                <w:right w:val="none" w:sz="0" w:space="0" w:color="auto"/>
              </w:divBdr>
            </w:div>
            <w:div w:id="369570750">
              <w:marLeft w:val="0"/>
              <w:marRight w:val="0"/>
              <w:marTop w:val="0"/>
              <w:marBottom w:val="0"/>
              <w:divBdr>
                <w:top w:val="none" w:sz="0" w:space="0" w:color="auto"/>
                <w:left w:val="none" w:sz="0" w:space="0" w:color="auto"/>
                <w:bottom w:val="none" w:sz="0" w:space="0" w:color="auto"/>
                <w:right w:val="none" w:sz="0" w:space="0" w:color="auto"/>
              </w:divBdr>
            </w:div>
            <w:div w:id="437453279">
              <w:marLeft w:val="0"/>
              <w:marRight w:val="0"/>
              <w:marTop w:val="0"/>
              <w:marBottom w:val="0"/>
              <w:divBdr>
                <w:top w:val="none" w:sz="0" w:space="0" w:color="auto"/>
                <w:left w:val="none" w:sz="0" w:space="0" w:color="auto"/>
                <w:bottom w:val="none" w:sz="0" w:space="0" w:color="auto"/>
                <w:right w:val="none" w:sz="0" w:space="0" w:color="auto"/>
              </w:divBdr>
            </w:div>
            <w:div w:id="1637222127">
              <w:marLeft w:val="0"/>
              <w:marRight w:val="0"/>
              <w:marTop w:val="0"/>
              <w:marBottom w:val="0"/>
              <w:divBdr>
                <w:top w:val="none" w:sz="0" w:space="0" w:color="auto"/>
                <w:left w:val="none" w:sz="0" w:space="0" w:color="auto"/>
                <w:bottom w:val="none" w:sz="0" w:space="0" w:color="auto"/>
                <w:right w:val="none" w:sz="0" w:space="0" w:color="auto"/>
              </w:divBdr>
            </w:div>
            <w:div w:id="2055152345">
              <w:marLeft w:val="0"/>
              <w:marRight w:val="0"/>
              <w:marTop w:val="0"/>
              <w:marBottom w:val="0"/>
              <w:divBdr>
                <w:top w:val="none" w:sz="0" w:space="0" w:color="auto"/>
                <w:left w:val="none" w:sz="0" w:space="0" w:color="auto"/>
                <w:bottom w:val="none" w:sz="0" w:space="0" w:color="auto"/>
                <w:right w:val="none" w:sz="0" w:space="0" w:color="auto"/>
              </w:divBdr>
            </w:div>
            <w:div w:id="1629049681">
              <w:marLeft w:val="0"/>
              <w:marRight w:val="0"/>
              <w:marTop w:val="0"/>
              <w:marBottom w:val="0"/>
              <w:divBdr>
                <w:top w:val="none" w:sz="0" w:space="0" w:color="auto"/>
                <w:left w:val="none" w:sz="0" w:space="0" w:color="auto"/>
                <w:bottom w:val="none" w:sz="0" w:space="0" w:color="auto"/>
                <w:right w:val="none" w:sz="0" w:space="0" w:color="auto"/>
              </w:divBdr>
            </w:div>
            <w:div w:id="1602957242">
              <w:marLeft w:val="0"/>
              <w:marRight w:val="0"/>
              <w:marTop w:val="0"/>
              <w:marBottom w:val="0"/>
              <w:divBdr>
                <w:top w:val="none" w:sz="0" w:space="0" w:color="auto"/>
                <w:left w:val="none" w:sz="0" w:space="0" w:color="auto"/>
                <w:bottom w:val="none" w:sz="0" w:space="0" w:color="auto"/>
                <w:right w:val="none" w:sz="0" w:space="0" w:color="auto"/>
              </w:divBdr>
            </w:div>
            <w:div w:id="162428957">
              <w:marLeft w:val="0"/>
              <w:marRight w:val="0"/>
              <w:marTop w:val="0"/>
              <w:marBottom w:val="0"/>
              <w:divBdr>
                <w:top w:val="none" w:sz="0" w:space="0" w:color="auto"/>
                <w:left w:val="none" w:sz="0" w:space="0" w:color="auto"/>
                <w:bottom w:val="none" w:sz="0" w:space="0" w:color="auto"/>
                <w:right w:val="none" w:sz="0" w:space="0" w:color="auto"/>
              </w:divBdr>
            </w:div>
            <w:div w:id="788861593">
              <w:marLeft w:val="0"/>
              <w:marRight w:val="0"/>
              <w:marTop w:val="0"/>
              <w:marBottom w:val="0"/>
              <w:divBdr>
                <w:top w:val="none" w:sz="0" w:space="0" w:color="auto"/>
                <w:left w:val="none" w:sz="0" w:space="0" w:color="auto"/>
                <w:bottom w:val="none" w:sz="0" w:space="0" w:color="auto"/>
                <w:right w:val="none" w:sz="0" w:space="0" w:color="auto"/>
              </w:divBdr>
            </w:div>
            <w:div w:id="1949777444">
              <w:marLeft w:val="0"/>
              <w:marRight w:val="0"/>
              <w:marTop w:val="0"/>
              <w:marBottom w:val="0"/>
              <w:divBdr>
                <w:top w:val="none" w:sz="0" w:space="0" w:color="auto"/>
                <w:left w:val="none" w:sz="0" w:space="0" w:color="auto"/>
                <w:bottom w:val="none" w:sz="0" w:space="0" w:color="auto"/>
                <w:right w:val="none" w:sz="0" w:space="0" w:color="auto"/>
              </w:divBdr>
            </w:div>
            <w:div w:id="28192431">
              <w:marLeft w:val="0"/>
              <w:marRight w:val="0"/>
              <w:marTop w:val="0"/>
              <w:marBottom w:val="0"/>
              <w:divBdr>
                <w:top w:val="none" w:sz="0" w:space="0" w:color="auto"/>
                <w:left w:val="none" w:sz="0" w:space="0" w:color="auto"/>
                <w:bottom w:val="none" w:sz="0" w:space="0" w:color="auto"/>
                <w:right w:val="none" w:sz="0" w:space="0" w:color="auto"/>
              </w:divBdr>
            </w:div>
            <w:div w:id="1957519768">
              <w:marLeft w:val="0"/>
              <w:marRight w:val="0"/>
              <w:marTop w:val="0"/>
              <w:marBottom w:val="0"/>
              <w:divBdr>
                <w:top w:val="none" w:sz="0" w:space="0" w:color="auto"/>
                <w:left w:val="none" w:sz="0" w:space="0" w:color="auto"/>
                <w:bottom w:val="none" w:sz="0" w:space="0" w:color="auto"/>
                <w:right w:val="none" w:sz="0" w:space="0" w:color="auto"/>
              </w:divBdr>
            </w:div>
            <w:div w:id="463234904">
              <w:marLeft w:val="0"/>
              <w:marRight w:val="0"/>
              <w:marTop w:val="0"/>
              <w:marBottom w:val="0"/>
              <w:divBdr>
                <w:top w:val="none" w:sz="0" w:space="0" w:color="auto"/>
                <w:left w:val="none" w:sz="0" w:space="0" w:color="auto"/>
                <w:bottom w:val="none" w:sz="0" w:space="0" w:color="auto"/>
                <w:right w:val="none" w:sz="0" w:space="0" w:color="auto"/>
              </w:divBdr>
            </w:div>
            <w:div w:id="1281299642">
              <w:marLeft w:val="0"/>
              <w:marRight w:val="0"/>
              <w:marTop w:val="0"/>
              <w:marBottom w:val="0"/>
              <w:divBdr>
                <w:top w:val="none" w:sz="0" w:space="0" w:color="auto"/>
                <w:left w:val="none" w:sz="0" w:space="0" w:color="auto"/>
                <w:bottom w:val="none" w:sz="0" w:space="0" w:color="auto"/>
                <w:right w:val="none" w:sz="0" w:space="0" w:color="auto"/>
              </w:divBdr>
            </w:div>
            <w:div w:id="874001656">
              <w:marLeft w:val="0"/>
              <w:marRight w:val="0"/>
              <w:marTop w:val="0"/>
              <w:marBottom w:val="0"/>
              <w:divBdr>
                <w:top w:val="none" w:sz="0" w:space="0" w:color="auto"/>
                <w:left w:val="none" w:sz="0" w:space="0" w:color="auto"/>
                <w:bottom w:val="none" w:sz="0" w:space="0" w:color="auto"/>
                <w:right w:val="none" w:sz="0" w:space="0" w:color="auto"/>
              </w:divBdr>
            </w:div>
            <w:div w:id="919682340">
              <w:marLeft w:val="0"/>
              <w:marRight w:val="0"/>
              <w:marTop w:val="0"/>
              <w:marBottom w:val="0"/>
              <w:divBdr>
                <w:top w:val="none" w:sz="0" w:space="0" w:color="auto"/>
                <w:left w:val="none" w:sz="0" w:space="0" w:color="auto"/>
                <w:bottom w:val="none" w:sz="0" w:space="0" w:color="auto"/>
                <w:right w:val="none" w:sz="0" w:space="0" w:color="auto"/>
              </w:divBdr>
            </w:div>
            <w:div w:id="446972788">
              <w:marLeft w:val="0"/>
              <w:marRight w:val="0"/>
              <w:marTop w:val="0"/>
              <w:marBottom w:val="0"/>
              <w:divBdr>
                <w:top w:val="none" w:sz="0" w:space="0" w:color="auto"/>
                <w:left w:val="none" w:sz="0" w:space="0" w:color="auto"/>
                <w:bottom w:val="none" w:sz="0" w:space="0" w:color="auto"/>
                <w:right w:val="none" w:sz="0" w:space="0" w:color="auto"/>
              </w:divBdr>
            </w:div>
            <w:div w:id="1259756471">
              <w:marLeft w:val="0"/>
              <w:marRight w:val="0"/>
              <w:marTop w:val="0"/>
              <w:marBottom w:val="0"/>
              <w:divBdr>
                <w:top w:val="none" w:sz="0" w:space="0" w:color="auto"/>
                <w:left w:val="none" w:sz="0" w:space="0" w:color="auto"/>
                <w:bottom w:val="none" w:sz="0" w:space="0" w:color="auto"/>
                <w:right w:val="none" w:sz="0" w:space="0" w:color="auto"/>
              </w:divBdr>
            </w:div>
            <w:div w:id="534537479">
              <w:marLeft w:val="0"/>
              <w:marRight w:val="0"/>
              <w:marTop w:val="0"/>
              <w:marBottom w:val="0"/>
              <w:divBdr>
                <w:top w:val="none" w:sz="0" w:space="0" w:color="auto"/>
                <w:left w:val="none" w:sz="0" w:space="0" w:color="auto"/>
                <w:bottom w:val="none" w:sz="0" w:space="0" w:color="auto"/>
                <w:right w:val="none" w:sz="0" w:space="0" w:color="auto"/>
              </w:divBdr>
            </w:div>
            <w:div w:id="1974557105">
              <w:marLeft w:val="0"/>
              <w:marRight w:val="0"/>
              <w:marTop w:val="0"/>
              <w:marBottom w:val="0"/>
              <w:divBdr>
                <w:top w:val="none" w:sz="0" w:space="0" w:color="auto"/>
                <w:left w:val="none" w:sz="0" w:space="0" w:color="auto"/>
                <w:bottom w:val="none" w:sz="0" w:space="0" w:color="auto"/>
                <w:right w:val="none" w:sz="0" w:space="0" w:color="auto"/>
              </w:divBdr>
            </w:div>
            <w:div w:id="117380429">
              <w:marLeft w:val="0"/>
              <w:marRight w:val="0"/>
              <w:marTop w:val="0"/>
              <w:marBottom w:val="0"/>
              <w:divBdr>
                <w:top w:val="none" w:sz="0" w:space="0" w:color="auto"/>
                <w:left w:val="none" w:sz="0" w:space="0" w:color="auto"/>
                <w:bottom w:val="none" w:sz="0" w:space="0" w:color="auto"/>
                <w:right w:val="none" w:sz="0" w:space="0" w:color="auto"/>
              </w:divBdr>
            </w:div>
            <w:div w:id="643508258">
              <w:marLeft w:val="0"/>
              <w:marRight w:val="0"/>
              <w:marTop w:val="0"/>
              <w:marBottom w:val="0"/>
              <w:divBdr>
                <w:top w:val="none" w:sz="0" w:space="0" w:color="auto"/>
                <w:left w:val="none" w:sz="0" w:space="0" w:color="auto"/>
                <w:bottom w:val="none" w:sz="0" w:space="0" w:color="auto"/>
                <w:right w:val="none" w:sz="0" w:space="0" w:color="auto"/>
              </w:divBdr>
            </w:div>
            <w:div w:id="833185538">
              <w:marLeft w:val="0"/>
              <w:marRight w:val="0"/>
              <w:marTop w:val="0"/>
              <w:marBottom w:val="0"/>
              <w:divBdr>
                <w:top w:val="none" w:sz="0" w:space="0" w:color="auto"/>
                <w:left w:val="none" w:sz="0" w:space="0" w:color="auto"/>
                <w:bottom w:val="none" w:sz="0" w:space="0" w:color="auto"/>
                <w:right w:val="none" w:sz="0" w:space="0" w:color="auto"/>
              </w:divBdr>
            </w:div>
            <w:div w:id="1894073802">
              <w:marLeft w:val="0"/>
              <w:marRight w:val="0"/>
              <w:marTop w:val="0"/>
              <w:marBottom w:val="0"/>
              <w:divBdr>
                <w:top w:val="none" w:sz="0" w:space="0" w:color="auto"/>
                <w:left w:val="none" w:sz="0" w:space="0" w:color="auto"/>
                <w:bottom w:val="none" w:sz="0" w:space="0" w:color="auto"/>
                <w:right w:val="none" w:sz="0" w:space="0" w:color="auto"/>
              </w:divBdr>
            </w:div>
            <w:div w:id="1626159715">
              <w:marLeft w:val="0"/>
              <w:marRight w:val="0"/>
              <w:marTop w:val="0"/>
              <w:marBottom w:val="0"/>
              <w:divBdr>
                <w:top w:val="none" w:sz="0" w:space="0" w:color="auto"/>
                <w:left w:val="none" w:sz="0" w:space="0" w:color="auto"/>
                <w:bottom w:val="none" w:sz="0" w:space="0" w:color="auto"/>
                <w:right w:val="none" w:sz="0" w:space="0" w:color="auto"/>
              </w:divBdr>
            </w:div>
            <w:div w:id="53088501">
              <w:marLeft w:val="0"/>
              <w:marRight w:val="0"/>
              <w:marTop w:val="0"/>
              <w:marBottom w:val="0"/>
              <w:divBdr>
                <w:top w:val="none" w:sz="0" w:space="0" w:color="auto"/>
                <w:left w:val="none" w:sz="0" w:space="0" w:color="auto"/>
                <w:bottom w:val="none" w:sz="0" w:space="0" w:color="auto"/>
                <w:right w:val="none" w:sz="0" w:space="0" w:color="auto"/>
              </w:divBdr>
            </w:div>
            <w:div w:id="501237124">
              <w:marLeft w:val="0"/>
              <w:marRight w:val="0"/>
              <w:marTop w:val="0"/>
              <w:marBottom w:val="0"/>
              <w:divBdr>
                <w:top w:val="none" w:sz="0" w:space="0" w:color="auto"/>
                <w:left w:val="none" w:sz="0" w:space="0" w:color="auto"/>
                <w:bottom w:val="none" w:sz="0" w:space="0" w:color="auto"/>
                <w:right w:val="none" w:sz="0" w:space="0" w:color="auto"/>
              </w:divBdr>
            </w:div>
            <w:div w:id="2135248368">
              <w:marLeft w:val="0"/>
              <w:marRight w:val="0"/>
              <w:marTop w:val="0"/>
              <w:marBottom w:val="0"/>
              <w:divBdr>
                <w:top w:val="none" w:sz="0" w:space="0" w:color="auto"/>
                <w:left w:val="none" w:sz="0" w:space="0" w:color="auto"/>
                <w:bottom w:val="none" w:sz="0" w:space="0" w:color="auto"/>
                <w:right w:val="none" w:sz="0" w:space="0" w:color="auto"/>
              </w:divBdr>
            </w:div>
            <w:div w:id="2117823757">
              <w:marLeft w:val="0"/>
              <w:marRight w:val="0"/>
              <w:marTop w:val="0"/>
              <w:marBottom w:val="0"/>
              <w:divBdr>
                <w:top w:val="none" w:sz="0" w:space="0" w:color="auto"/>
                <w:left w:val="none" w:sz="0" w:space="0" w:color="auto"/>
                <w:bottom w:val="none" w:sz="0" w:space="0" w:color="auto"/>
                <w:right w:val="none" w:sz="0" w:space="0" w:color="auto"/>
              </w:divBdr>
            </w:div>
            <w:div w:id="1173183239">
              <w:marLeft w:val="0"/>
              <w:marRight w:val="0"/>
              <w:marTop w:val="0"/>
              <w:marBottom w:val="0"/>
              <w:divBdr>
                <w:top w:val="none" w:sz="0" w:space="0" w:color="auto"/>
                <w:left w:val="none" w:sz="0" w:space="0" w:color="auto"/>
                <w:bottom w:val="none" w:sz="0" w:space="0" w:color="auto"/>
                <w:right w:val="none" w:sz="0" w:space="0" w:color="auto"/>
              </w:divBdr>
            </w:div>
            <w:div w:id="1154907256">
              <w:marLeft w:val="0"/>
              <w:marRight w:val="0"/>
              <w:marTop w:val="0"/>
              <w:marBottom w:val="0"/>
              <w:divBdr>
                <w:top w:val="none" w:sz="0" w:space="0" w:color="auto"/>
                <w:left w:val="none" w:sz="0" w:space="0" w:color="auto"/>
                <w:bottom w:val="none" w:sz="0" w:space="0" w:color="auto"/>
                <w:right w:val="none" w:sz="0" w:space="0" w:color="auto"/>
              </w:divBdr>
            </w:div>
            <w:div w:id="590087025">
              <w:marLeft w:val="0"/>
              <w:marRight w:val="0"/>
              <w:marTop w:val="0"/>
              <w:marBottom w:val="0"/>
              <w:divBdr>
                <w:top w:val="none" w:sz="0" w:space="0" w:color="auto"/>
                <w:left w:val="none" w:sz="0" w:space="0" w:color="auto"/>
                <w:bottom w:val="none" w:sz="0" w:space="0" w:color="auto"/>
                <w:right w:val="none" w:sz="0" w:space="0" w:color="auto"/>
              </w:divBdr>
            </w:div>
            <w:div w:id="449472130">
              <w:marLeft w:val="0"/>
              <w:marRight w:val="0"/>
              <w:marTop w:val="0"/>
              <w:marBottom w:val="0"/>
              <w:divBdr>
                <w:top w:val="none" w:sz="0" w:space="0" w:color="auto"/>
                <w:left w:val="none" w:sz="0" w:space="0" w:color="auto"/>
                <w:bottom w:val="none" w:sz="0" w:space="0" w:color="auto"/>
                <w:right w:val="none" w:sz="0" w:space="0" w:color="auto"/>
              </w:divBdr>
            </w:div>
            <w:div w:id="636377339">
              <w:marLeft w:val="0"/>
              <w:marRight w:val="0"/>
              <w:marTop w:val="0"/>
              <w:marBottom w:val="0"/>
              <w:divBdr>
                <w:top w:val="none" w:sz="0" w:space="0" w:color="auto"/>
                <w:left w:val="none" w:sz="0" w:space="0" w:color="auto"/>
                <w:bottom w:val="none" w:sz="0" w:space="0" w:color="auto"/>
                <w:right w:val="none" w:sz="0" w:space="0" w:color="auto"/>
              </w:divBdr>
            </w:div>
            <w:div w:id="706950858">
              <w:marLeft w:val="0"/>
              <w:marRight w:val="0"/>
              <w:marTop w:val="0"/>
              <w:marBottom w:val="0"/>
              <w:divBdr>
                <w:top w:val="none" w:sz="0" w:space="0" w:color="auto"/>
                <w:left w:val="none" w:sz="0" w:space="0" w:color="auto"/>
                <w:bottom w:val="none" w:sz="0" w:space="0" w:color="auto"/>
                <w:right w:val="none" w:sz="0" w:space="0" w:color="auto"/>
              </w:divBdr>
            </w:div>
            <w:div w:id="167254479">
              <w:marLeft w:val="0"/>
              <w:marRight w:val="0"/>
              <w:marTop w:val="0"/>
              <w:marBottom w:val="0"/>
              <w:divBdr>
                <w:top w:val="none" w:sz="0" w:space="0" w:color="auto"/>
                <w:left w:val="none" w:sz="0" w:space="0" w:color="auto"/>
                <w:bottom w:val="none" w:sz="0" w:space="0" w:color="auto"/>
                <w:right w:val="none" w:sz="0" w:space="0" w:color="auto"/>
              </w:divBdr>
            </w:div>
            <w:div w:id="519471093">
              <w:marLeft w:val="0"/>
              <w:marRight w:val="0"/>
              <w:marTop w:val="0"/>
              <w:marBottom w:val="0"/>
              <w:divBdr>
                <w:top w:val="none" w:sz="0" w:space="0" w:color="auto"/>
                <w:left w:val="none" w:sz="0" w:space="0" w:color="auto"/>
                <w:bottom w:val="none" w:sz="0" w:space="0" w:color="auto"/>
                <w:right w:val="none" w:sz="0" w:space="0" w:color="auto"/>
              </w:divBdr>
            </w:div>
            <w:div w:id="304310746">
              <w:marLeft w:val="0"/>
              <w:marRight w:val="0"/>
              <w:marTop w:val="0"/>
              <w:marBottom w:val="0"/>
              <w:divBdr>
                <w:top w:val="none" w:sz="0" w:space="0" w:color="auto"/>
                <w:left w:val="none" w:sz="0" w:space="0" w:color="auto"/>
                <w:bottom w:val="none" w:sz="0" w:space="0" w:color="auto"/>
                <w:right w:val="none" w:sz="0" w:space="0" w:color="auto"/>
              </w:divBdr>
            </w:div>
            <w:div w:id="19143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0420">
      <w:bodyDiv w:val="1"/>
      <w:marLeft w:val="0"/>
      <w:marRight w:val="0"/>
      <w:marTop w:val="0"/>
      <w:marBottom w:val="0"/>
      <w:divBdr>
        <w:top w:val="none" w:sz="0" w:space="0" w:color="auto"/>
        <w:left w:val="none" w:sz="0" w:space="0" w:color="auto"/>
        <w:bottom w:val="none" w:sz="0" w:space="0" w:color="auto"/>
        <w:right w:val="none" w:sz="0" w:space="0" w:color="auto"/>
      </w:divBdr>
      <w:divsChild>
        <w:div w:id="1637686198">
          <w:marLeft w:val="0"/>
          <w:marRight w:val="0"/>
          <w:marTop w:val="0"/>
          <w:marBottom w:val="0"/>
          <w:divBdr>
            <w:top w:val="none" w:sz="0" w:space="0" w:color="auto"/>
            <w:left w:val="none" w:sz="0" w:space="0" w:color="auto"/>
            <w:bottom w:val="none" w:sz="0" w:space="0" w:color="auto"/>
            <w:right w:val="none" w:sz="0" w:space="0" w:color="auto"/>
          </w:divBdr>
          <w:divsChild>
            <w:div w:id="1206142009">
              <w:marLeft w:val="0"/>
              <w:marRight w:val="0"/>
              <w:marTop w:val="0"/>
              <w:marBottom w:val="0"/>
              <w:divBdr>
                <w:top w:val="none" w:sz="0" w:space="0" w:color="auto"/>
                <w:left w:val="none" w:sz="0" w:space="0" w:color="auto"/>
                <w:bottom w:val="none" w:sz="0" w:space="0" w:color="auto"/>
                <w:right w:val="none" w:sz="0" w:space="0" w:color="auto"/>
              </w:divBdr>
            </w:div>
            <w:div w:id="1452439893">
              <w:marLeft w:val="0"/>
              <w:marRight w:val="0"/>
              <w:marTop w:val="0"/>
              <w:marBottom w:val="0"/>
              <w:divBdr>
                <w:top w:val="none" w:sz="0" w:space="0" w:color="auto"/>
                <w:left w:val="none" w:sz="0" w:space="0" w:color="auto"/>
                <w:bottom w:val="none" w:sz="0" w:space="0" w:color="auto"/>
                <w:right w:val="none" w:sz="0" w:space="0" w:color="auto"/>
              </w:divBdr>
            </w:div>
            <w:div w:id="1727996143">
              <w:marLeft w:val="0"/>
              <w:marRight w:val="0"/>
              <w:marTop w:val="0"/>
              <w:marBottom w:val="0"/>
              <w:divBdr>
                <w:top w:val="none" w:sz="0" w:space="0" w:color="auto"/>
                <w:left w:val="none" w:sz="0" w:space="0" w:color="auto"/>
                <w:bottom w:val="none" w:sz="0" w:space="0" w:color="auto"/>
                <w:right w:val="none" w:sz="0" w:space="0" w:color="auto"/>
              </w:divBdr>
            </w:div>
            <w:div w:id="1935431731">
              <w:marLeft w:val="0"/>
              <w:marRight w:val="0"/>
              <w:marTop w:val="0"/>
              <w:marBottom w:val="0"/>
              <w:divBdr>
                <w:top w:val="none" w:sz="0" w:space="0" w:color="auto"/>
                <w:left w:val="none" w:sz="0" w:space="0" w:color="auto"/>
                <w:bottom w:val="none" w:sz="0" w:space="0" w:color="auto"/>
                <w:right w:val="none" w:sz="0" w:space="0" w:color="auto"/>
              </w:divBdr>
            </w:div>
            <w:div w:id="1139762640">
              <w:marLeft w:val="0"/>
              <w:marRight w:val="0"/>
              <w:marTop w:val="0"/>
              <w:marBottom w:val="0"/>
              <w:divBdr>
                <w:top w:val="none" w:sz="0" w:space="0" w:color="auto"/>
                <w:left w:val="none" w:sz="0" w:space="0" w:color="auto"/>
                <w:bottom w:val="none" w:sz="0" w:space="0" w:color="auto"/>
                <w:right w:val="none" w:sz="0" w:space="0" w:color="auto"/>
              </w:divBdr>
            </w:div>
            <w:div w:id="321202236">
              <w:marLeft w:val="0"/>
              <w:marRight w:val="0"/>
              <w:marTop w:val="0"/>
              <w:marBottom w:val="0"/>
              <w:divBdr>
                <w:top w:val="none" w:sz="0" w:space="0" w:color="auto"/>
                <w:left w:val="none" w:sz="0" w:space="0" w:color="auto"/>
                <w:bottom w:val="none" w:sz="0" w:space="0" w:color="auto"/>
                <w:right w:val="none" w:sz="0" w:space="0" w:color="auto"/>
              </w:divBdr>
            </w:div>
            <w:div w:id="129372364">
              <w:marLeft w:val="0"/>
              <w:marRight w:val="0"/>
              <w:marTop w:val="0"/>
              <w:marBottom w:val="0"/>
              <w:divBdr>
                <w:top w:val="none" w:sz="0" w:space="0" w:color="auto"/>
                <w:left w:val="none" w:sz="0" w:space="0" w:color="auto"/>
                <w:bottom w:val="none" w:sz="0" w:space="0" w:color="auto"/>
                <w:right w:val="none" w:sz="0" w:space="0" w:color="auto"/>
              </w:divBdr>
            </w:div>
            <w:div w:id="1613783436">
              <w:marLeft w:val="0"/>
              <w:marRight w:val="0"/>
              <w:marTop w:val="0"/>
              <w:marBottom w:val="0"/>
              <w:divBdr>
                <w:top w:val="none" w:sz="0" w:space="0" w:color="auto"/>
                <w:left w:val="none" w:sz="0" w:space="0" w:color="auto"/>
                <w:bottom w:val="none" w:sz="0" w:space="0" w:color="auto"/>
                <w:right w:val="none" w:sz="0" w:space="0" w:color="auto"/>
              </w:divBdr>
            </w:div>
            <w:div w:id="1508710824">
              <w:marLeft w:val="0"/>
              <w:marRight w:val="0"/>
              <w:marTop w:val="0"/>
              <w:marBottom w:val="0"/>
              <w:divBdr>
                <w:top w:val="none" w:sz="0" w:space="0" w:color="auto"/>
                <w:left w:val="none" w:sz="0" w:space="0" w:color="auto"/>
                <w:bottom w:val="none" w:sz="0" w:space="0" w:color="auto"/>
                <w:right w:val="none" w:sz="0" w:space="0" w:color="auto"/>
              </w:divBdr>
            </w:div>
            <w:div w:id="1585916112">
              <w:marLeft w:val="0"/>
              <w:marRight w:val="0"/>
              <w:marTop w:val="0"/>
              <w:marBottom w:val="0"/>
              <w:divBdr>
                <w:top w:val="none" w:sz="0" w:space="0" w:color="auto"/>
                <w:left w:val="none" w:sz="0" w:space="0" w:color="auto"/>
                <w:bottom w:val="none" w:sz="0" w:space="0" w:color="auto"/>
                <w:right w:val="none" w:sz="0" w:space="0" w:color="auto"/>
              </w:divBdr>
            </w:div>
            <w:div w:id="1146823232">
              <w:marLeft w:val="0"/>
              <w:marRight w:val="0"/>
              <w:marTop w:val="0"/>
              <w:marBottom w:val="0"/>
              <w:divBdr>
                <w:top w:val="none" w:sz="0" w:space="0" w:color="auto"/>
                <w:left w:val="none" w:sz="0" w:space="0" w:color="auto"/>
                <w:bottom w:val="none" w:sz="0" w:space="0" w:color="auto"/>
                <w:right w:val="none" w:sz="0" w:space="0" w:color="auto"/>
              </w:divBdr>
            </w:div>
            <w:div w:id="1974558539">
              <w:marLeft w:val="0"/>
              <w:marRight w:val="0"/>
              <w:marTop w:val="0"/>
              <w:marBottom w:val="0"/>
              <w:divBdr>
                <w:top w:val="none" w:sz="0" w:space="0" w:color="auto"/>
                <w:left w:val="none" w:sz="0" w:space="0" w:color="auto"/>
                <w:bottom w:val="none" w:sz="0" w:space="0" w:color="auto"/>
                <w:right w:val="none" w:sz="0" w:space="0" w:color="auto"/>
              </w:divBdr>
            </w:div>
            <w:div w:id="1648776655">
              <w:marLeft w:val="0"/>
              <w:marRight w:val="0"/>
              <w:marTop w:val="0"/>
              <w:marBottom w:val="0"/>
              <w:divBdr>
                <w:top w:val="none" w:sz="0" w:space="0" w:color="auto"/>
                <w:left w:val="none" w:sz="0" w:space="0" w:color="auto"/>
                <w:bottom w:val="none" w:sz="0" w:space="0" w:color="auto"/>
                <w:right w:val="none" w:sz="0" w:space="0" w:color="auto"/>
              </w:divBdr>
            </w:div>
            <w:div w:id="275644435">
              <w:marLeft w:val="0"/>
              <w:marRight w:val="0"/>
              <w:marTop w:val="0"/>
              <w:marBottom w:val="0"/>
              <w:divBdr>
                <w:top w:val="none" w:sz="0" w:space="0" w:color="auto"/>
                <w:left w:val="none" w:sz="0" w:space="0" w:color="auto"/>
                <w:bottom w:val="none" w:sz="0" w:space="0" w:color="auto"/>
                <w:right w:val="none" w:sz="0" w:space="0" w:color="auto"/>
              </w:divBdr>
            </w:div>
            <w:div w:id="1313094786">
              <w:marLeft w:val="0"/>
              <w:marRight w:val="0"/>
              <w:marTop w:val="0"/>
              <w:marBottom w:val="0"/>
              <w:divBdr>
                <w:top w:val="none" w:sz="0" w:space="0" w:color="auto"/>
                <w:left w:val="none" w:sz="0" w:space="0" w:color="auto"/>
                <w:bottom w:val="none" w:sz="0" w:space="0" w:color="auto"/>
                <w:right w:val="none" w:sz="0" w:space="0" w:color="auto"/>
              </w:divBdr>
            </w:div>
            <w:div w:id="1849589379">
              <w:marLeft w:val="0"/>
              <w:marRight w:val="0"/>
              <w:marTop w:val="0"/>
              <w:marBottom w:val="0"/>
              <w:divBdr>
                <w:top w:val="none" w:sz="0" w:space="0" w:color="auto"/>
                <w:left w:val="none" w:sz="0" w:space="0" w:color="auto"/>
                <w:bottom w:val="none" w:sz="0" w:space="0" w:color="auto"/>
                <w:right w:val="none" w:sz="0" w:space="0" w:color="auto"/>
              </w:divBdr>
            </w:div>
            <w:div w:id="570239313">
              <w:marLeft w:val="0"/>
              <w:marRight w:val="0"/>
              <w:marTop w:val="0"/>
              <w:marBottom w:val="0"/>
              <w:divBdr>
                <w:top w:val="none" w:sz="0" w:space="0" w:color="auto"/>
                <w:left w:val="none" w:sz="0" w:space="0" w:color="auto"/>
                <w:bottom w:val="none" w:sz="0" w:space="0" w:color="auto"/>
                <w:right w:val="none" w:sz="0" w:space="0" w:color="auto"/>
              </w:divBdr>
            </w:div>
            <w:div w:id="421462636">
              <w:marLeft w:val="0"/>
              <w:marRight w:val="0"/>
              <w:marTop w:val="0"/>
              <w:marBottom w:val="0"/>
              <w:divBdr>
                <w:top w:val="none" w:sz="0" w:space="0" w:color="auto"/>
                <w:left w:val="none" w:sz="0" w:space="0" w:color="auto"/>
                <w:bottom w:val="none" w:sz="0" w:space="0" w:color="auto"/>
                <w:right w:val="none" w:sz="0" w:space="0" w:color="auto"/>
              </w:divBdr>
            </w:div>
            <w:div w:id="1782991364">
              <w:marLeft w:val="0"/>
              <w:marRight w:val="0"/>
              <w:marTop w:val="0"/>
              <w:marBottom w:val="0"/>
              <w:divBdr>
                <w:top w:val="none" w:sz="0" w:space="0" w:color="auto"/>
                <w:left w:val="none" w:sz="0" w:space="0" w:color="auto"/>
                <w:bottom w:val="none" w:sz="0" w:space="0" w:color="auto"/>
                <w:right w:val="none" w:sz="0" w:space="0" w:color="auto"/>
              </w:divBdr>
            </w:div>
            <w:div w:id="217979459">
              <w:marLeft w:val="0"/>
              <w:marRight w:val="0"/>
              <w:marTop w:val="0"/>
              <w:marBottom w:val="0"/>
              <w:divBdr>
                <w:top w:val="none" w:sz="0" w:space="0" w:color="auto"/>
                <w:left w:val="none" w:sz="0" w:space="0" w:color="auto"/>
                <w:bottom w:val="none" w:sz="0" w:space="0" w:color="auto"/>
                <w:right w:val="none" w:sz="0" w:space="0" w:color="auto"/>
              </w:divBdr>
            </w:div>
            <w:div w:id="269817862">
              <w:marLeft w:val="0"/>
              <w:marRight w:val="0"/>
              <w:marTop w:val="0"/>
              <w:marBottom w:val="0"/>
              <w:divBdr>
                <w:top w:val="none" w:sz="0" w:space="0" w:color="auto"/>
                <w:left w:val="none" w:sz="0" w:space="0" w:color="auto"/>
                <w:bottom w:val="none" w:sz="0" w:space="0" w:color="auto"/>
                <w:right w:val="none" w:sz="0" w:space="0" w:color="auto"/>
              </w:divBdr>
            </w:div>
            <w:div w:id="715397088">
              <w:marLeft w:val="0"/>
              <w:marRight w:val="0"/>
              <w:marTop w:val="0"/>
              <w:marBottom w:val="0"/>
              <w:divBdr>
                <w:top w:val="none" w:sz="0" w:space="0" w:color="auto"/>
                <w:left w:val="none" w:sz="0" w:space="0" w:color="auto"/>
                <w:bottom w:val="none" w:sz="0" w:space="0" w:color="auto"/>
                <w:right w:val="none" w:sz="0" w:space="0" w:color="auto"/>
              </w:divBdr>
            </w:div>
            <w:div w:id="1750540023">
              <w:marLeft w:val="0"/>
              <w:marRight w:val="0"/>
              <w:marTop w:val="0"/>
              <w:marBottom w:val="0"/>
              <w:divBdr>
                <w:top w:val="none" w:sz="0" w:space="0" w:color="auto"/>
                <w:left w:val="none" w:sz="0" w:space="0" w:color="auto"/>
                <w:bottom w:val="none" w:sz="0" w:space="0" w:color="auto"/>
                <w:right w:val="none" w:sz="0" w:space="0" w:color="auto"/>
              </w:divBdr>
            </w:div>
            <w:div w:id="1790129612">
              <w:marLeft w:val="0"/>
              <w:marRight w:val="0"/>
              <w:marTop w:val="0"/>
              <w:marBottom w:val="0"/>
              <w:divBdr>
                <w:top w:val="none" w:sz="0" w:space="0" w:color="auto"/>
                <w:left w:val="none" w:sz="0" w:space="0" w:color="auto"/>
                <w:bottom w:val="none" w:sz="0" w:space="0" w:color="auto"/>
                <w:right w:val="none" w:sz="0" w:space="0" w:color="auto"/>
              </w:divBdr>
            </w:div>
            <w:div w:id="1974827151">
              <w:marLeft w:val="0"/>
              <w:marRight w:val="0"/>
              <w:marTop w:val="0"/>
              <w:marBottom w:val="0"/>
              <w:divBdr>
                <w:top w:val="none" w:sz="0" w:space="0" w:color="auto"/>
                <w:left w:val="none" w:sz="0" w:space="0" w:color="auto"/>
                <w:bottom w:val="none" w:sz="0" w:space="0" w:color="auto"/>
                <w:right w:val="none" w:sz="0" w:space="0" w:color="auto"/>
              </w:divBdr>
            </w:div>
            <w:div w:id="718742564">
              <w:marLeft w:val="0"/>
              <w:marRight w:val="0"/>
              <w:marTop w:val="0"/>
              <w:marBottom w:val="0"/>
              <w:divBdr>
                <w:top w:val="none" w:sz="0" w:space="0" w:color="auto"/>
                <w:left w:val="none" w:sz="0" w:space="0" w:color="auto"/>
                <w:bottom w:val="none" w:sz="0" w:space="0" w:color="auto"/>
                <w:right w:val="none" w:sz="0" w:space="0" w:color="auto"/>
              </w:divBdr>
            </w:div>
            <w:div w:id="116873163">
              <w:marLeft w:val="0"/>
              <w:marRight w:val="0"/>
              <w:marTop w:val="0"/>
              <w:marBottom w:val="0"/>
              <w:divBdr>
                <w:top w:val="none" w:sz="0" w:space="0" w:color="auto"/>
                <w:left w:val="none" w:sz="0" w:space="0" w:color="auto"/>
                <w:bottom w:val="none" w:sz="0" w:space="0" w:color="auto"/>
                <w:right w:val="none" w:sz="0" w:space="0" w:color="auto"/>
              </w:divBdr>
            </w:div>
            <w:div w:id="790056402">
              <w:marLeft w:val="0"/>
              <w:marRight w:val="0"/>
              <w:marTop w:val="0"/>
              <w:marBottom w:val="0"/>
              <w:divBdr>
                <w:top w:val="none" w:sz="0" w:space="0" w:color="auto"/>
                <w:left w:val="none" w:sz="0" w:space="0" w:color="auto"/>
                <w:bottom w:val="none" w:sz="0" w:space="0" w:color="auto"/>
                <w:right w:val="none" w:sz="0" w:space="0" w:color="auto"/>
              </w:divBdr>
            </w:div>
            <w:div w:id="453182643">
              <w:marLeft w:val="0"/>
              <w:marRight w:val="0"/>
              <w:marTop w:val="0"/>
              <w:marBottom w:val="0"/>
              <w:divBdr>
                <w:top w:val="none" w:sz="0" w:space="0" w:color="auto"/>
                <w:left w:val="none" w:sz="0" w:space="0" w:color="auto"/>
                <w:bottom w:val="none" w:sz="0" w:space="0" w:color="auto"/>
                <w:right w:val="none" w:sz="0" w:space="0" w:color="auto"/>
              </w:divBdr>
            </w:div>
            <w:div w:id="1078943958">
              <w:marLeft w:val="0"/>
              <w:marRight w:val="0"/>
              <w:marTop w:val="0"/>
              <w:marBottom w:val="0"/>
              <w:divBdr>
                <w:top w:val="none" w:sz="0" w:space="0" w:color="auto"/>
                <w:left w:val="none" w:sz="0" w:space="0" w:color="auto"/>
                <w:bottom w:val="none" w:sz="0" w:space="0" w:color="auto"/>
                <w:right w:val="none" w:sz="0" w:space="0" w:color="auto"/>
              </w:divBdr>
            </w:div>
            <w:div w:id="600064465">
              <w:marLeft w:val="0"/>
              <w:marRight w:val="0"/>
              <w:marTop w:val="0"/>
              <w:marBottom w:val="0"/>
              <w:divBdr>
                <w:top w:val="none" w:sz="0" w:space="0" w:color="auto"/>
                <w:left w:val="none" w:sz="0" w:space="0" w:color="auto"/>
                <w:bottom w:val="none" w:sz="0" w:space="0" w:color="auto"/>
                <w:right w:val="none" w:sz="0" w:space="0" w:color="auto"/>
              </w:divBdr>
            </w:div>
            <w:div w:id="112210980">
              <w:marLeft w:val="0"/>
              <w:marRight w:val="0"/>
              <w:marTop w:val="0"/>
              <w:marBottom w:val="0"/>
              <w:divBdr>
                <w:top w:val="none" w:sz="0" w:space="0" w:color="auto"/>
                <w:left w:val="none" w:sz="0" w:space="0" w:color="auto"/>
                <w:bottom w:val="none" w:sz="0" w:space="0" w:color="auto"/>
                <w:right w:val="none" w:sz="0" w:space="0" w:color="auto"/>
              </w:divBdr>
            </w:div>
            <w:div w:id="1534532975">
              <w:marLeft w:val="0"/>
              <w:marRight w:val="0"/>
              <w:marTop w:val="0"/>
              <w:marBottom w:val="0"/>
              <w:divBdr>
                <w:top w:val="none" w:sz="0" w:space="0" w:color="auto"/>
                <w:left w:val="none" w:sz="0" w:space="0" w:color="auto"/>
                <w:bottom w:val="none" w:sz="0" w:space="0" w:color="auto"/>
                <w:right w:val="none" w:sz="0" w:space="0" w:color="auto"/>
              </w:divBdr>
            </w:div>
            <w:div w:id="948313086">
              <w:marLeft w:val="0"/>
              <w:marRight w:val="0"/>
              <w:marTop w:val="0"/>
              <w:marBottom w:val="0"/>
              <w:divBdr>
                <w:top w:val="none" w:sz="0" w:space="0" w:color="auto"/>
                <w:left w:val="none" w:sz="0" w:space="0" w:color="auto"/>
                <w:bottom w:val="none" w:sz="0" w:space="0" w:color="auto"/>
                <w:right w:val="none" w:sz="0" w:space="0" w:color="auto"/>
              </w:divBdr>
            </w:div>
            <w:div w:id="2023697234">
              <w:marLeft w:val="0"/>
              <w:marRight w:val="0"/>
              <w:marTop w:val="0"/>
              <w:marBottom w:val="0"/>
              <w:divBdr>
                <w:top w:val="none" w:sz="0" w:space="0" w:color="auto"/>
                <w:left w:val="none" w:sz="0" w:space="0" w:color="auto"/>
                <w:bottom w:val="none" w:sz="0" w:space="0" w:color="auto"/>
                <w:right w:val="none" w:sz="0" w:space="0" w:color="auto"/>
              </w:divBdr>
            </w:div>
            <w:div w:id="147602190">
              <w:marLeft w:val="0"/>
              <w:marRight w:val="0"/>
              <w:marTop w:val="0"/>
              <w:marBottom w:val="0"/>
              <w:divBdr>
                <w:top w:val="none" w:sz="0" w:space="0" w:color="auto"/>
                <w:left w:val="none" w:sz="0" w:space="0" w:color="auto"/>
                <w:bottom w:val="none" w:sz="0" w:space="0" w:color="auto"/>
                <w:right w:val="none" w:sz="0" w:space="0" w:color="auto"/>
              </w:divBdr>
            </w:div>
            <w:div w:id="505752679">
              <w:marLeft w:val="0"/>
              <w:marRight w:val="0"/>
              <w:marTop w:val="0"/>
              <w:marBottom w:val="0"/>
              <w:divBdr>
                <w:top w:val="none" w:sz="0" w:space="0" w:color="auto"/>
                <w:left w:val="none" w:sz="0" w:space="0" w:color="auto"/>
                <w:bottom w:val="none" w:sz="0" w:space="0" w:color="auto"/>
                <w:right w:val="none" w:sz="0" w:space="0" w:color="auto"/>
              </w:divBdr>
            </w:div>
            <w:div w:id="108013599">
              <w:marLeft w:val="0"/>
              <w:marRight w:val="0"/>
              <w:marTop w:val="0"/>
              <w:marBottom w:val="0"/>
              <w:divBdr>
                <w:top w:val="none" w:sz="0" w:space="0" w:color="auto"/>
                <w:left w:val="none" w:sz="0" w:space="0" w:color="auto"/>
                <w:bottom w:val="none" w:sz="0" w:space="0" w:color="auto"/>
                <w:right w:val="none" w:sz="0" w:space="0" w:color="auto"/>
              </w:divBdr>
            </w:div>
            <w:div w:id="1318606110">
              <w:marLeft w:val="0"/>
              <w:marRight w:val="0"/>
              <w:marTop w:val="0"/>
              <w:marBottom w:val="0"/>
              <w:divBdr>
                <w:top w:val="none" w:sz="0" w:space="0" w:color="auto"/>
                <w:left w:val="none" w:sz="0" w:space="0" w:color="auto"/>
                <w:bottom w:val="none" w:sz="0" w:space="0" w:color="auto"/>
                <w:right w:val="none" w:sz="0" w:space="0" w:color="auto"/>
              </w:divBdr>
            </w:div>
            <w:div w:id="182015711">
              <w:marLeft w:val="0"/>
              <w:marRight w:val="0"/>
              <w:marTop w:val="0"/>
              <w:marBottom w:val="0"/>
              <w:divBdr>
                <w:top w:val="none" w:sz="0" w:space="0" w:color="auto"/>
                <w:left w:val="none" w:sz="0" w:space="0" w:color="auto"/>
                <w:bottom w:val="none" w:sz="0" w:space="0" w:color="auto"/>
                <w:right w:val="none" w:sz="0" w:space="0" w:color="auto"/>
              </w:divBdr>
            </w:div>
            <w:div w:id="12175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717">
      <w:bodyDiv w:val="1"/>
      <w:marLeft w:val="0"/>
      <w:marRight w:val="0"/>
      <w:marTop w:val="0"/>
      <w:marBottom w:val="0"/>
      <w:divBdr>
        <w:top w:val="none" w:sz="0" w:space="0" w:color="auto"/>
        <w:left w:val="none" w:sz="0" w:space="0" w:color="auto"/>
        <w:bottom w:val="none" w:sz="0" w:space="0" w:color="auto"/>
        <w:right w:val="none" w:sz="0" w:space="0" w:color="auto"/>
      </w:divBdr>
      <w:divsChild>
        <w:div w:id="218979833">
          <w:marLeft w:val="0"/>
          <w:marRight w:val="0"/>
          <w:marTop w:val="0"/>
          <w:marBottom w:val="0"/>
          <w:divBdr>
            <w:top w:val="none" w:sz="0" w:space="0" w:color="auto"/>
            <w:left w:val="none" w:sz="0" w:space="0" w:color="auto"/>
            <w:bottom w:val="none" w:sz="0" w:space="0" w:color="auto"/>
            <w:right w:val="none" w:sz="0" w:space="0" w:color="auto"/>
          </w:divBdr>
          <w:divsChild>
            <w:div w:id="444231431">
              <w:marLeft w:val="0"/>
              <w:marRight w:val="0"/>
              <w:marTop w:val="0"/>
              <w:marBottom w:val="0"/>
              <w:divBdr>
                <w:top w:val="none" w:sz="0" w:space="0" w:color="auto"/>
                <w:left w:val="none" w:sz="0" w:space="0" w:color="auto"/>
                <w:bottom w:val="none" w:sz="0" w:space="0" w:color="auto"/>
                <w:right w:val="none" w:sz="0" w:space="0" w:color="auto"/>
              </w:divBdr>
            </w:div>
            <w:div w:id="2033678272">
              <w:marLeft w:val="0"/>
              <w:marRight w:val="0"/>
              <w:marTop w:val="0"/>
              <w:marBottom w:val="0"/>
              <w:divBdr>
                <w:top w:val="none" w:sz="0" w:space="0" w:color="auto"/>
                <w:left w:val="none" w:sz="0" w:space="0" w:color="auto"/>
                <w:bottom w:val="none" w:sz="0" w:space="0" w:color="auto"/>
                <w:right w:val="none" w:sz="0" w:space="0" w:color="auto"/>
              </w:divBdr>
            </w:div>
            <w:div w:id="715588347">
              <w:marLeft w:val="0"/>
              <w:marRight w:val="0"/>
              <w:marTop w:val="0"/>
              <w:marBottom w:val="0"/>
              <w:divBdr>
                <w:top w:val="none" w:sz="0" w:space="0" w:color="auto"/>
                <w:left w:val="none" w:sz="0" w:space="0" w:color="auto"/>
                <w:bottom w:val="none" w:sz="0" w:space="0" w:color="auto"/>
                <w:right w:val="none" w:sz="0" w:space="0" w:color="auto"/>
              </w:divBdr>
            </w:div>
            <w:div w:id="1898777990">
              <w:marLeft w:val="0"/>
              <w:marRight w:val="0"/>
              <w:marTop w:val="0"/>
              <w:marBottom w:val="0"/>
              <w:divBdr>
                <w:top w:val="none" w:sz="0" w:space="0" w:color="auto"/>
                <w:left w:val="none" w:sz="0" w:space="0" w:color="auto"/>
                <w:bottom w:val="none" w:sz="0" w:space="0" w:color="auto"/>
                <w:right w:val="none" w:sz="0" w:space="0" w:color="auto"/>
              </w:divBdr>
            </w:div>
            <w:div w:id="1578393962">
              <w:marLeft w:val="0"/>
              <w:marRight w:val="0"/>
              <w:marTop w:val="0"/>
              <w:marBottom w:val="0"/>
              <w:divBdr>
                <w:top w:val="none" w:sz="0" w:space="0" w:color="auto"/>
                <w:left w:val="none" w:sz="0" w:space="0" w:color="auto"/>
                <w:bottom w:val="none" w:sz="0" w:space="0" w:color="auto"/>
                <w:right w:val="none" w:sz="0" w:space="0" w:color="auto"/>
              </w:divBdr>
            </w:div>
            <w:div w:id="1248223152">
              <w:marLeft w:val="0"/>
              <w:marRight w:val="0"/>
              <w:marTop w:val="0"/>
              <w:marBottom w:val="0"/>
              <w:divBdr>
                <w:top w:val="none" w:sz="0" w:space="0" w:color="auto"/>
                <w:left w:val="none" w:sz="0" w:space="0" w:color="auto"/>
                <w:bottom w:val="none" w:sz="0" w:space="0" w:color="auto"/>
                <w:right w:val="none" w:sz="0" w:space="0" w:color="auto"/>
              </w:divBdr>
            </w:div>
            <w:div w:id="1985544397">
              <w:marLeft w:val="0"/>
              <w:marRight w:val="0"/>
              <w:marTop w:val="0"/>
              <w:marBottom w:val="0"/>
              <w:divBdr>
                <w:top w:val="none" w:sz="0" w:space="0" w:color="auto"/>
                <w:left w:val="none" w:sz="0" w:space="0" w:color="auto"/>
                <w:bottom w:val="none" w:sz="0" w:space="0" w:color="auto"/>
                <w:right w:val="none" w:sz="0" w:space="0" w:color="auto"/>
              </w:divBdr>
            </w:div>
            <w:div w:id="1038580400">
              <w:marLeft w:val="0"/>
              <w:marRight w:val="0"/>
              <w:marTop w:val="0"/>
              <w:marBottom w:val="0"/>
              <w:divBdr>
                <w:top w:val="none" w:sz="0" w:space="0" w:color="auto"/>
                <w:left w:val="none" w:sz="0" w:space="0" w:color="auto"/>
                <w:bottom w:val="none" w:sz="0" w:space="0" w:color="auto"/>
                <w:right w:val="none" w:sz="0" w:space="0" w:color="auto"/>
              </w:divBdr>
            </w:div>
            <w:div w:id="1539272851">
              <w:marLeft w:val="0"/>
              <w:marRight w:val="0"/>
              <w:marTop w:val="0"/>
              <w:marBottom w:val="0"/>
              <w:divBdr>
                <w:top w:val="none" w:sz="0" w:space="0" w:color="auto"/>
                <w:left w:val="none" w:sz="0" w:space="0" w:color="auto"/>
                <w:bottom w:val="none" w:sz="0" w:space="0" w:color="auto"/>
                <w:right w:val="none" w:sz="0" w:space="0" w:color="auto"/>
              </w:divBdr>
            </w:div>
            <w:div w:id="1490949171">
              <w:marLeft w:val="0"/>
              <w:marRight w:val="0"/>
              <w:marTop w:val="0"/>
              <w:marBottom w:val="0"/>
              <w:divBdr>
                <w:top w:val="none" w:sz="0" w:space="0" w:color="auto"/>
                <w:left w:val="none" w:sz="0" w:space="0" w:color="auto"/>
                <w:bottom w:val="none" w:sz="0" w:space="0" w:color="auto"/>
                <w:right w:val="none" w:sz="0" w:space="0" w:color="auto"/>
              </w:divBdr>
            </w:div>
            <w:div w:id="1842112464">
              <w:marLeft w:val="0"/>
              <w:marRight w:val="0"/>
              <w:marTop w:val="0"/>
              <w:marBottom w:val="0"/>
              <w:divBdr>
                <w:top w:val="none" w:sz="0" w:space="0" w:color="auto"/>
                <w:left w:val="none" w:sz="0" w:space="0" w:color="auto"/>
                <w:bottom w:val="none" w:sz="0" w:space="0" w:color="auto"/>
                <w:right w:val="none" w:sz="0" w:space="0" w:color="auto"/>
              </w:divBdr>
            </w:div>
            <w:div w:id="1072848755">
              <w:marLeft w:val="0"/>
              <w:marRight w:val="0"/>
              <w:marTop w:val="0"/>
              <w:marBottom w:val="0"/>
              <w:divBdr>
                <w:top w:val="none" w:sz="0" w:space="0" w:color="auto"/>
                <w:left w:val="none" w:sz="0" w:space="0" w:color="auto"/>
                <w:bottom w:val="none" w:sz="0" w:space="0" w:color="auto"/>
                <w:right w:val="none" w:sz="0" w:space="0" w:color="auto"/>
              </w:divBdr>
            </w:div>
            <w:div w:id="1738361019">
              <w:marLeft w:val="0"/>
              <w:marRight w:val="0"/>
              <w:marTop w:val="0"/>
              <w:marBottom w:val="0"/>
              <w:divBdr>
                <w:top w:val="none" w:sz="0" w:space="0" w:color="auto"/>
                <w:left w:val="none" w:sz="0" w:space="0" w:color="auto"/>
                <w:bottom w:val="none" w:sz="0" w:space="0" w:color="auto"/>
                <w:right w:val="none" w:sz="0" w:space="0" w:color="auto"/>
              </w:divBdr>
            </w:div>
            <w:div w:id="1476676785">
              <w:marLeft w:val="0"/>
              <w:marRight w:val="0"/>
              <w:marTop w:val="0"/>
              <w:marBottom w:val="0"/>
              <w:divBdr>
                <w:top w:val="none" w:sz="0" w:space="0" w:color="auto"/>
                <w:left w:val="none" w:sz="0" w:space="0" w:color="auto"/>
                <w:bottom w:val="none" w:sz="0" w:space="0" w:color="auto"/>
                <w:right w:val="none" w:sz="0" w:space="0" w:color="auto"/>
              </w:divBdr>
            </w:div>
            <w:div w:id="890768899">
              <w:marLeft w:val="0"/>
              <w:marRight w:val="0"/>
              <w:marTop w:val="0"/>
              <w:marBottom w:val="0"/>
              <w:divBdr>
                <w:top w:val="none" w:sz="0" w:space="0" w:color="auto"/>
                <w:left w:val="none" w:sz="0" w:space="0" w:color="auto"/>
                <w:bottom w:val="none" w:sz="0" w:space="0" w:color="auto"/>
                <w:right w:val="none" w:sz="0" w:space="0" w:color="auto"/>
              </w:divBdr>
            </w:div>
            <w:div w:id="111705366">
              <w:marLeft w:val="0"/>
              <w:marRight w:val="0"/>
              <w:marTop w:val="0"/>
              <w:marBottom w:val="0"/>
              <w:divBdr>
                <w:top w:val="none" w:sz="0" w:space="0" w:color="auto"/>
                <w:left w:val="none" w:sz="0" w:space="0" w:color="auto"/>
                <w:bottom w:val="none" w:sz="0" w:space="0" w:color="auto"/>
                <w:right w:val="none" w:sz="0" w:space="0" w:color="auto"/>
              </w:divBdr>
            </w:div>
            <w:div w:id="1896508540">
              <w:marLeft w:val="0"/>
              <w:marRight w:val="0"/>
              <w:marTop w:val="0"/>
              <w:marBottom w:val="0"/>
              <w:divBdr>
                <w:top w:val="none" w:sz="0" w:space="0" w:color="auto"/>
                <w:left w:val="none" w:sz="0" w:space="0" w:color="auto"/>
                <w:bottom w:val="none" w:sz="0" w:space="0" w:color="auto"/>
                <w:right w:val="none" w:sz="0" w:space="0" w:color="auto"/>
              </w:divBdr>
            </w:div>
            <w:div w:id="10573745">
              <w:marLeft w:val="0"/>
              <w:marRight w:val="0"/>
              <w:marTop w:val="0"/>
              <w:marBottom w:val="0"/>
              <w:divBdr>
                <w:top w:val="none" w:sz="0" w:space="0" w:color="auto"/>
                <w:left w:val="none" w:sz="0" w:space="0" w:color="auto"/>
                <w:bottom w:val="none" w:sz="0" w:space="0" w:color="auto"/>
                <w:right w:val="none" w:sz="0" w:space="0" w:color="auto"/>
              </w:divBdr>
            </w:div>
            <w:div w:id="1022248155">
              <w:marLeft w:val="0"/>
              <w:marRight w:val="0"/>
              <w:marTop w:val="0"/>
              <w:marBottom w:val="0"/>
              <w:divBdr>
                <w:top w:val="none" w:sz="0" w:space="0" w:color="auto"/>
                <w:left w:val="none" w:sz="0" w:space="0" w:color="auto"/>
                <w:bottom w:val="none" w:sz="0" w:space="0" w:color="auto"/>
                <w:right w:val="none" w:sz="0" w:space="0" w:color="auto"/>
              </w:divBdr>
            </w:div>
            <w:div w:id="885142039">
              <w:marLeft w:val="0"/>
              <w:marRight w:val="0"/>
              <w:marTop w:val="0"/>
              <w:marBottom w:val="0"/>
              <w:divBdr>
                <w:top w:val="none" w:sz="0" w:space="0" w:color="auto"/>
                <w:left w:val="none" w:sz="0" w:space="0" w:color="auto"/>
                <w:bottom w:val="none" w:sz="0" w:space="0" w:color="auto"/>
                <w:right w:val="none" w:sz="0" w:space="0" w:color="auto"/>
              </w:divBdr>
            </w:div>
            <w:div w:id="1067262149">
              <w:marLeft w:val="0"/>
              <w:marRight w:val="0"/>
              <w:marTop w:val="0"/>
              <w:marBottom w:val="0"/>
              <w:divBdr>
                <w:top w:val="none" w:sz="0" w:space="0" w:color="auto"/>
                <w:left w:val="none" w:sz="0" w:space="0" w:color="auto"/>
                <w:bottom w:val="none" w:sz="0" w:space="0" w:color="auto"/>
                <w:right w:val="none" w:sz="0" w:space="0" w:color="auto"/>
              </w:divBdr>
            </w:div>
            <w:div w:id="795290671">
              <w:marLeft w:val="0"/>
              <w:marRight w:val="0"/>
              <w:marTop w:val="0"/>
              <w:marBottom w:val="0"/>
              <w:divBdr>
                <w:top w:val="none" w:sz="0" w:space="0" w:color="auto"/>
                <w:left w:val="none" w:sz="0" w:space="0" w:color="auto"/>
                <w:bottom w:val="none" w:sz="0" w:space="0" w:color="auto"/>
                <w:right w:val="none" w:sz="0" w:space="0" w:color="auto"/>
              </w:divBdr>
            </w:div>
            <w:div w:id="355153696">
              <w:marLeft w:val="0"/>
              <w:marRight w:val="0"/>
              <w:marTop w:val="0"/>
              <w:marBottom w:val="0"/>
              <w:divBdr>
                <w:top w:val="none" w:sz="0" w:space="0" w:color="auto"/>
                <w:left w:val="none" w:sz="0" w:space="0" w:color="auto"/>
                <w:bottom w:val="none" w:sz="0" w:space="0" w:color="auto"/>
                <w:right w:val="none" w:sz="0" w:space="0" w:color="auto"/>
              </w:divBdr>
            </w:div>
            <w:div w:id="1840735512">
              <w:marLeft w:val="0"/>
              <w:marRight w:val="0"/>
              <w:marTop w:val="0"/>
              <w:marBottom w:val="0"/>
              <w:divBdr>
                <w:top w:val="none" w:sz="0" w:space="0" w:color="auto"/>
                <w:left w:val="none" w:sz="0" w:space="0" w:color="auto"/>
                <w:bottom w:val="none" w:sz="0" w:space="0" w:color="auto"/>
                <w:right w:val="none" w:sz="0" w:space="0" w:color="auto"/>
              </w:divBdr>
            </w:div>
            <w:div w:id="32586797">
              <w:marLeft w:val="0"/>
              <w:marRight w:val="0"/>
              <w:marTop w:val="0"/>
              <w:marBottom w:val="0"/>
              <w:divBdr>
                <w:top w:val="none" w:sz="0" w:space="0" w:color="auto"/>
                <w:left w:val="none" w:sz="0" w:space="0" w:color="auto"/>
                <w:bottom w:val="none" w:sz="0" w:space="0" w:color="auto"/>
                <w:right w:val="none" w:sz="0" w:space="0" w:color="auto"/>
              </w:divBdr>
            </w:div>
            <w:div w:id="398528051">
              <w:marLeft w:val="0"/>
              <w:marRight w:val="0"/>
              <w:marTop w:val="0"/>
              <w:marBottom w:val="0"/>
              <w:divBdr>
                <w:top w:val="none" w:sz="0" w:space="0" w:color="auto"/>
                <w:left w:val="none" w:sz="0" w:space="0" w:color="auto"/>
                <w:bottom w:val="none" w:sz="0" w:space="0" w:color="auto"/>
                <w:right w:val="none" w:sz="0" w:space="0" w:color="auto"/>
              </w:divBdr>
            </w:div>
            <w:div w:id="1354112688">
              <w:marLeft w:val="0"/>
              <w:marRight w:val="0"/>
              <w:marTop w:val="0"/>
              <w:marBottom w:val="0"/>
              <w:divBdr>
                <w:top w:val="none" w:sz="0" w:space="0" w:color="auto"/>
                <w:left w:val="none" w:sz="0" w:space="0" w:color="auto"/>
                <w:bottom w:val="none" w:sz="0" w:space="0" w:color="auto"/>
                <w:right w:val="none" w:sz="0" w:space="0" w:color="auto"/>
              </w:divBdr>
            </w:div>
            <w:div w:id="1163858449">
              <w:marLeft w:val="0"/>
              <w:marRight w:val="0"/>
              <w:marTop w:val="0"/>
              <w:marBottom w:val="0"/>
              <w:divBdr>
                <w:top w:val="none" w:sz="0" w:space="0" w:color="auto"/>
                <w:left w:val="none" w:sz="0" w:space="0" w:color="auto"/>
                <w:bottom w:val="none" w:sz="0" w:space="0" w:color="auto"/>
                <w:right w:val="none" w:sz="0" w:space="0" w:color="auto"/>
              </w:divBdr>
            </w:div>
            <w:div w:id="444545296">
              <w:marLeft w:val="0"/>
              <w:marRight w:val="0"/>
              <w:marTop w:val="0"/>
              <w:marBottom w:val="0"/>
              <w:divBdr>
                <w:top w:val="none" w:sz="0" w:space="0" w:color="auto"/>
                <w:left w:val="none" w:sz="0" w:space="0" w:color="auto"/>
                <w:bottom w:val="none" w:sz="0" w:space="0" w:color="auto"/>
                <w:right w:val="none" w:sz="0" w:space="0" w:color="auto"/>
              </w:divBdr>
            </w:div>
            <w:div w:id="1026322162">
              <w:marLeft w:val="0"/>
              <w:marRight w:val="0"/>
              <w:marTop w:val="0"/>
              <w:marBottom w:val="0"/>
              <w:divBdr>
                <w:top w:val="none" w:sz="0" w:space="0" w:color="auto"/>
                <w:left w:val="none" w:sz="0" w:space="0" w:color="auto"/>
                <w:bottom w:val="none" w:sz="0" w:space="0" w:color="auto"/>
                <w:right w:val="none" w:sz="0" w:space="0" w:color="auto"/>
              </w:divBdr>
            </w:div>
            <w:div w:id="1940136769">
              <w:marLeft w:val="0"/>
              <w:marRight w:val="0"/>
              <w:marTop w:val="0"/>
              <w:marBottom w:val="0"/>
              <w:divBdr>
                <w:top w:val="none" w:sz="0" w:space="0" w:color="auto"/>
                <w:left w:val="none" w:sz="0" w:space="0" w:color="auto"/>
                <w:bottom w:val="none" w:sz="0" w:space="0" w:color="auto"/>
                <w:right w:val="none" w:sz="0" w:space="0" w:color="auto"/>
              </w:divBdr>
            </w:div>
            <w:div w:id="2052732011">
              <w:marLeft w:val="0"/>
              <w:marRight w:val="0"/>
              <w:marTop w:val="0"/>
              <w:marBottom w:val="0"/>
              <w:divBdr>
                <w:top w:val="none" w:sz="0" w:space="0" w:color="auto"/>
                <w:left w:val="none" w:sz="0" w:space="0" w:color="auto"/>
                <w:bottom w:val="none" w:sz="0" w:space="0" w:color="auto"/>
                <w:right w:val="none" w:sz="0" w:space="0" w:color="auto"/>
              </w:divBdr>
            </w:div>
            <w:div w:id="2141150712">
              <w:marLeft w:val="0"/>
              <w:marRight w:val="0"/>
              <w:marTop w:val="0"/>
              <w:marBottom w:val="0"/>
              <w:divBdr>
                <w:top w:val="none" w:sz="0" w:space="0" w:color="auto"/>
                <w:left w:val="none" w:sz="0" w:space="0" w:color="auto"/>
                <w:bottom w:val="none" w:sz="0" w:space="0" w:color="auto"/>
                <w:right w:val="none" w:sz="0" w:space="0" w:color="auto"/>
              </w:divBdr>
            </w:div>
            <w:div w:id="190070373">
              <w:marLeft w:val="0"/>
              <w:marRight w:val="0"/>
              <w:marTop w:val="0"/>
              <w:marBottom w:val="0"/>
              <w:divBdr>
                <w:top w:val="none" w:sz="0" w:space="0" w:color="auto"/>
                <w:left w:val="none" w:sz="0" w:space="0" w:color="auto"/>
                <w:bottom w:val="none" w:sz="0" w:space="0" w:color="auto"/>
                <w:right w:val="none" w:sz="0" w:space="0" w:color="auto"/>
              </w:divBdr>
            </w:div>
            <w:div w:id="1093624562">
              <w:marLeft w:val="0"/>
              <w:marRight w:val="0"/>
              <w:marTop w:val="0"/>
              <w:marBottom w:val="0"/>
              <w:divBdr>
                <w:top w:val="none" w:sz="0" w:space="0" w:color="auto"/>
                <w:left w:val="none" w:sz="0" w:space="0" w:color="auto"/>
                <w:bottom w:val="none" w:sz="0" w:space="0" w:color="auto"/>
                <w:right w:val="none" w:sz="0" w:space="0" w:color="auto"/>
              </w:divBdr>
            </w:div>
            <w:div w:id="2002466451">
              <w:marLeft w:val="0"/>
              <w:marRight w:val="0"/>
              <w:marTop w:val="0"/>
              <w:marBottom w:val="0"/>
              <w:divBdr>
                <w:top w:val="none" w:sz="0" w:space="0" w:color="auto"/>
                <w:left w:val="none" w:sz="0" w:space="0" w:color="auto"/>
                <w:bottom w:val="none" w:sz="0" w:space="0" w:color="auto"/>
                <w:right w:val="none" w:sz="0" w:space="0" w:color="auto"/>
              </w:divBdr>
            </w:div>
            <w:div w:id="1054039410">
              <w:marLeft w:val="0"/>
              <w:marRight w:val="0"/>
              <w:marTop w:val="0"/>
              <w:marBottom w:val="0"/>
              <w:divBdr>
                <w:top w:val="none" w:sz="0" w:space="0" w:color="auto"/>
                <w:left w:val="none" w:sz="0" w:space="0" w:color="auto"/>
                <w:bottom w:val="none" w:sz="0" w:space="0" w:color="auto"/>
                <w:right w:val="none" w:sz="0" w:space="0" w:color="auto"/>
              </w:divBdr>
            </w:div>
            <w:div w:id="221671504">
              <w:marLeft w:val="0"/>
              <w:marRight w:val="0"/>
              <w:marTop w:val="0"/>
              <w:marBottom w:val="0"/>
              <w:divBdr>
                <w:top w:val="none" w:sz="0" w:space="0" w:color="auto"/>
                <w:left w:val="none" w:sz="0" w:space="0" w:color="auto"/>
                <w:bottom w:val="none" w:sz="0" w:space="0" w:color="auto"/>
                <w:right w:val="none" w:sz="0" w:space="0" w:color="auto"/>
              </w:divBdr>
            </w:div>
            <w:div w:id="1690907654">
              <w:marLeft w:val="0"/>
              <w:marRight w:val="0"/>
              <w:marTop w:val="0"/>
              <w:marBottom w:val="0"/>
              <w:divBdr>
                <w:top w:val="none" w:sz="0" w:space="0" w:color="auto"/>
                <w:left w:val="none" w:sz="0" w:space="0" w:color="auto"/>
                <w:bottom w:val="none" w:sz="0" w:space="0" w:color="auto"/>
                <w:right w:val="none" w:sz="0" w:space="0" w:color="auto"/>
              </w:divBdr>
            </w:div>
            <w:div w:id="1762677437">
              <w:marLeft w:val="0"/>
              <w:marRight w:val="0"/>
              <w:marTop w:val="0"/>
              <w:marBottom w:val="0"/>
              <w:divBdr>
                <w:top w:val="none" w:sz="0" w:space="0" w:color="auto"/>
                <w:left w:val="none" w:sz="0" w:space="0" w:color="auto"/>
                <w:bottom w:val="none" w:sz="0" w:space="0" w:color="auto"/>
                <w:right w:val="none" w:sz="0" w:space="0" w:color="auto"/>
              </w:divBdr>
            </w:div>
            <w:div w:id="1267688504">
              <w:marLeft w:val="0"/>
              <w:marRight w:val="0"/>
              <w:marTop w:val="0"/>
              <w:marBottom w:val="0"/>
              <w:divBdr>
                <w:top w:val="none" w:sz="0" w:space="0" w:color="auto"/>
                <w:left w:val="none" w:sz="0" w:space="0" w:color="auto"/>
                <w:bottom w:val="none" w:sz="0" w:space="0" w:color="auto"/>
                <w:right w:val="none" w:sz="0" w:space="0" w:color="auto"/>
              </w:divBdr>
            </w:div>
            <w:div w:id="1679695533">
              <w:marLeft w:val="0"/>
              <w:marRight w:val="0"/>
              <w:marTop w:val="0"/>
              <w:marBottom w:val="0"/>
              <w:divBdr>
                <w:top w:val="none" w:sz="0" w:space="0" w:color="auto"/>
                <w:left w:val="none" w:sz="0" w:space="0" w:color="auto"/>
                <w:bottom w:val="none" w:sz="0" w:space="0" w:color="auto"/>
                <w:right w:val="none" w:sz="0" w:space="0" w:color="auto"/>
              </w:divBdr>
            </w:div>
            <w:div w:id="1882129394">
              <w:marLeft w:val="0"/>
              <w:marRight w:val="0"/>
              <w:marTop w:val="0"/>
              <w:marBottom w:val="0"/>
              <w:divBdr>
                <w:top w:val="none" w:sz="0" w:space="0" w:color="auto"/>
                <w:left w:val="none" w:sz="0" w:space="0" w:color="auto"/>
                <w:bottom w:val="none" w:sz="0" w:space="0" w:color="auto"/>
                <w:right w:val="none" w:sz="0" w:space="0" w:color="auto"/>
              </w:divBdr>
            </w:div>
            <w:div w:id="1476532913">
              <w:marLeft w:val="0"/>
              <w:marRight w:val="0"/>
              <w:marTop w:val="0"/>
              <w:marBottom w:val="0"/>
              <w:divBdr>
                <w:top w:val="none" w:sz="0" w:space="0" w:color="auto"/>
                <w:left w:val="none" w:sz="0" w:space="0" w:color="auto"/>
                <w:bottom w:val="none" w:sz="0" w:space="0" w:color="auto"/>
                <w:right w:val="none" w:sz="0" w:space="0" w:color="auto"/>
              </w:divBdr>
            </w:div>
            <w:div w:id="80372990">
              <w:marLeft w:val="0"/>
              <w:marRight w:val="0"/>
              <w:marTop w:val="0"/>
              <w:marBottom w:val="0"/>
              <w:divBdr>
                <w:top w:val="none" w:sz="0" w:space="0" w:color="auto"/>
                <w:left w:val="none" w:sz="0" w:space="0" w:color="auto"/>
                <w:bottom w:val="none" w:sz="0" w:space="0" w:color="auto"/>
                <w:right w:val="none" w:sz="0" w:space="0" w:color="auto"/>
              </w:divBdr>
            </w:div>
            <w:div w:id="71315645">
              <w:marLeft w:val="0"/>
              <w:marRight w:val="0"/>
              <w:marTop w:val="0"/>
              <w:marBottom w:val="0"/>
              <w:divBdr>
                <w:top w:val="none" w:sz="0" w:space="0" w:color="auto"/>
                <w:left w:val="none" w:sz="0" w:space="0" w:color="auto"/>
                <w:bottom w:val="none" w:sz="0" w:space="0" w:color="auto"/>
                <w:right w:val="none" w:sz="0" w:space="0" w:color="auto"/>
              </w:divBdr>
            </w:div>
            <w:div w:id="1677153034">
              <w:marLeft w:val="0"/>
              <w:marRight w:val="0"/>
              <w:marTop w:val="0"/>
              <w:marBottom w:val="0"/>
              <w:divBdr>
                <w:top w:val="none" w:sz="0" w:space="0" w:color="auto"/>
                <w:left w:val="none" w:sz="0" w:space="0" w:color="auto"/>
                <w:bottom w:val="none" w:sz="0" w:space="0" w:color="auto"/>
                <w:right w:val="none" w:sz="0" w:space="0" w:color="auto"/>
              </w:divBdr>
            </w:div>
            <w:div w:id="965739225">
              <w:marLeft w:val="0"/>
              <w:marRight w:val="0"/>
              <w:marTop w:val="0"/>
              <w:marBottom w:val="0"/>
              <w:divBdr>
                <w:top w:val="none" w:sz="0" w:space="0" w:color="auto"/>
                <w:left w:val="none" w:sz="0" w:space="0" w:color="auto"/>
                <w:bottom w:val="none" w:sz="0" w:space="0" w:color="auto"/>
                <w:right w:val="none" w:sz="0" w:space="0" w:color="auto"/>
              </w:divBdr>
            </w:div>
            <w:div w:id="1241257194">
              <w:marLeft w:val="0"/>
              <w:marRight w:val="0"/>
              <w:marTop w:val="0"/>
              <w:marBottom w:val="0"/>
              <w:divBdr>
                <w:top w:val="none" w:sz="0" w:space="0" w:color="auto"/>
                <w:left w:val="none" w:sz="0" w:space="0" w:color="auto"/>
                <w:bottom w:val="none" w:sz="0" w:space="0" w:color="auto"/>
                <w:right w:val="none" w:sz="0" w:space="0" w:color="auto"/>
              </w:divBdr>
            </w:div>
            <w:div w:id="1844588751">
              <w:marLeft w:val="0"/>
              <w:marRight w:val="0"/>
              <w:marTop w:val="0"/>
              <w:marBottom w:val="0"/>
              <w:divBdr>
                <w:top w:val="none" w:sz="0" w:space="0" w:color="auto"/>
                <w:left w:val="none" w:sz="0" w:space="0" w:color="auto"/>
                <w:bottom w:val="none" w:sz="0" w:space="0" w:color="auto"/>
                <w:right w:val="none" w:sz="0" w:space="0" w:color="auto"/>
              </w:divBdr>
            </w:div>
            <w:div w:id="236550841">
              <w:marLeft w:val="0"/>
              <w:marRight w:val="0"/>
              <w:marTop w:val="0"/>
              <w:marBottom w:val="0"/>
              <w:divBdr>
                <w:top w:val="none" w:sz="0" w:space="0" w:color="auto"/>
                <w:left w:val="none" w:sz="0" w:space="0" w:color="auto"/>
                <w:bottom w:val="none" w:sz="0" w:space="0" w:color="auto"/>
                <w:right w:val="none" w:sz="0" w:space="0" w:color="auto"/>
              </w:divBdr>
            </w:div>
            <w:div w:id="1227302902">
              <w:marLeft w:val="0"/>
              <w:marRight w:val="0"/>
              <w:marTop w:val="0"/>
              <w:marBottom w:val="0"/>
              <w:divBdr>
                <w:top w:val="none" w:sz="0" w:space="0" w:color="auto"/>
                <w:left w:val="none" w:sz="0" w:space="0" w:color="auto"/>
                <w:bottom w:val="none" w:sz="0" w:space="0" w:color="auto"/>
                <w:right w:val="none" w:sz="0" w:space="0" w:color="auto"/>
              </w:divBdr>
            </w:div>
            <w:div w:id="368342792">
              <w:marLeft w:val="0"/>
              <w:marRight w:val="0"/>
              <w:marTop w:val="0"/>
              <w:marBottom w:val="0"/>
              <w:divBdr>
                <w:top w:val="none" w:sz="0" w:space="0" w:color="auto"/>
                <w:left w:val="none" w:sz="0" w:space="0" w:color="auto"/>
                <w:bottom w:val="none" w:sz="0" w:space="0" w:color="auto"/>
                <w:right w:val="none" w:sz="0" w:space="0" w:color="auto"/>
              </w:divBdr>
            </w:div>
            <w:div w:id="6900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9031">
      <w:bodyDiv w:val="1"/>
      <w:marLeft w:val="0"/>
      <w:marRight w:val="0"/>
      <w:marTop w:val="0"/>
      <w:marBottom w:val="0"/>
      <w:divBdr>
        <w:top w:val="none" w:sz="0" w:space="0" w:color="auto"/>
        <w:left w:val="none" w:sz="0" w:space="0" w:color="auto"/>
        <w:bottom w:val="none" w:sz="0" w:space="0" w:color="auto"/>
        <w:right w:val="none" w:sz="0" w:space="0" w:color="auto"/>
      </w:divBdr>
      <w:divsChild>
        <w:div w:id="1886336125">
          <w:marLeft w:val="0"/>
          <w:marRight w:val="0"/>
          <w:marTop w:val="0"/>
          <w:marBottom w:val="0"/>
          <w:divBdr>
            <w:top w:val="none" w:sz="0" w:space="0" w:color="auto"/>
            <w:left w:val="none" w:sz="0" w:space="0" w:color="auto"/>
            <w:bottom w:val="none" w:sz="0" w:space="0" w:color="auto"/>
            <w:right w:val="none" w:sz="0" w:space="0" w:color="auto"/>
          </w:divBdr>
          <w:divsChild>
            <w:div w:id="724066497">
              <w:marLeft w:val="0"/>
              <w:marRight w:val="0"/>
              <w:marTop w:val="0"/>
              <w:marBottom w:val="0"/>
              <w:divBdr>
                <w:top w:val="none" w:sz="0" w:space="0" w:color="auto"/>
                <w:left w:val="none" w:sz="0" w:space="0" w:color="auto"/>
                <w:bottom w:val="none" w:sz="0" w:space="0" w:color="auto"/>
                <w:right w:val="none" w:sz="0" w:space="0" w:color="auto"/>
              </w:divBdr>
            </w:div>
            <w:div w:id="1746076012">
              <w:marLeft w:val="0"/>
              <w:marRight w:val="0"/>
              <w:marTop w:val="0"/>
              <w:marBottom w:val="0"/>
              <w:divBdr>
                <w:top w:val="none" w:sz="0" w:space="0" w:color="auto"/>
                <w:left w:val="none" w:sz="0" w:space="0" w:color="auto"/>
                <w:bottom w:val="none" w:sz="0" w:space="0" w:color="auto"/>
                <w:right w:val="none" w:sz="0" w:space="0" w:color="auto"/>
              </w:divBdr>
            </w:div>
            <w:div w:id="550000479">
              <w:marLeft w:val="0"/>
              <w:marRight w:val="0"/>
              <w:marTop w:val="0"/>
              <w:marBottom w:val="0"/>
              <w:divBdr>
                <w:top w:val="none" w:sz="0" w:space="0" w:color="auto"/>
                <w:left w:val="none" w:sz="0" w:space="0" w:color="auto"/>
                <w:bottom w:val="none" w:sz="0" w:space="0" w:color="auto"/>
                <w:right w:val="none" w:sz="0" w:space="0" w:color="auto"/>
              </w:divBdr>
            </w:div>
            <w:div w:id="1948074693">
              <w:marLeft w:val="0"/>
              <w:marRight w:val="0"/>
              <w:marTop w:val="0"/>
              <w:marBottom w:val="0"/>
              <w:divBdr>
                <w:top w:val="none" w:sz="0" w:space="0" w:color="auto"/>
                <w:left w:val="none" w:sz="0" w:space="0" w:color="auto"/>
                <w:bottom w:val="none" w:sz="0" w:space="0" w:color="auto"/>
                <w:right w:val="none" w:sz="0" w:space="0" w:color="auto"/>
              </w:divBdr>
            </w:div>
            <w:div w:id="293752227">
              <w:marLeft w:val="0"/>
              <w:marRight w:val="0"/>
              <w:marTop w:val="0"/>
              <w:marBottom w:val="0"/>
              <w:divBdr>
                <w:top w:val="none" w:sz="0" w:space="0" w:color="auto"/>
                <w:left w:val="none" w:sz="0" w:space="0" w:color="auto"/>
                <w:bottom w:val="none" w:sz="0" w:space="0" w:color="auto"/>
                <w:right w:val="none" w:sz="0" w:space="0" w:color="auto"/>
              </w:divBdr>
            </w:div>
            <w:div w:id="129251018">
              <w:marLeft w:val="0"/>
              <w:marRight w:val="0"/>
              <w:marTop w:val="0"/>
              <w:marBottom w:val="0"/>
              <w:divBdr>
                <w:top w:val="none" w:sz="0" w:space="0" w:color="auto"/>
                <w:left w:val="none" w:sz="0" w:space="0" w:color="auto"/>
                <w:bottom w:val="none" w:sz="0" w:space="0" w:color="auto"/>
                <w:right w:val="none" w:sz="0" w:space="0" w:color="auto"/>
              </w:divBdr>
            </w:div>
            <w:div w:id="2038853361">
              <w:marLeft w:val="0"/>
              <w:marRight w:val="0"/>
              <w:marTop w:val="0"/>
              <w:marBottom w:val="0"/>
              <w:divBdr>
                <w:top w:val="none" w:sz="0" w:space="0" w:color="auto"/>
                <w:left w:val="none" w:sz="0" w:space="0" w:color="auto"/>
                <w:bottom w:val="none" w:sz="0" w:space="0" w:color="auto"/>
                <w:right w:val="none" w:sz="0" w:space="0" w:color="auto"/>
              </w:divBdr>
            </w:div>
            <w:div w:id="1007170524">
              <w:marLeft w:val="0"/>
              <w:marRight w:val="0"/>
              <w:marTop w:val="0"/>
              <w:marBottom w:val="0"/>
              <w:divBdr>
                <w:top w:val="none" w:sz="0" w:space="0" w:color="auto"/>
                <w:left w:val="none" w:sz="0" w:space="0" w:color="auto"/>
                <w:bottom w:val="none" w:sz="0" w:space="0" w:color="auto"/>
                <w:right w:val="none" w:sz="0" w:space="0" w:color="auto"/>
              </w:divBdr>
            </w:div>
            <w:div w:id="98456794">
              <w:marLeft w:val="0"/>
              <w:marRight w:val="0"/>
              <w:marTop w:val="0"/>
              <w:marBottom w:val="0"/>
              <w:divBdr>
                <w:top w:val="none" w:sz="0" w:space="0" w:color="auto"/>
                <w:left w:val="none" w:sz="0" w:space="0" w:color="auto"/>
                <w:bottom w:val="none" w:sz="0" w:space="0" w:color="auto"/>
                <w:right w:val="none" w:sz="0" w:space="0" w:color="auto"/>
              </w:divBdr>
            </w:div>
            <w:div w:id="1122845582">
              <w:marLeft w:val="0"/>
              <w:marRight w:val="0"/>
              <w:marTop w:val="0"/>
              <w:marBottom w:val="0"/>
              <w:divBdr>
                <w:top w:val="none" w:sz="0" w:space="0" w:color="auto"/>
                <w:left w:val="none" w:sz="0" w:space="0" w:color="auto"/>
                <w:bottom w:val="none" w:sz="0" w:space="0" w:color="auto"/>
                <w:right w:val="none" w:sz="0" w:space="0" w:color="auto"/>
              </w:divBdr>
            </w:div>
            <w:div w:id="1028218009">
              <w:marLeft w:val="0"/>
              <w:marRight w:val="0"/>
              <w:marTop w:val="0"/>
              <w:marBottom w:val="0"/>
              <w:divBdr>
                <w:top w:val="none" w:sz="0" w:space="0" w:color="auto"/>
                <w:left w:val="none" w:sz="0" w:space="0" w:color="auto"/>
                <w:bottom w:val="none" w:sz="0" w:space="0" w:color="auto"/>
                <w:right w:val="none" w:sz="0" w:space="0" w:color="auto"/>
              </w:divBdr>
            </w:div>
            <w:div w:id="39284932">
              <w:marLeft w:val="0"/>
              <w:marRight w:val="0"/>
              <w:marTop w:val="0"/>
              <w:marBottom w:val="0"/>
              <w:divBdr>
                <w:top w:val="none" w:sz="0" w:space="0" w:color="auto"/>
                <w:left w:val="none" w:sz="0" w:space="0" w:color="auto"/>
                <w:bottom w:val="none" w:sz="0" w:space="0" w:color="auto"/>
                <w:right w:val="none" w:sz="0" w:space="0" w:color="auto"/>
              </w:divBdr>
            </w:div>
            <w:div w:id="1130710364">
              <w:marLeft w:val="0"/>
              <w:marRight w:val="0"/>
              <w:marTop w:val="0"/>
              <w:marBottom w:val="0"/>
              <w:divBdr>
                <w:top w:val="none" w:sz="0" w:space="0" w:color="auto"/>
                <w:left w:val="none" w:sz="0" w:space="0" w:color="auto"/>
                <w:bottom w:val="none" w:sz="0" w:space="0" w:color="auto"/>
                <w:right w:val="none" w:sz="0" w:space="0" w:color="auto"/>
              </w:divBdr>
            </w:div>
            <w:div w:id="2057582092">
              <w:marLeft w:val="0"/>
              <w:marRight w:val="0"/>
              <w:marTop w:val="0"/>
              <w:marBottom w:val="0"/>
              <w:divBdr>
                <w:top w:val="none" w:sz="0" w:space="0" w:color="auto"/>
                <w:left w:val="none" w:sz="0" w:space="0" w:color="auto"/>
                <w:bottom w:val="none" w:sz="0" w:space="0" w:color="auto"/>
                <w:right w:val="none" w:sz="0" w:space="0" w:color="auto"/>
              </w:divBdr>
            </w:div>
            <w:div w:id="150416354">
              <w:marLeft w:val="0"/>
              <w:marRight w:val="0"/>
              <w:marTop w:val="0"/>
              <w:marBottom w:val="0"/>
              <w:divBdr>
                <w:top w:val="none" w:sz="0" w:space="0" w:color="auto"/>
                <w:left w:val="none" w:sz="0" w:space="0" w:color="auto"/>
                <w:bottom w:val="none" w:sz="0" w:space="0" w:color="auto"/>
                <w:right w:val="none" w:sz="0" w:space="0" w:color="auto"/>
              </w:divBdr>
            </w:div>
            <w:div w:id="590436691">
              <w:marLeft w:val="0"/>
              <w:marRight w:val="0"/>
              <w:marTop w:val="0"/>
              <w:marBottom w:val="0"/>
              <w:divBdr>
                <w:top w:val="none" w:sz="0" w:space="0" w:color="auto"/>
                <w:left w:val="none" w:sz="0" w:space="0" w:color="auto"/>
                <w:bottom w:val="none" w:sz="0" w:space="0" w:color="auto"/>
                <w:right w:val="none" w:sz="0" w:space="0" w:color="auto"/>
              </w:divBdr>
            </w:div>
            <w:div w:id="1977098398">
              <w:marLeft w:val="0"/>
              <w:marRight w:val="0"/>
              <w:marTop w:val="0"/>
              <w:marBottom w:val="0"/>
              <w:divBdr>
                <w:top w:val="none" w:sz="0" w:space="0" w:color="auto"/>
                <w:left w:val="none" w:sz="0" w:space="0" w:color="auto"/>
                <w:bottom w:val="none" w:sz="0" w:space="0" w:color="auto"/>
                <w:right w:val="none" w:sz="0" w:space="0" w:color="auto"/>
              </w:divBdr>
            </w:div>
            <w:div w:id="1356422319">
              <w:marLeft w:val="0"/>
              <w:marRight w:val="0"/>
              <w:marTop w:val="0"/>
              <w:marBottom w:val="0"/>
              <w:divBdr>
                <w:top w:val="none" w:sz="0" w:space="0" w:color="auto"/>
                <w:left w:val="none" w:sz="0" w:space="0" w:color="auto"/>
                <w:bottom w:val="none" w:sz="0" w:space="0" w:color="auto"/>
                <w:right w:val="none" w:sz="0" w:space="0" w:color="auto"/>
              </w:divBdr>
            </w:div>
            <w:div w:id="1123421435">
              <w:marLeft w:val="0"/>
              <w:marRight w:val="0"/>
              <w:marTop w:val="0"/>
              <w:marBottom w:val="0"/>
              <w:divBdr>
                <w:top w:val="none" w:sz="0" w:space="0" w:color="auto"/>
                <w:left w:val="none" w:sz="0" w:space="0" w:color="auto"/>
                <w:bottom w:val="none" w:sz="0" w:space="0" w:color="auto"/>
                <w:right w:val="none" w:sz="0" w:space="0" w:color="auto"/>
              </w:divBdr>
            </w:div>
            <w:div w:id="354035822">
              <w:marLeft w:val="0"/>
              <w:marRight w:val="0"/>
              <w:marTop w:val="0"/>
              <w:marBottom w:val="0"/>
              <w:divBdr>
                <w:top w:val="none" w:sz="0" w:space="0" w:color="auto"/>
                <w:left w:val="none" w:sz="0" w:space="0" w:color="auto"/>
                <w:bottom w:val="none" w:sz="0" w:space="0" w:color="auto"/>
                <w:right w:val="none" w:sz="0" w:space="0" w:color="auto"/>
              </w:divBdr>
            </w:div>
            <w:div w:id="282155306">
              <w:marLeft w:val="0"/>
              <w:marRight w:val="0"/>
              <w:marTop w:val="0"/>
              <w:marBottom w:val="0"/>
              <w:divBdr>
                <w:top w:val="none" w:sz="0" w:space="0" w:color="auto"/>
                <w:left w:val="none" w:sz="0" w:space="0" w:color="auto"/>
                <w:bottom w:val="none" w:sz="0" w:space="0" w:color="auto"/>
                <w:right w:val="none" w:sz="0" w:space="0" w:color="auto"/>
              </w:divBdr>
            </w:div>
            <w:div w:id="905993543">
              <w:marLeft w:val="0"/>
              <w:marRight w:val="0"/>
              <w:marTop w:val="0"/>
              <w:marBottom w:val="0"/>
              <w:divBdr>
                <w:top w:val="none" w:sz="0" w:space="0" w:color="auto"/>
                <w:left w:val="none" w:sz="0" w:space="0" w:color="auto"/>
                <w:bottom w:val="none" w:sz="0" w:space="0" w:color="auto"/>
                <w:right w:val="none" w:sz="0" w:space="0" w:color="auto"/>
              </w:divBdr>
            </w:div>
            <w:div w:id="524556902">
              <w:marLeft w:val="0"/>
              <w:marRight w:val="0"/>
              <w:marTop w:val="0"/>
              <w:marBottom w:val="0"/>
              <w:divBdr>
                <w:top w:val="none" w:sz="0" w:space="0" w:color="auto"/>
                <w:left w:val="none" w:sz="0" w:space="0" w:color="auto"/>
                <w:bottom w:val="none" w:sz="0" w:space="0" w:color="auto"/>
                <w:right w:val="none" w:sz="0" w:space="0" w:color="auto"/>
              </w:divBdr>
            </w:div>
            <w:div w:id="1297222535">
              <w:marLeft w:val="0"/>
              <w:marRight w:val="0"/>
              <w:marTop w:val="0"/>
              <w:marBottom w:val="0"/>
              <w:divBdr>
                <w:top w:val="none" w:sz="0" w:space="0" w:color="auto"/>
                <w:left w:val="none" w:sz="0" w:space="0" w:color="auto"/>
                <w:bottom w:val="none" w:sz="0" w:space="0" w:color="auto"/>
                <w:right w:val="none" w:sz="0" w:space="0" w:color="auto"/>
              </w:divBdr>
            </w:div>
            <w:div w:id="1312322639">
              <w:marLeft w:val="0"/>
              <w:marRight w:val="0"/>
              <w:marTop w:val="0"/>
              <w:marBottom w:val="0"/>
              <w:divBdr>
                <w:top w:val="none" w:sz="0" w:space="0" w:color="auto"/>
                <w:left w:val="none" w:sz="0" w:space="0" w:color="auto"/>
                <w:bottom w:val="none" w:sz="0" w:space="0" w:color="auto"/>
                <w:right w:val="none" w:sz="0" w:space="0" w:color="auto"/>
              </w:divBdr>
            </w:div>
            <w:div w:id="508908538">
              <w:marLeft w:val="0"/>
              <w:marRight w:val="0"/>
              <w:marTop w:val="0"/>
              <w:marBottom w:val="0"/>
              <w:divBdr>
                <w:top w:val="none" w:sz="0" w:space="0" w:color="auto"/>
                <w:left w:val="none" w:sz="0" w:space="0" w:color="auto"/>
                <w:bottom w:val="none" w:sz="0" w:space="0" w:color="auto"/>
                <w:right w:val="none" w:sz="0" w:space="0" w:color="auto"/>
              </w:divBdr>
            </w:div>
            <w:div w:id="1346328358">
              <w:marLeft w:val="0"/>
              <w:marRight w:val="0"/>
              <w:marTop w:val="0"/>
              <w:marBottom w:val="0"/>
              <w:divBdr>
                <w:top w:val="none" w:sz="0" w:space="0" w:color="auto"/>
                <w:left w:val="none" w:sz="0" w:space="0" w:color="auto"/>
                <w:bottom w:val="none" w:sz="0" w:space="0" w:color="auto"/>
                <w:right w:val="none" w:sz="0" w:space="0" w:color="auto"/>
              </w:divBdr>
            </w:div>
            <w:div w:id="1560828072">
              <w:marLeft w:val="0"/>
              <w:marRight w:val="0"/>
              <w:marTop w:val="0"/>
              <w:marBottom w:val="0"/>
              <w:divBdr>
                <w:top w:val="none" w:sz="0" w:space="0" w:color="auto"/>
                <w:left w:val="none" w:sz="0" w:space="0" w:color="auto"/>
                <w:bottom w:val="none" w:sz="0" w:space="0" w:color="auto"/>
                <w:right w:val="none" w:sz="0" w:space="0" w:color="auto"/>
              </w:divBdr>
            </w:div>
            <w:div w:id="1245644417">
              <w:marLeft w:val="0"/>
              <w:marRight w:val="0"/>
              <w:marTop w:val="0"/>
              <w:marBottom w:val="0"/>
              <w:divBdr>
                <w:top w:val="none" w:sz="0" w:space="0" w:color="auto"/>
                <w:left w:val="none" w:sz="0" w:space="0" w:color="auto"/>
                <w:bottom w:val="none" w:sz="0" w:space="0" w:color="auto"/>
                <w:right w:val="none" w:sz="0" w:space="0" w:color="auto"/>
              </w:divBdr>
            </w:div>
            <w:div w:id="2065518200">
              <w:marLeft w:val="0"/>
              <w:marRight w:val="0"/>
              <w:marTop w:val="0"/>
              <w:marBottom w:val="0"/>
              <w:divBdr>
                <w:top w:val="none" w:sz="0" w:space="0" w:color="auto"/>
                <w:left w:val="none" w:sz="0" w:space="0" w:color="auto"/>
                <w:bottom w:val="none" w:sz="0" w:space="0" w:color="auto"/>
                <w:right w:val="none" w:sz="0" w:space="0" w:color="auto"/>
              </w:divBdr>
            </w:div>
            <w:div w:id="1762067457">
              <w:marLeft w:val="0"/>
              <w:marRight w:val="0"/>
              <w:marTop w:val="0"/>
              <w:marBottom w:val="0"/>
              <w:divBdr>
                <w:top w:val="none" w:sz="0" w:space="0" w:color="auto"/>
                <w:left w:val="none" w:sz="0" w:space="0" w:color="auto"/>
                <w:bottom w:val="none" w:sz="0" w:space="0" w:color="auto"/>
                <w:right w:val="none" w:sz="0" w:space="0" w:color="auto"/>
              </w:divBdr>
            </w:div>
            <w:div w:id="504562180">
              <w:marLeft w:val="0"/>
              <w:marRight w:val="0"/>
              <w:marTop w:val="0"/>
              <w:marBottom w:val="0"/>
              <w:divBdr>
                <w:top w:val="none" w:sz="0" w:space="0" w:color="auto"/>
                <w:left w:val="none" w:sz="0" w:space="0" w:color="auto"/>
                <w:bottom w:val="none" w:sz="0" w:space="0" w:color="auto"/>
                <w:right w:val="none" w:sz="0" w:space="0" w:color="auto"/>
              </w:divBdr>
            </w:div>
            <w:div w:id="1456485478">
              <w:marLeft w:val="0"/>
              <w:marRight w:val="0"/>
              <w:marTop w:val="0"/>
              <w:marBottom w:val="0"/>
              <w:divBdr>
                <w:top w:val="none" w:sz="0" w:space="0" w:color="auto"/>
                <w:left w:val="none" w:sz="0" w:space="0" w:color="auto"/>
                <w:bottom w:val="none" w:sz="0" w:space="0" w:color="auto"/>
                <w:right w:val="none" w:sz="0" w:space="0" w:color="auto"/>
              </w:divBdr>
            </w:div>
            <w:div w:id="1289824460">
              <w:marLeft w:val="0"/>
              <w:marRight w:val="0"/>
              <w:marTop w:val="0"/>
              <w:marBottom w:val="0"/>
              <w:divBdr>
                <w:top w:val="none" w:sz="0" w:space="0" w:color="auto"/>
                <w:left w:val="none" w:sz="0" w:space="0" w:color="auto"/>
                <w:bottom w:val="none" w:sz="0" w:space="0" w:color="auto"/>
                <w:right w:val="none" w:sz="0" w:space="0" w:color="auto"/>
              </w:divBdr>
            </w:div>
            <w:div w:id="706374635">
              <w:marLeft w:val="0"/>
              <w:marRight w:val="0"/>
              <w:marTop w:val="0"/>
              <w:marBottom w:val="0"/>
              <w:divBdr>
                <w:top w:val="none" w:sz="0" w:space="0" w:color="auto"/>
                <w:left w:val="none" w:sz="0" w:space="0" w:color="auto"/>
                <w:bottom w:val="none" w:sz="0" w:space="0" w:color="auto"/>
                <w:right w:val="none" w:sz="0" w:space="0" w:color="auto"/>
              </w:divBdr>
            </w:div>
            <w:div w:id="1258364281">
              <w:marLeft w:val="0"/>
              <w:marRight w:val="0"/>
              <w:marTop w:val="0"/>
              <w:marBottom w:val="0"/>
              <w:divBdr>
                <w:top w:val="none" w:sz="0" w:space="0" w:color="auto"/>
                <w:left w:val="none" w:sz="0" w:space="0" w:color="auto"/>
                <w:bottom w:val="none" w:sz="0" w:space="0" w:color="auto"/>
                <w:right w:val="none" w:sz="0" w:space="0" w:color="auto"/>
              </w:divBdr>
            </w:div>
            <w:div w:id="1262762157">
              <w:marLeft w:val="0"/>
              <w:marRight w:val="0"/>
              <w:marTop w:val="0"/>
              <w:marBottom w:val="0"/>
              <w:divBdr>
                <w:top w:val="none" w:sz="0" w:space="0" w:color="auto"/>
                <w:left w:val="none" w:sz="0" w:space="0" w:color="auto"/>
                <w:bottom w:val="none" w:sz="0" w:space="0" w:color="auto"/>
                <w:right w:val="none" w:sz="0" w:space="0" w:color="auto"/>
              </w:divBdr>
            </w:div>
            <w:div w:id="1275596447">
              <w:marLeft w:val="0"/>
              <w:marRight w:val="0"/>
              <w:marTop w:val="0"/>
              <w:marBottom w:val="0"/>
              <w:divBdr>
                <w:top w:val="none" w:sz="0" w:space="0" w:color="auto"/>
                <w:left w:val="none" w:sz="0" w:space="0" w:color="auto"/>
                <w:bottom w:val="none" w:sz="0" w:space="0" w:color="auto"/>
                <w:right w:val="none" w:sz="0" w:space="0" w:color="auto"/>
              </w:divBdr>
            </w:div>
            <w:div w:id="1745839171">
              <w:marLeft w:val="0"/>
              <w:marRight w:val="0"/>
              <w:marTop w:val="0"/>
              <w:marBottom w:val="0"/>
              <w:divBdr>
                <w:top w:val="none" w:sz="0" w:space="0" w:color="auto"/>
                <w:left w:val="none" w:sz="0" w:space="0" w:color="auto"/>
                <w:bottom w:val="none" w:sz="0" w:space="0" w:color="auto"/>
                <w:right w:val="none" w:sz="0" w:space="0" w:color="auto"/>
              </w:divBdr>
            </w:div>
            <w:div w:id="101923664">
              <w:marLeft w:val="0"/>
              <w:marRight w:val="0"/>
              <w:marTop w:val="0"/>
              <w:marBottom w:val="0"/>
              <w:divBdr>
                <w:top w:val="none" w:sz="0" w:space="0" w:color="auto"/>
                <w:left w:val="none" w:sz="0" w:space="0" w:color="auto"/>
                <w:bottom w:val="none" w:sz="0" w:space="0" w:color="auto"/>
                <w:right w:val="none" w:sz="0" w:space="0" w:color="auto"/>
              </w:divBdr>
            </w:div>
            <w:div w:id="1970821781">
              <w:marLeft w:val="0"/>
              <w:marRight w:val="0"/>
              <w:marTop w:val="0"/>
              <w:marBottom w:val="0"/>
              <w:divBdr>
                <w:top w:val="none" w:sz="0" w:space="0" w:color="auto"/>
                <w:left w:val="none" w:sz="0" w:space="0" w:color="auto"/>
                <w:bottom w:val="none" w:sz="0" w:space="0" w:color="auto"/>
                <w:right w:val="none" w:sz="0" w:space="0" w:color="auto"/>
              </w:divBdr>
            </w:div>
            <w:div w:id="586965964">
              <w:marLeft w:val="0"/>
              <w:marRight w:val="0"/>
              <w:marTop w:val="0"/>
              <w:marBottom w:val="0"/>
              <w:divBdr>
                <w:top w:val="none" w:sz="0" w:space="0" w:color="auto"/>
                <w:left w:val="none" w:sz="0" w:space="0" w:color="auto"/>
                <w:bottom w:val="none" w:sz="0" w:space="0" w:color="auto"/>
                <w:right w:val="none" w:sz="0" w:space="0" w:color="auto"/>
              </w:divBdr>
            </w:div>
            <w:div w:id="612715262">
              <w:marLeft w:val="0"/>
              <w:marRight w:val="0"/>
              <w:marTop w:val="0"/>
              <w:marBottom w:val="0"/>
              <w:divBdr>
                <w:top w:val="none" w:sz="0" w:space="0" w:color="auto"/>
                <w:left w:val="none" w:sz="0" w:space="0" w:color="auto"/>
                <w:bottom w:val="none" w:sz="0" w:space="0" w:color="auto"/>
                <w:right w:val="none" w:sz="0" w:space="0" w:color="auto"/>
              </w:divBdr>
            </w:div>
            <w:div w:id="396364052">
              <w:marLeft w:val="0"/>
              <w:marRight w:val="0"/>
              <w:marTop w:val="0"/>
              <w:marBottom w:val="0"/>
              <w:divBdr>
                <w:top w:val="none" w:sz="0" w:space="0" w:color="auto"/>
                <w:left w:val="none" w:sz="0" w:space="0" w:color="auto"/>
                <w:bottom w:val="none" w:sz="0" w:space="0" w:color="auto"/>
                <w:right w:val="none" w:sz="0" w:space="0" w:color="auto"/>
              </w:divBdr>
            </w:div>
            <w:div w:id="1144011155">
              <w:marLeft w:val="0"/>
              <w:marRight w:val="0"/>
              <w:marTop w:val="0"/>
              <w:marBottom w:val="0"/>
              <w:divBdr>
                <w:top w:val="none" w:sz="0" w:space="0" w:color="auto"/>
                <w:left w:val="none" w:sz="0" w:space="0" w:color="auto"/>
                <w:bottom w:val="none" w:sz="0" w:space="0" w:color="auto"/>
                <w:right w:val="none" w:sz="0" w:space="0" w:color="auto"/>
              </w:divBdr>
            </w:div>
            <w:div w:id="1519929858">
              <w:marLeft w:val="0"/>
              <w:marRight w:val="0"/>
              <w:marTop w:val="0"/>
              <w:marBottom w:val="0"/>
              <w:divBdr>
                <w:top w:val="none" w:sz="0" w:space="0" w:color="auto"/>
                <w:left w:val="none" w:sz="0" w:space="0" w:color="auto"/>
                <w:bottom w:val="none" w:sz="0" w:space="0" w:color="auto"/>
                <w:right w:val="none" w:sz="0" w:space="0" w:color="auto"/>
              </w:divBdr>
            </w:div>
            <w:div w:id="1395350493">
              <w:marLeft w:val="0"/>
              <w:marRight w:val="0"/>
              <w:marTop w:val="0"/>
              <w:marBottom w:val="0"/>
              <w:divBdr>
                <w:top w:val="none" w:sz="0" w:space="0" w:color="auto"/>
                <w:left w:val="none" w:sz="0" w:space="0" w:color="auto"/>
                <w:bottom w:val="none" w:sz="0" w:space="0" w:color="auto"/>
                <w:right w:val="none" w:sz="0" w:space="0" w:color="auto"/>
              </w:divBdr>
            </w:div>
            <w:div w:id="1221209328">
              <w:marLeft w:val="0"/>
              <w:marRight w:val="0"/>
              <w:marTop w:val="0"/>
              <w:marBottom w:val="0"/>
              <w:divBdr>
                <w:top w:val="none" w:sz="0" w:space="0" w:color="auto"/>
                <w:left w:val="none" w:sz="0" w:space="0" w:color="auto"/>
                <w:bottom w:val="none" w:sz="0" w:space="0" w:color="auto"/>
                <w:right w:val="none" w:sz="0" w:space="0" w:color="auto"/>
              </w:divBdr>
            </w:div>
            <w:div w:id="242111847">
              <w:marLeft w:val="0"/>
              <w:marRight w:val="0"/>
              <w:marTop w:val="0"/>
              <w:marBottom w:val="0"/>
              <w:divBdr>
                <w:top w:val="none" w:sz="0" w:space="0" w:color="auto"/>
                <w:left w:val="none" w:sz="0" w:space="0" w:color="auto"/>
                <w:bottom w:val="none" w:sz="0" w:space="0" w:color="auto"/>
                <w:right w:val="none" w:sz="0" w:space="0" w:color="auto"/>
              </w:divBdr>
            </w:div>
            <w:div w:id="1945764267">
              <w:marLeft w:val="0"/>
              <w:marRight w:val="0"/>
              <w:marTop w:val="0"/>
              <w:marBottom w:val="0"/>
              <w:divBdr>
                <w:top w:val="none" w:sz="0" w:space="0" w:color="auto"/>
                <w:left w:val="none" w:sz="0" w:space="0" w:color="auto"/>
                <w:bottom w:val="none" w:sz="0" w:space="0" w:color="auto"/>
                <w:right w:val="none" w:sz="0" w:space="0" w:color="auto"/>
              </w:divBdr>
            </w:div>
            <w:div w:id="2108622313">
              <w:marLeft w:val="0"/>
              <w:marRight w:val="0"/>
              <w:marTop w:val="0"/>
              <w:marBottom w:val="0"/>
              <w:divBdr>
                <w:top w:val="none" w:sz="0" w:space="0" w:color="auto"/>
                <w:left w:val="none" w:sz="0" w:space="0" w:color="auto"/>
                <w:bottom w:val="none" w:sz="0" w:space="0" w:color="auto"/>
                <w:right w:val="none" w:sz="0" w:space="0" w:color="auto"/>
              </w:divBdr>
            </w:div>
            <w:div w:id="1348218613">
              <w:marLeft w:val="0"/>
              <w:marRight w:val="0"/>
              <w:marTop w:val="0"/>
              <w:marBottom w:val="0"/>
              <w:divBdr>
                <w:top w:val="none" w:sz="0" w:space="0" w:color="auto"/>
                <w:left w:val="none" w:sz="0" w:space="0" w:color="auto"/>
                <w:bottom w:val="none" w:sz="0" w:space="0" w:color="auto"/>
                <w:right w:val="none" w:sz="0" w:space="0" w:color="auto"/>
              </w:divBdr>
            </w:div>
            <w:div w:id="1990401208">
              <w:marLeft w:val="0"/>
              <w:marRight w:val="0"/>
              <w:marTop w:val="0"/>
              <w:marBottom w:val="0"/>
              <w:divBdr>
                <w:top w:val="none" w:sz="0" w:space="0" w:color="auto"/>
                <w:left w:val="none" w:sz="0" w:space="0" w:color="auto"/>
                <w:bottom w:val="none" w:sz="0" w:space="0" w:color="auto"/>
                <w:right w:val="none" w:sz="0" w:space="0" w:color="auto"/>
              </w:divBdr>
            </w:div>
            <w:div w:id="15892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888">
      <w:bodyDiv w:val="1"/>
      <w:marLeft w:val="0"/>
      <w:marRight w:val="0"/>
      <w:marTop w:val="0"/>
      <w:marBottom w:val="0"/>
      <w:divBdr>
        <w:top w:val="none" w:sz="0" w:space="0" w:color="auto"/>
        <w:left w:val="none" w:sz="0" w:space="0" w:color="auto"/>
        <w:bottom w:val="none" w:sz="0" w:space="0" w:color="auto"/>
        <w:right w:val="none" w:sz="0" w:space="0" w:color="auto"/>
      </w:divBdr>
      <w:divsChild>
        <w:div w:id="86580494">
          <w:marLeft w:val="0"/>
          <w:marRight w:val="0"/>
          <w:marTop w:val="0"/>
          <w:marBottom w:val="0"/>
          <w:divBdr>
            <w:top w:val="none" w:sz="0" w:space="0" w:color="auto"/>
            <w:left w:val="none" w:sz="0" w:space="0" w:color="auto"/>
            <w:bottom w:val="none" w:sz="0" w:space="0" w:color="auto"/>
            <w:right w:val="none" w:sz="0" w:space="0" w:color="auto"/>
          </w:divBdr>
          <w:divsChild>
            <w:div w:id="1791776406">
              <w:marLeft w:val="0"/>
              <w:marRight w:val="0"/>
              <w:marTop w:val="0"/>
              <w:marBottom w:val="0"/>
              <w:divBdr>
                <w:top w:val="none" w:sz="0" w:space="0" w:color="auto"/>
                <w:left w:val="none" w:sz="0" w:space="0" w:color="auto"/>
                <w:bottom w:val="none" w:sz="0" w:space="0" w:color="auto"/>
                <w:right w:val="none" w:sz="0" w:space="0" w:color="auto"/>
              </w:divBdr>
            </w:div>
            <w:div w:id="1340039585">
              <w:marLeft w:val="0"/>
              <w:marRight w:val="0"/>
              <w:marTop w:val="0"/>
              <w:marBottom w:val="0"/>
              <w:divBdr>
                <w:top w:val="none" w:sz="0" w:space="0" w:color="auto"/>
                <w:left w:val="none" w:sz="0" w:space="0" w:color="auto"/>
                <w:bottom w:val="none" w:sz="0" w:space="0" w:color="auto"/>
                <w:right w:val="none" w:sz="0" w:space="0" w:color="auto"/>
              </w:divBdr>
            </w:div>
            <w:div w:id="179466689">
              <w:marLeft w:val="0"/>
              <w:marRight w:val="0"/>
              <w:marTop w:val="0"/>
              <w:marBottom w:val="0"/>
              <w:divBdr>
                <w:top w:val="none" w:sz="0" w:space="0" w:color="auto"/>
                <w:left w:val="none" w:sz="0" w:space="0" w:color="auto"/>
                <w:bottom w:val="none" w:sz="0" w:space="0" w:color="auto"/>
                <w:right w:val="none" w:sz="0" w:space="0" w:color="auto"/>
              </w:divBdr>
            </w:div>
            <w:div w:id="869145690">
              <w:marLeft w:val="0"/>
              <w:marRight w:val="0"/>
              <w:marTop w:val="0"/>
              <w:marBottom w:val="0"/>
              <w:divBdr>
                <w:top w:val="none" w:sz="0" w:space="0" w:color="auto"/>
                <w:left w:val="none" w:sz="0" w:space="0" w:color="auto"/>
                <w:bottom w:val="none" w:sz="0" w:space="0" w:color="auto"/>
                <w:right w:val="none" w:sz="0" w:space="0" w:color="auto"/>
              </w:divBdr>
            </w:div>
            <w:div w:id="856893101">
              <w:marLeft w:val="0"/>
              <w:marRight w:val="0"/>
              <w:marTop w:val="0"/>
              <w:marBottom w:val="0"/>
              <w:divBdr>
                <w:top w:val="none" w:sz="0" w:space="0" w:color="auto"/>
                <w:left w:val="none" w:sz="0" w:space="0" w:color="auto"/>
                <w:bottom w:val="none" w:sz="0" w:space="0" w:color="auto"/>
                <w:right w:val="none" w:sz="0" w:space="0" w:color="auto"/>
              </w:divBdr>
            </w:div>
            <w:div w:id="1485318980">
              <w:marLeft w:val="0"/>
              <w:marRight w:val="0"/>
              <w:marTop w:val="0"/>
              <w:marBottom w:val="0"/>
              <w:divBdr>
                <w:top w:val="none" w:sz="0" w:space="0" w:color="auto"/>
                <w:left w:val="none" w:sz="0" w:space="0" w:color="auto"/>
                <w:bottom w:val="none" w:sz="0" w:space="0" w:color="auto"/>
                <w:right w:val="none" w:sz="0" w:space="0" w:color="auto"/>
              </w:divBdr>
            </w:div>
            <w:div w:id="1437823089">
              <w:marLeft w:val="0"/>
              <w:marRight w:val="0"/>
              <w:marTop w:val="0"/>
              <w:marBottom w:val="0"/>
              <w:divBdr>
                <w:top w:val="none" w:sz="0" w:space="0" w:color="auto"/>
                <w:left w:val="none" w:sz="0" w:space="0" w:color="auto"/>
                <w:bottom w:val="none" w:sz="0" w:space="0" w:color="auto"/>
                <w:right w:val="none" w:sz="0" w:space="0" w:color="auto"/>
              </w:divBdr>
            </w:div>
            <w:div w:id="1361859527">
              <w:marLeft w:val="0"/>
              <w:marRight w:val="0"/>
              <w:marTop w:val="0"/>
              <w:marBottom w:val="0"/>
              <w:divBdr>
                <w:top w:val="none" w:sz="0" w:space="0" w:color="auto"/>
                <w:left w:val="none" w:sz="0" w:space="0" w:color="auto"/>
                <w:bottom w:val="none" w:sz="0" w:space="0" w:color="auto"/>
                <w:right w:val="none" w:sz="0" w:space="0" w:color="auto"/>
              </w:divBdr>
            </w:div>
            <w:div w:id="136803145">
              <w:marLeft w:val="0"/>
              <w:marRight w:val="0"/>
              <w:marTop w:val="0"/>
              <w:marBottom w:val="0"/>
              <w:divBdr>
                <w:top w:val="none" w:sz="0" w:space="0" w:color="auto"/>
                <w:left w:val="none" w:sz="0" w:space="0" w:color="auto"/>
                <w:bottom w:val="none" w:sz="0" w:space="0" w:color="auto"/>
                <w:right w:val="none" w:sz="0" w:space="0" w:color="auto"/>
              </w:divBdr>
            </w:div>
            <w:div w:id="1376545809">
              <w:marLeft w:val="0"/>
              <w:marRight w:val="0"/>
              <w:marTop w:val="0"/>
              <w:marBottom w:val="0"/>
              <w:divBdr>
                <w:top w:val="none" w:sz="0" w:space="0" w:color="auto"/>
                <w:left w:val="none" w:sz="0" w:space="0" w:color="auto"/>
                <w:bottom w:val="none" w:sz="0" w:space="0" w:color="auto"/>
                <w:right w:val="none" w:sz="0" w:space="0" w:color="auto"/>
              </w:divBdr>
            </w:div>
            <w:div w:id="2071536803">
              <w:marLeft w:val="0"/>
              <w:marRight w:val="0"/>
              <w:marTop w:val="0"/>
              <w:marBottom w:val="0"/>
              <w:divBdr>
                <w:top w:val="none" w:sz="0" w:space="0" w:color="auto"/>
                <w:left w:val="none" w:sz="0" w:space="0" w:color="auto"/>
                <w:bottom w:val="none" w:sz="0" w:space="0" w:color="auto"/>
                <w:right w:val="none" w:sz="0" w:space="0" w:color="auto"/>
              </w:divBdr>
            </w:div>
            <w:div w:id="434136704">
              <w:marLeft w:val="0"/>
              <w:marRight w:val="0"/>
              <w:marTop w:val="0"/>
              <w:marBottom w:val="0"/>
              <w:divBdr>
                <w:top w:val="none" w:sz="0" w:space="0" w:color="auto"/>
                <w:left w:val="none" w:sz="0" w:space="0" w:color="auto"/>
                <w:bottom w:val="none" w:sz="0" w:space="0" w:color="auto"/>
                <w:right w:val="none" w:sz="0" w:space="0" w:color="auto"/>
              </w:divBdr>
            </w:div>
            <w:div w:id="1954046358">
              <w:marLeft w:val="0"/>
              <w:marRight w:val="0"/>
              <w:marTop w:val="0"/>
              <w:marBottom w:val="0"/>
              <w:divBdr>
                <w:top w:val="none" w:sz="0" w:space="0" w:color="auto"/>
                <w:left w:val="none" w:sz="0" w:space="0" w:color="auto"/>
                <w:bottom w:val="none" w:sz="0" w:space="0" w:color="auto"/>
                <w:right w:val="none" w:sz="0" w:space="0" w:color="auto"/>
              </w:divBdr>
            </w:div>
            <w:div w:id="1750033013">
              <w:marLeft w:val="0"/>
              <w:marRight w:val="0"/>
              <w:marTop w:val="0"/>
              <w:marBottom w:val="0"/>
              <w:divBdr>
                <w:top w:val="none" w:sz="0" w:space="0" w:color="auto"/>
                <w:left w:val="none" w:sz="0" w:space="0" w:color="auto"/>
                <w:bottom w:val="none" w:sz="0" w:space="0" w:color="auto"/>
                <w:right w:val="none" w:sz="0" w:space="0" w:color="auto"/>
              </w:divBdr>
            </w:div>
            <w:div w:id="1377311042">
              <w:marLeft w:val="0"/>
              <w:marRight w:val="0"/>
              <w:marTop w:val="0"/>
              <w:marBottom w:val="0"/>
              <w:divBdr>
                <w:top w:val="none" w:sz="0" w:space="0" w:color="auto"/>
                <w:left w:val="none" w:sz="0" w:space="0" w:color="auto"/>
                <w:bottom w:val="none" w:sz="0" w:space="0" w:color="auto"/>
                <w:right w:val="none" w:sz="0" w:space="0" w:color="auto"/>
              </w:divBdr>
            </w:div>
            <w:div w:id="234822449">
              <w:marLeft w:val="0"/>
              <w:marRight w:val="0"/>
              <w:marTop w:val="0"/>
              <w:marBottom w:val="0"/>
              <w:divBdr>
                <w:top w:val="none" w:sz="0" w:space="0" w:color="auto"/>
                <w:left w:val="none" w:sz="0" w:space="0" w:color="auto"/>
                <w:bottom w:val="none" w:sz="0" w:space="0" w:color="auto"/>
                <w:right w:val="none" w:sz="0" w:space="0" w:color="auto"/>
              </w:divBdr>
            </w:div>
            <w:div w:id="658922144">
              <w:marLeft w:val="0"/>
              <w:marRight w:val="0"/>
              <w:marTop w:val="0"/>
              <w:marBottom w:val="0"/>
              <w:divBdr>
                <w:top w:val="none" w:sz="0" w:space="0" w:color="auto"/>
                <w:left w:val="none" w:sz="0" w:space="0" w:color="auto"/>
                <w:bottom w:val="none" w:sz="0" w:space="0" w:color="auto"/>
                <w:right w:val="none" w:sz="0" w:space="0" w:color="auto"/>
              </w:divBdr>
            </w:div>
            <w:div w:id="1511795186">
              <w:marLeft w:val="0"/>
              <w:marRight w:val="0"/>
              <w:marTop w:val="0"/>
              <w:marBottom w:val="0"/>
              <w:divBdr>
                <w:top w:val="none" w:sz="0" w:space="0" w:color="auto"/>
                <w:left w:val="none" w:sz="0" w:space="0" w:color="auto"/>
                <w:bottom w:val="none" w:sz="0" w:space="0" w:color="auto"/>
                <w:right w:val="none" w:sz="0" w:space="0" w:color="auto"/>
              </w:divBdr>
            </w:div>
            <w:div w:id="1005984929">
              <w:marLeft w:val="0"/>
              <w:marRight w:val="0"/>
              <w:marTop w:val="0"/>
              <w:marBottom w:val="0"/>
              <w:divBdr>
                <w:top w:val="none" w:sz="0" w:space="0" w:color="auto"/>
                <w:left w:val="none" w:sz="0" w:space="0" w:color="auto"/>
                <w:bottom w:val="none" w:sz="0" w:space="0" w:color="auto"/>
                <w:right w:val="none" w:sz="0" w:space="0" w:color="auto"/>
              </w:divBdr>
            </w:div>
            <w:div w:id="1436709939">
              <w:marLeft w:val="0"/>
              <w:marRight w:val="0"/>
              <w:marTop w:val="0"/>
              <w:marBottom w:val="0"/>
              <w:divBdr>
                <w:top w:val="none" w:sz="0" w:space="0" w:color="auto"/>
                <w:left w:val="none" w:sz="0" w:space="0" w:color="auto"/>
                <w:bottom w:val="none" w:sz="0" w:space="0" w:color="auto"/>
                <w:right w:val="none" w:sz="0" w:space="0" w:color="auto"/>
              </w:divBdr>
            </w:div>
            <w:div w:id="74977846">
              <w:marLeft w:val="0"/>
              <w:marRight w:val="0"/>
              <w:marTop w:val="0"/>
              <w:marBottom w:val="0"/>
              <w:divBdr>
                <w:top w:val="none" w:sz="0" w:space="0" w:color="auto"/>
                <w:left w:val="none" w:sz="0" w:space="0" w:color="auto"/>
                <w:bottom w:val="none" w:sz="0" w:space="0" w:color="auto"/>
                <w:right w:val="none" w:sz="0" w:space="0" w:color="auto"/>
              </w:divBdr>
            </w:div>
            <w:div w:id="787548802">
              <w:marLeft w:val="0"/>
              <w:marRight w:val="0"/>
              <w:marTop w:val="0"/>
              <w:marBottom w:val="0"/>
              <w:divBdr>
                <w:top w:val="none" w:sz="0" w:space="0" w:color="auto"/>
                <w:left w:val="none" w:sz="0" w:space="0" w:color="auto"/>
                <w:bottom w:val="none" w:sz="0" w:space="0" w:color="auto"/>
                <w:right w:val="none" w:sz="0" w:space="0" w:color="auto"/>
              </w:divBdr>
            </w:div>
            <w:div w:id="866869563">
              <w:marLeft w:val="0"/>
              <w:marRight w:val="0"/>
              <w:marTop w:val="0"/>
              <w:marBottom w:val="0"/>
              <w:divBdr>
                <w:top w:val="none" w:sz="0" w:space="0" w:color="auto"/>
                <w:left w:val="none" w:sz="0" w:space="0" w:color="auto"/>
                <w:bottom w:val="none" w:sz="0" w:space="0" w:color="auto"/>
                <w:right w:val="none" w:sz="0" w:space="0" w:color="auto"/>
              </w:divBdr>
            </w:div>
            <w:div w:id="806312882">
              <w:marLeft w:val="0"/>
              <w:marRight w:val="0"/>
              <w:marTop w:val="0"/>
              <w:marBottom w:val="0"/>
              <w:divBdr>
                <w:top w:val="none" w:sz="0" w:space="0" w:color="auto"/>
                <w:left w:val="none" w:sz="0" w:space="0" w:color="auto"/>
                <w:bottom w:val="none" w:sz="0" w:space="0" w:color="auto"/>
                <w:right w:val="none" w:sz="0" w:space="0" w:color="auto"/>
              </w:divBdr>
            </w:div>
            <w:div w:id="1450272396">
              <w:marLeft w:val="0"/>
              <w:marRight w:val="0"/>
              <w:marTop w:val="0"/>
              <w:marBottom w:val="0"/>
              <w:divBdr>
                <w:top w:val="none" w:sz="0" w:space="0" w:color="auto"/>
                <w:left w:val="none" w:sz="0" w:space="0" w:color="auto"/>
                <w:bottom w:val="none" w:sz="0" w:space="0" w:color="auto"/>
                <w:right w:val="none" w:sz="0" w:space="0" w:color="auto"/>
              </w:divBdr>
            </w:div>
            <w:div w:id="1045058922">
              <w:marLeft w:val="0"/>
              <w:marRight w:val="0"/>
              <w:marTop w:val="0"/>
              <w:marBottom w:val="0"/>
              <w:divBdr>
                <w:top w:val="none" w:sz="0" w:space="0" w:color="auto"/>
                <w:left w:val="none" w:sz="0" w:space="0" w:color="auto"/>
                <w:bottom w:val="none" w:sz="0" w:space="0" w:color="auto"/>
                <w:right w:val="none" w:sz="0" w:space="0" w:color="auto"/>
              </w:divBdr>
            </w:div>
            <w:div w:id="1596130082">
              <w:marLeft w:val="0"/>
              <w:marRight w:val="0"/>
              <w:marTop w:val="0"/>
              <w:marBottom w:val="0"/>
              <w:divBdr>
                <w:top w:val="none" w:sz="0" w:space="0" w:color="auto"/>
                <w:left w:val="none" w:sz="0" w:space="0" w:color="auto"/>
                <w:bottom w:val="none" w:sz="0" w:space="0" w:color="auto"/>
                <w:right w:val="none" w:sz="0" w:space="0" w:color="auto"/>
              </w:divBdr>
            </w:div>
            <w:div w:id="967932016">
              <w:marLeft w:val="0"/>
              <w:marRight w:val="0"/>
              <w:marTop w:val="0"/>
              <w:marBottom w:val="0"/>
              <w:divBdr>
                <w:top w:val="none" w:sz="0" w:space="0" w:color="auto"/>
                <w:left w:val="none" w:sz="0" w:space="0" w:color="auto"/>
                <w:bottom w:val="none" w:sz="0" w:space="0" w:color="auto"/>
                <w:right w:val="none" w:sz="0" w:space="0" w:color="auto"/>
              </w:divBdr>
            </w:div>
            <w:div w:id="419059553">
              <w:marLeft w:val="0"/>
              <w:marRight w:val="0"/>
              <w:marTop w:val="0"/>
              <w:marBottom w:val="0"/>
              <w:divBdr>
                <w:top w:val="none" w:sz="0" w:space="0" w:color="auto"/>
                <w:left w:val="none" w:sz="0" w:space="0" w:color="auto"/>
                <w:bottom w:val="none" w:sz="0" w:space="0" w:color="auto"/>
                <w:right w:val="none" w:sz="0" w:space="0" w:color="auto"/>
              </w:divBdr>
            </w:div>
            <w:div w:id="1177957923">
              <w:marLeft w:val="0"/>
              <w:marRight w:val="0"/>
              <w:marTop w:val="0"/>
              <w:marBottom w:val="0"/>
              <w:divBdr>
                <w:top w:val="none" w:sz="0" w:space="0" w:color="auto"/>
                <w:left w:val="none" w:sz="0" w:space="0" w:color="auto"/>
                <w:bottom w:val="none" w:sz="0" w:space="0" w:color="auto"/>
                <w:right w:val="none" w:sz="0" w:space="0" w:color="auto"/>
              </w:divBdr>
            </w:div>
            <w:div w:id="1725055032">
              <w:marLeft w:val="0"/>
              <w:marRight w:val="0"/>
              <w:marTop w:val="0"/>
              <w:marBottom w:val="0"/>
              <w:divBdr>
                <w:top w:val="none" w:sz="0" w:space="0" w:color="auto"/>
                <w:left w:val="none" w:sz="0" w:space="0" w:color="auto"/>
                <w:bottom w:val="none" w:sz="0" w:space="0" w:color="auto"/>
                <w:right w:val="none" w:sz="0" w:space="0" w:color="auto"/>
              </w:divBdr>
            </w:div>
            <w:div w:id="880946799">
              <w:marLeft w:val="0"/>
              <w:marRight w:val="0"/>
              <w:marTop w:val="0"/>
              <w:marBottom w:val="0"/>
              <w:divBdr>
                <w:top w:val="none" w:sz="0" w:space="0" w:color="auto"/>
                <w:left w:val="none" w:sz="0" w:space="0" w:color="auto"/>
                <w:bottom w:val="none" w:sz="0" w:space="0" w:color="auto"/>
                <w:right w:val="none" w:sz="0" w:space="0" w:color="auto"/>
              </w:divBdr>
            </w:div>
            <w:div w:id="1607613650">
              <w:marLeft w:val="0"/>
              <w:marRight w:val="0"/>
              <w:marTop w:val="0"/>
              <w:marBottom w:val="0"/>
              <w:divBdr>
                <w:top w:val="none" w:sz="0" w:space="0" w:color="auto"/>
                <w:left w:val="none" w:sz="0" w:space="0" w:color="auto"/>
                <w:bottom w:val="none" w:sz="0" w:space="0" w:color="auto"/>
                <w:right w:val="none" w:sz="0" w:space="0" w:color="auto"/>
              </w:divBdr>
            </w:div>
            <w:div w:id="1495990960">
              <w:marLeft w:val="0"/>
              <w:marRight w:val="0"/>
              <w:marTop w:val="0"/>
              <w:marBottom w:val="0"/>
              <w:divBdr>
                <w:top w:val="none" w:sz="0" w:space="0" w:color="auto"/>
                <w:left w:val="none" w:sz="0" w:space="0" w:color="auto"/>
                <w:bottom w:val="none" w:sz="0" w:space="0" w:color="auto"/>
                <w:right w:val="none" w:sz="0" w:space="0" w:color="auto"/>
              </w:divBdr>
            </w:div>
            <w:div w:id="615525155">
              <w:marLeft w:val="0"/>
              <w:marRight w:val="0"/>
              <w:marTop w:val="0"/>
              <w:marBottom w:val="0"/>
              <w:divBdr>
                <w:top w:val="none" w:sz="0" w:space="0" w:color="auto"/>
                <w:left w:val="none" w:sz="0" w:space="0" w:color="auto"/>
                <w:bottom w:val="none" w:sz="0" w:space="0" w:color="auto"/>
                <w:right w:val="none" w:sz="0" w:space="0" w:color="auto"/>
              </w:divBdr>
            </w:div>
            <w:div w:id="2058161529">
              <w:marLeft w:val="0"/>
              <w:marRight w:val="0"/>
              <w:marTop w:val="0"/>
              <w:marBottom w:val="0"/>
              <w:divBdr>
                <w:top w:val="none" w:sz="0" w:space="0" w:color="auto"/>
                <w:left w:val="none" w:sz="0" w:space="0" w:color="auto"/>
                <w:bottom w:val="none" w:sz="0" w:space="0" w:color="auto"/>
                <w:right w:val="none" w:sz="0" w:space="0" w:color="auto"/>
              </w:divBdr>
            </w:div>
            <w:div w:id="1838694488">
              <w:marLeft w:val="0"/>
              <w:marRight w:val="0"/>
              <w:marTop w:val="0"/>
              <w:marBottom w:val="0"/>
              <w:divBdr>
                <w:top w:val="none" w:sz="0" w:space="0" w:color="auto"/>
                <w:left w:val="none" w:sz="0" w:space="0" w:color="auto"/>
                <w:bottom w:val="none" w:sz="0" w:space="0" w:color="auto"/>
                <w:right w:val="none" w:sz="0" w:space="0" w:color="auto"/>
              </w:divBdr>
            </w:div>
            <w:div w:id="377321676">
              <w:marLeft w:val="0"/>
              <w:marRight w:val="0"/>
              <w:marTop w:val="0"/>
              <w:marBottom w:val="0"/>
              <w:divBdr>
                <w:top w:val="none" w:sz="0" w:space="0" w:color="auto"/>
                <w:left w:val="none" w:sz="0" w:space="0" w:color="auto"/>
                <w:bottom w:val="none" w:sz="0" w:space="0" w:color="auto"/>
                <w:right w:val="none" w:sz="0" w:space="0" w:color="auto"/>
              </w:divBdr>
            </w:div>
            <w:div w:id="1131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920485853">
      <w:bodyDiv w:val="1"/>
      <w:marLeft w:val="0"/>
      <w:marRight w:val="0"/>
      <w:marTop w:val="0"/>
      <w:marBottom w:val="0"/>
      <w:divBdr>
        <w:top w:val="none" w:sz="0" w:space="0" w:color="auto"/>
        <w:left w:val="none" w:sz="0" w:space="0" w:color="auto"/>
        <w:bottom w:val="none" w:sz="0" w:space="0" w:color="auto"/>
        <w:right w:val="none" w:sz="0" w:space="0" w:color="auto"/>
      </w:divBdr>
      <w:divsChild>
        <w:div w:id="1765033113">
          <w:marLeft w:val="0"/>
          <w:marRight w:val="0"/>
          <w:marTop w:val="0"/>
          <w:marBottom w:val="0"/>
          <w:divBdr>
            <w:top w:val="none" w:sz="0" w:space="0" w:color="auto"/>
            <w:left w:val="none" w:sz="0" w:space="0" w:color="auto"/>
            <w:bottom w:val="none" w:sz="0" w:space="0" w:color="auto"/>
            <w:right w:val="none" w:sz="0" w:space="0" w:color="auto"/>
          </w:divBdr>
          <w:divsChild>
            <w:div w:id="1156914962">
              <w:marLeft w:val="0"/>
              <w:marRight w:val="0"/>
              <w:marTop w:val="0"/>
              <w:marBottom w:val="0"/>
              <w:divBdr>
                <w:top w:val="none" w:sz="0" w:space="0" w:color="auto"/>
                <w:left w:val="none" w:sz="0" w:space="0" w:color="auto"/>
                <w:bottom w:val="none" w:sz="0" w:space="0" w:color="auto"/>
                <w:right w:val="none" w:sz="0" w:space="0" w:color="auto"/>
              </w:divBdr>
            </w:div>
            <w:div w:id="42675514">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 w:id="1879465196">
              <w:marLeft w:val="0"/>
              <w:marRight w:val="0"/>
              <w:marTop w:val="0"/>
              <w:marBottom w:val="0"/>
              <w:divBdr>
                <w:top w:val="none" w:sz="0" w:space="0" w:color="auto"/>
                <w:left w:val="none" w:sz="0" w:space="0" w:color="auto"/>
                <w:bottom w:val="none" w:sz="0" w:space="0" w:color="auto"/>
                <w:right w:val="none" w:sz="0" w:space="0" w:color="auto"/>
              </w:divBdr>
            </w:div>
            <w:div w:id="1678730175">
              <w:marLeft w:val="0"/>
              <w:marRight w:val="0"/>
              <w:marTop w:val="0"/>
              <w:marBottom w:val="0"/>
              <w:divBdr>
                <w:top w:val="none" w:sz="0" w:space="0" w:color="auto"/>
                <w:left w:val="none" w:sz="0" w:space="0" w:color="auto"/>
                <w:bottom w:val="none" w:sz="0" w:space="0" w:color="auto"/>
                <w:right w:val="none" w:sz="0" w:space="0" w:color="auto"/>
              </w:divBdr>
            </w:div>
            <w:div w:id="1313563622">
              <w:marLeft w:val="0"/>
              <w:marRight w:val="0"/>
              <w:marTop w:val="0"/>
              <w:marBottom w:val="0"/>
              <w:divBdr>
                <w:top w:val="none" w:sz="0" w:space="0" w:color="auto"/>
                <w:left w:val="none" w:sz="0" w:space="0" w:color="auto"/>
                <w:bottom w:val="none" w:sz="0" w:space="0" w:color="auto"/>
                <w:right w:val="none" w:sz="0" w:space="0" w:color="auto"/>
              </w:divBdr>
            </w:div>
            <w:div w:id="498272600">
              <w:marLeft w:val="0"/>
              <w:marRight w:val="0"/>
              <w:marTop w:val="0"/>
              <w:marBottom w:val="0"/>
              <w:divBdr>
                <w:top w:val="none" w:sz="0" w:space="0" w:color="auto"/>
                <w:left w:val="none" w:sz="0" w:space="0" w:color="auto"/>
                <w:bottom w:val="none" w:sz="0" w:space="0" w:color="auto"/>
                <w:right w:val="none" w:sz="0" w:space="0" w:color="auto"/>
              </w:divBdr>
            </w:div>
            <w:div w:id="1947156815">
              <w:marLeft w:val="0"/>
              <w:marRight w:val="0"/>
              <w:marTop w:val="0"/>
              <w:marBottom w:val="0"/>
              <w:divBdr>
                <w:top w:val="none" w:sz="0" w:space="0" w:color="auto"/>
                <w:left w:val="none" w:sz="0" w:space="0" w:color="auto"/>
                <w:bottom w:val="none" w:sz="0" w:space="0" w:color="auto"/>
                <w:right w:val="none" w:sz="0" w:space="0" w:color="auto"/>
              </w:divBdr>
            </w:div>
            <w:div w:id="267809907">
              <w:marLeft w:val="0"/>
              <w:marRight w:val="0"/>
              <w:marTop w:val="0"/>
              <w:marBottom w:val="0"/>
              <w:divBdr>
                <w:top w:val="none" w:sz="0" w:space="0" w:color="auto"/>
                <w:left w:val="none" w:sz="0" w:space="0" w:color="auto"/>
                <w:bottom w:val="none" w:sz="0" w:space="0" w:color="auto"/>
                <w:right w:val="none" w:sz="0" w:space="0" w:color="auto"/>
              </w:divBdr>
            </w:div>
            <w:div w:id="330186795">
              <w:marLeft w:val="0"/>
              <w:marRight w:val="0"/>
              <w:marTop w:val="0"/>
              <w:marBottom w:val="0"/>
              <w:divBdr>
                <w:top w:val="none" w:sz="0" w:space="0" w:color="auto"/>
                <w:left w:val="none" w:sz="0" w:space="0" w:color="auto"/>
                <w:bottom w:val="none" w:sz="0" w:space="0" w:color="auto"/>
                <w:right w:val="none" w:sz="0" w:space="0" w:color="auto"/>
              </w:divBdr>
            </w:div>
            <w:div w:id="1383208966">
              <w:marLeft w:val="0"/>
              <w:marRight w:val="0"/>
              <w:marTop w:val="0"/>
              <w:marBottom w:val="0"/>
              <w:divBdr>
                <w:top w:val="none" w:sz="0" w:space="0" w:color="auto"/>
                <w:left w:val="none" w:sz="0" w:space="0" w:color="auto"/>
                <w:bottom w:val="none" w:sz="0" w:space="0" w:color="auto"/>
                <w:right w:val="none" w:sz="0" w:space="0" w:color="auto"/>
              </w:divBdr>
            </w:div>
            <w:div w:id="726495099">
              <w:marLeft w:val="0"/>
              <w:marRight w:val="0"/>
              <w:marTop w:val="0"/>
              <w:marBottom w:val="0"/>
              <w:divBdr>
                <w:top w:val="none" w:sz="0" w:space="0" w:color="auto"/>
                <w:left w:val="none" w:sz="0" w:space="0" w:color="auto"/>
                <w:bottom w:val="none" w:sz="0" w:space="0" w:color="auto"/>
                <w:right w:val="none" w:sz="0" w:space="0" w:color="auto"/>
              </w:divBdr>
            </w:div>
            <w:div w:id="1994672584">
              <w:marLeft w:val="0"/>
              <w:marRight w:val="0"/>
              <w:marTop w:val="0"/>
              <w:marBottom w:val="0"/>
              <w:divBdr>
                <w:top w:val="none" w:sz="0" w:space="0" w:color="auto"/>
                <w:left w:val="none" w:sz="0" w:space="0" w:color="auto"/>
                <w:bottom w:val="none" w:sz="0" w:space="0" w:color="auto"/>
                <w:right w:val="none" w:sz="0" w:space="0" w:color="auto"/>
              </w:divBdr>
            </w:div>
            <w:div w:id="747842890">
              <w:marLeft w:val="0"/>
              <w:marRight w:val="0"/>
              <w:marTop w:val="0"/>
              <w:marBottom w:val="0"/>
              <w:divBdr>
                <w:top w:val="none" w:sz="0" w:space="0" w:color="auto"/>
                <w:left w:val="none" w:sz="0" w:space="0" w:color="auto"/>
                <w:bottom w:val="none" w:sz="0" w:space="0" w:color="auto"/>
                <w:right w:val="none" w:sz="0" w:space="0" w:color="auto"/>
              </w:divBdr>
            </w:div>
            <w:div w:id="204830142">
              <w:marLeft w:val="0"/>
              <w:marRight w:val="0"/>
              <w:marTop w:val="0"/>
              <w:marBottom w:val="0"/>
              <w:divBdr>
                <w:top w:val="none" w:sz="0" w:space="0" w:color="auto"/>
                <w:left w:val="none" w:sz="0" w:space="0" w:color="auto"/>
                <w:bottom w:val="none" w:sz="0" w:space="0" w:color="auto"/>
                <w:right w:val="none" w:sz="0" w:space="0" w:color="auto"/>
              </w:divBdr>
            </w:div>
            <w:div w:id="729233359">
              <w:marLeft w:val="0"/>
              <w:marRight w:val="0"/>
              <w:marTop w:val="0"/>
              <w:marBottom w:val="0"/>
              <w:divBdr>
                <w:top w:val="none" w:sz="0" w:space="0" w:color="auto"/>
                <w:left w:val="none" w:sz="0" w:space="0" w:color="auto"/>
                <w:bottom w:val="none" w:sz="0" w:space="0" w:color="auto"/>
                <w:right w:val="none" w:sz="0" w:space="0" w:color="auto"/>
              </w:divBdr>
            </w:div>
            <w:div w:id="704646379">
              <w:marLeft w:val="0"/>
              <w:marRight w:val="0"/>
              <w:marTop w:val="0"/>
              <w:marBottom w:val="0"/>
              <w:divBdr>
                <w:top w:val="none" w:sz="0" w:space="0" w:color="auto"/>
                <w:left w:val="none" w:sz="0" w:space="0" w:color="auto"/>
                <w:bottom w:val="none" w:sz="0" w:space="0" w:color="auto"/>
                <w:right w:val="none" w:sz="0" w:space="0" w:color="auto"/>
              </w:divBdr>
            </w:div>
            <w:div w:id="280695212">
              <w:marLeft w:val="0"/>
              <w:marRight w:val="0"/>
              <w:marTop w:val="0"/>
              <w:marBottom w:val="0"/>
              <w:divBdr>
                <w:top w:val="none" w:sz="0" w:space="0" w:color="auto"/>
                <w:left w:val="none" w:sz="0" w:space="0" w:color="auto"/>
                <w:bottom w:val="none" w:sz="0" w:space="0" w:color="auto"/>
                <w:right w:val="none" w:sz="0" w:space="0" w:color="auto"/>
              </w:divBdr>
            </w:div>
            <w:div w:id="1945727722">
              <w:marLeft w:val="0"/>
              <w:marRight w:val="0"/>
              <w:marTop w:val="0"/>
              <w:marBottom w:val="0"/>
              <w:divBdr>
                <w:top w:val="none" w:sz="0" w:space="0" w:color="auto"/>
                <w:left w:val="none" w:sz="0" w:space="0" w:color="auto"/>
                <w:bottom w:val="none" w:sz="0" w:space="0" w:color="auto"/>
                <w:right w:val="none" w:sz="0" w:space="0" w:color="auto"/>
              </w:divBdr>
            </w:div>
            <w:div w:id="439765428">
              <w:marLeft w:val="0"/>
              <w:marRight w:val="0"/>
              <w:marTop w:val="0"/>
              <w:marBottom w:val="0"/>
              <w:divBdr>
                <w:top w:val="none" w:sz="0" w:space="0" w:color="auto"/>
                <w:left w:val="none" w:sz="0" w:space="0" w:color="auto"/>
                <w:bottom w:val="none" w:sz="0" w:space="0" w:color="auto"/>
                <w:right w:val="none" w:sz="0" w:space="0" w:color="auto"/>
              </w:divBdr>
            </w:div>
            <w:div w:id="725370680">
              <w:marLeft w:val="0"/>
              <w:marRight w:val="0"/>
              <w:marTop w:val="0"/>
              <w:marBottom w:val="0"/>
              <w:divBdr>
                <w:top w:val="none" w:sz="0" w:space="0" w:color="auto"/>
                <w:left w:val="none" w:sz="0" w:space="0" w:color="auto"/>
                <w:bottom w:val="none" w:sz="0" w:space="0" w:color="auto"/>
                <w:right w:val="none" w:sz="0" w:space="0" w:color="auto"/>
              </w:divBdr>
            </w:div>
            <w:div w:id="1497502571">
              <w:marLeft w:val="0"/>
              <w:marRight w:val="0"/>
              <w:marTop w:val="0"/>
              <w:marBottom w:val="0"/>
              <w:divBdr>
                <w:top w:val="none" w:sz="0" w:space="0" w:color="auto"/>
                <w:left w:val="none" w:sz="0" w:space="0" w:color="auto"/>
                <w:bottom w:val="none" w:sz="0" w:space="0" w:color="auto"/>
                <w:right w:val="none" w:sz="0" w:space="0" w:color="auto"/>
              </w:divBdr>
            </w:div>
            <w:div w:id="1991979415">
              <w:marLeft w:val="0"/>
              <w:marRight w:val="0"/>
              <w:marTop w:val="0"/>
              <w:marBottom w:val="0"/>
              <w:divBdr>
                <w:top w:val="none" w:sz="0" w:space="0" w:color="auto"/>
                <w:left w:val="none" w:sz="0" w:space="0" w:color="auto"/>
                <w:bottom w:val="none" w:sz="0" w:space="0" w:color="auto"/>
                <w:right w:val="none" w:sz="0" w:space="0" w:color="auto"/>
              </w:divBdr>
            </w:div>
            <w:div w:id="72746847">
              <w:marLeft w:val="0"/>
              <w:marRight w:val="0"/>
              <w:marTop w:val="0"/>
              <w:marBottom w:val="0"/>
              <w:divBdr>
                <w:top w:val="none" w:sz="0" w:space="0" w:color="auto"/>
                <w:left w:val="none" w:sz="0" w:space="0" w:color="auto"/>
                <w:bottom w:val="none" w:sz="0" w:space="0" w:color="auto"/>
                <w:right w:val="none" w:sz="0" w:space="0" w:color="auto"/>
              </w:divBdr>
            </w:div>
            <w:div w:id="1382706604">
              <w:marLeft w:val="0"/>
              <w:marRight w:val="0"/>
              <w:marTop w:val="0"/>
              <w:marBottom w:val="0"/>
              <w:divBdr>
                <w:top w:val="none" w:sz="0" w:space="0" w:color="auto"/>
                <w:left w:val="none" w:sz="0" w:space="0" w:color="auto"/>
                <w:bottom w:val="none" w:sz="0" w:space="0" w:color="auto"/>
                <w:right w:val="none" w:sz="0" w:space="0" w:color="auto"/>
              </w:divBdr>
            </w:div>
            <w:div w:id="173956193">
              <w:marLeft w:val="0"/>
              <w:marRight w:val="0"/>
              <w:marTop w:val="0"/>
              <w:marBottom w:val="0"/>
              <w:divBdr>
                <w:top w:val="none" w:sz="0" w:space="0" w:color="auto"/>
                <w:left w:val="none" w:sz="0" w:space="0" w:color="auto"/>
                <w:bottom w:val="none" w:sz="0" w:space="0" w:color="auto"/>
                <w:right w:val="none" w:sz="0" w:space="0" w:color="auto"/>
              </w:divBdr>
            </w:div>
            <w:div w:id="106701959">
              <w:marLeft w:val="0"/>
              <w:marRight w:val="0"/>
              <w:marTop w:val="0"/>
              <w:marBottom w:val="0"/>
              <w:divBdr>
                <w:top w:val="none" w:sz="0" w:space="0" w:color="auto"/>
                <w:left w:val="none" w:sz="0" w:space="0" w:color="auto"/>
                <w:bottom w:val="none" w:sz="0" w:space="0" w:color="auto"/>
                <w:right w:val="none" w:sz="0" w:space="0" w:color="auto"/>
              </w:divBdr>
            </w:div>
            <w:div w:id="1397437090">
              <w:marLeft w:val="0"/>
              <w:marRight w:val="0"/>
              <w:marTop w:val="0"/>
              <w:marBottom w:val="0"/>
              <w:divBdr>
                <w:top w:val="none" w:sz="0" w:space="0" w:color="auto"/>
                <w:left w:val="none" w:sz="0" w:space="0" w:color="auto"/>
                <w:bottom w:val="none" w:sz="0" w:space="0" w:color="auto"/>
                <w:right w:val="none" w:sz="0" w:space="0" w:color="auto"/>
              </w:divBdr>
            </w:div>
            <w:div w:id="79260413">
              <w:marLeft w:val="0"/>
              <w:marRight w:val="0"/>
              <w:marTop w:val="0"/>
              <w:marBottom w:val="0"/>
              <w:divBdr>
                <w:top w:val="none" w:sz="0" w:space="0" w:color="auto"/>
                <w:left w:val="none" w:sz="0" w:space="0" w:color="auto"/>
                <w:bottom w:val="none" w:sz="0" w:space="0" w:color="auto"/>
                <w:right w:val="none" w:sz="0" w:space="0" w:color="auto"/>
              </w:divBdr>
            </w:div>
            <w:div w:id="151990409">
              <w:marLeft w:val="0"/>
              <w:marRight w:val="0"/>
              <w:marTop w:val="0"/>
              <w:marBottom w:val="0"/>
              <w:divBdr>
                <w:top w:val="none" w:sz="0" w:space="0" w:color="auto"/>
                <w:left w:val="none" w:sz="0" w:space="0" w:color="auto"/>
                <w:bottom w:val="none" w:sz="0" w:space="0" w:color="auto"/>
                <w:right w:val="none" w:sz="0" w:space="0" w:color="auto"/>
              </w:divBdr>
            </w:div>
            <w:div w:id="548684968">
              <w:marLeft w:val="0"/>
              <w:marRight w:val="0"/>
              <w:marTop w:val="0"/>
              <w:marBottom w:val="0"/>
              <w:divBdr>
                <w:top w:val="none" w:sz="0" w:space="0" w:color="auto"/>
                <w:left w:val="none" w:sz="0" w:space="0" w:color="auto"/>
                <w:bottom w:val="none" w:sz="0" w:space="0" w:color="auto"/>
                <w:right w:val="none" w:sz="0" w:space="0" w:color="auto"/>
              </w:divBdr>
            </w:div>
            <w:div w:id="1966501814">
              <w:marLeft w:val="0"/>
              <w:marRight w:val="0"/>
              <w:marTop w:val="0"/>
              <w:marBottom w:val="0"/>
              <w:divBdr>
                <w:top w:val="none" w:sz="0" w:space="0" w:color="auto"/>
                <w:left w:val="none" w:sz="0" w:space="0" w:color="auto"/>
                <w:bottom w:val="none" w:sz="0" w:space="0" w:color="auto"/>
                <w:right w:val="none" w:sz="0" w:space="0" w:color="auto"/>
              </w:divBdr>
            </w:div>
            <w:div w:id="1397895118">
              <w:marLeft w:val="0"/>
              <w:marRight w:val="0"/>
              <w:marTop w:val="0"/>
              <w:marBottom w:val="0"/>
              <w:divBdr>
                <w:top w:val="none" w:sz="0" w:space="0" w:color="auto"/>
                <w:left w:val="none" w:sz="0" w:space="0" w:color="auto"/>
                <w:bottom w:val="none" w:sz="0" w:space="0" w:color="auto"/>
                <w:right w:val="none" w:sz="0" w:space="0" w:color="auto"/>
              </w:divBdr>
            </w:div>
            <w:div w:id="11810768">
              <w:marLeft w:val="0"/>
              <w:marRight w:val="0"/>
              <w:marTop w:val="0"/>
              <w:marBottom w:val="0"/>
              <w:divBdr>
                <w:top w:val="none" w:sz="0" w:space="0" w:color="auto"/>
                <w:left w:val="none" w:sz="0" w:space="0" w:color="auto"/>
                <w:bottom w:val="none" w:sz="0" w:space="0" w:color="auto"/>
                <w:right w:val="none" w:sz="0" w:space="0" w:color="auto"/>
              </w:divBdr>
            </w:div>
            <w:div w:id="1117413345">
              <w:marLeft w:val="0"/>
              <w:marRight w:val="0"/>
              <w:marTop w:val="0"/>
              <w:marBottom w:val="0"/>
              <w:divBdr>
                <w:top w:val="none" w:sz="0" w:space="0" w:color="auto"/>
                <w:left w:val="none" w:sz="0" w:space="0" w:color="auto"/>
                <w:bottom w:val="none" w:sz="0" w:space="0" w:color="auto"/>
                <w:right w:val="none" w:sz="0" w:space="0" w:color="auto"/>
              </w:divBdr>
            </w:div>
            <w:div w:id="1366324520">
              <w:marLeft w:val="0"/>
              <w:marRight w:val="0"/>
              <w:marTop w:val="0"/>
              <w:marBottom w:val="0"/>
              <w:divBdr>
                <w:top w:val="none" w:sz="0" w:space="0" w:color="auto"/>
                <w:left w:val="none" w:sz="0" w:space="0" w:color="auto"/>
                <w:bottom w:val="none" w:sz="0" w:space="0" w:color="auto"/>
                <w:right w:val="none" w:sz="0" w:space="0" w:color="auto"/>
              </w:divBdr>
            </w:div>
            <w:div w:id="595986569">
              <w:marLeft w:val="0"/>
              <w:marRight w:val="0"/>
              <w:marTop w:val="0"/>
              <w:marBottom w:val="0"/>
              <w:divBdr>
                <w:top w:val="none" w:sz="0" w:space="0" w:color="auto"/>
                <w:left w:val="none" w:sz="0" w:space="0" w:color="auto"/>
                <w:bottom w:val="none" w:sz="0" w:space="0" w:color="auto"/>
                <w:right w:val="none" w:sz="0" w:space="0" w:color="auto"/>
              </w:divBdr>
            </w:div>
            <w:div w:id="2032295403">
              <w:marLeft w:val="0"/>
              <w:marRight w:val="0"/>
              <w:marTop w:val="0"/>
              <w:marBottom w:val="0"/>
              <w:divBdr>
                <w:top w:val="none" w:sz="0" w:space="0" w:color="auto"/>
                <w:left w:val="none" w:sz="0" w:space="0" w:color="auto"/>
                <w:bottom w:val="none" w:sz="0" w:space="0" w:color="auto"/>
                <w:right w:val="none" w:sz="0" w:space="0" w:color="auto"/>
              </w:divBdr>
            </w:div>
            <w:div w:id="387270824">
              <w:marLeft w:val="0"/>
              <w:marRight w:val="0"/>
              <w:marTop w:val="0"/>
              <w:marBottom w:val="0"/>
              <w:divBdr>
                <w:top w:val="none" w:sz="0" w:space="0" w:color="auto"/>
                <w:left w:val="none" w:sz="0" w:space="0" w:color="auto"/>
                <w:bottom w:val="none" w:sz="0" w:space="0" w:color="auto"/>
                <w:right w:val="none" w:sz="0" w:space="0" w:color="auto"/>
              </w:divBdr>
            </w:div>
            <w:div w:id="1989825372">
              <w:marLeft w:val="0"/>
              <w:marRight w:val="0"/>
              <w:marTop w:val="0"/>
              <w:marBottom w:val="0"/>
              <w:divBdr>
                <w:top w:val="none" w:sz="0" w:space="0" w:color="auto"/>
                <w:left w:val="none" w:sz="0" w:space="0" w:color="auto"/>
                <w:bottom w:val="none" w:sz="0" w:space="0" w:color="auto"/>
                <w:right w:val="none" w:sz="0" w:space="0" w:color="auto"/>
              </w:divBdr>
            </w:div>
            <w:div w:id="5212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425">
      <w:bodyDiv w:val="1"/>
      <w:marLeft w:val="0"/>
      <w:marRight w:val="0"/>
      <w:marTop w:val="0"/>
      <w:marBottom w:val="0"/>
      <w:divBdr>
        <w:top w:val="none" w:sz="0" w:space="0" w:color="auto"/>
        <w:left w:val="none" w:sz="0" w:space="0" w:color="auto"/>
        <w:bottom w:val="none" w:sz="0" w:space="0" w:color="auto"/>
        <w:right w:val="none" w:sz="0" w:space="0" w:color="auto"/>
      </w:divBdr>
      <w:divsChild>
        <w:div w:id="605428309">
          <w:marLeft w:val="0"/>
          <w:marRight w:val="0"/>
          <w:marTop w:val="0"/>
          <w:marBottom w:val="0"/>
          <w:divBdr>
            <w:top w:val="none" w:sz="0" w:space="0" w:color="auto"/>
            <w:left w:val="none" w:sz="0" w:space="0" w:color="auto"/>
            <w:bottom w:val="none" w:sz="0" w:space="0" w:color="auto"/>
            <w:right w:val="none" w:sz="0" w:space="0" w:color="auto"/>
          </w:divBdr>
          <w:divsChild>
            <w:div w:id="8496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757">
      <w:bodyDiv w:val="1"/>
      <w:marLeft w:val="0"/>
      <w:marRight w:val="0"/>
      <w:marTop w:val="0"/>
      <w:marBottom w:val="0"/>
      <w:divBdr>
        <w:top w:val="none" w:sz="0" w:space="0" w:color="auto"/>
        <w:left w:val="none" w:sz="0" w:space="0" w:color="auto"/>
        <w:bottom w:val="none" w:sz="0" w:space="0" w:color="auto"/>
        <w:right w:val="none" w:sz="0" w:space="0" w:color="auto"/>
      </w:divBdr>
      <w:divsChild>
        <w:div w:id="1073510530">
          <w:marLeft w:val="0"/>
          <w:marRight w:val="0"/>
          <w:marTop w:val="0"/>
          <w:marBottom w:val="0"/>
          <w:divBdr>
            <w:top w:val="none" w:sz="0" w:space="0" w:color="auto"/>
            <w:left w:val="none" w:sz="0" w:space="0" w:color="auto"/>
            <w:bottom w:val="none" w:sz="0" w:space="0" w:color="auto"/>
            <w:right w:val="none" w:sz="0" w:space="0" w:color="auto"/>
          </w:divBdr>
          <w:divsChild>
            <w:div w:id="1132745991">
              <w:marLeft w:val="0"/>
              <w:marRight w:val="0"/>
              <w:marTop w:val="0"/>
              <w:marBottom w:val="0"/>
              <w:divBdr>
                <w:top w:val="none" w:sz="0" w:space="0" w:color="auto"/>
                <w:left w:val="none" w:sz="0" w:space="0" w:color="auto"/>
                <w:bottom w:val="none" w:sz="0" w:space="0" w:color="auto"/>
                <w:right w:val="none" w:sz="0" w:space="0" w:color="auto"/>
              </w:divBdr>
            </w:div>
            <w:div w:id="565071537">
              <w:marLeft w:val="0"/>
              <w:marRight w:val="0"/>
              <w:marTop w:val="0"/>
              <w:marBottom w:val="0"/>
              <w:divBdr>
                <w:top w:val="none" w:sz="0" w:space="0" w:color="auto"/>
                <w:left w:val="none" w:sz="0" w:space="0" w:color="auto"/>
                <w:bottom w:val="none" w:sz="0" w:space="0" w:color="auto"/>
                <w:right w:val="none" w:sz="0" w:space="0" w:color="auto"/>
              </w:divBdr>
            </w:div>
            <w:div w:id="1794472730">
              <w:marLeft w:val="0"/>
              <w:marRight w:val="0"/>
              <w:marTop w:val="0"/>
              <w:marBottom w:val="0"/>
              <w:divBdr>
                <w:top w:val="none" w:sz="0" w:space="0" w:color="auto"/>
                <w:left w:val="none" w:sz="0" w:space="0" w:color="auto"/>
                <w:bottom w:val="none" w:sz="0" w:space="0" w:color="auto"/>
                <w:right w:val="none" w:sz="0" w:space="0" w:color="auto"/>
              </w:divBdr>
            </w:div>
            <w:div w:id="918633637">
              <w:marLeft w:val="0"/>
              <w:marRight w:val="0"/>
              <w:marTop w:val="0"/>
              <w:marBottom w:val="0"/>
              <w:divBdr>
                <w:top w:val="none" w:sz="0" w:space="0" w:color="auto"/>
                <w:left w:val="none" w:sz="0" w:space="0" w:color="auto"/>
                <w:bottom w:val="none" w:sz="0" w:space="0" w:color="auto"/>
                <w:right w:val="none" w:sz="0" w:space="0" w:color="auto"/>
              </w:divBdr>
            </w:div>
            <w:div w:id="654837674">
              <w:marLeft w:val="0"/>
              <w:marRight w:val="0"/>
              <w:marTop w:val="0"/>
              <w:marBottom w:val="0"/>
              <w:divBdr>
                <w:top w:val="none" w:sz="0" w:space="0" w:color="auto"/>
                <w:left w:val="none" w:sz="0" w:space="0" w:color="auto"/>
                <w:bottom w:val="none" w:sz="0" w:space="0" w:color="auto"/>
                <w:right w:val="none" w:sz="0" w:space="0" w:color="auto"/>
              </w:divBdr>
            </w:div>
            <w:div w:id="10763698">
              <w:marLeft w:val="0"/>
              <w:marRight w:val="0"/>
              <w:marTop w:val="0"/>
              <w:marBottom w:val="0"/>
              <w:divBdr>
                <w:top w:val="none" w:sz="0" w:space="0" w:color="auto"/>
                <w:left w:val="none" w:sz="0" w:space="0" w:color="auto"/>
                <w:bottom w:val="none" w:sz="0" w:space="0" w:color="auto"/>
                <w:right w:val="none" w:sz="0" w:space="0" w:color="auto"/>
              </w:divBdr>
            </w:div>
            <w:div w:id="1908176636">
              <w:marLeft w:val="0"/>
              <w:marRight w:val="0"/>
              <w:marTop w:val="0"/>
              <w:marBottom w:val="0"/>
              <w:divBdr>
                <w:top w:val="none" w:sz="0" w:space="0" w:color="auto"/>
                <w:left w:val="none" w:sz="0" w:space="0" w:color="auto"/>
                <w:bottom w:val="none" w:sz="0" w:space="0" w:color="auto"/>
                <w:right w:val="none" w:sz="0" w:space="0" w:color="auto"/>
              </w:divBdr>
            </w:div>
            <w:div w:id="1492523303">
              <w:marLeft w:val="0"/>
              <w:marRight w:val="0"/>
              <w:marTop w:val="0"/>
              <w:marBottom w:val="0"/>
              <w:divBdr>
                <w:top w:val="none" w:sz="0" w:space="0" w:color="auto"/>
                <w:left w:val="none" w:sz="0" w:space="0" w:color="auto"/>
                <w:bottom w:val="none" w:sz="0" w:space="0" w:color="auto"/>
                <w:right w:val="none" w:sz="0" w:space="0" w:color="auto"/>
              </w:divBdr>
            </w:div>
            <w:div w:id="1853183654">
              <w:marLeft w:val="0"/>
              <w:marRight w:val="0"/>
              <w:marTop w:val="0"/>
              <w:marBottom w:val="0"/>
              <w:divBdr>
                <w:top w:val="none" w:sz="0" w:space="0" w:color="auto"/>
                <w:left w:val="none" w:sz="0" w:space="0" w:color="auto"/>
                <w:bottom w:val="none" w:sz="0" w:space="0" w:color="auto"/>
                <w:right w:val="none" w:sz="0" w:space="0" w:color="auto"/>
              </w:divBdr>
            </w:div>
            <w:div w:id="916063098">
              <w:marLeft w:val="0"/>
              <w:marRight w:val="0"/>
              <w:marTop w:val="0"/>
              <w:marBottom w:val="0"/>
              <w:divBdr>
                <w:top w:val="none" w:sz="0" w:space="0" w:color="auto"/>
                <w:left w:val="none" w:sz="0" w:space="0" w:color="auto"/>
                <w:bottom w:val="none" w:sz="0" w:space="0" w:color="auto"/>
                <w:right w:val="none" w:sz="0" w:space="0" w:color="auto"/>
              </w:divBdr>
            </w:div>
            <w:div w:id="1884705788">
              <w:marLeft w:val="0"/>
              <w:marRight w:val="0"/>
              <w:marTop w:val="0"/>
              <w:marBottom w:val="0"/>
              <w:divBdr>
                <w:top w:val="none" w:sz="0" w:space="0" w:color="auto"/>
                <w:left w:val="none" w:sz="0" w:space="0" w:color="auto"/>
                <w:bottom w:val="none" w:sz="0" w:space="0" w:color="auto"/>
                <w:right w:val="none" w:sz="0" w:space="0" w:color="auto"/>
              </w:divBdr>
            </w:div>
            <w:div w:id="415056492">
              <w:marLeft w:val="0"/>
              <w:marRight w:val="0"/>
              <w:marTop w:val="0"/>
              <w:marBottom w:val="0"/>
              <w:divBdr>
                <w:top w:val="none" w:sz="0" w:space="0" w:color="auto"/>
                <w:left w:val="none" w:sz="0" w:space="0" w:color="auto"/>
                <w:bottom w:val="none" w:sz="0" w:space="0" w:color="auto"/>
                <w:right w:val="none" w:sz="0" w:space="0" w:color="auto"/>
              </w:divBdr>
            </w:div>
            <w:div w:id="1109591153">
              <w:marLeft w:val="0"/>
              <w:marRight w:val="0"/>
              <w:marTop w:val="0"/>
              <w:marBottom w:val="0"/>
              <w:divBdr>
                <w:top w:val="none" w:sz="0" w:space="0" w:color="auto"/>
                <w:left w:val="none" w:sz="0" w:space="0" w:color="auto"/>
                <w:bottom w:val="none" w:sz="0" w:space="0" w:color="auto"/>
                <w:right w:val="none" w:sz="0" w:space="0" w:color="auto"/>
              </w:divBdr>
            </w:div>
            <w:div w:id="1774741911">
              <w:marLeft w:val="0"/>
              <w:marRight w:val="0"/>
              <w:marTop w:val="0"/>
              <w:marBottom w:val="0"/>
              <w:divBdr>
                <w:top w:val="none" w:sz="0" w:space="0" w:color="auto"/>
                <w:left w:val="none" w:sz="0" w:space="0" w:color="auto"/>
                <w:bottom w:val="none" w:sz="0" w:space="0" w:color="auto"/>
                <w:right w:val="none" w:sz="0" w:space="0" w:color="auto"/>
              </w:divBdr>
            </w:div>
            <w:div w:id="1974022299">
              <w:marLeft w:val="0"/>
              <w:marRight w:val="0"/>
              <w:marTop w:val="0"/>
              <w:marBottom w:val="0"/>
              <w:divBdr>
                <w:top w:val="none" w:sz="0" w:space="0" w:color="auto"/>
                <w:left w:val="none" w:sz="0" w:space="0" w:color="auto"/>
                <w:bottom w:val="none" w:sz="0" w:space="0" w:color="auto"/>
                <w:right w:val="none" w:sz="0" w:space="0" w:color="auto"/>
              </w:divBdr>
            </w:div>
            <w:div w:id="982270133">
              <w:marLeft w:val="0"/>
              <w:marRight w:val="0"/>
              <w:marTop w:val="0"/>
              <w:marBottom w:val="0"/>
              <w:divBdr>
                <w:top w:val="none" w:sz="0" w:space="0" w:color="auto"/>
                <w:left w:val="none" w:sz="0" w:space="0" w:color="auto"/>
                <w:bottom w:val="none" w:sz="0" w:space="0" w:color="auto"/>
                <w:right w:val="none" w:sz="0" w:space="0" w:color="auto"/>
              </w:divBdr>
            </w:div>
            <w:div w:id="2093891727">
              <w:marLeft w:val="0"/>
              <w:marRight w:val="0"/>
              <w:marTop w:val="0"/>
              <w:marBottom w:val="0"/>
              <w:divBdr>
                <w:top w:val="none" w:sz="0" w:space="0" w:color="auto"/>
                <w:left w:val="none" w:sz="0" w:space="0" w:color="auto"/>
                <w:bottom w:val="none" w:sz="0" w:space="0" w:color="auto"/>
                <w:right w:val="none" w:sz="0" w:space="0" w:color="auto"/>
              </w:divBdr>
            </w:div>
            <w:div w:id="1233396254">
              <w:marLeft w:val="0"/>
              <w:marRight w:val="0"/>
              <w:marTop w:val="0"/>
              <w:marBottom w:val="0"/>
              <w:divBdr>
                <w:top w:val="none" w:sz="0" w:space="0" w:color="auto"/>
                <w:left w:val="none" w:sz="0" w:space="0" w:color="auto"/>
                <w:bottom w:val="none" w:sz="0" w:space="0" w:color="auto"/>
                <w:right w:val="none" w:sz="0" w:space="0" w:color="auto"/>
              </w:divBdr>
            </w:div>
            <w:div w:id="1730885666">
              <w:marLeft w:val="0"/>
              <w:marRight w:val="0"/>
              <w:marTop w:val="0"/>
              <w:marBottom w:val="0"/>
              <w:divBdr>
                <w:top w:val="none" w:sz="0" w:space="0" w:color="auto"/>
                <w:left w:val="none" w:sz="0" w:space="0" w:color="auto"/>
                <w:bottom w:val="none" w:sz="0" w:space="0" w:color="auto"/>
                <w:right w:val="none" w:sz="0" w:space="0" w:color="auto"/>
              </w:divBdr>
            </w:div>
            <w:div w:id="461190246">
              <w:marLeft w:val="0"/>
              <w:marRight w:val="0"/>
              <w:marTop w:val="0"/>
              <w:marBottom w:val="0"/>
              <w:divBdr>
                <w:top w:val="none" w:sz="0" w:space="0" w:color="auto"/>
                <w:left w:val="none" w:sz="0" w:space="0" w:color="auto"/>
                <w:bottom w:val="none" w:sz="0" w:space="0" w:color="auto"/>
                <w:right w:val="none" w:sz="0" w:space="0" w:color="auto"/>
              </w:divBdr>
            </w:div>
            <w:div w:id="1397632254">
              <w:marLeft w:val="0"/>
              <w:marRight w:val="0"/>
              <w:marTop w:val="0"/>
              <w:marBottom w:val="0"/>
              <w:divBdr>
                <w:top w:val="none" w:sz="0" w:space="0" w:color="auto"/>
                <w:left w:val="none" w:sz="0" w:space="0" w:color="auto"/>
                <w:bottom w:val="none" w:sz="0" w:space="0" w:color="auto"/>
                <w:right w:val="none" w:sz="0" w:space="0" w:color="auto"/>
              </w:divBdr>
            </w:div>
            <w:div w:id="851191238">
              <w:marLeft w:val="0"/>
              <w:marRight w:val="0"/>
              <w:marTop w:val="0"/>
              <w:marBottom w:val="0"/>
              <w:divBdr>
                <w:top w:val="none" w:sz="0" w:space="0" w:color="auto"/>
                <w:left w:val="none" w:sz="0" w:space="0" w:color="auto"/>
                <w:bottom w:val="none" w:sz="0" w:space="0" w:color="auto"/>
                <w:right w:val="none" w:sz="0" w:space="0" w:color="auto"/>
              </w:divBdr>
            </w:div>
            <w:div w:id="1017582067">
              <w:marLeft w:val="0"/>
              <w:marRight w:val="0"/>
              <w:marTop w:val="0"/>
              <w:marBottom w:val="0"/>
              <w:divBdr>
                <w:top w:val="none" w:sz="0" w:space="0" w:color="auto"/>
                <w:left w:val="none" w:sz="0" w:space="0" w:color="auto"/>
                <w:bottom w:val="none" w:sz="0" w:space="0" w:color="auto"/>
                <w:right w:val="none" w:sz="0" w:space="0" w:color="auto"/>
              </w:divBdr>
            </w:div>
            <w:div w:id="807284626">
              <w:marLeft w:val="0"/>
              <w:marRight w:val="0"/>
              <w:marTop w:val="0"/>
              <w:marBottom w:val="0"/>
              <w:divBdr>
                <w:top w:val="none" w:sz="0" w:space="0" w:color="auto"/>
                <w:left w:val="none" w:sz="0" w:space="0" w:color="auto"/>
                <w:bottom w:val="none" w:sz="0" w:space="0" w:color="auto"/>
                <w:right w:val="none" w:sz="0" w:space="0" w:color="auto"/>
              </w:divBdr>
            </w:div>
            <w:div w:id="146093212">
              <w:marLeft w:val="0"/>
              <w:marRight w:val="0"/>
              <w:marTop w:val="0"/>
              <w:marBottom w:val="0"/>
              <w:divBdr>
                <w:top w:val="none" w:sz="0" w:space="0" w:color="auto"/>
                <w:left w:val="none" w:sz="0" w:space="0" w:color="auto"/>
                <w:bottom w:val="none" w:sz="0" w:space="0" w:color="auto"/>
                <w:right w:val="none" w:sz="0" w:space="0" w:color="auto"/>
              </w:divBdr>
            </w:div>
            <w:div w:id="1501773549">
              <w:marLeft w:val="0"/>
              <w:marRight w:val="0"/>
              <w:marTop w:val="0"/>
              <w:marBottom w:val="0"/>
              <w:divBdr>
                <w:top w:val="none" w:sz="0" w:space="0" w:color="auto"/>
                <w:left w:val="none" w:sz="0" w:space="0" w:color="auto"/>
                <w:bottom w:val="none" w:sz="0" w:space="0" w:color="auto"/>
                <w:right w:val="none" w:sz="0" w:space="0" w:color="auto"/>
              </w:divBdr>
            </w:div>
            <w:div w:id="885794568">
              <w:marLeft w:val="0"/>
              <w:marRight w:val="0"/>
              <w:marTop w:val="0"/>
              <w:marBottom w:val="0"/>
              <w:divBdr>
                <w:top w:val="none" w:sz="0" w:space="0" w:color="auto"/>
                <w:left w:val="none" w:sz="0" w:space="0" w:color="auto"/>
                <w:bottom w:val="none" w:sz="0" w:space="0" w:color="auto"/>
                <w:right w:val="none" w:sz="0" w:space="0" w:color="auto"/>
              </w:divBdr>
            </w:div>
            <w:div w:id="1734310262">
              <w:marLeft w:val="0"/>
              <w:marRight w:val="0"/>
              <w:marTop w:val="0"/>
              <w:marBottom w:val="0"/>
              <w:divBdr>
                <w:top w:val="none" w:sz="0" w:space="0" w:color="auto"/>
                <w:left w:val="none" w:sz="0" w:space="0" w:color="auto"/>
                <w:bottom w:val="none" w:sz="0" w:space="0" w:color="auto"/>
                <w:right w:val="none" w:sz="0" w:space="0" w:color="auto"/>
              </w:divBdr>
            </w:div>
            <w:div w:id="1424838069">
              <w:marLeft w:val="0"/>
              <w:marRight w:val="0"/>
              <w:marTop w:val="0"/>
              <w:marBottom w:val="0"/>
              <w:divBdr>
                <w:top w:val="none" w:sz="0" w:space="0" w:color="auto"/>
                <w:left w:val="none" w:sz="0" w:space="0" w:color="auto"/>
                <w:bottom w:val="none" w:sz="0" w:space="0" w:color="auto"/>
                <w:right w:val="none" w:sz="0" w:space="0" w:color="auto"/>
              </w:divBdr>
            </w:div>
            <w:div w:id="991907472">
              <w:marLeft w:val="0"/>
              <w:marRight w:val="0"/>
              <w:marTop w:val="0"/>
              <w:marBottom w:val="0"/>
              <w:divBdr>
                <w:top w:val="none" w:sz="0" w:space="0" w:color="auto"/>
                <w:left w:val="none" w:sz="0" w:space="0" w:color="auto"/>
                <w:bottom w:val="none" w:sz="0" w:space="0" w:color="auto"/>
                <w:right w:val="none" w:sz="0" w:space="0" w:color="auto"/>
              </w:divBdr>
            </w:div>
            <w:div w:id="278335867">
              <w:marLeft w:val="0"/>
              <w:marRight w:val="0"/>
              <w:marTop w:val="0"/>
              <w:marBottom w:val="0"/>
              <w:divBdr>
                <w:top w:val="none" w:sz="0" w:space="0" w:color="auto"/>
                <w:left w:val="none" w:sz="0" w:space="0" w:color="auto"/>
                <w:bottom w:val="none" w:sz="0" w:space="0" w:color="auto"/>
                <w:right w:val="none" w:sz="0" w:space="0" w:color="auto"/>
              </w:divBdr>
            </w:div>
            <w:div w:id="581446777">
              <w:marLeft w:val="0"/>
              <w:marRight w:val="0"/>
              <w:marTop w:val="0"/>
              <w:marBottom w:val="0"/>
              <w:divBdr>
                <w:top w:val="none" w:sz="0" w:space="0" w:color="auto"/>
                <w:left w:val="none" w:sz="0" w:space="0" w:color="auto"/>
                <w:bottom w:val="none" w:sz="0" w:space="0" w:color="auto"/>
                <w:right w:val="none" w:sz="0" w:space="0" w:color="auto"/>
              </w:divBdr>
            </w:div>
            <w:div w:id="1044134619">
              <w:marLeft w:val="0"/>
              <w:marRight w:val="0"/>
              <w:marTop w:val="0"/>
              <w:marBottom w:val="0"/>
              <w:divBdr>
                <w:top w:val="none" w:sz="0" w:space="0" w:color="auto"/>
                <w:left w:val="none" w:sz="0" w:space="0" w:color="auto"/>
                <w:bottom w:val="none" w:sz="0" w:space="0" w:color="auto"/>
                <w:right w:val="none" w:sz="0" w:space="0" w:color="auto"/>
              </w:divBdr>
            </w:div>
            <w:div w:id="38477368">
              <w:marLeft w:val="0"/>
              <w:marRight w:val="0"/>
              <w:marTop w:val="0"/>
              <w:marBottom w:val="0"/>
              <w:divBdr>
                <w:top w:val="none" w:sz="0" w:space="0" w:color="auto"/>
                <w:left w:val="none" w:sz="0" w:space="0" w:color="auto"/>
                <w:bottom w:val="none" w:sz="0" w:space="0" w:color="auto"/>
                <w:right w:val="none" w:sz="0" w:space="0" w:color="auto"/>
              </w:divBdr>
            </w:div>
            <w:div w:id="1275017147">
              <w:marLeft w:val="0"/>
              <w:marRight w:val="0"/>
              <w:marTop w:val="0"/>
              <w:marBottom w:val="0"/>
              <w:divBdr>
                <w:top w:val="none" w:sz="0" w:space="0" w:color="auto"/>
                <w:left w:val="none" w:sz="0" w:space="0" w:color="auto"/>
                <w:bottom w:val="none" w:sz="0" w:space="0" w:color="auto"/>
                <w:right w:val="none" w:sz="0" w:space="0" w:color="auto"/>
              </w:divBdr>
            </w:div>
            <w:div w:id="464813420">
              <w:marLeft w:val="0"/>
              <w:marRight w:val="0"/>
              <w:marTop w:val="0"/>
              <w:marBottom w:val="0"/>
              <w:divBdr>
                <w:top w:val="none" w:sz="0" w:space="0" w:color="auto"/>
                <w:left w:val="none" w:sz="0" w:space="0" w:color="auto"/>
                <w:bottom w:val="none" w:sz="0" w:space="0" w:color="auto"/>
                <w:right w:val="none" w:sz="0" w:space="0" w:color="auto"/>
              </w:divBdr>
            </w:div>
            <w:div w:id="999190325">
              <w:marLeft w:val="0"/>
              <w:marRight w:val="0"/>
              <w:marTop w:val="0"/>
              <w:marBottom w:val="0"/>
              <w:divBdr>
                <w:top w:val="none" w:sz="0" w:space="0" w:color="auto"/>
                <w:left w:val="none" w:sz="0" w:space="0" w:color="auto"/>
                <w:bottom w:val="none" w:sz="0" w:space="0" w:color="auto"/>
                <w:right w:val="none" w:sz="0" w:space="0" w:color="auto"/>
              </w:divBdr>
            </w:div>
            <w:div w:id="1985428941">
              <w:marLeft w:val="0"/>
              <w:marRight w:val="0"/>
              <w:marTop w:val="0"/>
              <w:marBottom w:val="0"/>
              <w:divBdr>
                <w:top w:val="none" w:sz="0" w:space="0" w:color="auto"/>
                <w:left w:val="none" w:sz="0" w:space="0" w:color="auto"/>
                <w:bottom w:val="none" w:sz="0" w:space="0" w:color="auto"/>
                <w:right w:val="none" w:sz="0" w:space="0" w:color="auto"/>
              </w:divBdr>
            </w:div>
            <w:div w:id="26953976">
              <w:marLeft w:val="0"/>
              <w:marRight w:val="0"/>
              <w:marTop w:val="0"/>
              <w:marBottom w:val="0"/>
              <w:divBdr>
                <w:top w:val="none" w:sz="0" w:space="0" w:color="auto"/>
                <w:left w:val="none" w:sz="0" w:space="0" w:color="auto"/>
                <w:bottom w:val="none" w:sz="0" w:space="0" w:color="auto"/>
                <w:right w:val="none" w:sz="0" w:space="0" w:color="auto"/>
              </w:divBdr>
            </w:div>
            <w:div w:id="1879850892">
              <w:marLeft w:val="0"/>
              <w:marRight w:val="0"/>
              <w:marTop w:val="0"/>
              <w:marBottom w:val="0"/>
              <w:divBdr>
                <w:top w:val="none" w:sz="0" w:space="0" w:color="auto"/>
                <w:left w:val="none" w:sz="0" w:space="0" w:color="auto"/>
                <w:bottom w:val="none" w:sz="0" w:space="0" w:color="auto"/>
                <w:right w:val="none" w:sz="0" w:space="0" w:color="auto"/>
              </w:divBdr>
            </w:div>
            <w:div w:id="1595328">
              <w:marLeft w:val="0"/>
              <w:marRight w:val="0"/>
              <w:marTop w:val="0"/>
              <w:marBottom w:val="0"/>
              <w:divBdr>
                <w:top w:val="none" w:sz="0" w:space="0" w:color="auto"/>
                <w:left w:val="none" w:sz="0" w:space="0" w:color="auto"/>
                <w:bottom w:val="none" w:sz="0" w:space="0" w:color="auto"/>
                <w:right w:val="none" w:sz="0" w:space="0" w:color="auto"/>
              </w:divBdr>
            </w:div>
            <w:div w:id="340549416">
              <w:marLeft w:val="0"/>
              <w:marRight w:val="0"/>
              <w:marTop w:val="0"/>
              <w:marBottom w:val="0"/>
              <w:divBdr>
                <w:top w:val="none" w:sz="0" w:space="0" w:color="auto"/>
                <w:left w:val="none" w:sz="0" w:space="0" w:color="auto"/>
                <w:bottom w:val="none" w:sz="0" w:space="0" w:color="auto"/>
                <w:right w:val="none" w:sz="0" w:space="0" w:color="auto"/>
              </w:divBdr>
            </w:div>
            <w:div w:id="587271684">
              <w:marLeft w:val="0"/>
              <w:marRight w:val="0"/>
              <w:marTop w:val="0"/>
              <w:marBottom w:val="0"/>
              <w:divBdr>
                <w:top w:val="none" w:sz="0" w:space="0" w:color="auto"/>
                <w:left w:val="none" w:sz="0" w:space="0" w:color="auto"/>
                <w:bottom w:val="none" w:sz="0" w:space="0" w:color="auto"/>
                <w:right w:val="none" w:sz="0" w:space="0" w:color="auto"/>
              </w:divBdr>
            </w:div>
            <w:div w:id="9955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1399">
      <w:bodyDiv w:val="1"/>
      <w:marLeft w:val="0"/>
      <w:marRight w:val="0"/>
      <w:marTop w:val="0"/>
      <w:marBottom w:val="0"/>
      <w:divBdr>
        <w:top w:val="none" w:sz="0" w:space="0" w:color="auto"/>
        <w:left w:val="none" w:sz="0" w:space="0" w:color="auto"/>
        <w:bottom w:val="none" w:sz="0" w:space="0" w:color="auto"/>
        <w:right w:val="none" w:sz="0" w:space="0" w:color="auto"/>
      </w:divBdr>
      <w:divsChild>
        <w:div w:id="712996624">
          <w:marLeft w:val="0"/>
          <w:marRight w:val="0"/>
          <w:marTop w:val="0"/>
          <w:marBottom w:val="0"/>
          <w:divBdr>
            <w:top w:val="none" w:sz="0" w:space="0" w:color="auto"/>
            <w:left w:val="none" w:sz="0" w:space="0" w:color="auto"/>
            <w:bottom w:val="none" w:sz="0" w:space="0" w:color="auto"/>
            <w:right w:val="none" w:sz="0" w:space="0" w:color="auto"/>
          </w:divBdr>
          <w:divsChild>
            <w:div w:id="187763261">
              <w:marLeft w:val="0"/>
              <w:marRight w:val="0"/>
              <w:marTop w:val="0"/>
              <w:marBottom w:val="0"/>
              <w:divBdr>
                <w:top w:val="none" w:sz="0" w:space="0" w:color="auto"/>
                <w:left w:val="none" w:sz="0" w:space="0" w:color="auto"/>
                <w:bottom w:val="none" w:sz="0" w:space="0" w:color="auto"/>
                <w:right w:val="none" w:sz="0" w:space="0" w:color="auto"/>
              </w:divBdr>
            </w:div>
            <w:div w:id="1247298843">
              <w:marLeft w:val="0"/>
              <w:marRight w:val="0"/>
              <w:marTop w:val="0"/>
              <w:marBottom w:val="0"/>
              <w:divBdr>
                <w:top w:val="none" w:sz="0" w:space="0" w:color="auto"/>
                <w:left w:val="none" w:sz="0" w:space="0" w:color="auto"/>
                <w:bottom w:val="none" w:sz="0" w:space="0" w:color="auto"/>
                <w:right w:val="none" w:sz="0" w:space="0" w:color="auto"/>
              </w:divBdr>
            </w:div>
            <w:div w:id="940843498">
              <w:marLeft w:val="0"/>
              <w:marRight w:val="0"/>
              <w:marTop w:val="0"/>
              <w:marBottom w:val="0"/>
              <w:divBdr>
                <w:top w:val="none" w:sz="0" w:space="0" w:color="auto"/>
                <w:left w:val="none" w:sz="0" w:space="0" w:color="auto"/>
                <w:bottom w:val="none" w:sz="0" w:space="0" w:color="auto"/>
                <w:right w:val="none" w:sz="0" w:space="0" w:color="auto"/>
              </w:divBdr>
            </w:div>
            <w:div w:id="731081851">
              <w:marLeft w:val="0"/>
              <w:marRight w:val="0"/>
              <w:marTop w:val="0"/>
              <w:marBottom w:val="0"/>
              <w:divBdr>
                <w:top w:val="none" w:sz="0" w:space="0" w:color="auto"/>
                <w:left w:val="none" w:sz="0" w:space="0" w:color="auto"/>
                <w:bottom w:val="none" w:sz="0" w:space="0" w:color="auto"/>
                <w:right w:val="none" w:sz="0" w:space="0" w:color="auto"/>
              </w:divBdr>
            </w:div>
            <w:div w:id="1257444354">
              <w:marLeft w:val="0"/>
              <w:marRight w:val="0"/>
              <w:marTop w:val="0"/>
              <w:marBottom w:val="0"/>
              <w:divBdr>
                <w:top w:val="none" w:sz="0" w:space="0" w:color="auto"/>
                <w:left w:val="none" w:sz="0" w:space="0" w:color="auto"/>
                <w:bottom w:val="none" w:sz="0" w:space="0" w:color="auto"/>
                <w:right w:val="none" w:sz="0" w:space="0" w:color="auto"/>
              </w:divBdr>
            </w:div>
            <w:div w:id="830484554">
              <w:marLeft w:val="0"/>
              <w:marRight w:val="0"/>
              <w:marTop w:val="0"/>
              <w:marBottom w:val="0"/>
              <w:divBdr>
                <w:top w:val="none" w:sz="0" w:space="0" w:color="auto"/>
                <w:left w:val="none" w:sz="0" w:space="0" w:color="auto"/>
                <w:bottom w:val="none" w:sz="0" w:space="0" w:color="auto"/>
                <w:right w:val="none" w:sz="0" w:space="0" w:color="auto"/>
              </w:divBdr>
            </w:div>
            <w:div w:id="406341965">
              <w:marLeft w:val="0"/>
              <w:marRight w:val="0"/>
              <w:marTop w:val="0"/>
              <w:marBottom w:val="0"/>
              <w:divBdr>
                <w:top w:val="none" w:sz="0" w:space="0" w:color="auto"/>
                <w:left w:val="none" w:sz="0" w:space="0" w:color="auto"/>
                <w:bottom w:val="none" w:sz="0" w:space="0" w:color="auto"/>
                <w:right w:val="none" w:sz="0" w:space="0" w:color="auto"/>
              </w:divBdr>
            </w:div>
            <w:div w:id="693842846">
              <w:marLeft w:val="0"/>
              <w:marRight w:val="0"/>
              <w:marTop w:val="0"/>
              <w:marBottom w:val="0"/>
              <w:divBdr>
                <w:top w:val="none" w:sz="0" w:space="0" w:color="auto"/>
                <w:left w:val="none" w:sz="0" w:space="0" w:color="auto"/>
                <w:bottom w:val="none" w:sz="0" w:space="0" w:color="auto"/>
                <w:right w:val="none" w:sz="0" w:space="0" w:color="auto"/>
              </w:divBdr>
            </w:div>
            <w:div w:id="1584103162">
              <w:marLeft w:val="0"/>
              <w:marRight w:val="0"/>
              <w:marTop w:val="0"/>
              <w:marBottom w:val="0"/>
              <w:divBdr>
                <w:top w:val="none" w:sz="0" w:space="0" w:color="auto"/>
                <w:left w:val="none" w:sz="0" w:space="0" w:color="auto"/>
                <w:bottom w:val="none" w:sz="0" w:space="0" w:color="auto"/>
                <w:right w:val="none" w:sz="0" w:space="0" w:color="auto"/>
              </w:divBdr>
            </w:div>
            <w:div w:id="1690981281">
              <w:marLeft w:val="0"/>
              <w:marRight w:val="0"/>
              <w:marTop w:val="0"/>
              <w:marBottom w:val="0"/>
              <w:divBdr>
                <w:top w:val="none" w:sz="0" w:space="0" w:color="auto"/>
                <w:left w:val="none" w:sz="0" w:space="0" w:color="auto"/>
                <w:bottom w:val="none" w:sz="0" w:space="0" w:color="auto"/>
                <w:right w:val="none" w:sz="0" w:space="0" w:color="auto"/>
              </w:divBdr>
            </w:div>
            <w:div w:id="1793359630">
              <w:marLeft w:val="0"/>
              <w:marRight w:val="0"/>
              <w:marTop w:val="0"/>
              <w:marBottom w:val="0"/>
              <w:divBdr>
                <w:top w:val="none" w:sz="0" w:space="0" w:color="auto"/>
                <w:left w:val="none" w:sz="0" w:space="0" w:color="auto"/>
                <w:bottom w:val="none" w:sz="0" w:space="0" w:color="auto"/>
                <w:right w:val="none" w:sz="0" w:space="0" w:color="auto"/>
              </w:divBdr>
            </w:div>
            <w:div w:id="1833451203">
              <w:marLeft w:val="0"/>
              <w:marRight w:val="0"/>
              <w:marTop w:val="0"/>
              <w:marBottom w:val="0"/>
              <w:divBdr>
                <w:top w:val="none" w:sz="0" w:space="0" w:color="auto"/>
                <w:left w:val="none" w:sz="0" w:space="0" w:color="auto"/>
                <w:bottom w:val="none" w:sz="0" w:space="0" w:color="auto"/>
                <w:right w:val="none" w:sz="0" w:space="0" w:color="auto"/>
              </w:divBdr>
            </w:div>
            <w:div w:id="1695570584">
              <w:marLeft w:val="0"/>
              <w:marRight w:val="0"/>
              <w:marTop w:val="0"/>
              <w:marBottom w:val="0"/>
              <w:divBdr>
                <w:top w:val="none" w:sz="0" w:space="0" w:color="auto"/>
                <w:left w:val="none" w:sz="0" w:space="0" w:color="auto"/>
                <w:bottom w:val="none" w:sz="0" w:space="0" w:color="auto"/>
                <w:right w:val="none" w:sz="0" w:space="0" w:color="auto"/>
              </w:divBdr>
            </w:div>
            <w:div w:id="780035787">
              <w:marLeft w:val="0"/>
              <w:marRight w:val="0"/>
              <w:marTop w:val="0"/>
              <w:marBottom w:val="0"/>
              <w:divBdr>
                <w:top w:val="none" w:sz="0" w:space="0" w:color="auto"/>
                <w:left w:val="none" w:sz="0" w:space="0" w:color="auto"/>
                <w:bottom w:val="none" w:sz="0" w:space="0" w:color="auto"/>
                <w:right w:val="none" w:sz="0" w:space="0" w:color="auto"/>
              </w:divBdr>
            </w:div>
            <w:div w:id="778909605">
              <w:marLeft w:val="0"/>
              <w:marRight w:val="0"/>
              <w:marTop w:val="0"/>
              <w:marBottom w:val="0"/>
              <w:divBdr>
                <w:top w:val="none" w:sz="0" w:space="0" w:color="auto"/>
                <w:left w:val="none" w:sz="0" w:space="0" w:color="auto"/>
                <w:bottom w:val="none" w:sz="0" w:space="0" w:color="auto"/>
                <w:right w:val="none" w:sz="0" w:space="0" w:color="auto"/>
              </w:divBdr>
            </w:div>
            <w:div w:id="1562641957">
              <w:marLeft w:val="0"/>
              <w:marRight w:val="0"/>
              <w:marTop w:val="0"/>
              <w:marBottom w:val="0"/>
              <w:divBdr>
                <w:top w:val="none" w:sz="0" w:space="0" w:color="auto"/>
                <w:left w:val="none" w:sz="0" w:space="0" w:color="auto"/>
                <w:bottom w:val="none" w:sz="0" w:space="0" w:color="auto"/>
                <w:right w:val="none" w:sz="0" w:space="0" w:color="auto"/>
              </w:divBdr>
            </w:div>
            <w:div w:id="1203520223">
              <w:marLeft w:val="0"/>
              <w:marRight w:val="0"/>
              <w:marTop w:val="0"/>
              <w:marBottom w:val="0"/>
              <w:divBdr>
                <w:top w:val="none" w:sz="0" w:space="0" w:color="auto"/>
                <w:left w:val="none" w:sz="0" w:space="0" w:color="auto"/>
                <w:bottom w:val="none" w:sz="0" w:space="0" w:color="auto"/>
                <w:right w:val="none" w:sz="0" w:space="0" w:color="auto"/>
              </w:divBdr>
            </w:div>
            <w:div w:id="2007203542">
              <w:marLeft w:val="0"/>
              <w:marRight w:val="0"/>
              <w:marTop w:val="0"/>
              <w:marBottom w:val="0"/>
              <w:divBdr>
                <w:top w:val="none" w:sz="0" w:space="0" w:color="auto"/>
                <w:left w:val="none" w:sz="0" w:space="0" w:color="auto"/>
                <w:bottom w:val="none" w:sz="0" w:space="0" w:color="auto"/>
                <w:right w:val="none" w:sz="0" w:space="0" w:color="auto"/>
              </w:divBdr>
            </w:div>
            <w:div w:id="360589150">
              <w:marLeft w:val="0"/>
              <w:marRight w:val="0"/>
              <w:marTop w:val="0"/>
              <w:marBottom w:val="0"/>
              <w:divBdr>
                <w:top w:val="none" w:sz="0" w:space="0" w:color="auto"/>
                <w:left w:val="none" w:sz="0" w:space="0" w:color="auto"/>
                <w:bottom w:val="none" w:sz="0" w:space="0" w:color="auto"/>
                <w:right w:val="none" w:sz="0" w:space="0" w:color="auto"/>
              </w:divBdr>
            </w:div>
            <w:div w:id="1332761436">
              <w:marLeft w:val="0"/>
              <w:marRight w:val="0"/>
              <w:marTop w:val="0"/>
              <w:marBottom w:val="0"/>
              <w:divBdr>
                <w:top w:val="none" w:sz="0" w:space="0" w:color="auto"/>
                <w:left w:val="none" w:sz="0" w:space="0" w:color="auto"/>
                <w:bottom w:val="none" w:sz="0" w:space="0" w:color="auto"/>
                <w:right w:val="none" w:sz="0" w:space="0" w:color="auto"/>
              </w:divBdr>
            </w:div>
            <w:div w:id="409430815">
              <w:marLeft w:val="0"/>
              <w:marRight w:val="0"/>
              <w:marTop w:val="0"/>
              <w:marBottom w:val="0"/>
              <w:divBdr>
                <w:top w:val="none" w:sz="0" w:space="0" w:color="auto"/>
                <w:left w:val="none" w:sz="0" w:space="0" w:color="auto"/>
                <w:bottom w:val="none" w:sz="0" w:space="0" w:color="auto"/>
                <w:right w:val="none" w:sz="0" w:space="0" w:color="auto"/>
              </w:divBdr>
            </w:div>
            <w:div w:id="598947732">
              <w:marLeft w:val="0"/>
              <w:marRight w:val="0"/>
              <w:marTop w:val="0"/>
              <w:marBottom w:val="0"/>
              <w:divBdr>
                <w:top w:val="none" w:sz="0" w:space="0" w:color="auto"/>
                <w:left w:val="none" w:sz="0" w:space="0" w:color="auto"/>
                <w:bottom w:val="none" w:sz="0" w:space="0" w:color="auto"/>
                <w:right w:val="none" w:sz="0" w:space="0" w:color="auto"/>
              </w:divBdr>
            </w:div>
            <w:div w:id="888956842">
              <w:marLeft w:val="0"/>
              <w:marRight w:val="0"/>
              <w:marTop w:val="0"/>
              <w:marBottom w:val="0"/>
              <w:divBdr>
                <w:top w:val="none" w:sz="0" w:space="0" w:color="auto"/>
                <w:left w:val="none" w:sz="0" w:space="0" w:color="auto"/>
                <w:bottom w:val="none" w:sz="0" w:space="0" w:color="auto"/>
                <w:right w:val="none" w:sz="0" w:space="0" w:color="auto"/>
              </w:divBdr>
            </w:div>
            <w:div w:id="109083415">
              <w:marLeft w:val="0"/>
              <w:marRight w:val="0"/>
              <w:marTop w:val="0"/>
              <w:marBottom w:val="0"/>
              <w:divBdr>
                <w:top w:val="none" w:sz="0" w:space="0" w:color="auto"/>
                <w:left w:val="none" w:sz="0" w:space="0" w:color="auto"/>
                <w:bottom w:val="none" w:sz="0" w:space="0" w:color="auto"/>
                <w:right w:val="none" w:sz="0" w:space="0" w:color="auto"/>
              </w:divBdr>
            </w:div>
            <w:div w:id="1141267531">
              <w:marLeft w:val="0"/>
              <w:marRight w:val="0"/>
              <w:marTop w:val="0"/>
              <w:marBottom w:val="0"/>
              <w:divBdr>
                <w:top w:val="none" w:sz="0" w:space="0" w:color="auto"/>
                <w:left w:val="none" w:sz="0" w:space="0" w:color="auto"/>
                <w:bottom w:val="none" w:sz="0" w:space="0" w:color="auto"/>
                <w:right w:val="none" w:sz="0" w:space="0" w:color="auto"/>
              </w:divBdr>
            </w:div>
            <w:div w:id="1332488640">
              <w:marLeft w:val="0"/>
              <w:marRight w:val="0"/>
              <w:marTop w:val="0"/>
              <w:marBottom w:val="0"/>
              <w:divBdr>
                <w:top w:val="none" w:sz="0" w:space="0" w:color="auto"/>
                <w:left w:val="none" w:sz="0" w:space="0" w:color="auto"/>
                <w:bottom w:val="none" w:sz="0" w:space="0" w:color="auto"/>
                <w:right w:val="none" w:sz="0" w:space="0" w:color="auto"/>
              </w:divBdr>
            </w:div>
            <w:div w:id="915361547">
              <w:marLeft w:val="0"/>
              <w:marRight w:val="0"/>
              <w:marTop w:val="0"/>
              <w:marBottom w:val="0"/>
              <w:divBdr>
                <w:top w:val="none" w:sz="0" w:space="0" w:color="auto"/>
                <w:left w:val="none" w:sz="0" w:space="0" w:color="auto"/>
                <w:bottom w:val="none" w:sz="0" w:space="0" w:color="auto"/>
                <w:right w:val="none" w:sz="0" w:space="0" w:color="auto"/>
              </w:divBdr>
            </w:div>
            <w:div w:id="1959726375">
              <w:marLeft w:val="0"/>
              <w:marRight w:val="0"/>
              <w:marTop w:val="0"/>
              <w:marBottom w:val="0"/>
              <w:divBdr>
                <w:top w:val="none" w:sz="0" w:space="0" w:color="auto"/>
                <w:left w:val="none" w:sz="0" w:space="0" w:color="auto"/>
                <w:bottom w:val="none" w:sz="0" w:space="0" w:color="auto"/>
                <w:right w:val="none" w:sz="0" w:space="0" w:color="auto"/>
              </w:divBdr>
            </w:div>
            <w:div w:id="670332300">
              <w:marLeft w:val="0"/>
              <w:marRight w:val="0"/>
              <w:marTop w:val="0"/>
              <w:marBottom w:val="0"/>
              <w:divBdr>
                <w:top w:val="none" w:sz="0" w:space="0" w:color="auto"/>
                <w:left w:val="none" w:sz="0" w:space="0" w:color="auto"/>
                <w:bottom w:val="none" w:sz="0" w:space="0" w:color="auto"/>
                <w:right w:val="none" w:sz="0" w:space="0" w:color="auto"/>
              </w:divBdr>
            </w:div>
            <w:div w:id="874390968">
              <w:marLeft w:val="0"/>
              <w:marRight w:val="0"/>
              <w:marTop w:val="0"/>
              <w:marBottom w:val="0"/>
              <w:divBdr>
                <w:top w:val="none" w:sz="0" w:space="0" w:color="auto"/>
                <w:left w:val="none" w:sz="0" w:space="0" w:color="auto"/>
                <w:bottom w:val="none" w:sz="0" w:space="0" w:color="auto"/>
                <w:right w:val="none" w:sz="0" w:space="0" w:color="auto"/>
              </w:divBdr>
            </w:div>
            <w:div w:id="554900816">
              <w:marLeft w:val="0"/>
              <w:marRight w:val="0"/>
              <w:marTop w:val="0"/>
              <w:marBottom w:val="0"/>
              <w:divBdr>
                <w:top w:val="none" w:sz="0" w:space="0" w:color="auto"/>
                <w:left w:val="none" w:sz="0" w:space="0" w:color="auto"/>
                <w:bottom w:val="none" w:sz="0" w:space="0" w:color="auto"/>
                <w:right w:val="none" w:sz="0" w:space="0" w:color="auto"/>
              </w:divBdr>
            </w:div>
            <w:div w:id="643508196">
              <w:marLeft w:val="0"/>
              <w:marRight w:val="0"/>
              <w:marTop w:val="0"/>
              <w:marBottom w:val="0"/>
              <w:divBdr>
                <w:top w:val="none" w:sz="0" w:space="0" w:color="auto"/>
                <w:left w:val="none" w:sz="0" w:space="0" w:color="auto"/>
                <w:bottom w:val="none" w:sz="0" w:space="0" w:color="auto"/>
                <w:right w:val="none" w:sz="0" w:space="0" w:color="auto"/>
              </w:divBdr>
            </w:div>
            <w:div w:id="1541278874">
              <w:marLeft w:val="0"/>
              <w:marRight w:val="0"/>
              <w:marTop w:val="0"/>
              <w:marBottom w:val="0"/>
              <w:divBdr>
                <w:top w:val="none" w:sz="0" w:space="0" w:color="auto"/>
                <w:left w:val="none" w:sz="0" w:space="0" w:color="auto"/>
                <w:bottom w:val="none" w:sz="0" w:space="0" w:color="auto"/>
                <w:right w:val="none" w:sz="0" w:space="0" w:color="auto"/>
              </w:divBdr>
            </w:div>
            <w:div w:id="2023892925">
              <w:marLeft w:val="0"/>
              <w:marRight w:val="0"/>
              <w:marTop w:val="0"/>
              <w:marBottom w:val="0"/>
              <w:divBdr>
                <w:top w:val="none" w:sz="0" w:space="0" w:color="auto"/>
                <w:left w:val="none" w:sz="0" w:space="0" w:color="auto"/>
                <w:bottom w:val="none" w:sz="0" w:space="0" w:color="auto"/>
                <w:right w:val="none" w:sz="0" w:space="0" w:color="auto"/>
              </w:divBdr>
            </w:div>
            <w:div w:id="2130590665">
              <w:marLeft w:val="0"/>
              <w:marRight w:val="0"/>
              <w:marTop w:val="0"/>
              <w:marBottom w:val="0"/>
              <w:divBdr>
                <w:top w:val="none" w:sz="0" w:space="0" w:color="auto"/>
                <w:left w:val="none" w:sz="0" w:space="0" w:color="auto"/>
                <w:bottom w:val="none" w:sz="0" w:space="0" w:color="auto"/>
                <w:right w:val="none" w:sz="0" w:space="0" w:color="auto"/>
              </w:divBdr>
            </w:div>
            <w:div w:id="506284834">
              <w:marLeft w:val="0"/>
              <w:marRight w:val="0"/>
              <w:marTop w:val="0"/>
              <w:marBottom w:val="0"/>
              <w:divBdr>
                <w:top w:val="none" w:sz="0" w:space="0" w:color="auto"/>
                <w:left w:val="none" w:sz="0" w:space="0" w:color="auto"/>
                <w:bottom w:val="none" w:sz="0" w:space="0" w:color="auto"/>
                <w:right w:val="none" w:sz="0" w:space="0" w:color="auto"/>
              </w:divBdr>
            </w:div>
            <w:div w:id="1845824547">
              <w:marLeft w:val="0"/>
              <w:marRight w:val="0"/>
              <w:marTop w:val="0"/>
              <w:marBottom w:val="0"/>
              <w:divBdr>
                <w:top w:val="none" w:sz="0" w:space="0" w:color="auto"/>
                <w:left w:val="none" w:sz="0" w:space="0" w:color="auto"/>
                <w:bottom w:val="none" w:sz="0" w:space="0" w:color="auto"/>
                <w:right w:val="none" w:sz="0" w:space="0" w:color="auto"/>
              </w:divBdr>
            </w:div>
            <w:div w:id="427775052">
              <w:marLeft w:val="0"/>
              <w:marRight w:val="0"/>
              <w:marTop w:val="0"/>
              <w:marBottom w:val="0"/>
              <w:divBdr>
                <w:top w:val="none" w:sz="0" w:space="0" w:color="auto"/>
                <w:left w:val="none" w:sz="0" w:space="0" w:color="auto"/>
                <w:bottom w:val="none" w:sz="0" w:space="0" w:color="auto"/>
                <w:right w:val="none" w:sz="0" w:space="0" w:color="auto"/>
              </w:divBdr>
            </w:div>
            <w:div w:id="2112434046">
              <w:marLeft w:val="0"/>
              <w:marRight w:val="0"/>
              <w:marTop w:val="0"/>
              <w:marBottom w:val="0"/>
              <w:divBdr>
                <w:top w:val="none" w:sz="0" w:space="0" w:color="auto"/>
                <w:left w:val="none" w:sz="0" w:space="0" w:color="auto"/>
                <w:bottom w:val="none" w:sz="0" w:space="0" w:color="auto"/>
                <w:right w:val="none" w:sz="0" w:space="0" w:color="auto"/>
              </w:divBdr>
            </w:div>
            <w:div w:id="1097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1328">
      <w:bodyDiv w:val="1"/>
      <w:marLeft w:val="0"/>
      <w:marRight w:val="0"/>
      <w:marTop w:val="0"/>
      <w:marBottom w:val="0"/>
      <w:divBdr>
        <w:top w:val="none" w:sz="0" w:space="0" w:color="auto"/>
        <w:left w:val="none" w:sz="0" w:space="0" w:color="auto"/>
        <w:bottom w:val="none" w:sz="0" w:space="0" w:color="auto"/>
        <w:right w:val="none" w:sz="0" w:space="0" w:color="auto"/>
      </w:divBdr>
      <w:divsChild>
        <w:div w:id="779835290">
          <w:marLeft w:val="0"/>
          <w:marRight w:val="0"/>
          <w:marTop w:val="0"/>
          <w:marBottom w:val="0"/>
          <w:divBdr>
            <w:top w:val="none" w:sz="0" w:space="0" w:color="auto"/>
            <w:left w:val="none" w:sz="0" w:space="0" w:color="auto"/>
            <w:bottom w:val="none" w:sz="0" w:space="0" w:color="auto"/>
            <w:right w:val="none" w:sz="0" w:space="0" w:color="auto"/>
          </w:divBdr>
          <w:divsChild>
            <w:div w:id="829441991">
              <w:marLeft w:val="0"/>
              <w:marRight w:val="0"/>
              <w:marTop w:val="0"/>
              <w:marBottom w:val="0"/>
              <w:divBdr>
                <w:top w:val="none" w:sz="0" w:space="0" w:color="auto"/>
                <w:left w:val="none" w:sz="0" w:space="0" w:color="auto"/>
                <w:bottom w:val="none" w:sz="0" w:space="0" w:color="auto"/>
                <w:right w:val="none" w:sz="0" w:space="0" w:color="auto"/>
              </w:divBdr>
            </w:div>
            <w:div w:id="914895706">
              <w:marLeft w:val="0"/>
              <w:marRight w:val="0"/>
              <w:marTop w:val="0"/>
              <w:marBottom w:val="0"/>
              <w:divBdr>
                <w:top w:val="none" w:sz="0" w:space="0" w:color="auto"/>
                <w:left w:val="none" w:sz="0" w:space="0" w:color="auto"/>
                <w:bottom w:val="none" w:sz="0" w:space="0" w:color="auto"/>
                <w:right w:val="none" w:sz="0" w:space="0" w:color="auto"/>
              </w:divBdr>
            </w:div>
            <w:div w:id="744033865">
              <w:marLeft w:val="0"/>
              <w:marRight w:val="0"/>
              <w:marTop w:val="0"/>
              <w:marBottom w:val="0"/>
              <w:divBdr>
                <w:top w:val="none" w:sz="0" w:space="0" w:color="auto"/>
                <w:left w:val="none" w:sz="0" w:space="0" w:color="auto"/>
                <w:bottom w:val="none" w:sz="0" w:space="0" w:color="auto"/>
                <w:right w:val="none" w:sz="0" w:space="0" w:color="auto"/>
              </w:divBdr>
            </w:div>
            <w:div w:id="541869185">
              <w:marLeft w:val="0"/>
              <w:marRight w:val="0"/>
              <w:marTop w:val="0"/>
              <w:marBottom w:val="0"/>
              <w:divBdr>
                <w:top w:val="none" w:sz="0" w:space="0" w:color="auto"/>
                <w:left w:val="none" w:sz="0" w:space="0" w:color="auto"/>
                <w:bottom w:val="none" w:sz="0" w:space="0" w:color="auto"/>
                <w:right w:val="none" w:sz="0" w:space="0" w:color="auto"/>
              </w:divBdr>
            </w:div>
            <w:div w:id="657004295">
              <w:marLeft w:val="0"/>
              <w:marRight w:val="0"/>
              <w:marTop w:val="0"/>
              <w:marBottom w:val="0"/>
              <w:divBdr>
                <w:top w:val="none" w:sz="0" w:space="0" w:color="auto"/>
                <w:left w:val="none" w:sz="0" w:space="0" w:color="auto"/>
                <w:bottom w:val="none" w:sz="0" w:space="0" w:color="auto"/>
                <w:right w:val="none" w:sz="0" w:space="0" w:color="auto"/>
              </w:divBdr>
            </w:div>
            <w:div w:id="1919051986">
              <w:marLeft w:val="0"/>
              <w:marRight w:val="0"/>
              <w:marTop w:val="0"/>
              <w:marBottom w:val="0"/>
              <w:divBdr>
                <w:top w:val="none" w:sz="0" w:space="0" w:color="auto"/>
                <w:left w:val="none" w:sz="0" w:space="0" w:color="auto"/>
                <w:bottom w:val="none" w:sz="0" w:space="0" w:color="auto"/>
                <w:right w:val="none" w:sz="0" w:space="0" w:color="auto"/>
              </w:divBdr>
            </w:div>
            <w:div w:id="1626544105">
              <w:marLeft w:val="0"/>
              <w:marRight w:val="0"/>
              <w:marTop w:val="0"/>
              <w:marBottom w:val="0"/>
              <w:divBdr>
                <w:top w:val="none" w:sz="0" w:space="0" w:color="auto"/>
                <w:left w:val="none" w:sz="0" w:space="0" w:color="auto"/>
                <w:bottom w:val="none" w:sz="0" w:space="0" w:color="auto"/>
                <w:right w:val="none" w:sz="0" w:space="0" w:color="auto"/>
              </w:divBdr>
            </w:div>
            <w:div w:id="1176845205">
              <w:marLeft w:val="0"/>
              <w:marRight w:val="0"/>
              <w:marTop w:val="0"/>
              <w:marBottom w:val="0"/>
              <w:divBdr>
                <w:top w:val="none" w:sz="0" w:space="0" w:color="auto"/>
                <w:left w:val="none" w:sz="0" w:space="0" w:color="auto"/>
                <w:bottom w:val="none" w:sz="0" w:space="0" w:color="auto"/>
                <w:right w:val="none" w:sz="0" w:space="0" w:color="auto"/>
              </w:divBdr>
            </w:div>
            <w:div w:id="1383361739">
              <w:marLeft w:val="0"/>
              <w:marRight w:val="0"/>
              <w:marTop w:val="0"/>
              <w:marBottom w:val="0"/>
              <w:divBdr>
                <w:top w:val="none" w:sz="0" w:space="0" w:color="auto"/>
                <w:left w:val="none" w:sz="0" w:space="0" w:color="auto"/>
                <w:bottom w:val="none" w:sz="0" w:space="0" w:color="auto"/>
                <w:right w:val="none" w:sz="0" w:space="0" w:color="auto"/>
              </w:divBdr>
            </w:div>
            <w:div w:id="1351684935">
              <w:marLeft w:val="0"/>
              <w:marRight w:val="0"/>
              <w:marTop w:val="0"/>
              <w:marBottom w:val="0"/>
              <w:divBdr>
                <w:top w:val="none" w:sz="0" w:space="0" w:color="auto"/>
                <w:left w:val="none" w:sz="0" w:space="0" w:color="auto"/>
                <w:bottom w:val="none" w:sz="0" w:space="0" w:color="auto"/>
                <w:right w:val="none" w:sz="0" w:space="0" w:color="auto"/>
              </w:divBdr>
            </w:div>
            <w:div w:id="107432340">
              <w:marLeft w:val="0"/>
              <w:marRight w:val="0"/>
              <w:marTop w:val="0"/>
              <w:marBottom w:val="0"/>
              <w:divBdr>
                <w:top w:val="none" w:sz="0" w:space="0" w:color="auto"/>
                <w:left w:val="none" w:sz="0" w:space="0" w:color="auto"/>
                <w:bottom w:val="none" w:sz="0" w:space="0" w:color="auto"/>
                <w:right w:val="none" w:sz="0" w:space="0" w:color="auto"/>
              </w:divBdr>
            </w:div>
            <w:div w:id="1469204867">
              <w:marLeft w:val="0"/>
              <w:marRight w:val="0"/>
              <w:marTop w:val="0"/>
              <w:marBottom w:val="0"/>
              <w:divBdr>
                <w:top w:val="none" w:sz="0" w:space="0" w:color="auto"/>
                <w:left w:val="none" w:sz="0" w:space="0" w:color="auto"/>
                <w:bottom w:val="none" w:sz="0" w:space="0" w:color="auto"/>
                <w:right w:val="none" w:sz="0" w:space="0" w:color="auto"/>
              </w:divBdr>
            </w:div>
            <w:div w:id="1203592398">
              <w:marLeft w:val="0"/>
              <w:marRight w:val="0"/>
              <w:marTop w:val="0"/>
              <w:marBottom w:val="0"/>
              <w:divBdr>
                <w:top w:val="none" w:sz="0" w:space="0" w:color="auto"/>
                <w:left w:val="none" w:sz="0" w:space="0" w:color="auto"/>
                <w:bottom w:val="none" w:sz="0" w:space="0" w:color="auto"/>
                <w:right w:val="none" w:sz="0" w:space="0" w:color="auto"/>
              </w:divBdr>
            </w:div>
            <w:div w:id="1764187157">
              <w:marLeft w:val="0"/>
              <w:marRight w:val="0"/>
              <w:marTop w:val="0"/>
              <w:marBottom w:val="0"/>
              <w:divBdr>
                <w:top w:val="none" w:sz="0" w:space="0" w:color="auto"/>
                <w:left w:val="none" w:sz="0" w:space="0" w:color="auto"/>
                <w:bottom w:val="none" w:sz="0" w:space="0" w:color="auto"/>
                <w:right w:val="none" w:sz="0" w:space="0" w:color="auto"/>
              </w:divBdr>
            </w:div>
            <w:div w:id="590354811">
              <w:marLeft w:val="0"/>
              <w:marRight w:val="0"/>
              <w:marTop w:val="0"/>
              <w:marBottom w:val="0"/>
              <w:divBdr>
                <w:top w:val="none" w:sz="0" w:space="0" w:color="auto"/>
                <w:left w:val="none" w:sz="0" w:space="0" w:color="auto"/>
                <w:bottom w:val="none" w:sz="0" w:space="0" w:color="auto"/>
                <w:right w:val="none" w:sz="0" w:space="0" w:color="auto"/>
              </w:divBdr>
            </w:div>
            <w:div w:id="301352296">
              <w:marLeft w:val="0"/>
              <w:marRight w:val="0"/>
              <w:marTop w:val="0"/>
              <w:marBottom w:val="0"/>
              <w:divBdr>
                <w:top w:val="none" w:sz="0" w:space="0" w:color="auto"/>
                <w:left w:val="none" w:sz="0" w:space="0" w:color="auto"/>
                <w:bottom w:val="none" w:sz="0" w:space="0" w:color="auto"/>
                <w:right w:val="none" w:sz="0" w:space="0" w:color="auto"/>
              </w:divBdr>
            </w:div>
            <w:div w:id="977950754">
              <w:marLeft w:val="0"/>
              <w:marRight w:val="0"/>
              <w:marTop w:val="0"/>
              <w:marBottom w:val="0"/>
              <w:divBdr>
                <w:top w:val="none" w:sz="0" w:space="0" w:color="auto"/>
                <w:left w:val="none" w:sz="0" w:space="0" w:color="auto"/>
                <w:bottom w:val="none" w:sz="0" w:space="0" w:color="auto"/>
                <w:right w:val="none" w:sz="0" w:space="0" w:color="auto"/>
              </w:divBdr>
            </w:div>
            <w:div w:id="712733527">
              <w:marLeft w:val="0"/>
              <w:marRight w:val="0"/>
              <w:marTop w:val="0"/>
              <w:marBottom w:val="0"/>
              <w:divBdr>
                <w:top w:val="none" w:sz="0" w:space="0" w:color="auto"/>
                <w:left w:val="none" w:sz="0" w:space="0" w:color="auto"/>
                <w:bottom w:val="none" w:sz="0" w:space="0" w:color="auto"/>
                <w:right w:val="none" w:sz="0" w:space="0" w:color="auto"/>
              </w:divBdr>
            </w:div>
            <w:div w:id="1993291668">
              <w:marLeft w:val="0"/>
              <w:marRight w:val="0"/>
              <w:marTop w:val="0"/>
              <w:marBottom w:val="0"/>
              <w:divBdr>
                <w:top w:val="none" w:sz="0" w:space="0" w:color="auto"/>
                <w:left w:val="none" w:sz="0" w:space="0" w:color="auto"/>
                <w:bottom w:val="none" w:sz="0" w:space="0" w:color="auto"/>
                <w:right w:val="none" w:sz="0" w:space="0" w:color="auto"/>
              </w:divBdr>
            </w:div>
            <w:div w:id="1261262029">
              <w:marLeft w:val="0"/>
              <w:marRight w:val="0"/>
              <w:marTop w:val="0"/>
              <w:marBottom w:val="0"/>
              <w:divBdr>
                <w:top w:val="none" w:sz="0" w:space="0" w:color="auto"/>
                <w:left w:val="none" w:sz="0" w:space="0" w:color="auto"/>
                <w:bottom w:val="none" w:sz="0" w:space="0" w:color="auto"/>
                <w:right w:val="none" w:sz="0" w:space="0" w:color="auto"/>
              </w:divBdr>
            </w:div>
            <w:div w:id="1867406297">
              <w:marLeft w:val="0"/>
              <w:marRight w:val="0"/>
              <w:marTop w:val="0"/>
              <w:marBottom w:val="0"/>
              <w:divBdr>
                <w:top w:val="none" w:sz="0" w:space="0" w:color="auto"/>
                <w:left w:val="none" w:sz="0" w:space="0" w:color="auto"/>
                <w:bottom w:val="none" w:sz="0" w:space="0" w:color="auto"/>
                <w:right w:val="none" w:sz="0" w:space="0" w:color="auto"/>
              </w:divBdr>
            </w:div>
            <w:div w:id="939801879">
              <w:marLeft w:val="0"/>
              <w:marRight w:val="0"/>
              <w:marTop w:val="0"/>
              <w:marBottom w:val="0"/>
              <w:divBdr>
                <w:top w:val="none" w:sz="0" w:space="0" w:color="auto"/>
                <w:left w:val="none" w:sz="0" w:space="0" w:color="auto"/>
                <w:bottom w:val="none" w:sz="0" w:space="0" w:color="auto"/>
                <w:right w:val="none" w:sz="0" w:space="0" w:color="auto"/>
              </w:divBdr>
            </w:div>
            <w:div w:id="944850267">
              <w:marLeft w:val="0"/>
              <w:marRight w:val="0"/>
              <w:marTop w:val="0"/>
              <w:marBottom w:val="0"/>
              <w:divBdr>
                <w:top w:val="none" w:sz="0" w:space="0" w:color="auto"/>
                <w:left w:val="none" w:sz="0" w:space="0" w:color="auto"/>
                <w:bottom w:val="none" w:sz="0" w:space="0" w:color="auto"/>
                <w:right w:val="none" w:sz="0" w:space="0" w:color="auto"/>
              </w:divBdr>
            </w:div>
            <w:div w:id="1482961388">
              <w:marLeft w:val="0"/>
              <w:marRight w:val="0"/>
              <w:marTop w:val="0"/>
              <w:marBottom w:val="0"/>
              <w:divBdr>
                <w:top w:val="none" w:sz="0" w:space="0" w:color="auto"/>
                <w:left w:val="none" w:sz="0" w:space="0" w:color="auto"/>
                <w:bottom w:val="none" w:sz="0" w:space="0" w:color="auto"/>
                <w:right w:val="none" w:sz="0" w:space="0" w:color="auto"/>
              </w:divBdr>
            </w:div>
            <w:div w:id="909458440">
              <w:marLeft w:val="0"/>
              <w:marRight w:val="0"/>
              <w:marTop w:val="0"/>
              <w:marBottom w:val="0"/>
              <w:divBdr>
                <w:top w:val="none" w:sz="0" w:space="0" w:color="auto"/>
                <w:left w:val="none" w:sz="0" w:space="0" w:color="auto"/>
                <w:bottom w:val="none" w:sz="0" w:space="0" w:color="auto"/>
                <w:right w:val="none" w:sz="0" w:space="0" w:color="auto"/>
              </w:divBdr>
            </w:div>
            <w:div w:id="650863098">
              <w:marLeft w:val="0"/>
              <w:marRight w:val="0"/>
              <w:marTop w:val="0"/>
              <w:marBottom w:val="0"/>
              <w:divBdr>
                <w:top w:val="none" w:sz="0" w:space="0" w:color="auto"/>
                <w:left w:val="none" w:sz="0" w:space="0" w:color="auto"/>
                <w:bottom w:val="none" w:sz="0" w:space="0" w:color="auto"/>
                <w:right w:val="none" w:sz="0" w:space="0" w:color="auto"/>
              </w:divBdr>
            </w:div>
            <w:div w:id="1580168203">
              <w:marLeft w:val="0"/>
              <w:marRight w:val="0"/>
              <w:marTop w:val="0"/>
              <w:marBottom w:val="0"/>
              <w:divBdr>
                <w:top w:val="none" w:sz="0" w:space="0" w:color="auto"/>
                <w:left w:val="none" w:sz="0" w:space="0" w:color="auto"/>
                <w:bottom w:val="none" w:sz="0" w:space="0" w:color="auto"/>
                <w:right w:val="none" w:sz="0" w:space="0" w:color="auto"/>
              </w:divBdr>
            </w:div>
            <w:div w:id="2123306918">
              <w:marLeft w:val="0"/>
              <w:marRight w:val="0"/>
              <w:marTop w:val="0"/>
              <w:marBottom w:val="0"/>
              <w:divBdr>
                <w:top w:val="none" w:sz="0" w:space="0" w:color="auto"/>
                <w:left w:val="none" w:sz="0" w:space="0" w:color="auto"/>
                <w:bottom w:val="none" w:sz="0" w:space="0" w:color="auto"/>
                <w:right w:val="none" w:sz="0" w:space="0" w:color="auto"/>
              </w:divBdr>
            </w:div>
            <w:div w:id="1042898567">
              <w:marLeft w:val="0"/>
              <w:marRight w:val="0"/>
              <w:marTop w:val="0"/>
              <w:marBottom w:val="0"/>
              <w:divBdr>
                <w:top w:val="none" w:sz="0" w:space="0" w:color="auto"/>
                <w:left w:val="none" w:sz="0" w:space="0" w:color="auto"/>
                <w:bottom w:val="none" w:sz="0" w:space="0" w:color="auto"/>
                <w:right w:val="none" w:sz="0" w:space="0" w:color="auto"/>
              </w:divBdr>
            </w:div>
            <w:div w:id="1967272979">
              <w:marLeft w:val="0"/>
              <w:marRight w:val="0"/>
              <w:marTop w:val="0"/>
              <w:marBottom w:val="0"/>
              <w:divBdr>
                <w:top w:val="none" w:sz="0" w:space="0" w:color="auto"/>
                <w:left w:val="none" w:sz="0" w:space="0" w:color="auto"/>
                <w:bottom w:val="none" w:sz="0" w:space="0" w:color="auto"/>
                <w:right w:val="none" w:sz="0" w:space="0" w:color="auto"/>
              </w:divBdr>
            </w:div>
            <w:div w:id="1483931865">
              <w:marLeft w:val="0"/>
              <w:marRight w:val="0"/>
              <w:marTop w:val="0"/>
              <w:marBottom w:val="0"/>
              <w:divBdr>
                <w:top w:val="none" w:sz="0" w:space="0" w:color="auto"/>
                <w:left w:val="none" w:sz="0" w:space="0" w:color="auto"/>
                <w:bottom w:val="none" w:sz="0" w:space="0" w:color="auto"/>
                <w:right w:val="none" w:sz="0" w:space="0" w:color="auto"/>
              </w:divBdr>
            </w:div>
            <w:div w:id="2142454669">
              <w:marLeft w:val="0"/>
              <w:marRight w:val="0"/>
              <w:marTop w:val="0"/>
              <w:marBottom w:val="0"/>
              <w:divBdr>
                <w:top w:val="none" w:sz="0" w:space="0" w:color="auto"/>
                <w:left w:val="none" w:sz="0" w:space="0" w:color="auto"/>
                <w:bottom w:val="none" w:sz="0" w:space="0" w:color="auto"/>
                <w:right w:val="none" w:sz="0" w:space="0" w:color="auto"/>
              </w:divBdr>
            </w:div>
            <w:div w:id="45028880">
              <w:marLeft w:val="0"/>
              <w:marRight w:val="0"/>
              <w:marTop w:val="0"/>
              <w:marBottom w:val="0"/>
              <w:divBdr>
                <w:top w:val="none" w:sz="0" w:space="0" w:color="auto"/>
                <w:left w:val="none" w:sz="0" w:space="0" w:color="auto"/>
                <w:bottom w:val="none" w:sz="0" w:space="0" w:color="auto"/>
                <w:right w:val="none" w:sz="0" w:space="0" w:color="auto"/>
              </w:divBdr>
            </w:div>
            <w:div w:id="2019190972">
              <w:marLeft w:val="0"/>
              <w:marRight w:val="0"/>
              <w:marTop w:val="0"/>
              <w:marBottom w:val="0"/>
              <w:divBdr>
                <w:top w:val="none" w:sz="0" w:space="0" w:color="auto"/>
                <w:left w:val="none" w:sz="0" w:space="0" w:color="auto"/>
                <w:bottom w:val="none" w:sz="0" w:space="0" w:color="auto"/>
                <w:right w:val="none" w:sz="0" w:space="0" w:color="auto"/>
              </w:divBdr>
            </w:div>
            <w:div w:id="497501330">
              <w:marLeft w:val="0"/>
              <w:marRight w:val="0"/>
              <w:marTop w:val="0"/>
              <w:marBottom w:val="0"/>
              <w:divBdr>
                <w:top w:val="none" w:sz="0" w:space="0" w:color="auto"/>
                <w:left w:val="none" w:sz="0" w:space="0" w:color="auto"/>
                <w:bottom w:val="none" w:sz="0" w:space="0" w:color="auto"/>
                <w:right w:val="none" w:sz="0" w:space="0" w:color="auto"/>
              </w:divBdr>
            </w:div>
            <w:div w:id="552547197">
              <w:marLeft w:val="0"/>
              <w:marRight w:val="0"/>
              <w:marTop w:val="0"/>
              <w:marBottom w:val="0"/>
              <w:divBdr>
                <w:top w:val="none" w:sz="0" w:space="0" w:color="auto"/>
                <w:left w:val="none" w:sz="0" w:space="0" w:color="auto"/>
                <w:bottom w:val="none" w:sz="0" w:space="0" w:color="auto"/>
                <w:right w:val="none" w:sz="0" w:space="0" w:color="auto"/>
              </w:divBdr>
            </w:div>
            <w:div w:id="1691832541">
              <w:marLeft w:val="0"/>
              <w:marRight w:val="0"/>
              <w:marTop w:val="0"/>
              <w:marBottom w:val="0"/>
              <w:divBdr>
                <w:top w:val="none" w:sz="0" w:space="0" w:color="auto"/>
                <w:left w:val="none" w:sz="0" w:space="0" w:color="auto"/>
                <w:bottom w:val="none" w:sz="0" w:space="0" w:color="auto"/>
                <w:right w:val="none" w:sz="0" w:space="0" w:color="auto"/>
              </w:divBdr>
            </w:div>
            <w:div w:id="1604412968">
              <w:marLeft w:val="0"/>
              <w:marRight w:val="0"/>
              <w:marTop w:val="0"/>
              <w:marBottom w:val="0"/>
              <w:divBdr>
                <w:top w:val="none" w:sz="0" w:space="0" w:color="auto"/>
                <w:left w:val="none" w:sz="0" w:space="0" w:color="auto"/>
                <w:bottom w:val="none" w:sz="0" w:space="0" w:color="auto"/>
                <w:right w:val="none" w:sz="0" w:space="0" w:color="auto"/>
              </w:divBdr>
            </w:div>
            <w:div w:id="1034159538">
              <w:marLeft w:val="0"/>
              <w:marRight w:val="0"/>
              <w:marTop w:val="0"/>
              <w:marBottom w:val="0"/>
              <w:divBdr>
                <w:top w:val="none" w:sz="0" w:space="0" w:color="auto"/>
                <w:left w:val="none" w:sz="0" w:space="0" w:color="auto"/>
                <w:bottom w:val="none" w:sz="0" w:space="0" w:color="auto"/>
                <w:right w:val="none" w:sz="0" w:space="0" w:color="auto"/>
              </w:divBdr>
            </w:div>
            <w:div w:id="153843960">
              <w:marLeft w:val="0"/>
              <w:marRight w:val="0"/>
              <w:marTop w:val="0"/>
              <w:marBottom w:val="0"/>
              <w:divBdr>
                <w:top w:val="none" w:sz="0" w:space="0" w:color="auto"/>
                <w:left w:val="none" w:sz="0" w:space="0" w:color="auto"/>
                <w:bottom w:val="none" w:sz="0" w:space="0" w:color="auto"/>
                <w:right w:val="none" w:sz="0" w:space="0" w:color="auto"/>
              </w:divBdr>
            </w:div>
            <w:div w:id="2081444661">
              <w:marLeft w:val="0"/>
              <w:marRight w:val="0"/>
              <w:marTop w:val="0"/>
              <w:marBottom w:val="0"/>
              <w:divBdr>
                <w:top w:val="none" w:sz="0" w:space="0" w:color="auto"/>
                <w:left w:val="none" w:sz="0" w:space="0" w:color="auto"/>
                <w:bottom w:val="none" w:sz="0" w:space="0" w:color="auto"/>
                <w:right w:val="none" w:sz="0" w:space="0" w:color="auto"/>
              </w:divBdr>
            </w:div>
            <w:div w:id="1147356781">
              <w:marLeft w:val="0"/>
              <w:marRight w:val="0"/>
              <w:marTop w:val="0"/>
              <w:marBottom w:val="0"/>
              <w:divBdr>
                <w:top w:val="none" w:sz="0" w:space="0" w:color="auto"/>
                <w:left w:val="none" w:sz="0" w:space="0" w:color="auto"/>
                <w:bottom w:val="none" w:sz="0" w:space="0" w:color="auto"/>
                <w:right w:val="none" w:sz="0" w:space="0" w:color="auto"/>
              </w:divBdr>
            </w:div>
            <w:div w:id="1319068259">
              <w:marLeft w:val="0"/>
              <w:marRight w:val="0"/>
              <w:marTop w:val="0"/>
              <w:marBottom w:val="0"/>
              <w:divBdr>
                <w:top w:val="none" w:sz="0" w:space="0" w:color="auto"/>
                <w:left w:val="none" w:sz="0" w:space="0" w:color="auto"/>
                <w:bottom w:val="none" w:sz="0" w:space="0" w:color="auto"/>
                <w:right w:val="none" w:sz="0" w:space="0" w:color="auto"/>
              </w:divBdr>
            </w:div>
            <w:div w:id="211235095">
              <w:marLeft w:val="0"/>
              <w:marRight w:val="0"/>
              <w:marTop w:val="0"/>
              <w:marBottom w:val="0"/>
              <w:divBdr>
                <w:top w:val="none" w:sz="0" w:space="0" w:color="auto"/>
                <w:left w:val="none" w:sz="0" w:space="0" w:color="auto"/>
                <w:bottom w:val="none" w:sz="0" w:space="0" w:color="auto"/>
                <w:right w:val="none" w:sz="0" w:space="0" w:color="auto"/>
              </w:divBdr>
            </w:div>
            <w:div w:id="1293902660">
              <w:marLeft w:val="0"/>
              <w:marRight w:val="0"/>
              <w:marTop w:val="0"/>
              <w:marBottom w:val="0"/>
              <w:divBdr>
                <w:top w:val="none" w:sz="0" w:space="0" w:color="auto"/>
                <w:left w:val="none" w:sz="0" w:space="0" w:color="auto"/>
                <w:bottom w:val="none" w:sz="0" w:space="0" w:color="auto"/>
                <w:right w:val="none" w:sz="0" w:space="0" w:color="auto"/>
              </w:divBdr>
            </w:div>
            <w:div w:id="1335763107">
              <w:marLeft w:val="0"/>
              <w:marRight w:val="0"/>
              <w:marTop w:val="0"/>
              <w:marBottom w:val="0"/>
              <w:divBdr>
                <w:top w:val="none" w:sz="0" w:space="0" w:color="auto"/>
                <w:left w:val="none" w:sz="0" w:space="0" w:color="auto"/>
                <w:bottom w:val="none" w:sz="0" w:space="0" w:color="auto"/>
                <w:right w:val="none" w:sz="0" w:space="0" w:color="auto"/>
              </w:divBdr>
            </w:div>
            <w:div w:id="345524402">
              <w:marLeft w:val="0"/>
              <w:marRight w:val="0"/>
              <w:marTop w:val="0"/>
              <w:marBottom w:val="0"/>
              <w:divBdr>
                <w:top w:val="none" w:sz="0" w:space="0" w:color="auto"/>
                <w:left w:val="none" w:sz="0" w:space="0" w:color="auto"/>
                <w:bottom w:val="none" w:sz="0" w:space="0" w:color="auto"/>
                <w:right w:val="none" w:sz="0" w:space="0" w:color="auto"/>
              </w:divBdr>
            </w:div>
            <w:div w:id="1987707903">
              <w:marLeft w:val="0"/>
              <w:marRight w:val="0"/>
              <w:marTop w:val="0"/>
              <w:marBottom w:val="0"/>
              <w:divBdr>
                <w:top w:val="none" w:sz="0" w:space="0" w:color="auto"/>
                <w:left w:val="none" w:sz="0" w:space="0" w:color="auto"/>
                <w:bottom w:val="none" w:sz="0" w:space="0" w:color="auto"/>
                <w:right w:val="none" w:sz="0" w:space="0" w:color="auto"/>
              </w:divBdr>
            </w:div>
            <w:div w:id="1542355538">
              <w:marLeft w:val="0"/>
              <w:marRight w:val="0"/>
              <w:marTop w:val="0"/>
              <w:marBottom w:val="0"/>
              <w:divBdr>
                <w:top w:val="none" w:sz="0" w:space="0" w:color="auto"/>
                <w:left w:val="none" w:sz="0" w:space="0" w:color="auto"/>
                <w:bottom w:val="none" w:sz="0" w:space="0" w:color="auto"/>
                <w:right w:val="none" w:sz="0" w:space="0" w:color="auto"/>
              </w:divBdr>
            </w:div>
            <w:div w:id="1249847662">
              <w:marLeft w:val="0"/>
              <w:marRight w:val="0"/>
              <w:marTop w:val="0"/>
              <w:marBottom w:val="0"/>
              <w:divBdr>
                <w:top w:val="none" w:sz="0" w:space="0" w:color="auto"/>
                <w:left w:val="none" w:sz="0" w:space="0" w:color="auto"/>
                <w:bottom w:val="none" w:sz="0" w:space="0" w:color="auto"/>
                <w:right w:val="none" w:sz="0" w:space="0" w:color="auto"/>
              </w:divBdr>
            </w:div>
            <w:div w:id="2096050899">
              <w:marLeft w:val="0"/>
              <w:marRight w:val="0"/>
              <w:marTop w:val="0"/>
              <w:marBottom w:val="0"/>
              <w:divBdr>
                <w:top w:val="none" w:sz="0" w:space="0" w:color="auto"/>
                <w:left w:val="none" w:sz="0" w:space="0" w:color="auto"/>
                <w:bottom w:val="none" w:sz="0" w:space="0" w:color="auto"/>
                <w:right w:val="none" w:sz="0" w:space="0" w:color="auto"/>
              </w:divBdr>
            </w:div>
            <w:div w:id="1673216721">
              <w:marLeft w:val="0"/>
              <w:marRight w:val="0"/>
              <w:marTop w:val="0"/>
              <w:marBottom w:val="0"/>
              <w:divBdr>
                <w:top w:val="none" w:sz="0" w:space="0" w:color="auto"/>
                <w:left w:val="none" w:sz="0" w:space="0" w:color="auto"/>
                <w:bottom w:val="none" w:sz="0" w:space="0" w:color="auto"/>
                <w:right w:val="none" w:sz="0" w:space="0" w:color="auto"/>
              </w:divBdr>
            </w:div>
            <w:div w:id="1472675173">
              <w:marLeft w:val="0"/>
              <w:marRight w:val="0"/>
              <w:marTop w:val="0"/>
              <w:marBottom w:val="0"/>
              <w:divBdr>
                <w:top w:val="none" w:sz="0" w:space="0" w:color="auto"/>
                <w:left w:val="none" w:sz="0" w:space="0" w:color="auto"/>
                <w:bottom w:val="none" w:sz="0" w:space="0" w:color="auto"/>
                <w:right w:val="none" w:sz="0" w:space="0" w:color="auto"/>
              </w:divBdr>
            </w:div>
            <w:div w:id="1610315437">
              <w:marLeft w:val="0"/>
              <w:marRight w:val="0"/>
              <w:marTop w:val="0"/>
              <w:marBottom w:val="0"/>
              <w:divBdr>
                <w:top w:val="none" w:sz="0" w:space="0" w:color="auto"/>
                <w:left w:val="none" w:sz="0" w:space="0" w:color="auto"/>
                <w:bottom w:val="none" w:sz="0" w:space="0" w:color="auto"/>
                <w:right w:val="none" w:sz="0" w:space="0" w:color="auto"/>
              </w:divBdr>
            </w:div>
            <w:div w:id="17973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59918">
      <w:bodyDiv w:val="1"/>
      <w:marLeft w:val="0"/>
      <w:marRight w:val="0"/>
      <w:marTop w:val="0"/>
      <w:marBottom w:val="0"/>
      <w:divBdr>
        <w:top w:val="none" w:sz="0" w:space="0" w:color="auto"/>
        <w:left w:val="none" w:sz="0" w:space="0" w:color="auto"/>
        <w:bottom w:val="none" w:sz="0" w:space="0" w:color="auto"/>
        <w:right w:val="none" w:sz="0" w:space="0" w:color="auto"/>
      </w:divBdr>
      <w:divsChild>
        <w:div w:id="2120449431">
          <w:marLeft w:val="0"/>
          <w:marRight w:val="0"/>
          <w:marTop w:val="0"/>
          <w:marBottom w:val="0"/>
          <w:divBdr>
            <w:top w:val="none" w:sz="0" w:space="0" w:color="auto"/>
            <w:left w:val="none" w:sz="0" w:space="0" w:color="auto"/>
            <w:bottom w:val="none" w:sz="0" w:space="0" w:color="auto"/>
            <w:right w:val="none" w:sz="0" w:space="0" w:color="auto"/>
          </w:divBdr>
          <w:divsChild>
            <w:div w:id="2025981577">
              <w:marLeft w:val="0"/>
              <w:marRight w:val="0"/>
              <w:marTop w:val="0"/>
              <w:marBottom w:val="0"/>
              <w:divBdr>
                <w:top w:val="none" w:sz="0" w:space="0" w:color="auto"/>
                <w:left w:val="none" w:sz="0" w:space="0" w:color="auto"/>
                <w:bottom w:val="none" w:sz="0" w:space="0" w:color="auto"/>
                <w:right w:val="none" w:sz="0" w:space="0" w:color="auto"/>
              </w:divBdr>
            </w:div>
            <w:div w:id="878057281">
              <w:marLeft w:val="0"/>
              <w:marRight w:val="0"/>
              <w:marTop w:val="0"/>
              <w:marBottom w:val="0"/>
              <w:divBdr>
                <w:top w:val="none" w:sz="0" w:space="0" w:color="auto"/>
                <w:left w:val="none" w:sz="0" w:space="0" w:color="auto"/>
                <w:bottom w:val="none" w:sz="0" w:space="0" w:color="auto"/>
                <w:right w:val="none" w:sz="0" w:space="0" w:color="auto"/>
              </w:divBdr>
            </w:div>
            <w:div w:id="344210897">
              <w:marLeft w:val="0"/>
              <w:marRight w:val="0"/>
              <w:marTop w:val="0"/>
              <w:marBottom w:val="0"/>
              <w:divBdr>
                <w:top w:val="none" w:sz="0" w:space="0" w:color="auto"/>
                <w:left w:val="none" w:sz="0" w:space="0" w:color="auto"/>
                <w:bottom w:val="none" w:sz="0" w:space="0" w:color="auto"/>
                <w:right w:val="none" w:sz="0" w:space="0" w:color="auto"/>
              </w:divBdr>
            </w:div>
            <w:div w:id="641035103">
              <w:marLeft w:val="0"/>
              <w:marRight w:val="0"/>
              <w:marTop w:val="0"/>
              <w:marBottom w:val="0"/>
              <w:divBdr>
                <w:top w:val="none" w:sz="0" w:space="0" w:color="auto"/>
                <w:left w:val="none" w:sz="0" w:space="0" w:color="auto"/>
                <w:bottom w:val="none" w:sz="0" w:space="0" w:color="auto"/>
                <w:right w:val="none" w:sz="0" w:space="0" w:color="auto"/>
              </w:divBdr>
            </w:div>
            <w:div w:id="1452362333">
              <w:marLeft w:val="0"/>
              <w:marRight w:val="0"/>
              <w:marTop w:val="0"/>
              <w:marBottom w:val="0"/>
              <w:divBdr>
                <w:top w:val="none" w:sz="0" w:space="0" w:color="auto"/>
                <w:left w:val="none" w:sz="0" w:space="0" w:color="auto"/>
                <w:bottom w:val="none" w:sz="0" w:space="0" w:color="auto"/>
                <w:right w:val="none" w:sz="0" w:space="0" w:color="auto"/>
              </w:divBdr>
            </w:div>
            <w:div w:id="2035302188">
              <w:marLeft w:val="0"/>
              <w:marRight w:val="0"/>
              <w:marTop w:val="0"/>
              <w:marBottom w:val="0"/>
              <w:divBdr>
                <w:top w:val="none" w:sz="0" w:space="0" w:color="auto"/>
                <w:left w:val="none" w:sz="0" w:space="0" w:color="auto"/>
                <w:bottom w:val="none" w:sz="0" w:space="0" w:color="auto"/>
                <w:right w:val="none" w:sz="0" w:space="0" w:color="auto"/>
              </w:divBdr>
            </w:div>
            <w:div w:id="309600232">
              <w:marLeft w:val="0"/>
              <w:marRight w:val="0"/>
              <w:marTop w:val="0"/>
              <w:marBottom w:val="0"/>
              <w:divBdr>
                <w:top w:val="none" w:sz="0" w:space="0" w:color="auto"/>
                <w:left w:val="none" w:sz="0" w:space="0" w:color="auto"/>
                <w:bottom w:val="none" w:sz="0" w:space="0" w:color="auto"/>
                <w:right w:val="none" w:sz="0" w:space="0" w:color="auto"/>
              </w:divBdr>
            </w:div>
            <w:div w:id="729571456">
              <w:marLeft w:val="0"/>
              <w:marRight w:val="0"/>
              <w:marTop w:val="0"/>
              <w:marBottom w:val="0"/>
              <w:divBdr>
                <w:top w:val="none" w:sz="0" w:space="0" w:color="auto"/>
                <w:left w:val="none" w:sz="0" w:space="0" w:color="auto"/>
                <w:bottom w:val="none" w:sz="0" w:space="0" w:color="auto"/>
                <w:right w:val="none" w:sz="0" w:space="0" w:color="auto"/>
              </w:divBdr>
            </w:div>
            <w:div w:id="1065758004">
              <w:marLeft w:val="0"/>
              <w:marRight w:val="0"/>
              <w:marTop w:val="0"/>
              <w:marBottom w:val="0"/>
              <w:divBdr>
                <w:top w:val="none" w:sz="0" w:space="0" w:color="auto"/>
                <w:left w:val="none" w:sz="0" w:space="0" w:color="auto"/>
                <w:bottom w:val="none" w:sz="0" w:space="0" w:color="auto"/>
                <w:right w:val="none" w:sz="0" w:space="0" w:color="auto"/>
              </w:divBdr>
            </w:div>
            <w:div w:id="1183476233">
              <w:marLeft w:val="0"/>
              <w:marRight w:val="0"/>
              <w:marTop w:val="0"/>
              <w:marBottom w:val="0"/>
              <w:divBdr>
                <w:top w:val="none" w:sz="0" w:space="0" w:color="auto"/>
                <w:left w:val="none" w:sz="0" w:space="0" w:color="auto"/>
                <w:bottom w:val="none" w:sz="0" w:space="0" w:color="auto"/>
                <w:right w:val="none" w:sz="0" w:space="0" w:color="auto"/>
              </w:divBdr>
            </w:div>
            <w:div w:id="168448885">
              <w:marLeft w:val="0"/>
              <w:marRight w:val="0"/>
              <w:marTop w:val="0"/>
              <w:marBottom w:val="0"/>
              <w:divBdr>
                <w:top w:val="none" w:sz="0" w:space="0" w:color="auto"/>
                <w:left w:val="none" w:sz="0" w:space="0" w:color="auto"/>
                <w:bottom w:val="none" w:sz="0" w:space="0" w:color="auto"/>
                <w:right w:val="none" w:sz="0" w:space="0" w:color="auto"/>
              </w:divBdr>
            </w:div>
            <w:div w:id="1098869274">
              <w:marLeft w:val="0"/>
              <w:marRight w:val="0"/>
              <w:marTop w:val="0"/>
              <w:marBottom w:val="0"/>
              <w:divBdr>
                <w:top w:val="none" w:sz="0" w:space="0" w:color="auto"/>
                <w:left w:val="none" w:sz="0" w:space="0" w:color="auto"/>
                <w:bottom w:val="none" w:sz="0" w:space="0" w:color="auto"/>
                <w:right w:val="none" w:sz="0" w:space="0" w:color="auto"/>
              </w:divBdr>
            </w:div>
            <w:div w:id="80614014">
              <w:marLeft w:val="0"/>
              <w:marRight w:val="0"/>
              <w:marTop w:val="0"/>
              <w:marBottom w:val="0"/>
              <w:divBdr>
                <w:top w:val="none" w:sz="0" w:space="0" w:color="auto"/>
                <w:left w:val="none" w:sz="0" w:space="0" w:color="auto"/>
                <w:bottom w:val="none" w:sz="0" w:space="0" w:color="auto"/>
                <w:right w:val="none" w:sz="0" w:space="0" w:color="auto"/>
              </w:divBdr>
            </w:div>
            <w:div w:id="1877545204">
              <w:marLeft w:val="0"/>
              <w:marRight w:val="0"/>
              <w:marTop w:val="0"/>
              <w:marBottom w:val="0"/>
              <w:divBdr>
                <w:top w:val="none" w:sz="0" w:space="0" w:color="auto"/>
                <w:left w:val="none" w:sz="0" w:space="0" w:color="auto"/>
                <w:bottom w:val="none" w:sz="0" w:space="0" w:color="auto"/>
                <w:right w:val="none" w:sz="0" w:space="0" w:color="auto"/>
              </w:divBdr>
            </w:div>
            <w:div w:id="2088189000">
              <w:marLeft w:val="0"/>
              <w:marRight w:val="0"/>
              <w:marTop w:val="0"/>
              <w:marBottom w:val="0"/>
              <w:divBdr>
                <w:top w:val="none" w:sz="0" w:space="0" w:color="auto"/>
                <w:left w:val="none" w:sz="0" w:space="0" w:color="auto"/>
                <w:bottom w:val="none" w:sz="0" w:space="0" w:color="auto"/>
                <w:right w:val="none" w:sz="0" w:space="0" w:color="auto"/>
              </w:divBdr>
            </w:div>
            <w:div w:id="816798183">
              <w:marLeft w:val="0"/>
              <w:marRight w:val="0"/>
              <w:marTop w:val="0"/>
              <w:marBottom w:val="0"/>
              <w:divBdr>
                <w:top w:val="none" w:sz="0" w:space="0" w:color="auto"/>
                <w:left w:val="none" w:sz="0" w:space="0" w:color="auto"/>
                <w:bottom w:val="none" w:sz="0" w:space="0" w:color="auto"/>
                <w:right w:val="none" w:sz="0" w:space="0" w:color="auto"/>
              </w:divBdr>
            </w:div>
            <w:div w:id="516846195">
              <w:marLeft w:val="0"/>
              <w:marRight w:val="0"/>
              <w:marTop w:val="0"/>
              <w:marBottom w:val="0"/>
              <w:divBdr>
                <w:top w:val="none" w:sz="0" w:space="0" w:color="auto"/>
                <w:left w:val="none" w:sz="0" w:space="0" w:color="auto"/>
                <w:bottom w:val="none" w:sz="0" w:space="0" w:color="auto"/>
                <w:right w:val="none" w:sz="0" w:space="0" w:color="auto"/>
              </w:divBdr>
            </w:div>
            <w:div w:id="1079861516">
              <w:marLeft w:val="0"/>
              <w:marRight w:val="0"/>
              <w:marTop w:val="0"/>
              <w:marBottom w:val="0"/>
              <w:divBdr>
                <w:top w:val="none" w:sz="0" w:space="0" w:color="auto"/>
                <w:left w:val="none" w:sz="0" w:space="0" w:color="auto"/>
                <w:bottom w:val="none" w:sz="0" w:space="0" w:color="auto"/>
                <w:right w:val="none" w:sz="0" w:space="0" w:color="auto"/>
              </w:divBdr>
            </w:div>
            <w:div w:id="615528662">
              <w:marLeft w:val="0"/>
              <w:marRight w:val="0"/>
              <w:marTop w:val="0"/>
              <w:marBottom w:val="0"/>
              <w:divBdr>
                <w:top w:val="none" w:sz="0" w:space="0" w:color="auto"/>
                <w:left w:val="none" w:sz="0" w:space="0" w:color="auto"/>
                <w:bottom w:val="none" w:sz="0" w:space="0" w:color="auto"/>
                <w:right w:val="none" w:sz="0" w:space="0" w:color="auto"/>
              </w:divBdr>
            </w:div>
            <w:div w:id="279534303">
              <w:marLeft w:val="0"/>
              <w:marRight w:val="0"/>
              <w:marTop w:val="0"/>
              <w:marBottom w:val="0"/>
              <w:divBdr>
                <w:top w:val="none" w:sz="0" w:space="0" w:color="auto"/>
                <w:left w:val="none" w:sz="0" w:space="0" w:color="auto"/>
                <w:bottom w:val="none" w:sz="0" w:space="0" w:color="auto"/>
                <w:right w:val="none" w:sz="0" w:space="0" w:color="auto"/>
              </w:divBdr>
            </w:div>
            <w:div w:id="1349259742">
              <w:marLeft w:val="0"/>
              <w:marRight w:val="0"/>
              <w:marTop w:val="0"/>
              <w:marBottom w:val="0"/>
              <w:divBdr>
                <w:top w:val="none" w:sz="0" w:space="0" w:color="auto"/>
                <w:left w:val="none" w:sz="0" w:space="0" w:color="auto"/>
                <w:bottom w:val="none" w:sz="0" w:space="0" w:color="auto"/>
                <w:right w:val="none" w:sz="0" w:space="0" w:color="auto"/>
              </w:divBdr>
            </w:div>
            <w:div w:id="1993943635">
              <w:marLeft w:val="0"/>
              <w:marRight w:val="0"/>
              <w:marTop w:val="0"/>
              <w:marBottom w:val="0"/>
              <w:divBdr>
                <w:top w:val="none" w:sz="0" w:space="0" w:color="auto"/>
                <w:left w:val="none" w:sz="0" w:space="0" w:color="auto"/>
                <w:bottom w:val="none" w:sz="0" w:space="0" w:color="auto"/>
                <w:right w:val="none" w:sz="0" w:space="0" w:color="auto"/>
              </w:divBdr>
            </w:div>
            <w:div w:id="1427921088">
              <w:marLeft w:val="0"/>
              <w:marRight w:val="0"/>
              <w:marTop w:val="0"/>
              <w:marBottom w:val="0"/>
              <w:divBdr>
                <w:top w:val="none" w:sz="0" w:space="0" w:color="auto"/>
                <w:left w:val="none" w:sz="0" w:space="0" w:color="auto"/>
                <w:bottom w:val="none" w:sz="0" w:space="0" w:color="auto"/>
                <w:right w:val="none" w:sz="0" w:space="0" w:color="auto"/>
              </w:divBdr>
            </w:div>
            <w:div w:id="1673213957">
              <w:marLeft w:val="0"/>
              <w:marRight w:val="0"/>
              <w:marTop w:val="0"/>
              <w:marBottom w:val="0"/>
              <w:divBdr>
                <w:top w:val="none" w:sz="0" w:space="0" w:color="auto"/>
                <w:left w:val="none" w:sz="0" w:space="0" w:color="auto"/>
                <w:bottom w:val="none" w:sz="0" w:space="0" w:color="auto"/>
                <w:right w:val="none" w:sz="0" w:space="0" w:color="auto"/>
              </w:divBdr>
            </w:div>
            <w:div w:id="587424857">
              <w:marLeft w:val="0"/>
              <w:marRight w:val="0"/>
              <w:marTop w:val="0"/>
              <w:marBottom w:val="0"/>
              <w:divBdr>
                <w:top w:val="none" w:sz="0" w:space="0" w:color="auto"/>
                <w:left w:val="none" w:sz="0" w:space="0" w:color="auto"/>
                <w:bottom w:val="none" w:sz="0" w:space="0" w:color="auto"/>
                <w:right w:val="none" w:sz="0" w:space="0" w:color="auto"/>
              </w:divBdr>
            </w:div>
            <w:div w:id="1501115110">
              <w:marLeft w:val="0"/>
              <w:marRight w:val="0"/>
              <w:marTop w:val="0"/>
              <w:marBottom w:val="0"/>
              <w:divBdr>
                <w:top w:val="none" w:sz="0" w:space="0" w:color="auto"/>
                <w:left w:val="none" w:sz="0" w:space="0" w:color="auto"/>
                <w:bottom w:val="none" w:sz="0" w:space="0" w:color="auto"/>
                <w:right w:val="none" w:sz="0" w:space="0" w:color="auto"/>
              </w:divBdr>
            </w:div>
            <w:div w:id="752363524">
              <w:marLeft w:val="0"/>
              <w:marRight w:val="0"/>
              <w:marTop w:val="0"/>
              <w:marBottom w:val="0"/>
              <w:divBdr>
                <w:top w:val="none" w:sz="0" w:space="0" w:color="auto"/>
                <w:left w:val="none" w:sz="0" w:space="0" w:color="auto"/>
                <w:bottom w:val="none" w:sz="0" w:space="0" w:color="auto"/>
                <w:right w:val="none" w:sz="0" w:space="0" w:color="auto"/>
              </w:divBdr>
            </w:div>
            <w:div w:id="842666810">
              <w:marLeft w:val="0"/>
              <w:marRight w:val="0"/>
              <w:marTop w:val="0"/>
              <w:marBottom w:val="0"/>
              <w:divBdr>
                <w:top w:val="none" w:sz="0" w:space="0" w:color="auto"/>
                <w:left w:val="none" w:sz="0" w:space="0" w:color="auto"/>
                <w:bottom w:val="none" w:sz="0" w:space="0" w:color="auto"/>
                <w:right w:val="none" w:sz="0" w:space="0" w:color="auto"/>
              </w:divBdr>
            </w:div>
            <w:div w:id="952252684">
              <w:marLeft w:val="0"/>
              <w:marRight w:val="0"/>
              <w:marTop w:val="0"/>
              <w:marBottom w:val="0"/>
              <w:divBdr>
                <w:top w:val="none" w:sz="0" w:space="0" w:color="auto"/>
                <w:left w:val="none" w:sz="0" w:space="0" w:color="auto"/>
                <w:bottom w:val="none" w:sz="0" w:space="0" w:color="auto"/>
                <w:right w:val="none" w:sz="0" w:space="0" w:color="auto"/>
              </w:divBdr>
            </w:div>
            <w:div w:id="594830555">
              <w:marLeft w:val="0"/>
              <w:marRight w:val="0"/>
              <w:marTop w:val="0"/>
              <w:marBottom w:val="0"/>
              <w:divBdr>
                <w:top w:val="none" w:sz="0" w:space="0" w:color="auto"/>
                <w:left w:val="none" w:sz="0" w:space="0" w:color="auto"/>
                <w:bottom w:val="none" w:sz="0" w:space="0" w:color="auto"/>
                <w:right w:val="none" w:sz="0" w:space="0" w:color="auto"/>
              </w:divBdr>
            </w:div>
            <w:div w:id="1536885748">
              <w:marLeft w:val="0"/>
              <w:marRight w:val="0"/>
              <w:marTop w:val="0"/>
              <w:marBottom w:val="0"/>
              <w:divBdr>
                <w:top w:val="none" w:sz="0" w:space="0" w:color="auto"/>
                <w:left w:val="none" w:sz="0" w:space="0" w:color="auto"/>
                <w:bottom w:val="none" w:sz="0" w:space="0" w:color="auto"/>
                <w:right w:val="none" w:sz="0" w:space="0" w:color="auto"/>
              </w:divBdr>
            </w:div>
            <w:div w:id="1014529089">
              <w:marLeft w:val="0"/>
              <w:marRight w:val="0"/>
              <w:marTop w:val="0"/>
              <w:marBottom w:val="0"/>
              <w:divBdr>
                <w:top w:val="none" w:sz="0" w:space="0" w:color="auto"/>
                <w:left w:val="none" w:sz="0" w:space="0" w:color="auto"/>
                <w:bottom w:val="none" w:sz="0" w:space="0" w:color="auto"/>
                <w:right w:val="none" w:sz="0" w:space="0" w:color="auto"/>
              </w:divBdr>
            </w:div>
            <w:div w:id="5518871">
              <w:marLeft w:val="0"/>
              <w:marRight w:val="0"/>
              <w:marTop w:val="0"/>
              <w:marBottom w:val="0"/>
              <w:divBdr>
                <w:top w:val="none" w:sz="0" w:space="0" w:color="auto"/>
                <w:left w:val="none" w:sz="0" w:space="0" w:color="auto"/>
                <w:bottom w:val="none" w:sz="0" w:space="0" w:color="auto"/>
                <w:right w:val="none" w:sz="0" w:space="0" w:color="auto"/>
              </w:divBdr>
            </w:div>
            <w:div w:id="992566536">
              <w:marLeft w:val="0"/>
              <w:marRight w:val="0"/>
              <w:marTop w:val="0"/>
              <w:marBottom w:val="0"/>
              <w:divBdr>
                <w:top w:val="none" w:sz="0" w:space="0" w:color="auto"/>
                <w:left w:val="none" w:sz="0" w:space="0" w:color="auto"/>
                <w:bottom w:val="none" w:sz="0" w:space="0" w:color="auto"/>
                <w:right w:val="none" w:sz="0" w:space="0" w:color="auto"/>
              </w:divBdr>
            </w:div>
            <w:div w:id="566303381">
              <w:marLeft w:val="0"/>
              <w:marRight w:val="0"/>
              <w:marTop w:val="0"/>
              <w:marBottom w:val="0"/>
              <w:divBdr>
                <w:top w:val="none" w:sz="0" w:space="0" w:color="auto"/>
                <w:left w:val="none" w:sz="0" w:space="0" w:color="auto"/>
                <w:bottom w:val="none" w:sz="0" w:space="0" w:color="auto"/>
                <w:right w:val="none" w:sz="0" w:space="0" w:color="auto"/>
              </w:divBdr>
            </w:div>
            <w:div w:id="1198080080">
              <w:marLeft w:val="0"/>
              <w:marRight w:val="0"/>
              <w:marTop w:val="0"/>
              <w:marBottom w:val="0"/>
              <w:divBdr>
                <w:top w:val="none" w:sz="0" w:space="0" w:color="auto"/>
                <w:left w:val="none" w:sz="0" w:space="0" w:color="auto"/>
                <w:bottom w:val="none" w:sz="0" w:space="0" w:color="auto"/>
                <w:right w:val="none" w:sz="0" w:space="0" w:color="auto"/>
              </w:divBdr>
            </w:div>
            <w:div w:id="1332829416">
              <w:marLeft w:val="0"/>
              <w:marRight w:val="0"/>
              <w:marTop w:val="0"/>
              <w:marBottom w:val="0"/>
              <w:divBdr>
                <w:top w:val="none" w:sz="0" w:space="0" w:color="auto"/>
                <w:left w:val="none" w:sz="0" w:space="0" w:color="auto"/>
                <w:bottom w:val="none" w:sz="0" w:space="0" w:color="auto"/>
                <w:right w:val="none" w:sz="0" w:space="0" w:color="auto"/>
              </w:divBdr>
            </w:div>
            <w:div w:id="1113595092">
              <w:marLeft w:val="0"/>
              <w:marRight w:val="0"/>
              <w:marTop w:val="0"/>
              <w:marBottom w:val="0"/>
              <w:divBdr>
                <w:top w:val="none" w:sz="0" w:space="0" w:color="auto"/>
                <w:left w:val="none" w:sz="0" w:space="0" w:color="auto"/>
                <w:bottom w:val="none" w:sz="0" w:space="0" w:color="auto"/>
                <w:right w:val="none" w:sz="0" w:space="0" w:color="auto"/>
              </w:divBdr>
            </w:div>
            <w:div w:id="1889680599">
              <w:marLeft w:val="0"/>
              <w:marRight w:val="0"/>
              <w:marTop w:val="0"/>
              <w:marBottom w:val="0"/>
              <w:divBdr>
                <w:top w:val="none" w:sz="0" w:space="0" w:color="auto"/>
                <w:left w:val="none" w:sz="0" w:space="0" w:color="auto"/>
                <w:bottom w:val="none" w:sz="0" w:space="0" w:color="auto"/>
                <w:right w:val="none" w:sz="0" w:space="0" w:color="auto"/>
              </w:divBdr>
            </w:div>
            <w:div w:id="343285588">
              <w:marLeft w:val="0"/>
              <w:marRight w:val="0"/>
              <w:marTop w:val="0"/>
              <w:marBottom w:val="0"/>
              <w:divBdr>
                <w:top w:val="none" w:sz="0" w:space="0" w:color="auto"/>
                <w:left w:val="none" w:sz="0" w:space="0" w:color="auto"/>
                <w:bottom w:val="none" w:sz="0" w:space="0" w:color="auto"/>
                <w:right w:val="none" w:sz="0" w:space="0" w:color="auto"/>
              </w:divBdr>
            </w:div>
            <w:div w:id="1701275628">
              <w:marLeft w:val="0"/>
              <w:marRight w:val="0"/>
              <w:marTop w:val="0"/>
              <w:marBottom w:val="0"/>
              <w:divBdr>
                <w:top w:val="none" w:sz="0" w:space="0" w:color="auto"/>
                <w:left w:val="none" w:sz="0" w:space="0" w:color="auto"/>
                <w:bottom w:val="none" w:sz="0" w:space="0" w:color="auto"/>
                <w:right w:val="none" w:sz="0" w:space="0" w:color="auto"/>
              </w:divBdr>
            </w:div>
            <w:div w:id="2109570257">
              <w:marLeft w:val="0"/>
              <w:marRight w:val="0"/>
              <w:marTop w:val="0"/>
              <w:marBottom w:val="0"/>
              <w:divBdr>
                <w:top w:val="none" w:sz="0" w:space="0" w:color="auto"/>
                <w:left w:val="none" w:sz="0" w:space="0" w:color="auto"/>
                <w:bottom w:val="none" w:sz="0" w:space="0" w:color="auto"/>
                <w:right w:val="none" w:sz="0" w:space="0" w:color="auto"/>
              </w:divBdr>
            </w:div>
            <w:div w:id="452023755">
              <w:marLeft w:val="0"/>
              <w:marRight w:val="0"/>
              <w:marTop w:val="0"/>
              <w:marBottom w:val="0"/>
              <w:divBdr>
                <w:top w:val="none" w:sz="0" w:space="0" w:color="auto"/>
                <w:left w:val="none" w:sz="0" w:space="0" w:color="auto"/>
                <w:bottom w:val="none" w:sz="0" w:space="0" w:color="auto"/>
                <w:right w:val="none" w:sz="0" w:space="0" w:color="auto"/>
              </w:divBdr>
            </w:div>
            <w:div w:id="1831870608">
              <w:marLeft w:val="0"/>
              <w:marRight w:val="0"/>
              <w:marTop w:val="0"/>
              <w:marBottom w:val="0"/>
              <w:divBdr>
                <w:top w:val="none" w:sz="0" w:space="0" w:color="auto"/>
                <w:left w:val="none" w:sz="0" w:space="0" w:color="auto"/>
                <w:bottom w:val="none" w:sz="0" w:space="0" w:color="auto"/>
                <w:right w:val="none" w:sz="0" w:space="0" w:color="auto"/>
              </w:divBdr>
            </w:div>
            <w:div w:id="1464349004">
              <w:marLeft w:val="0"/>
              <w:marRight w:val="0"/>
              <w:marTop w:val="0"/>
              <w:marBottom w:val="0"/>
              <w:divBdr>
                <w:top w:val="none" w:sz="0" w:space="0" w:color="auto"/>
                <w:left w:val="none" w:sz="0" w:space="0" w:color="auto"/>
                <w:bottom w:val="none" w:sz="0" w:space="0" w:color="auto"/>
                <w:right w:val="none" w:sz="0" w:space="0" w:color="auto"/>
              </w:divBdr>
            </w:div>
            <w:div w:id="987324012">
              <w:marLeft w:val="0"/>
              <w:marRight w:val="0"/>
              <w:marTop w:val="0"/>
              <w:marBottom w:val="0"/>
              <w:divBdr>
                <w:top w:val="none" w:sz="0" w:space="0" w:color="auto"/>
                <w:left w:val="none" w:sz="0" w:space="0" w:color="auto"/>
                <w:bottom w:val="none" w:sz="0" w:space="0" w:color="auto"/>
                <w:right w:val="none" w:sz="0" w:space="0" w:color="auto"/>
              </w:divBdr>
            </w:div>
            <w:div w:id="1750497290">
              <w:marLeft w:val="0"/>
              <w:marRight w:val="0"/>
              <w:marTop w:val="0"/>
              <w:marBottom w:val="0"/>
              <w:divBdr>
                <w:top w:val="none" w:sz="0" w:space="0" w:color="auto"/>
                <w:left w:val="none" w:sz="0" w:space="0" w:color="auto"/>
                <w:bottom w:val="none" w:sz="0" w:space="0" w:color="auto"/>
                <w:right w:val="none" w:sz="0" w:space="0" w:color="auto"/>
              </w:divBdr>
            </w:div>
            <w:div w:id="866526375">
              <w:marLeft w:val="0"/>
              <w:marRight w:val="0"/>
              <w:marTop w:val="0"/>
              <w:marBottom w:val="0"/>
              <w:divBdr>
                <w:top w:val="none" w:sz="0" w:space="0" w:color="auto"/>
                <w:left w:val="none" w:sz="0" w:space="0" w:color="auto"/>
                <w:bottom w:val="none" w:sz="0" w:space="0" w:color="auto"/>
                <w:right w:val="none" w:sz="0" w:space="0" w:color="auto"/>
              </w:divBdr>
            </w:div>
            <w:div w:id="7398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0487">
      <w:bodyDiv w:val="1"/>
      <w:marLeft w:val="0"/>
      <w:marRight w:val="0"/>
      <w:marTop w:val="0"/>
      <w:marBottom w:val="0"/>
      <w:divBdr>
        <w:top w:val="none" w:sz="0" w:space="0" w:color="auto"/>
        <w:left w:val="none" w:sz="0" w:space="0" w:color="auto"/>
        <w:bottom w:val="none" w:sz="0" w:space="0" w:color="auto"/>
        <w:right w:val="none" w:sz="0" w:space="0" w:color="auto"/>
      </w:divBdr>
      <w:divsChild>
        <w:div w:id="718668205">
          <w:marLeft w:val="0"/>
          <w:marRight w:val="0"/>
          <w:marTop w:val="0"/>
          <w:marBottom w:val="0"/>
          <w:divBdr>
            <w:top w:val="none" w:sz="0" w:space="0" w:color="auto"/>
            <w:left w:val="none" w:sz="0" w:space="0" w:color="auto"/>
            <w:bottom w:val="none" w:sz="0" w:space="0" w:color="auto"/>
            <w:right w:val="none" w:sz="0" w:space="0" w:color="auto"/>
          </w:divBdr>
          <w:divsChild>
            <w:div w:id="1876849821">
              <w:marLeft w:val="0"/>
              <w:marRight w:val="0"/>
              <w:marTop w:val="0"/>
              <w:marBottom w:val="0"/>
              <w:divBdr>
                <w:top w:val="none" w:sz="0" w:space="0" w:color="auto"/>
                <w:left w:val="none" w:sz="0" w:space="0" w:color="auto"/>
                <w:bottom w:val="none" w:sz="0" w:space="0" w:color="auto"/>
                <w:right w:val="none" w:sz="0" w:space="0" w:color="auto"/>
              </w:divBdr>
            </w:div>
            <w:div w:id="1457136255">
              <w:marLeft w:val="0"/>
              <w:marRight w:val="0"/>
              <w:marTop w:val="0"/>
              <w:marBottom w:val="0"/>
              <w:divBdr>
                <w:top w:val="none" w:sz="0" w:space="0" w:color="auto"/>
                <w:left w:val="none" w:sz="0" w:space="0" w:color="auto"/>
                <w:bottom w:val="none" w:sz="0" w:space="0" w:color="auto"/>
                <w:right w:val="none" w:sz="0" w:space="0" w:color="auto"/>
              </w:divBdr>
            </w:div>
            <w:div w:id="1958835059">
              <w:marLeft w:val="0"/>
              <w:marRight w:val="0"/>
              <w:marTop w:val="0"/>
              <w:marBottom w:val="0"/>
              <w:divBdr>
                <w:top w:val="none" w:sz="0" w:space="0" w:color="auto"/>
                <w:left w:val="none" w:sz="0" w:space="0" w:color="auto"/>
                <w:bottom w:val="none" w:sz="0" w:space="0" w:color="auto"/>
                <w:right w:val="none" w:sz="0" w:space="0" w:color="auto"/>
              </w:divBdr>
            </w:div>
            <w:div w:id="763963013">
              <w:marLeft w:val="0"/>
              <w:marRight w:val="0"/>
              <w:marTop w:val="0"/>
              <w:marBottom w:val="0"/>
              <w:divBdr>
                <w:top w:val="none" w:sz="0" w:space="0" w:color="auto"/>
                <w:left w:val="none" w:sz="0" w:space="0" w:color="auto"/>
                <w:bottom w:val="none" w:sz="0" w:space="0" w:color="auto"/>
                <w:right w:val="none" w:sz="0" w:space="0" w:color="auto"/>
              </w:divBdr>
            </w:div>
            <w:div w:id="1282300256">
              <w:marLeft w:val="0"/>
              <w:marRight w:val="0"/>
              <w:marTop w:val="0"/>
              <w:marBottom w:val="0"/>
              <w:divBdr>
                <w:top w:val="none" w:sz="0" w:space="0" w:color="auto"/>
                <w:left w:val="none" w:sz="0" w:space="0" w:color="auto"/>
                <w:bottom w:val="none" w:sz="0" w:space="0" w:color="auto"/>
                <w:right w:val="none" w:sz="0" w:space="0" w:color="auto"/>
              </w:divBdr>
            </w:div>
            <w:div w:id="1422602819">
              <w:marLeft w:val="0"/>
              <w:marRight w:val="0"/>
              <w:marTop w:val="0"/>
              <w:marBottom w:val="0"/>
              <w:divBdr>
                <w:top w:val="none" w:sz="0" w:space="0" w:color="auto"/>
                <w:left w:val="none" w:sz="0" w:space="0" w:color="auto"/>
                <w:bottom w:val="none" w:sz="0" w:space="0" w:color="auto"/>
                <w:right w:val="none" w:sz="0" w:space="0" w:color="auto"/>
              </w:divBdr>
            </w:div>
            <w:div w:id="1291089747">
              <w:marLeft w:val="0"/>
              <w:marRight w:val="0"/>
              <w:marTop w:val="0"/>
              <w:marBottom w:val="0"/>
              <w:divBdr>
                <w:top w:val="none" w:sz="0" w:space="0" w:color="auto"/>
                <w:left w:val="none" w:sz="0" w:space="0" w:color="auto"/>
                <w:bottom w:val="none" w:sz="0" w:space="0" w:color="auto"/>
                <w:right w:val="none" w:sz="0" w:space="0" w:color="auto"/>
              </w:divBdr>
            </w:div>
            <w:div w:id="1413237420">
              <w:marLeft w:val="0"/>
              <w:marRight w:val="0"/>
              <w:marTop w:val="0"/>
              <w:marBottom w:val="0"/>
              <w:divBdr>
                <w:top w:val="none" w:sz="0" w:space="0" w:color="auto"/>
                <w:left w:val="none" w:sz="0" w:space="0" w:color="auto"/>
                <w:bottom w:val="none" w:sz="0" w:space="0" w:color="auto"/>
                <w:right w:val="none" w:sz="0" w:space="0" w:color="auto"/>
              </w:divBdr>
            </w:div>
            <w:div w:id="1391491514">
              <w:marLeft w:val="0"/>
              <w:marRight w:val="0"/>
              <w:marTop w:val="0"/>
              <w:marBottom w:val="0"/>
              <w:divBdr>
                <w:top w:val="none" w:sz="0" w:space="0" w:color="auto"/>
                <w:left w:val="none" w:sz="0" w:space="0" w:color="auto"/>
                <w:bottom w:val="none" w:sz="0" w:space="0" w:color="auto"/>
                <w:right w:val="none" w:sz="0" w:space="0" w:color="auto"/>
              </w:divBdr>
            </w:div>
            <w:div w:id="247470652">
              <w:marLeft w:val="0"/>
              <w:marRight w:val="0"/>
              <w:marTop w:val="0"/>
              <w:marBottom w:val="0"/>
              <w:divBdr>
                <w:top w:val="none" w:sz="0" w:space="0" w:color="auto"/>
                <w:left w:val="none" w:sz="0" w:space="0" w:color="auto"/>
                <w:bottom w:val="none" w:sz="0" w:space="0" w:color="auto"/>
                <w:right w:val="none" w:sz="0" w:space="0" w:color="auto"/>
              </w:divBdr>
            </w:div>
            <w:div w:id="1967152324">
              <w:marLeft w:val="0"/>
              <w:marRight w:val="0"/>
              <w:marTop w:val="0"/>
              <w:marBottom w:val="0"/>
              <w:divBdr>
                <w:top w:val="none" w:sz="0" w:space="0" w:color="auto"/>
                <w:left w:val="none" w:sz="0" w:space="0" w:color="auto"/>
                <w:bottom w:val="none" w:sz="0" w:space="0" w:color="auto"/>
                <w:right w:val="none" w:sz="0" w:space="0" w:color="auto"/>
              </w:divBdr>
            </w:div>
            <w:div w:id="1973169147">
              <w:marLeft w:val="0"/>
              <w:marRight w:val="0"/>
              <w:marTop w:val="0"/>
              <w:marBottom w:val="0"/>
              <w:divBdr>
                <w:top w:val="none" w:sz="0" w:space="0" w:color="auto"/>
                <w:left w:val="none" w:sz="0" w:space="0" w:color="auto"/>
                <w:bottom w:val="none" w:sz="0" w:space="0" w:color="auto"/>
                <w:right w:val="none" w:sz="0" w:space="0" w:color="auto"/>
              </w:divBdr>
            </w:div>
            <w:div w:id="1366439594">
              <w:marLeft w:val="0"/>
              <w:marRight w:val="0"/>
              <w:marTop w:val="0"/>
              <w:marBottom w:val="0"/>
              <w:divBdr>
                <w:top w:val="none" w:sz="0" w:space="0" w:color="auto"/>
                <w:left w:val="none" w:sz="0" w:space="0" w:color="auto"/>
                <w:bottom w:val="none" w:sz="0" w:space="0" w:color="auto"/>
                <w:right w:val="none" w:sz="0" w:space="0" w:color="auto"/>
              </w:divBdr>
            </w:div>
            <w:div w:id="1112479657">
              <w:marLeft w:val="0"/>
              <w:marRight w:val="0"/>
              <w:marTop w:val="0"/>
              <w:marBottom w:val="0"/>
              <w:divBdr>
                <w:top w:val="none" w:sz="0" w:space="0" w:color="auto"/>
                <w:left w:val="none" w:sz="0" w:space="0" w:color="auto"/>
                <w:bottom w:val="none" w:sz="0" w:space="0" w:color="auto"/>
                <w:right w:val="none" w:sz="0" w:space="0" w:color="auto"/>
              </w:divBdr>
            </w:div>
            <w:div w:id="999189623">
              <w:marLeft w:val="0"/>
              <w:marRight w:val="0"/>
              <w:marTop w:val="0"/>
              <w:marBottom w:val="0"/>
              <w:divBdr>
                <w:top w:val="none" w:sz="0" w:space="0" w:color="auto"/>
                <w:left w:val="none" w:sz="0" w:space="0" w:color="auto"/>
                <w:bottom w:val="none" w:sz="0" w:space="0" w:color="auto"/>
                <w:right w:val="none" w:sz="0" w:space="0" w:color="auto"/>
              </w:divBdr>
            </w:div>
            <w:div w:id="1093740856">
              <w:marLeft w:val="0"/>
              <w:marRight w:val="0"/>
              <w:marTop w:val="0"/>
              <w:marBottom w:val="0"/>
              <w:divBdr>
                <w:top w:val="none" w:sz="0" w:space="0" w:color="auto"/>
                <w:left w:val="none" w:sz="0" w:space="0" w:color="auto"/>
                <w:bottom w:val="none" w:sz="0" w:space="0" w:color="auto"/>
                <w:right w:val="none" w:sz="0" w:space="0" w:color="auto"/>
              </w:divBdr>
            </w:div>
            <w:div w:id="1342581445">
              <w:marLeft w:val="0"/>
              <w:marRight w:val="0"/>
              <w:marTop w:val="0"/>
              <w:marBottom w:val="0"/>
              <w:divBdr>
                <w:top w:val="none" w:sz="0" w:space="0" w:color="auto"/>
                <w:left w:val="none" w:sz="0" w:space="0" w:color="auto"/>
                <w:bottom w:val="none" w:sz="0" w:space="0" w:color="auto"/>
                <w:right w:val="none" w:sz="0" w:space="0" w:color="auto"/>
              </w:divBdr>
            </w:div>
            <w:div w:id="1592936183">
              <w:marLeft w:val="0"/>
              <w:marRight w:val="0"/>
              <w:marTop w:val="0"/>
              <w:marBottom w:val="0"/>
              <w:divBdr>
                <w:top w:val="none" w:sz="0" w:space="0" w:color="auto"/>
                <w:left w:val="none" w:sz="0" w:space="0" w:color="auto"/>
                <w:bottom w:val="none" w:sz="0" w:space="0" w:color="auto"/>
                <w:right w:val="none" w:sz="0" w:space="0" w:color="auto"/>
              </w:divBdr>
            </w:div>
            <w:div w:id="345719634">
              <w:marLeft w:val="0"/>
              <w:marRight w:val="0"/>
              <w:marTop w:val="0"/>
              <w:marBottom w:val="0"/>
              <w:divBdr>
                <w:top w:val="none" w:sz="0" w:space="0" w:color="auto"/>
                <w:left w:val="none" w:sz="0" w:space="0" w:color="auto"/>
                <w:bottom w:val="none" w:sz="0" w:space="0" w:color="auto"/>
                <w:right w:val="none" w:sz="0" w:space="0" w:color="auto"/>
              </w:divBdr>
            </w:div>
            <w:div w:id="1281496503">
              <w:marLeft w:val="0"/>
              <w:marRight w:val="0"/>
              <w:marTop w:val="0"/>
              <w:marBottom w:val="0"/>
              <w:divBdr>
                <w:top w:val="none" w:sz="0" w:space="0" w:color="auto"/>
                <w:left w:val="none" w:sz="0" w:space="0" w:color="auto"/>
                <w:bottom w:val="none" w:sz="0" w:space="0" w:color="auto"/>
                <w:right w:val="none" w:sz="0" w:space="0" w:color="auto"/>
              </w:divBdr>
            </w:div>
            <w:div w:id="377778086">
              <w:marLeft w:val="0"/>
              <w:marRight w:val="0"/>
              <w:marTop w:val="0"/>
              <w:marBottom w:val="0"/>
              <w:divBdr>
                <w:top w:val="none" w:sz="0" w:space="0" w:color="auto"/>
                <w:left w:val="none" w:sz="0" w:space="0" w:color="auto"/>
                <w:bottom w:val="none" w:sz="0" w:space="0" w:color="auto"/>
                <w:right w:val="none" w:sz="0" w:space="0" w:color="auto"/>
              </w:divBdr>
            </w:div>
            <w:div w:id="1713114270">
              <w:marLeft w:val="0"/>
              <w:marRight w:val="0"/>
              <w:marTop w:val="0"/>
              <w:marBottom w:val="0"/>
              <w:divBdr>
                <w:top w:val="none" w:sz="0" w:space="0" w:color="auto"/>
                <w:left w:val="none" w:sz="0" w:space="0" w:color="auto"/>
                <w:bottom w:val="none" w:sz="0" w:space="0" w:color="auto"/>
                <w:right w:val="none" w:sz="0" w:space="0" w:color="auto"/>
              </w:divBdr>
            </w:div>
            <w:div w:id="443309315">
              <w:marLeft w:val="0"/>
              <w:marRight w:val="0"/>
              <w:marTop w:val="0"/>
              <w:marBottom w:val="0"/>
              <w:divBdr>
                <w:top w:val="none" w:sz="0" w:space="0" w:color="auto"/>
                <w:left w:val="none" w:sz="0" w:space="0" w:color="auto"/>
                <w:bottom w:val="none" w:sz="0" w:space="0" w:color="auto"/>
                <w:right w:val="none" w:sz="0" w:space="0" w:color="auto"/>
              </w:divBdr>
            </w:div>
            <w:div w:id="1716390641">
              <w:marLeft w:val="0"/>
              <w:marRight w:val="0"/>
              <w:marTop w:val="0"/>
              <w:marBottom w:val="0"/>
              <w:divBdr>
                <w:top w:val="none" w:sz="0" w:space="0" w:color="auto"/>
                <w:left w:val="none" w:sz="0" w:space="0" w:color="auto"/>
                <w:bottom w:val="none" w:sz="0" w:space="0" w:color="auto"/>
                <w:right w:val="none" w:sz="0" w:space="0" w:color="auto"/>
              </w:divBdr>
            </w:div>
            <w:div w:id="1162548045">
              <w:marLeft w:val="0"/>
              <w:marRight w:val="0"/>
              <w:marTop w:val="0"/>
              <w:marBottom w:val="0"/>
              <w:divBdr>
                <w:top w:val="none" w:sz="0" w:space="0" w:color="auto"/>
                <w:left w:val="none" w:sz="0" w:space="0" w:color="auto"/>
                <w:bottom w:val="none" w:sz="0" w:space="0" w:color="auto"/>
                <w:right w:val="none" w:sz="0" w:space="0" w:color="auto"/>
              </w:divBdr>
            </w:div>
            <w:div w:id="1803771077">
              <w:marLeft w:val="0"/>
              <w:marRight w:val="0"/>
              <w:marTop w:val="0"/>
              <w:marBottom w:val="0"/>
              <w:divBdr>
                <w:top w:val="none" w:sz="0" w:space="0" w:color="auto"/>
                <w:left w:val="none" w:sz="0" w:space="0" w:color="auto"/>
                <w:bottom w:val="none" w:sz="0" w:space="0" w:color="auto"/>
                <w:right w:val="none" w:sz="0" w:space="0" w:color="auto"/>
              </w:divBdr>
            </w:div>
            <w:div w:id="222378624">
              <w:marLeft w:val="0"/>
              <w:marRight w:val="0"/>
              <w:marTop w:val="0"/>
              <w:marBottom w:val="0"/>
              <w:divBdr>
                <w:top w:val="none" w:sz="0" w:space="0" w:color="auto"/>
                <w:left w:val="none" w:sz="0" w:space="0" w:color="auto"/>
                <w:bottom w:val="none" w:sz="0" w:space="0" w:color="auto"/>
                <w:right w:val="none" w:sz="0" w:space="0" w:color="auto"/>
              </w:divBdr>
            </w:div>
            <w:div w:id="1496263829">
              <w:marLeft w:val="0"/>
              <w:marRight w:val="0"/>
              <w:marTop w:val="0"/>
              <w:marBottom w:val="0"/>
              <w:divBdr>
                <w:top w:val="none" w:sz="0" w:space="0" w:color="auto"/>
                <w:left w:val="none" w:sz="0" w:space="0" w:color="auto"/>
                <w:bottom w:val="none" w:sz="0" w:space="0" w:color="auto"/>
                <w:right w:val="none" w:sz="0" w:space="0" w:color="auto"/>
              </w:divBdr>
            </w:div>
            <w:div w:id="1534882699">
              <w:marLeft w:val="0"/>
              <w:marRight w:val="0"/>
              <w:marTop w:val="0"/>
              <w:marBottom w:val="0"/>
              <w:divBdr>
                <w:top w:val="none" w:sz="0" w:space="0" w:color="auto"/>
                <w:left w:val="none" w:sz="0" w:space="0" w:color="auto"/>
                <w:bottom w:val="none" w:sz="0" w:space="0" w:color="auto"/>
                <w:right w:val="none" w:sz="0" w:space="0" w:color="auto"/>
              </w:divBdr>
            </w:div>
            <w:div w:id="1109744164">
              <w:marLeft w:val="0"/>
              <w:marRight w:val="0"/>
              <w:marTop w:val="0"/>
              <w:marBottom w:val="0"/>
              <w:divBdr>
                <w:top w:val="none" w:sz="0" w:space="0" w:color="auto"/>
                <w:left w:val="none" w:sz="0" w:space="0" w:color="auto"/>
                <w:bottom w:val="none" w:sz="0" w:space="0" w:color="auto"/>
                <w:right w:val="none" w:sz="0" w:space="0" w:color="auto"/>
              </w:divBdr>
            </w:div>
            <w:div w:id="1027219523">
              <w:marLeft w:val="0"/>
              <w:marRight w:val="0"/>
              <w:marTop w:val="0"/>
              <w:marBottom w:val="0"/>
              <w:divBdr>
                <w:top w:val="none" w:sz="0" w:space="0" w:color="auto"/>
                <w:left w:val="none" w:sz="0" w:space="0" w:color="auto"/>
                <w:bottom w:val="none" w:sz="0" w:space="0" w:color="auto"/>
                <w:right w:val="none" w:sz="0" w:space="0" w:color="auto"/>
              </w:divBdr>
            </w:div>
            <w:div w:id="1160460722">
              <w:marLeft w:val="0"/>
              <w:marRight w:val="0"/>
              <w:marTop w:val="0"/>
              <w:marBottom w:val="0"/>
              <w:divBdr>
                <w:top w:val="none" w:sz="0" w:space="0" w:color="auto"/>
                <w:left w:val="none" w:sz="0" w:space="0" w:color="auto"/>
                <w:bottom w:val="none" w:sz="0" w:space="0" w:color="auto"/>
                <w:right w:val="none" w:sz="0" w:space="0" w:color="auto"/>
              </w:divBdr>
            </w:div>
            <w:div w:id="175773379">
              <w:marLeft w:val="0"/>
              <w:marRight w:val="0"/>
              <w:marTop w:val="0"/>
              <w:marBottom w:val="0"/>
              <w:divBdr>
                <w:top w:val="none" w:sz="0" w:space="0" w:color="auto"/>
                <w:left w:val="none" w:sz="0" w:space="0" w:color="auto"/>
                <w:bottom w:val="none" w:sz="0" w:space="0" w:color="auto"/>
                <w:right w:val="none" w:sz="0" w:space="0" w:color="auto"/>
              </w:divBdr>
            </w:div>
            <w:div w:id="1067531610">
              <w:marLeft w:val="0"/>
              <w:marRight w:val="0"/>
              <w:marTop w:val="0"/>
              <w:marBottom w:val="0"/>
              <w:divBdr>
                <w:top w:val="none" w:sz="0" w:space="0" w:color="auto"/>
                <w:left w:val="none" w:sz="0" w:space="0" w:color="auto"/>
                <w:bottom w:val="none" w:sz="0" w:space="0" w:color="auto"/>
                <w:right w:val="none" w:sz="0" w:space="0" w:color="auto"/>
              </w:divBdr>
            </w:div>
            <w:div w:id="1330526746">
              <w:marLeft w:val="0"/>
              <w:marRight w:val="0"/>
              <w:marTop w:val="0"/>
              <w:marBottom w:val="0"/>
              <w:divBdr>
                <w:top w:val="none" w:sz="0" w:space="0" w:color="auto"/>
                <w:left w:val="none" w:sz="0" w:space="0" w:color="auto"/>
                <w:bottom w:val="none" w:sz="0" w:space="0" w:color="auto"/>
                <w:right w:val="none" w:sz="0" w:space="0" w:color="auto"/>
              </w:divBdr>
            </w:div>
            <w:div w:id="321080328">
              <w:marLeft w:val="0"/>
              <w:marRight w:val="0"/>
              <w:marTop w:val="0"/>
              <w:marBottom w:val="0"/>
              <w:divBdr>
                <w:top w:val="none" w:sz="0" w:space="0" w:color="auto"/>
                <w:left w:val="none" w:sz="0" w:space="0" w:color="auto"/>
                <w:bottom w:val="none" w:sz="0" w:space="0" w:color="auto"/>
                <w:right w:val="none" w:sz="0" w:space="0" w:color="auto"/>
              </w:divBdr>
            </w:div>
            <w:div w:id="1563830371">
              <w:marLeft w:val="0"/>
              <w:marRight w:val="0"/>
              <w:marTop w:val="0"/>
              <w:marBottom w:val="0"/>
              <w:divBdr>
                <w:top w:val="none" w:sz="0" w:space="0" w:color="auto"/>
                <w:left w:val="none" w:sz="0" w:space="0" w:color="auto"/>
                <w:bottom w:val="none" w:sz="0" w:space="0" w:color="auto"/>
                <w:right w:val="none" w:sz="0" w:space="0" w:color="auto"/>
              </w:divBdr>
            </w:div>
            <w:div w:id="1965035935">
              <w:marLeft w:val="0"/>
              <w:marRight w:val="0"/>
              <w:marTop w:val="0"/>
              <w:marBottom w:val="0"/>
              <w:divBdr>
                <w:top w:val="none" w:sz="0" w:space="0" w:color="auto"/>
                <w:left w:val="none" w:sz="0" w:space="0" w:color="auto"/>
                <w:bottom w:val="none" w:sz="0" w:space="0" w:color="auto"/>
                <w:right w:val="none" w:sz="0" w:space="0" w:color="auto"/>
              </w:divBdr>
            </w:div>
            <w:div w:id="429349262">
              <w:marLeft w:val="0"/>
              <w:marRight w:val="0"/>
              <w:marTop w:val="0"/>
              <w:marBottom w:val="0"/>
              <w:divBdr>
                <w:top w:val="none" w:sz="0" w:space="0" w:color="auto"/>
                <w:left w:val="none" w:sz="0" w:space="0" w:color="auto"/>
                <w:bottom w:val="none" w:sz="0" w:space="0" w:color="auto"/>
                <w:right w:val="none" w:sz="0" w:space="0" w:color="auto"/>
              </w:divBdr>
            </w:div>
            <w:div w:id="975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9610">
      <w:bodyDiv w:val="1"/>
      <w:marLeft w:val="0"/>
      <w:marRight w:val="0"/>
      <w:marTop w:val="0"/>
      <w:marBottom w:val="0"/>
      <w:divBdr>
        <w:top w:val="none" w:sz="0" w:space="0" w:color="auto"/>
        <w:left w:val="none" w:sz="0" w:space="0" w:color="auto"/>
        <w:bottom w:val="none" w:sz="0" w:space="0" w:color="auto"/>
        <w:right w:val="none" w:sz="0" w:space="0" w:color="auto"/>
      </w:divBdr>
      <w:divsChild>
        <w:div w:id="1912621697">
          <w:marLeft w:val="0"/>
          <w:marRight w:val="0"/>
          <w:marTop w:val="0"/>
          <w:marBottom w:val="0"/>
          <w:divBdr>
            <w:top w:val="none" w:sz="0" w:space="0" w:color="auto"/>
            <w:left w:val="none" w:sz="0" w:space="0" w:color="auto"/>
            <w:bottom w:val="none" w:sz="0" w:space="0" w:color="auto"/>
            <w:right w:val="none" w:sz="0" w:space="0" w:color="auto"/>
          </w:divBdr>
          <w:divsChild>
            <w:div w:id="1482229396">
              <w:marLeft w:val="0"/>
              <w:marRight w:val="0"/>
              <w:marTop w:val="0"/>
              <w:marBottom w:val="0"/>
              <w:divBdr>
                <w:top w:val="none" w:sz="0" w:space="0" w:color="auto"/>
                <w:left w:val="none" w:sz="0" w:space="0" w:color="auto"/>
                <w:bottom w:val="none" w:sz="0" w:space="0" w:color="auto"/>
                <w:right w:val="none" w:sz="0" w:space="0" w:color="auto"/>
              </w:divBdr>
            </w:div>
            <w:div w:id="1718430268">
              <w:marLeft w:val="0"/>
              <w:marRight w:val="0"/>
              <w:marTop w:val="0"/>
              <w:marBottom w:val="0"/>
              <w:divBdr>
                <w:top w:val="none" w:sz="0" w:space="0" w:color="auto"/>
                <w:left w:val="none" w:sz="0" w:space="0" w:color="auto"/>
                <w:bottom w:val="none" w:sz="0" w:space="0" w:color="auto"/>
                <w:right w:val="none" w:sz="0" w:space="0" w:color="auto"/>
              </w:divBdr>
            </w:div>
            <w:div w:id="1477986010">
              <w:marLeft w:val="0"/>
              <w:marRight w:val="0"/>
              <w:marTop w:val="0"/>
              <w:marBottom w:val="0"/>
              <w:divBdr>
                <w:top w:val="none" w:sz="0" w:space="0" w:color="auto"/>
                <w:left w:val="none" w:sz="0" w:space="0" w:color="auto"/>
                <w:bottom w:val="none" w:sz="0" w:space="0" w:color="auto"/>
                <w:right w:val="none" w:sz="0" w:space="0" w:color="auto"/>
              </w:divBdr>
            </w:div>
            <w:div w:id="857963542">
              <w:marLeft w:val="0"/>
              <w:marRight w:val="0"/>
              <w:marTop w:val="0"/>
              <w:marBottom w:val="0"/>
              <w:divBdr>
                <w:top w:val="none" w:sz="0" w:space="0" w:color="auto"/>
                <w:left w:val="none" w:sz="0" w:space="0" w:color="auto"/>
                <w:bottom w:val="none" w:sz="0" w:space="0" w:color="auto"/>
                <w:right w:val="none" w:sz="0" w:space="0" w:color="auto"/>
              </w:divBdr>
            </w:div>
            <w:div w:id="1972780383">
              <w:marLeft w:val="0"/>
              <w:marRight w:val="0"/>
              <w:marTop w:val="0"/>
              <w:marBottom w:val="0"/>
              <w:divBdr>
                <w:top w:val="none" w:sz="0" w:space="0" w:color="auto"/>
                <w:left w:val="none" w:sz="0" w:space="0" w:color="auto"/>
                <w:bottom w:val="none" w:sz="0" w:space="0" w:color="auto"/>
                <w:right w:val="none" w:sz="0" w:space="0" w:color="auto"/>
              </w:divBdr>
            </w:div>
            <w:div w:id="1830756367">
              <w:marLeft w:val="0"/>
              <w:marRight w:val="0"/>
              <w:marTop w:val="0"/>
              <w:marBottom w:val="0"/>
              <w:divBdr>
                <w:top w:val="none" w:sz="0" w:space="0" w:color="auto"/>
                <w:left w:val="none" w:sz="0" w:space="0" w:color="auto"/>
                <w:bottom w:val="none" w:sz="0" w:space="0" w:color="auto"/>
                <w:right w:val="none" w:sz="0" w:space="0" w:color="auto"/>
              </w:divBdr>
            </w:div>
            <w:div w:id="2028553801">
              <w:marLeft w:val="0"/>
              <w:marRight w:val="0"/>
              <w:marTop w:val="0"/>
              <w:marBottom w:val="0"/>
              <w:divBdr>
                <w:top w:val="none" w:sz="0" w:space="0" w:color="auto"/>
                <w:left w:val="none" w:sz="0" w:space="0" w:color="auto"/>
                <w:bottom w:val="none" w:sz="0" w:space="0" w:color="auto"/>
                <w:right w:val="none" w:sz="0" w:space="0" w:color="auto"/>
              </w:divBdr>
            </w:div>
            <w:div w:id="63770465">
              <w:marLeft w:val="0"/>
              <w:marRight w:val="0"/>
              <w:marTop w:val="0"/>
              <w:marBottom w:val="0"/>
              <w:divBdr>
                <w:top w:val="none" w:sz="0" w:space="0" w:color="auto"/>
                <w:left w:val="none" w:sz="0" w:space="0" w:color="auto"/>
                <w:bottom w:val="none" w:sz="0" w:space="0" w:color="auto"/>
                <w:right w:val="none" w:sz="0" w:space="0" w:color="auto"/>
              </w:divBdr>
            </w:div>
            <w:div w:id="437680512">
              <w:marLeft w:val="0"/>
              <w:marRight w:val="0"/>
              <w:marTop w:val="0"/>
              <w:marBottom w:val="0"/>
              <w:divBdr>
                <w:top w:val="none" w:sz="0" w:space="0" w:color="auto"/>
                <w:left w:val="none" w:sz="0" w:space="0" w:color="auto"/>
                <w:bottom w:val="none" w:sz="0" w:space="0" w:color="auto"/>
                <w:right w:val="none" w:sz="0" w:space="0" w:color="auto"/>
              </w:divBdr>
            </w:div>
            <w:div w:id="1429038966">
              <w:marLeft w:val="0"/>
              <w:marRight w:val="0"/>
              <w:marTop w:val="0"/>
              <w:marBottom w:val="0"/>
              <w:divBdr>
                <w:top w:val="none" w:sz="0" w:space="0" w:color="auto"/>
                <w:left w:val="none" w:sz="0" w:space="0" w:color="auto"/>
                <w:bottom w:val="none" w:sz="0" w:space="0" w:color="auto"/>
                <w:right w:val="none" w:sz="0" w:space="0" w:color="auto"/>
              </w:divBdr>
            </w:div>
            <w:div w:id="1287348682">
              <w:marLeft w:val="0"/>
              <w:marRight w:val="0"/>
              <w:marTop w:val="0"/>
              <w:marBottom w:val="0"/>
              <w:divBdr>
                <w:top w:val="none" w:sz="0" w:space="0" w:color="auto"/>
                <w:left w:val="none" w:sz="0" w:space="0" w:color="auto"/>
                <w:bottom w:val="none" w:sz="0" w:space="0" w:color="auto"/>
                <w:right w:val="none" w:sz="0" w:space="0" w:color="auto"/>
              </w:divBdr>
            </w:div>
            <w:div w:id="760565855">
              <w:marLeft w:val="0"/>
              <w:marRight w:val="0"/>
              <w:marTop w:val="0"/>
              <w:marBottom w:val="0"/>
              <w:divBdr>
                <w:top w:val="none" w:sz="0" w:space="0" w:color="auto"/>
                <w:left w:val="none" w:sz="0" w:space="0" w:color="auto"/>
                <w:bottom w:val="none" w:sz="0" w:space="0" w:color="auto"/>
                <w:right w:val="none" w:sz="0" w:space="0" w:color="auto"/>
              </w:divBdr>
            </w:div>
            <w:div w:id="1912695052">
              <w:marLeft w:val="0"/>
              <w:marRight w:val="0"/>
              <w:marTop w:val="0"/>
              <w:marBottom w:val="0"/>
              <w:divBdr>
                <w:top w:val="none" w:sz="0" w:space="0" w:color="auto"/>
                <w:left w:val="none" w:sz="0" w:space="0" w:color="auto"/>
                <w:bottom w:val="none" w:sz="0" w:space="0" w:color="auto"/>
                <w:right w:val="none" w:sz="0" w:space="0" w:color="auto"/>
              </w:divBdr>
            </w:div>
            <w:div w:id="130638954">
              <w:marLeft w:val="0"/>
              <w:marRight w:val="0"/>
              <w:marTop w:val="0"/>
              <w:marBottom w:val="0"/>
              <w:divBdr>
                <w:top w:val="none" w:sz="0" w:space="0" w:color="auto"/>
                <w:left w:val="none" w:sz="0" w:space="0" w:color="auto"/>
                <w:bottom w:val="none" w:sz="0" w:space="0" w:color="auto"/>
                <w:right w:val="none" w:sz="0" w:space="0" w:color="auto"/>
              </w:divBdr>
            </w:div>
            <w:div w:id="1388335870">
              <w:marLeft w:val="0"/>
              <w:marRight w:val="0"/>
              <w:marTop w:val="0"/>
              <w:marBottom w:val="0"/>
              <w:divBdr>
                <w:top w:val="none" w:sz="0" w:space="0" w:color="auto"/>
                <w:left w:val="none" w:sz="0" w:space="0" w:color="auto"/>
                <w:bottom w:val="none" w:sz="0" w:space="0" w:color="auto"/>
                <w:right w:val="none" w:sz="0" w:space="0" w:color="auto"/>
              </w:divBdr>
            </w:div>
            <w:div w:id="62877955">
              <w:marLeft w:val="0"/>
              <w:marRight w:val="0"/>
              <w:marTop w:val="0"/>
              <w:marBottom w:val="0"/>
              <w:divBdr>
                <w:top w:val="none" w:sz="0" w:space="0" w:color="auto"/>
                <w:left w:val="none" w:sz="0" w:space="0" w:color="auto"/>
                <w:bottom w:val="none" w:sz="0" w:space="0" w:color="auto"/>
                <w:right w:val="none" w:sz="0" w:space="0" w:color="auto"/>
              </w:divBdr>
            </w:div>
            <w:div w:id="820581359">
              <w:marLeft w:val="0"/>
              <w:marRight w:val="0"/>
              <w:marTop w:val="0"/>
              <w:marBottom w:val="0"/>
              <w:divBdr>
                <w:top w:val="none" w:sz="0" w:space="0" w:color="auto"/>
                <w:left w:val="none" w:sz="0" w:space="0" w:color="auto"/>
                <w:bottom w:val="none" w:sz="0" w:space="0" w:color="auto"/>
                <w:right w:val="none" w:sz="0" w:space="0" w:color="auto"/>
              </w:divBdr>
            </w:div>
            <w:div w:id="1249344255">
              <w:marLeft w:val="0"/>
              <w:marRight w:val="0"/>
              <w:marTop w:val="0"/>
              <w:marBottom w:val="0"/>
              <w:divBdr>
                <w:top w:val="none" w:sz="0" w:space="0" w:color="auto"/>
                <w:left w:val="none" w:sz="0" w:space="0" w:color="auto"/>
                <w:bottom w:val="none" w:sz="0" w:space="0" w:color="auto"/>
                <w:right w:val="none" w:sz="0" w:space="0" w:color="auto"/>
              </w:divBdr>
            </w:div>
            <w:div w:id="903754679">
              <w:marLeft w:val="0"/>
              <w:marRight w:val="0"/>
              <w:marTop w:val="0"/>
              <w:marBottom w:val="0"/>
              <w:divBdr>
                <w:top w:val="none" w:sz="0" w:space="0" w:color="auto"/>
                <w:left w:val="none" w:sz="0" w:space="0" w:color="auto"/>
                <w:bottom w:val="none" w:sz="0" w:space="0" w:color="auto"/>
                <w:right w:val="none" w:sz="0" w:space="0" w:color="auto"/>
              </w:divBdr>
            </w:div>
            <w:div w:id="469128540">
              <w:marLeft w:val="0"/>
              <w:marRight w:val="0"/>
              <w:marTop w:val="0"/>
              <w:marBottom w:val="0"/>
              <w:divBdr>
                <w:top w:val="none" w:sz="0" w:space="0" w:color="auto"/>
                <w:left w:val="none" w:sz="0" w:space="0" w:color="auto"/>
                <w:bottom w:val="none" w:sz="0" w:space="0" w:color="auto"/>
                <w:right w:val="none" w:sz="0" w:space="0" w:color="auto"/>
              </w:divBdr>
            </w:div>
            <w:div w:id="1254784447">
              <w:marLeft w:val="0"/>
              <w:marRight w:val="0"/>
              <w:marTop w:val="0"/>
              <w:marBottom w:val="0"/>
              <w:divBdr>
                <w:top w:val="none" w:sz="0" w:space="0" w:color="auto"/>
                <w:left w:val="none" w:sz="0" w:space="0" w:color="auto"/>
                <w:bottom w:val="none" w:sz="0" w:space="0" w:color="auto"/>
                <w:right w:val="none" w:sz="0" w:space="0" w:color="auto"/>
              </w:divBdr>
            </w:div>
            <w:div w:id="1070539479">
              <w:marLeft w:val="0"/>
              <w:marRight w:val="0"/>
              <w:marTop w:val="0"/>
              <w:marBottom w:val="0"/>
              <w:divBdr>
                <w:top w:val="none" w:sz="0" w:space="0" w:color="auto"/>
                <w:left w:val="none" w:sz="0" w:space="0" w:color="auto"/>
                <w:bottom w:val="none" w:sz="0" w:space="0" w:color="auto"/>
                <w:right w:val="none" w:sz="0" w:space="0" w:color="auto"/>
              </w:divBdr>
            </w:div>
            <w:div w:id="701712993">
              <w:marLeft w:val="0"/>
              <w:marRight w:val="0"/>
              <w:marTop w:val="0"/>
              <w:marBottom w:val="0"/>
              <w:divBdr>
                <w:top w:val="none" w:sz="0" w:space="0" w:color="auto"/>
                <w:left w:val="none" w:sz="0" w:space="0" w:color="auto"/>
                <w:bottom w:val="none" w:sz="0" w:space="0" w:color="auto"/>
                <w:right w:val="none" w:sz="0" w:space="0" w:color="auto"/>
              </w:divBdr>
            </w:div>
            <w:div w:id="135683962">
              <w:marLeft w:val="0"/>
              <w:marRight w:val="0"/>
              <w:marTop w:val="0"/>
              <w:marBottom w:val="0"/>
              <w:divBdr>
                <w:top w:val="none" w:sz="0" w:space="0" w:color="auto"/>
                <w:left w:val="none" w:sz="0" w:space="0" w:color="auto"/>
                <w:bottom w:val="none" w:sz="0" w:space="0" w:color="auto"/>
                <w:right w:val="none" w:sz="0" w:space="0" w:color="auto"/>
              </w:divBdr>
            </w:div>
            <w:div w:id="1582720502">
              <w:marLeft w:val="0"/>
              <w:marRight w:val="0"/>
              <w:marTop w:val="0"/>
              <w:marBottom w:val="0"/>
              <w:divBdr>
                <w:top w:val="none" w:sz="0" w:space="0" w:color="auto"/>
                <w:left w:val="none" w:sz="0" w:space="0" w:color="auto"/>
                <w:bottom w:val="none" w:sz="0" w:space="0" w:color="auto"/>
                <w:right w:val="none" w:sz="0" w:space="0" w:color="auto"/>
              </w:divBdr>
            </w:div>
            <w:div w:id="1116867121">
              <w:marLeft w:val="0"/>
              <w:marRight w:val="0"/>
              <w:marTop w:val="0"/>
              <w:marBottom w:val="0"/>
              <w:divBdr>
                <w:top w:val="none" w:sz="0" w:space="0" w:color="auto"/>
                <w:left w:val="none" w:sz="0" w:space="0" w:color="auto"/>
                <w:bottom w:val="none" w:sz="0" w:space="0" w:color="auto"/>
                <w:right w:val="none" w:sz="0" w:space="0" w:color="auto"/>
              </w:divBdr>
            </w:div>
            <w:div w:id="2110925182">
              <w:marLeft w:val="0"/>
              <w:marRight w:val="0"/>
              <w:marTop w:val="0"/>
              <w:marBottom w:val="0"/>
              <w:divBdr>
                <w:top w:val="none" w:sz="0" w:space="0" w:color="auto"/>
                <w:left w:val="none" w:sz="0" w:space="0" w:color="auto"/>
                <w:bottom w:val="none" w:sz="0" w:space="0" w:color="auto"/>
                <w:right w:val="none" w:sz="0" w:space="0" w:color="auto"/>
              </w:divBdr>
            </w:div>
            <w:div w:id="1753627668">
              <w:marLeft w:val="0"/>
              <w:marRight w:val="0"/>
              <w:marTop w:val="0"/>
              <w:marBottom w:val="0"/>
              <w:divBdr>
                <w:top w:val="none" w:sz="0" w:space="0" w:color="auto"/>
                <w:left w:val="none" w:sz="0" w:space="0" w:color="auto"/>
                <w:bottom w:val="none" w:sz="0" w:space="0" w:color="auto"/>
                <w:right w:val="none" w:sz="0" w:space="0" w:color="auto"/>
              </w:divBdr>
            </w:div>
            <w:div w:id="1849051880">
              <w:marLeft w:val="0"/>
              <w:marRight w:val="0"/>
              <w:marTop w:val="0"/>
              <w:marBottom w:val="0"/>
              <w:divBdr>
                <w:top w:val="none" w:sz="0" w:space="0" w:color="auto"/>
                <w:left w:val="none" w:sz="0" w:space="0" w:color="auto"/>
                <w:bottom w:val="none" w:sz="0" w:space="0" w:color="auto"/>
                <w:right w:val="none" w:sz="0" w:space="0" w:color="auto"/>
              </w:divBdr>
            </w:div>
            <w:div w:id="1312247321">
              <w:marLeft w:val="0"/>
              <w:marRight w:val="0"/>
              <w:marTop w:val="0"/>
              <w:marBottom w:val="0"/>
              <w:divBdr>
                <w:top w:val="none" w:sz="0" w:space="0" w:color="auto"/>
                <w:left w:val="none" w:sz="0" w:space="0" w:color="auto"/>
                <w:bottom w:val="none" w:sz="0" w:space="0" w:color="auto"/>
                <w:right w:val="none" w:sz="0" w:space="0" w:color="auto"/>
              </w:divBdr>
            </w:div>
            <w:div w:id="732000651">
              <w:marLeft w:val="0"/>
              <w:marRight w:val="0"/>
              <w:marTop w:val="0"/>
              <w:marBottom w:val="0"/>
              <w:divBdr>
                <w:top w:val="none" w:sz="0" w:space="0" w:color="auto"/>
                <w:left w:val="none" w:sz="0" w:space="0" w:color="auto"/>
                <w:bottom w:val="none" w:sz="0" w:space="0" w:color="auto"/>
                <w:right w:val="none" w:sz="0" w:space="0" w:color="auto"/>
              </w:divBdr>
            </w:div>
            <w:div w:id="199754049">
              <w:marLeft w:val="0"/>
              <w:marRight w:val="0"/>
              <w:marTop w:val="0"/>
              <w:marBottom w:val="0"/>
              <w:divBdr>
                <w:top w:val="none" w:sz="0" w:space="0" w:color="auto"/>
                <w:left w:val="none" w:sz="0" w:space="0" w:color="auto"/>
                <w:bottom w:val="none" w:sz="0" w:space="0" w:color="auto"/>
                <w:right w:val="none" w:sz="0" w:space="0" w:color="auto"/>
              </w:divBdr>
            </w:div>
            <w:div w:id="854198630">
              <w:marLeft w:val="0"/>
              <w:marRight w:val="0"/>
              <w:marTop w:val="0"/>
              <w:marBottom w:val="0"/>
              <w:divBdr>
                <w:top w:val="none" w:sz="0" w:space="0" w:color="auto"/>
                <w:left w:val="none" w:sz="0" w:space="0" w:color="auto"/>
                <w:bottom w:val="none" w:sz="0" w:space="0" w:color="auto"/>
                <w:right w:val="none" w:sz="0" w:space="0" w:color="auto"/>
              </w:divBdr>
            </w:div>
            <w:div w:id="708142435">
              <w:marLeft w:val="0"/>
              <w:marRight w:val="0"/>
              <w:marTop w:val="0"/>
              <w:marBottom w:val="0"/>
              <w:divBdr>
                <w:top w:val="none" w:sz="0" w:space="0" w:color="auto"/>
                <w:left w:val="none" w:sz="0" w:space="0" w:color="auto"/>
                <w:bottom w:val="none" w:sz="0" w:space="0" w:color="auto"/>
                <w:right w:val="none" w:sz="0" w:space="0" w:color="auto"/>
              </w:divBdr>
            </w:div>
            <w:div w:id="912474853">
              <w:marLeft w:val="0"/>
              <w:marRight w:val="0"/>
              <w:marTop w:val="0"/>
              <w:marBottom w:val="0"/>
              <w:divBdr>
                <w:top w:val="none" w:sz="0" w:space="0" w:color="auto"/>
                <w:left w:val="none" w:sz="0" w:space="0" w:color="auto"/>
                <w:bottom w:val="none" w:sz="0" w:space="0" w:color="auto"/>
                <w:right w:val="none" w:sz="0" w:space="0" w:color="auto"/>
              </w:divBdr>
            </w:div>
            <w:div w:id="1812139671">
              <w:marLeft w:val="0"/>
              <w:marRight w:val="0"/>
              <w:marTop w:val="0"/>
              <w:marBottom w:val="0"/>
              <w:divBdr>
                <w:top w:val="none" w:sz="0" w:space="0" w:color="auto"/>
                <w:left w:val="none" w:sz="0" w:space="0" w:color="auto"/>
                <w:bottom w:val="none" w:sz="0" w:space="0" w:color="auto"/>
                <w:right w:val="none" w:sz="0" w:space="0" w:color="auto"/>
              </w:divBdr>
            </w:div>
            <w:div w:id="1205672542">
              <w:marLeft w:val="0"/>
              <w:marRight w:val="0"/>
              <w:marTop w:val="0"/>
              <w:marBottom w:val="0"/>
              <w:divBdr>
                <w:top w:val="none" w:sz="0" w:space="0" w:color="auto"/>
                <w:left w:val="none" w:sz="0" w:space="0" w:color="auto"/>
                <w:bottom w:val="none" w:sz="0" w:space="0" w:color="auto"/>
                <w:right w:val="none" w:sz="0" w:space="0" w:color="auto"/>
              </w:divBdr>
            </w:div>
            <w:div w:id="690716497">
              <w:marLeft w:val="0"/>
              <w:marRight w:val="0"/>
              <w:marTop w:val="0"/>
              <w:marBottom w:val="0"/>
              <w:divBdr>
                <w:top w:val="none" w:sz="0" w:space="0" w:color="auto"/>
                <w:left w:val="none" w:sz="0" w:space="0" w:color="auto"/>
                <w:bottom w:val="none" w:sz="0" w:space="0" w:color="auto"/>
                <w:right w:val="none" w:sz="0" w:space="0" w:color="auto"/>
              </w:divBdr>
            </w:div>
            <w:div w:id="1910844655">
              <w:marLeft w:val="0"/>
              <w:marRight w:val="0"/>
              <w:marTop w:val="0"/>
              <w:marBottom w:val="0"/>
              <w:divBdr>
                <w:top w:val="none" w:sz="0" w:space="0" w:color="auto"/>
                <w:left w:val="none" w:sz="0" w:space="0" w:color="auto"/>
                <w:bottom w:val="none" w:sz="0" w:space="0" w:color="auto"/>
                <w:right w:val="none" w:sz="0" w:space="0" w:color="auto"/>
              </w:divBdr>
            </w:div>
            <w:div w:id="1375352960">
              <w:marLeft w:val="0"/>
              <w:marRight w:val="0"/>
              <w:marTop w:val="0"/>
              <w:marBottom w:val="0"/>
              <w:divBdr>
                <w:top w:val="none" w:sz="0" w:space="0" w:color="auto"/>
                <w:left w:val="none" w:sz="0" w:space="0" w:color="auto"/>
                <w:bottom w:val="none" w:sz="0" w:space="0" w:color="auto"/>
                <w:right w:val="none" w:sz="0" w:space="0" w:color="auto"/>
              </w:divBdr>
            </w:div>
            <w:div w:id="208811478">
              <w:marLeft w:val="0"/>
              <w:marRight w:val="0"/>
              <w:marTop w:val="0"/>
              <w:marBottom w:val="0"/>
              <w:divBdr>
                <w:top w:val="none" w:sz="0" w:space="0" w:color="auto"/>
                <w:left w:val="none" w:sz="0" w:space="0" w:color="auto"/>
                <w:bottom w:val="none" w:sz="0" w:space="0" w:color="auto"/>
                <w:right w:val="none" w:sz="0" w:space="0" w:color="auto"/>
              </w:divBdr>
            </w:div>
            <w:div w:id="1555119347">
              <w:marLeft w:val="0"/>
              <w:marRight w:val="0"/>
              <w:marTop w:val="0"/>
              <w:marBottom w:val="0"/>
              <w:divBdr>
                <w:top w:val="none" w:sz="0" w:space="0" w:color="auto"/>
                <w:left w:val="none" w:sz="0" w:space="0" w:color="auto"/>
                <w:bottom w:val="none" w:sz="0" w:space="0" w:color="auto"/>
                <w:right w:val="none" w:sz="0" w:space="0" w:color="auto"/>
              </w:divBdr>
            </w:div>
            <w:div w:id="1286502416">
              <w:marLeft w:val="0"/>
              <w:marRight w:val="0"/>
              <w:marTop w:val="0"/>
              <w:marBottom w:val="0"/>
              <w:divBdr>
                <w:top w:val="none" w:sz="0" w:space="0" w:color="auto"/>
                <w:left w:val="none" w:sz="0" w:space="0" w:color="auto"/>
                <w:bottom w:val="none" w:sz="0" w:space="0" w:color="auto"/>
                <w:right w:val="none" w:sz="0" w:space="0" w:color="auto"/>
              </w:divBdr>
            </w:div>
            <w:div w:id="569458818">
              <w:marLeft w:val="0"/>
              <w:marRight w:val="0"/>
              <w:marTop w:val="0"/>
              <w:marBottom w:val="0"/>
              <w:divBdr>
                <w:top w:val="none" w:sz="0" w:space="0" w:color="auto"/>
                <w:left w:val="none" w:sz="0" w:space="0" w:color="auto"/>
                <w:bottom w:val="none" w:sz="0" w:space="0" w:color="auto"/>
                <w:right w:val="none" w:sz="0" w:space="0" w:color="auto"/>
              </w:divBdr>
            </w:div>
            <w:div w:id="1710909044">
              <w:marLeft w:val="0"/>
              <w:marRight w:val="0"/>
              <w:marTop w:val="0"/>
              <w:marBottom w:val="0"/>
              <w:divBdr>
                <w:top w:val="none" w:sz="0" w:space="0" w:color="auto"/>
                <w:left w:val="none" w:sz="0" w:space="0" w:color="auto"/>
                <w:bottom w:val="none" w:sz="0" w:space="0" w:color="auto"/>
                <w:right w:val="none" w:sz="0" w:space="0" w:color="auto"/>
              </w:divBdr>
            </w:div>
            <w:div w:id="98839153">
              <w:marLeft w:val="0"/>
              <w:marRight w:val="0"/>
              <w:marTop w:val="0"/>
              <w:marBottom w:val="0"/>
              <w:divBdr>
                <w:top w:val="none" w:sz="0" w:space="0" w:color="auto"/>
                <w:left w:val="none" w:sz="0" w:space="0" w:color="auto"/>
                <w:bottom w:val="none" w:sz="0" w:space="0" w:color="auto"/>
                <w:right w:val="none" w:sz="0" w:space="0" w:color="auto"/>
              </w:divBdr>
            </w:div>
            <w:div w:id="1459102552">
              <w:marLeft w:val="0"/>
              <w:marRight w:val="0"/>
              <w:marTop w:val="0"/>
              <w:marBottom w:val="0"/>
              <w:divBdr>
                <w:top w:val="none" w:sz="0" w:space="0" w:color="auto"/>
                <w:left w:val="none" w:sz="0" w:space="0" w:color="auto"/>
                <w:bottom w:val="none" w:sz="0" w:space="0" w:color="auto"/>
                <w:right w:val="none" w:sz="0" w:space="0" w:color="auto"/>
              </w:divBdr>
            </w:div>
            <w:div w:id="1904752757">
              <w:marLeft w:val="0"/>
              <w:marRight w:val="0"/>
              <w:marTop w:val="0"/>
              <w:marBottom w:val="0"/>
              <w:divBdr>
                <w:top w:val="none" w:sz="0" w:space="0" w:color="auto"/>
                <w:left w:val="none" w:sz="0" w:space="0" w:color="auto"/>
                <w:bottom w:val="none" w:sz="0" w:space="0" w:color="auto"/>
                <w:right w:val="none" w:sz="0" w:space="0" w:color="auto"/>
              </w:divBdr>
            </w:div>
            <w:div w:id="1943805541">
              <w:marLeft w:val="0"/>
              <w:marRight w:val="0"/>
              <w:marTop w:val="0"/>
              <w:marBottom w:val="0"/>
              <w:divBdr>
                <w:top w:val="none" w:sz="0" w:space="0" w:color="auto"/>
                <w:left w:val="none" w:sz="0" w:space="0" w:color="auto"/>
                <w:bottom w:val="none" w:sz="0" w:space="0" w:color="auto"/>
                <w:right w:val="none" w:sz="0" w:space="0" w:color="auto"/>
              </w:divBdr>
            </w:div>
            <w:div w:id="113985598">
              <w:marLeft w:val="0"/>
              <w:marRight w:val="0"/>
              <w:marTop w:val="0"/>
              <w:marBottom w:val="0"/>
              <w:divBdr>
                <w:top w:val="none" w:sz="0" w:space="0" w:color="auto"/>
                <w:left w:val="none" w:sz="0" w:space="0" w:color="auto"/>
                <w:bottom w:val="none" w:sz="0" w:space="0" w:color="auto"/>
                <w:right w:val="none" w:sz="0" w:space="0" w:color="auto"/>
              </w:divBdr>
            </w:div>
            <w:div w:id="285166357">
              <w:marLeft w:val="0"/>
              <w:marRight w:val="0"/>
              <w:marTop w:val="0"/>
              <w:marBottom w:val="0"/>
              <w:divBdr>
                <w:top w:val="none" w:sz="0" w:space="0" w:color="auto"/>
                <w:left w:val="none" w:sz="0" w:space="0" w:color="auto"/>
                <w:bottom w:val="none" w:sz="0" w:space="0" w:color="auto"/>
                <w:right w:val="none" w:sz="0" w:space="0" w:color="auto"/>
              </w:divBdr>
            </w:div>
            <w:div w:id="334769580">
              <w:marLeft w:val="0"/>
              <w:marRight w:val="0"/>
              <w:marTop w:val="0"/>
              <w:marBottom w:val="0"/>
              <w:divBdr>
                <w:top w:val="none" w:sz="0" w:space="0" w:color="auto"/>
                <w:left w:val="none" w:sz="0" w:space="0" w:color="auto"/>
                <w:bottom w:val="none" w:sz="0" w:space="0" w:color="auto"/>
                <w:right w:val="none" w:sz="0" w:space="0" w:color="auto"/>
              </w:divBdr>
            </w:div>
            <w:div w:id="9712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8024">
      <w:bodyDiv w:val="1"/>
      <w:marLeft w:val="0"/>
      <w:marRight w:val="0"/>
      <w:marTop w:val="0"/>
      <w:marBottom w:val="0"/>
      <w:divBdr>
        <w:top w:val="none" w:sz="0" w:space="0" w:color="auto"/>
        <w:left w:val="none" w:sz="0" w:space="0" w:color="auto"/>
        <w:bottom w:val="none" w:sz="0" w:space="0" w:color="auto"/>
        <w:right w:val="none" w:sz="0" w:space="0" w:color="auto"/>
      </w:divBdr>
      <w:divsChild>
        <w:div w:id="742065034">
          <w:marLeft w:val="0"/>
          <w:marRight w:val="0"/>
          <w:marTop w:val="0"/>
          <w:marBottom w:val="0"/>
          <w:divBdr>
            <w:top w:val="none" w:sz="0" w:space="0" w:color="auto"/>
            <w:left w:val="none" w:sz="0" w:space="0" w:color="auto"/>
            <w:bottom w:val="none" w:sz="0" w:space="0" w:color="auto"/>
            <w:right w:val="none" w:sz="0" w:space="0" w:color="auto"/>
          </w:divBdr>
          <w:divsChild>
            <w:div w:id="1369407199">
              <w:marLeft w:val="0"/>
              <w:marRight w:val="0"/>
              <w:marTop w:val="0"/>
              <w:marBottom w:val="0"/>
              <w:divBdr>
                <w:top w:val="none" w:sz="0" w:space="0" w:color="auto"/>
                <w:left w:val="none" w:sz="0" w:space="0" w:color="auto"/>
                <w:bottom w:val="none" w:sz="0" w:space="0" w:color="auto"/>
                <w:right w:val="none" w:sz="0" w:space="0" w:color="auto"/>
              </w:divBdr>
            </w:div>
            <w:div w:id="1652172163">
              <w:marLeft w:val="0"/>
              <w:marRight w:val="0"/>
              <w:marTop w:val="0"/>
              <w:marBottom w:val="0"/>
              <w:divBdr>
                <w:top w:val="none" w:sz="0" w:space="0" w:color="auto"/>
                <w:left w:val="none" w:sz="0" w:space="0" w:color="auto"/>
                <w:bottom w:val="none" w:sz="0" w:space="0" w:color="auto"/>
                <w:right w:val="none" w:sz="0" w:space="0" w:color="auto"/>
              </w:divBdr>
            </w:div>
            <w:div w:id="714735917">
              <w:marLeft w:val="0"/>
              <w:marRight w:val="0"/>
              <w:marTop w:val="0"/>
              <w:marBottom w:val="0"/>
              <w:divBdr>
                <w:top w:val="none" w:sz="0" w:space="0" w:color="auto"/>
                <w:left w:val="none" w:sz="0" w:space="0" w:color="auto"/>
                <w:bottom w:val="none" w:sz="0" w:space="0" w:color="auto"/>
                <w:right w:val="none" w:sz="0" w:space="0" w:color="auto"/>
              </w:divBdr>
            </w:div>
            <w:div w:id="484275758">
              <w:marLeft w:val="0"/>
              <w:marRight w:val="0"/>
              <w:marTop w:val="0"/>
              <w:marBottom w:val="0"/>
              <w:divBdr>
                <w:top w:val="none" w:sz="0" w:space="0" w:color="auto"/>
                <w:left w:val="none" w:sz="0" w:space="0" w:color="auto"/>
                <w:bottom w:val="none" w:sz="0" w:space="0" w:color="auto"/>
                <w:right w:val="none" w:sz="0" w:space="0" w:color="auto"/>
              </w:divBdr>
            </w:div>
            <w:div w:id="1612517231">
              <w:marLeft w:val="0"/>
              <w:marRight w:val="0"/>
              <w:marTop w:val="0"/>
              <w:marBottom w:val="0"/>
              <w:divBdr>
                <w:top w:val="none" w:sz="0" w:space="0" w:color="auto"/>
                <w:left w:val="none" w:sz="0" w:space="0" w:color="auto"/>
                <w:bottom w:val="none" w:sz="0" w:space="0" w:color="auto"/>
                <w:right w:val="none" w:sz="0" w:space="0" w:color="auto"/>
              </w:divBdr>
            </w:div>
            <w:div w:id="366758472">
              <w:marLeft w:val="0"/>
              <w:marRight w:val="0"/>
              <w:marTop w:val="0"/>
              <w:marBottom w:val="0"/>
              <w:divBdr>
                <w:top w:val="none" w:sz="0" w:space="0" w:color="auto"/>
                <w:left w:val="none" w:sz="0" w:space="0" w:color="auto"/>
                <w:bottom w:val="none" w:sz="0" w:space="0" w:color="auto"/>
                <w:right w:val="none" w:sz="0" w:space="0" w:color="auto"/>
              </w:divBdr>
            </w:div>
            <w:div w:id="1220628755">
              <w:marLeft w:val="0"/>
              <w:marRight w:val="0"/>
              <w:marTop w:val="0"/>
              <w:marBottom w:val="0"/>
              <w:divBdr>
                <w:top w:val="none" w:sz="0" w:space="0" w:color="auto"/>
                <w:left w:val="none" w:sz="0" w:space="0" w:color="auto"/>
                <w:bottom w:val="none" w:sz="0" w:space="0" w:color="auto"/>
                <w:right w:val="none" w:sz="0" w:space="0" w:color="auto"/>
              </w:divBdr>
            </w:div>
            <w:div w:id="1445150084">
              <w:marLeft w:val="0"/>
              <w:marRight w:val="0"/>
              <w:marTop w:val="0"/>
              <w:marBottom w:val="0"/>
              <w:divBdr>
                <w:top w:val="none" w:sz="0" w:space="0" w:color="auto"/>
                <w:left w:val="none" w:sz="0" w:space="0" w:color="auto"/>
                <w:bottom w:val="none" w:sz="0" w:space="0" w:color="auto"/>
                <w:right w:val="none" w:sz="0" w:space="0" w:color="auto"/>
              </w:divBdr>
            </w:div>
            <w:div w:id="246768366">
              <w:marLeft w:val="0"/>
              <w:marRight w:val="0"/>
              <w:marTop w:val="0"/>
              <w:marBottom w:val="0"/>
              <w:divBdr>
                <w:top w:val="none" w:sz="0" w:space="0" w:color="auto"/>
                <w:left w:val="none" w:sz="0" w:space="0" w:color="auto"/>
                <w:bottom w:val="none" w:sz="0" w:space="0" w:color="auto"/>
                <w:right w:val="none" w:sz="0" w:space="0" w:color="auto"/>
              </w:divBdr>
            </w:div>
            <w:div w:id="1624002012">
              <w:marLeft w:val="0"/>
              <w:marRight w:val="0"/>
              <w:marTop w:val="0"/>
              <w:marBottom w:val="0"/>
              <w:divBdr>
                <w:top w:val="none" w:sz="0" w:space="0" w:color="auto"/>
                <w:left w:val="none" w:sz="0" w:space="0" w:color="auto"/>
                <w:bottom w:val="none" w:sz="0" w:space="0" w:color="auto"/>
                <w:right w:val="none" w:sz="0" w:space="0" w:color="auto"/>
              </w:divBdr>
            </w:div>
            <w:div w:id="345332745">
              <w:marLeft w:val="0"/>
              <w:marRight w:val="0"/>
              <w:marTop w:val="0"/>
              <w:marBottom w:val="0"/>
              <w:divBdr>
                <w:top w:val="none" w:sz="0" w:space="0" w:color="auto"/>
                <w:left w:val="none" w:sz="0" w:space="0" w:color="auto"/>
                <w:bottom w:val="none" w:sz="0" w:space="0" w:color="auto"/>
                <w:right w:val="none" w:sz="0" w:space="0" w:color="auto"/>
              </w:divBdr>
            </w:div>
            <w:div w:id="1491169697">
              <w:marLeft w:val="0"/>
              <w:marRight w:val="0"/>
              <w:marTop w:val="0"/>
              <w:marBottom w:val="0"/>
              <w:divBdr>
                <w:top w:val="none" w:sz="0" w:space="0" w:color="auto"/>
                <w:left w:val="none" w:sz="0" w:space="0" w:color="auto"/>
                <w:bottom w:val="none" w:sz="0" w:space="0" w:color="auto"/>
                <w:right w:val="none" w:sz="0" w:space="0" w:color="auto"/>
              </w:divBdr>
            </w:div>
            <w:div w:id="1706952535">
              <w:marLeft w:val="0"/>
              <w:marRight w:val="0"/>
              <w:marTop w:val="0"/>
              <w:marBottom w:val="0"/>
              <w:divBdr>
                <w:top w:val="none" w:sz="0" w:space="0" w:color="auto"/>
                <w:left w:val="none" w:sz="0" w:space="0" w:color="auto"/>
                <w:bottom w:val="none" w:sz="0" w:space="0" w:color="auto"/>
                <w:right w:val="none" w:sz="0" w:space="0" w:color="auto"/>
              </w:divBdr>
            </w:div>
            <w:div w:id="616836517">
              <w:marLeft w:val="0"/>
              <w:marRight w:val="0"/>
              <w:marTop w:val="0"/>
              <w:marBottom w:val="0"/>
              <w:divBdr>
                <w:top w:val="none" w:sz="0" w:space="0" w:color="auto"/>
                <w:left w:val="none" w:sz="0" w:space="0" w:color="auto"/>
                <w:bottom w:val="none" w:sz="0" w:space="0" w:color="auto"/>
                <w:right w:val="none" w:sz="0" w:space="0" w:color="auto"/>
              </w:divBdr>
            </w:div>
            <w:div w:id="385838679">
              <w:marLeft w:val="0"/>
              <w:marRight w:val="0"/>
              <w:marTop w:val="0"/>
              <w:marBottom w:val="0"/>
              <w:divBdr>
                <w:top w:val="none" w:sz="0" w:space="0" w:color="auto"/>
                <w:left w:val="none" w:sz="0" w:space="0" w:color="auto"/>
                <w:bottom w:val="none" w:sz="0" w:space="0" w:color="auto"/>
                <w:right w:val="none" w:sz="0" w:space="0" w:color="auto"/>
              </w:divBdr>
            </w:div>
            <w:div w:id="475028778">
              <w:marLeft w:val="0"/>
              <w:marRight w:val="0"/>
              <w:marTop w:val="0"/>
              <w:marBottom w:val="0"/>
              <w:divBdr>
                <w:top w:val="none" w:sz="0" w:space="0" w:color="auto"/>
                <w:left w:val="none" w:sz="0" w:space="0" w:color="auto"/>
                <w:bottom w:val="none" w:sz="0" w:space="0" w:color="auto"/>
                <w:right w:val="none" w:sz="0" w:space="0" w:color="auto"/>
              </w:divBdr>
            </w:div>
            <w:div w:id="979919292">
              <w:marLeft w:val="0"/>
              <w:marRight w:val="0"/>
              <w:marTop w:val="0"/>
              <w:marBottom w:val="0"/>
              <w:divBdr>
                <w:top w:val="none" w:sz="0" w:space="0" w:color="auto"/>
                <w:left w:val="none" w:sz="0" w:space="0" w:color="auto"/>
                <w:bottom w:val="none" w:sz="0" w:space="0" w:color="auto"/>
                <w:right w:val="none" w:sz="0" w:space="0" w:color="auto"/>
              </w:divBdr>
            </w:div>
            <w:div w:id="2088308907">
              <w:marLeft w:val="0"/>
              <w:marRight w:val="0"/>
              <w:marTop w:val="0"/>
              <w:marBottom w:val="0"/>
              <w:divBdr>
                <w:top w:val="none" w:sz="0" w:space="0" w:color="auto"/>
                <w:left w:val="none" w:sz="0" w:space="0" w:color="auto"/>
                <w:bottom w:val="none" w:sz="0" w:space="0" w:color="auto"/>
                <w:right w:val="none" w:sz="0" w:space="0" w:color="auto"/>
              </w:divBdr>
            </w:div>
            <w:div w:id="104038130">
              <w:marLeft w:val="0"/>
              <w:marRight w:val="0"/>
              <w:marTop w:val="0"/>
              <w:marBottom w:val="0"/>
              <w:divBdr>
                <w:top w:val="none" w:sz="0" w:space="0" w:color="auto"/>
                <w:left w:val="none" w:sz="0" w:space="0" w:color="auto"/>
                <w:bottom w:val="none" w:sz="0" w:space="0" w:color="auto"/>
                <w:right w:val="none" w:sz="0" w:space="0" w:color="auto"/>
              </w:divBdr>
            </w:div>
            <w:div w:id="957030063">
              <w:marLeft w:val="0"/>
              <w:marRight w:val="0"/>
              <w:marTop w:val="0"/>
              <w:marBottom w:val="0"/>
              <w:divBdr>
                <w:top w:val="none" w:sz="0" w:space="0" w:color="auto"/>
                <w:left w:val="none" w:sz="0" w:space="0" w:color="auto"/>
                <w:bottom w:val="none" w:sz="0" w:space="0" w:color="auto"/>
                <w:right w:val="none" w:sz="0" w:space="0" w:color="auto"/>
              </w:divBdr>
            </w:div>
            <w:div w:id="609628768">
              <w:marLeft w:val="0"/>
              <w:marRight w:val="0"/>
              <w:marTop w:val="0"/>
              <w:marBottom w:val="0"/>
              <w:divBdr>
                <w:top w:val="none" w:sz="0" w:space="0" w:color="auto"/>
                <w:left w:val="none" w:sz="0" w:space="0" w:color="auto"/>
                <w:bottom w:val="none" w:sz="0" w:space="0" w:color="auto"/>
                <w:right w:val="none" w:sz="0" w:space="0" w:color="auto"/>
              </w:divBdr>
            </w:div>
            <w:div w:id="717314041">
              <w:marLeft w:val="0"/>
              <w:marRight w:val="0"/>
              <w:marTop w:val="0"/>
              <w:marBottom w:val="0"/>
              <w:divBdr>
                <w:top w:val="none" w:sz="0" w:space="0" w:color="auto"/>
                <w:left w:val="none" w:sz="0" w:space="0" w:color="auto"/>
                <w:bottom w:val="none" w:sz="0" w:space="0" w:color="auto"/>
                <w:right w:val="none" w:sz="0" w:space="0" w:color="auto"/>
              </w:divBdr>
            </w:div>
            <w:div w:id="399406328">
              <w:marLeft w:val="0"/>
              <w:marRight w:val="0"/>
              <w:marTop w:val="0"/>
              <w:marBottom w:val="0"/>
              <w:divBdr>
                <w:top w:val="none" w:sz="0" w:space="0" w:color="auto"/>
                <w:left w:val="none" w:sz="0" w:space="0" w:color="auto"/>
                <w:bottom w:val="none" w:sz="0" w:space="0" w:color="auto"/>
                <w:right w:val="none" w:sz="0" w:space="0" w:color="auto"/>
              </w:divBdr>
            </w:div>
            <w:div w:id="1980958942">
              <w:marLeft w:val="0"/>
              <w:marRight w:val="0"/>
              <w:marTop w:val="0"/>
              <w:marBottom w:val="0"/>
              <w:divBdr>
                <w:top w:val="none" w:sz="0" w:space="0" w:color="auto"/>
                <w:left w:val="none" w:sz="0" w:space="0" w:color="auto"/>
                <w:bottom w:val="none" w:sz="0" w:space="0" w:color="auto"/>
                <w:right w:val="none" w:sz="0" w:space="0" w:color="auto"/>
              </w:divBdr>
            </w:div>
            <w:div w:id="1024861461">
              <w:marLeft w:val="0"/>
              <w:marRight w:val="0"/>
              <w:marTop w:val="0"/>
              <w:marBottom w:val="0"/>
              <w:divBdr>
                <w:top w:val="none" w:sz="0" w:space="0" w:color="auto"/>
                <w:left w:val="none" w:sz="0" w:space="0" w:color="auto"/>
                <w:bottom w:val="none" w:sz="0" w:space="0" w:color="auto"/>
                <w:right w:val="none" w:sz="0" w:space="0" w:color="auto"/>
              </w:divBdr>
            </w:div>
            <w:div w:id="959336247">
              <w:marLeft w:val="0"/>
              <w:marRight w:val="0"/>
              <w:marTop w:val="0"/>
              <w:marBottom w:val="0"/>
              <w:divBdr>
                <w:top w:val="none" w:sz="0" w:space="0" w:color="auto"/>
                <w:left w:val="none" w:sz="0" w:space="0" w:color="auto"/>
                <w:bottom w:val="none" w:sz="0" w:space="0" w:color="auto"/>
                <w:right w:val="none" w:sz="0" w:space="0" w:color="auto"/>
              </w:divBdr>
            </w:div>
            <w:div w:id="370233157">
              <w:marLeft w:val="0"/>
              <w:marRight w:val="0"/>
              <w:marTop w:val="0"/>
              <w:marBottom w:val="0"/>
              <w:divBdr>
                <w:top w:val="none" w:sz="0" w:space="0" w:color="auto"/>
                <w:left w:val="none" w:sz="0" w:space="0" w:color="auto"/>
                <w:bottom w:val="none" w:sz="0" w:space="0" w:color="auto"/>
                <w:right w:val="none" w:sz="0" w:space="0" w:color="auto"/>
              </w:divBdr>
            </w:div>
            <w:div w:id="712385360">
              <w:marLeft w:val="0"/>
              <w:marRight w:val="0"/>
              <w:marTop w:val="0"/>
              <w:marBottom w:val="0"/>
              <w:divBdr>
                <w:top w:val="none" w:sz="0" w:space="0" w:color="auto"/>
                <w:left w:val="none" w:sz="0" w:space="0" w:color="auto"/>
                <w:bottom w:val="none" w:sz="0" w:space="0" w:color="auto"/>
                <w:right w:val="none" w:sz="0" w:space="0" w:color="auto"/>
              </w:divBdr>
            </w:div>
            <w:div w:id="1101221830">
              <w:marLeft w:val="0"/>
              <w:marRight w:val="0"/>
              <w:marTop w:val="0"/>
              <w:marBottom w:val="0"/>
              <w:divBdr>
                <w:top w:val="none" w:sz="0" w:space="0" w:color="auto"/>
                <w:left w:val="none" w:sz="0" w:space="0" w:color="auto"/>
                <w:bottom w:val="none" w:sz="0" w:space="0" w:color="auto"/>
                <w:right w:val="none" w:sz="0" w:space="0" w:color="auto"/>
              </w:divBdr>
            </w:div>
            <w:div w:id="146284842">
              <w:marLeft w:val="0"/>
              <w:marRight w:val="0"/>
              <w:marTop w:val="0"/>
              <w:marBottom w:val="0"/>
              <w:divBdr>
                <w:top w:val="none" w:sz="0" w:space="0" w:color="auto"/>
                <w:left w:val="none" w:sz="0" w:space="0" w:color="auto"/>
                <w:bottom w:val="none" w:sz="0" w:space="0" w:color="auto"/>
                <w:right w:val="none" w:sz="0" w:space="0" w:color="auto"/>
              </w:divBdr>
            </w:div>
            <w:div w:id="1457289550">
              <w:marLeft w:val="0"/>
              <w:marRight w:val="0"/>
              <w:marTop w:val="0"/>
              <w:marBottom w:val="0"/>
              <w:divBdr>
                <w:top w:val="none" w:sz="0" w:space="0" w:color="auto"/>
                <w:left w:val="none" w:sz="0" w:space="0" w:color="auto"/>
                <w:bottom w:val="none" w:sz="0" w:space="0" w:color="auto"/>
                <w:right w:val="none" w:sz="0" w:space="0" w:color="auto"/>
              </w:divBdr>
            </w:div>
            <w:div w:id="1109425600">
              <w:marLeft w:val="0"/>
              <w:marRight w:val="0"/>
              <w:marTop w:val="0"/>
              <w:marBottom w:val="0"/>
              <w:divBdr>
                <w:top w:val="none" w:sz="0" w:space="0" w:color="auto"/>
                <w:left w:val="none" w:sz="0" w:space="0" w:color="auto"/>
                <w:bottom w:val="none" w:sz="0" w:space="0" w:color="auto"/>
                <w:right w:val="none" w:sz="0" w:space="0" w:color="auto"/>
              </w:divBdr>
            </w:div>
            <w:div w:id="1551646751">
              <w:marLeft w:val="0"/>
              <w:marRight w:val="0"/>
              <w:marTop w:val="0"/>
              <w:marBottom w:val="0"/>
              <w:divBdr>
                <w:top w:val="none" w:sz="0" w:space="0" w:color="auto"/>
                <w:left w:val="none" w:sz="0" w:space="0" w:color="auto"/>
                <w:bottom w:val="none" w:sz="0" w:space="0" w:color="auto"/>
                <w:right w:val="none" w:sz="0" w:space="0" w:color="auto"/>
              </w:divBdr>
            </w:div>
            <w:div w:id="2108647400">
              <w:marLeft w:val="0"/>
              <w:marRight w:val="0"/>
              <w:marTop w:val="0"/>
              <w:marBottom w:val="0"/>
              <w:divBdr>
                <w:top w:val="none" w:sz="0" w:space="0" w:color="auto"/>
                <w:left w:val="none" w:sz="0" w:space="0" w:color="auto"/>
                <w:bottom w:val="none" w:sz="0" w:space="0" w:color="auto"/>
                <w:right w:val="none" w:sz="0" w:space="0" w:color="auto"/>
              </w:divBdr>
            </w:div>
            <w:div w:id="1524050301">
              <w:marLeft w:val="0"/>
              <w:marRight w:val="0"/>
              <w:marTop w:val="0"/>
              <w:marBottom w:val="0"/>
              <w:divBdr>
                <w:top w:val="none" w:sz="0" w:space="0" w:color="auto"/>
                <w:left w:val="none" w:sz="0" w:space="0" w:color="auto"/>
                <w:bottom w:val="none" w:sz="0" w:space="0" w:color="auto"/>
                <w:right w:val="none" w:sz="0" w:space="0" w:color="auto"/>
              </w:divBdr>
            </w:div>
            <w:div w:id="786510308">
              <w:marLeft w:val="0"/>
              <w:marRight w:val="0"/>
              <w:marTop w:val="0"/>
              <w:marBottom w:val="0"/>
              <w:divBdr>
                <w:top w:val="none" w:sz="0" w:space="0" w:color="auto"/>
                <w:left w:val="none" w:sz="0" w:space="0" w:color="auto"/>
                <w:bottom w:val="none" w:sz="0" w:space="0" w:color="auto"/>
                <w:right w:val="none" w:sz="0" w:space="0" w:color="auto"/>
              </w:divBdr>
            </w:div>
            <w:div w:id="120225391">
              <w:marLeft w:val="0"/>
              <w:marRight w:val="0"/>
              <w:marTop w:val="0"/>
              <w:marBottom w:val="0"/>
              <w:divBdr>
                <w:top w:val="none" w:sz="0" w:space="0" w:color="auto"/>
                <w:left w:val="none" w:sz="0" w:space="0" w:color="auto"/>
                <w:bottom w:val="none" w:sz="0" w:space="0" w:color="auto"/>
                <w:right w:val="none" w:sz="0" w:space="0" w:color="auto"/>
              </w:divBdr>
            </w:div>
            <w:div w:id="399207021">
              <w:marLeft w:val="0"/>
              <w:marRight w:val="0"/>
              <w:marTop w:val="0"/>
              <w:marBottom w:val="0"/>
              <w:divBdr>
                <w:top w:val="none" w:sz="0" w:space="0" w:color="auto"/>
                <w:left w:val="none" w:sz="0" w:space="0" w:color="auto"/>
                <w:bottom w:val="none" w:sz="0" w:space="0" w:color="auto"/>
                <w:right w:val="none" w:sz="0" w:space="0" w:color="auto"/>
              </w:divBdr>
            </w:div>
            <w:div w:id="63917804">
              <w:marLeft w:val="0"/>
              <w:marRight w:val="0"/>
              <w:marTop w:val="0"/>
              <w:marBottom w:val="0"/>
              <w:divBdr>
                <w:top w:val="none" w:sz="0" w:space="0" w:color="auto"/>
                <w:left w:val="none" w:sz="0" w:space="0" w:color="auto"/>
                <w:bottom w:val="none" w:sz="0" w:space="0" w:color="auto"/>
                <w:right w:val="none" w:sz="0" w:space="0" w:color="auto"/>
              </w:divBdr>
            </w:div>
            <w:div w:id="1563298136">
              <w:marLeft w:val="0"/>
              <w:marRight w:val="0"/>
              <w:marTop w:val="0"/>
              <w:marBottom w:val="0"/>
              <w:divBdr>
                <w:top w:val="none" w:sz="0" w:space="0" w:color="auto"/>
                <w:left w:val="none" w:sz="0" w:space="0" w:color="auto"/>
                <w:bottom w:val="none" w:sz="0" w:space="0" w:color="auto"/>
                <w:right w:val="none" w:sz="0" w:space="0" w:color="auto"/>
              </w:divBdr>
            </w:div>
            <w:div w:id="1959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0335">
      <w:bodyDiv w:val="1"/>
      <w:marLeft w:val="0"/>
      <w:marRight w:val="0"/>
      <w:marTop w:val="0"/>
      <w:marBottom w:val="0"/>
      <w:divBdr>
        <w:top w:val="none" w:sz="0" w:space="0" w:color="auto"/>
        <w:left w:val="none" w:sz="0" w:space="0" w:color="auto"/>
        <w:bottom w:val="none" w:sz="0" w:space="0" w:color="auto"/>
        <w:right w:val="none" w:sz="0" w:space="0" w:color="auto"/>
      </w:divBdr>
      <w:divsChild>
        <w:div w:id="1300651547">
          <w:marLeft w:val="0"/>
          <w:marRight w:val="0"/>
          <w:marTop w:val="0"/>
          <w:marBottom w:val="0"/>
          <w:divBdr>
            <w:top w:val="none" w:sz="0" w:space="0" w:color="auto"/>
            <w:left w:val="none" w:sz="0" w:space="0" w:color="auto"/>
            <w:bottom w:val="none" w:sz="0" w:space="0" w:color="auto"/>
            <w:right w:val="none" w:sz="0" w:space="0" w:color="auto"/>
          </w:divBdr>
          <w:divsChild>
            <w:div w:id="10194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420635022">
      <w:bodyDiv w:val="1"/>
      <w:marLeft w:val="0"/>
      <w:marRight w:val="0"/>
      <w:marTop w:val="0"/>
      <w:marBottom w:val="0"/>
      <w:divBdr>
        <w:top w:val="none" w:sz="0" w:space="0" w:color="auto"/>
        <w:left w:val="none" w:sz="0" w:space="0" w:color="auto"/>
        <w:bottom w:val="none" w:sz="0" w:space="0" w:color="auto"/>
        <w:right w:val="none" w:sz="0" w:space="0" w:color="auto"/>
      </w:divBdr>
      <w:divsChild>
        <w:div w:id="1626084973">
          <w:marLeft w:val="0"/>
          <w:marRight w:val="0"/>
          <w:marTop w:val="0"/>
          <w:marBottom w:val="0"/>
          <w:divBdr>
            <w:top w:val="none" w:sz="0" w:space="0" w:color="auto"/>
            <w:left w:val="none" w:sz="0" w:space="0" w:color="auto"/>
            <w:bottom w:val="none" w:sz="0" w:space="0" w:color="auto"/>
            <w:right w:val="none" w:sz="0" w:space="0" w:color="auto"/>
          </w:divBdr>
          <w:divsChild>
            <w:div w:id="1799833017">
              <w:marLeft w:val="0"/>
              <w:marRight w:val="0"/>
              <w:marTop w:val="0"/>
              <w:marBottom w:val="0"/>
              <w:divBdr>
                <w:top w:val="none" w:sz="0" w:space="0" w:color="auto"/>
                <w:left w:val="none" w:sz="0" w:space="0" w:color="auto"/>
                <w:bottom w:val="none" w:sz="0" w:space="0" w:color="auto"/>
                <w:right w:val="none" w:sz="0" w:space="0" w:color="auto"/>
              </w:divBdr>
            </w:div>
            <w:div w:id="1989936562">
              <w:marLeft w:val="0"/>
              <w:marRight w:val="0"/>
              <w:marTop w:val="0"/>
              <w:marBottom w:val="0"/>
              <w:divBdr>
                <w:top w:val="none" w:sz="0" w:space="0" w:color="auto"/>
                <w:left w:val="none" w:sz="0" w:space="0" w:color="auto"/>
                <w:bottom w:val="none" w:sz="0" w:space="0" w:color="auto"/>
                <w:right w:val="none" w:sz="0" w:space="0" w:color="auto"/>
              </w:divBdr>
            </w:div>
            <w:div w:id="2087993853">
              <w:marLeft w:val="0"/>
              <w:marRight w:val="0"/>
              <w:marTop w:val="0"/>
              <w:marBottom w:val="0"/>
              <w:divBdr>
                <w:top w:val="none" w:sz="0" w:space="0" w:color="auto"/>
                <w:left w:val="none" w:sz="0" w:space="0" w:color="auto"/>
                <w:bottom w:val="none" w:sz="0" w:space="0" w:color="auto"/>
                <w:right w:val="none" w:sz="0" w:space="0" w:color="auto"/>
              </w:divBdr>
            </w:div>
            <w:div w:id="333998287">
              <w:marLeft w:val="0"/>
              <w:marRight w:val="0"/>
              <w:marTop w:val="0"/>
              <w:marBottom w:val="0"/>
              <w:divBdr>
                <w:top w:val="none" w:sz="0" w:space="0" w:color="auto"/>
                <w:left w:val="none" w:sz="0" w:space="0" w:color="auto"/>
                <w:bottom w:val="none" w:sz="0" w:space="0" w:color="auto"/>
                <w:right w:val="none" w:sz="0" w:space="0" w:color="auto"/>
              </w:divBdr>
            </w:div>
            <w:div w:id="47388293">
              <w:marLeft w:val="0"/>
              <w:marRight w:val="0"/>
              <w:marTop w:val="0"/>
              <w:marBottom w:val="0"/>
              <w:divBdr>
                <w:top w:val="none" w:sz="0" w:space="0" w:color="auto"/>
                <w:left w:val="none" w:sz="0" w:space="0" w:color="auto"/>
                <w:bottom w:val="none" w:sz="0" w:space="0" w:color="auto"/>
                <w:right w:val="none" w:sz="0" w:space="0" w:color="auto"/>
              </w:divBdr>
            </w:div>
            <w:div w:id="1852917157">
              <w:marLeft w:val="0"/>
              <w:marRight w:val="0"/>
              <w:marTop w:val="0"/>
              <w:marBottom w:val="0"/>
              <w:divBdr>
                <w:top w:val="none" w:sz="0" w:space="0" w:color="auto"/>
                <w:left w:val="none" w:sz="0" w:space="0" w:color="auto"/>
                <w:bottom w:val="none" w:sz="0" w:space="0" w:color="auto"/>
                <w:right w:val="none" w:sz="0" w:space="0" w:color="auto"/>
              </w:divBdr>
            </w:div>
            <w:div w:id="1807627433">
              <w:marLeft w:val="0"/>
              <w:marRight w:val="0"/>
              <w:marTop w:val="0"/>
              <w:marBottom w:val="0"/>
              <w:divBdr>
                <w:top w:val="none" w:sz="0" w:space="0" w:color="auto"/>
                <w:left w:val="none" w:sz="0" w:space="0" w:color="auto"/>
                <w:bottom w:val="none" w:sz="0" w:space="0" w:color="auto"/>
                <w:right w:val="none" w:sz="0" w:space="0" w:color="auto"/>
              </w:divBdr>
            </w:div>
            <w:div w:id="1220360873">
              <w:marLeft w:val="0"/>
              <w:marRight w:val="0"/>
              <w:marTop w:val="0"/>
              <w:marBottom w:val="0"/>
              <w:divBdr>
                <w:top w:val="none" w:sz="0" w:space="0" w:color="auto"/>
                <w:left w:val="none" w:sz="0" w:space="0" w:color="auto"/>
                <w:bottom w:val="none" w:sz="0" w:space="0" w:color="auto"/>
                <w:right w:val="none" w:sz="0" w:space="0" w:color="auto"/>
              </w:divBdr>
            </w:div>
            <w:div w:id="1864589225">
              <w:marLeft w:val="0"/>
              <w:marRight w:val="0"/>
              <w:marTop w:val="0"/>
              <w:marBottom w:val="0"/>
              <w:divBdr>
                <w:top w:val="none" w:sz="0" w:space="0" w:color="auto"/>
                <w:left w:val="none" w:sz="0" w:space="0" w:color="auto"/>
                <w:bottom w:val="none" w:sz="0" w:space="0" w:color="auto"/>
                <w:right w:val="none" w:sz="0" w:space="0" w:color="auto"/>
              </w:divBdr>
            </w:div>
            <w:div w:id="50737981">
              <w:marLeft w:val="0"/>
              <w:marRight w:val="0"/>
              <w:marTop w:val="0"/>
              <w:marBottom w:val="0"/>
              <w:divBdr>
                <w:top w:val="none" w:sz="0" w:space="0" w:color="auto"/>
                <w:left w:val="none" w:sz="0" w:space="0" w:color="auto"/>
                <w:bottom w:val="none" w:sz="0" w:space="0" w:color="auto"/>
                <w:right w:val="none" w:sz="0" w:space="0" w:color="auto"/>
              </w:divBdr>
            </w:div>
            <w:div w:id="803930273">
              <w:marLeft w:val="0"/>
              <w:marRight w:val="0"/>
              <w:marTop w:val="0"/>
              <w:marBottom w:val="0"/>
              <w:divBdr>
                <w:top w:val="none" w:sz="0" w:space="0" w:color="auto"/>
                <w:left w:val="none" w:sz="0" w:space="0" w:color="auto"/>
                <w:bottom w:val="none" w:sz="0" w:space="0" w:color="auto"/>
                <w:right w:val="none" w:sz="0" w:space="0" w:color="auto"/>
              </w:divBdr>
            </w:div>
            <w:div w:id="666788702">
              <w:marLeft w:val="0"/>
              <w:marRight w:val="0"/>
              <w:marTop w:val="0"/>
              <w:marBottom w:val="0"/>
              <w:divBdr>
                <w:top w:val="none" w:sz="0" w:space="0" w:color="auto"/>
                <w:left w:val="none" w:sz="0" w:space="0" w:color="auto"/>
                <w:bottom w:val="none" w:sz="0" w:space="0" w:color="auto"/>
                <w:right w:val="none" w:sz="0" w:space="0" w:color="auto"/>
              </w:divBdr>
            </w:div>
            <w:div w:id="641741089">
              <w:marLeft w:val="0"/>
              <w:marRight w:val="0"/>
              <w:marTop w:val="0"/>
              <w:marBottom w:val="0"/>
              <w:divBdr>
                <w:top w:val="none" w:sz="0" w:space="0" w:color="auto"/>
                <w:left w:val="none" w:sz="0" w:space="0" w:color="auto"/>
                <w:bottom w:val="none" w:sz="0" w:space="0" w:color="auto"/>
                <w:right w:val="none" w:sz="0" w:space="0" w:color="auto"/>
              </w:divBdr>
            </w:div>
            <w:div w:id="1751924319">
              <w:marLeft w:val="0"/>
              <w:marRight w:val="0"/>
              <w:marTop w:val="0"/>
              <w:marBottom w:val="0"/>
              <w:divBdr>
                <w:top w:val="none" w:sz="0" w:space="0" w:color="auto"/>
                <w:left w:val="none" w:sz="0" w:space="0" w:color="auto"/>
                <w:bottom w:val="none" w:sz="0" w:space="0" w:color="auto"/>
                <w:right w:val="none" w:sz="0" w:space="0" w:color="auto"/>
              </w:divBdr>
            </w:div>
            <w:div w:id="1418212031">
              <w:marLeft w:val="0"/>
              <w:marRight w:val="0"/>
              <w:marTop w:val="0"/>
              <w:marBottom w:val="0"/>
              <w:divBdr>
                <w:top w:val="none" w:sz="0" w:space="0" w:color="auto"/>
                <w:left w:val="none" w:sz="0" w:space="0" w:color="auto"/>
                <w:bottom w:val="none" w:sz="0" w:space="0" w:color="auto"/>
                <w:right w:val="none" w:sz="0" w:space="0" w:color="auto"/>
              </w:divBdr>
            </w:div>
            <w:div w:id="1589459774">
              <w:marLeft w:val="0"/>
              <w:marRight w:val="0"/>
              <w:marTop w:val="0"/>
              <w:marBottom w:val="0"/>
              <w:divBdr>
                <w:top w:val="none" w:sz="0" w:space="0" w:color="auto"/>
                <w:left w:val="none" w:sz="0" w:space="0" w:color="auto"/>
                <w:bottom w:val="none" w:sz="0" w:space="0" w:color="auto"/>
                <w:right w:val="none" w:sz="0" w:space="0" w:color="auto"/>
              </w:divBdr>
            </w:div>
            <w:div w:id="1297567039">
              <w:marLeft w:val="0"/>
              <w:marRight w:val="0"/>
              <w:marTop w:val="0"/>
              <w:marBottom w:val="0"/>
              <w:divBdr>
                <w:top w:val="none" w:sz="0" w:space="0" w:color="auto"/>
                <w:left w:val="none" w:sz="0" w:space="0" w:color="auto"/>
                <w:bottom w:val="none" w:sz="0" w:space="0" w:color="auto"/>
                <w:right w:val="none" w:sz="0" w:space="0" w:color="auto"/>
              </w:divBdr>
            </w:div>
            <w:div w:id="414253455">
              <w:marLeft w:val="0"/>
              <w:marRight w:val="0"/>
              <w:marTop w:val="0"/>
              <w:marBottom w:val="0"/>
              <w:divBdr>
                <w:top w:val="none" w:sz="0" w:space="0" w:color="auto"/>
                <w:left w:val="none" w:sz="0" w:space="0" w:color="auto"/>
                <w:bottom w:val="none" w:sz="0" w:space="0" w:color="auto"/>
                <w:right w:val="none" w:sz="0" w:space="0" w:color="auto"/>
              </w:divBdr>
            </w:div>
            <w:div w:id="1515342432">
              <w:marLeft w:val="0"/>
              <w:marRight w:val="0"/>
              <w:marTop w:val="0"/>
              <w:marBottom w:val="0"/>
              <w:divBdr>
                <w:top w:val="none" w:sz="0" w:space="0" w:color="auto"/>
                <w:left w:val="none" w:sz="0" w:space="0" w:color="auto"/>
                <w:bottom w:val="none" w:sz="0" w:space="0" w:color="auto"/>
                <w:right w:val="none" w:sz="0" w:space="0" w:color="auto"/>
              </w:divBdr>
            </w:div>
            <w:div w:id="1622375369">
              <w:marLeft w:val="0"/>
              <w:marRight w:val="0"/>
              <w:marTop w:val="0"/>
              <w:marBottom w:val="0"/>
              <w:divBdr>
                <w:top w:val="none" w:sz="0" w:space="0" w:color="auto"/>
                <w:left w:val="none" w:sz="0" w:space="0" w:color="auto"/>
                <w:bottom w:val="none" w:sz="0" w:space="0" w:color="auto"/>
                <w:right w:val="none" w:sz="0" w:space="0" w:color="auto"/>
              </w:divBdr>
            </w:div>
            <w:div w:id="2042245747">
              <w:marLeft w:val="0"/>
              <w:marRight w:val="0"/>
              <w:marTop w:val="0"/>
              <w:marBottom w:val="0"/>
              <w:divBdr>
                <w:top w:val="none" w:sz="0" w:space="0" w:color="auto"/>
                <w:left w:val="none" w:sz="0" w:space="0" w:color="auto"/>
                <w:bottom w:val="none" w:sz="0" w:space="0" w:color="auto"/>
                <w:right w:val="none" w:sz="0" w:space="0" w:color="auto"/>
              </w:divBdr>
            </w:div>
            <w:div w:id="230888626">
              <w:marLeft w:val="0"/>
              <w:marRight w:val="0"/>
              <w:marTop w:val="0"/>
              <w:marBottom w:val="0"/>
              <w:divBdr>
                <w:top w:val="none" w:sz="0" w:space="0" w:color="auto"/>
                <w:left w:val="none" w:sz="0" w:space="0" w:color="auto"/>
                <w:bottom w:val="none" w:sz="0" w:space="0" w:color="auto"/>
                <w:right w:val="none" w:sz="0" w:space="0" w:color="auto"/>
              </w:divBdr>
            </w:div>
            <w:div w:id="2016570808">
              <w:marLeft w:val="0"/>
              <w:marRight w:val="0"/>
              <w:marTop w:val="0"/>
              <w:marBottom w:val="0"/>
              <w:divBdr>
                <w:top w:val="none" w:sz="0" w:space="0" w:color="auto"/>
                <w:left w:val="none" w:sz="0" w:space="0" w:color="auto"/>
                <w:bottom w:val="none" w:sz="0" w:space="0" w:color="auto"/>
                <w:right w:val="none" w:sz="0" w:space="0" w:color="auto"/>
              </w:divBdr>
            </w:div>
            <w:div w:id="1472094334">
              <w:marLeft w:val="0"/>
              <w:marRight w:val="0"/>
              <w:marTop w:val="0"/>
              <w:marBottom w:val="0"/>
              <w:divBdr>
                <w:top w:val="none" w:sz="0" w:space="0" w:color="auto"/>
                <w:left w:val="none" w:sz="0" w:space="0" w:color="auto"/>
                <w:bottom w:val="none" w:sz="0" w:space="0" w:color="auto"/>
                <w:right w:val="none" w:sz="0" w:space="0" w:color="auto"/>
              </w:divBdr>
            </w:div>
            <w:div w:id="1989675172">
              <w:marLeft w:val="0"/>
              <w:marRight w:val="0"/>
              <w:marTop w:val="0"/>
              <w:marBottom w:val="0"/>
              <w:divBdr>
                <w:top w:val="none" w:sz="0" w:space="0" w:color="auto"/>
                <w:left w:val="none" w:sz="0" w:space="0" w:color="auto"/>
                <w:bottom w:val="none" w:sz="0" w:space="0" w:color="auto"/>
                <w:right w:val="none" w:sz="0" w:space="0" w:color="auto"/>
              </w:divBdr>
            </w:div>
            <w:div w:id="116263110">
              <w:marLeft w:val="0"/>
              <w:marRight w:val="0"/>
              <w:marTop w:val="0"/>
              <w:marBottom w:val="0"/>
              <w:divBdr>
                <w:top w:val="none" w:sz="0" w:space="0" w:color="auto"/>
                <w:left w:val="none" w:sz="0" w:space="0" w:color="auto"/>
                <w:bottom w:val="none" w:sz="0" w:space="0" w:color="auto"/>
                <w:right w:val="none" w:sz="0" w:space="0" w:color="auto"/>
              </w:divBdr>
            </w:div>
            <w:div w:id="583220983">
              <w:marLeft w:val="0"/>
              <w:marRight w:val="0"/>
              <w:marTop w:val="0"/>
              <w:marBottom w:val="0"/>
              <w:divBdr>
                <w:top w:val="none" w:sz="0" w:space="0" w:color="auto"/>
                <w:left w:val="none" w:sz="0" w:space="0" w:color="auto"/>
                <w:bottom w:val="none" w:sz="0" w:space="0" w:color="auto"/>
                <w:right w:val="none" w:sz="0" w:space="0" w:color="auto"/>
              </w:divBdr>
            </w:div>
            <w:div w:id="461382965">
              <w:marLeft w:val="0"/>
              <w:marRight w:val="0"/>
              <w:marTop w:val="0"/>
              <w:marBottom w:val="0"/>
              <w:divBdr>
                <w:top w:val="none" w:sz="0" w:space="0" w:color="auto"/>
                <w:left w:val="none" w:sz="0" w:space="0" w:color="auto"/>
                <w:bottom w:val="none" w:sz="0" w:space="0" w:color="auto"/>
                <w:right w:val="none" w:sz="0" w:space="0" w:color="auto"/>
              </w:divBdr>
            </w:div>
            <w:div w:id="1946689339">
              <w:marLeft w:val="0"/>
              <w:marRight w:val="0"/>
              <w:marTop w:val="0"/>
              <w:marBottom w:val="0"/>
              <w:divBdr>
                <w:top w:val="none" w:sz="0" w:space="0" w:color="auto"/>
                <w:left w:val="none" w:sz="0" w:space="0" w:color="auto"/>
                <w:bottom w:val="none" w:sz="0" w:space="0" w:color="auto"/>
                <w:right w:val="none" w:sz="0" w:space="0" w:color="auto"/>
              </w:divBdr>
            </w:div>
            <w:div w:id="632716993">
              <w:marLeft w:val="0"/>
              <w:marRight w:val="0"/>
              <w:marTop w:val="0"/>
              <w:marBottom w:val="0"/>
              <w:divBdr>
                <w:top w:val="none" w:sz="0" w:space="0" w:color="auto"/>
                <w:left w:val="none" w:sz="0" w:space="0" w:color="auto"/>
                <w:bottom w:val="none" w:sz="0" w:space="0" w:color="auto"/>
                <w:right w:val="none" w:sz="0" w:space="0" w:color="auto"/>
              </w:divBdr>
            </w:div>
            <w:div w:id="1407804239">
              <w:marLeft w:val="0"/>
              <w:marRight w:val="0"/>
              <w:marTop w:val="0"/>
              <w:marBottom w:val="0"/>
              <w:divBdr>
                <w:top w:val="none" w:sz="0" w:space="0" w:color="auto"/>
                <w:left w:val="none" w:sz="0" w:space="0" w:color="auto"/>
                <w:bottom w:val="none" w:sz="0" w:space="0" w:color="auto"/>
                <w:right w:val="none" w:sz="0" w:space="0" w:color="auto"/>
              </w:divBdr>
            </w:div>
            <w:div w:id="1829518095">
              <w:marLeft w:val="0"/>
              <w:marRight w:val="0"/>
              <w:marTop w:val="0"/>
              <w:marBottom w:val="0"/>
              <w:divBdr>
                <w:top w:val="none" w:sz="0" w:space="0" w:color="auto"/>
                <w:left w:val="none" w:sz="0" w:space="0" w:color="auto"/>
                <w:bottom w:val="none" w:sz="0" w:space="0" w:color="auto"/>
                <w:right w:val="none" w:sz="0" w:space="0" w:color="auto"/>
              </w:divBdr>
            </w:div>
            <w:div w:id="1396779294">
              <w:marLeft w:val="0"/>
              <w:marRight w:val="0"/>
              <w:marTop w:val="0"/>
              <w:marBottom w:val="0"/>
              <w:divBdr>
                <w:top w:val="none" w:sz="0" w:space="0" w:color="auto"/>
                <w:left w:val="none" w:sz="0" w:space="0" w:color="auto"/>
                <w:bottom w:val="none" w:sz="0" w:space="0" w:color="auto"/>
                <w:right w:val="none" w:sz="0" w:space="0" w:color="auto"/>
              </w:divBdr>
            </w:div>
            <w:div w:id="1767846923">
              <w:marLeft w:val="0"/>
              <w:marRight w:val="0"/>
              <w:marTop w:val="0"/>
              <w:marBottom w:val="0"/>
              <w:divBdr>
                <w:top w:val="none" w:sz="0" w:space="0" w:color="auto"/>
                <w:left w:val="none" w:sz="0" w:space="0" w:color="auto"/>
                <w:bottom w:val="none" w:sz="0" w:space="0" w:color="auto"/>
                <w:right w:val="none" w:sz="0" w:space="0" w:color="auto"/>
              </w:divBdr>
            </w:div>
            <w:div w:id="470247917">
              <w:marLeft w:val="0"/>
              <w:marRight w:val="0"/>
              <w:marTop w:val="0"/>
              <w:marBottom w:val="0"/>
              <w:divBdr>
                <w:top w:val="none" w:sz="0" w:space="0" w:color="auto"/>
                <w:left w:val="none" w:sz="0" w:space="0" w:color="auto"/>
                <w:bottom w:val="none" w:sz="0" w:space="0" w:color="auto"/>
                <w:right w:val="none" w:sz="0" w:space="0" w:color="auto"/>
              </w:divBdr>
            </w:div>
            <w:div w:id="1099135465">
              <w:marLeft w:val="0"/>
              <w:marRight w:val="0"/>
              <w:marTop w:val="0"/>
              <w:marBottom w:val="0"/>
              <w:divBdr>
                <w:top w:val="none" w:sz="0" w:space="0" w:color="auto"/>
                <w:left w:val="none" w:sz="0" w:space="0" w:color="auto"/>
                <w:bottom w:val="none" w:sz="0" w:space="0" w:color="auto"/>
                <w:right w:val="none" w:sz="0" w:space="0" w:color="auto"/>
              </w:divBdr>
            </w:div>
            <w:div w:id="2031298264">
              <w:marLeft w:val="0"/>
              <w:marRight w:val="0"/>
              <w:marTop w:val="0"/>
              <w:marBottom w:val="0"/>
              <w:divBdr>
                <w:top w:val="none" w:sz="0" w:space="0" w:color="auto"/>
                <w:left w:val="none" w:sz="0" w:space="0" w:color="auto"/>
                <w:bottom w:val="none" w:sz="0" w:space="0" w:color="auto"/>
                <w:right w:val="none" w:sz="0" w:space="0" w:color="auto"/>
              </w:divBdr>
            </w:div>
            <w:div w:id="953244717">
              <w:marLeft w:val="0"/>
              <w:marRight w:val="0"/>
              <w:marTop w:val="0"/>
              <w:marBottom w:val="0"/>
              <w:divBdr>
                <w:top w:val="none" w:sz="0" w:space="0" w:color="auto"/>
                <w:left w:val="none" w:sz="0" w:space="0" w:color="auto"/>
                <w:bottom w:val="none" w:sz="0" w:space="0" w:color="auto"/>
                <w:right w:val="none" w:sz="0" w:space="0" w:color="auto"/>
              </w:divBdr>
            </w:div>
            <w:div w:id="1624724095">
              <w:marLeft w:val="0"/>
              <w:marRight w:val="0"/>
              <w:marTop w:val="0"/>
              <w:marBottom w:val="0"/>
              <w:divBdr>
                <w:top w:val="none" w:sz="0" w:space="0" w:color="auto"/>
                <w:left w:val="none" w:sz="0" w:space="0" w:color="auto"/>
                <w:bottom w:val="none" w:sz="0" w:space="0" w:color="auto"/>
                <w:right w:val="none" w:sz="0" w:space="0" w:color="auto"/>
              </w:divBdr>
            </w:div>
            <w:div w:id="2047869630">
              <w:marLeft w:val="0"/>
              <w:marRight w:val="0"/>
              <w:marTop w:val="0"/>
              <w:marBottom w:val="0"/>
              <w:divBdr>
                <w:top w:val="none" w:sz="0" w:space="0" w:color="auto"/>
                <w:left w:val="none" w:sz="0" w:space="0" w:color="auto"/>
                <w:bottom w:val="none" w:sz="0" w:space="0" w:color="auto"/>
                <w:right w:val="none" w:sz="0" w:space="0" w:color="auto"/>
              </w:divBdr>
            </w:div>
            <w:div w:id="1038362161">
              <w:marLeft w:val="0"/>
              <w:marRight w:val="0"/>
              <w:marTop w:val="0"/>
              <w:marBottom w:val="0"/>
              <w:divBdr>
                <w:top w:val="none" w:sz="0" w:space="0" w:color="auto"/>
                <w:left w:val="none" w:sz="0" w:space="0" w:color="auto"/>
                <w:bottom w:val="none" w:sz="0" w:space="0" w:color="auto"/>
                <w:right w:val="none" w:sz="0" w:space="0" w:color="auto"/>
              </w:divBdr>
            </w:div>
            <w:div w:id="716662152">
              <w:marLeft w:val="0"/>
              <w:marRight w:val="0"/>
              <w:marTop w:val="0"/>
              <w:marBottom w:val="0"/>
              <w:divBdr>
                <w:top w:val="none" w:sz="0" w:space="0" w:color="auto"/>
                <w:left w:val="none" w:sz="0" w:space="0" w:color="auto"/>
                <w:bottom w:val="none" w:sz="0" w:space="0" w:color="auto"/>
                <w:right w:val="none" w:sz="0" w:space="0" w:color="auto"/>
              </w:divBdr>
            </w:div>
            <w:div w:id="1048068011">
              <w:marLeft w:val="0"/>
              <w:marRight w:val="0"/>
              <w:marTop w:val="0"/>
              <w:marBottom w:val="0"/>
              <w:divBdr>
                <w:top w:val="none" w:sz="0" w:space="0" w:color="auto"/>
                <w:left w:val="none" w:sz="0" w:space="0" w:color="auto"/>
                <w:bottom w:val="none" w:sz="0" w:space="0" w:color="auto"/>
                <w:right w:val="none" w:sz="0" w:space="0" w:color="auto"/>
              </w:divBdr>
            </w:div>
            <w:div w:id="4756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4111">
      <w:bodyDiv w:val="1"/>
      <w:marLeft w:val="0"/>
      <w:marRight w:val="0"/>
      <w:marTop w:val="0"/>
      <w:marBottom w:val="0"/>
      <w:divBdr>
        <w:top w:val="none" w:sz="0" w:space="0" w:color="auto"/>
        <w:left w:val="none" w:sz="0" w:space="0" w:color="auto"/>
        <w:bottom w:val="none" w:sz="0" w:space="0" w:color="auto"/>
        <w:right w:val="none" w:sz="0" w:space="0" w:color="auto"/>
      </w:divBdr>
      <w:divsChild>
        <w:div w:id="616061240">
          <w:marLeft w:val="0"/>
          <w:marRight w:val="0"/>
          <w:marTop w:val="0"/>
          <w:marBottom w:val="0"/>
          <w:divBdr>
            <w:top w:val="none" w:sz="0" w:space="0" w:color="auto"/>
            <w:left w:val="none" w:sz="0" w:space="0" w:color="auto"/>
            <w:bottom w:val="none" w:sz="0" w:space="0" w:color="auto"/>
            <w:right w:val="none" w:sz="0" w:space="0" w:color="auto"/>
          </w:divBdr>
          <w:divsChild>
            <w:div w:id="811748803">
              <w:marLeft w:val="0"/>
              <w:marRight w:val="0"/>
              <w:marTop w:val="0"/>
              <w:marBottom w:val="0"/>
              <w:divBdr>
                <w:top w:val="none" w:sz="0" w:space="0" w:color="auto"/>
                <w:left w:val="none" w:sz="0" w:space="0" w:color="auto"/>
                <w:bottom w:val="none" w:sz="0" w:space="0" w:color="auto"/>
                <w:right w:val="none" w:sz="0" w:space="0" w:color="auto"/>
              </w:divBdr>
            </w:div>
            <w:div w:id="1331910177">
              <w:marLeft w:val="0"/>
              <w:marRight w:val="0"/>
              <w:marTop w:val="0"/>
              <w:marBottom w:val="0"/>
              <w:divBdr>
                <w:top w:val="none" w:sz="0" w:space="0" w:color="auto"/>
                <w:left w:val="none" w:sz="0" w:space="0" w:color="auto"/>
                <w:bottom w:val="none" w:sz="0" w:space="0" w:color="auto"/>
                <w:right w:val="none" w:sz="0" w:space="0" w:color="auto"/>
              </w:divBdr>
            </w:div>
            <w:div w:id="1224948441">
              <w:marLeft w:val="0"/>
              <w:marRight w:val="0"/>
              <w:marTop w:val="0"/>
              <w:marBottom w:val="0"/>
              <w:divBdr>
                <w:top w:val="none" w:sz="0" w:space="0" w:color="auto"/>
                <w:left w:val="none" w:sz="0" w:space="0" w:color="auto"/>
                <w:bottom w:val="none" w:sz="0" w:space="0" w:color="auto"/>
                <w:right w:val="none" w:sz="0" w:space="0" w:color="auto"/>
              </w:divBdr>
            </w:div>
            <w:div w:id="751898193">
              <w:marLeft w:val="0"/>
              <w:marRight w:val="0"/>
              <w:marTop w:val="0"/>
              <w:marBottom w:val="0"/>
              <w:divBdr>
                <w:top w:val="none" w:sz="0" w:space="0" w:color="auto"/>
                <w:left w:val="none" w:sz="0" w:space="0" w:color="auto"/>
                <w:bottom w:val="none" w:sz="0" w:space="0" w:color="auto"/>
                <w:right w:val="none" w:sz="0" w:space="0" w:color="auto"/>
              </w:divBdr>
            </w:div>
            <w:div w:id="1126896320">
              <w:marLeft w:val="0"/>
              <w:marRight w:val="0"/>
              <w:marTop w:val="0"/>
              <w:marBottom w:val="0"/>
              <w:divBdr>
                <w:top w:val="none" w:sz="0" w:space="0" w:color="auto"/>
                <w:left w:val="none" w:sz="0" w:space="0" w:color="auto"/>
                <w:bottom w:val="none" w:sz="0" w:space="0" w:color="auto"/>
                <w:right w:val="none" w:sz="0" w:space="0" w:color="auto"/>
              </w:divBdr>
            </w:div>
            <w:div w:id="1875457546">
              <w:marLeft w:val="0"/>
              <w:marRight w:val="0"/>
              <w:marTop w:val="0"/>
              <w:marBottom w:val="0"/>
              <w:divBdr>
                <w:top w:val="none" w:sz="0" w:space="0" w:color="auto"/>
                <w:left w:val="none" w:sz="0" w:space="0" w:color="auto"/>
                <w:bottom w:val="none" w:sz="0" w:space="0" w:color="auto"/>
                <w:right w:val="none" w:sz="0" w:space="0" w:color="auto"/>
              </w:divBdr>
            </w:div>
            <w:div w:id="886375486">
              <w:marLeft w:val="0"/>
              <w:marRight w:val="0"/>
              <w:marTop w:val="0"/>
              <w:marBottom w:val="0"/>
              <w:divBdr>
                <w:top w:val="none" w:sz="0" w:space="0" w:color="auto"/>
                <w:left w:val="none" w:sz="0" w:space="0" w:color="auto"/>
                <w:bottom w:val="none" w:sz="0" w:space="0" w:color="auto"/>
                <w:right w:val="none" w:sz="0" w:space="0" w:color="auto"/>
              </w:divBdr>
            </w:div>
            <w:div w:id="1041323868">
              <w:marLeft w:val="0"/>
              <w:marRight w:val="0"/>
              <w:marTop w:val="0"/>
              <w:marBottom w:val="0"/>
              <w:divBdr>
                <w:top w:val="none" w:sz="0" w:space="0" w:color="auto"/>
                <w:left w:val="none" w:sz="0" w:space="0" w:color="auto"/>
                <w:bottom w:val="none" w:sz="0" w:space="0" w:color="auto"/>
                <w:right w:val="none" w:sz="0" w:space="0" w:color="auto"/>
              </w:divBdr>
            </w:div>
            <w:div w:id="2091152718">
              <w:marLeft w:val="0"/>
              <w:marRight w:val="0"/>
              <w:marTop w:val="0"/>
              <w:marBottom w:val="0"/>
              <w:divBdr>
                <w:top w:val="none" w:sz="0" w:space="0" w:color="auto"/>
                <w:left w:val="none" w:sz="0" w:space="0" w:color="auto"/>
                <w:bottom w:val="none" w:sz="0" w:space="0" w:color="auto"/>
                <w:right w:val="none" w:sz="0" w:space="0" w:color="auto"/>
              </w:divBdr>
            </w:div>
            <w:div w:id="1808932454">
              <w:marLeft w:val="0"/>
              <w:marRight w:val="0"/>
              <w:marTop w:val="0"/>
              <w:marBottom w:val="0"/>
              <w:divBdr>
                <w:top w:val="none" w:sz="0" w:space="0" w:color="auto"/>
                <w:left w:val="none" w:sz="0" w:space="0" w:color="auto"/>
                <w:bottom w:val="none" w:sz="0" w:space="0" w:color="auto"/>
                <w:right w:val="none" w:sz="0" w:space="0" w:color="auto"/>
              </w:divBdr>
            </w:div>
            <w:div w:id="951479977">
              <w:marLeft w:val="0"/>
              <w:marRight w:val="0"/>
              <w:marTop w:val="0"/>
              <w:marBottom w:val="0"/>
              <w:divBdr>
                <w:top w:val="none" w:sz="0" w:space="0" w:color="auto"/>
                <w:left w:val="none" w:sz="0" w:space="0" w:color="auto"/>
                <w:bottom w:val="none" w:sz="0" w:space="0" w:color="auto"/>
                <w:right w:val="none" w:sz="0" w:space="0" w:color="auto"/>
              </w:divBdr>
            </w:div>
            <w:div w:id="1725908941">
              <w:marLeft w:val="0"/>
              <w:marRight w:val="0"/>
              <w:marTop w:val="0"/>
              <w:marBottom w:val="0"/>
              <w:divBdr>
                <w:top w:val="none" w:sz="0" w:space="0" w:color="auto"/>
                <w:left w:val="none" w:sz="0" w:space="0" w:color="auto"/>
                <w:bottom w:val="none" w:sz="0" w:space="0" w:color="auto"/>
                <w:right w:val="none" w:sz="0" w:space="0" w:color="auto"/>
              </w:divBdr>
            </w:div>
            <w:div w:id="635838296">
              <w:marLeft w:val="0"/>
              <w:marRight w:val="0"/>
              <w:marTop w:val="0"/>
              <w:marBottom w:val="0"/>
              <w:divBdr>
                <w:top w:val="none" w:sz="0" w:space="0" w:color="auto"/>
                <w:left w:val="none" w:sz="0" w:space="0" w:color="auto"/>
                <w:bottom w:val="none" w:sz="0" w:space="0" w:color="auto"/>
                <w:right w:val="none" w:sz="0" w:space="0" w:color="auto"/>
              </w:divBdr>
            </w:div>
            <w:div w:id="2099977993">
              <w:marLeft w:val="0"/>
              <w:marRight w:val="0"/>
              <w:marTop w:val="0"/>
              <w:marBottom w:val="0"/>
              <w:divBdr>
                <w:top w:val="none" w:sz="0" w:space="0" w:color="auto"/>
                <w:left w:val="none" w:sz="0" w:space="0" w:color="auto"/>
                <w:bottom w:val="none" w:sz="0" w:space="0" w:color="auto"/>
                <w:right w:val="none" w:sz="0" w:space="0" w:color="auto"/>
              </w:divBdr>
            </w:div>
            <w:div w:id="490951588">
              <w:marLeft w:val="0"/>
              <w:marRight w:val="0"/>
              <w:marTop w:val="0"/>
              <w:marBottom w:val="0"/>
              <w:divBdr>
                <w:top w:val="none" w:sz="0" w:space="0" w:color="auto"/>
                <w:left w:val="none" w:sz="0" w:space="0" w:color="auto"/>
                <w:bottom w:val="none" w:sz="0" w:space="0" w:color="auto"/>
                <w:right w:val="none" w:sz="0" w:space="0" w:color="auto"/>
              </w:divBdr>
            </w:div>
            <w:div w:id="1630740014">
              <w:marLeft w:val="0"/>
              <w:marRight w:val="0"/>
              <w:marTop w:val="0"/>
              <w:marBottom w:val="0"/>
              <w:divBdr>
                <w:top w:val="none" w:sz="0" w:space="0" w:color="auto"/>
                <w:left w:val="none" w:sz="0" w:space="0" w:color="auto"/>
                <w:bottom w:val="none" w:sz="0" w:space="0" w:color="auto"/>
                <w:right w:val="none" w:sz="0" w:space="0" w:color="auto"/>
              </w:divBdr>
            </w:div>
            <w:div w:id="1516142473">
              <w:marLeft w:val="0"/>
              <w:marRight w:val="0"/>
              <w:marTop w:val="0"/>
              <w:marBottom w:val="0"/>
              <w:divBdr>
                <w:top w:val="none" w:sz="0" w:space="0" w:color="auto"/>
                <w:left w:val="none" w:sz="0" w:space="0" w:color="auto"/>
                <w:bottom w:val="none" w:sz="0" w:space="0" w:color="auto"/>
                <w:right w:val="none" w:sz="0" w:space="0" w:color="auto"/>
              </w:divBdr>
            </w:div>
            <w:div w:id="1696689260">
              <w:marLeft w:val="0"/>
              <w:marRight w:val="0"/>
              <w:marTop w:val="0"/>
              <w:marBottom w:val="0"/>
              <w:divBdr>
                <w:top w:val="none" w:sz="0" w:space="0" w:color="auto"/>
                <w:left w:val="none" w:sz="0" w:space="0" w:color="auto"/>
                <w:bottom w:val="none" w:sz="0" w:space="0" w:color="auto"/>
                <w:right w:val="none" w:sz="0" w:space="0" w:color="auto"/>
              </w:divBdr>
            </w:div>
            <w:div w:id="217327638">
              <w:marLeft w:val="0"/>
              <w:marRight w:val="0"/>
              <w:marTop w:val="0"/>
              <w:marBottom w:val="0"/>
              <w:divBdr>
                <w:top w:val="none" w:sz="0" w:space="0" w:color="auto"/>
                <w:left w:val="none" w:sz="0" w:space="0" w:color="auto"/>
                <w:bottom w:val="none" w:sz="0" w:space="0" w:color="auto"/>
                <w:right w:val="none" w:sz="0" w:space="0" w:color="auto"/>
              </w:divBdr>
            </w:div>
            <w:div w:id="1545677393">
              <w:marLeft w:val="0"/>
              <w:marRight w:val="0"/>
              <w:marTop w:val="0"/>
              <w:marBottom w:val="0"/>
              <w:divBdr>
                <w:top w:val="none" w:sz="0" w:space="0" w:color="auto"/>
                <w:left w:val="none" w:sz="0" w:space="0" w:color="auto"/>
                <w:bottom w:val="none" w:sz="0" w:space="0" w:color="auto"/>
                <w:right w:val="none" w:sz="0" w:space="0" w:color="auto"/>
              </w:divBdr>
            </w:div>
            <w:div w:id="2020353821">
              <w:marLeft w:val="0"/>
              <w:marRight w:val="0"/>
              <w:marTop w:val="0"/>
              <w:marBottom w:val="0"/>
              <w:divBdr>
                <w:top w:val="none" w:sz="0" w:space="0" w:color="auto"/>
                <w:left w:val="none" w:sz="0" w:space="0" w:color="auto"/>
                <w:bottom w:val="none" w:sz="0" w:space="0" w:color="auto"/>
                <w:right w:val="none" w:sz="0" w:space="0" w:color="auto"/>
              </w:divBdr>
            </w:div>
            <w:div w:id="122891794">
              <w:marLeft w:val="0"/>
              <w:marRight w:val="0"/>
              <w:marTop w:val="0"/>
              <w:marBottom w:val="0"/>
              <w:divBdr>
                <w:top w:val="none" w:sz="0" w:space="0" w:color="auto"/>
                <w:left w:val="none" w:sz="0" w:space="0" w:color="auto"/>
                <w:bottom w:val="none" w:sz="0" w:space="0" w:color="auto"/>
                <w:right w:val="none" w:sz="0" w:space="0" w:color="auto"/>
              </w:divBdr>
            </w:div>
            <w:div w:id="279798806">
              <w:marLeft w:val="0"/>
              <w:marRight w:val="0"/>
              <w:marTop w:val="0"/>
              <w:marBottom w:val="0"/>
              <w:divBdr>
                <w:top w:val="none" w:sz="0" w:space="0" w:color="auto"/>
                <w:left w:val="none" w:sz="0" w:space="0" w:color="auto"/>
                <w:bottom w:val="none" w:sz="0" w:space="0" w:color="auto"/>
                <w:right w:val="none" w:sz="0" w:space="0" w:color="auto"/>
              </w:divBdr>
            </w:div>
            <w:div w:id="1138688732">
              <w:marLeft w:val="0"/>
              <w:marRight w:val="0"/>
              <w:marTop w:val="0"/>
              <w:marBottom w:val="0"/>
              <w:divBdr>
                <w:top w:val="none" w:sz="0" w:space="0" w:color="auto"/>
                <w:left w:val="none" w:sz="0" w:space="0" w:color="auto"/>
                <w:bottom w:val="none" w:sz="0" w:space="0" w:color="auto"/>
                <w:right w:val="none" w:sz="0" w:space="0" w:color="auto"/>
              </w:divBdr>
            </w:div>
            <w:div w:id="752703960">
              <w:marLeft w:val="0"/>
              <w:marRight w:val="0"/>
              <w:marTop w:val="0"/>
              <w:marBottom w:val="0"/>
              <w:divBdr>
                <w:top w:val="none" w:sz="0" w:space="0" w:color="auto"/>
                <w:left w:val="none" w:sz="0" w:space="0" w:color="auto"/>
                <w:bottom w:val="none" w:sz="0" w:space="0" w:color="auto"/>
                <w:right w:val="none" w:sz="0" w:space="0" w:color="auto"/>
              </w:divBdr>
            </w:div>
            <w:div w:id="1575894471">
              <w:marLeft w:val="0"/>
              <w:marRight w:val="0"/>
              <w:marTop w:val="0"/>
              <w:marBottom w:val="0"/>
              <w:divBdr>
                <w:top w:val="none" w:sz="0" w:space="0" w:color="auto"/>
                <w:left w:val="none" w:sz="0" w:space="0" w:color="auto"/>
                <w:bottom w:val="none" w:sz="0" w:space="0" w:color="auto"/>
                <w:right w:val="none" w:sz="0" w:space="0" w:color="auto"/>
              </w:divBdr>
            </w:div>
            <w:div w:id="91626996">
              <w:marLeft w:val="0"/>
              <w:marRight w:val="0"/>
              <w:marTop w:val="0"/>
              <w:marBottom w:val="0"/>
              <w:divBdr>
                <w:top w:val="none" w:sz="0" w:space="0" w:color="auto"/>
                <w:left w:val="none" w:sz="0" w:space="0" w:color="auto"/>
                <w:bottom w:val="none" w:sz="0" w:space="0" w:color="auto"/>
                <w:right w:val="none" w:sz="0" w:space="0" w:color="auto"/>
              </w:divBdr>
            </w:div>
            <w:div w:id="950286824">
              <w:marLeft w:val="0"/>
              <w:marRight w:val="0"/>
              <w:marTop w:val="0"/>
              <w:marBottom w:val="0"/>
              <w:divBdr>
                <w:top w:val="none" w:sz="0" w:space="0" w:color="auto"/>
                <w:left w:val="none" w:sz="0" w:space="0" w:color="auto"/>
                <w:bottom w:val="none" w:sz="0" w:space="0" w:color="auto"/>
                <w:right w:val="none" w:sz="0" w:space="0" w:color="auto"/>
              </w:divBdr>
            </w:div>
            <w:div w:id="308705784">
              <w:marLeft w:val="0"/>
              <w:marRight w:val="0"/>
              <w:marTop w:val="0"/>
              <w:marBottom w:val="0"/>
              <w:divBdr>
                <w:top w:val="none" w:sz="0" w:space="0" w:color="auto"/>
                <w:left w:val="none" w:sz="0" w:space="0" w:color="auto"/>
                <w:bottom w:val="none" w:sz="0" w:space="0" w:color="auto"/>
                <w:right w:val="none" w:sz="0" w:space="0" w:color="auto"/>
              </w:divBdr>
            </w:div>
            <w:div w:id="1504315981">
              <w:marLeft w:val="0"/>
              <w:marRight w:val="0"/>
              <w:marTop w:val="0"/>
              <w:marBottom w:val="0"/>
              <w:divBdr>
                <w:top w:val="none" w:sz="0" w:space="0" w:color="auto"/>
                <w:left w:val="none" w:sz="0" w:space="0" w:color="auto"/>
                <w:bottom w:val="none" w:sz="0" w:space="0" w:color="auto"/>
                <w:right w:val="none" w:sz="0" w:space="0" w:color="auto"/>
              </w:divBdr>
            </w:div>
            <w:div w:id="689842757">
              <w:marLeft w:val="0"/>
              <w:marRight w:val="0"/>
              <w:marTop w:val="0"/>
              <w:marBottom w:val="0"/>
              <w:divBdr>
                <w:top w:val="none" w:sz="0" w:space="0" w:color="auto"/>
                <w:left w:val="none" w:sz="0" w:space="0" w:color="auto"/>
                <w:bottom w:val="none" w:sz="0" w:space="0" w:color="auto"/>
                <w:right w:val="none" w:sz="0" w:space="0" w:color="auto"/>
              </w:divBdr>
            </w:div>
            <w:div w:id="558368150">
              <w:marLeft w:val="0"/>
              <w:marRight w:val="0"/>
              <w:marTop w:val="0"/>
              <w:marBottom w:val="0"/>
              <w:divBdr>
                <w:top w:val="none" w:sz="0" w:space="0" w:color="auto"/>
                <w:left w:val="none" w:sz="0" w:space="0" w:color="auto"/>
                <w:bottom w:val="none" w:sz="0" w:space="0" w:color="auto"/>
                <w:right w:val="none" w:sz="0" w:space="0" w:color="auto"/>
              </w:divBdr>
            </w:div>
            <w:div w:id="1170488095">
              <w:marLeft w:val="0"/>
              <w:marRight w:val="0"/>
              <w:marTop w:val="0"/>
              <w:marBottom w:val="0"/>
              <w:divBdr>
                <w:top w:val="none" w:sz="0" w:space="0" w:color="auto"/>
                <w:left w:val="none" w:sz="0" w:space="0" w:color="auto"/>
                <w:bottom w:val="none" w:sz="0" w:space="0" w:color="auto"/>
                <w:right w:val="none" w:sz="0" w:space="0" w:color="auto"/>
              </w:divBdr>
            </w:div>
            <w:div w:id="1058239977">
              <w:marLeft w:val="0"/>
              <w:marRight w:val="0"/>
              <w:marTop w:val="0"/>
              <w:marBottom w:val="0"/>
              <w:divBdr>
                <w:top w:val="none" w:sz="0" w:space="0" w:color="auto"/>
                <w:left w:val="none" w:sz="0" w:space="0" w:color="auto"/>
                <w:bottom w:val="none" w:sz="0" w:space="0" w:color="auto"/>
                <w:right w:val="none" w:sz="0" w:space="0" w:color="auto"/>
              </w:divBdr>
            </w:div>
            <w:div w:id="565339819">
              <w:marLeft w:val="0"/>
              <w:marRight w:val="0"/>
              <w:marTop w:val="0"/>
              <w:marBottom w:val="0"/>
              <w:divBdr>
                <w:top w:val="none" w:sz="0" w:space="0" w:color="auto"/>
                <w:left w:val="none" w:sz="0" w:space="0" w:color="auto"/>
                <w:bottom w:val="none" w:sz="0" w:space="0" w:color="auto"/>
                <w:right w:val="none" w:sz="0" w:space="0" w:color="auto"/>
              </w:divBdr>
            </w:div>
            <w:div w:id="1633755505">
              <w:marLeft w:val="0"/>
              <w:marRight w:val="0"/>
              <w:marTop w:val="0"/>
              <w:marBottom w:val="0"/>
              <w:divBdr>
                <w:top w:val="none" w:sz="0" w:space="0" w:color="auto"/>
                <w:left w:val="none" w:sz="0" w:space="0" w:color="auto"/>
                <w:bottom w:val="none" w:sz="0" w:space="0" w:color="auto"/>
                <w:right w:val="none" w:sz="0" w:space="0" w:color="auto"/>
              </w:divBdr>
            </w:div>
            <w:div w:id="28184205">
              <w:marLeft w:val="0"/>
              <w:marRight w:val="0"/>
              <w:marTop w:val="0"/>
              <w:marBottom w:val="0"/>
              <w:divBdr>
                <w:top w:val="none" w:sz="0" w:space="0" w:color="auto"/>
                <w:left w:val="none" w:sz="0" w:space="0" w:color="auto"/>
                <w:bottom w:val="none" w:sz="0" w:space="0" w:color="auto"/>
                <w:right w:val="none" w:sz="0" w:space="0" w:color="auto"/>
              </w:divBdr>
            </w:div>
            <w:div w:id="1394042320">
              <w:marLeft w:val="0"/>
              <w:marRight w:val="0"/>
              <w:marTop w:val="0"/>
              <w:marBottom w:val="0"/>
              <w:divBdr>
                <w:top w:val="none" w:sz="0" w:space="0" w:color="auto"/>
                <w:left w:val="none" w:sz="0" w:space="0" w:color="auto"/>
                <w:bottom w:val="none" w:sz="0" w:space="0" w:color="auto"/>
                <w:right w:val="none" w:sz="0" w:space="0" w:color="auto"/>
              </w:divBdr>
            </w:div>
            <w:div w:id="98574887">
              <w:marLeft w:val="0"/>
              <w:marRight w:val="0"/>
              <w:marTop w:val="0"/>
              <w:marBottom w:val="0"/>
              <w:divBdr>
                <w:top w:val="none" w:sz="0" w:space="0" w:color="auto"/>
                <w:left w:val="none" w:sz="0" w:space="0" w:color="auto"/>
                <w:bottom w:val="none" w:sz="0" w:space="0" w:color="auto"/>
                <w:right w:val="none" w:sz="0" w:space="0" w:color="auto"/>
              </w:divBdr>
            </w:div>
            <w:div w:id="1199974459">
              <w:marLeft w:val="0"/>
              <w:marRight w:val="0"/>
              <w:marTop w:val="0"/>
              <w:marBottom w:val="0"/>
              <w:divBdr>
                <w:top w:val="none" w:sz="0" w:space="0" w:color="auto"/>
                <w:left w:val="none" w:sz="0" w:space="0" w:color="auto"/>
                <w:bottom w:val="none" w:sz="0" w:space="0" w:color="auto"/>
                <w:right w:val="none" w:sz="0" w:space="0" w:color="auto"/>
              </w:divBdr>
            </w:div>
            <w:div w:id="1615361548">
              <w:marLeft w:val="0"/>
              <w:marRight w:val="0"/>
              <w:marTop w:val="0"/>
              <w:marBottom w:val="0"/>
              <w:divBdr>
                <w:top w:val="none" w:sz="0" w:space="0" w:color="auto"/>
                <w:left w:val="none" w:sz="0" w:space="0" w:color="auto"/>
                <w:bottom w:val="none" w:sz="0" w:space="0" w:color="auto"/>
                <w:right w:val="none" w:sz="0" w:space="0" w:color="auto"/>
              </w:divBdr>
            </w:div>
            <w:div w:id="1416784838">
              <w:marLeft w:val="0"/>
              <w:marRight w:val="0"/>
              <w:marTop w:val="0"/>
              <w:marBottom w:val="0"/>
              <w:divBdr>
                <w:top w:val="none" w:sz="0" w:space="0" w:color="auto"/>
                <w:left w:val="none" w:sz="0" w:space="0" w:color="auto"/>
                <w:bottom w:val="none" w:sz="0" w:space="0" w:color="auto"/>
                <w:right w:val="none" w:sz="0" w:space="0" w:color="auto"/>
              </w:divBdr>
            </w:div>
            <w:div w:id="971054797">
              <w:marLeft w:val="0"/>
              <w:marRight w:val="0"/>
              <w:marTop w:val="0"/>
              <w:marBottom w:val="0"/>
              <w:divBdr>
                <w:top w:val="none" w:sz="0" w:space="0" w:color="auto"/>
                <w:left w:val="none" w:sz="0" w:space="0" w:color="auto"/>
                <w:bottom w:val="none" w:sz="0" w:space="0" w:color="auto"/>
                <w:right w:val="none" w:sz="0" w:space="0" w:color="auto"/>
              </w:divBdr>
            </w:div>
            <w:div w:id="1114598416">
              <w:marLeft w:val="0"/>
              <w:marRight w:val="0"/>
              <w:marTop w:val="0"/>
              <w:marBottom w:val="0"/>
              <w:divBdr>
                <w:top w:val="none" w:sz="0" w:space="0" w:color="auto"/>
                <w:left w:val="none" w:sz="0" w:space="0" w:color="auto"/>
                <w:bottom w:val="none" w:sz="0" w:space="0" w:color="auto"/>
                <w:right w:val="none" w:sz="0" w:space="0" w:color="auto"/>
              </w:divBdr>
            </w:div>
            <w:div w:id="938760913">
              <w:marLeft w:val="0"/>
              <w:marRight w:val="0"/>
              <w:marTop w:val="0"/>
              <w:marBottom w:val="0"/>
              <w:divBdr>
                <w:top w:val="none" w:sz="0" w:space="0" w:color="auto"/>
                <w:left w:val="none" w:sz="0" w:space="0" w:color="auto"/>
                <w:bottom w:val="none" w:sz="0" w:space="0" w:color="auto"/>
                <w:right w:val="none" w:sz="0" w:space="0" w:color="auto"/>
              </w:divBdr>
            </w:div>
            <w:div w:id="660472992">
              <w:marLeft w:val="0"/>
              <w:marRight w:val="0"/>
              <w:marTop w:val="0"/>
              <w:marBottom w:val="0"/>
              <w:divBdr>
                <w:top w:val="none" w:sz="0" w:space="0" w:color="auto"/>
                <w:left w:val="none" w:sz="0" w:space="0" w:color="auto"/>
                <w:bottom w:val="none" w:sz="0" w:space="0" w:color="auto"/>
                <w:right w:val="none" w:sz="0" w:space="0" w:color="auto"/>
              </w:divBdr>
            </w:div>
            <w:div w:id="1967467029">
              <w:marLeft w:val="0"/>
              <w:marRight w:val="0"/>
              <w:marTop w:val="0"/>
              <w:marBottom w:val="0"/>
              <w:divBdr>
                <w:top w:val="none" w:sz="0" w:space="0" w:color="auto"/>
                <w:left w:val="none" w:sz="0" w:space="0" w:color="auto"/>
                <w:bottom w:val="none" w:sz="0" w:space="0" w:color="auto"/>
                <w:right w:val="none" w:sz="0" w:space="0" w:color="auto"/>
              </w:divBdr>
            </w:div>
            <w:div w:id="1991016375">
              <w:marLeft w:val="0"/>
              <w:marRight w:val="0"/>
              <w:marTop w:val="0"/>
              <w:marBottom w:val="0"/>
              <w:divBdr>
                <w:top w:val="none" w:sz="0" w:space="0" w:color="auto"/>
                <w:left w:val="none" w:sz="0" w:space="0" w:color="auto"/>
                <w:bottom w:val="none" w:sz="0" w:space="0" w:color="auto"/>
                <w:right w:val="none" w:sz="0" w:space="0" w:color="auto"/>
              </w:divBdr>
            </w:div>
            <w:div w:id="1315181718">
              <w:marLeft w:val="0"/>
              <w:marRight w:val="0"/>
              <w:marTop w:val="0"/>
              <w:marBottom w:val="0"/>
              <w:divBdr>
                <w:top w:val="none" w:sz="0" w:space="0" w:color="auto"/>
                <w:left w:val="none" w:sz="0" w:space="0" w:color="auto"/>
                <w:bottom w:val="none" w:sz="0" w:space="0" w:color="auto"/>
                <w:right w:val="none" w:sz="0" w:space="0" w:color="auto"/>
              </w:divBdr>
            </w:div>
            <w:div w:id="995300204">
              <w:marLeft w:val="0"/>
              <w:marRight w:val="0"/>
              <w:marTop w:val="0"/>
              <w:marBottom w:val="0"/>
              <w:divBdr>
                <w:top w:val="none" w:sz="0" w:space="0" w:color="auto"/>
                <w:left w:val="none" w:sz="0" w:space="0" w:color="auto"/>
                <w:bottom w:val="none" w:sz="0" w:space="0" w:color="auto"/>
                <w:right w:val="none" w:sz="0" w:space="0" w:color="auto"/>
              </w:divBdr>
            </w:div>
            <w:div w:id="764423910">
              <w:marLeft w:val="0"/>
              <w:marRight w:val="0"/>
              <w:marTop w:val="0"/>
              <w:marBottom w:val="0"/>
              <w:divBdr>
                <w:top w:val="none" w:sz="0" w:space="0" w:color="auto"/>
                <w:left w:val="none" w:sz="0" w:space="0" w:color="auto"/>
                <w:bottom w:val="none" w:sz="0" w:space="0" w:color="auto"/>
                <w:right w:val="none" w:sz="0" w:space="0" w:color="auto"/>
              </w:divBdr>
            </w:div>
            <w:div w:id="978463016">
              <w:marLeft w:val="0"/>
              <w:marRight w:val="0"/>
              <w:marTop w:val="0"/>
              <w:marBottom w:val="0"/>
              <w:divBdr>
                <w:top w:val="none" w:sz="0" w:space="0" w:color="auto"/>
                <w:left w:val="none" w:sz="0" w:space="0" w:color="auto"/>
                <w:bottom w:val="none" w:sz="0" w:space="0" w:color="auto"/>
                <w:right w:val="none" w:sz="0" w:space="0" w:color="auto"/>
              </w:divBdr>
            </w:div>
            <w:div w:id="20843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7747">
      <w:bodyDiv w:val="1"/>
      <w:marLeft w:val="0"/>
      <w:marRight w:val="0"/>
      <w:marTop w:val="0"/>
      <w:marBottom w:val="0"/>
      <w:divBdr>
        <w:top w:val="none" w:sz="0" w:space="0" w:color="auto"/>
        <w:left w:val="none" w:sz="0" w:space="0" w:color="auto"/>
        <w:bottom w:val="none" w:sz="0" w:space="0" w:color="auto"/>
        <w:right w:val="none" w:sz="0" w:space="0" w:color="auto"/>
      </w:divBdr>
      <w:divsChild>
        <w:div w:id="400326554">
          <w:marLeft w:val="0"/>
          <w:marRight w:val="0"/>
          <w:marTop w:val="0"/>
          <w:marBottom w:val="0"/>
          <w:divBdr>
            <w:top w:val="none" w:sz="0" w:space="0" w:color="auto"/>
            <w:left w:val="none" w:sz="0" w:space="0" w:color="auto"/>
            <w:bottom w:val="none" w:sz="0" w:space="0" w:color="auto"/>
            <w:right w:val="none" w:sz="0" w:space="0" w:color="auto"/>
          </w:divBdr>
          <w:divsChild>
            <w:div w:id="938636055">
              <w:marLeft w:val="0"/>
              <w:marRight w:val="0"/>
              <w:marTop w:val="0"/>
              <w:marBottom w:val="0"/>
              <w:divBdr>
                <w:top w:val="none" w:sz="0" w:space="0" w:color="auto"/>
                <w:left w:val="none" w:sz="0" w:space="0" w:color="auto"/>
                <w:bottom w:val="none" w:sz="0" w:space="0" w:color="auto"/>
                <w:right w:val="none" w:sz="0" w:space="0" w:color="auto"/>
              </w:divBdr>
            </w:div>
            <w:div w:id="1805079350">
              <w:marLeft w:val="0"/>
              <w:marRight w:val="0"/>
              <w:marTop w:val="0"/>
              <w:marBottom w:val="0"/>
              <w:divBdr>
                <w:top w:val="none" w:sz="0" w:space="0" w:color="auto"/>
                <w:left w:val="none" w:sz="0" w:space="0" w:color="auto"/>
                <w:bottom w:val="none" w:sz="0" w:space="0" w:color="auto"/>
                <w:right w:val="none" w:sz="0" w:space="0" w:color="auto"/>
              </w:divBdr>
            </w:div>
            <w:div w:id="1776558099">
              <w:marLeft w:val="0"/>
              <w:marRight w:val="0"/>
              <w:marTop w:val="0"/>
              <w:marBottom w:val="0"/>
              <w:divBdr>
                <w:top w:val="none" w:sz="0" w:space="0" w:color="auto"/>
                <w:left w:val="none" w:sz="0" w:space="0" w:color="auto"/>
                <w:bottom w:val="none" w:sz="0" w:space="0" w:color="auto"/>
                <w:right w:val="none" w:sz="0" w:space="0" w:color="auto"/>
              </w:divBdr>
            </w:div>
            <w:div w:id="116608741">
              <w:marLeft w:val="0"/>
              <w:marRight w:val="0"/>
              <w:marTop w:val="0"/>
              <w:marBottom w:val="0"/>
              <w:divBdr>
                <w:top w:val="none" w:sz="0" w:space="0" w:color="auto"/>
                <w:left w:val="none" w:sz="0" w:space="0" w:color="auto"/>
                <w:bottom w:val="none" w:sz="0" w:space="0" w:color="auto"/>
                <w:right w:val="none" w:sz="0" w:space="0" w:color="auto"/>
              </w:divBdr>
            </w:div>
            <w:div w:id="1407996753">
              <w:marLeft w:val="0"/>
              <w:marRight w:val="0"/>
              <w:marTop w:val="0"/>
              <w:marBottom w:val="0"/>
              <w:divBdr>
                <w:top w:val="none" w:sz="0" w:space="0" w:color="auto"/>
                <w:left w:val="none" w:sz="0" w:space="0" w:color="auto"/>
                <w:bottom w:val="none" w:sz="0" w:space="0" w:color="auto"/>
                <w:right w:val="none" w:sz="0" w:space="0" w:color="auto"/>
              </w:divBdr>
            </w:div>
            <w:div w:id="1985349727">
              <w:marLeft w:val="0"/>
              <w:marRight w:val="0"/>
              <w:marTop w:val="0"/>
              <w:marBottom w:val="0"/>
              <w:divBdr>
                <w:top w:val="none" w:sz="0" w:space="0" w:color="auto"/>
                <w:left w:val="none" w:sz="0" w:space="0" w:color="auto"/>
                <w:bottom w:val="none" w:sz="0" w:space="0" w:color="auto"/>
                <w:right w:val="none" w:sz="0" w:space="0" w:color="auto"/>
              </w:divBdr>
            </w:div>
            <w:div w:id="1056048869">
              <w:marLeft w:val="0"/>
              <w:marRight w:val="0"/>
              <w:marTop w:val="0"/>
              <w:marBottom w:val="0"/>
              <w:divBdr>
                <w:top w:val="none" w:sz="0" w:space="0" w:color="auto"/>
                <w:left w:val="none" w:sz="0" w:space="0" w:color="auto"/>
                <w:bottom w:val="none" w:sz="0" w:space="0" w:color="auto"/>
                <w:right w:val="none" w:sz="0" w:space="0" w:color="auto"/>
              </w:divBdr>
            </w:div>
            <w:div w:id="2133093985">
              <w:marLeft w:val="0"/>
              <w:marRight w:val="0"/>
              <w:marTop w:val="0"/>
              <w:marBottom w:val="0"/>
              <w:divBdr>
                <w:top w:val="none" w:sz="0" w:space="0" w:color="auto"/>
                <w:left w:val="none" w:sz="0" w:space="0" w:color="auto"/>
                <w:bottom w:val="none" w:sz="0" w:space="0" w:color="auto"/>
                <w:right w:val="none" w:sz="0" w:space="0" w:color="auto"/>
              </w:divBdr>
            </w:div>
            <w:div w:id="719523403">
              <w:marLeft w:val="0"/>
              <w:marRight w:val="0"/>
              <w:marTop w:val="0"/>
              <w:marBottom w:val="0"/>
              <w:divBdr>
                <w:top w:val="none" w:sz="0" w:space="0" w:color="auto"/>
                <w:left w:val="none" w:sz="0" w:space="0" w:color="auto"/>
                <w:bottom w:val="none" w:sz="0" w:space="0" w:color="auto"/>
                <w:right w:val="none" w:sz="0" w:space="0" w:color="auto"/>
              </w:divBdr>
            </w:div>
            <w:div w:id="1750346578">
              <w:marLeft w:val="0"/>
              <w:marRight w:val="0"/>
              <w:marTop w:val="0"/>
              <w:marBottom w:val="0"/>
              <w:divBdr>
                <w:top w:val="none" w:sz="0" w:space="0" w:color="auto"/>
                <w:left w:val="none" w:sz="0" w:space="0" w:color="auto"/>
                <w:bottom w:val="none" w:sz="0" w:space="0" w:color="auto"/>
                <w:right w:val="none" w:sz="0" w:space="0" w:color="auto"/>
              </w:divBdr>
            </w:div>
            <w:div w:id="2096198019">
              <w:marLeft w:val="0"/>
              <w:marRight w:val="0"/>
              <w:marTop w:val="0"/>
              <w:marBottom w:val="0"/>
              <w:divBdr>
                <w:top w:val="none" w:sz="0" w:space="0" w:color="auto"/>
                <w:left w:val="none" w:sz="0" w:space="0" w:color="auto"/>
                <w:bottom w:val="none" w:sz="0" w:space="0" w:color="auto"/>
                <w:right w:val="none" w:sz="0" w:space="0" w:color="auto"/>
              </w:divBdr>
            </w:div>
            <w:div w:id="1605528428">
              <w:marLeft w:val="0"/>
              <w:marRight w:val="0"/>
              <w:marTop w:val="0"/>
              <w:marBottom w:val="0"/>
              <w:divBdr>
                <w:top w:val="none" w:sz="0" w:space="0" w:color="auto"/>
                <w:left w:val="none" w:sz="0" w:space="0" w:color="auto"/>
                <w:bottom w:val="none" w:sz="0" w:space="0" w:color="auto"/>
                <w:right w:val="none" w:sz="0" w:space="0" w:color="auto"/>
              </w:divBdr>
            </w:div>
            <w:div w:id="1125151359">
              <w:marLeft w:val="0"/>
              <w:marRight w:val="0"/>
              <w:marTop w:val="0"/>
              <w:marBottom w:val="0"/>
              <w:divBdr>
                <w:top w:val="none" w:sz="0" w:space="0" w:color="auto"/>
                <w:left w:val="none" w:sz="0" w:space="0" w:color="auto"/>
                <w:bottom w:val="none" w:sz="0" w:space="0" w:color="auto"/>
                <w:right w:val="none" w:sz="0" w:space="0" w:color="auto"/>
              </w:divBdr>
            </w:div>
            <w:div w:id="348070495">
              <w:marLeft w:val="0"/>
              <w:marRight w:val="0"/>
              <w:marTop w:val="0"/>
              <w:marBottom w:val="0"/>
              <w:divBdr>
                <w:top w:val="none" w:sz="0" w:space="0" w:color="auto"/>
                <w:left w:val="none" w:sz="0" w:space="0" w:color="auto"/>
                <w:bottom w:val="none" w:sz="0" w:space="0" w:color="auto"/>
                <w:right w:val="none" w:sz="0" w:space="0" w:color="auto"/>
              </w:divBdr>
            </w:div>
            <w:div w:id="394470712">
              <w:marLeft w:val="0"/>
              <w:marRight w:val="0"/>
              <w:marTop w:val="0"/>
              <w:marBottom w:val="0"/>
              <w:divBdr>
                <w:top w:val="none" w:sz="0" w:space="0" w:color="auto"/>
                <w:left w:val="none" w:sz="0" w:space="0" w:color="auto"/>
                <w:bottom w:val="none" w:sz="0" w:space="0" w:color="auto"/>
                <w:right w:val="none" w:sz="0" w:space="0" w:color="auto"/>
              </w:divBdr>
            </w:div>
            <w:div w:id="2072072424">
              <w:marLeft w:val="0"/>
              <w:marRight w:val="0"/>
              <w:marTop w:val="0"/>
              <w:marBottom w:val="0"/>
              <w:divBdr>
                <w:top w:val="none" w:sz="0" w:space="0" w:color="auto"/>
                <w:left w:val="none" w:sz="0" w:space="0" w:color="auto"/>
                <w:bottom w:val="none" w:sz="0" w:space="0" w:color="auto"/>
                <w:right w:val="none" w:sz="0" w:space="0" w:color="auto"/>
              </w:divBdr>
            </w:div>
            <w:div w:id="1872919139">
              <w:marLeft w:val="0"/>
              <w:marRight w:val="0"/>
              <w:marTop w:val="0"/>
              <w:marBottom w:val="0"/>
              <w:divBdr>
                <w:top w:val="none" w:sz="0" w:space="0" w:color="auto"/>
                <w:left w:val="none" w:sz="0" w:space="0" w:color="auto"/>
                <w:bottom w:val="none" w:sz="0" w:space="0" w:color="auto"/>
                <w:right w:val="none" w:sz="0" w:space="0" w:color="auto"/>
              </w:divBdr>
            </w:div>
            <w:div w:id="1500774695">
              <w:marLeft w:val="0"/>
              <w:marRight w:val="0"/>
              <w:marTop w:val="0"/>
              <w:marBottom w:val="0"/>
              <w:divBdr>
                <w:top w:val="none" w:sz="0" w:space="0" w:color="auto"/>
                <w:left w:val="none" w:sz="0" w:space="0" w:color="auto"/>
                <w:bottom w:val="none" w:sz="0" w:space="0" w:color="auto"/>
                <w:right w:val="none" w:sz="0" w:space="0" w:color="auto"/>
              </w:divBdr>
            </w:div>
            <w:div w:id="1270697775">
              <w:marLeft w:val="0"/>
              <w:marRight w:val="0"/>
              <w:marTop w:val="0"/>
              <w:marBottom w:val="0"/>
              <w:divBdr>
                <w:top w:val="none" w:sz="0" w:space="0" w:color="auto"/>
                <w:left w:val="none" w:sz="0" w:space="0" w:color="auto"/>
                <w:bottom w:val="none" w:sz="0" w:space="0" w:color="auto"/>
                <w:right w:val="none" w:sz="0" w:space="0" w:color="auto"/>
              </w:divBdr>
            </w:div>
            <w:div w:id="1754863049">
              <w:marLeft w:val="0"/>
              <w:marRight w:val="0"/>
              <w:marTop w:val="0"/>
              <w:marBottom w:val="0"/>
              <w:divBdr>
                <w:top w:val="none" w:sz="0" w:space="0" w:color="auto"/>
                <w:left w:val="none" w:sz="0" w:space="0" w:color="auto"/>
                <w:bottom w:val="none" w:sz="0" w:space="0" w:color="auto"/>
                <w:right w:val="none" w:sz="0" w:space="0" w:color="auto"/>
              </w:divBdr>
            </w:div>
            <w:div w:id="1582058712">
              <w:marLeft w:val="0"/>
              <w:marRight w:val="0"/>
              <w:marTop w:val="0"/>
              <w:marBottom w:val="0"/>
              <w:divBdr>
                <w:top w:val="none" w:sz="0" w:space="0" w:color="auto"/>
                <w:left w:val="none" w:sz="0" w:space="0" w:color="auto"/>
                <w:bottom w:val="none" w:sz="0" w:space="0" w:color="auto"/>
                <w:right w:val="none" w:sz="0" w:space="0" w:color="auto"/>
              </w:divBdr>
            </w:div>
            <w:div w:id="446508734">
              <w:marLeft w:val="0"/>
              <w:marRight w:val="0"/>
              <w:marTop w:val="0"/>
              <w:marBottom w:val="0"/>
              <w:divBdr>
                <w:top w:val="none" w:sz="0" w:space="0" w:color="auto"/>
                <w:left w:val="none" w:sz="0" w:space="0" w:color="auto"/>
                <w:bottom w:val="none" w:sz="0" w:space="0" w:color="auto"/>
                <w:right w:val="none" w:sz="0" w:space="0" w:color="auto"/>
              </w:divBdr>
            </w:div>
            <w:div w:id="898901339">
              <w:marLeft w:val="0"/>
              <w:marRight w:val="0"/>
              <w:marTop w:val="0"/>
              <w:marBottom w:val="0"/>
              <w:divBdr>
                <w:top w:val="none" w:sz="0" w:space="0" w:color="auto"/>
                <w:left w:val="none" w:sz="0" w:space="0" w:color="auto"/>
                <w:bottom w:val="none" w:sz="0" w:space="0" w:color="auto"/>
                <w:right w:val="none" w:sz="0" w:space="0" w:color="auto"/>
              </w:divBdr>
            </w:div>
            <w:div w:id="900560380">
              <w:marLeft w:val="0"/>
              <w:marRight w:val="0"/>
              <w:marTop w:val="0"/>
              <w:marBottom w:val="0"/>
              <w:divBdr>
                <w:top w:val="none" w:sz="0" w:space="0" w:color="auto"/>
                <w:left w:val="none" w:sz="0" w:space="0" w:color="auto"/>
                <w:bottom w:val="none" w:sz="0" w:space="0" w:color="auto"/>
                <w:right w:val="none" w:sz="0" w:space="0" w:color="auto"/>
              </w:divBdr>
            </w:div>
            <w:div w:id="1884558163">
              <w:marLeft w:val="0"/>
              <w:marRight w:val="0"/>
              <w:marTop w:val="0"/>
              <w:marBottom w:val="0"/>
              <w:divBdr>
                <w:top w:val="none" w:sz="0" w:space="0" w:color="auto"/>
                <w:left w:val="none" w:sz="0" w:space="0" w:color="auto"/>
                <w:bottom w:val="none" w:sz="0" w:space="0" w:color="auto"/>
                <w:right w:val="none" w:sz="0" w:space="0" w:color="auto"/>
              </w:divBdr>
            </w:div>
            <w:div w:id="1875117717">
              <w:marLeft w:val="0"/>
              <w:marRight w:val="0"/>
              <w:marTop w:val="0"/>
              <w:marBottom w:val="0"/>
              <w:divBdr>
                <w:top w:val="none" w:sz="0" w:space="0" w:color="auto"/>
                <w:left w:val="none" w:sz="0" w:space="0" w:color="auto"/>
                <w:bottom w:val="none" w:sz="0" w:space="0" w:color="auto"/>
                <w:right w:val="none" w:sz="0" w:space="0" w:color="auto"/>
              </w:divBdr>
            </w:div>
            <w:div w:id="2028672773">
              <w:marLeft w:val="0"/>
              <w:marRight w:val="0"/>
              <w:marTop w:val="0"/>
              <w:marBottom w:val="0"/>
              <w:divBdr>
                <w:top w:val="none" w:sz="0" w:space="0" w:color="auto"/>
                <w:left w:val="none" w:sz="0" w:space="0" w:color="auto"/>
                <w:bottom w:val="none" w:sz="0" w:space="0" w:color="auto"/>
                <w:right w:val="none" w:sz="0" w:space="0" w:color="auto"/>
              </w:divBdr>
            </w:div>
            <w:div w:id="595406616">
              <w:marLeft w:val="0"/>
              <w:marRight w:val="0"/>
              <w:marTop w:val="0"/>
              <w:marBottom w:val="0"/>
              <w:divBdr>
                <w:top w:val="none" w:sz="0" w:space="0" w:color="auto"/>
                <w:left w:val="none" w:sz="0" w:space="0" w:color="auto"/>
                <w:bottom w:val="none" w:sz="0" w:space="0" w:color="auto"/>
                <w:right w:val="none" w:sz="0" w:space="0" w:color="auto"/>
              </w:divBdr>
            </w:div>
            <w:div w:id="1127889223">
              <w:marLeft w:val="0"/>
              <w:marRight w:val="0"/>
              <w:marTop w:val="0"/>
              <w:marBottom w:val="0"/>
              <w:divBdr>
                <w:top w:val="none" w:sz="0" w:space="0" w:color="auto"/>
                <w:left w:val="none" w:sz="0" w:space="0" w:color="auto"/>
                <w:bottom w:val="none" w:sz="0" w:space="0" w:color="auto"/>
                <w:right w:val="none" w:sz="0" w:space="0" w:color="auto"/>
              </w:divBdr>
            </w:div>
            <w:div w:id="1842966285">
              <w:marLeft w:val="0"/>
              <w:marRight w:val="0"/>
              <w:marTop w:val="0"/>
              <w:marBottom w:val="0"/>
              <w:divBdr>
                <w:top w:val="none" w:sz="0" w:space="0" w:color="auto"/>
                <w:left w:val="none" w:sz="0" w:space="0" w:color="auto"/>
                <w:bottom w:val="none" w:sz="0" w:space="0" w:color="auto"/>
                <w:right w:val="none" w:sz="0" w:space="0" w:color="auto"/>
              </w:divBdr>
            </w:div>
            <w:div w:id="1674141720">
              <w:marLeft w:val="0"/>
              <w:marRight w:val="0"/>
              <w:marTop w:val="0"/>
              <w:marBottom w:val="0"/>
              <w:divBdr>
                <w:top w:val="none" w:sz="0" w:space="0" w:color="auto"/>
                <w:left w:val="none" w:sz="0" w:space="0" w:color="auto"/>
                <w:bottom w:val="none" w:sz="0" w:space="0" w:color="auto"/>
                <w:right w:val="none" w:sz="0" w:space="0" w:color="auto"/>
              </w:divBdr>
            </w:div>
            <w:div w:id="174081647">
              <w:marLeft w:val="0"/>
              <w:marRight w:val="0"/>
              <w:marTop w:val="0"/>
              <w:marBottom w:val="0"/>
              <w:divBdr>
                <w:top w:val="none" w:sz="0" w:space="0" w:color="auto"/>
                <w:left w:val="none" w:sz="0" w:space="0" w:color="auto"/>
                <w:bottom w:val="none" w:sz="0" w:space="0" w:color="auto"/>
                <w:right w:val="none" w:sz="0" w:space="0" w:color="auto"/>
              </w:divBdr>
            </w:div>
            <w:div w:id="743186296">
              <w:marLeft w:val="0"/>
              <w:marRight w:val="0"/>
              <w:marTop w:val="0"/>
              <w:marBottom w:val="0"/>
              <w:divBdr>
                <w:top w:val="none" w:sz="0" w:space="0" w:color="auto"/>
                <w:left w:val="none" w:sz="0" w:space="0" w:color="auto"/>
                <w:bottom w:val="none" w:sz="0" w:space="0" w:color="auto"/>
                <w:right w:val="none" w:sz="0" w:space="0" w:color="auto"/>
              </w:divBdr>
            </w:div>
            <w:div w:id="1180200901">
              <w:marLeft w:val="0"/>
              <w:marRight w:val="0"/>
              <w:marTop w:val="0"/>
              <w:marBottom w:val="0"/>
              <w:divBdr>
                <w:top w:val="none" w:sz="0" w:space="0" w:color="auto"/>
                <w:left w:val="none" w:sz="0" w:space="0" w:color="auto"/>
                <w:bottom w:val="none" w:sz="0" w:space="0" w:color="auto"/>
                <w:right w:val="none" w:sz="0" w:space="0" w:color="auto"/>
              </w:divBdr>
            </w:div>
            <w:div w:id="1886595958">
              <w:marLeft w:val="0"/>
              <w:marRight w:val="0"/>
              <w:marTop w:val="0"/>
              <w:marBottom w:val="0"/>
              <w:divBdr>
                <w:top w:val="none" w:sz="0" w:space="0" w:color="auto"/>
                <w:left w:val="none" w:sz="0" w:space="0" w:color="auto"/>
                <w:bottom w:val="none" w:sz="0" w:space="0" w:color="auto"/>
                <w:right w:val="none" w:sz="0" w:space="0" w:color="auto"/>
              </w:divBdr>
            </w:div>
            <w:div w:id="1838616363">
              <w:marLeft w:val="0"/>
              <w:marRight w:val="0"/>
              <w:marTop w:val="0"/>
              <w:marBottom w:val="0"/>
              <w:divBdr>
                <w:top w:val="none" w:sz="0" w:space="0" w:color="auto"/>
                <w:left w:val="none" w:sz="0" w:space="0" w:color="auto"/>
                <w:bottom w:val="none" w:sz="0" w:space="0" w:color="auto"/>
                <w:right w:val="none" w:sz="0" w:space="0" w:color="auto"/>
              </w:divBdr>
            </w:div>
            <w:div w:id="1949657894">
              <w:marLeft w:val="0"/>
              <w:marRight w:val="0"/>
              <w:marTop w:val="0"/>
              <w:marBottom w:val="0"/>
              <w:divBdr>
                <w:top w:val="none" w:sz="0" w:space="0" w:color="auto"/>
                <w:left w:val="none" w:sz="0" w:space="0" w:color="auto"/>
                <w:bottom w:val="none" w:sz="0" w:space="0" w:color="auto"/>
                <w:right w:val="none" w:sz="0" w:space="0" w:color="auto"/>
              </w:divBdr>
            </w:div>
            <w:div w:id="904145191">
              <w:marLeft w:val="0"/>
              <w:marRight w:val="0"/>
              <w:marTop w:val="0"/>
              <w:marBottom w:val="0"/>
              <w:divBdr>
                <w:top w:val="none" w:sz="0" w:space="0" w:color="auto"/>
                <w:left w:val="none" w:sz="0" w:space="0" w:color="auto"/>
                <w:bottom w:val="none" w:sz="0" w:space="0" w:color="auto"/>
                <w:right w:val="none" w:sz="0" w:space="0" w:color="auto"/>
              </w:divBdr>
            </w:div>
            <w:div w:id="1473060461">
              <w:marLeft w:val="0"/>
              <w:marRight w:val="0"/>
              <w:marTop w:val="0"/>
              <w:marBottom w:val="0"/>
              <w:divBdr>
                <w:top w:val="none" w:sz="0" w:space="0" w:color="auto"/>
                <w:left w:val="none" w:sz="0" w:space="0" w:color="auto"/>
                <w:bottom w:val="none" w:sz="0" w:space="0" w:color="auto"/>
                <w:right w:val="none" w:sz="0" w:space="0" w:color="auto"/>
              </w:divBdr>
            </w:div>
            <w:div w:id="980159570">
              <w:marLeft w:val="0"/>
              <w:marRight w:val="0"/>
              <w:marTop w:val="0"/>
              <w:marBottom w:val="0"/>
              <w:divBdr>
                <w:top w:val="none" w:sz="0" w:space="0" w:color="auto"/>
                <w:left w:val="none" w:sz="0" w:space="0" w:color="auto"/>
                <w:bottom w:val="none" w:sz="0" w:space="0" w:color="auto"/>
                <w:right w:val="none" w:sz="0" w:space="0" w:color="auto"/>
              </w:divBdr>
            </w:div>
            <w:div w:id="681668398">
              <w:marLeft w:val="0"/>
              <w:marRight w:val="0"/>
              <w:marTop w:val="0"/>
              <w:marBottom w:val="0"/>
              <w:divBdr>
                <w:top w:val="none" w:sz="0" w:space="0" w:color="auto"/>
                <w:left w:val="none" w:sz="0" w:space="0" w:color="auto"/>
                <w:bottom w:val="none" w:sz="0" w:space="0" w:color="auto"/>
                <w:right w:val="none" w:sz="0" w:space="0" w:color="auto"/>
              </w:divBdr>
            </w:div>
            <w:div w:id="1384215949">
              <w:marLeft w:val="0"/>
              <w:marRight w:val="0"/>
              <w:marTop w:val="0"/>
              <w:marBottom w:val="0"/>
              <w:divBdr>
                <w:top w:val="none" w:sz="0" w:space="0" w:color="auto"/>
                <w:left w:val="none" w:sz="0" w:space="0" w:color="auto"/>
                <w:bottom w:val="none" w:sz="0" w:space="0" w:color="auto"/>
                <w:right w:val="none" w:sz="0" w:space="0" w:color="auto"/>
              </w:divBdr>
            </w:div>
            <w:div w:id="1169830022">
              <w:marLeft w:val="0"/>
              <w:marRight w:val="0"/>
              <w:marTop w:val="0"/>
              <w:marBottom w:val="0"/>
              <w:divBdr>
                <w:top w:val="none" w:sz="0" w:space="0" w:color="auto"/>
                <w:left w:val="none" w:sz="0" w:space="0" w:color="auto"/>
                <w:bottom w:val="none" w:sz="0" w:space="0" w:color="auto"/>
                <w:right w:val="none" w:sz="0" w:space="0" w:color="auto"/>
              </w:divBdr>
            </w:div>
            <w:div w:id="547960930">
              <w:marLeft w:val="0"/>
              <w:marRight w:val="0"/>
              <w:marTop w:val="0"/>
              <w:marBottom w:val="0"/>
              <w:divBdr>
                <w:top w:val="none" w:sz="0" w:space="0" w:color="auto"/>
                <w:left w:val="none" w:sz="0" w:space="0" w:color="auto"/>
                <w:bottom w:val="none" w:sz="0" w:space="0" w:color="auto"/>
                <w:right w:val="none" w:sz="0" w:space="0" w:color="auto"/>
              </w:divBdr>
            </w:div>
            <w:div w:id="300890288">
              <w:marLeft w:val="0"/>
              <w:marRight w:val="0"/>
              <w:marTop w:val="0"/>
              <w:marBottom w:val="0"/>
              <w:divBdr>
                <w:top w:val="none" w:sz="0" w:space="0" w:color="auto"/>
                <w:left w:val="none" w:sz="0" w:space="0" w:color="auto"/>
                <w:bottom w:val="none" w:sz="0" w:space="0" w:color="auto"/>
                <w:right w:val="none" w:sz="0" w:space="0" w:color="auto"/>
              </w:divBdr>
            </w:div>
            <w:div w:id="1274243010">
              <w:marLeft w:val="0"/>
              <w:marRight w:val="0"/>
              <w:marTop w:val="0"/>
              <w:marBottom w:val="0"/>
              <w:divBdr>
                <w:top w:val="none" w:sz="0" w:space="0" w:color="auto"/>
                <w:left w:val="none" w:sz="0" w:space="0" w:color="auto"/>
                <w:bottom w:val="none" w:sz="0" w:space="0" w:color="auto"/>
                <w:right w:val="none" w:sz="0" w:space="0" w:color="auto"/>
              </w:divBdr>
            </w:div>
            <w:div w:id="660810753">
              <w:marLeft w:val="0"/>
              <w:marRight w:val="0"/>
              <w:marTop w:val="0"/>
              <w:marBottom w:val="0"/>
              <w:divBdr>
                <w:top w:val="none" w:sz="0" w:space="0" w:color="auto"/>
                <w:left w:val="none" w:sz="0" w:space="0" w:color="auto"/>
                <w:bottom w:val="none" w:sz="0" w:space="0" w:color="auto"/>
                <w:right w:val="none" w:sz="0" w:space="0" w:color="auto"/>
              </w:divBdr>
            </w:div>
            <w:div w:id="1083335008">
              <w:marLeft w:val="0"/>
              <w:marRight w:val="0"/>
              <w:marTop w:val="0"/>
              <w:marBottom w:val="0"/>
              <w:divBdr>
                <w:top w:val="none" w:sz="0" w:space="0" w:color="auto"/>
                <w:left w:val="none" w:sz="0" w:space="0" w:color="auto"/>
                <w:bottom w:val="none" w:sz="0" w:space="0" w:color="auto"/>
                <w:right w:val="none" w:sz="0" w:space="0" w:color="auto"/>
              </w:divBdr>
            </w:div>
            <w:div w:id="960379334">
              <w:marLeft w:val="0"/>
              <w:marRight w:val="0"/>
              <w:marTop w:val="0"/>
              <w:marBottom w:val="0"/>
              <w:divBdr>
                <w:top w:val="none" w:sz="0" w:space="0" w:color="auto"/>
                <w:left w:val="none" w:sz="0" w:space="0" w:color="auto"/>
                <w:bottom w:val="none" w:sz="0" w:space="0" w:color="auto"/>
                <w:right w:val="none" w:sz="0" w:space="0" w:color="auto"/>
              </w:divBdr>
            </w:div>
            <w:div w:id="1750616953">
              <w:marLeft w:val="0"/>
              <w:marRight w:val="0"/>
              <w:marTop w:val="0"/>
              <w:marBottom w:val="0"/>
              <w:divBdr>
                <w:top w:val="none" w:sz="0" w:space="0" w:color="auto"/>
                <w:left w:val="none" w:sz="0" w:space="0" w:color="auto"/>
                <w:bottom w:val="none" w:sz="0" w:space="0" w:color="auto"/>
                <w:right w:val="none" w:sz="0" w:space="0" w:color="auto"/>
              </w:divBdr>
            </w:div>
            <w:div w:id="1936591534">
              <w:marLeft w:val="0"/>
              <w:marRight w:val="0"/>
              <w:marTop w:val="0"/>
              <w:marBottom w:val="0"/>
              <w:divBdr>
                <w:top w:val="none" w:sz="0" w:space="0" w:color="auto"/>
                <w:left w:val="none" w:sz="0" w:space="0" w:color="auto"/>
                <w:bottom w:val="none" w:sz="0" w:space="0" w:color="auto"/>
                <w:right w:val="none" w:sz="0" w:space="0" w:color="auto"/>
              </w:divBdr>
            </w:div>
            <w:div w:id="1194615151">
              <w:marLeft w:val="0"/>
              <w:marRight w:val="0"/>
              <w:marTop w:val="0"/>
              <w:marBottom w:val="0"/>
              <w:divBdr>
                <w:top w:val="none" w:sz="0" w:space="0" w:color="auto"/>
                <w:left w:val="none" w:sz="0" w:space="0" w:color="auto"/>
                <w:bottom w:val="none" w:sz="0" w:space="0" w:color="auto"/>
                <w:right w:val="none" w:sz="0" w:space="0" w:color="auto"/>
              </w:divBdr>
            </w:div>
            <w:div w:id="2365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9056">
      <w:bodyDiv w:val="1"/>
      <w:marLeft w:val="0"/>
      <w:marRight w:val="0"/>
      <w:marTop w:val="0"/>
      <w:marBottom w:val="0"/>
      <w:divBdr>
        <w:top w:val="none" w:sz="0" w:space="0" w:color="auto"/>
        <w:left w:val="none" w:sz="0" w:space="0" w:color="auto"/>
        <w:bottom w:val="none" w:sz="0" w:space="0" w:color="auto"/>
        <w:right w:val="none" w:sz="0" w:space="0" w:color="auto"/>
      </w:divBdr>
    </w:div>
    <w:div w:id="1534729832">
      <w:bodyDiv w:val="1"/>
      <w:marLeft w:val="0"/>
      <w:marRight w:val="0"/>
      <w:marTop w:val="0"/>
      <w:marBottom w:val="0"/>
      <w:divBdr>
        <w:top w:val="none" w:sz="0" w:space="0" w:color="auto"/>
        <w:left w:val="none" w:sz="0" w:space="0" w:color="auto"/>
        <w:bottom w:val="none" w:sz="0" w:space="0" w:color="auto"/>
        <w:right w:val="none" w:sz="0" w:space="0" w:color="auto"/>
      </w:divBdr>
      <w:divsChild>
        <w:div w:id="956444664">
          <w:marLeft w:val="0"/>
          <w:marRight w:val="0"/>
          <w:marTop w:val="0"/>
          <w:marBottom w:val="0"/>
          <w:divBdr>
            <w:top w:val="none" w:sz="0" w:space="0" w:color="auto"/>
            <w:left w:val="none" w:sz="0" w:space="0" w:color="auto"/>
            <w:bottom w:val="none" w:sz="0" w:space="0" w:color="auto"/>
            <w:right w:val="none" w:sz="0" w:space="0" w:color="auto"/>
          </w:divBdr>
          <w:divsChild>
            <w:div w:id="92357671">
              <w:marLeft w:val="0"/>
              <w:marRight w:val="0"/>
              <w:marTop w:val="0"/>
              <w:marBottom w:val="0"/>
              <w:divBdr>
                <w:top w:val="none" w:sz="0" w:space="0" w:color="auto"/>
                <w:left w:val="none" w:sz="0" w:space="0" w:color="auto"/>
                <w:bottom w:val="none" w:sz="0" w:space="0" w:color="auto"/>
                <w:right w:val="none" w:sz="0" w:space="0" w:color="auto"/>
              </w:divBdr>
            </w:div>
            <w:div w:id="522673306">
              <w:marLeft w:val="0"/>
              <w:marRight w:val="0"/>
              <w:marTop w:val="0"/>
              <w:marBottom w:val="0"/>
              <w:divBdr>
                <w:top w:val="none" w:sz="0" w:space="0" w:color="auto"/>
                <w:left w:val="none" w:sz="0" w:space="0" w:color="auto"/>
                <w:bottom w:val="none" w:sz="0" w:space="0" w:color="auto"/>
                <w:right w:val="none" w:sz="0" w:space="0" w:color="auto"/>
              </w:divBdr>
            </w:div>
            <w:div w:id="495609117">
              <w:marLeft w:val="0"/>
              <w:marRight w:val="0"/>
              <w:marTop w:val="0"/>
              <w:marBottom w:val="0"/>
              <w:divBdr>
                <w:top w:val="none" w:sz="0" w:space="0" w:color="auto"/>
                <w:left w:val="none" w:sz="0" w:space="0" w:color="auto"/>
                <w:bottom w:val="none" w:sz="0" w:space="0" w:color="auto"/>
                <w:right w:val="none" w:sz="0" w:space="0" w:color="auto"/>
              </w:divBdr>
            </w:div>
            <w:div w:id="541869390">
              <w:marLeft w:val="0"/>
              <w:marRight w:val="0"/>
              <w:marTop w:val="0"/>
              <w:marBottom w:val="0"/>
              <w:divBdr>
                <w:top w:val="none" w:sz="0" w:space="0" w:color="auto"/>
                <w:left w:val="none" w:sz="0" w:space="0" w:color="auto"/>
                <w:bottom w:val="none" w:sz="0" w:space="0" w:color="auto"/>
                <w:right w:val="none" w:sz="0" w:space="0" w:color="auto"/>
              </w:divBdr>
            </w:div>
            <w:div w:id="1882670441">
              <w:marLeft w:val="0"/>
              <w:marRight w:val="0"/>
              <w:marTop w:val="0"/>
              <w:marBottom w:val="0"/>
              <w:divBdr>
                <w:top w:val="none" w:sz="0" w:space="0" w:color="auto"/>
                <w:left w:val="none" w:sz="0" w:space="0" w:color="auto"/>
                <w:bottom w:val="none" w:sz="0" w:space="0" w:color="auto"/>
                <w:right w:val="none" w:sz="0" w:space="0" w:color="auto"/>
              </w:divBdr>
            </w:div>
            <w:div w:id="1744260707">
              <w:marLeft w:val="0"/>
              <w:marRight w:val="0"/>
              <w:marTop w:val="0"/>
              <w:marBottom w:val="0"/>
              <w:divBdr>
                <w:top w:val="none" w:sz="0" w:space="0" w:color="auto"/>
                <w:left w:val="none" w:sz="0" w:space="0" w:color="auto"/>
                <w:bottom w:val="none" w:sz="0" w:space="0" w:color="auto"/>
                <w:right w:val="none" w:sz="0" w:space="0" w:color="auto"/>
              </w:divBdr>
            </w:div>
            <w:div w:id="1423064116">
              <w:marLeft w:val="0"/>
              <w:marRight w:val="0"/>
              <w:marTop w:val="0"/>
              <w:marBottom w:val="0"/>
              <w:divBdr>
                <w:top w:val="none" w:sz="0" w:space="0" w:color="auto"/>
                <w:left w:val="none" w:sz="0" w:space="0" w:color="auto"/>
                <w:bottom w:val="none" w:sz="0" w:space="0" w:color="auto"/>
                <w:right w:val="none" w:sz="0" w:space="0" w:color="auto"/>
              </w:divBdr>
            </w:div>
            <w:div w:id="861626421">
              <w:marLeft w:val="0"/>
              <w:marRight w:val="0"/>
              <w:marTop w:val="0"/>
              <w:marBottom w:val="0"/>
              <w:divBdr>
                <w:top w:val="none" w:sz="0" w:space="0" w:color="auto"/>
                <w:left w:val="none" w:sz="0" w:space="0" w:color="auto"/>
                <w:bottom w:val="none" w:sz="0" w:space="0" w:color="auto"/>
                <w:right w:val="none" w:sz="0" w:space="0" w:color="auto"/>
              </w:divBdr>
            </w:div>
            <w:div w:id="1870680293">
              <w:marLeft w:val="0"/>
              <w:marRight w:val="0"/>
              <w:marTop w:val="0"/>
              <w:marBottom w:val="0"/>
              <w:divBdr>
                <w:top w:val="none" w:sz="0" w:space="0" w:color="auto"/>
                <w:left w:val="none" w:sz="0" w:space="0" w:color="auto"/>
                <w:bottom w:val="none" w:sz="0" w:space="0" w:color="auto"/>
                <w:right w:val="none" w:sz="0" w:space="0" w:color="auto"/>
              </w:divBdr>
            </w:div>
            <w:div w:id="1855075794">
              <w:marLeft w:val="0"/>
              <w:marRight w:val="0"/>
              <w:marTop w:val="0"/>
              <w:marBottom w:val="0"/>
              <w:divBdr>
                <w:top w:val="none" w:sz="0" w:space="0" w:color="auto"/>
                <w:left w:val="none" w:sz="0" w:space="0" w:color="auto"/>
                <w:bottom w:val="none" w:sz="0" w:space="0" w:color="auto"/>
                <w:right w:val="none" w:sz="0" w:space="0" w:color="auto"/>
              </w:divBdr>
            </w:div>
            <w:div w:id="1124885540">
              <w:marLeft w:val="0"/>
              <w:marRight w:val="0"/>
              <w:marTop w:val="0"/>
              <w:marBottom w:val="0"/>
              <w:divBdr>
                <w:top w:val="none" w:sz="0" w:space="0" w:color="auto"/>
                <w:left w:val="none" w:sz="0" w:space="0" w:color="auto"/>
                <w:bottom w:val="none" w:sz="0" w:space="0" w:color="auto"/>
                <w:right w:val="none" w:sz="0" w:space="0" w:color="auto"/>
              </w:divBdr>
            </w:div>
            <w:div w:id="1666594088">
              <w:marLeft w:val="0"/>
              <w:marRight w:val="0"/>
              <w:marTop w:val="0"/>
              <w:marBottom w:val="0"/>
              <w:divBdr>
                <w:top w:val="none" w:sz="0" w:space="0" w:color="auto"/>
                <w:left w:val="none" w:sz="0" w:space="0" w:color="auto"/>
                <w:bottom w:val="none" w:sz="0" w:space="0" w:color="auto"/>
                <w:right w:val="none" w:sz="0" w:space="0" w:color="auto"/>
              </w:divBdr>
            </w:div>
            <w:div w:id="1320109687">
              <w:marLeft w:val="0"/>
              <w:marRight w:val="0"/>
              <w:marTop w:val="0"/>
              <w:marBottom w:val="0"/>
              <w:divBdr>
                <w:top w:val="none" w:sz="0" w:space="0" w:color="auto"/>
                <w:left w:val="none" w:sz="0" w:space="0" w:color="auto"/>
                <w:bottom w:val="none" w:sz="0" w:space="0" w:color="auto"/>
                <w:right w:val="none" w:sz="0" w:space="0" w:color="auto"/>
              </w:divBdr>
            </w:div>
            <w:div w:id="1415710912">
              <w:marLeft w:val="0"/>
              <w:marRight w:val="0"/>
              <w:marTop w:val="0"/>
              <w:marBottom w:val="0"/>
              <w:divBdr>
                <w:top w:val="none" w:sz="0" w:space="0" w:color="auto"/>
                <w:left w:val="none" w:sz="0" w:space="0" w:color="auto"/>
                <w:bottom w:val="none" w:sz="0" w:space="0" w:color="auto"/>
                <w:right w:val="none" w:sz="0" w:space="0" w:color="auto"/>
              </w:divBdr>
            </w:div>
            <w:div w:id="848837772">
              <w:marLeft w:val="0"/>
              <w:marRight w:val="0"/>
              <w:marTop w:val="0"/>
              <w:marBottom w:val="0"/>
              <w:divBdr>
                <w:top w:val="none" w:sz="0" w:space="0" w:color="auto"/>
                <w:left w:val="none" w:sz="0" w:space="0" w:color="auto"/>
                <w:bottom w:val="none" w:sz="0" w:space="0" w:color="auto"/>
                <w:right w:val="none" w:sz="0" w:space="0" w:color="auto"/>
              </w:divBdr>
            </w:div>
            <w:div w:id="1786852865">
              <w:marLeft w:val="0"/>
              <w:marRight w:val="0"/>
              <w:marTop w:val="0"/>
              <w:marBottom w:val="0"/>
              <w:divBdr>
                <w:top w:val="none" w:sz="0" w:space="0" w:color="auto"/>
                <w:left w:val="none" w:sz="0" w:space="0" w:color="auto"/>
                <w:bottom w:val="none" w:sz="0" w:space="0" w:color="auto"/>
                <w:right w:val="none" w:sz="0" w:space="0" w:color="auto"/>
              </w:divBdr>
            </w:div>
            <w:div w:id="1349602660">
              <w:marLeft w:val="0"/>
              <w:marRight w:val="0"/>
              <w:marTop w:val="0"/>
              <w:marBottom w:val="0"/>
              <w:divBdr>
                <w:top w:val="none" w:sz="0" w:space="0" w:color="auto"/>
                <w:left w:val="none" w:sz="0" w:space="0" w:color="auto"/>
                <w:bottom w:val="none" w:sz="0" w:space="0" w:color="auto"/>
                <w:right w:val="none" w:sz="0" w:space="0" w:color="auto"/>
              </w:divBdr>
            </w:div>
            <w:div w:id="303973431">
              <w:marLeft w:val="0"/>
              <w:marRight w:val="0"/>
              <w:marTop w:val="0"/>
              <w:marBottom w:val="0"/>
              <w:divBdr>
                <w:top w:val="none" w:sz="0" w:space="0" w:color="auto"/>
                <w:left w:val="none" w:sz="0" w:space="0" w:color="auto"/>
                <w:bottom w:val="none" w:sz="0" w:space="0" w:color="auto"/>
                <w:right w:val="none" w:sz="0" w:space="0" w:color="auto"/>
              </w:divBdr>
            </w:div>
            <w:div w:id="117799543">
              <w:marLeft w:val="0"/>
              <w:marRight w:val="0"/>
              <w:marTop w:val="0"/>
              <w:marBottom w:val="0"/>
              <w:divBdr>
                <w:top w:val="none" w:sz="0" w:space="0" w:color="auto"/>
                <w:left w:val="none" w:sz="0" w:space="0" w:color="auto"/>
                <w:bottom w:val="none" w:sz="0" w:space="0" w:color="auto"/>
                <w:right w:val="none" w:sz="0" w:space="0" w:color="auto"/>
              </w:divBdr>
            </w:div>
            <w:div w:id="1429227744">
              <w:marLeft w:val="0"/>
              <w:marRight w:val="0"/>
              <w:marTop w:val="0"/>
              <w:marBottom w:val="0"/>
              <w:divBdr>
                <w:top w:val="none" w:sz="0" w:space="0" w:color="auto"/>
                <w:left w:val="none" w:sz="0" w:space="0" w:color="auto"/>
                <w:bottom w:val="none" w:sz="0" w:space="0" w:color="auto"/>
                <w:right w:val="none" w:sz="0" w:space="0" w:color="auto"/>
              </w:divBdr>
            </w:div>
            <w:div w:id="1296520165">
              <w:marLeft w:val="0"/>
              <w:marRight w:val="0"/>
              <w:marTop w:val="0"/>
              <w:marBottom w:val="0"/>
              <w:divBdr>
                <w:top w:val="none" w:sz="0" w:space="0" w:color="auto"/>
                <w:left w:val="none" w:sz="0" w:space="0" w:color="auto"/>
                <w:bottom w:val="none" w:sz="0" w:space="0" w:color="auto"/>
                <w:right w:val="none" w:sz="0" w:space="0" w:color="auto"/>
              </w:divBdr>
            </w:div>
            <w:div w:id="514081720">
              <w:marLeft w:val="0"/>
              <w:marRight w:val="0"/>
              <w:marTop w:val="0"/>
              <w:marBottom w:val="0"/>
              <w:divBdr>
                <w:top w:val="none" w:sz="0" w:space="0" w:color="auto"/>
                <w:left w:val="none" w:sz="0" w:space="0" w:color="auto"/>
                <w:bottom w:val="none" w:sz="0" w:space="0" w:color="auto"/>
                <w:right w:val="none" w:sz="0" w:space="0" w:color="auto"/>
              </w:divBdr>
            </w:div>
            <w:div w:id="188225902">
              <w:marLeft w:val="0"/>
              <w:marRight w:val="0"/>
              <w:marTop w:val="0"/>
              <w:marBottom w:val="0"/>
              <w:divBdr>
                <w:top w:val="none" w:sz="0" w:space="0" w:color="auto"/>
                <w:left w:val="none" w:sz="0" w:space="0" w:color="auto"/>
                <w:bottom w:val="none" w:sz="0" w:space="0" w:color="auto"/>
                <w:right w:val="none" w:sz="0" w:space="0" w:color="auto"/>
              </w:divBdr>
            </w:div>
            <w:div w:id="664406000">
              <w:marLeft w:val="0"/>
              <w:marRight w:val="0"/>
              <w:marTop w:val="0"/>
              <w:marBottom w:val="0"/>
              <w:divBdr>
                <w:top w:val="none" w:sz="0" w:space="0" w:color="auto"/>
                <w:left w:val="none" w:sz="0" w:space="0" w:color="auto"/>
                <w:bottom w:val="none" w:sz="0" w:space="0" w:color="auto"/>
                <w:right w:val="none" w:sz="0" w:space="0" w:color="auto"/>
              </w:divBdr>
            </w:div>
            <w:div w:id="374500395">
              <w:marLeft w:val="0"/>
              <w:marRight w:val="0"/>
              <w:marTop w:val="0"/>
              <w:marBottom w:val="0"/>
              <w:divBdr>
                <w:top w:val="none" w:sz="0" w:space="0" w:color="auto"/>
                <w:left w:val="none" w:sz="0" w:space="0" w:color="auto"/>
                <w:bottom w:val="none" w:sz="0" w:space="0" w:color="auto"/>
                <w:right w:val="none" w:sz="0" w:space="0" w:color="auto"/>
              </w:divBdr>
            </w:div>
            <w:div w:id="1416048975">
              <w:marLeft w:val="0"/>
              <w:marRight w:val="0"/>
              <w:marTop w:val="0"/>
              <w:marBottom w:val="0"/>
              <w:divBdr>
                <w:top w:val="none" w:sz="0" w:space="0" w:color="auto"/>
                <w:left w:val="none" w:sz="0" w:space="0" w:color="auto"/>
                <w:bottom w:val="none" w:sz="0" w:space="0" w:color="auto"/>
                <w:right w:val="none" w:sz="0" w:space="0" w:color="auto"/>
              </w:divBdr>
            </w:div>
            <w:div w:id="1057246994">
              <w:marLeft w:val="0"/>
              <w:marRight w:val="0"/>
              <w:marTop w:val="0"/>
              <w:marBottom w:val="0"/>
              <w:divBdr>
                <w:top w:val="none" w:sz="0" w:space="0" w:color="auto"/>
                <w:left w:val="none" w:sz="0" w:space="0" w:color="auto"/>
                <w:bottom w:val="none" w:sz="0" w:space="0" w:color="auto"/>
                <w:right w:val="none" w:sz="0" w:space="0" w:color="auto"/>
              </w:divBdr>
            </w:div>
            <w:div w:id="248121175">
              <w:marLeft w:val="0"/>
              <w:marRight w:val="0"/>
              <w:marTop w:val="0"/>
              <w:marBottom w:val="0"/>
              <w:divBdr>
                <w:top w:val="none" w:sz="0" w:space="0" w:color="auto"/>
                <w:left w:val="none" w:sz="0" w:space="0" w:color="auto"/>
                <w:bottom w:val="none" w:sz="0" w:space="0" w:color="auto"/>
                <w:right w:val="none" w:sz="0" w:space="0" w:color="auto"/>
              </w:divBdr>
            </w:div>
            <w:div w:id="306782745">
              <w:marLeft w:val="0"/>
              <w:marRight w:val="0"/>
              <w:marTop w:val="0"/>
              <w:marBottom w:val="0"/>
              <w:divBdr>
                <w:top w:val="none" w:sz="0" w:space="0" w:color="auto"/>
                <w:left w:val="none" w:sz="0" w:space="0" w:color="auto"/>
                <w:bottom w:val="none" w:sz="0" w:space="0" w:color="auto"/>
                <w:right w:val="none" w:sz="0" w:space="0" w:color="auto"/>
              </w:divBdr>
            </w:div>
            <w:div w:id="831526824">
              <w:marLeft w:val="0"/>
              <w:marRight w:val="0"/>
              <w:marTop w:val="0"/>
              <w:marBottom w:val="0"/>
              <w:divBdr>
                <w:top w:val="none" w:sz="0" w:space="0" w:color="auto"/>
                <w:left w:val="none" w:sz="0" w:space="0" w:color="auto"/>
                <w:bottom w:val="none" w:sz="0" w:space="0" w:color="auto"/>
                <w:right w:val="none" w:sz="0" w:space="0" w:color="auto"/>
              </w:divBdr>
            </w:div>
            <w:div w:id="565922273">
              <w:marLeft w:val="0"/>
              <w:marRight w:val="0"/>
              <w:marTop w:val="0"/>
              <w:marBottom w:val="0"/>
              <w:divBdr>
                <w:top w:val="none" w:sz="0" w:space="0" w:color="auto"/>
                <w:left w:val="none" w:sz="0" w:space="0" w:color="auto"/>
                <w:bottom w:val="none" w:sz="0" w:space="0" w:color="auto"/>
                <w:right w:val="none" w:sz="0" w:space="0" w:color="auto"/>
              </w:divBdr>
            </w:div>
            <w:div w:id="1767117459">
              <w:marLeft w:val="0"/>
              <w:marRight w:val="0"/>
              <w:marTop w:val="0"/>
              <w:marBottom w:val="0"/>
              <w:divBdr>
                <w:top w:val="none" w:sz="0" w:space="0" w:color="auto"/>
                <w:left w:val="none" w:sz="0" w:space="0" w:color="auto"/>
                <w:bottom w:val="none" w:sz="0" w:space="0" w:color="auto"/>
                <w:right w:val="none" w:sz="0" w:space="0" w:color="auto"/>
              </w:divBdr>
            </w:div>
            <w:div w:id="468480669">
              <w:marLeft w:val="0"/>
              <w:marRight w:val="0"/>
              <w:marTop w:val="0"/>
              <w:marBottom w:val="0"/>
              <w:divBdr>
                <w:top w:val="none" w:sz="0" w:space="0" w:color="auto"/>
                <w:left w:val="none" w:sz="0" w:space="0" w:color="auto"/>
                <w:bottom w:val="none" w:sz="0" w:space="0" w:color="auto"/>
                <w:right w:val="none" w:sz="0" w:space="0" w:color="auto"/>
              </w:divBdr>
            </w:div>
            <w:div w:id="346370690">
              <w:marLeft w:val="0"/>
              <w:marRight w:val="0"/>
              <w:marTop w:val="0"/>
              <w:marBottom w:val="0"/>
              <w:divBdr>
                <w:top w:val="none" w:sz="0" w:space="0" w:color="auto"/>
                <w:left w:val="none" w:sz="0" w:space="0" w:color="auto"/>
                <w:bottom w:val="none" w:sz="0" w:space="0" w:color="auto"/>
                <w:right w:val="none" w:sz="0" w:space="0" w:color="auto"/>
              </w:divBdr>
            </w:div>
            <w:div w:id="875120804">
              <w:marLeft w:val="0"/>
              <w:marRight w:val="0"/>
              <w:marTop w:val="0"/>
              <w:marBottom w:val="0"/>
              <w:divBdr>
                <w:top w:val="none" w:sz="0" w:space="0" w:color="auto"/>
                <w:left w:val="none" w:sz="0" w:space="0" w:color="auto"/>
                <w:bottom w:val="none" w:sz="0" w:space="0" w:color="auto"/>
                <w:right w:val="none" w:sz="0" w:space="0" w:color="auto"/>
              </w:divBdr>
            </w:div>
            <w:div w:id="1211649582">
              <w:marLeft w:val="0"/>
              <w:marRight w:val="0"/>
              <w:marTop w:val="0"/>
              <w:marBottom w:val="0"/>
              <w:divBdr>
                <w:top w:val="none" w:sz="0" w:space="0" w:color="auto"/>
                <w:left w:val="none" w:sz="0" w:space="0" w:color="auto"/>
                <w:bottom w:val="none" w:sz="0" w:space="0" w:color="auto"/>
                <w:right w:val="none" w:sz="0" w:space="0" w:color="auto"/>
              </w:divBdr>
            </w:div>
            <w:div w:id="1721704738">
              <w:marLeft w:val="0"/>
              <w:marRight w:val="0"/>
              <w:marTop w:val="0"/>
              <w:marBottom w:val="0"/>
              <w:divBdr>
                <w:top w:val="none" w:sz="0" w:space="0" w:color="auto"/>
                <w:left w:val="none" w:sz="0" w:space="0" w:color="auto"/>
                <w:bottom w:val="none" w:sz="0" w:space="0" w:color="auto"/>
                <w:right w:val="none" w:sz="0" w:space="0" w:color="auto"/>
              </w:divBdr>
            </w:div>
            <w:div w:id="624122197">
              <w:marLeft w:val="0"/>
              <w:marRight w:val="0"/>
              <w:marTop w:val="0"/>
              <w:marBottom w:val="0"/>
              <w:divBdr>
                <w:top w:val="none" w:sz="0" w:space="0" w:color="auto"/>
                <w:left w:val="none" w:sz="0" w:space="0" w:color="auto"/>
                <w:bottom w:val="none" w:sz="0" w:space="0" w:color="auto"/>
                <w:right w:val="none" w:sz="0" w:space="0" w:color="auto"/>
              </w:divBdr>
            </w:div>
            <w:div w:id="6307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3452">
      <w:bodyDiv w:val="1"/>
      <w:marLeft w:val="0"/>
      <w:marRight w:val="0"/>
      <w:marTop w:val="0"/>
      <w:marBottom w:val="0"/>
      <w:divBdr>
        <w:top w:val="none" w:sz="0" w:space="0" w:color="auto"/>
        <w:left w:val="none" w:sz="0" w:space="0" w:color="auto"/>
        <w:bottom w:val="none" w:sz="0" w:space="0" w:color="auto"/>
        <w:right w:val="none" w:sz="0" w:space="0" w:color="auto"/>
      </w:divBdr>
      <w:divsChild>
        <w:div w:id="1281571566">
          <w:marLeft w:val="0"/>
          <w:marRight w:val="0"/>
          <w:marTop w:val="0"/>
          <w:marBottom w:val="0"/>
          <w:divBdr>
            <w:top w:val="none" w:sz="0" w:space="0" w:color="auto"/>
            <w:left w:val="none" w:sz="0" w:space="0" w:color="auto"/>
            <w:bottom w:val="none" w:sz="0" w:space="0" w:color="auto"/>
            <w:right w:val="none" w:sz="0" w:space="0" w:color="auto"/>
          </w:divBdr>
          <w:divsChild>
            <w:div w:id="660743473">
              <w:marLeft w:val="0"/>
              <w:marRight w:val="0"/>
              <w:marTop w:val="0"/>
              <w:marBottom w:val="0"/>
              <w:divBdr>
                <w:top w:val="none" w:sz="0" w:space="0" w:color="auto"/>
                <w:left w:val="none" w:sz="0" w:space="0" w:color="auto"/>
                <w:bottom w:val="none" w:sz="0" w:space="0" w:color="auto"/>
                <w:right w:val="none" w:sz="0" w:space="0" w:color="auto"/>
              </w:divBdr>
            </w:div>
            <w:div w:id="1244223453">
              <w:marLeft w:val="0"/>
              <w:marRight w:val="0"/>
              <w:marTop w:val="0"/>
              <w:marBottom w:val="0"/>
              <w:divBdr>
                <w:top w:val="none" w:sz="0" w:space="0" w:color="auto"/>
                <w:left w:val="none" w:sz="0" w:space="0" w:color="auto"/>
                <w:bottom w:val="none" w:sz="0" w:space="0" w:color="auto"/>
                <w:right w:val="none" w:sz="0" w:space="0" w:color="auto"/>
              </w:divBdr>
            </w:div>
            <w:div w:id="1854566379">
              <w:marLeft w:val="0"/>
              <w:marRight w:val="0"/>
              <w:marTop w:val="0"/>
              <w:marBottom w:val="0"/>
              <w:divBdr>
                <w:top w:val="none" w:sz="0" w:space="0" w:color="auto"/>
                <w:left w:val="none" w:sz="0" w:space="0" w:color="auto"/>
                <w:bottom w:val="none" w:sz="0" w:space="0" w:color="auto"/>
                <w:right w:val="none" w:sz="0" w:space="0" w:color="auto"/>
              </w:divBdr>
            </w:div>
            <w:div w:id="1154643127">
              <w:marLeft w:val="0"/>
              <w:marRight w:val="0"/>
              <w:marTop w:val="0"/>
              <w:marBottom w:val="0"/>
              <w:divBdr>
                <w:top w:val="none" w:sz="0" w:space="0" w:color="auto"/>
                <w:left w:val="none" w:sz="0" w:space="0" w:color="auto"/>
                <w:bottom w:val="none" w:sz="0" w:space="0" w:color="auto"/>
                <w:right w:val="none" w:sz="0" w:space="0" w:color="auto"/>
              </w:divBdr>
            </w:div>
            <w:div w:id="744034423">
              <w:marLeft w:val="0"/>
              <w:marRight w:val="0"/>
              <w:marTop w:val="0"/>
              <w:marBottom w:val="0"/>
              <w:divBdr>
                <w:top w:val="none" w:sz="0" w:space="0" w:color="auto"/>
                <w:left w:val="none" w:sz="0" w:space="0" w:color="auto"/>
                <w:bottom w:val="none" w:sz="0" w:space="0" w:color="auto"/>
                <w:right w:val="none" w:sz="0" w:space="0" w:color="auto"/>
              </w:divBdr>
            </w:div>
            <w:div w:id="709762605">
              <w:marLeft w:val="0"/>
              <w:marRight w:val="0"/>
              <w:marTop w:val="0"/>
              <w:marBottom w:val="0"/>
              <w:divBdr>
                <w:top w:val="none" w:sz="0" w:space="0" w:color="auto"/>
                <w:left w:val="none" w:sz="0" w:space="0" w:color="auto"/>
                <w:bottom w:val="none" w:sz="0" w:space="0" w:color="auto"/>
                <w:right w:val="none" w:sz="0" w:space="0" w:color="auto"/>
              </w:divBdr>
            </w:div>
            <w:div w:id="1019969278">
              <w:marLeft w:val="0"/>
              <w:marRight w:val="0"/>
              <w:marTop w:val="0"/>
              <w:marBottom w:val="0"/>
              <w:divBdr>
                <w:top w:val="none" w:sz="0" w:space="0" w:color="auto"/>
                <w:left w:val="none" w:sz="0" w:space="0" w:color="auto"/>
                <w:bottom w:val="none" w:sz="0" w:space="0" w:color="auto"/>
                <w:right w:val="none" w:sz="0" w:space="0" w:color="auto"/>
              </w:divBdr>
            </w:div>
            <w:div w:id="2054578331">
              <w:marLeft w:val="0"/>
              <w:marRight w:val="0"/>
              <w:marTop w:val="0"/>
              <w:marBottom w:val="0"/>
              <w:divBdr>
                <w:top w:val="none" w:sz="0" w:space="0" w:color="auto"/>
                <w:left w:val="none" w:sz="0" w:space="0" w:color="auto"/>
                <w:bottom w:val="none" w:sz="0" w:space="0" w:color="auto"/>
                <w:right w:val="none" w:sz="0" w:space="0" w:color="auto"/>
              </w:divBdr>
            </w:div>
            <w:div w:id="1245989715">
              <w:marLeft w:val="0"/>
              <w:marRight w:val="0"/>
              <w:marTop w:val="0"/>
              <w:marBottom w:val="0"/>
              <w:divBdr>
                <w:top w:val="none" w:sz="0" w:space="0" w:color="auto"/>
                <w:left w:val="none" w:sz="0" w:space="0" w:color="auto"/>
                <w:bottom w:val="none" w:sz="0" w:space="0" w:color="auto"/>
                <w:right w:val="none" w:sz="0" w:space="0" w:color="auto"/>
              </w:divBdr>
            </w:div>
            <w:div w:id="1409308945">
              <w:marLeft w:val="0"/>
              <w:marRight w:val="0"/>
              <w:marTop w:val="0"/>
              <w:marBottom w:val="0"/>
              <w:divBdr>
                <w:top w:val="none" w:sz="0" w:space="0" w:color="auto"/>
                <w:left w:val="none" w:sz="0" w:space="0" w:color="auto"/>
                <w:bottom w:val="none" w:sz="0" w:space="0" w:color="auto"/>
                <w:right w:val="none" w:sz="0" w:space="0" w:color="auto"/>
              </w:divBdr>
            </w:div>
            <w:div w:id="230426804">
              <w:marLeft w:val="0"/>
              <w:marRight w:val="0"/>
              <w:marTop w:val="0"/>
              <w:marBottom w:val="0"/>
              <w:divBdr>
                <w:top w:val="none" w:sz="0" w:space="0" w:color="auto"/>
                <w:left w:val="none" w:sz="0" w:space="0" w:color="auto"/>
                <w:bottom w:val="none" w:sz="0" w:space="0" w:color="auto"/>
                <w:right w:val="none" w:sz="0" w:space="0" w:color="auto"/>
              </w:divBdr>
            </w:div>
            <w:div w:id="1653949085">
              <w:marLeft w:val="0"/>
              <w:marRight w:val="0"/>
              <w:marTop w:val="0"/>
              <w:marBottom w:val="0"/>
              <w:divBdr>
                <w:top w:val="none" w:sz="0" w:space="0" w:color="auto"/>
                <w:left w:val="none" w:sz="0" w:space="0" w:color="auto"/>
                <w:bottom w:val="none" w:sz="0" w:space="0" w:color="auto"/>
                <w:right w:val="none" w:sz="0" w:space="0" w:color="auto"/>
              </w:divBdr>
            </w:div>
            <w:div w:id="386150986">
              <w:marLeft w:val="0"/>
              <w:marRight w:val="0"/>
              <w:marTop w:val="0"/>
              <w:marBottom w:val="0"/>
              <w:divBdr>
                <w:top w:val="none" w:sz="0" w:space="0" w:color="auto"/>
                <w:left w:val="none" w:sz="0" w:space="0" w:color="auto"/>
                <w:bottom w:val="none" w:sz="0" w:space="0" w:color="auto"/>
                <w:right w:val="none" w:sz="0" w:space="0" w:color="auto"/>
              </w:divBdr>
            </w:div>
            <w:div w:id="1471435646">
              <w:marLeft w:val="0"/>
              <w:marRight w:val="0"/>
              <w:marTop w:val="0"/>
              <w:marBottom w:val="0"/>
              <w:divBdr>
                <w:top w:val="none" w:sz="0" w:space="0" w:color="auto"/>
                <w:left w:val="none" w:sz="0" w:space="0" w:color="auto"/>
                <w:bottom w:val="none" w:sz="0" w:space="0" w:color="auto"/>
                <w:right w:val="none" w:sz="0" w:space="0" w:color="auto"/>
              </w:divBdr>
            </w:div>
            <w:div w:id="918759566">
              <w:marLeft w:val="0"/>
              <w:marRight w:val="0"/>
              <w:marTop w:val="0"/>
              <w:marBottom w:val="0"/>
              <w:divBdr>
                <w:top w:val="none" w:sz="0" w:space="0" w:color="auto"/>
                <w:left w:val="none" w:sz="0" w:space="0" w:color="auto"/>
                <w:bottom w:val="none" w:sz="0" w:space="0" w:color="auto"/>
                <w:right w:val="none" w:sz="0" w:space="0" w:color="auto"/>
              </w:divBdr>
            </w:div>
            <w:div w:id="1485394778">
              <w:marLeft w:val="0"/>
              <w:marRight w:val="0"/>
              <w:marTop w:val="0"/>
              <w:marBottom w:val="0"/>
              <w:divBdr>
                <w:top w:val="none" w:sz="0" w:space="0" w:color="auto"/>
                <w:left w:val="none" w:sz="0" w:space="0" w:color="auto"/>
                <w:bottom w:val="none" w:sz="0" w:space="0" w:color="auto"/>
                <w:right w:val="none" w:sz="0" w:space="0" w:color="auto"/>
              </w:divBdr>
            </w:div>
            <w:div w:id="1105272693">
              <w:marLeft w:val="0"/>
              <w:marRight w:val="0"/>
              <w:marTop w:val="0"/>
              <w:marBottom w:val="0"/>
              <w:divBdr>
                <w:top w:val="none" w:sz="0" w:space="0" w:color="auto"/>
                <w:left w:val="none" w:sz="0" w:space="0" w:color="auto"/>
                <w:bottom w:val="none" w:sz="0" w:space="0" w:color="auto"/>
                <w:right w:val="none" w:sz="0" w:space="0" w:color="auto"/>
              </w:divBdr>
            </w:div>
            <w:div w:id="1540388901">
              <w:marLeft w:val="0"/>
              <w:marRight w:val="0"/>
              <w:marTop w:val="0"/>
              <w:marBottom w:val="0"/>
              <w:divBdr>
                <w:top w:val="none" w:sz="0" w:space="0" w:color="auto"/>
                <w:left w:val="none" w:sz="0" w:space="0" w:color="auto"/>
                <w:bottom w:val="none" w:sz="0" w:space="0" w:color="auto"/>
                <w:right w:val="none" w:sz="0" w:space="0" w:color="auto"/>
              </w:divBdr>
            </w:div>
            <w:div w:id="1560899523">
              <w:marLeft w:val="0"/>
              <w:marRight w:val="0"/>
              <w:marTop w:val="0"/>
              <w:marBottom w:val="0"/>
              <w:divBdr>
                <w:top w:val="none" w:sz="0" w:space="0" w:color="auto"/>
                <w:left w:val="none" w:sz="0" w:space="0" w:color="auto"/>
                <w:bottom w:val="none" w:sz="0" w:space="0" w:color="auto"/>
                <w:right w:val="none" w:sz="0" w:space="0" w:color="auto"/>
              </w:divBdr>
            </w:div>
            <w:div w:id="1158497358">
              <w:marLeft w:val="0"/>
              <w:marRight w:val="0"/>
              <w:marTop w:val="0"/>
              <w:marBottom w:val="0"/>
              <w:divBdr>
                <w:top w:val="none" w:sz="0" w:space="0" w:color="auto"/>
                <w:left w:val="none" w:sz="0" w:space="0" w:color="auto"/>
                <w:bottom w:val="none" w:sz="0" w:space="0" w:color="auto"/>
                <w:right w:val="none" w:sz="0" w:space="0" w:color="auto"/>
              </w:divBdr>
            </w:div>
            <w:div w:id="1905489723">
              <w:marLeft w:val="0"/>
              <w:marRight w:val="0"/>
              <w:marTop w:val="0"/>
              <w:marBottom w:val="0"/>
              <w:divBdr>
                <w:top w:val="none" w:sz="0" w:space="0" w:color="auto"/>
                <w:left w:val="none" w:sz="0" w:space="0" w:color="auto"/>
                <w:bottom w:val="none" w:sz="0" w:space="0" w:color="auto"/>
                <w:right w:val="none" w:sz="0" w:space="0" w:color="auto"/>
              </w:divBdr>
            </w:div>
            <w:div w:id="845440745">
              <w:marLeft w:val="0"/>
              <w:marRight w:val="0"/>
              <w:marTop w:val="0"/>
              <w:marBottom w:val="0"/>
              <w:divBdr>
                <w:top w:val="none" w:sz="0" w:space="0" w:color="auto"/>
                <w:left w:val="none" w:sz="0" w:space="0" w:color="auto"/>
                <w:bottom w:val="none" w:sz="0" w:space="0" w:color="auto"/>
                <w:right w:val="none" w:sz="0" w:space="0" w:color="auto"/>
              </w:divBdr>
            </w:div>
            <w:div w:id="539242753">
              <w:marLeft w:val="0"/>
              <w:marRight w:val="0"/>
              <w:marTop w:val="0"/>
              <w:marBottom w:val="0"/>
              <w:divBdr>
                <w:top w:val="none" w:sz="0" w:space="0" w:color="auto"/>
                <w:left w:val="none" w:sz="0" w:space="0" w:color="auto"/>
                <w:bottom w:val="none" w:sz="0" w:space="0" w:color="auto"/>
                <w:right w:val="none" w:sz="0" w:space="0" w:color="auto"/>
              </w:divBdr>
            </w:div>
            <w:div w:id="375393633">
              <w:marLeft w:val="0"/>
              <w:marRight w:val="0"/>
              <w:marTop w:val="0"/>
              <w:marBottom w:val="0"/>
              <w:divBdr>
                <w:top w:val="none" w:sz="0" w:space="0" w:color="auto"/>
                <w:left w:val="none" w:sz="0" w:space="0" w:color="auto"/>
                <w:bottom w:val="none" w:sz="0" w:space="0" w:color="auto"/>
                <w:right w:val="none" w:sz="0" w:space="0" w:color="auto"/>
              </w:divBdr>
            </w:div>
            <w:div w:id="1162355733">
              <w:marLeft w:val="0"/>
              <w:marRight w:val="0"/>
              <w:marTop w:val="0"/>
              <w:marBottom w:val="0"/>
              <w:divBdr>
                <w:top w:val="none" w:sz="0" w:space="0" w:color="auto"/>
                <w:left w:val="none" w:sz="0" w:space="0" w:color="auto"/>
                <w:bottom w:val="none" w:sz="0" w:space="0" w:color="auto"/>
                <w:right w:val="none" w:sz="0" w:space="0" w:color="auto"/>
              </w:divBdr>
            </w:div>
            <w:div w:id="1028868671">
              <w:marLeft w:val="0"/>
              <w:marRight w:val="0"/>
              <w:marTop w:val="0"/>
              <w:marBottom w:val="0"/>
              <w:divBdr>
                <w:top w:val="none" w:sz="0" w:space="0" w:color="auto"/>
                <w:left w:val="none" w:sz="0" w:space="0" w:color="auto"/>
                <w:bottom w:val="none" w:sz="0" w:space="0" w:color="auto"/>
                <w:right w:val="none" w:sz="0" w:space="0" w:color="auto"/>
              </w:divBdr>
            </w:div>
            <w:div w:id="1826435958">
              <w:marLeft w:val="0"/>
              <w:marRight w:val="0"/>
              <w:marTop w:val="0"/>
              <w:marBottom w:val="0"/>
              <w:divBdr>
                <w:top w:val="none" w:sz="0" w:space="0" w:color="auto"/>
                <w:left w:val="none" w:sz="0" w:space="0" w:color="auto"/>
                <w:bottom w:val="none" w:sz="0" w:space="0" w:color="auto"/>
                <w:right w:val="none" w:sz="0" w:space="0" w:color="auto"/>
              </w:divBdr>
            </w:div>
            <w:div w:id="1255553839">
              <w:marLeft w:val="0"/>
              <w:marRight w:val="0"/>
              <w:marTop w:val="0"/>
              <w:marBottom w:val="0"/>
              <w:divBdr>
                <w:top w:val="none" w:sz="0" w:space="0" w:color="auto"/>
                <w:left w:val="none" w:sz="0" w:space="0" w:color="auto"/>
                <w:bottom w:val="none" w:sz="0" w:space="0" w:color="auto"/>
                <w:right w:val="none" w:sz="0" w:space="0" w:color="auto"/>
              </w:divBdr>
            </w:div>
            <w:div w:id="348222259">
              <w:marLeft w:val="0"/>
              <w:marRight w:val="0"/>
              <w:marTop w:val="0"/>
              <w:marBottom w:val="0"/>
              <w:divBdr>
                <w:top w:val="none" w:sz="0" w:space="0" w:color="auto"/>
                <w:left w:val="none" w:sz="0" w:space="0" w:color="auto"/>
                <w:bottom w:val="none" w:sz="0" w:space="0" w:color="auto"/>
                <w:right w:val="none" w:sz="0" w:space="0" w:color="auto"/>
              </w:divBdr>
            </w:div>
            <w:div w:id="452209391">
              <w:marLeft w:val="0"/>
              <w:marRight w:val="0"/>
              <w:marTop w:val="0"/>
              <w:marBottom w:val="0"/>
              <w:divBdr>
                <w:top w:val="none" w:sz="0" w:space="0" w:color="auto"/>
                <w:left w:val="none" w:sz="0" w:space="0" w:color="auto"/>
                <w:bottom w:val="none" w:sz="0" w:space="0" w:color="auto"/>
                <w:right w:val="none" w:sz="0" w:space="0" w:color="auto"/>
              </w:divBdr>
            </w:div>
            <w:div w:id="593172995">
              <w:marLeft w:val="0"/>
              <w:marRight w:val="0"/>
              <w:marTop w:val="0"/>
              <w:marBottom w:val="0"/>
              <w:divBdr>
                <w:top w:val="none" w:sz="0" w:space="0" w:color="auto"/>
                <w:left w:val="none" w:sz="0" w:space="0" w:color="auto"/>
                <w:bottom w:val="none" w:sz="0" w:space="0" w:color="auto"/>
                <w:right w:val="none" w:sz="0" w:space="0" w:color="auto"/>
              </w:divBdr>
            </w:div>
            <w:div w:id="1945767889">
              <w:marLeft w:val="0"/>
              <w:marRight w:val="0"/>
              <w:marTop w:val="0"/>
              <w:marBottom w:val="0"/>
              <w:divBdr>
                <w:top w:val="none" w:sz="0" w:space="0" w:color="auto"/>
                <w:left w:val="none" w:sz="0" w:space="0" w:color="auto"/>
                <w:bottom w:val="none" w:sz="0" w:space="0" w:color="auto"/>
                <w:right w:val="none" w:sz="0" w:space="0" w:color="auto"/>
              </w:divBdr>
            </w:div>
            <w:div w:id="1137406506">
              <w:marLeft w:val="0"/>
              <w:marRight w:val="0"/>
              <w:marTop w:val="0"/>
              <w:marBottom w:val="0"/>
              <w:divBdr>
                <w:top w:val="none" w:sz="0" w:space="0" w:color="auto"/>
                <w:left w:val="none" w:sz="0" w:space="0" w:color="auto"/>
                <w:bottom w:val="none" w:sz="0" w:space="0" w:color="auto"/>
                <w:right w:val="none" w:sz="0" w:space="0" w:color="auto"/>
              </w:divBdr>
            </w:div>
            <w:div w:id="1831677889">
              <w:marLeft w:val="0"/>
              <w:marRight w:val="0"/>
              <w:marTop w:val="0"/>
              <w:marBottom w:val="0"/>
              <w:divBdr>
                <w:top w:val="none" w:sz="0" w:space="0" w:color="auto"/>
                <w:left w:val="none" w:sz="0" w:space="0" w:color="auto"/>
                <w:bottom w:val="none" w:sz="0" w:space="0" w:color="auto"/>
                <w:right w:val="none" w:sz="0" w:space="0" w:color="auto"/>
              </w:divBdr>
            </w:div>
            <w:div w:id="115489583">
              <w:marLeft w:val="0"/>
              <w:marRight w:val="0"/>
              <w:marTop w:val="0"/>
              <w:marBottom w:val="0"/>
              <w:divBdr>
                <w:top w:val="none" w:sz="0" w:space="0" w:color="auto"/>
                <w:left w:val="none" w:sz="0" w:space="0" w:color="auto"/>
                <w:bottom w:val="none" w:sz="0" w:space="0" w:color="auto"/>
                <w:right w:val="none" w:sz="0" w:space="0" w:color="auto"/>
              </w:divBdr>
            </w:div>
            <w:div w:id="337974723">
              <w:marLeft w:val="0"/>
              <w:marRight w:val="0"/>
              <w:marTop w:val="0"/>
              <w:marBottom w:val="0"/>
              <w:divBdr>
                <w:top w:val="none" w:sz="0" w:space="0" w:color="auto"/>
                <w:left w:val="none" w:sz="0" w:space="0" w:color="auto"/>
                <w:bottom w:val="none" w:sz="0" w:space="0" w:color="auto"/>
                <w:right w:val="none" w:sz="0" w:space="0" w:color="auto"/>
              </w:divBdr>
            </w:div>
            <w:div w:id="1569145627">
              <w:marLeft w:val="0"/>
              <w:marRight w:val="0"/>
              <w:marTop w:val="0"/>
              <w:marBottom w:val="0"/>
              <w:divBdr>
                <w:top w:val="none" w:sz="0" w:space="0" w:color="auto"/>
                <w:left w:val="none" w:sz="0" w:space="0" w:color="auto"/>
                <w:bottom w:val="none" w:sz="0" w:space="0" w:color="auto"/>
                <w:right w:val="none" w:sz="0" w:space="0" w:color="auto"/>
              </w:divBdr>
            </w:div>
            <w:div w:id="234750833">
              <w:marLeft w:val="0"/>
              <w:marRight w:val="0"/>
              <w:marTop w:val="0"/>
              <w:marBottom w:val="0"/>
              <w:divBdr>
                <w:top w:val="none" w:sz="0" w:space="0" w:color="auto"/>
                <w:left w:val="none" w:sz="0" w:space="0" w:color="auto"/>
                <w:bottom w:val="none" w:sz="0" w:space="0" w:color="auto"/>
                <w:right w:val="none" w:sz="0" w:space="0" w:color="auto"/>
              </w:divBdr>
            </w:div>
            <w:div w:id="460199064">
              <w:marLeft w:val="0"/>
              <w:marRight w:val="0"/>
              <w:marTop w:val="0"/>
              <w:marBottom w:val="0"/>
              <w:divBdr>
                <w:top w:val="none" w:sz="0" w:space="0" w:color="auto"/>
                <w:left w:val="none" w:sz="0" w:space="0" w:color="auto"/>
                <w:bottom w:val="none" w:sz="0" w:space="0" w:color="auto"/>
                <w:right w:val="none" w:sz="0" w:space="0" w:color="auto"/>
              </w:divBdr>
            </w:div>
            <w:div w:id="263848219">
              <w:marLeft w:val="0"/>
              <w:marRight w:val="0"/>
              <w:marTop w:val="0"/>
              <w:marBottom w:val="0"/>
              <w:divBdr>
                <w:top w:val="none" w:sz="0" w:space="0" w:color="auto"/>
                <w:left w:val="none" w:sz="0" w:space="0" w:color="auto"/>
                <w:bottom w:val="none" w:sz="0" w:space="0" w:color="auto"/>
                <w:right w:val="none" w:sz="0" w:space="0" w:color="auto"/>
              </w:divBdr>
            </w:div>
            <w:div w:id="359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9693">
      <w:bodyDiv w:val="1"/>
      <w:marLeft w:val="0"/>
      <w:marRight w:val="0"/>
      <w:marTop w:val="0"/>
      <w:marBottom w:val="0"/>
      <w:divBdr>
        <w:top w:val="none" w:sz="0" w:space="0" w:color="auto"/>
        <w:left w:val="none" w:sz="0" w:space="0" w:color="auto"/>
        <w:bottom w:val="none" w:sz="0" w:space="0" w:color="auto"/>
        <w:right w:val="none" w:sz="0" w:space="0" w:color="auto"/>
      </w:divBdr>
      <w:divsChild>
        <w:div w:id="1477336794">
          <w:marLeft w:val="0"/>
          <w:marRight w:val="0"/>
          <w:marTop w:val="0"/>
          <w:marBottom w:val="0"/>
          <w:divBdr>
            <w:top w:val="none" w:sz="0" w:space="0" w:color="auto"/>
            <w:left w:val="none" w:sz="0" w:space="0" w:color="auto"/>
            <w:bottom w:val="none" w:sz="0" w:space="0" w:color="auto"/>
            <w:right w:val="none" w:sz="0" w:space="0" w:color="auto"/>
          </w:divBdr>
          <w:divsChild>
            <w:div w:id="1485000494">
              <w:marLeft w:val="0"/>
              <w:marRight w:val="0"/>
              <w:marTop w:val="0"/>
              <w:marBottom w:val="0"/>
              <w:divBdr>
                <w:top w:val="none" w:sz="0" w:space="0" w:color="auto"/>
                <w:left w:val="none" w:sz="0" w:space="0" w:color="auto"/>
                <w:bottom w:val="none" w:sz="0" w:space="0" w:color="auto"/>
                <w:right w:val="none" w:sz="0" w:space="0" w:color="auto"/>
              </w:divBdr>
            </w:div>
            <w:div w:id="621767384">
              <w:marLeft w:val="0"/>
              <w:marRight w:val="0"/>
              <w:marTop w:val="0"/>
              <w:marBottom w:val="0"/>
              <w:divBdr>
                <w:top w:val="none" w:sz="0" w:space="0" w:color="auto"/>
                <w:left w:val="none" w:sz="0" w:space="0" w:color="auto"/>
                <w:bottom w:val="none" w:sz="0" w:space="0" w:color="auto"/>
                <w:right w:val="none" w:sz="0" w:space="0" w:color="auto"/>
              </w:divBdr>
            </w:div>
            <w:div w:id="323320817">
              <w:marLeft w:val="0"/>
              <w:marRight w:val="0"/>
              <w:marTop w:val="0"/>
              <w:marBottom w:val="0"/>
              <w:divBdr>
                <w:top w:val="none" w:sz="0" w:space="0" w:color="auto"/>
                <w:left w:val="none" w:sz="0" w:space="0" w:color="auto"/>
                <w:bottom w:val="none" w:sz="0" w:space="0" w:color="auto"/>
                <w:right w:val="none" w:sz="0" w:space="0" w:color="auto"/>
              </w:divBdr>
            </w:div>
            <w:div w:id="1975940875">
              <w:marLeft w:val="0"/>
              <w:marRight w:val="0"/>
              <w:marTop w:val="0"/>
              <w:marBottom w:val="0"/>
              <w:divBdr>
                <w:top w:val="none" w:sz="0" w:space="0" w:color="auto"/>
                <w:left w:val="none" w:sz="0" w:space="0" w:color="auto"/>
                <w:bottom w:val="none" w:sz="0" w:space="0" w:color="auto"/>
                <w:right w:val="none" w:sz="0" w:space="0" w:color="auto"/>
              </w:divBdr>
            </w:div>
            <w:div w:id="390616852">
              <w:marLeft w:val="0"/>
              <w:marRight w:val="0"/>
              <w:marTop w:val="0"/>
              <w:marBottom w:val="0"/>
              <w:divBdr>
                <w:top w:val="none" w:sz="0" w:space="0" w:color="auto"/>
                <w:left w:val="none" w:sz="0" w:space="0" w:color="auto"/>
                <w:bottom w:val="none" w:sz="0" w:space="0" w:color="auto"/>
                <w:right w:val="none" w:sz="0" w:space="0" w:color="auto"/>
              </w:divBdr>
            </w:div>
            <w:div w:id="1180702659">
              <w:marLeft w:val="0"/>
              <w:marRight w:val="0"/>
              <w:marTop w:val="0"/>
              <w:marBottom w:val="0"/>
              <w:divBdr>
                <w:top w:val="none" w:sz="0" w:space="0" w:color="auto"/>
                <w:left w:val="none" w:sz="0" w:space="0" w:color="auto"/>
                <w:bottom w:val="none" w:sz="0" w:space="0" w:color="auto"/>
                <w:right w:val="none" w:sz="0" w:space="0" w:color="auto"/>
              </w:divBdr>
            </w:div>
            <w:div w:id="686367067">
              <w:marLeft w:val="0"/>
              <w:marRight w:val="0"/>
              <w:marTop w:val="0"/>
              <w:marBottom w:val="0"/>
              <w:divBdr>
                <w:top w:val="none" w:sz="0" w:space="0" w:color="auto"/>
                <w:left w:val="none" w:sz="0" w:space="0" w:color="auto"/>
                <w:bottom w:val="none" w:sz="0" w:space="0" w:color="auto"/>
                <w:right w:val="none" w:sz="0" w:space="0" w:color="auto"/>
              </w:divBdr>
            </w:div>
            <w:div w:id="735666192">
              <w:marLeft w:val="0"/>
              <w:marRight w:val="0"/>
              <w:marTop w:val="0"/>
              <w:marBottom w:val="0"/>
              <w:divBdr>
                <w:top w:val="none" w:sz="0" w:space="0" w:color="auto"/>
                <w:left w:val="none" w:sz="0" w:space="0" w:color="auto"/>
                <w:bottom w:val="none" w:sz="0" w:space="0" w:color="auto"/>
                <w:right w:val="none" w:sz="0" w:space="0" w:color="auto"/>
              </w:divBdr>
            </w:div>
            <w:div w:id="2081168163">
              <w:marLeft w:val="0"/>
              <w:marRight w:val="0"/>
              <w:marTop w:val="0"/>
              <w:marBottom w:val="0"/>
              <w:divBdr>
                <w:top w:val="none" w:sz="0" w:space="0" w:color="auto"/>
                <w:left w:val="none" w:sz="0" w:space="0" w:color="auto"/>
                <w:bottom w:val="none" w:sz="0" w:space="0" w:color="auto"/>
                <w:right w:val="none" w:sz="0" w:space="0" w:color="auto"/>
              </w:divBdr>
            </w:div>
            <w:div w:id="361564076">
              <w:marLeft w:val="0"/>
              <w:marRight w:val="0"/>
              <w:marTop w:val="0"/>
              <w:marBottom w:val="0"/>
              <w:divBdr>
                <w:top w:val="none" w:sz="0" w:space="0" w:color="auto"/>
                <w:left w:val="none" w:sz="0" w:space="0" w:color="auto"/>
                <w:bottom w:val="none" w:sz="0" w:space="0" w:color="auto"/>
                <w:right w:val="none" w:sz="0" w:space="0" w:color="auto"/>
              </w:divBdr>
            </w:div>
            <w:div w:id="1419518145">
              <w:marLeft w:val="0"/>
              <w:marRight w:val="0"/>
              <w:marTop w:val="0"/>
              <w:marBottom w:val="0"/>
              <w:divBdr>
                <w:top w:val="none" w:sz="0" w:space="0" w:color="auto"/>
                <w:left w:val="none" w:sz="0" w:space="0" w:color="auto"/>
                <w:bottom w:val="none" w:sz="0" w:space="0" w:color="auto"/>
                <w:right w:val="none" w:sz="0" w:space="0" w:color="auto"/>
              </w:divBdr>
            </w:div>
            <w:div w:id="720137406">
              <w:marLeft w:val="0"/>
              <w:marRight w:val="0"/>
              <w:marTop w:val="0"/>
              <w:marBottom w:val="0"/>
              <w:divBdr>
                <w:top w:val="none" w:sz="0" w:space="0" w:color="auto"/>
                <w:left w:val="none" w:sz="0" w:space="0" w:color="auto"/>
                <w:bottom w:val="none" w:sz="0" w:space="0" w:color="auto"/>
                <w:right w:val="none" w:sz="0" w:space="0" w:color="auto"/>
              </w:divBdr>
            </w:div>
            <w:div w:id="1316186251">
              <w:marLeft w:val="0"/>
              <w:marRight w:val="0"/>
              <w:marTop w:val="0"/>
              <w:marBottom w:val="0"/>
              <w:divBdr>
                <w:top w:val="none" w:sz="0" w:space="0" w:color="auto"/>
                <w:left w:val="none" w:sz="0" w:space="0" w:color="auto"/>
                <w:bottom w:val="none" w:sz="0" w:space="0" w:color="auto"/>
                <w:right w:val="none" w:sz="0" w:space="0" w:color="auto"/>
              </w:divBdr>
            </w:div>
            <w:div w:id="1376275693">
              <w:marLeft w:val="0"/>
              <w:marRight w:val="0"/>
              <w:marTop w:val="0"/>
              <w:marBottom w:val="0"/>
              <w:divBdr>
                <w:top w:val="none" w:sz="0" w:space="0" w:color="auto"/>
                <w:left w:val="none" w:sz="0" w:space="0" w:color="auto"/>
                <w:bottom w:val="none" w:sz="0" w:space="0" w:color="auto"/>
                <w:right w:val="none" w:sz="0" w:space="0" w:color="auto"/>
              </w:divBdr>
            </w:div>
            <w:div w:id="899949557">
              <w:marLeft w:val="0"/>
              <w:marRight w:val="0"/>
              <w:marTop w:val="0"/>
              <w:marBottom w:val="0"/>
              <w:divBdr>
                <w:top w:val="none" w:sz="0" w:space="0" w:color="auto"/>
                <w:left w:val="none" w:sz="0" w:space="0" w:color="auto"/>
                <w:bottom w:val="none" w:sz="0" w:space="0" w:color="auto"/>
                <w:right w:val="none" w:sz="0" w:space="0" w:color="auto"/>
              </w:divBdr>
            </w:div>
            <w:div w:id="2001350464">
              <w:marLeft w:val="0"/>
              <w:marRight w:val="0"/>
              <w:marTop w:val="0"/>
              <w:marBottom w:val="0"/>
              <w:divBdr>
                <w:top w:val="none" w:sz="0" w:space="0" w:color="auto"/>
                <w:left w:val="none" w:sz="0" w:space="0" w:color="auto"/>
                <w:bottom w:val="none" w:sz="0" w:space="0" w:color="auto"/>
                <w:right w:val="none" w:sz="0" w:space="0" w:color="auto"/>
              </w:divBdr>
            </w:div>
            <w:div w:id="1053850105">
              <w:marLeft w:val="0"/>
              <w:marRight w:val="0"/>
              <w:marTop w:val="0"/>
              <w:marBottom w:val="0"/>
              <w:divBdr>
                <w:top w:val="none" w:sz="0" w:space="0" w:color="auto"/>
                <w:left w:val="none" w:sz="0" w:space="0" w:color="auto"/>
                <w:bottom w:val="none" w:sz="0" w:space="0" w:color="auto"/>
                <w:right w:val="none" w:sz="0" w:space="0" w:color="auto"/>
              </w:divBdr>
            </w:div>
            <w:div w:id="1908877440">
              <w:marLeft w:val="0"/>
              <w:marRight w:val="0"/>
              <w:marTop w:val="0"/>
              <w:marBottom w:val="0"/>
              <w:divBdr>
                <w:top w:val="none" w:sz="0" w:space="0" w:color="auto"/>
                <w:left w:val="none" w:sz="0" w:space="0" w:color="auto"/>
                <w:bottom w:val="none" w:sz="0" w:space="0" w:color="auto"/>
                <w:right w:val="none" w:sz="0" w:space="0" w:color="auto"/>
              </w:divBdr>
            </w:div>
            <w:div w:id="1150173271">
              <w:marLeft w:val="0"/>
              <w:marRight w:val="0"/>
              <w:marTop w:val="0"/>
              <w:marBottom w:val="0"/>
              <w:divBdr>
                <w:top w:val="none" w:sz="0" w:space="0" w:color="auto"/>
                <w:left w:val="none" w:sz="0" w:space="0" w:color="auto"/>
                <w:bottom w:val="none" w:sz="0" w:space="0" w:color="auto"/>
                <w:right w:val="none" w:sz="0" w:space="0" w:color="auto"/>
              </w:divBdr>
            </w:div>
            <w:div w:id="1606963077">
              <w:marLeft w:val="0"/>
              <w:marRight w:val="0"/>
              <w:marTop w:val="0"/>
              <w:marBottom w:val="0"/>
              <w:divBdr>
                <w:top w:val="none" w:sz="0" w:space="0" w:color="auto"/>
                <w:left w:val="none" w:sz="0" w:space="0" w:color="auto"/>
                <w:bottom w:val="none" w:sz="0" w:space="0" w:color="auto"/>
                <w:right w:val="none" w:sz="0" w:space="0" w:color="auto"/>
              </w:divBdr>
            </w:div>
            <w:div w:id="1398238063">
              <w:marLeft w:val="0"/>
              <w:marRight w:val="0"/>
              <w:marTop w:val="0"/>
              <w:marBottom w:val="0"/>
              <w:divBdr>
                <w:top w:val="none" w:sz="0" w:space="0" w:color="auto"/>
                <w:left w:val="none" w:sz="0" w:space="0" w:color="auto"/>
                <w:bottom w:val="none" w:sz="0" w:space="0" w:color="auto"/>
                <w:right w:val="none" w:sz="0" w:space="0" w:color="auto"/>
              </w:divBdr>
            </w:div>
            <w:div w:id="382562031">
              <w:marLeft w:val="0"/>
              <w:marRight w:val="0"/>
              <w:marTop w:val="0"/>
              <w:marBottom w:val="0"/>
              <w:divBdr>
                <w:top w:val="none" w:sz="0" w:space="0" w:color="auto"/>
                <w:left w:val="none" w:sz="0" w:space="0" w:color="auto"/>
                <w:bottom w:val="none" w:sz="0" w:space="0" w:color="auto"/>
                <w:right w:val="none" w:sz="0" w:space="0" w:color="auto"/>
              </w:divBdr>
            </w:div>
            <w:div w:id="1825587216">
              <w:marLeft w:val="0"/>
              <w:marRight w:val="0"/>
              <w:marTop w:val="0"/>
              <w:marBottom w:val="0"/>
              <w:divBdr>
                <w:top w:val="none" w:sz="0" w:space="0" w:color="auto"/>
                <w:left w:val="none" w:sz="0" w:space="0" w:color="auto"/>
                <w:bottom w:val="none" w:sz="0" w:space="0" w:color="auto"/>
                <w:right w:val="none" w:sz="0" w:space="0" w:color="auto"/>
              </w:divBdr>
            </w:div>
            <w:div w:id="1208487734">
              <w:marLeft w:val="0"/>
              <w:marRight w:val="0"/>
              <w:marTop w:val="0"/>
              <w:marBottom w:val="0"/>
              <w:divBdr>
                <w:top w:val="none" w:sz="0" w:space="0" w:color="auto"/>
                <w:left w:val="none" w:sz="0" w:space="0" w:color="auto"/>
                <w:bottom w:val="none" w:sz="0" w:space="0" w:color="auto"/>
                <w:right w:val="none" w:sz="0" w:space="0" w:color="auto"/>
              </w:divBdr>
            </w:div>
            <w:div w:id="487327264">
              <w:marLeft w:val="0"/>
              <w:marRight w:val="0"/>
              <w:marTop w:val="0"/>
              <w:marBottom w:val="0"/>
              <w:divBdr>
                <w:top w:val="none" w:sz="0" w:space="0" w:color="auto"/>
                <w:left w:val="none" w:sz="0" w:space="0" w:color="auto"/>
                <w:bottom w:val="none" w:sz="0" w:space="0" w:color="auto"/>
                <w:right w:val="none" w:sz="0" w:space="0" w:color="auto"/>
              </w:divBdr>
            </w:div>
            <w:div w:id="1952199671">
              <w:marLeft w:val="0"/>
              <w:marRight w:val="0"/>
              <w:marTop w:val="0"/>
              <w:marBottom w:val="0"/>
              <w:divBdr>
                <w:top w:val="none" w:sz="0" w:space="0" w:color="auto"/>
                <w:left w:val="none" w:sz="0" w:space="0" w:color="auto"/>
                <w:bottom w:val="none" w:sz="0" w:space="0" w:color="auto"/>
                <w:right w:val="none" w:sz="0" w:space="0" w:color="auto"/>
              </w:divBdr>
            </w:div>
            <w:div w:id="515072142">
              <w:marLeft w:val="0"/>
              <w:marRight w:val="0"/>
              <w:marTop w:val="0"/>
              <w:marBottom w:val="0"/>
              <w:divBdr>
                <w:top w:val="none" w:sz="0" w:space="0" w:color="auto"/>
                <w:left w:val="none" w:sz="0" w:space="0" w:color="auto"/>
                <w:bottom w:val="none" w:sz="0" w:space="0" w:color="auto"/>
                <w:right w:val="none" w:sz="0" w:space="0" w:color="auto"/>
              </w:divBdr>
            </w:div>
            <w:div w:id="977034293">
              <w:marLeft w:val="0"/>
              <w:marRight w:val="0"/>
              <w:marTop w:val="0"/>
              <w:marBottom w:val="0"/>
              <w:divBdr>
                <w:top w:val="none" w:sz="0" w:space="0" w:color="auto"/>
                <w:left w:val="none" w:sz="0" w:space="0" w:color="auto"/>
                <w:bottom w:val="none" w:sz="0" w:space="0" w:color="auto"/>
                <w:right w:val="none" w:sz="0" w:space="0" w:color="auto"/>
              </w:divBdr>
            </w:div>
            <w:div w:id="36974072">
              <w:marLeft w:val="0"/>
              <w:marRight w:val="0"/>
              <w:marTop w:val="0"/>
              <w:marBottom w:val="0"/>
              <w:divBdr>
                <w:top w:val="none" w:sz="0" w:space="0" w:color="auto"/>
                <w:left w:val="none" w:sz="0" w:space="0" w:color="auto"/>
                <w:bottom w:val="none" w:sz="0" w:space="0" w:color="auto"/>
                <w:right w:val="none" w:sz="0" w:space="0" w:color="auto"/>
              </w:divBdr>
            </w:div>
            <w:div w:id="704984568">
              <w:marLeft w:val="0"/>
              <w:marRight w:val="0"/>
              <w:marTop w:val="0"/>
              <w:marBottom w:val="0"/>
              <w:divBdr>
                <w:top w:val="none" w:sz="0" w:space="0" w:color="auto"/>
                <w:left w:val="none" w:sz="0" w:space="0" w:color="auto"/>
                <w:bottom w:val="none" w:sz="0" w:space="0" w:color="auto"/>
                <w:right w:val="none" w:sz="0" w:space="0" w:color="auto"/>
              </w:divBdr>
            </w:div>
            <w:div w:id="294606524">
              <w:marLeft w:val="0"/>
              <w:marRight w:val="0"/>
              <w:marTop w:val="0"/>
              <w:marBottom w:val="0"/>
              <w:divBdr>
                <w:top w:val="none" w:sz="0" w:space="0" w:color="auto"/>
                <w:left w:val="none" w:sz="0" w:space="0" w:color="auto"/>
                <w:bottom w:val="none" w:sz="0" w:space="0" w:color="auto"/>
                <w:right w:val="none" w:sz="0" w:space="0" w:color="auto"/>
              </w:divBdr>
            </w:div>
            <w:div w:id="351496394">
              <w:marLeft w:val="0"/>
              <w:marRight w:val="0"/>
              <w:marTop w:val="0"/>
              <w:marBottom w:val="0"/>
              <w:divBdr>
                <w:top w:val="none" w:sz="0" w:space="0" w:color="auto"/>
                <w:left w:val="none" w:sz="0" w:space="0" w:color="auto"/>
                <w:bottom w:val="none" w:sz="0" w:space="0" w:color="auto"/>
                <w:right w:val="none" w:sz="0" w:space="0" w:color="auto"/>
              </w:divBdr>
            </w:div>
            <w:div w:id="644284489">
              <w:marLeft w:val="0"/>
              <w:marRight w:val="0"/>
              <w:marTop w:val="0"/>
              <w:marBottom w:val="0"/>
              <w:divBdr>
                <w:top w:val="none" w:sz="0" w:space="0" w:color="auto"/>
                <w:left w:val="none" w:sz="0" w:space="0" w:color="auto"/>
                <w:bottom w:val="none" w:sz="0" w:space="0" w:color="auto"/>
                <w:right w:val="none" w:sz="0" w:space="0" w:color="auto"/>
              </w:divBdr>
            </w:div>
            <w:div w:id="1996645546">
              <w:marLeft w:val="0"/>
              <w:marRight w:val="0"/>
              <w:marTop w:val="0"/>
              <w:marBottom w:val="0"/>
              <w:divBdr>
                <w:top w:val="none" w:sz="0" w:space="0" w:color="auto"/>
                <w:left w:val="none" w:sz="0" w:space="0" w:color="auto"/>
                <w:bottom w:val="none" w:sz="0" w:space="0" w:color="auto"/>
                <w:right w:val="none" w:sz="0" w:space="0" w:color="auto"/>
              </w:divBdr>
            </w:div>
            <w:div w:id="1863200376">
              <w:marLeft w:val="0"/>
              <w:marRight w:val="0"/>
              <w:marTop w:val="0"/>
              <w:marBottom w:val="0"/>
              <w:divBdr>
                <w:top w:val="none" w:sz="0" w:space="0" w:color="auto"/>
                <w:left w:val="none" w:sz="0" w:space="0" w:color="auto"/>
                <w:bottom w:val="none" w:sz="0" w:space="0" w:color="auto"/>
                <w:right w:val="none" w:sz="0" w:space="0" w:color="auto"/>
              </w:divBdr>
            </w:div>
            <w:div w:id="949162307">
              <w:marLeft w:val="0"/>
              <w:marRight w:val="0"/>
              <w:marTop w:val="0"/>
              <w:marBottom w:val="0"/>
              <w:divBdr>
                <w:top w:val="none" w:sz="0" w:space="0" w:color="auto"/>
                <w:left w:val="none" w:sz="0" w:space="0" w:color="auto"/>
                <w:bottom w:val="none" w:sz="0" w:space="0" w:color="auto"/>
                <w:right w:val="none" w:sz="0" w:space="0" w:color="auto"/>
              </w:divBdr>
            </w:div>
            <w:div w:id="1221818371">
              <w:marLeft w:val="0"/>
              <w:marRight w:val="0"/>
              <w:marTop w:val="0"/>
              <w:marBottom w:val="0"/>
              <w:divBdr>
                <w:top w:val="none" w:sz="0" w:space="0" w:color="auto"/>
                <w:left w:val="none" w:sz="0" w:space="0" w:color="auto"/>
                <w:bottom w:val="none" w:sz="0" w:space="0" w:color="auto"/>
                <w:right w:val="none" w:sz="0" w:space="0" w:color="auto"/>
              </w:divBdr>
            </w:div>
            <w:div w:id="846872121">
              <w:marLeft w:val="0"/>
              <w:marRight w:val="0"/>
              <w:marTop w:val="0"/>
              <w:marBottom w:val="0"/>
              <w:divBdr>
                <w:top w:val="none" w:sz="0" w:space="0" w:color="auto"/>
                <w:left w:val="none" w:sz="0" w:space="0" w:color="auto"/>
                <w:bottom w:val="none" w:sz="0" w:space="0" w:color="auto"/>
                <w:right w:val="none" w:sz="0" w:space="0" w:color="auto"/>
              </w:divBdr>
            </w:div>
            <w:div w:id="877011006">
              <w:marLeft w:val="0"/>
              <w:marRight w:val="0"/>
              <w:marTop w:val="0"/>
              <w:marBottom w:val="0"/>
              <w:divBdr>
                <w:top w:val="none" w:sz="0" w:space="0" w:color="auto"/>
                <w:left w:val="none" w:sz="0" w:space="0" w:color="auto"/>
                <w:bottom w:val="none" w:sz="0" w:space="0" w:color="auto"/>
                <w:right w:val="none" w:sz="0" w:space="0" w:color="auto"/>
              </w:divBdr>
            </w:div>
            <w:div w:id="67197367">
              <w:marLeft w:val="0"/>
              <w:marRight w:val="0"/>
              <w:marTop w:val="0"/>
              <w:marBottom w:val="0"/>
              <w:divBdr>
                <w:top w:val="none" w:sz="0" w:space="0" w:color="auto"/>
                <w:left w:val="none" w:sz="0" w:space="0" w:color="auto"/>
                <w:bottom w:val="none" w:sz="0" w:space="0" w:color="auto"/>
                <w:right w:val="none" w:sz="0" w:space="0" w:color="auto"/>
              </w:divBdr>
            </w:div>
            <w:div w:id="16841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1874">
      <w:bodyDiv w:val="1"/>
      <w:marLeft w:val="0"/>
      <w:marRight w:val="0"/>
      <w:marTop w:val="0"/>
      <w:marBottom w:val="0"/>
      <w:divBdr>
        <w:top w:val="none" w:sz="0" w:space="0" w:color="auto"/>
        <w:left w:val="none" w:sz="0" w:space="0" w:color="auto"/>
        <w:bottom w:val="none" w:sz="0" w:space="0" w:color="auto"/>
        <w:right w:val="none" w:sz="0" w:space="0" w:color="auto"/>
      </w:divBdr>
      <w:divsChild>
        <w:div w:id="512230063">
          <w:marLeft w:val="0"/>
          <w:marRight w:val="0"/>
          <w:marTop w:val="0"/>
          <w:marBottom w:val="0"/>
          <w:divBdr>
            <w:top w:val="none" w:sz="0" w:space="0" w:color="auto"/>
            <w:left w:val="none" w:sz="0" w:space="0" w:color="auto"/>
            <w:bottom w:val="none" w:sz="0" w:space="0" w:color="auto"/>
            <w:right w:val="none" w:sz="0" w:space="0" w:color="auto"/>
          </w:divBdr>
          <w:divsChild>
            <w:div w:id="1902211744">
              <w:marLeft w:val="0"/>
              <w:marRight w:val="0"/>
              <w:marTop w:val="0"/>
              <w:marBottom w:val="0"/>
              <w:divBdr>
                <w:top w:val="none" w:sz="0" w:space="0" w:color="auto"/>
                <w:left w:val="none" w:sz="0" w:space="0" w:color="auto"/>
                <w:bottom w:val="none" w:sz="0" w:space="0" w:color="auto"/>
                <w:right w:val="none" w:sz="0" w:space="0" w:color="auto"/>
              </w:divBdr>
            </w:div>
            <w:div w:id="108791261">
              <w:marLeft w:val="0"/>
              <w:marRight w:val="0"/>
              <w:marTop w:val="0"/>
              <w:marBottom w:val="0"/>
              <w:divBdr>
                <w:top w:val="none" w:sz="0" w:space="0" w:color="auto"/>
                <w:left w:val="none" w:sz="0" w:space="0" w:color="auto"/>
                <w:bottom w:val="none" w:sz="0" w:space="0" w:color="auto"/>
                <w:right w:val="none" w:sz="0" w:space="0" w:color="auto"/>
              </w:divBdr>
            </w:div>
            <w:div w:id="4091048">
              <w:marLeft w:val="0"/>
              <w:marRight w:val="0"/>
              <w:marTop w:val="0"/>
              <w:marBottom w:val="0"/>
              <w:divBdr>
                <w:top w:val="none" w:sz="0" w:space="0" w:color="auto"/>
                <w:left w:val="none" w:sz="0" w:space="0" w:color="auto"/>
                <w:bottom w:val="none" w:sz="0" w:space="0" w:color="auto"/>
                <w:right w:val="none" w:sz="0" w:space="0" w:color="auto"/>
              </w:divBdr>
            </w:div>
            <w:div w:id="481045335">
              <w:marLeft w:val="0"/>
              <w:marRight w:val="0"/>
              <w:marTop w:val="0"/>
              <w:marBottom w:val="0"/>
              <w:divBdr>
                <w:top w:val="none" w:sz="0" w:space="0" w:color="auto"/>
                <w:left w:val="none" w:sz="0" w:space="0" w:color="auto"/>
                <w:bottom w:val="none" w:sz="0" w:space="0" w:color="auto"/>
                <w:right w:val="none" w:sz="0" w:space="0" w:color="auto"/>
              </w:divBdr>
            </w:div>
            <w:div w:id="1336225166">
              <w:marLeft w:val="0"/>
              <w:marRight w:val="0"/>
              <w:marTop w:val="0"/>
              <w:marBottom w:val="0"/>
              <w:divBdr>
                <w:top w:val="none" w:sz="0" w:space="0" w:color="auto"/>
                <w:left w:val="none" w:sz="0" w:space="0" w:color="auto"/>
                <w:bottom w:val="none" w:sz="0" w:space="0" w:color="auto"/>
                <w:right w:val="none" w:sz="0" w:space="0" w:color="auto"/>
              </w:divBdr>
            </w:div>
            <w:div w:id="819229611">
              <w:marLeft w:val="0"/>
              <w:marRight w:val="0"/>
              <w:marTop w:val="0"/>
              <w:marBottom w:val="0"/>
              <w:divBdr>
                <w:top w:val="none" w:sz="0" w:space="0" w:color="auto"/>
                <w:left w:val="none" w:sz="0" w:space="0" w:color="auto"/>
                <w:bottom w:val="none" w:sz="0" w:space="0" w:color="auto"/>
                <w:right w:val="none" w:sz="0" w:space="0" w:color="auto"/>
              </w:divBdr>
            </w:div>
            <w:div w:id="335770194">
              <w:marLeft w:val="0"/>
              <w:marRight w:val="0"/>
              <w:marTop w:val="0"/>
              <w:marBottom w:val="0"/>
              <w:divBdr>
                <w:top w:val="none" w:sz="0" w:space="0" w:color="auto"/>
                <w:left w:val="none" w:sz="0" w:space="0" w:color="auto"/>
                <w:bottom w:val="none" w:sz="0" w:space="0" w:color="auto"/>
                <w:right w:val="none" w:sz="0" w:space="0" w:color="auto"/>
              </w:divBdr>
            </w:div>
            <w:div w:id="1270821651">
              <w:marLeft w:val="0"/>
              <w:marRight w:val="0"/>
              <w:marTop w:val="0"/>
              <w:marBottom w:val="0"/>
              <w:divBdr>
                <w:top w:val="none" w:sz="0" w:space="0" w:color="auto"/>
                <w:left w:val="none" w:sz="0" w:space="0" w:color="auto"/>
                <w:bottom w:val="none" w:sz="0" w:space="0" w:color="auto"/>
                <w:right w:val="none" w:sz="0" w:space="0" w:color="auto"/>
              </w:divBdr>
            </w:div>
            <w:div w:id="1320613">
              <w:marLeft w:val="0"/>
              <w:marRight w:val="0"/>
              <w:marTop w:val="0"/>
              <w:marBottom w:val="0"/>
              <w:divBdr>
                <w:top w:val="none" w:sz="0" w:space="0" w:color="auto"/>
                <w:left w:val="none" w:sz="0" w:space="0" w:color="auto"/>
                <w:bottom w:val="none" w:sz="0" w:space="0" w:color="auto"/>
                <w:right w:val="none" w:sz="0" w:space="0" w:color="auto"/>
              </w:divBdr>
            </w:div>
            <w:div w:id="701172502">
              <w:marLeft w:val="0"/>
              <w:marRight w:val="0"/>
              <w:marTop w:val="0"/>
              <w:marBottom w:val="0"/>
              <w:divBdr>
                <w:top w:val="none" w:sz="0" w:space="0" w:color="auto"/>
                <w:left w:val="none" w:sz="0" w:space="0" w:color="auto"/>
                <w:bottom w:val="none" w:sz="0" w:space="0" w:color="auto"/>
                <w:right w:val="none" w:sz="0" w:space="0" w:color="auto"/>
              </w:divBdr>
            </w:div>
            <w:div w:id="1503230078">
              <w:marLeft w:val="0"/>
              <w:marRight w:val="0"/>
              <w:marTop w:val="0"/>
              <w:marBottom w:val="0"/>
              <w:divBdr>
                <w:top w:val="none" w:sz="0" w:space="0" w:color="auto"/>
                <w:left w:val="none" w:sz="0" w:space="0" w:color="auto"/>
                <w:bottom w:val="none" w:sz="0" w:space="0" w:color="auto"/>
                <w:right w:val="none" w:sz="0" w:space="0" w:color="auto"/>
              </w:divBdr>
            </w:div>
            <w:div w:id="864516943">
              <w:marLeft w:val="0"/>
              <w:marRight w:val="0"/>
              <w:marTop w:val="0"/>
              <w:marBottom w:val="0"/>
              <w:divBdr>
                <w:top w:val="none" w:sz="0" w:space="0" w:color="auto"/>
                <w:left w:val="none" w:sz="0" w:space="0" w:color="auto"/>
                <w:bottom w:val="none" w:sz="0" w:space="0" w:color="auto"/>
                <w:right w:val="none" w:sz="0" w:space="0" w:color="auto"/>
              </w:divBdr>
            </w:div>
            <w:div w:id="585384971">
              <w:marLeft w:val="0"/>
              <w:marRight w:val="0"/>
              <w:marTop w:val="0"/>
              <w:marBottom w:val="0"/>
              <w:divBdr>
                <w:top w:val="none" w:sz="0" w:space="0" w:color="auto"/>
                <w:left w:val="none" w:sz="0" w:space="0" w:color="auto"/>
                <w:bottom w:val="none" w:sz="0" w:space="0" w:color="auto"/>
                <w:right w:val="none" w:sz="0" w:space="0" w:color="auto"/>
              </w:divBdr>
            </w:div>
            <w:div w:id="1813058371">
              <w:marLeft w:val="0"/>
              <w:marRight w:val="0"/>
              <w:marTop w:val="0"/>
              <w:marBottom w:val="0"/>
              <w:divBdr>
                <w:top w:val="none" w:sz="0" w:space="0" w:color="auto"/>
                <w:left w:val="none" w:sz="0" w:space="0" w:color="auto"/>
                <w:bottom w:val="none" w:sz="0" w:space="0" w:color="auto"/>
                <w:right w:val="none" w:sz="0" w:space="0" w:color="auto"/>
              </w:divBdr>
            </w:div>
            <w:div w:id="2123575837">
              <w:marLeft w:val="0"/>
              <w:marRight w:val="0"/>
              <w:marTop w:val="0"/>
              <w:marBottom w:val="0"/>
              <w:divBdr>
                <w:top w:val="none" w:sz="0" w:space="0" w:color="auto"/>
                <w:left w:val="none" w:sz="0" w:space="0" w:color="auto"/>
                <w:bottom w:val="none" w:sz="0" w:space="0" w:color="auto"/>
                <w:right w:val="none" w:sz="0" w:space="0" w:color="auto"/>
              </w:divBdr>
            </w:div>
            <w:div w:id="428282982">
              <w:marLeft w:val="0"/>
              <w:marRight w:val="0"/>
              <w:marTop w:val="0"/>
              <w:marBottom w:val="0"/>
              <w:divBdr>
                <w:top w:val="none" w:sz="0" w:space="0" w:color="auto"/>
                <w:left w:val="none" w:sz="0" w:space="0" w:color="auto"/>
                <w:bottom w:val="none" w:sz="0" w:space="0" w:color="auto"/>
                <w:right w:val="none" w:sz="0" w:space="0" w:color="auto"/>
              </w:divBdr>
            </w:div>
            <w:div w:id="392047493">
              <w:marLeft w:val="0"/>
              <w:marRight w:val="0"/>
              <w:marTop w:val="0"/>
              <w:marBottom w:val="0"/>
              <w:divBdr>
                <w:top w:val="none" w:sz="0" w:space="0" w:color="auto"/>
                <w:left w:val="none" w:sz="0" w:space="0" w:color="auto"/>
                <w:bottom w:val="none" w:sz="0" w:space="0" w:color="auto"/>
                <w:right w:val="none" w:sz="0" w:space="0" w:color="auto"/>
              </w:divBdr>
            </w:div>
            <w:div w:id="254901372">
              <w:marLeft w:val="0"/>
              <w:marRight w:val="0"/>
              <w:marTop w:val="0"/>
              <w:marBottom w:val="0"/>
              <w:divBdr>
                <w:top w:val="none" w:sz="0" w:space="0" w:color="auto"/>
                <w:left w:val="none" w:sz="0" w:space="0" w:color="auto"/>
                <w:bottom w:val="none" w:sz="0" w:space="0" w:color="auto"/>
                <w:right w:val="none" w:sz="0" w:space="0" w:color="auto"/>
              </w:divBdr>
            </w:div>
            <w:div w:id="1416509151">
              <w:marLeft w:val="0"/>
              <w:marRight w:val="0"/>
              <w:marTop w:val="0"/>
              <w:marBottom w:val="0"/>
              <w:divBdr>
                <w:top w:val="none" w:sz="0" w:space="0" w:color="auto"/>
                <w:left w:val="none" w:sz="0" w:space="0" w:color="auto"/>
                <w:bottom w:val="none" w:sz="0" w:space="0" w:color="auto"/>
                <w:right w:val="none" w:sz="0" w:space="0" w:color="auto"/>
              </w:divBdr>
            </w:div>
            <w:div w:id="530991216">
              <w:marLeft w:val="0"/>
              <w:marRight w:val="0"/>
              <w:marTop w:val="0"/>
              <w:marBottom w:val="0"/>
              <w:divBdr>
                <w:top w:val="none" w:sz="0" w:space="0" w:color="auto"/>
                <w:left w:val="none" w:sz="0" w:space="0" w:color="auto"/>
                <w:bottom w:val="none" w:sz="0" w:space="0" w:color="auto"/>
                <w:right w:val="none" w:sz="0" w:space="0" w:color="auto"/>
              </w:divBdr>
            </w:div>
            <w:div w:id="460080125">
              <w:marLeft w:val="0"/>
              <w:marRight w:val="0"/>
              <w:marTop w:val="0"/>
              <w:marBottom w:val="0"/>
              <w:divBdr>
                <w:top w:val="none" w:sz="0" w:space="0" w:color="auto"/>
                <w:left w:val="none" w:sz="0" w:space="0" w:color="auto"/>
                <w:bottom w:val="none" w:sz="0" w:space="0" w:color="auto"/>
                <w:right w:val="none" w:sz="0" w:space="0" w:color="auto"/>
              </w:divBdr>
            </w:div>
            <w:div w:id="1829437677">
              <w:marLeft w:val="0"/>
              <w:marRight w:val="0"/>
              <w:marTop w:val="0"/>
              <w:marBottom w:val="0"/>
              <w:divBdr>
                <w:top w:val="none" w:sz="0" w:space="0" w:color="auto"/>
                <w:left w:val="none" w:sz="0" w:space="0" w:color="auto"/>
                <w:bottom w:val="none" w:sz="0" w:space="0" w:color="auto"/>
                <w:right w:val="none" w:sz="0" w:space="0" w:color="auto"/>
              </w:divBdr>
            </w:div>
            <w:div w:id="175846363">
              <w:marLeft w:val="0"/>
              <w:marRight w:val="0"/>
              <w:marTop w:val="0"/>
              <w:marBottom w:val="0"/>
              <w:divBdr>
                <w:top w:val="none" w:sz="0" w:space="0" w:color="auto"/>
                <w:left w:val="none" w:sz="0" w:space="0" w:color="auto"/>
                <w:bottom w:val="none" w:sz="0" w:space="0" w:color="auto"/>
                <w:right w:val="none" w:sz="0" w:space="0" w:color="auto"/>
              </w:divBdr>
            </w:div>
            <w:div w:id="1610576941">
              <w:marLeft w:val="0"/>
              <w:marRight w:val="0"/>
              <w:marTop w:val="0"/>
              <w:marBottom w:val="0"/>
              <w:divBdr>
                <w:top w:val="none" w:sz="0" w:space="0" w:color="auto"/>
                <w:left w:val="none" w:sz="0" w:space="0" w:color="auto"/>
                <w:bottom w:val="none" w:sz="0" w:space="0" w:color="auto"/>
                <w:right w:val="none" w:sz="0" w:space="0" w:color="auto"/>
              </w:divBdr>
            </w:div>
            <w:div w:id="265969285">
              <w:marLeft w:val="0"/>
              <w:marRight w:val="0"/>
              <w:marTop w:val="0"/>
              <w:marBottom w:val="0"/>
              <w:divBdr>
                <w:top w:val="none" w:sz="0" w:space="0" w:color="auto"/>
                <w:left w:val="none" w:sz="0" w:space="0" w:color="auto"/>
                <w:bottom w:val="none" w:sz="0" w:space="0" w:color="auto"/>
                <w:right w:val="none" w:sz="0" w:space="0" w:color="auto"/>
              </w:divBdr>
            </w:div>
            <w:div w:id="929195143">
              <w:marLeft w:val="0"/>
              <w:marRight w:val="0"/>
              <w:marTop w:val="0"/>
              <w:marBottom w:val="0"/>
              <w:divBdr>
                <w:top w:val="none" w:sz="0" w:space="0" w:color="auto"/>
                <w:left w:val="none" w:sz="0" w:space="0" w:color="auto"/>
                <w:bottom w:val="none" w:sz="0" w:space="0" w:color="auto"/>
                <w:right w:val="none" w:sz="0" w:space="0" w:color="auto"/>
              </w:divBdr>
            </w:div>
            <w:div w:id="774638601">
              <w:marLeft w:val="0"/>
              <w:marRight w:val="0"/>
              <w:marTop w:val="0"/>
              <w:marBottom w:val="0"/>
              <w:divBdr>
                <w:top w:val="none" w:sz="0" w:space="0" w:color="auto"/>
                <w:left w:val="none" w:sz="0" w:space="0" w:color="auto"/>
                <w:bottom w:val="none" w:sz="0" w:space="0" w:color="auto"/>
                <w:right w:val="none" w:sz="0" w:space="0" w:color="auto"/>
              </w:divBdr>
            </w:div>
            <w:div w:id="1009065161">
              <w:marLeft w:val="0"/>
              <w:marRight w:val="0"/>
              <w:marTop w:val="0"/>
              <w:marBottom w:val="0"/>
              <w:divBdr>
                <w:top w:val="none" w:sz="0" w:space="0" w:color="auto"/>
                <w:left w:val="none" w:sz="0" w:space="0" w:color="auto"/>
                <w:bottom w:val="none" w:sz="0" w:space="0" w:color="auto"/>
                <w:right w:val="none" w:sz="0" w:space="0" w:color="auto"/>
              </w:divBdr>
            </w:div>
            <w:div w:id="1455561108">
              <w:marLeft w:val="0"/>
              <w:marRight w:val="0"/>
              <w:marTop w:val="0"/>
              <w:marBottom w:val="0"/>
              <w:divBdr>
                <w:top w:val="none" w:sz="0" w:space="0" w:color="auto"/>
                <w:left w:val="none" w:sz="0" w:space="0" w:color="auto"/>
                <w:bottom w:val="none" w:sz="0" w:space="0" w:color="auto"/>
                <w:right w:val="none" w:sz="0" w:space="0" w:color="auto"/>
              </w:divBdr>
            </w:div>
            <w:div w:id="1134832948">
              <w:marLeft w:val="0"/>
              <w:marRight w:val="0"/>
              <w:marTop w:val="0"/>
              <w:marBottom w:val="0"/>
              <w:divBdr>
                <w:top w:val="none" w:sz="0" w:space="0" w:color="auto"/>
                <w:left w:val="none" w:sz="0" w:space="0" w:color="auto"/>
                <w:bottom w:val="none" w:sz="0" w:space="0" w:color="auto"/>
                <w:right w:val="none" w:sz="0" w:space="0" w:color="auto"/>
              </w:divBdr>
            </w:div>
            <w:div w:id="1282490582">
              <w:marLeft w:val="0"/>
              <w:marRight w:val="0"/>
              <w:marTop w:val="0"/>
              <w:marBottom w:val="0"/>
              <w:divBdr>
                <w:top w:val="none" w:sz="0" w:space="0" w:color="auto"/>
                <w:left w:val="none" w:sz="0" w:space="0" w:color="auto"/>
                <w:bottom w:val="none" w:sz="0" w:space="0" w:color="auto"/>
                <w:right w:val="none" w:sz="0" w:space="0" w:color="auto"/>
              </w:divBdr>
            </w:div>
            <w:div w:id="1661301276">
              <w:marLeft w:val="0"/>
              <w:marRight w:val="0"/>
              <w:marTop w:val="0"/>
              <w:marBottom w:val="0"/>
              <w:divBdr>
                <w:top w:val="none" w:sz="0" w:space="0" w:color="auto"/>
                <w:left w:val="none" w:sz="0" w:space="0" w:color="auto"/>
                <w:bottom w:val="none" w:sz="0" w:space="0" w:color="auto"/>
                <w:right w:val="none" w:sz="0" w:space="0" w:color="auto"/>
              </w:divBdr>
            </w:div>
            <w:div w:id="1394621779">
              <w:marLeft w:val="0"/>
              <w:marRight w:val="0"/>
              <w:marTop w:val="0"/>
              <w:marBottom w:val="0"/>
              <w:divBdr>
                <w:top w:val="none" w:sz="0" w:space="0" w:color="auto"/>
                <w:left w:val="none" w:sz="0" w:space="0" w:color="auto"/>
                <w:bottom w:val="none" w:sz="0" w:space="0" w:color="auto"/>
                <w:right w:val="none" w:sz="0" w:space="0" w:color="auto"/>
              </w:divBdr>
            </w:div>
            <w:div w:id="592397034">
              <w:marLeft w:val="0"/>
              <w:marRight w:val="0"/>
              <w:marTop w:val="0"/>
              <w:marBottom w:val="0"/>
              <w:divBdr>
                <w:top w:val="none" w:sz="0" w:space="0" w:color="auto"/>
                <w:left w:val="none" w:sz="0" w:space="0" w:color="auto"/>
                <w:bottom w:val="none" w:sz="0" w:space="0" w:color="auto"/>
                <w:right w:val="none" w:sz="0" w:space="0" w:color="auto"/>
              </w:divBdr>
            </w:div>
            <w:div w:id="632368070">
              <w:marLeft w:val="0"/>
              <w:marRight w:val="0"/>
              <w:marTop w:val="0"/>
              <w:marBottom w:val="0"/>
              <w:divBdr>
                <w:top w:val="none" w:sz="0" w:space="0" w:color="auto"/>
                <w:left w:val="none" w:sz="0" w:space="0" w:color="auto"/>
                <w:bottom w:val="none" w:sz="0" w:space="0" w:color="auto"/>
                <w:right w:val="none" w:sz="0" w:space="0" w:color="auto"/>
              </w:divBdr>
            </w:div>
            <w:div w:id="1767339796">
              <w:marLeft w:val="0"/>
              <w:marRight w:val="0"/>
              <w:marTop w:val="0"/>
              <w:marBottom w:val="0"/>
              <w:divBdr>
                <w:top w:val="none" w:sz="0" w:space="0" w:color="auto"/>
                <w:left w:val="none" w:sz="0" w:space="0" w:color="auto"/>
                <w:bottom w:val="none" w:sz="0" w:space="0" w:color="auto"/>
                <w:right w:val="none" w:sz="0" w:space="0" w:color="auto"/>
              </w:divBdr>
            </w:div>
            <w:div w:id="1649017307">
              <w:marLeft w:val="0"/>
              <w:marRight w:val="0"/>
              <w:marTop w:val="0"/>
              <w:marBottom w:val="0"/>
              <w:divBdr>
                <w:top w:val="none" w:sz="0" w:space="0" w:color="auto"/>
                <w:left w:val="none" w:sz="0" w:space="0" w:color="auto"/>
                <w:bottom w:val="none" w:sz="0" w:space="0" w:color="auto"/>
                <w:right w:val="none" w:sz="0" w:space="0" w:color="auto"/>
              </w:divBdr>
            </w:div>
            <w:div w:id="611668044">
              <w:marLeft w:val="0"/>
              <w:marRight w:val="0"/>
              <w:marTop w:val="0"/>
              <w:marBottom w:val="0"/>
              <w:divBdr>
                <w:top w:val="none" w:sz="0" w:space="0" w:color="auto"/>
                <w:left w:val="none" w:sz="0" w:space="0" w:color="auto"/>
                <w:bottom w:val="none" w:sz="0" w:space="0" w:color="auto"/>
                <w:right w:val="none" w:sz="0" w:space="0" w:color="auto"/>
              </w:divBdr>
            </w:div>
            <w:div w:id="2885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224">
      <w:bodyDiv w:val="1"/>
      <w:marLeft w:val="0"/>
      <w:marRight w:val="0"/>
      <w:marTop w:val="0"/>
      <w:marBottom w:val="0"/>
      <w:divBdr>
        <w:top w:val="none" w:sz="0" w:space="0" w:color="auto"/>
        <w:left w:val="none" w:sz="0" w:space="0" w:color="auto"/>
        <w:bottom w:val="none" w:sz="0" w:space="0" w:color="auto"/>
        <w:right w:val="none" w:sz="0" w:space="0" w:color="auto"/>
      </w:divBdr>
      <w:divsChild>
        <w:div w:id="2012292071">
          <w:marLeft w:val="0"/>
          <w:marRight w:val="0"/>
          <w:marTop w:val="0"/>
          <w:marBottom w:val="0"/>
          <w:divBdr>
            <w:top w:val="none" w:sz="0" w:space="0" w:color="auto"/>
            <w:left w:val="none" w:sz="0" w:space="0" w:color="auto"/>
            <w:bottom w:val="none" w:sz="0" w:space="0" w:color="auto"/>
            <w:right w:val="none" w:sz="0" w:space="0" w:color="auto"/>
          </w:divBdr>
          <w:divsChild>
            <w:div w:id="1368605293">
              <w:marLeft w:val="0"/>
              <w:marRight w:val="0"/>
              <w:marTop w:val="0"/>
              <w:marBottom w:val="0"/>
              <w:divBdr>
                <w:top w:val="none" w:sz="0" w:space="0" w:color="auto"/>
                <w:left w:val="none" w:sz="0" w:space="0" w:color="auto"/>
                <w:bottom w:val="none" w:sz="0" w:space="0" w:color="auto"/>
                <w:right w:val="none" w:sz="0" w:space="0" w:color="auto"/>
              </w:divBdr>
            </w:div>
            <w:div w:id="1885212649">
              <w:marLeft w:val="0"/>
              <w:marRight w:val="0"/>
              <w:marTop w:val="0"/>
              <w:marBottom w:val="0"/>
              <w:divBdr>
                <w:top w:val="none" w:sz="0" w:space="0" w:color="auto"/>
                <w:left w:val="none" w:sz="0" w:space="0" w:color="auto"/>
                <w:bottom w:val="none" w:sz="0" w:space="0" w:color="auto"/>
                <w:right w:val="none" w:sz="0" w:space="0" w:color="auto"/>
              </w:divBdr>
            </w:div>
            <w:div w:id="1480607468">
              <w:marLeft w:val="0"/>
              <w:marRight w:val="0"/>
              <w:marTop w:val="0"/>
              <w:marBottom w:val="0"/>
              <w:divBdr>
                <w:top w:val="none" w:sz="0" w:space="0" w:color="auto"/>
                <w:left w:val="none" w:sz="0" w:space="0" w:color="auto"/>
                <w:bottom w:val="none" w:sz="0" w:space="0" w:color="auto"/>
                <w:right w:val="none" w:sz="0" w:space="0" w:color="auto"/>
              </w:divBdr>
            </w:div>
            <w:div w:id="2009014247">
              <w:marLeft w:val="0"/>
              <w:marRight w:val="0"/>
              <w:marTop w:val="0"/>
              <w:marBottom w:val="0"/>
              <w:divBdr>
                <w:top w:val="none" w:sz="0" w:space="0" w:color="auto"/>
                <w:left w:val="none" w:sz="0" w:space="0" w:color="auto"/>
                <w:bottom w:val="none" w:sz="0" w:space="0" w:color="auto"/>
                <w:right w:val="none" w:sz="0" w:space="0" w:color="auto"/>
              </w:divBdr>
            </w:div>
            <w:div w:id="48651064">
              <w:marLeft w:val="0"/>
              <w:marRight w:val="0"/>
              <w:marTop w:val="0"/>
              <w:marBottom w:val="0"/>
              <w:divBdr>
                <w:top w:val="none" w:sz="0" w:space="0" w:color="auto"/>
                <w:left w:val="none" w:sz="0" w:space="0" w:color="auto"/>
                <w:bottom w:val="none" w:sz="0" w:space="0" w:color="auto"/>
                <w:right w:val="none" w:sz="0" w:space="0" w:color="auto"/>
              </w:divBdr>
            </w:div>
            <w:div w:id="588778416">
              <w:marLeft w:val="0"/>
              <w:marRight w:val="0"/>
              <w:marTop w:val="0"/>
              <w:marBottom w:val="0"/>
              <w:divBdr>
                <w:top w:val="none" w:sz="0" w:space="0" w:color="auto"/>
                <w:left w:val="none" w:sz="0" w:space="0" w:color="auto"/>
                <w:bottom w:val="none" w:sz="0" w:space="0" w:color="auto"/>
                <w:right w:val="none" w:sz="0" w:space="0" w:color="auto"/>
              </w:divBdr>
            </w:div>
            <w:div w:id="1674989514">
              <w:marLeft w:val="0"/>
              <w:marRight w:val="0"/>
              <w:marTop w:val="0"/>
              <w:marBottom w:val="0"/>
              <w:divBdr>
                <w:top w:val="none" w:sz="0" w:space="0" w:color="auto"/>
                <w:left w:val="none" w:sz="0" w:space="0" w:color="auto"/>
                <w:bottom w:val="none" w:sz="0" w:space="0" w:color="auto"/>
                <w:right w:val="none" w:sz="0" w:space="0" w:color="auto"/>
              </w:divBdr>
            </w:div>
            <w:div w:id="247496198">
              <w:marLeft w:val="0"/>
              <w:marRight w:val="0"/>
              <w:marTop w:val="0"/>
              <w:marBottom w:val="0"/>
              <w:divBdr>
                <w:top w:val="none" w:sz="0" w:space="0" w:color="auto"/>
                <w:left w:val="none" w:sz="0" w:space="0" w:color="auto"/>
                <w:bottom w:val="none" w:sz="0" w:space="0" w:color="auto"/>
                <w:right w:val="none" w:sz="0" w:space="0" w:color="auto"/>
              </w:divBdr>
            </w:div>
            <w:div w:id="1601255816">
              <w:marLeft w:val="0"/>
              <w:marRight w:val="0"/>
              <w:marTop w:val="0"/>
              <w:marBottom w:val="0"/>
              <w:divBdr>
                <w:top w:val="none" w:sz="0" w:space="0" w:color="auto"/>
                <w:left w:val="none" w:sz="0" w:space="0" w:color="auto"/>
                <w:bottom w:val="none" w:sz="0" w:space="0" w:color="auto"/>
                <w:right w:val="none" w:sz="0" w:space="0" w:color="auto"/>
              </w:divBdr>
            </w:div>
            <w:div w:id="521239612">
              <w:marLeft w:val="0"/>
              <w:marRight w:val="0"/>
              <w:marTop w:val="0"/>
              <w:marBottom w:val="0"/>
              <w:divBdr>
                <w:top w:val="none" w:sz="0" w:space="0" w:color="auto"/>
                <w:left w:val="none" w:sz="0" w:space="0" w:color="auto"/>
                <w:bottom w:val="none" w:sz="0" w:space="0" w:color="auto"/>
                <w:right w:val="none" w:sz="0" w:space="0" w:color="auto"/>
              </w:divBdr>
            </w:div>
            <w:div w:id="1206067727">
              <w:marLeft w:val="0"/>
              <w:marRight w:val="0"/>
              <w:marTop w:val="0"/>
              <w:marBottom w:val="0"/>
              <w:divBdr>
                <w:top w:val="none" w:sz="0" w:space="0" w:color="auto"/>
                <w:left w:val="none" w:sz="0" w:space="0" w:color="auto"/>
                <w:bottom w:val="none" w:sz="0" w:space="0" w:color="auto"/>
                <w:right w:val="none" w:sz="0" w:space="0" w:color="auto"/>
              </w:divBdr>
            </w:div>
            <w:div w:id="759106496">
              <w:marLeft w:val="0"/>
              <w:marRight w:val="0"/>
              <w:marTop w:val="0"/>
              <w:marBottom w:val="0"/>
              <w:divBdr>
                <w:top w:val="none" w:sz="0" w:space="0" w:color="auto"/>
                <w:left w:val="none" w:sz="0" w:space="0" w:color="auto"/>
                <w:bottom w:val="none" w:sz="0" w:space="0" w:color="auto"/>
                <w:right w:val="none" w:sz="0" w:space="0" w:color="auto"/>
              </w:divBdr>
            </w:div>
            <w:div w:id="1391616166">
              <w:marLeft w:val="0"/>
              <w:marRight w:val="0"/>
              <w:marTop w:val="0"/>
              <w:marBottom w:val="0"/>
              <w:divBdr>
                <w:top w:val="none" w:sz="0" w:space="0" w:color="auto"/>
                <w:left w:val="none" w:sz="0" w:space="0" w:color="auto"/>
                <w:bottom w:val="none" w:sz="0" w:space="0" w:color="auto"/>
                <w:right w:val="none" w:sz="0" w:space="0" w:color="auto"/>
              </w:divBdr>
            </w:div>
            <w:div w:id="2004434038">
              <w:marLeft w:val="0"/>
              <w:marRight w:val="0"/>
              <w:marTop w:val="0"/>
              <w:marBottom w:val="0"/>
              <w:divBdr>
                <w:top w:val="none" w:sz="0" w:space="0" w:color="auto"/>
                <w:left w:val="none" w:sz="0" w:space="0" w:color="auto"/>
                <w:bottom w:val="none" w:sz="0" w:space="0" w:color="auto"/>
                <w:right w:val="none" w:sz="0" w:space="0" w:color="auto"/>
              </w:divBdr>
            </w:div>
            <w:div w:id="331567771">
              <w:marLeft w:val="0"/>
              <w:marRight w:val="0"/>
              <w:marTop w:val="0"/>
              <w:marBottom w:val="0"/>
              <w:divBdr>
                <w:top w:val="none" w:sz="0" w:space="0" w:color="auto"/>
                <w:left w:val="none" w:sz="0" w:space="0" w:color="auto"/>
                <w:bottom w:val="none" w:sz="0" w:space="0" w:color="auto"/>
                <w:right w:val="none" w:sz="0" w:space="0" w:color="auto"/>
              </w:divBdr>
            </w:div>
            <w:div w:id="555312684">
              <w:marLeft w:val="0"/>
              <w:marRight w:val="0"/>
              <w:marTop w:val="0"/>
              <w:marBottom w:val="0"/>
              <w:divBdr>
                <w:top w:val="none" w:sz="0" w:space="0" w:color="auto"/>
                <w:left w:val="none" w:sz="0" w:space="0" w:color="auto"/>
                <w:bottom w:val="none" w:sz="0" w:space="0" w:color="auto"/>
                <w:right w:val="none" w:sz="0" w:space="0" w:color="auto"/>
              </w:divBdr>
            </w:div>
            <w:div w:id="1328093718">
              <w:marLeft w:val="0"/>
              <w:marRight w:val="0"/>
              <w:marTop w:val="0"/>
              <w:marBottom w:val="0"/>
              <w:divBdr>
                <w:top w:val="none" w:sz="0" w:space="0" w:color="auto"/>
                <w:left w:val="none" w:sz="0" w:space="0" w:color="auto"/>
                <w:bottom w:val="none" w:sz="0" w:space="0" w:color="auto"/>
                <w:right w:val="none" w:sz="0" w:space="0" w:color="auto"/>
              </w:divBdr>
            </w:div>
            <w:div w:id="1431316090">
              <w:marLeft w:val="0"/>
              <w:marRight w:val="0"/>
              <w:marTop w:val="0"/>
              <w:marBottom w:val="0"/>
              <w:divBdr>
                <w:top w:val="none" w:sz="0" w:space="0" w:color="auto"/>
                <w:left w:val="none" w:sz="0" w:space="0" w:color="auto"/>
                <w:bottom w:val="none" w:sz="0" w:space="0" w:color="auto"/>
                <w:right w:val="none" w:sz="0" w:space="0" w:color="auto"/>
              </w:divBdr>
            </w:div>
            <w:div w:id="762334536">
              <w:marLeft w:val="0"/>
              <w:marRight w:val="0"/>
              <w:marTop w:val="0"/>
              <w:marBottom w:val="0"/>
              <w:divBdr>
                <w:top w:val="none" w:sz="0" w:space="0" w:color="auto"/>
                <w:left w:val="none" w:sz="0" w:space="0" w:color="auto"/>
                <w:bottom w:val="none" w:sz="0" w:space="0" w:color="auto"/>
                <w:right w:val="none" w:sz="0" w:space="0" w:color="auto"/>
              </w:divBdr>
            </w:div>
            <w:div w:id="1384789651">
              <w:marLeft w:val="0"/>
              <w:marRight w:val="0"/>
              <w:marTop w:val="0"/>
              <w:marBottom w:val="0"/>
              <w:divBdr>
                <w:top w:val="none" w:sz="0" w:space="0" w:color="auto"/>
                <w:left w:val="none" w:sz="0" w:space="0" w:color="auto"/>
                <w:bottom w:val="none" w:sz="0" w:space="0" w:color="auto"/>
                <w:right w:val="none" w:sz="0" w:space="0" w:color="auto"/>
              </w:divBdr>
            </w:div>
            <w:div w:id="1125466611">
              <w:marLeft w:val="0"/>
              <w:marRight w:val="0"/>
              <w:marTop w:val="0"/>
              <w:marBottom w:val="0"/>
              <w:divBdr>
                <w:top w:val="none" w:sz="0" w:space="0" w:color="auto"/>
                <w:left w:val="none" w:sz="0" w:space="0" w:color="auto"/>
                <w:bottom w:val="none" w:sz="0" w:space="0" w:color="auto"/>
                <w:right w:val="none" w:sz="0" w:space="0" w:color="auto"/>
              </w:divBdr>
            </w:div>
            <w:div w:id="811601648">
              <w:marLeft w:val="0"/>
              <w:marRight w:val="0"/>
              <w:marTop w:val="0"/>
              <w:marBottom w:val="0"/>
              <w:divBdr>
                <w:top w:val="none" w:sz="0" w:space="0" w:color="auto"/>
                <w:left w:val="none" w:sz="0" w:space="0" w:color="auto"/>
                <w:bottom w:val="none" w:sz="0" w:space="0" w:color="auto"/>
                <w:right w:val="none" w:sz="0" w:space="0" w:color="auto"/>
              </w:divBdr>
            </w:div>
            <w:div w:id="320161406">
              <w:marLeft w:val="0"/>
              <w:marRight w:val="0"/>
              <w:marTop w:val="0"/>
              <w:marBottom w:val="0"/>
              <w:divBdr>
                <w:top w:val="none" w:sz="0" w:space="0" w:color="auto"/>
                <w:left w:val="none" w:sz="0" w:space="0" w:color="auto"/>
                <w:bottom w:val="none" w:sz="0" w:space="0" w:color="auto"/>
                <w:right w:val="none" w:sz="0" w:space="0" w:color="auto"/>
              </w:divBdr>
            </w:div>
            <w:div w:id="1771047378">
              <w:marLeft w:val="0"/>
              <w:marRight w:val="0"/>
              <w:marTop w:val="0"/>
              <w:marBottom w:val="0"/>
              <w:divBdr>
                <w:top w:val="none" w:sz="0" w:space="0" w:color="auto"/>
                <w:left w:val="none" w:sz="0" w:space="0" w:color="auto"/>
                <w:bottom w:val="none" w:sz="0" w:space="0" w:color="auto"/>
                <w:right w:val="none" w:sz="0" w:space="0" w:color="auto"/>
              </w:divBdr>
            </w:div>
            <w:div w:id="970015530">
              <w:marLeft w:val="0"/>
              <w:marRight w:val="0"/>
              <w:marTop w:val="0"/>
              <w:marBottom w:val="0"/>
              <w:divBdr>
                <w:top w:val="none" w:sz="0" w:space="0" w:color="auto"/>
                <w:left w:val="none" w:sz="0" w:space="0" w:color="auto"/>
                <w:bottom w:val="none" w:sz="0" w:space="0" w:color="auto"/>
                <w:right w:val="none" w:sz="0" w:space="0" w:color="auto"/>
              </w:divBdr>
            </w:div>
            <w:div w:id="1219780529">
              <w:marLeft w:val="0"/>
              <w:marRight w:val="0"/>
              <w:marTop w:val="0"/>
              <w:marBottom w:val="0"/>
              <w:divBdr>
                <w:top w:val="none" w:sz="0" w:space="0" w:color="auto"/>
                <w:left w:val="none" w:sz="0" w:space="0" w:color="auto"/>
                <w:bottom w:val="none" w:sz="0" w:space="0" w:color="auto"/>
                <w:right w:val="none" w:sz="0" w:space="0" w:color="auto"/>
              </w:divBdr>
            </w:div>
            <w:div w:id="801970678">
              <w:marLeft w:val="0"/>
              <w:marRight w:val="0"/>
              <w:marTop w:val="0"/>
              <w:marBottom w:val="0"/>
              <w:divBdr>
                <w:top w:val="none" w:sz="0" w:space="0" w:color="auto"/>
                <w:left w:val="none" w:sz="0" w:space="0" w:color="auto"/>
                <w:bottom w:val="none" w:sz="0" w:space="0" w:color="auto"/>
                <w:right w:val="none" w:sz="0" w:space="0" w:color="auto"/>
              </w:divBdr>
            </w:div>
            <w:div w:id="325714867">
              <w:marLeft w:val="0"/>
              <w:marRight w:val="0"/>
              <w:marTop w:val="0"/>
              <w:marBottom w:val="0"/>
              <w:divBdr>
                <w:top w:val="none" w:sz="0" w:space="0" w:color="auto"/>
                <w:left w:val="none" w:sz="0" w:space="0" w:color="auto"/>
                <w:bottom w:val="none" w:sz="0" w:space="0" w:color="auto"/>
                <w:right w:val="none" w:sz="0" w:space="0" w:color="auto"/>
              </w:divBdr>
            </w:div>
            <w:div w:id="1787965387">
              <w:marLeft w:val="0"/>
              <w:marRight w:val="0"/>
              <w:marTop w:val="0"/>
              <w:marBottom w:val="0"/>
              <w:divBdr>
                <w:top w:val="none" w:sz="0" w:space="0" w:color="auto"/>
                <w:left w:val="none" w:sz="0" w:space="0" w:color="auto"/>
                <w:bottom w:val="none" w:sz="0" w:space="0" w:color="auto"/>
                <w:right w:val="none" w:sz="0" w:space="0" w:color="auto"/>
              </w:divBdr>
            </w:div>
            <w:div w:id="581373916">
              <w:marLeft w:val="0"/>
              <w:marRight w:val="0"/>
              <w:marTop w:val="0"/>
              <w:marBottom w:val="0"/>
              <w:divBdr>
                <w:top w:val="none" w:sz="0" w:space="0" w:color="auto"/>
                <w:left w:val="none" w:sz="0" w:space="0" w:color="auto"/>
                <w:bottom w:val="none" w:sz="0" w:space="0" w:color="auto"/>
                <w:right w:val="none" w:sz="0" w:space="0" w:color="auto"/>
              </w:divBdr>
            </w:div>
            <w:div w:id="20011093">
              <w:marLeft w:val="0"/>
              <w:marRight w:val="0"/>
              <w:marTop w:val="0"/>
              <w:marBottom w:val="0"/>
              <w:divBdr>
                <w:top w:val="none" w:sz="0" w:space="0" w:color="auto"/>
                <w:left w:val="none" w:sz="0" w:space="0" w:color="auto"/>
                <w:bottom w:val="none" w:sz="0" w:space="0" w:color="auto"/>
                <w:right w:val="none" w:sz="0" w:space="0" w:color="auto"/>
              </w:divBdr>
            </w:div>
            <w:div w:id="1726827649">
              <w:marLeft w:val="0"/>
              <w:marRight w:val="0"/>
              <w:marTop w:val="0"/>
              <w:marBottom w:val="0"/>
              <w:divBdr>
                <w:top w:val="none" w:sz="0" w:space="0" w:color="auto"/>
                <w:left w:val="none" w:sz="0" w:space="0" w:color="auto"/>
                <w:bottom w:val="none" w:sz="0" w:space="0" w:color="auto"/>
                <w:right w:val="none" w:sz="0" w:space="0" w:color="auto"/>
              </w:divBdr>
            </w:div>
            <w:div w:id="79255175">
              <w:marLeft w:val="0"/>
              <w:marRight w:val="0"/>
              <w:marTop w:val="0"/>
              <w:marBottom w:val="0"/>
              <w:divBdr>
                <w:top w:val="none" w:sz="0" w:space="0" w:color="auto"/>
                <w:left w:val="none" w:sz="0" w:space="0" w:color="auto"/>
                <w:bottom w:val="none" w:sz="0" w:space="0" w:color="auto"/>
                <w:right w:val="none" w:sz="0" w:space="0" w:color="auto"/>
              </w:divBdr>
            </w:div>
            <w:div w:id="435683827">
              <w:marLeft w:val="0"/>
              <w:marRight w:val="0"/>
              <w:marTop w:val="0"/>
              <w:marBottom w:val="0"/>
              <w:divBdr>
                <w:top w:val="none" w:sz="0" w:space="0" w:color="auto"/>
                <w:left w:val="none" w:sz="0" w:space="0" w:color="auto"/>
                <w:bottom w:val="none" w:sz="0" w:space="0" w:color="auto"/>
                <w:right w:val="none" w:sz="0" w:space="0" w:color="auto"/>
              </w:divBdr>
            </w:div>
            <w:div w:id="1199203627">
              <w:marLeft w:val="0"/>
              <w:marRight w:val="0"/>
              <w:marTop w:val="0"/>
              <w:marBottom w:val="0"/>
              <w:divBdr>
                <w:top w:val="none" w:sz="0" w:space="0" w:color="auto"/>
                <w:left w:val="none" w:sz="0" w:space="0" w:color="auto"/>
                <w:bottom w:val="none" w:sz="0" w:space="0" w:color="auto"/>
                <w:right w:val="none" w:sz="0" w:space="0" w:color="auto"/>
              </w:divBdr>
            </w:div>
            <w:div w:id="1526482230">
              <w:marLeft w:val="0"/>
              <w:marRight w:val="0"/>
              <w:marTop w:val="0"/>
              <w:marBottom w:val="0"/>
              <w:divBdr>
                <w:top w:val="none" w:sz="0" w:space="0" w:color="auto"/>
                <w:left w:val="none" w:sz="0" w:space="0" w:color="auto"/>
                <w:bottom w:val="none" w:sz="0" w:space="0" w:color="auto"/>
                <w:right w:val="none" w:sz="0" w:space="0" w:color="auto"/>
              </w:divBdr>
            </w:div>
            <w:div w:id="1056078051">
              <w:marLeft w:val="0"/>
              <w:marRight w:val="0"/>
              <w:marTop w:val="0"/>
              <w:marBottom w:val="0"/>
              <w:divBdr>
                <w:top w:val="none" w:sz="0" w:space="0" w:color="auto"/>
                <w:left w:val="none" w:sz="0" w:space="0" w:color="auto"/>
                <w:bottom w:val="none" w:sz="0" w:space="0" w:color="auto"/>
                <w:right w:val="none" w:sz="0" w:space="0" w:color="auto"/>
              </w:divBdr>
            </w:div>
            <w:div w:id="1378578946">
              <w:marLeft w:val="0"/>
              <w:marRight w:val="0"/>
              <w:marTop w:val="0"/>
              <w:marBottom w:val="0"/>
              <w:divBdr>
                <w:top w:val="none" w:sz="0" w:space="0" w:color="auto"/>
                <w:left w:val="none" w:sz="0" w:space="0" w:color="auto"/>
                <w:bottom w:val="none" w:sz="0" w:space="0" w:color="auto"/>
                <w:right w:val="none" w:sz="0" w:space="0" w:color="auto"/>
              </w:divBdr>
            </w:div>
            <w:div w:id="1318723943">
              <w:marLeft w:val="0"/>
              <w:marRight w:val="0"/>
              <w:marTop w:val="0"/>
              <w:marBottom w:val="0"/>
              <w:divBdr>
                <w:top w:val="none" w:sz="0" w:space="0" w:color="auto"/>
                <w:left w:val="none" w:sz="0" w:space="0" w:color="auto"/>
                <w:bottom w:val="none" w:sz="0" w:space="0" w:color="auto"/>
                <w:right w:val="none" w:sz="0" w:space="0" w:color="auto"/>
              </w:divBdr>
            </w:div>
            <w:div w:id="2076201239">
              <w:marLeft w:val="0"/>
              <w:marRight w:val="0"/>
              <w:marTop w:val="0"/>
              <w:marBottom w:val="0"/>
              <w:divBdr>
                <w:top w:val="none" w:sz="0" w:space="0" w:color="auto"/>
                <w:left w:val="none" w:sz="0" w:space="0" w:color="auto"/>
                <w:bottom w:val="none" w:sz="0" w:space="0" w:color="auto"/>
                <w:right w:val="none" w:sz="0" w:space="0" w:color="auto"/>
              </w:divBdr>
            </w:div>
            <w:div w:id="90472128">
              <w:marLeft w:val="0"/>
              <w:marRight w:val="0"/>
              <w:marTop w:val="0"/>
              <w:marBottom w:val="0"/>
              <w:divBdr>
                <w:top w:val="none" w:sz="0" w:space="0" w:color="auto"/>
                <w:left w:val="none" w:sz="0" w:space="0" w:color="auto"/>
                <w:bottom w:val="none" w:sz="0" w:space="0" w:color="auto"/>
                <w:right w:val="none" w:sz="0" w:space="0" w:color="auto"/>
              </w:divBdr>
            </w:div>
            <w:div w:id="881019564">
              <w:marLeft w:val="0"/>
              <w:marRight w:val="0"/>
              <w:marTop w:val="0"/>
              <w:marBottom w:val="0"/>
              <w:divBdr>
                <w:top w:val="none" w:sz="0" w:space="0" w:color="auto"/>
                <w:left w:val="none" w:sz="0" w:space="0" w:color="auto"/>
                <w:bottom w:val="none" w:sz="0" w:space="0" w:color="auto"/>
                <w:right w:val="none" w:sz="0" w:space="0" w:color="auto"/>
              </w:divBdr>
            </w:div>
            <w:div w:id="1440955655">
              <w:marLeft w:val="0"/>
              <w:marRight w:val="0"/>
              <w:marTop w:val="0"/>
              <w:marBottom w:val="0"/>
              <w:divBdr>
                <w:top w:val="none" w:sz="0" w:space="0" w:color="auto"/>
                <w:left w:val="none" w:sz="0" w:space="0" w:color="auto"/>
                <w:bottom w:val="none" w:sz="0" w:space="0" w:color="auto"/>
                <w:right w:val="none" w:sz="0" w:space="0" w:color="auto"/>
              </w:divBdr>
            </w:div>
            <w:div w:id="1538348432">
              <w:marLeft w:val="0"/>
              <w:marRight w:val="0"/>
              <w:marTop w:val="0"/>
              <w:marBottom w:val="0"/>
              <w:divBdr>
                <w:top w:val="none" w:sz="0" w:space="0" w:color="auto"/>
                <w:left w:val="none" w:sz="0" w:space="0" w:color="auto"/>
                <w:bottom w:val="none" w:sz="0" w:space="0" w:color="auto"/>
                <w:right w:val="none" w:sz="0" w:space="0" w:color="auto"/>
              </w:divBdr>
            </w:div>
            <w:div w:id="442530975">
              <w:marLeft w:val="0"/>
              <w:marRight w:val="0"/>
              <w:marTop w:val="0"/>
              <w:marBottom w:val="0"/>
              <w:divBdr>
                <w:top w:val="none" w:sz="0" w:space="0" w:color="auto"/>
                <w:left w:val="none" w:sz="0" w:space="0" w:color="auto"/>
                <w:bottom w:val="none" w:sz="0" w:space="0" w:color="auto"/>
                <w:right w:val="none" w:sz="0" w:space="0" w:color="auto"/>
              </w:divBdr>
            </w:div>
            <w:div w:id="518347779">
              <w:marLeft w:val="0"/>
              <w:marRight w:val="0"/>
              <w:marTop w:val="0"/>
              <w:marBottom w:val="0"/>
              <w:divBdr>
                <w:top w:val="none" w:sz="0" w:space="0" w:color="auto"/>
                <w:left w:val="none" w:sz="0" w:space="0" w:color="auto"/>
                <w:bottom w:val="none" w:sz="0" w:space="0" w:color="auto"/>
                <w:right w:val="none" w:sz="0" w:space="0" w:color="auto"/>
              </w:divBdr>
            </w:div>
            <w:div w:id="242492873">
              <w:marLeft w:val="0"/>
              <w:marRight w:val="0"/>
              <w:marTop w:val="0"/>
              <w:marBottom w:val="0"/>
              <w:divBdr>
                <w:top w:val="none" w:sz="0" w:space="0" w:color="auto"/>
                <w:left w:val="none" w:sz="0" w:space="0" w:color="auto"/>
                <w:bottom w:val="none" w:sz="0" w:space="0" w:color="auto"/>
                <w:right w:val="none" w:sz="0" w:space="0" w:color="auto"/>
              </w:divBdr>
            </w:div>
            <w:div w:id="546065631">
              <w:marLeft w:val="0"/>
              <w:marRight w:val="0"/>
              <w:marTop w:val="0"/>
              <w:marBottom w:val="0"/>
              <w:divBdr>
                <w:top w:val="none" w:sz="0" w:space="0" w:color="auto"/>
                <w:left w:val="none" w:sz="0" w:space="0" w:color="auto"/>
                <w:bottom w:val="none" w:sz="0" w:space="0" w:color="auto"/>
                <w:right w:val="none" w:sz="0" w:space="0" w:color="auto"/>
              </w:divBdr>
            </w:div>
            <w:div w:id="755633983">
              <w:marLeft w:val="0"/>
              <w:marRight w:val="0"/>
              <w:marTop w:val="0"/>
              <w:marBottom w:val="0"/>
              <w:divBdr>
                <w:top w:val="none" w:sz="0" w:space="0" w:color="auto"/>
                <w:left w:val="none" w:sz="0" w:space="0" w:color="auto"/>
                <w:bottom w:val="none" w:sz="0" w:space="0" w:color="auto"/>
                <w:right w:val="none" w:sz="0" w:space="0" w:color="auto"/>
              </w:divBdr>
            </w:div>
            <w:div w:id="2098019525">
              <w:marLeft w:val="0"/>
              <w:marRight w:val="0"/>
              <w:marTop w:val="0"/>
              <w:marBottom w:val="0"/>
              <w:divBdr>
                <w:top w:val="none" w:sz="0" w:space="0" w:color="auto"/>
                <w:left w:val="none" w:sz="0" w:space="0" w:color="auto"/>
                <w:bottom w:val="none" w:sz="0" w:space="0" w:color="auto"/>
                <w:right w:val="none" w:sz="0" w:space="0" w:color="auto"/>
              </w:divBdr>
            </w:div>
            <w:div w:id="1496915033">
              <w:marLeft w:val="0"/>
              <w:marRight w:val="0"/>
              <w:marTop w:val="0"/>
              <w:marBottom w:val="0"/>
              <w:divBdr>
                <w:top w:val="none" w:sz="0" w:space="0" w:color="auto"/>
                <w:left w:val="none" w:sz="0" w:space="0" w:color="auto"/>
                <w:bottom w:val="none" w:sz="0" w:space="0" w:color="auto"/>
                <w:right w:val="none" w:sz="0" w:space="0" w:color="auto"/>
              </w:divBdr>
            </w:div>
            <w:div w:id="279536615">
              <w:marLeft w:val="0"/>
              <w:marRight w:val="0"/>
              <w:marTop w:val="0"/>
              <w:marBottom w:val="0"/>
              <w:divBdr>
                <w:top w:val="none" w:sz="0" w:space="0" w:color="auto"/>
                <w:left w:val="none" w:sz="0" w:space="0" w:color="auto"/>
                <w:bottom w:val="none" w:sz="0" w:space="0" w:color="auto"/>
                <w:right w:val="none" w:sz="0" w:space="0" w:color="auto"/>
              </w:divBdr>
            </w:div>
            <w:div w:id="9620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 w:id="1977449953">
      <w:bodyDiv w:val="1"/>
      <w:marLeft w:val="0"/>
      <w:marRight w:val="0"/>
      <w:marTop w:val="0"/>
      <w:marBottom w:val="0"/>
      <w:divBdr>
        <w:top w:val="none" w:sz="0" w:space="0" w:color="auto"/>
        <w:left w:val="none" w:sz="0" w:space="0" w:color="auto"/>
        <w:bottom w:val="none" w:sz="0" w:space="0" w:color="auto"/>
        <w:right w:val="none" w:sz="0" w:space="0" w:color="auto"/>
      </w:divBdr>
      <w:divsChild>
        <w:div w:id="1994143254">
          <w:marLeft w:val="0"/>
          <w:marRight w:val="0"/>
          <w:marTop w:val="0"/>
          <w:marBottom w:val="0"/>
          <w:divBdr>
            <w:top w:val="none" w:sz="0" w:space="0" w:color="auto"/>
            <w:left w:val="none" w:sz="0" w:space="0" w:color="auto"/>
            <w:bottom w:val="none" w:sz="0" w:space="0" w:color="auto"/>
            <w:right w:val="none" w:sz="0" w:space="0" w:color="auto"/>
          </w:divBdr>
          <w:divsChild>
            <w:div w:id="505289754">
              <w:marLeft w:val="0"/>
              <w:marRight w:val="0"/>
              <w:marTop w:val="0"/>
              <w:marBottom w:val="0"/>
              <w:divBdr>
                <w:top w:val="none" w:sz="0" w:space="0" w:color="auto"/>
                <w:left w:val="none" w:sz="0" w:space="0" w:color="auto"/>
                <w:bottom w:val="none" w:sz="0" w:space="0" w:color="auto"/>
                <w:right w:val="none" w:sz="0" w:space="0" w:color="auto"/>
              </w:divBdr>
            </w:div>
            <w:div w:id="595946554">
              <w:marLeft w:val="0"/>
              <w:marRight w:val="0"/>
              <w:marTop w:val="0"/>
              <w:marBottom w:val="0"/>
              <w:divBdr>
                <w:top w:val="none" w:sz="0" w:space="0" w:color="auto"/>
                <w:left w:val="none" w:sz="0" w:space="0" w:color="auto"/>
                <w:bottom w:val="none" w:sz="0" w:space="0" w:color="auto"/>
                <w:right w:val="none" w:sz="0" w:space="0" w:color="auto"/>
              </w:divBdr>
            </w:div>
            <w:div w:id="443111951">
              <w:marLeft w:val="0"/>
              <w:marRight w:val="0"/>
              <w:marTop w:val="0"/>
              <w:marBottom w:val="0"/>
              <w:divBdr>
                <w:top w:val="none" w:sz="0" w:space="0" w:color="auto"/>
                <w:left w:val="none" w:sz="0" w:space="0" w:color="auto"/>
                <w:bottom w:val="none" w:sz="0" w:space="0" w:color="auto"/>
                <w:right w:val="none" w:sz="0" w:space="0" w:color="auto"/>
              </w:divBdr>
            </w:div>
            <w:div w:id="206139696">
              <w:marLeft w:val="0"/>
              <w:marRight w:val="0"/>
              <w:marTop w:val="0"/>
              <w:marBottom w:val="0"/>
              <w:divBdr>
                <w:top w:val="none" w:sz="0" w:space="0" w:color="auto"/>
                <w:left w:val="none" w:sz="0" w:space="0" w:color="auto"/>
                <w:bottom w:val="none" w:sz="0" w:space="0" w:color="auto"/>
                <w:right w:val="none" w:sz="0" w:space="0" w:color="auto"/>
              </w:divBdr>
            </w:div>
            <w:div w:id="1813398690">
              <w:marLeft w:val="0"/>
              <w:marRight w:val="0"/>
              <w:marTop w:val="0"/>
              <w:marBottom w:val="0"/>
              <w:divBdr>
                <w:top w:val="none" w:sz="0" w:space="0" w:color="auto"/>
                <w:left w:val="none" w:sz="0" w:space="0" w:color="auto"/>
                <w:bottom w:val="none" w:sz="0" w:space="0" w:color="auto"/>
                <w:right w:val="none" w:sz="0" w:space="0" w:color="auto"/>
              </w:divBdr>
            </w:div>
            <w:div w:id="215312799">
              <w:marLeft w:val="0"/>
              <w:marRight w:val="0"/>
              <w:marTop w:val="0"/>
              <w:marBottom w:val="0"/>
              <w:divBdr>
                <w:top w:val="none" w:sz="0" w:space="0" w:color="auto"/>
                <w:left w:val="none" w:sz="0" w:space="0" w:color="auto"/>
                <w:bottom w:val="none" w:sz="0" w:space="0" w:color="auto"/>
                <w:right w:val="none" w:sz="0" w:space="0" w:color="auto"/>
              </w:divBdr>
            </w:div>
            <w:div w:id="686567423">
              <w:marLeft w:val="0"/>
              <w:marRight w:val="0"/>
              <w:marTop w:val="0"/>
              <w:marBottom w:val="0"/>
              <w:divBdr>
                <w:top w:val="none" w:sz="0" w:space="0" w:color="auto"/>
                <w:left w:val="none" w:sz="0" w:space="0" w:color="auto"/>
                <w:bottom w:val="none" w:sz="0" w:space="0" w:color="auto"/>
                <w:right w:val="none" w:sz="0" w:space="0" w:color="auto"/>
              </w:divBdr>
            </w:div>
            <w:div w:id="1341811910">
              <w:marLeft w:val="0"/>
              <w:marRight w:val="0"/>
              <w:marTop w:val="0"/>
              <w:marBottom w:val="0"/>
              <w:divBdr>
                <w:top w:val="none" w:sz="0" w:space="0" w:color="auto"/>
                <w:left w:val="none" w:sz="0" w:space="0" w:color="auto"/>
                <w:bottom w:val="none" w:sz="0" w:space="0" w:color="auto"/>
                <w:right w:val="none" w:sz="0" w:space="0" w:color="auto"/>
              </w:divBdr>
            </w:div>
            <w:div w:id="78866078">
              <w:marLeft w:val="0"/>
              <w:marRight w:val="0"/>
              <w:marTop w:val="0"/>
              <w:marBottom w:val="0"/>
              <w:divBdr>
                <w:top w:val="none" w:sz="0" w:space="0" w:color="auto"/>
                <w:left w:val="none" w:sz="0" w:space="0" w:color="auto"/>
                <w:bottom w:val="none" w:sz="0" w:space="0" w:color="auto"/>
                <w:right w:val="none" w:sz="0" w:space="0" w:color="auto"/>
              </w:divBdr>
            </w:div>
            <w:div w:id="1914310995">
              <w:marLeft w:val="0"/>
              <w:marRight w:val="0"/>
              <w:marTop w:val="0"/>
              <w:marBottom w:val="0"/>
              <w:divBdr>
                <w:top w:val="none" w:sz="0" w:space="0" w:color="auto"/>
                <w:left w:val="none" w:sz="0" w:space="0" w:color="auto"/>
                <w:bottom w:val="none" w:sz="0" w:space="0" w:color="auto"/>
                <w:right w:val="none" w:sz="0" w:space="0" w:color="auto"/>
              </w:divBdr>
            </w:div>
            <w:div w:id="569736671">
              <w:marLeft w:val="0"/>
              <w:marRight w:val="0"/>
              <w:marTop w:val="0"/>
              <w:marBottom w:val="0"/>
              <w:divBdr>
                <w:top w:val="none" w:sz="0" w:space="0" w:color="auto"/>
                <w:left w:val="none" w:sz="0" w:space="0" w:color="auto"/>
                <w:bottom w:val="none" w:sz="0" w:space="0" w:color="auto"/>
                <w:right w:val="none" w:sz="0" w:space="0" w:color="auto"/>
              </w:divBdr>
            </w:div>
            <w:div w:id="69665643">
              <w:marLeft w:val="0"/>
              <w:marRight w:val="0"/>
              <w:marTop w:val="0"/>
              <w:marBottom w:val="0"/>
              <w:divBdr>
                <w:top w:val="none" w:sz="0" w:space="0" w:color="auto"/>
                <w:left w:val="none" w:sz="0" w:space="0" w:color="auto"/>
                <w:bottom w:val="none" w:sz="0" w:space="0" w:color="auto"/>
                <w:right w:val="none" w:sz="0" w:space="0" w:color="auto"/>
              </w:divBdr>
            </w:div>
            <w:div w:id="953630258">
              <w:marLeft w:val="0"/>
              <w:marRight w:val="0"/>
              <w:marTop w:val="0"/>
              <w:marBottom w:val="0"/>
              <w:divBdr>
                <w:top w:val="none" w:sz="0" w:space="0" w:color="auto"/>
                <w:left w:val="none" w:sz="0" w:space="0" w:color="auto"/>
                <w:bottom w:val="none" w:sz="0" w:space="0" w:color="auto"/>
                <w:right w:val="none" w:sz="0" w:space="0" w:color="auto"/>
              </w:divBdr>
            </w:div>
            <w:div w:id="579558212">
              <w:marLeft w:val="0"/>
              <w:marRight w:val="0"/>
              <w:marTop w:val="0"/>
              <w:marBottom w:val="0"/>
              <w:divBdr>
                <w:top w:val="none" w:sz="0" w:space="0" w:color="auto"/>
                <w:left w:val="none" w:sz="0" w:space="0" w:color="auto"/>
                <w:bottom w:val="none" w:sz="0" w:space="0" w:color="auto"/>
                <w:right w:val="none" w:sz="0" w:space="0" w:color="auto"/>
              </w:divBdr>
            </w:div>
            <w:div w:id="1775244462">
              <w:marLeft w:val="0"/>
              <w:marRight w:val="0"/>
              <w:marTop w:val="0"/>
              <w:marBottom w:val="0"/>
              <w:divBdr>
                <w:top w:val="none" w:sz="0" w:space="0" w:color="auto"/>
                <w:left w:val="none" w:sz="0" w:space="0" w:color="auto"/>
                <w:bottom w:val="none" w:sz="0" w:space="0" w:color="auto"/>
                <w:right w:val="none" w:sz="0" w:space="0" w:color="auto"/>
              </w:divBdr>
            </w:div>
            <w:div w:id="1870798076">
              <w:marLeft w:val="0"/>
              <w:marRight w:val="0"/>
              <w:marTop w:val="0"/>
              <w:marBottom w:val="0"/>
              <w:divBdr>
                <w:top w:val="none" w:sz="0" w:space="0" w:color="auto"/>
                <w:left w:val="none" w:sz="0" w:space="0" w:color="auto"/>
                <w:bottom w:val="none" w:sz="0" w:space="0" w:color="auto"/>
                <w:right w:val="none" w:sz="0" w:space="0" w:color="auto"/>
              </w:divBdr>
            </w:div>
            <w:div w:id="9306598">
              <w:marLeft w:val="0"/>
              <w:marRight w:val="0"/>
              <w:marTop w:val="0"/>
              <w:marBottom w:val="0"/>
              <w:divBdr>
                <w:top w:val="none" w:sz="0" w:space="0" w:color="auto"/>
                <w:left w:val="none" w:sz="0" w:space="0" w:color="auto"/>
                <w:bottom w:val="none" w:sz="0" w:space="0" w:color="auto"/>
                <w:right w:val="none" w:sz="0" w:space="0" w:color="auto"/>
              </w:divBdr>
            </w:div>
            <w:div w:id="1866168784">
              <w:marLeft w:val="0"/>
              <w:marRight w:val="0"/>
              <w:marTop w:val="0"/>
              <w:marBottom w:val="0"/>
              <w:divBdr>
                <w:top w:val="none" w:sz="0" w:space="0" w:color="auto"/>
                <w:left w:val="none" w:sz="0" w:space="0" w:color="auto"/>
                <w:bottom w:val="none" w:sz="0" w:space="0" w:color="auto"/>
                <w:right w:val="none" w:sz="0" w:space="0" w:color="auto"/>
              </w:divBdr>
            </w:div>
            <w:div w:id="999504113">
              <w:marLeft w:val="0"/>
              <w:marRight w:val="0"/>
              <w:marTop w:val="0"/>
              <w:marBottom w:val="0"/>
              <w:divBdr>
                <w:top w:val="none" w:sz="0" w:space="0" w:color="auto"/>
                <w:left w:val="none" w:sz="0" w:space="0" w:color="auto"/>
                <w:bottom w:val="none" w:sz="0" w:space="0" w:color="auto"/>
                <w:right w:val="none" w:sz="0" w:space="0" w:color="auto"/>
              </w:divBdr>
            </w:div>
            <w:div w:id="18893878">
              <w:marLeft w:val="0"/>
              <w:marRight w:val="0"/>
              <w:marTop w:val="0"/>
              <w:marBottom w:val="0"/>
              <w:divBdr>
                <w:top w:val="none" w:sz="0" w:space="0" w:color="auto"/>
                <w:left w:val="none" w:sz="0" w:space="0" w:color="auto"/>
                <w:bottom w:val="none" w:sz="0" w:space="0" w:color="auto"/>
                <w:right w:val="none" w:sz="0" w:space="0" w:color="auto"/>
              </w:divBdr>
            </w:div>
            <w:div w:id="1478886306">
              <w:marLeft w:val="0"/>
              <w:marRight w:val="0"/>
              <w:marTop w:val="0"/>
              <w:marBottom w:val="0"/>
              <w:divBdr>
                <w:top w:val="none" w:sz="0" w:space="0" w:color="auto"/>
                <w:left w:val="none" w:sz="0" w:space="0" w:color="auto"/>
                <w:bottom w:val="none" w:sz="0" w:space="0" w:color="auto"/>
                <w:right w:val="none" w:sz="0" w:space="0" w:color="auto"/>
              </w:divBdr>
            </w:div>
            <w:div w:id="1524898087">
              <w:marLeft w:val="0"/>
              <w:marRight w:val="0"/>
              <w:marTop w:val="0"/>
              <w:marBottom w:val="0"/>
              <w:divBdr>
                <w:top w:val="none" w:sz="0" w:space="0" w:color="auto"/>
                <w:left w:val="none" w:sz="0" w:space="0" w:color="auto"/>
                <w:bottom w:val="none" w:sz="0" w:space="0" w:color="auto"/>
                <w:right w:val="none" w:sz="0" w:space="0" w:color="auto"/>
              </w:divBdr>
            </w:div>
            <w:div w:id="1923566633">
              <w:marLeft w:val="0"/>
              <w:marRight w:val="0"/>
              <w:marTop w:val="0"/>
              <w:marBottom w:val="0"/>
              <w:divBdr>
                <w:top w:val="none" w:sz="0" w:space="0" w:color="auto"/>
                <w:left w:val="none" w:sz="0" w:space="0" w:color="auto"/>
                <w:bottom w:val="none" w:sz="0" w:space="0" w:color="auto"/>
                <w:right w:val="none" w:sz="0" w:space="0" w:color="auto"/>
              </w:divBdr>
            </w:div>
            <w:div w:id="1660769707">
              <w:marLeft w:val="0"/>
              <w:marRight w:val="0"/>
              <w:marTop w:val="0"/>
              <w:marBottom w:val="0"/>
              <w:divBdr>
                <w:top w:val="none" w:sz="0" w:space="0" w:color="auto"/>
                <w:left w:val="none" w:sz="0" w:space="0" w:color="auto"/>
                <w:bottom w:val="none" w:sz="0" w:space="0" w:color="auto"/>
                <w:right w:val="none" w:sz="0" w:space="0" w:color="auto"/>
              </w:divBdr>
            </w:div>
            <w:div w:id="589772801">
              <w:marLeft w:val="0"/>
              <w:marRight w:val="0"/>
              <w:marTop w:val="0"/>
              <w:marBottom w:val="0"/>
              <w:divBdr>
                <w:top w:val="none" w:sz="0" w:space="0" w:color="auto"/>
                <w:left w:val="none" w:sz="0" w:space="0" w:color="auto"/>
                <w:bottom w:val="none" w:sz="0" w:space="0" w:color="auto"/>
                <w:right w:val="none" w:sz="0" w:space="0" w:color="auto"/>
              </w:divBdr>
            </w:div>
            <w:div w:id="676663552">
              <w:marLeft w:val="0"/>
              <w:marRight w:val="0"/>
              <w:marTop w:val="0"/>
              <w:marBottom w:val="0"/>
              <w:divBdr>
                <w:top w:val="none" w:sz="0" w:space="0" w:color="auto"/>
                <w:left w:val="none" w:sz="0" w:space="0" w:color="auto"/>
                <w:bottom w:val="none" w:sz="0" w:space="0" w:color="auto"/>
                <w:right w:val="none" w:sz="0" w:space="0" w:color="auto"/>
              </w:divBdr>
            </w:div>
            <w:div w:id="777024069">
              <w:marLeft w:val="0"/>
              <w:marRight w:val="0"/>
              <w:marTop w:val="0"/>
              <w:marBottom w:val="0"/>
              <w:divBdr>
                <w:top w:val="none" w:sz="0" w:space="0" w:color="auto"/>
                <w:left w:val="none" w:sz="0" w:space="0" w:color="auto"/>
                <w:bottom w:val="none" w:sz="0" w:space="0" w:color="auto"/>
                <w:right w:val="none" w:sz="0" w:space="0" w:color="auto"/>
              </w:divBdr>
            </w:div>
            <w:div w:id="2072651923">
              <w:marLeft w:val="0"/>
              <w:marRight w:val="0"/>
              <w:marTop w:val="0"/>
              <w:marBottom w:val="0"/>
              <w:divBdr>
                <w:top w:val="none" w:sz="0" w:space="0" w:color="auto"/>
                <w:left w:val="none" w:sz="0" w:space="0" w:color="auto"/>
                <w:bottom w:val="none" w:sz="0" w:space="0" w:color="auto"/>
                <w:right w:val="none" w:sz="0" w:space="0" w:color="auto"/>
              </w:divBdr>
            </w:div>
            <w:div w:id="409616606">
              <w:marLeft w:val="0"/>
              <w:marRight w:val="0"/>
              <w:marTop w:val="0"/>
              <w:marBottom w:val="0"/>
              <w:divBdr>
                <w:top w:val="none" w:sz="0" w:space="0" w:color="auto"/>
                <w:left w:val="none" w:sz="0" w:space="0" w:color="auto"/>
                <w:bottom w:val="none" w:sz="0" w:space="0" w:color="auto"/>
                <w:right w:val="none" w:sz="0" w:space="0" w:color="auto"/>
              </w:divBdr>
            </w:div>
            <w:div w:id="371197867">
              <w:marLeft w:val="0"/>
              <w:marRight w:val="0"/>
              <w:marTop w:val="0"/>
              <w:marBottom w:val="0"/>
              <w:divBdr>
                <w:top w:val="none" w:sz="0" w:space="0" w:color="auto"/>
                <w:left w:val="none" w:sz="0" w:space="0" w:color="auto"/>
                <w:bottom w:val="none" w:sz="0" w:space="0" w:color="auto"/>
                <w:right w:val="none" w:sz="0" w:space="0" w:color="auto"/>
              </w:divBdr>
            </w:div>
            <w:div w:id="664435817">
              <w:marLeft w:val="0"/>
              <w:marRight w:val="0"/>
              <w:marTop w:val="0"/>
              <w:marBottom w:val="0"/>
              <w:divBdr>
                <w:top w:val="none" w:sz="0" w:space="0" w:color="auto"/>
                <w:left w:val="none" w:sz="0" w:space="0" w:color="auto"/>
                <w:bottom w:val="none" w:sz="0" w:space="0" w:color="auto"/>
                <w:right w:val="none" w:sz="0" w:space="0" w:color="auto"/>
              </w:divBdr>
            </w:div>
            <w:div w:id="1795367320">
              <w:marLeft w:val="0"/>
              <w:marRight w:val="0"/>
              <w:marTop w:val="0"/>
              <w:marBottom w:val="0"/>
              <w:divBdr>
                <w:top w:val="none" w:sz="0" w:space="0" w:color="auto"/>
                <w:left w:val="none" w:sz="0" w:space="0" w:color="auto"/>
                <w:bottom w:val="none" w:sz="0" w:space="0" w:color="auto"/>
                <w:right w:val="none" w:sz="0" w:space="0" w:color="auto"/>
              </w:divBdr>
            </w:div>
            <w:div w:id="1460995222">
              <w:marLeft w:val="0"/>
              <w:marRight w:val="0"/>
              <w:marTop w:val="0"/>
              <w:marBottom w:val="0"/>
              <w:divBdr>
                <w:top w:val="none" w:sz="0" w:space="0" w:color="auto"/>
                <w:left w:val="none" w:sz="0" w:space="0" w:color="auto"/>
                <w:bottom w:val="none" w:sz="0" w:space="0" w:color="auto"/>
                <w:right w:val="none" w:sz="0" w:space="0" w:color="auto"/>
              </w:divBdr>
            </w:div>
            <w:div w:id="2120025423">
              <w:marLeft w:val="0"/>
              <w:marRight w:val="0"/>
              <w:marTop w:val="0"/>
              <w:marBottom w:val="0"/>
              <w:divBdr>
                <w:top w:val="none" w:sz="0" w:space="0" w:color="auto"/>
                <w:left w:val="none" w:sz="0" w:space="0" w:color="auto"/>
                <w:bottom w:val="none" w:sz="0" w:space="0" w:color="auto"/>
                <w:right w:val="none" w:sz="0" w:space="0" w:color="auto"/>
              </w:divBdr>
            </w:div>
            <w:div w:id="508983962">
              <w:marLeft w:val="0"/>
              <w:marRight w:val="0"/>
              <w:marTop w:val="0"/>
              <w:marBottom w:val="0"/>
              <w:divBdr>
                <w:top w:val="none" w:sz="0" w:space="0" w:color="auto"/>
                <w:left w:val="none" w:sz="0" w:space="0" w:color="auto"/>
                <w:bottom w:val="none" w:sz="0" w:space="0" w:color="auto"/>
                <w:right w:val="none" w:sz="0" w:space="0" w:color="auto"/>
              </w:divBdr>
            </w:div>
            <w:div w:id="555631213">
              <w:marLeft w:val="0"/>
              <w:marRight w:val="0"/>
              <w:marTop w:val="0"/>
              <w:marBottom w:val="0"/>
              <w:divBdr>
                <w:top w:val="none" w:sz="0" w:space="0" w:color="auto"/>
                <w:left w:val="none" w:sz="0" w:space="0" w:color="auto"/>
                <w:bottom w:val="none" w:sz="0" w:space="0" w:color="auto"/>
                <w:right w:val="none" w:sz="0" w:space="0" w:color="auto"/>
              </w:divBdr>
            </w:div>
            <w:div w:id="1819876752">
              <w:marLeft w:val="0"/>
              <w:marRight w:val="0"/>
              <w:marTop w:val="0"/>
              <w:marBottom w:val="0"/>
              <w:divBdr>
                <w:top w:val="none" w:sz="0" w:space="0" w:color="auto"/>
                <w:left w:val="none" w:sz="0" w:space="0" w:color="auto"/>
                <w:bottom w:val="none" w:sz="0" w:space="0" w:color="auto"/>
                <w:right w:val="none" w:sz="0" w:space="0" w:color="auto"/>
              </w:divBdr>
            </w:div>
            <w:div w:id="497381195">
              <w:marLeft w:val="0"/>
              <w:marRight w:val="0"/>
              <w:marTop w:val="0"/>
              <w:marBottom w:val="0"/>
              <w:divBdr>
                <w:top w:val="none" w:sz="0" w:space="0" w:color="auto"/>
                <w:left w:val="none" w:sz="0" w:space="0" w:color="auto"/>
                <w:bottom w:val="none" w:sz="0" w:space="0" w:color="auto"/>
                <w:right w:val="none" w:sz="0" w:space="0" w:color="auto"/>
              </w:divBdr>
            </w:div>
            <w:div w:id="1139803120">
              <w:marLeft w:val="0"/>
              <w:marRight w:val="0"/>
              <w:marTop w:val="0"/>
              <w:marBottom w:val="0"/>
              <w:divBdr>
                <w:top w:val="none" w:sz="0" w:space="0" w:color="auto"/>
                <w:left w:val="none" w:sz="0" w:space="0" w:color="auto"/>
                <w:bottom w:val="none" w:sz="0" w:space="0" w:color="auto"/>
                <w:right w:val="none" w:sz="0" w:space="0" w:color="auto"/>
              </w:divBdr>
            </w:div>
            <w:div w:id="423840224">
              <w:marLeft w:val="0"/>
              <w:marRight w:val="0"/>
              <w:marTop w:val="0"/>
              <w:marBottom w:val="0"/>
              <w:divBdr>
                <w:top w:val="none" w:sz="0" w:space="0" w:color="auto"/>
                <w:left w:val="none" w:sz="0" w:space="0" w:color="auto"/>
                <w:bottom w:val="none" w:sz="0" w:space="0" w:color="auto"/>
                <w:right w:val="none" w:sz="0" w:space="0" w:color="auto"/>
              </w:divBdr>
            </w:div>
            <w:div w:id="9013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4230">
      <w:bodyDiv w:val="1"/>
      <w:marLeft w:val="0"/>
      <w:marRight w:val="0"/>
      <w:marTop w:val="0"/>
      <w:marBottom w:val="0"/>
      <w:divBdr>
        <w:top w:val="none" w:sz="0" w:space="0" w:color="auto"/>
        <w:left w:val="none" w:sz="0" w:space="0" w:color="auto"/>
        <w:bottom w:val="none" w:sz="0" w:space="0" w:color="auto"/>
        <w:right w:val="none" w:sz="0" w:space="0" w:color="auto"/>
      </w:divBdr>
      <w:divsChild>
        <w:div w:id="65805240">
          <w:marLeft w:val="0"/>
          <w:marRight w:val="0"/>
          <w:marTop w:val="0"/>
          <w:marBottom w:val="0"/>
          <w:divBdr>
            <w:top w:val="none" w:sz="0" w:space="0" w:color="auto"/>
            <w:left w:val="none" w:sz="0" w:space="0" w:color="auto"/>
            <w:bottom w:val="none" w:sz="0" w:space="0" w:color="auto"/>
            <w:right w:val="none" w:sz="0" w:space="0" w:color="auto"/>
          </w:divBdr>
          <w:divsChild>
            <w:div w:id="1858343292">
              <w:marLeft w:val="0"/>
              <w:marRight w:val="0"/>
              <w:marTop w:val="0"/>
              <w:marBottom w:val="0"/>
              <w:divBdr>
                <w:top w:val="none" w:sz="0" w:space="0" w:color="auto"/>
                <w:left w:val="none" w:sz="0" w:space="0" w:color="auto"/>
                <w:bottom w:val="none" w:sz="0" w:space="0" w:color="auto"/>
                <w:right w:val="none" w:sz="0" w:space="0" w:color="auto"/>
              </w:divBdr>
            </w:div>
            <w:div w:id="1402756141">
              <w:marLeft w:val="0"/>
              <w:marRight w:val="0"/>
              <w:marTop w:val="0"/>
              <w:marBottom w:val="0"/>
              <w:divBdr>
                <w:top w:val="none" w:sz="0" w:space="0" w:color="auto"/>
                <w:left w:val="none" w:sz="0" w:space="0" w:color="auto"/>
                <w:bottom w:val="none" w:sz="0" w:space="0" w:color="auto"/>
                <w:right w:val="none" w:sz="0" w:space="0" w:color="auto"/>
              </w:divBdr>
            </w:div>
            <w:div w:id="1467090047">
              <w:marLeft w:val="0"/>
              <w:marRight w:val="0"/>
              <w:marTop w:val="0"/>
              <w:marBottom w:val="0"/>
              <w:divBdr>
                <w:top w:val="none" w:sz="0" w:space="0" w:color="auto"/>
                <w:left w:val="none" w:sz="0" w:space="0" w:color="auto"/>
                <w:bottom w:val="none" w:sz="0" w:space="0" w:color="auto"/>
                <w:right w:val="none" w:sz="0" w:space="0" w:color="auto"/>
              </w:divBdr>
            </w:div>
            <w:div w:id="195049889">
              <w:marLeft w:val="0"/>
              <w:marRight w:val="0"/>
              <w:marTop w:val="0"/>
              <w:marBottom w:val="0"/>
              <w:divBdr>
                <w:top w:val="none" w:sz="0" w:space="0" w:color="auto"/>
                <w:left w:val="none" w:sz="0" w:space="0" w:color="auto"/>
                <w:bottom w:val="none" w:sz="0" w:space="0" w:color="auto"/>
                <w:right w:val="none" w:sz="0" w:space="0" w:color="auto"/>
              </w:divBdr>
            </w:div>
            <w:div w:id="2128693433">
              <w:marLeft w:val="0"/>
              <w:marRight w:val="0"/>
              <w:marTop w:val="0"/>
              <w:marBottom w:val="0"/>
              <w:divBdr>
                <w:top w:val="none" w:sz="0" w:space="0" w:color="auto"/>
                <w:left w:val="none" w:sz="0" w:space="0" w:color="auto"/>
                <w:bottom w:val="none" w:sz="0" w:space="0" w:color="auto"/>
                <w:right w:val="none" w:sz="0" w:space="0" w:color="auto"/>
              </w:divBdr>
            </w:div>
            <w:div w:id="1812749836">
              <w:marLeft w:val="0"/>
              <w:marRight w:val="0"/>
              <w:marTop w:val="0"/>
              <w:marBottom w:val="0"/>
              <w:divBdr>
                <w:top w:val="none" w:sz="0" w:space="0" w:color="auto"/>
                <w:left w:val="none" w:sz="0" w:space="0" w:color="auto"/>
                <w:bottom w:val="none" w:sz="0" w:space="0" w:color="auto"/>
                <w:right w:val="none" w:sz="0" w:space="0" w:color="auto"/>
              </w:divBdr>
            </w:div>
            <w:div w:id="131871727">
              <w:marLeft w:val="0"/>
              <w:marRight w:val="0"/>
              <w:marTop w:val="0"/>
              <w:marBottom w:val="0"/>
              <w:divBdr>
                <w:top w:val="none" w:sz="0" w:space="0" w:color="auto"/>
                <w:left w:val="none" w:sz="0" w:space="0" w:color="auto"/>
                <w:bottom w:val="none" w:sz="0" w:space="0" w:color="auto"/>
                <w:right w:val="none" w:sz="0" w:space="0" w:color="auto"/>
              </w:divBdr>
            </w:div>
            <w:div w:id="1775442958">
              <w:marLeft w:val="0"/>
              <w:marRight w:val="0"/>
              <w:marTop w:val="0"/>
              <w:marBottom w:val="0"/>
              <w:divBdr>
                <w:top w:val="none" w:sz="0" w:space="0" w:color="auto"/>
                <w:left w:val="none" w:sz="0" w:space="0" w:color="auto"/>
                <w:bottom w:val="none" w:sz="0" w:space="0" w:color="auto"/>
                <w:right w:val="none" w:sz="0" w:space="0" w:color="auto"/>
              </w:divBdr>
            </w:div>
            <w:div w:id="1119764738">
              <w:marLeft w:val="0"/>
              <w:marRight w:val="0"/>
              <w:marTop w:val="0"/>
              <w:marBottom w:val="0"/>
              <w:divBdr>
                <w:top w:val="none" w:sz="0" w:space="0" w:color="auto"/>
                <w:left w:val="none" w:sz="0" w:space="0" w:color="auto"/>
                <w:bottom w:val="none" w:sz="0" w:space="0" w:color="auto"/>
                <w:right w:val="none" w:sz="0" w:space="0" w:color="auto"/>
              </w:divBdr>
            </w:div>
            <w:div w:id="360782293">
              <w:marLeft w:val="0"/>
              <w:marRight w:val="0"/>
              <w:marTop w:val="0"/>
              <w:marBottom w:val="0"/>
              <w:divBdr>
                <w:top w:val="none" w:sz="0" w:space="0" w:color="auto"/>
                <w:left w:val="none" w:sz="0" w:space="0" w:color="auto"/>
                <w:bottom w:val="none" w:sz="0" w:space="0" w:color="auto"/>
                <w:right w:val="none" w:sz="0" w:space="0" w:color="auto"/>
              </w:divBdr>
            </w:div>
            <w:div w:id="2124767591">
              <w:marLeft w:val="0"/>
              <w:marRight w:val="0"/>
              <w:marTop w:val="0"/>
              <w:marBottom w:val="0"/>
              <w:divBdr>
                <w:top w:val="none" w:sz="0" w:space="0" w:color="auto"/>
                <w:left w:val="none" w:sz="0" w:space="0" w:color="auto"/>
                <w:bottom w:val="none" w:sz="0" w:space="0" w:color="auto"/>
                <w:right w:val="none" w:sz="0" w:space="0" w:color="auto"/>
              </w:divBdr>
            </w:div>
            <w:div w:id="1073237734">
              <w:marLeft w:val="0"/>
              <w:marRight w:val="0"/>
              <w:marTop w:val="0"/>
              <w:marBottom w:val="0"/>
              <w:divBdr>
                <w:top w:val="none" w:sz="0" w:space="0" w:color="auto"/>
                <w:left w:val="none" w:sz="0" w:space="0" w:color="auto"/>
                <w:bottom w:val="none" w:sz="0" w:space="0" w:color="auto"/>
                <w:right w:val="none" w:sz="0" w:space="0" w:color="auto"/>
              </w:divBdr>
            </w:div>
            <w:div w:id="1613586542">
              <w:marLeft w:val="0"/>
              <w:marRight w:val="0"/>
              <w:marTop w:val="0"/>
              <w:marBottom w:val="0"/>
              <w:divBdr>
                <w:top w:val="none" w:sz="0" w:space="0" w:color="auto"/>
                <w:left w:val="none" w:sz="0" w:space="0" w:color="auto"/>
                <w:bottom w:val="none" w:sz="0" w:space="0" w:color="auto"/>
                <w:right w:val="none" w:sz="0" w:space="0" w:color="auto"/>
              </w:divBdr>
            </w:div>
            <w:div w:id="45298747">
              <w:marLeft w:val="0"/>
              <w:marRight w:val="0"/>
              <w:marTop w:val="0"/>
              <w:marBottom w:val="0"/>
              <w:divBdr>
                <w:top w:val="none" w:sz="0" w:space="0" w:color="auto"/>
                <w:left w:val="none" w:sz="0" w:space="0" w:color="auto"/>
                <w:bottom w:val="none" w:sz="0" w:space="0" w:color="auto"/>
                <w:right w:val="none" w:sz="0" w:space="0" w:color="auto"/>
              </w:divBdr>
            </w:div>
            <w:div w:id="1700666270">
              <w:marLeft w:val="0"/>
              <w:marRight w:val="0"/>
              <w:marTop w:val="0"/>
              <w:marBottom w:val="0"/>
              <w:divBdr>
                <w:top w:val="none" w:sz="0" w:space="0" w:color="auto"/>
                <w:left w:val="none" w:sz="0" w:space="0" w:color="auto"/>
                <w:bottom w:val="none" w:sz="0" w:space="0" w:color="auto"/>
                <w:right w:val="none" w:sz="0" w:space="0" w:color="auto"/>
              </w:divBdr>
            </w:div>
            <w:div w:id="2107924304">
              <w:marLeft w:val="0"/>
              <w:marRight w:val="0"/>
              <w:marTop w:val="0"/>
              <w:marBottom w:val="0"/>
              <w:divBdr>
                <w:top w:val="none" w:sz="0" w:space="0" w:color="auto"/>
                <w:left w:val="none" w:sz="0" w:space="0" w:color="auto"/>
                <w:bottom w:val="none" w:sz="0" w:space="0" w:color="auto"/>
                <w:right w:val="none" w:sz="0" w:space="0" w:color="auto"/>
              </w:divBdr>
            </w:div>
            <w:div w:id="560290555">
              <w:marLeft w:val="0"/>
              <w:marRight w:val="0"/>
              <w:marTop w:val="0"/>
              <w:marBottom w:val="0"/>
              <w:divBdr>
                <w:top w:val="none" w:sz="0" w:space="0" w:color="auto"/>
                <w:left w:val="none" w:sz="0" w:space="0" w:color="auto"/>
                <w:bottom w:val="none" w:sz="0" w:space="0" w:color="auto"/>
                <w:right w:val="none" w:sz="0" w:space="0" w:color="auto"/>
              </w:divBdr>
            </w:div>
            <w:div w:id="2111701223">
              <w:marLeft w:val="0"/>
              <w:marRight w:val="0"/>
              <w:marTop w:val="0"/>
              <w:marBottom w:val="0"/>
              <w:divBdr>
                <w:top w:val="none" w:sz="0" w:space="0" w:color="auto"/>
                <w:left w:val="none" w:sz="0" w:space="0" w:color="auto"/>
                <w:bottom w:val="none" w:sz="0" w:space="0" w:color="auto"/>
                <w:right w:val="none" w:sz="0" w:space="0" w:color="auto"/>
              </w:divBdr>
            </w:div>
            <w:div w:id="783186569">
              <w:marLeft w:val="0"/>
              <w:marRight w:val="0"/>
              <w:marTop w:val="0"/>
              <w:marBottom w:val="0"/>
              <w:divBdr>
                <w:top w:val="none" w:sz="0" w:space="0" w:color="auto"/>
                <w:left w:val="none" w:sz="0" w:space="0" w:color="auto"/>
                <w:bottom w:val="none" w:sz="0" w:space="0" w:color="auto"/>
                <w:right w:val="none" w:sz="0" w:space="0" w:color="auto"/>
              </w:divBdr>
            </w:div>
            <w:div w:id="380255831">
              <w:marLeft w:val="0"/>
              <w:marRight w:val="0"/>
              <w:marTop w:val="0"/>
              <w:marBottom w:val="0"/>
              <w:divBdr>
                <w:top w:val="none" w:sz="0" w:space="0" w:color="auto"/>
                <w:left w:val="none" w:sz="0" w:space="0" w:color="auto"/>
                <w:bottom w:val="none" w:sz="0" w:space="0" w:color="auto"/>
                <w:right w:val="none" w:sz="0" w:space="0" w:color="auto"/>
              </w:divBdr>
            </w:div>
            <w:div w:id="518660449">
              <w:marLeft w:val="0"/>
              <w:marRight w:val="0"/>
              <w:marTop w:val="0"/>
              <w:marBottom w:val="0"/>
              <w:divBdr>
                <w:top w:val="none" w:sz="0" w:space="0" w:color="auto"/>
                <w:left w:val="none" w:sz="0" w:space="0" w:color="auto"/>
                <w:bottom w:val="none" w:sz="0" w:space="0" w:color="auto"/>
                <w:right w:val="none" w:sz="0" w:space="0" w:color="auto"/>
              </w:divBdr>
            </w:div>
            <w:div w:id="327171869">
              <w:marLeft w:val="0"/>
              <w:marRight w:val="0"/>
              <w:marTop w:val="0"/>
              <w:marBottom w:val="0"/>
              <w:divBdr>
                <w:top w:val="none" w:sz="0" w:space="0" w:color="auto"/>
                <w:left w:val="none" w:sz="0" w:space="0" w:color="auto"/>
                <w:bottom w:val="none" w:sz="0" w:space="0" w:color="auto"/>
                <w:right w:val="none" w:sz="0" w:space="0" w:color="auto"/>
              </w:divBdr>
            </w:div>
            <w:div w:id="1353612371">
              <w:marLeft w:val="0"/>
              <w:marRight w:val="0"/>
              <w:marTop w:val="0"/>
              <w:marBottom w:val="0"/>
              <w:divBdr>
                <w:top w:val="none" w:sz="0" w:space="0" w:color="auto"/>
                <w:left w:val="none" w:sz="0" w:space="0" w:color="auto"/>
                <w:bottom w:val="none" w:sz="0" w:space="0" w:color="auto"/>
                <w:right w:val="none" w:sz="0" w:space="0" w:color="auto"/>
              </w:divBdr>
            </w:div>
            <w:div w:id="647049099">
              <w:marLeft w:val="0"/>
              <w:marRight w:val="0"/>
              <w:marTop w:val="0"/>
              <w:marBottom w:val="0"/>
              <w:divBdr>
                <w:top w:val="none" w:sz="0" w:space="0" w:color="auto"/>
                <w:left w:val="none" w:sz="0" w:space="0" w:color="auto"/>
                <w:bottom w:val="none" w:sz="0" w:space="0" w:color="auto"/>
                <w:right w:val="none" w:sz="0" w:space="0" w:color="auto"/>
              </w:divBdr>
            </w:div>
            <w:div w:id="279068434">
              <w:marLeft w:val="0"/>
              <w:marRight w:val="0"/>
              <w:marTop w:val="0"/>
              <w:marBottom w:val="0"/>
              <w:divBdr>
                <w:top w:val="none" w:sz="0" w:space="0" w:color="auto"/>
                <w:left w:val="none" w:sz="0" w:space="0" w:color="auto"/>
                <w:bottom w:val="none" w:sz="0" w:space="0" w:color="auto"/>
                <w:right w:val="none" w:sz="0" w:space="0" w:color="auto"/>
              </w:divBdr>
            </w:div>
            <w:div w:id="947932848">
              <w:marLeft w:val="0"/>
              <w:marRight w:val="0"/>
              <w:marTop w:val="0"/>
              <w:marBottom w:val="0"/>
              <w:divBdr>
                <w:top w:val="none" w:sz="0" w:space="0" w:color="auto"/>
                <w:left w:val="none" w:sz="0" w:space="0" w:color="auto"/>
                <w:bottom w:val="none" w:sz="0" w:space="0" w:color="auto"/>
                <w:right w:val="none" w:sz="0" w:space="0" w:color="auto"/>
              </w:divBdr>
            </w:div>
            <w:div w:id="1562444727">
              <w:marLeft w:val="0"/>
              <w:marRight w:val="0"/>
              <w:marTop w:val="0"/>
              <w:marBottom w:val="0"/>
              <w:divBdr>
                <w:top w:val="none" w:sz="0" w:space="0" w:color="auto"/>
                <w:left w:val="none" w:sz="0" w:space="0" w:color="auto"/>
                <w:bottom w:val="none" w:sz="0" w:space="0" w:color="auto"/>
                <w:right w:val="none" w:sz="0" w:space="0" w:color="auto"/>
              </w:divBdr>
            </w:div>
            <w:div w:id="376706209">
              <w:marLeft w:val="0"/>
              <w:marRight w:val="0"/>
              <w:marTop w:val="0"/>
              <w:marBottom w:val="0"/>
              <w:divBdr>
                <w:top w:val="none" w:sz="0" w:space="0" w:color="auto"/>
                <w:left w:val="none" w:sz="0" w:space="0" w:color="auto"/>
                <w:bottom w:val="none" w:sz="0" w:space="0" w:color="auto"/>
                <w:right w:val="none" w:sz="0" w:space="0" w:color="auto"/>
              </w:divBdr>
            </w:div>
            <w:div w:id="1626034548">
              <w:marLeft w:val="0"/>
              <w:marRight w:val="0"/>
              <w:marTop w:val="0"/>
              <w:marBottom w:val="0"/>
              <w:divBdr>
                <w:top w:val="none" w:sz="0" w:space="0" w:color="auto"/>
                <w:left w:val="none" w:sz="0" w:space="0" w:color="auto"/>
                <w:bottom w:val="none" w:sz="0" w:space="0" w:color="auto"/>
                <w:right w:val="none" w:sz="0" w:space="0" w:color="auto"/>
              </w:divBdr>
            </w:div>
            <w:div w:id="2051151705">
              <w:marLeft w:val="0"/>
              <w:marRight w:val="0"/>
              <w:marTop w:val="0"/>
              <w:marBottom w:val="0"/>
              <w:divBdr>
                <w:top w:val="none" w:sz="0" w:space="0" w:color="auto"/>
                <w:left w:val="none" w:sz="0" w:space="0" w:color="auto"/>
                <w:bottom w:val="none" w:sz="0" w:space="0" w:color="auto"/>
                <w:right w:val="none" w:sz="0" w:space="0" w:color="auto"/>
              </w:divBdr>
            </w:div>
            <w:div w:id="834489280">
              <w:marLeft w:val="0"/>
              <w:marRight w:val="0"/>
              <w:marTop w:val="0"/>
              <w:marBottom w:val="0"/>
              <w:divBdr>
                <w:top w:val="none" w:sz="0" w:space="0" w:color="auto"/>
                <w:left w:val="none" w:sz="0" w:space="0" w:color="auto"/>
                <w:bottom w:val="none" w:sz="0" w:space="0" w:color="auto"/>
                <w:right w:val="none" w:sz="0" w:space="0" w:color="auto"/>
              </w:divBdr>
            </w:div>
            <w:div w:id="765350979">
              <w:marLeft w:val="0"/>
              <w:marRight w:val="0"/>
              <w:marTop w:val="0"/>
              <w:marBottom w:val="0"/>
              <w:divBdr>
                <w:top w:val="none" w:sz="0" w:space="0" w:color="auto"/>
                <w:left w:val="none" w:sz="0" w:space="0" w:color="auto"/>
                <w:bottom w:val="none" w:sz="0" w:space="0" w:color="auto"/>
                <w:right w:val="none" w:sz="0" w:space="0" w:color="auto"/>
              </w:divBdr>
            </w:div>
            <w:div w:id="521482723">
              <w:marLeft w:val="0"/>
              <w:marRight w:val="0"/>
              <w:marTop w:val="0"/>
              <w:marBottom w:val="0"/>
              <w:divBdr>
                <w:top w:val="none" w:sz="0" w:space="0" w:color="auto"/>
                <w:left w:val="none" w:sz="0" w:space="0" w:color="auto"/>
                <w:bottom w:val="none" w:sz="0" w:space="0" w:color="auto"/>
                <w:right w:val="none" w:sz="0" w:space="0" w:color="auto"/>
              </w:divBdr>
            </w:div>
            <w:div w:id="1457335693">
              <w:marLeft w:val="0"/>
              <w:marRight w:val="0"/>
              <w:marTop w:val="0"/>
              <w:marBottom w:val="0"/>
              <w:divBdr>
                <w:top w:val="none" w:sz="0" w:space="0" w:color="auto"/>
                <w:left w:val="none" w:sz="0" w:space="0" w:color="auto"/>
                <w:bottom w:val="none" w:sz="0" w:space="0" w:color="auto"/>
                <w:right w:val="none" w:sz="0" w:space="0" w:color="auto"/>
              </w:divBdr>
            </w:div>
            <w:div w:id="431362302">
              <w:marLeft w:val="0"/>
              <w:marRight w:val="0"/>
              <w:marTop w:val="0"/>
              <w:marBottom w:val="0"/>
              <w:divBdr>
                <w:top w:val="none" w:sz="0" w:space="0" w:color="auto"/>
                <w:left w:val="none" w:sz="0" w:space="0" w:color="auto"/>
                <w:bottom w:val="none" w:sz="0" w:space="0" w:color="auto"/>
                <w:right w:val="none" w:sz="0" w:space="0" w:color="auto"/>
              </w:divBdr>
            </w:div>
            <w:div w:id="1538346283">
              <w:marLeft w:val="0"/>
              <w:marRight w:val="0"/>
              <w:marTop w:val="0"/>
              <w:marBottom w:val="0"/>
              <w:divBdr>
                <w:top w:val="none" w:sz="0" w:space="0" w:color="auto"/>
                <w:left w:val="none" w:sz="0" w:space="0" w:color="auto"/>
                <w:bottom w:val="none" w:sz="0" w:space="0" w:color="auto"/>
                <w:right w:val="none" w:sz="0" w:space="0" w:color="auto"/>
              </w:divBdr>
            </w:div>
            <w:div w:id="2034378988">
              <w:marLeft w:val="0"/>
              <w:marRight w:val="0"/>
              <w:marTop w:val="0"/>
              <w:marBottom w:val="0"/>
              <w:divBdr>
                <w:top w:val="none" w:sz="0" w:space="0" w:color="auto"/>
                <w:left w:val="none" w:sz="0" w:space="0" w:color="auto"/>
                <w:bottom w:val="none" w:sz="0" w:space="0" w:color="auto"/>
                <w:right w:val="none" w:sz="0" w:space="0" w:color="auto"/>
              </w:divBdr>
            </w:div>
            <w:div w:id="1804231015">
              <w:marLeft w:val="0"/>
              <w:marRight w:val="0"/>
              <w:marTop w:val="0"/>
              <w:marBottom w:val="0"/>
              <w:divBdr>
                <w:top w:val="none" w:sz="0" w:space="0" w:color="auto"/>
                <w:left w:val="none" w:sz="0" w:space="0" w:color="auto"/>
                <w:bottom w:val="none" w:sz="0" w:space="0" w:color="auto"/>
                <w:right w:val="none" w:sz="0" w:space="0" w:color="auto"/>
              </w:divBdr>
            </w:div>
            <w:div w:id="1345130113">
              <w:marLeft w:val="0"/>
              <w:marRight w:val="0"/>
              <w:marTop w:val="0"/>
              <w:marBottom w:val="0"/>
              <w:divBdr>
                <w:top w:val="none" w:sz="0" w:space="0" w:color="auto"/>
                <w:left w:val="none" w:sz="0" w:space="0" w:color="auto"/>
                <w:bottom w:val="none" w:sz="0" w:space="0" w:color="auto"/>
                <w:right w:val="none" w:sz="0" w:space="0" w:color="auto"/>
              </w:divBdr>
            </w:div>
            <w:div w:id="2053533864">
              <w:marLeft w:val="0"/>
              <w:marRight w:val="0"/>
              <w:marTop w:val="0"/>
              <w:marBottom w:val="0"/>
              <w:divBdr>
                <w:top w:val="none" w:sz="0" w:space="0" w:color="auto"/>
                <w:left w:val="none" w:sz="0" w:space="0" w:color="auto"/>
                <w:bottom w:val="none" w:sz="0" w:space="0" w:color="auto"/>
                <w:right w:val="none" w:sz="0" w:space="0" w:color="auto"/>
              </w:divBdr>
            </w:div>
            <w:div w:id="1990666812">
              <w:marLeft w:val="0"/>
              <w:marRight w:val="0"/>
              <w:marTop w:val="0"/>
              <w:marBottom w:val="0"/>
              <w:divBdr>
                <w:top w:val="none" w:sz="0" w:space="0" w:color="auto"/>
                <w:left w:val="none" w:sz="0" w:space="0" w:color="auto"/>
                <w:bottom w:val="none" w:sz="0" w:space="0" w:color="auto"/>
                <w:right w:val="none" w:sz="0" w:space="0" w:color="auto"/>
              </w:divBdr>
            </w:div>
            <w:div w:id="1469202049">
              <w:marLeft w:val="0"/>
              <w:marRight w:val="0"/>
              <w:marTop w:val="0"/>
              <w:marBottom w:val="0"/>
              <w:divBdr>
                <w:top w:val="none" w:sz="0" w:space="0" w:color="auto"/>
                <w:left w:val="none" w:sz="0" w:space="0" w:color="auto"/>
                <w:bottom w:val="none" w:sz="0" w:space="0" w:color="auto"/>
                <w:right w:val="none" w:sz="0" w:space="0" w:color="auto"/>
              </w:divBdr>
            </w:div>
            <w:div w:id="120153245">
              <w:marLeft w:val="0"/>
              <w:marRight w:val="0"/>
              <w:marTop w:val="0"/>
              <w:marBottom w:val="0"/>
              <w:divBdr>
                <w:top w:val="none" w:sz="0" w:space="0" w:color="auto"/>
                <w:left w:val="none" w:sz="0" w:space="0" w:color="auto"/>
                <w:bottom w:val="none" w:sz="0" w:space="0" w:color="auto"/>
                <w:right w:val="none" w:sz="0" w:space="0" w:color="auto"/>
              </w:divBdr>
            </w:div>
            <w:div w:id="116023891">
              <w:marLeft w:val="0"/>
              <w:marRight w:val="0"/>
              <w:marTop w:val="0"/>
              <w:marBottom w:val="0"/>
              <w:divBdr>
                <w:top w:val="none" w:sz="0" w:space="0" w:color="auto"/>
                <w:left w:val="none" w:sz="0" w:space="0" w:color="auto"/>
                <w:bottom w:val="none" w:sz="0" w:space="0" w:color="auto"/>
                <w:right w:val="none" w:sz="0" w:space="0" w:color="auto"/>
              </w:divBdr>
            </w:div>
            <w:div w:id="1044447582">
              <w:marLeft w:val="0"/>
              <w:marRight w:val="0"/>
              <w:marTop w:val="0"/>
              <w:marBottom w:val="0"/>
              <w:divBdr>
                <w:top w:val="none" w:sz="0" w:space="0" w:color="auto"/>
                <w:left w:val="none" w:sz="0" w:space="0" w:color="auto"/>
                <w:bottom w:val="none" w:sz="0" w:space="0" w:color="auto"/>
                <w:right w:val="none" w:sz="0" w:space="0" w:color="auto"/>
              </w:divBdr>
            </w:div>
            <w:div w:id="234122888">
              <w:marLeft w:val="0"/>
              <w:marRight w:val="0"/>
              <w:marTop w:val="0"/>
              <w:marBottom w:val="0"/>
              <w:divBdr>
                <w:top w:val="none" w:sz="0" w:space="0" w:color="auto"/>
                <w:left w:val="none" w:sz="0" w:space="0" w:color="auto"/>
                <w:bottom w:val="none" w:sz="0" w:space="0" w:color="auto"/>
                <w:right w:val="none" w:sz="0" w:space="0" w:color="auto"/>
              </w:divBdr>
            </w:div>
            <w:div w:id="35276257">
              <w:marLeft w:val="0"/>
              <w:marRight w:val="0"/>
              <w:marTop w:val="0"/>
              <w:marBottom w:val="0"/>
              <w:divBdr>
                <w:top w:val="none" w:sz="0" w:space="0" w:color="auto"/>
                <w:left w:val="none" w:sz="0" w:space="0" w:color="auto"/>
                <w:bottom w:val="none" w:sz="0" w:space="0" w:color="auto"/>
                <w:right w:val="none" w:sz="0" w:space="0" w:color="auto"/>
              </w:divBdr>
            </w:div>
            <w:div w:id="1707871499">
              <w:marLeft w:val="0"/>
              <w:marRight w:val="0"/>
              <w:marTop w:val="0"/>
              <w:marBottom w:val="0"/>
              <w:divBdr>
                <w:top w:val="none" w:sz="0" w:space="0" w:color="auto"/>
                <w:left w:val="none" w:sz="0" w:space="0" w:color="auto"/>
                <w:bottom w:val="none" w:sz="0" w:space="0" w:color="auto"/>
                <w:right w:val="none" w:sz="0" w:space="0" w:color="auto"/>
              </w:divBdr>
            </w:div>
            <w:div w:id="1601523298">
              <w:marLeft w:val="0"/>
              <w:marRight w:val="0"/>
              <w:marTop w:val="0"/>
              <w:marBottom w:val="0"/>
              <w:divBdr>
                <w:top w:val="none" w:sz="0" w:space="0" w:color="auto"/>
                <w:left w:val="none" w:sz="0" w:space="0" w:color="auto"/>
                <w:bottom w:val="none" w:sz="0" w:space="0" w:color="auto"/>
                <w:right w:val="none" w:sz="0" w:space="0" w:color="auto"/>
              </w:divBdr>
            </w:div>
            <w:div w:id="818768482">
              <w:marLeft w:val="0"/>
              <w:marRight w:val="0"/>
              <w:marTop w:val="0"/>
              <w:marBottom w:val="0"/>
              <w:divBdr>
                <w:top w:val="none" w:sz="0" w:space="0" w:color="auto"/>
                <w:left w:val="none" w:sz="0" w:space="0" w:color="auto"/>
                <w:bottom w:val="none" w:sz="0" w:space="0" w:color="auto"/>
                <w:right w:val="none" w:sz="0" w:space="0" w:color="auto"/>
              </w:divBdr>
            </w:div>
            <w:div w:id="1350258192">
              <w:marLeft w:val="0"/>
              <w:marRight w:val="0"/>
              <w:marTop w:val="0"/>
              <w:marBottom w:val="0"/>
              <w:divBdr>
                <w:top w:val="none" w:sz="0" w:space="0" w:color="auto"/>
                <w:left w:val="none" w:sz="0" w:space="0" w:color="auto"/>
                <w:bottom w:val="none" w:sz="0" w:space="0" w:color="auto"/>
                <w:right w:val="none" w:sz="0" w:space="0" w:color="auto"/>
              </w:divBdr>
            </w:div>
            <w:div w:id="1478644138">
              <w:marLeft w:val="0"/>
              <w:marRight w:val="0"/>
              <w:marTop w:val="0"/>
              <w:marBottom w:val="0"/>
              <w:divBdr>
                <w:top w:val="none" w:sz="0" w:space="0" w:color="auto"/>
                <w:left w:val="none" w:sz="0" w:space="0" w:color="auto"/>
                <w:bottom w:val="none" w:sz="0" w:space="0" w:color="auto"/>
                <w:right w:val="none" w:sz="0" w:space="0" w:color="auto"/>
              </w:divBdr>
            </w:div>
            <w:div w:id="2141067764">
              <w:marLeft w:val="0"/>
              <w:marRight w:val="0"/>
              <w:marTop w:val="0"/>
              <w:marBottom w:val="0"/>
              <w:divBdr>
                <w:top w:val="none" w:sz="0" w:space="0" w:color="auto"/>
                <w:left w:val="none" w:sz="0" w:space="0" w:color="auto"/>
                <w:bottom w:val="none" w:sz="0" w:space="0" w:color="auto"/>
                <w:right w:val="none" w:sz="0" w:space="0" w:color="auto"/>
              </w:divBdr>
            </w:div>
            <w:div w:id="7983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10160">
      <w:bodyDiv w:val="1"/>
      <w:marLeft w:val="0"/>
      <w:marRight w:val="0"/>
      <w:marTop w:val="0"/>
      <w:marBottom w:val="0"/>
      <w:divBdr>
        <w:top w:val="none" w:sz="0" w:space="0" w:color="auto"/>
        <w:left w:val="none" w:sz="0" w:space="0" w:color="auto"/>
        <w:bottom w:val="none" w:sz="0" w:space="0" w:color="auto"/>
        <w:right w:val="none" w:sz="0" w:space="0" w:color="auto"/>
      </w:divBdr>
      <w:divsChild>
        <w:div w:id="242419078">
          <w:marLeft w:val="0"/>
          <w:marRight w:val="0"/>
          <w:marTop w:val="0"/>
          <w:marBottom w:val="0"/>
          <w:divBdr>
            <w:top w:val="none" w:sz="0" w:space="0" w:color="auto"/>
            <w:left w:val="none" w:sz="0" w:space="0" w:color="auto"/>
            <w:bottom w:val="none" w:sz="0" w:space="0" w:color="auto"/>
            <w:right w:val="none" w:sz="0" w:space="0" w:color="auto"/>
          </w:divBdr>
          <w:divsChild>
            <w:div w:id="1236471466">
              <w:marLeft w:val="0"/>
              <w:marRight w:val="0"/>
              <w:marTop w:val="0"/>
              <w:marBottom w:val="0"/>
              <w:divBdr>
                <w:top w:val="none" w:sz="0" w:space="0" w:color="auto"/>
                <w:left w:val="none" w:sz="0" w:space="0" w:color="auto"/>
                <w:bottom w:val="none" w:sz="0" w:space="0" w:color="auto"/>
                <w:right w:val="none" w:sz="0" w:space="0" w:color="auto"/>
              </w:divBdr>
            </w:div>
            <w:div w:id="691803159">
              <w:marLeft w:val="0"/>
              <w:marRight w:val="0"/>
              <w:marTop w:val="0"/>
              <w:marBottom w:val="0"/>
              <w:divBdr>
                <w:top w:val="none" w:sz="0" w:space="0" w:color="auto"/>
                <w:left w:val="none" w:sz="0" w:space="0" w:color="auto"/>
                <w:bottom w:val="none" w:sz="0" w:space="0" w:color="auto"/>
                <w:right w:val="none" w:sz="0" w:space="0" w:color="auto"/>
              </w:divBdr>
            </w:div>
            <w:div w:id="843398048">
              <w:marLeft w:val="0"/>
              <w:marRight w:val="0"/>
              <w:marTop w:val="0"/>
              <w:marBottom w:val="0"/>
              <w:divBdr>
                <w:top w:val="none" w:sz="0" w:space="0" w:color="auto"/>
                <w:left w:val="none" w:sz="0" w:space="0" w:color="auto"/>
                <w:bottom w:val="none" w:sz="0" w:space="0" w:color="auto"/>
                <w:right w:val="none" w:sz="0" w:space="0" w:color="auto"/>
              </w:divBdr>
            </w:div>
            <w:div w:id="2123527763">
              <w:marLeft w:val="0"/>
              <w:marRight w:val="0"/>
              <w:marTop w:val="0"/>
              <w:marBottom w:val="0"/>
              <w:divBdr>
                <w:top w:val="none" w:sz="0" w:space="0" w:color="auto"/>
                <w:left w:val="none" w:sz="0" w:space="0" w:color="auto"/>
                <w:bottom w:val="none" w:sz="0" w:space="0" w:color="auto"/>
                <w:right w:val="none" w:sz="0" w:space="0" w:color="auto"/>
              </w:divBdr>
            </w:div>
            <w:div w:id="2129202923">
              <w:marLeft w:val="0"/>
              <w:marRight w:val="0"/>
              <w:marTop w:val="0"/>
              <w:marBottom w:val="0"/>
              <w:divBdr>
                <w:top w:val="none" w:sz="0" w:space="0" w:color="auto"/>
                <w:left w:val="none" w:sz="0" w:space="0" w:color="auto"/>
                <w:bottom w:val="none" w:sz="0" w:space="0" w:color="auto"/>
                <w:right w:val="none" w:sz="0" w:space="0" w:color="auto"/>
              </w:divBdr>
            </w:div>
            <w:div w:id="1258171236">
              <w:marLeft w:val="0"/>
              <w:marRight w:val="0"/>
              <w:marTop w:val="0"/>
              <w:marBottom w:val="0"/>
              <w:divBdr>
                <w:top w:val="none" w:sz="0" w:space="0" w:color="auto"/>
                <w:left w:val="none" w:sz="0" w:space="0" w:color="auto"/>
                <w:bottom w:val="none" w:sz="0" w:space="0" w:color="auto"/>
                <w:right w:val="none" w:sz="0" w:space="0" w:color="auto"/>
              </w:divBdr>
            </w:div>
            <w:div w:id="853684954">
              <w:marLeft w:val="0"/>
              <w:marRight w:val="0"/>
              <w:marTop w:val="0"/>
              <w:marBottom w:val="0"/>
              <w:divBdr>
                <w:top w:val="none" w:sz="0" w:space="0" w:color="auto"/>
                <w:left w:val="none" w:sz="0" w:space="0" w:color="auto"/>
                <w:bottom w:val="none" w:sz="0" w:space="0" w:color="auto"/>
                <w:right w:val="none" w:sz="0" w:space="0" w:color="auto"/>
              </w:divBdr>
            </w:div>
            <w:div w:id="1511409522">
              <w:marLeft w:val="0"/>
              <w:marRight w:val="0"/>
              <w:marTop w:val="0"/>
              <w:marBottom w:val="0"/>
              <w:divBdr>
                <w:top w:val="none" w:sz="0" w:space="0" w:color="auto"/>
                <w:left w:val="none" w:sz="0" w:space="0" w:color="auto"/>
                <w:bottom w:val="none" w:sz="0" w:space="0" w:color="auto"/>
                <w:right w:val="none" w:sz="0" w:space="0" w:color="auto"/>
              </w:divBdr>
            </w:div>
            <w:div w:id="1811748659">
              <w:marLeft w:val="0"/>
              <w:marRight w:val="0"/>
              <w:marTop w:val="0"/>
              <w:marBottom w:val="0"/>
              <w:divBdr>
                <w:top w:val="none" w:sz="0" w:space="0" w:color="auto"/>
                <w:left w:val="none" w:sz="0" w:space="0" w:color="auto"/>
                <w:bottom w:val="none" w:sz="0" w:space="0" w:color="auto"/>
                <w:right w:val="none" w:sz="0" w:space="0" w:color="auto"/>
              </w:divBdr>
            </w:div>
            <w:div w:id="414400670">
              <w:marLeft w:val="0"/>
              <w:marRight w:val="0"/>
              <w:marTop w:val="0"/>
              <w:marBottom w:val="0"/>
              <w:divBdr>
                <w:top w:val="none" w:sz="0" w:space="0" w:color="auto"/>
                <w:left w:val="none" w:sz="0" w:space="0" w:color="auto"/>
                <w:bottom w:val="none" w:sz="0" w:space="0" w:color="auto"/>
                <w:right w:val="none" w:sz="0" w:space="0" w:color="auto"/>
              </w:divBdr>
            </w:div>
            <w:div w:id="2046325454">
              <w:marLeft w:val="0"/>
              <w:marRight w:val="0"/>
              <w:marTop w:val="0"/>
              <w:marBottom w:val="0"/>
              <w:divBdr>
                <w:top w:val="none" w:sz="0" w:space="0" w:color="auto"/>
                <w:left w:val="none" w:sz="0" w:space="0" w:color="auto"/>
                <w:bottom w:val="none" w:sz="0" w:space="0" w:color="auto"/>
                <w:right w:val="none" w:sz="0" w:space="0" w:color="auto"/>
              </w:divBdr>
            </w:div>
            <w:div w:id="1726177031">
              <w:marLeft w:val="0"/>
              <w:marRight w:val="0"/>
              <w:marTop w:val="0"/>
              <w:marBottom w:val="0"/>
              <w:divBdr>
                <w:top w:val="none" w:sz="0" w:space="0" w:color="auto"/>
                <w:left w:val="none" w:sz="0" w:space="0" w:color="auto"/>
                <w:bottom w:val="none" w:sz="0" w:space="0" w:color="auto"/>
                <w:right w:val="none" w:sz="0" w:space="0" w:color="auto"/>
              </w:divBdr>
            </w:div>
            <w:div w:id="921259178">
              <w:marLeft w:val="0"/>
              <w:marRight w:val="0"/>
              <w:marTop w:val="0"/>
              <w:marBottom w:val="0"/>
              <w:divBdr>
                <w:top w:val="none" w:sz="0" w:space="0" w:color="auto"/>
                <w:left w:val="none" w:sz="0" w:space="0" w:color="auto"/>
                <w:bottom w:val="none" w:sz="0" w:space="0" w:color="auto"/>
                <w:right w:val="none" w:sz="0" w:space="0" w:color="auto"/>
              </w:divBdr>
            </w:div>
            <w:div w:id="1032144780">
              <w:marLeft w:val="0"/>
              <w:marRight w:val="0"/>
              <w:marTop w:val="0"/>
              <w:marBottom w:val="0"/>
              <w:divBdr>
                <w:top w:val="none" w:sz="0" w:space="0" w:color="auto"/>
                <w:left w:val="none" w:sz="0" w:space="0" w:color="auto"/>
                <w:bottom w:val="none" w:sz="0" w:space="0" w:color="auto"/>
                <w:right w:val="none" w:sz="0" w:space="0" w:color="auto"/>
              </w:divBdr>
            </w:div>
            <w:div w:id="1398168092">
              <w:marLeft w:val="0"/>
              <w:marRight w:val="0"/>
              <w:marTop w:val="0"/>
              <w:marBottom w:val="0"/>
              <w:divBdr>
                <w:top w:val="none" w:sz="0" w:space="0" w:color="auto"/>
                <w:left w:val="none" w:sz="0" w:space="0" w:color="auto"/>
                <w:bottom w:val="none" w:sz="0" w:space="0" w:color="auto"/>
                <w:right w:val="none" w:sz="0" w:space="0" w:color="auto"/>
              </w:divBdr>
            </w:div>
            <w:div w:id="112673457">
              <w:marLeft w:val="0"/>
              <w:marRight w:val="0"/>
              <w:marTop w:val="0"/>
              <w:marBottom w:val="0"/>
              <w:divBdr>
                <w:top w:val="none" w:sz="0" w:space="0" w:color="auto"/>
                <w:left w:val="none" w:sz="0" w:space="0" w:color="auto"/>
                <w:bottom w:val="none" w:sz="0" w:space="0" w:color="auto"/>
                <w:right w:val="none" w:sz="0" w:space="0" w:color="auto"/>
              </w:divBdr>
            </w:div>
            <w:div w:id="739910177">
              <w:marLeft w:val="0"/>
              <w:marRight w:val="0"/>
              <w:marTop w:val="0"/>
              <w:marBottom w:val="0"/>
              <w:divBdr>
                <w:top w:val="none" w:sz="0" w:space="0" w:color="auto"/>
                <w:left w:val="none" w:sz="0" w:space="0" w:color="auto"/>
                <w:bottom w:val="none" w:sz="0" w:space="0" w:color="auto"/>
                <w:right w:val="none" w:sz="0" w:space="0" w:color="auto"/>
              </w:divBdr>
            </w:div>
            <w:div w:id="1391998601">
              <w:marLeft w:val="0"/>
              <w:marRight w:val="0"/>
              <w:marTop w:val="0"/>
              <w:marBottom w:val="0"/>
              <w:divBdr>
                <w:top w:val="none" w:sz="0" w:space="0" w:color="auto"/>
                <w:left w:val="none" w:sz="0" w:space="0" w:color="auto"/>
                <w:bottom w:val="none" w:sz="0" w:space="0" w:color="auto"/>
                <w:right w:val="none" w:sz="0" w:space="0" w:color="auto"/>
              </w:divBdr>
            </w:div>
            <w:div w:id="1331718983">
              <w:marLeft w:val="0"/>
              <w:marRight w:val="0"/>
              <w:marTop w:val="0"/>
              <w:marBottom w:val="0"/>
              <w:divBdr>
                <w:top w:val="none" w:sz="0" w:space="0" w:color="auto"/>
                <w:left w:val="none" w:sz="0" w:space="0" w:color="auto"/>
                <w:bottom w:val="none" w:sz="0" w:space="0" w:color="auto"/>
                <w:right w:val="none" w:sz="0" w:space="0" w:color="auto"/>
              </w:divBdr>
            </w:div>
            <w:div w:id="535433147">
              <w:marLeft w:val="0"/>
              <w:marRight w:val="0"/>
              <w:marTop w:val="0"/>
              <w:marBottom w:val="0"/>
              <w:divBdr>
                <w:top w:val="none" w:sz="0" w:space="0" w:color="auto"/>
                <w:left w:val="none" w:sz="0" w:space="0" w:color="auto"/>
                <w:bottom w:val="none" w:sz="0" w:space="0" w:color="auto"/>
                <w:right w:val="none" w:sz="0" w:space="0" w:color="auto"/>
              </w:divBdr>
            </w:div>
            <w:div w:id="1993873586">
              <w:marLeft w:val="0"/>
              <w:marRight w:val="0"/>
              <w:marTop w:val="0"/>
              <w:marBottom w:val="0"/>
              <w:divBdr>
                <w:top w:val="none" w:sz="0" w:space="0" w:color="auto"/>
                <w:left w:val="none" w:sz="0" w:space="0" w:color="auto"/>
                <w:bottom w:val="none" w:sz="0" w:space="0" w:color="auto"/>
                <w:right w:val="none" w:sz="0" w:space="0" w:color="auto"/>
              </w:divBdr>
            </w:div>
            <w:div w:id="1647513997">
              <w:marLeft w:val="0"/>
              <w:marRight w:val="0"/>
              <w:marTop w:val="0"/>
              <w:marBottom w:val="0"/>
              <w:divBdr>
                <w:top w:val="none" w:sz="0" w:space="0" w:color="auto"/>
                <w:left w:val="none" w:sz="0" w:space="0" w:color="auto"/>
                <w:bottom w:val="none" w:sz="0" w:space="0" w:color="auto"/>
                <w:right w:val="none" w:sz="0" w:space="0" w:color="auto"/>
              </w:divBdr>
            </w:div>
            <w:div w:id="1743723119">
              <w:marLeft w:val="0"/>
              <w:marRight w:val="0"/>
              <w:marTop w:val="0"/>
              <w:marBottom w:val="0"/>
              <w:divBdr>
                <w:top w:val="none" w:sz="0" w:space="0" w:color="auto"/>
                <w:left w:val="none" w:sz="0" w:space="0" w:color="auto"/>
                <w:bottom w:val="none" w:sz="0" w:space="0" w:color="auto"/>
                <w:right w:val="none" w:sz="0" w:space="0" w:color="auto"/>
              </w:divBdr>
            </w:div>
            <w:div w:id="530803747">
              <w:marLeft w:val="0"/>
              <w:marRight w:val="0"/>
              <w:marTop w:val="0"/>
              <w:marBottom w:val="0"/>
              <w:divBdr>
                <w:top w:val="none" w:sz="0" w:space="0" w:color="auto"/>
                <w:left w:val="none" w:sz="0" w:space="0" w:color="auto"/>
                <w:bottom w:val="none" w:sz="0" w:space="0" w:color="auto"/>
                <w:right w:val="none" w:sz="0" w:space="0" w:color="auto"/>
              </w:divBdr>
            </w:div>
            <w:div w:id="313072150">
              <w:marLeft w:val="0"/>
              <w:marRight w:val="0"/>
              <w:marTop w:val="0"/>
              <w:marBottom w:val="0"/>
              <w:divBdr>
                <w:top w:val="none" w:sz="0" w:space="0" w:color="auto"/>
                <w:left w:val="none" w:sz="0" w:space="0" w:color="auto"/>
                <w:bottom w:val="none" w:sz="0" w:space="0" w:color="auto"/>
                <w:right w:val="none" w:sz="0" w:space="0" w:color="auto"/>
              </w:divBdr>
            </w:div>
            <w:div w:id="1343237491">
              <w:marLeft w:val="0"/>
              <w:marRight w:val="0"/>
              <w:marTop w:val="0"/>
              <w:marBottom w:val="0"/>
              <w:divBdr>
                <w:top w:val="none" w:sz="0" w:space="0" w:color="auto"/>
                <w:left w:val="none" w:sz="0" w:space="0" w:color="auto"/>
                <w:bottom w:val="none" w:sz="0" w:space="0" w:color="auto"/>
                <w:right w:val="none" w:sz="0" w:space="0" w:color="auto"/>
              </w:divBdr>
            </w:div>
            <w:div w:id="812060103">
              <w:marLeft w:val="0"/>
              <w:marRight w:val="0"/>
              <w:marTop w:val="0"/>
              <w:marBottom w:val="0"/>
              <w:divBdr>
                <w:top w:val="none" w:sz="0" w:space="0" w:color="auto"/>
                <w:left w:val="none" w:sz="0" w:space="0" w:color="auto"/>
                <w:bottom w:val="none" w:sz="0" w:space="0" w:color="auto"/>
                <w:right w:val="none" w:sz="0" w:space="0" w:color="auto"/>
              </w:divBdr>
            </w:div>
            <w:div w:id="255792208">
              <w:marLeft w:val="0"/>
              <w:marRight w:val="0"/>
              <w:marTop w:val="0"/>
              <w:marBottom w:val="0"/>
              <w:divBdr>
                <w:top w:val="none" w:sz="0" w:space="0" w:color="auto"/>
                <w:left w:val="none" w:sz="0" w:space="0" w:color="auto"/>
                <w:bottom w:val="none" w:sz="0" w:space="0" w:color="auto"/>
                <w:right w:val="none" w:sz="0" w:space="0" w:color="auto"/>
              </w:divBdr>
            </w:div>
            <w:div w:id="1279291899">
              <w:marLeft w:val="0"/>
              <w:marRight w:val="0"/>
              <w:marTop w:val="0"/>
              <w:marBottom w:val="0"/>
              <w:divBdr>
                <w:top w:val="none" w:sz="0" w:space="0" w:color="auto"/>
                <w:left w:val="none" w:sz="0" w:space="0" w:color="auto"/>
                <w:bottom w:val="none" w:sz="0" w:space="0" w:color="auto"/>
                <w:right w:val="none" w:sz="0" w:space="0" w:color="auto"/>
              </w:divBdr>
            </w:div>
            <w:div w:id="1257787868">
              <w:marLeft w:val="0"/>
              <w:marRight w:val="0"/>
              <w:marTop w:val="0"/>
              <w:marBottom w:val="0"/>
              <w:divBdr>
                <w:top w:val="none" w:sz="0" w:space="0" w:color="auto"/>
                <w:left w:val="none" w:sz="0" w:space="0" w:color="auto"/>
                <w:bottom w:val="none" w:sz="0" w:space="0" w:color="auto"/>
                <w:right w:val="none" w:sz="0" w:space="0" w:color="auto"/>
              </w:divBdr>
            </w:div>
            <w:div w:id="357045600">
              <w:marLeft w:val="0"/>
              <w:marRight w:val="0"/>
              <w:marTop w:val="0"/>
              <w:marBottom w:val="0"/>
              <w:divBdr>
                <w:top w:val="none" w:sz="0" w:space="0" w:color="auto"/>
                <w:left w:val="none" w:sz="0" w:space="0" w:color="auto"/>
                <w:bottom w:val="none" w:sz="0" w:space="0" w:color="auto"/>
                <w:right w:val="none" w:sz="0" w:space="0" w:color="auto"/>
              </w:divBdr>
            </w:div>
            <w:div w:id="358623391">
              <w:marLeft w:val="0"/>
              <w:marRight w:val="0"/>
              <w:marTop w:val="0"/>
              <w:marBottom w:val="0"/>
              <w:divBdr>
                <w:top w:val="none" w:sz="0" w:space="0" w:color="auto"/>
                <w:left w:val="none" w:sz="0" w:space="0" w:color="auto"/>
                <w:bottom w:val="none" w:sz="0" w:space="0" w:color="auto"/>
                <w:right w:val="none" w:sz="0" w:space="0" w:color="auto"/>
              </w:divBdr>
            </w:div>
            <w:div w:id="2064211188">
              <w:marLeft w:val="0"/>
              <w:marRight w:val="0"/>
              <w:marTop w:val="0"/>
              <w:marBottom w:val="0"/>
              <w:divBdr>
                <w:top w:val="none" w:sz="0" w:space="0" w:color="auto"/>
                <w:left w:val="none" w:sz="0" w:space="0" w:color="auto"/>
                <w:bottom w:val="none" w:sz="0" w:space="0" w:color="auto"/>
                <w:right w:val="none" w:sz="0" w:space="0" w:color="auto"/>
              </w:divBdr>
            </w:div>
            <w:div w:id="297104183">
              <w:marLeft w:val="0"/>
              <w:marRight w:val="0"/>
              <w:marTop w:val="0"/>
              <w:marBottom w:val="0"/>
              <w:divBdr>
                <w:top w:val="none" w:sz="0" w:space="0" w:color="auto"/>
                <w:left w:val="none" w:sz="0" w:space="0" w:color="auto"/>
                <w:bottom w:val="none" w:sz="0" w:space="0" w:color="auto"/>
                <w:right w:val="none" w:sz="0" w:space="0" w:color="auto"/>
              </w:divBdr>
            </w:div>
            <w:div w:id="906959274">
              <w:marLeft w:val="0"/>
              <w:marRight w:val="0"/>
              <w:marTop w:val="0"/>
              <w:marBottom w:val="0"/>
              <w:divBdr>
                <w:top w:val="none" w:sz="0" w:space="0" w:color="auto"/>
                <w:left w:val="none" w:sz="0" w:space="0" w:color="auto"/>
                <w:bottom w:val="none" w:sz="0" w:space="0" w:color="auto"/>
                <w:right w:val="none" w:sz="0" w:space="0" w:color="auto"/>
              </w:divBdr>
            </w:div>
            <w:div w:id="208152843">
              <w:marLeft w:val="0"/>
              <w:marRight w:val="0"/>
              <w:marTop w:val="0"/>
              <w:marBottom w:val="0"/>
              <w:divBdr>
                <w:top w:val="none" w:sz="0" w:space="0" w:color="auto"/>
                <w:left w:val="none" w:sz="0" w:space="0" w:color="auto"/>
                <w:bottom w:val="none" w:sz="0" w:space="0" w:color="auto"/>
                <w:right w:val="none" w:sz="0" w:space="0" w:color="auto"/>
              </w:divBdr>
            </w:div>
            <w:div w:id="661081837">
              <w:marLeft w:val="0"/>
              <w:marRight w:val="0"/>
              <w:marTop w:val="0"/>
              <w:marBottom w:val="0"/>
              <w:divBdr>
                <w:top w:val="none" w:sz="0" w:space="0" w:color="auto"/>
                <w:left w:val="none" w:sz="0" w:space="0" w:color="auto"/>
                <w:bottom w:val="none" w:sz="0" w:space="0" w:color="auto"/>
                <w:right w:val="none" w:sz="0" w:space="0" w:color="auto"/>
              </w:divBdr>
            </w:div>
            <w:div w:id="89590690">
              <w:marLeft w:val="0"/>
              <w:marRight w:val="0"/>
              <w:marTop w:val="0"/>
              <w:marBottom w:val="0"/>
              <w:divBdr>
                <w:top w:val="none" w:sz="0" w:space="0" w:color="auto"/>
                <w:left w:val="none" w:sz="0" w:space="0" w:color="auto"/>
                <w:bottom w:val="none" w:sz="0" w:space="0" w:color="auto"/>
                <w:right w:val="none" w:sz="0" w:space="0" w:color="auto"/>
              </w:divBdr>
            </w:div>
            <w:div w:id="1624800422">
              <w:marLeft w:val="0"/>
              <w:marRight w:val="0"/>
              <w:marTop w:val="0"/>
              <w:marBottom w:val="0"/>
              <w:divBdr>
                <w:top w:val="none" w:sz="0" w:space="0" w:color="auto"/>
                <w:left w:val="none" w:sz="0" w:space="0" w:color="auto"/>
                <w:bottom w:val="none" w:sz="0" w:space="0" w:color="auto"/>
                <w:right w:val="none" w:sz="0" w:space="0" w:color="auto"/>
              </w:divBdr>
            </w:div>
            <w:div w:id="314725196">
              <w:marLeft w:val="0"/>
              <w:marRight w:val="0"/>
              <w:marTop w:val="0"/>
              <w:marBottom w:val="0"/>
              <w:divBdr>
                <w:top w:val="none" w:sz="0" w:space="0" w:color="auto"/>
                <w:left w:val="none" w:sz="0" w:space="0" w:color="auto"/>
                <w:bottom w:val="none" w:sz="0" w:space="0" w:color="auto"/>
                <w:right w:val="none" w:sz="0" w:space="0" w:color="auto"/>
              </w:divBdr>
            </w:div>
            <w:div w:id="8304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3990">
      <w:bodyDiv w:val="1"/>
      <w:marLeft w:val="0"/>
      <w:marRight w:val="0"/>
      <w:marTop w:val="0"/>
      <w:marBottom w:val="0"/>
      <w:divBdr>
        <w:top w:val="none" w:sz="0" w:space="0" w:color="auto"/>
        <w:left w:val="none" w:sz="0" w:space="0" w:color="auto"/>
        <w:bottom w:val="none" w:sz="0" w:space="0" w:color="auto"/>
        <w:right w:val="none" w:sz="0" w:space="0" w:color="auto"/>
      </w:divBdr>
      <w:divsChild>
        <w:div w:id="451556622">
          <w:marLeft w:val="0"/>
          <w:marRight w:val="0"/>
          <w:marTop w:val="0"/>
          <w:marBottom w:val="0"/>
          <w:divBdr>
            <w:top w:val="none" w:sz="0" w:space="0" w:color="auto"/>
            <w:left w:val="none" w:sz="0" w:space="0" w:color="auto"/>
            <w:bottom w:val="none" w:sz="0" w:space="0" w:color="auto"/>
            <w:right w:val="none" w:sz="0" w:space="0" w:color="auto"/>
          </w:divBdr>
          <w:divsChild>
            <w:div w:id="321854708">
              <w:marLeft w:val="0"/>
              <w:marRight w:val="0"/>
              <w:marTop w:val="0"/>
              <w:marBottom w:val="0"/>
              <w:divBdr>
                <w:top w:val="none" w:sz="0" w:space="0" w:color="auto"/>
                <w:left w:val="none" w:sz="0" w:space="0" w:color="auto"/>
                <w:bottom w:val="none" w:sz="0" w:space="0" w:color="auto"/>
                <w:right w:val="none" w:sz="0" w:space="0" w:color="auto"/>
              </w:divBdr>
            </w:div>
            <w:div w:id="1177690317">
              <w:marLeft w:val="0"/>
              <w:marRight w:val="0"/>
              <w:marTop w:val="0"/>
              <w:marBottom w:val="0"/>
              <w:divBdr>
                <w:top w:val="none" w:sz="0" w:space="0" w:color="auto"/>
                <w:left w:val="none" w:sz="0" w:space="0" w:color="auto"/>
                <w:bottom w:val="none" w:sz="0" w:space="0" w:color="auto"/>
                <w:right w:val="none" w:sz="0" w:space="0" w:color="auto"/>
              </w:divBdr>
            </w:div>
            <w:div w:id="1822115646">
              <w:marLeft w:val="0"/>
              <w:marRight w:val="0"/>
              <w:marTop w:val="0"/>
              <w:marBottom w:val="0"/>
              <w:divBdr>
                <w:top w:val="none" w:sz="0" w:space="0" w:color="auto"/>
                <w:left w:val="none" w:sz="0" w:space="0" w:color="auto"/>
                <w:bottom w:val="none" w:sz="0" w:space="0" w:color="auto"/>
                <w:right w:val="none" w:sz="0" w:space="0" w:color="auto"/>
              </w:divBdr>
            </w:div>
            <w:div w:id="1008797594">
              <w:marLeft w:val="0"/>
              <w:marRight w:val="0"/>
              <w:marTop w:val="0"/>
              <w:marBottom w:val="0"/>
              <w:divBdr>
                <w:top w:val="none" w:sz="0" w:space="0" w:color="auto"/>
                <w:left w:val="none" w:sz="0" w:space="0" w:color="auto"/>
                <w:bottom w:val="none" w:sz="0" w:space="0" w:color="auto"/>
                <w:right w:val="none" w:sz="0" w:space="0" w:color="auto"/>
              </w:divBdr>
            </w:div>
            <w:div w:id="988292212">
              <w:marLeft w:val="0"/>
              <w:marRight w:val="0"/>
              <w:marTop w:val="0"/>
              <w:marBottom w:val="0"/>
              <w:divBdr>
                <w:top w:val="none" w:sz="0" w:space="0" w:color="auto"/>
                <w:left w:val="none" w:sz="0" w:space="0" w:color="auto"/>
                <w:bottom w:val="none" w:sz="0" w:space="0" w:color="auto"/>
                <w:right w:val="none" w:sz="0" w:space="0" w:color="auto"/>
              </w:divBdr>
            </w:div>
            <w:div w:id="227889264">
              <w:marLeft w:val="0"/>
              <w:marRight w:val="0"/>
              <w:marTop w:val="0"/>
              <w:marBottom w:val="0"/>
              <w:divBdr>
                <w:top w:val="none" w:sz="0" w:space="0" w:color="auto"/>
                <w:left w:val="none" w:sz="0" w:space="0" w:color="auto"/>
                <w:bottom w:val="none" w:sz="0" w:space="0" w:color="auto"/>
                <w:right w:val="none" w:sz="0" w:space="0" w:color="auto"/>
              </w:divBdr>
            </w:div>
            <w:div w:id="2019770245">
              <w:marLeft w:val="0"/>
              <w:marRight w:val="0"/>
              <w:marTop w:val="0"/>
              <w:marBottom w:val="0"/>
              <w:divBdr>
                <w:top w:val="none" w:sz="0" w:space="0" w:color="auto"/>
                <w:left w:val="none" w:sz="0" w:space="0" w:color="auto"/>
                <w:bottom w:val="none" w:sz="0" w:space="0" w:color="auto"/>
                <w:right w:val="none" w:sz="0" w:space="0" w:color="auto"/>
              </w:divBdr>
            </w:div>
            <w:div w:id="2124499107">
              <w:marLeft w:val="0"/>
              <w:marRight w:val="0"/>
              <w:marTop w:val="0"/>
              <w:marBottom w:val="0"/>
              <w:divBdr>
                <w:top w:val="none" w:sz="0" w:space="0" w:color="auto"/>
                <w:left w:val="none" w:sz="0" w:space="0" w:color="auto"/>
                <w:bottom w:val="none" w:sz="0" w:space="0" w:color="auto"/>
                <w:right w:val="none" w:sz="0" w:space="0" w:color="auto"/>
              </w:divBdr>
            </w:div>
            <w:div w:id="1058163879">
              <w:marLeft w:val="0"/>
              <w:marRight w:val="0"/>
              <w:marTop w:val="0"/>
              <w:marBottom w:val="0"/>
              <w:divBdr>
                <w:top w:val="none" w:sz="0" w:space="0" w:color="auto"/>
                <w:left w:val="none" w:sz="0" w:space="0" w:color="auto"/>
                <w:bottom w:val="none" w:sz="0" w:space="0" w:color="auto"/>
                <w:right w:val="none" w:sz="0" w:space="0" w:color="auto"/>
              </w:divBdr>
            </w:div>
            <w:div w:id="1246568157">
              <w:marLeft w:val="0"/>
              <w:marRight w:val="0"/>
              <w:marTop w:val="0"/>
              <w:marBottom w:val="0"/>
              <w:divBdr>
                <w:top w:val="none" w:sz="0" w:space="0" w:color="auto"/>
                <w:left w:val="none" w:sz="0" w:space="0" w:color="auto"/>
                <w:bottom w:val="none" w:sz="0" w:space="0" w:color="auto"/>
                <w:right w:val="none" w:sz="0" w:space="0" w:color="auto"/>
              </w:divBdr>
            </w:div>
            <w:div w:id="113451589">
              <w:marLeft w:val="0"/>
              <w:marRight w:val="0"/>
              <w:marTop w:val="0"/>
              <w:marBottom w:val="0"/>
              <w:divBdr>
                <w:top w:val="none" w:sz="0" w:space="0" w:color="auto"/>
                <w:left w:val="none" w:sz="0" w:space="0" w:color="auto"/>
                <w:bottom w:val="none" w:sz="0" w:space="0" w:color="auto"/>
                <w:right w:val="none" w:sz="0" w:space="0" w:color="auto"/>
              </w:divBdr>
            </w:div>
            <w:div w:id="886180592">
              <w:marLeft w:val="0"/>
              <w:marRight w:val="0"/>
              <w:marTop w:val="0"/>
              <w:marBottom w:val="0"/>
              <w:divBdr>
                <w:top w:val="none" w:sz="0" w:space="0" w:color="auto"/>
                <w:left w:val="none" w:sz="0" w:space="0" w:color="auto"/>
                <w:bottom w:val="none" w:sz="0" w:space="0" w:color="auto"/>
                <w:right w:val="none" w:sz="0" w:space="0" w:color="auto"/>
              </w:divBdr>
            </w:div>
            <w:div w:id="437025261">
              <w:marLeft w:val="0"/>
              <w:marRight w:val="0"/>
              <w:marTop w:val="0"/>
              <w:marBottom w:val="0"/>
              <w:divBdr>
                <w:top w:val="none" w:sz="0" w:space="0" w:color="auto"/>
                <w:left w:val="none" w:sz="0" w:space="0" w:color="auto"/>
                <w:bottom w:val="none" w:sz="0" w:space="0" w:color="auto"/>
                <w:right w:val="none" w:sz="0" w:space="0" w:color="auto"/>
              </w:divBdr>
            </w:div>
            <w:div w:id="626665119">
              <w:marLeft w:val="0"/>
              <w:marRight w:val="0"/>
              <w:marTop w:val="0"/>
              <w:marBottom w:val="0"/>
              <w:divBdr>
                <w:top w:val="none" w:sz="0" w:space="0" w:color="auto"/>
                <w:left w:val="none" w:sz="0" w:space="0" w:color="auto"/>
                <w:bottom w:val="none" w:sz="0" w:space="0" w:color="auto"/>
                <w:right w:val="none" w:sz="0" w:space="0" w:color="auto"/>
              </w:divBdr>
            </w:div>
            <w:div w:id="1171876893">
              <w:marLeft w:val="0"/>
              <w:marRight w:val="0"/>
              <w:marTop w:val="0"/>
              <w:marBottom w:val="0"/>
              <w:divBdr>
                <w:top w:val="none" w:sz="0" w:space="0" w:color="auto"/>
                <w:left w:val="none" w:sz="0" w:space="0" w:color="auto"/>
                <w:bottom w:val="none" w:sz="0" w:space="0" w:color="auto"/>
                <w:right w:val="none" w:sz="0" w:space="0" w:color="auto"/>
              </w:divBdr>
            </w:div>
            <w:div w:id="860046974">
              <w:marLeft w:val="0"/>
              <w:marRight w:val="0"/>
              <w:marTop w:val="0"/>
              <w:marBottom w:val="0"/>
              <w:divBdr>
                <w:top w:val="none" w:sz="0" w:space="0" w:color="auto"/>
                <w:left w:val="none" w:sz="0" w:space="0" w:color="auto"/>
                <w:bottom w:val="none" w:sz="0" w:space="0" w:color="auto"/>
                <w:right w:val="none" w:sz="0" w:space="0" w:color="auto"/>
              </w:divBdr>
            </w:div>
            <w:div w:id="2051151553">
              <w:marLeft w:val="0"/>
              <w:marRight w:val="0"/>
              <w:marTop w:val="0"/>
              <w:marBottom w:val="0"/>
              <w:divBdr>
                <w:top w:val="none" w:sz="0" w:space="0" w:color="auto"/>
                <w:left w:val="none" w:sz="0" w:space="0" w:color="auto"/>
                <w:bottom w:val="none" w:sz="0" w:space="0" w:color="auto"/>
                <w:right w:val="none" w:sz="0" w:space="0" w:color="auto"/>
              </w:divBdr>
            </w:div>
            <w:div w:id="2036693686">
              <w:marLeft w:val="0"/>
              <w:marRight w:val="0"/>
              <w:marTop w:val="0"/>
              <w:marBottom w:val="0"/>
              <w:divBdr>
                <w:top w:val="none" w:sz="0" w:space="0" w:color="auto"/>
                <w:left w:val="none" w:sz="0" w:space="0" w:color="auto"/>
                <w:bottom w:val="none" w:sz="0" w:space="0" w:color="auto"/>
                <w:right w:val="none" w:sz="0" w:space="0" w:color="auto"/>
              </w:divBdr>
            </w:div>
            <w:div w:id="889877818">
              <w:marLeft w:val="0"/>
              <w:marRight w:val="0"/>
              <w:marTop w:val="0"/>
              <w:marBottom w:val="0"/>
              <w:divBdr>
                <w:top w:val="none" w:sz="0" w:space="0" w:color="auto"/>
                <w:left w:val="none" w:sz="0" w:space="0" w:color="auto"/>
                <w:bottom w:val="none" w:sz="0" w:space="0" w:color="auto"/>
                <w:right w:val="none" w:sz="0" w:space="0" w:color="auto"/>
              </w:divBdr>
            </w:div>
            <w:div w:id="1752122054">
              <w:marLeft w:val="0"/>
              <w:marRight w:val="0"/>
              <w:marTop w:val="0"/>
              <w:marBottom w:val="0"/>
              <w:divBdr>
                <w:top w:val="none" w:sz="0" w:space="0" w:color="auto"/>
                <w:left w:val="none" w:sz="0" w:space="0" w:color="auto"/>
                <w:bottom w:val="none" w:sz="0" w:space="0" w:color="auto"/>
                <w:right w:val="none" w:sz="0" w:space="0" w:color="auto"/>
              </w:divBdr>
            </w:div>
            <w:div w:id="972324063">
              <w:marLeft w:val="0"/>
              <w:marRight w:val="0"/>
              <w:marTop w:val="0"/>
              <w:marBottom w:val="0"/>
              <w:divBdr>
                <w:top w:val="none" w:sz="0" w:space="0" w:color="auto"/>
                <w:left w:val="none" w:sz="0" w:space="0" w:color="auto"/>
                <w:bottom w:val="none" w:sz="0" w:space="0" w:color="auto"/>
                <w:right w:val="none" w:sz="0" w:space="0" w:color="auto"/>
              </w:divBdr>
            </w:div>
            <w:div w:id="325942503">
              <w:marLeft w:val="0"/>
              <w:marRight w:val="0"/>
              <w:marTop w:val="0"/>
              <w:marBottom w:val="0"/>
              <w:divBdr>
                <w:top w:val="none" w:sz="0" w:space="0" w:color="auto"/>
                <w:left w:val="none" w:sz="0" w:space="0" w:color="auto"/>
                <w:bottom w:val="none" w:sz="0" w:space="0" w:color="auto"/>
                <w:right w:val="none" w:sz="0" w:space="0" w:color="auto"/>
              </w:divBdr>
            </w:div>
            <w:div w:id="1761565164">
              <w:marLeft w:val="0"/>
              <w:marRight w:val="0"/>
              <w:marTop w:val="0"/>
              <w:marBottom w:val="0"/>
              <w:divBdr>
                <w:top w:val="none" w:sz="0" w:space="0" w:color="auto"/>
                <w:left w:val="none" w:sz="0" w:space="0" w:color="auto"/>
                <w:bottom w:val="none" w:sz="0" w:space="0" w:color="auto"/>
                <w:right w:val="none" w:sz="0" w:space="0" w:color="auto"/>
              </w:divBdr>
            </w:div>
            <w:div w:id="1300919867">
              <w:marLeft w:val="0"/>
              <w:marRight w:val="0"/>
              <w:marTop w:val="0"/>
              <w:marBottom w:val="0"/>
              <w:divBdr>
                <w:top w:val="none" w:sz="0" w:space="0" w:color="auto"/>
                <w:left w:val="none" w:sz="0" w:space="0" w:color="auto"/>
                <w:bottom w:val="none" w:sz="0" w:space="0" w:color="auto"/>
                <w:right w:val="none" w:sz="0" w:space="0" w:color="auto"/>
              </w:divBdr>
            </w:div>
            <w:div w:id="1758207908">
              <w:marLeft w:val="0"/>
              <w:marRight w:val="0"/>
              <w:marTop w:val="0"/>
              <w:marBottom w:val="0"/>
              <w:divBdr>
                <w:top w:val="none" w:sz="0" w:space="0" w:color="auto"/>
                <w:left w:val="none" w:sz="0" w:space="0" w:color="auto"/>
                <w:bottom w:val="none" w:sz="0" w:space="0" w:color="auto"/>
                <w:right w:val="none" w:sz="0" w:space="0" w:color="auto"/>
              </w:divBdr>
            </w:div>
            <w:div w:id="1572882637">
              <w:marLeft w:val="0"/>
              <w:marRight w:val="0"/>
              <w:marTop w:val="0"/>
              <w:marBottom w:val="0"/>
              <w:divBdr>
                <w:top w:val="none" w:sz="0" w:space="0" w:color="auto"/>
                <w:left w:val="none" w:sz="0" w:space="0" w:color="auto"/>
                <w:bottom w:val="none" w:sz="0" w:space="0" w:color="auto"/>
                <w:right w:val="none" w:sz="0" w:space="0" w:color="auto"/>
              </w:divBdr>
            </w:div>
            <w:div w:id="2029406505">
              <w:marLeft w:val="0"/>
              <w:marRight w:val="0"/>
              <w:marTop w:val="0"/>
              <w:marBottom w:val="0"/>
              <w:divBdr>
                <w:top w:val="none" w:sz="0" w:space="0" w:color="auto"/>
                <w:left w:val="none" w:sz="0" w:space="0" w:color="auto"/>
                <w:bottom w:val="none" w:sz="0" w:space="0" w:color="auto"/>
                <w:right w:val="none" w:sz="0" w:space="0" w:color="auto"/>
              </w:divBdr>
            </w:div>
            <w:div w:id="1277567403">
              <w:marLeft w:val="0"/>
              <w:marRight w:val="0"/>
              <w:marTop w:val="0"/>
              <w:marBottom w:val="0"/>
              <w:divBdr>
                <w:top w:val="none" w:sz="0" w:space="0" w:color="auto"/>
                <w:left w:val="none" w:sz="0" w:space="0" w:color="auto"/>
                <w:bottom w:val="none" w:sz="0" w:space="0" w:color="auto"/>
                <w:right w:val="none" w:sz="0" w:space="0" w:color="auto"/>
              </w:divBdr>
            </w:div>
            <w:div w:id="827481786">
              <w:marLeft w:val="0"/>
              <w:marRight w:val="0"/>
              <w:marTop w:val="0"/>
              <w:marBottom w:val="0"/>
              <w:divBdr>
                <w:top w:val="none" w:sz="0" w:space="0" w:color="auto"/>
                <w:left w:val="none" w:sz="0" w:space="0" w:color="auto"/>
                <w:bottom w:val="none" w:sz="0" w:space="0" w:color="auto"/>
                <w:right w:val="none" w:sz="0" w:space="0" w:color="auto"/>
              </w:divBdr>
            </w:div>
            <w:div w:id="701171003">
              <w:marLeft w:val="0"/>
              <w:marRight w:val="0"/>
              <w:marTop w:val="0"/>
              <w:marBottom w:val="0"/>
              <w:divBdr>
                <w:top w:val="none" w:sz="0" w:space="0" w:color="auto"/>
                <w:left w:val="none" w:sz="0" w:space="0" w:color="auto"/>
                <w:bottom w:val="none" w:sz="0" w:space="0" w:color="auto"/>
                <w:right w:val="none" w:sz="0" w:space="0" w:color="auto"/>
              </w:divBdr>
            </w:div>
            <w:div w:id="1023819830">
              <w:marLeft w:val="0"/>
              <w:marRight w:val="0"/>
              <w:marTop w:val="0"/>
              <w:marBottom w:val="0"/>
              <w:divBdr>
                <w:top w:val="none" w:sz="0" w:space="0" w:color="auto"/>
                <w:left w:val="none" w:sz="0" w:space="0" w:color="auto"/>
                <w:bottom w:val="none" w:sz="0" w:space="0" w:color="auto"/>
                <w:right w:val="none" w:sz="0" w:space="0" w:color="auto"/>
              </w:divBdr>
            </w:div>
            <w:div w:id="2033263131">
              <w:marLeft w:val="0"/>
              <w:marRight w:val="0"/>
              <w:marTop w:val="0"/>
              <w:marBottom w:val="0"/>
              <w:divBdr>
                <w:top w:val="none" w:sz="0" w:space="0" w:color="auto"/>
                <w:left w:val="none" w:sz="0" w:space="0" w:color="auto"/>
                <w:bottom w:val="none" w:sz="0" w:space="0" w:color="auto"/>
                <w:right w:val="none" w:sz="0" w:space="0" w:color="auto"/>
              </w:divBdr>
            </w:div>
            <w:div w:id="65735005">
              <w:marLeft w:val="0"/>
              <w:marRight w:val="0"/>
              <w:marTop w:val="0"/>
              <w:marBottom w:val="0"/>
              <w:divBdr>
                <w:top w:val="none" w:sz="0" w:space="0" w:color="auto"/>
                <w:left w:val="none" w:sz="0" w:space="0" w:color="auto"/>
                <w:bottom w:val="none" w:sz="0" w:space="0" w:color="auto"/>
                <w:right w:val="none" w:sz="0" w:space="0" w:color="auto"/>
              </w:divBdr>
            </w:div>
            <w:div w:id="1160121855">
              <w:marLeft w:val="0"/>
              <w:marRight w:val="0"/>
              <w:marTop w:val="0"/>
              <w:marBottom w:val="0"/>
              <w:divBdr>
                <w:top w:val="none" w:sz="0" w:space="0" w:color="auto"/>
                <w:left w:val="none" w:sz="0" w:space="0" w:color="auto"/>
                <w:bottom w:val="none" w:sz="0" w:space="0" w:color="auto"/>
                <w:right w:val="none" w:sz="0" w:space="0" w:color="auto"/>
              </w:divBdr>
            </w:div>
            <w:div w:id="2017924641">
              <w:marLeft w:val="0"/>
              <w:marRight w:val="0"/>
              <w:marTop w:val="0"/>
              <w:marBottom w:val="0"/>
              <w:divBdr>
                <w:top w:val="none" w:sz="0" w:space="0" w:color="auto"/>
                <w:left w:val="none" w:sz="0" w:space="0" w:color="auto"/>
                <w:bottom w:val="none" w:sz="0" w:space="0" w:color="auto"/>
                <w:right w:val="none" w:sz="0" w:space="0" w:color="auto"/>
              </w:divBdr>
            </w:div>
            <w:div w:id="109008063">
              <w:marLeft w:val="0"/>
              <w:marRight w:val="0"/>
              <w:marTop w:val="0"/>
              <w:marBottom w:val="0"/>
              <w:divBdr>
                <w:top w:val="none" w:sz="0" w:space="0" w:color="auto"/>
                <w:left w:val="none" w:sz="0" w:space="0" w:color="auto"/>
                <w:bottom w:val="none" w:sz="0" w:space="0" w:color="auto"/>
                <w:right w:val="none" w:sz="0" w:space="0" w:color="auto"/>
              </w:divBdr>
            </w:div>
            <w:div w:id="909315235">
              <w:marLeft w:val="0"/>
              <w:marRight w:val="0"/>
              <w:marTop w:val="0"/>
              <w:marBottom w:val="0"/>
              <w:divBdr>
                <w:top w:val="none" w:sz="0" w:space="0" w:color="auto"/>
                <w:left w:val="none" w:sz="0" w:space="0" w:color="auto"/>
                <w:bottom w:val="none" w:sz="0" w:space="0" w:color="auto"/>
                <w:right w:val="none" w:sz="0" w:space="0" w:color="auto"/>
              </w:divBdr>
            </w:div>
            <w:div w:id="1276596261">
              <w:marLeft w:val="0"/>
              <w:marRight w:val="0"/>
              <w:marTop w:val="0"/>
              <w:marBottom w:val="0"/>
              <w:divBdr>
                <w:top w:val="none" w:sz="0" w:space="0" w:color="auto"/>
                <w:left w:val="none" w:sz="0" w:space="0" w:color="auto"/>
                <w:bottom w:val="none" w:sz="0" w:space="0" w:color="auto"/>
                <w:right w:val="none" w:sz="0" w:space="0" w:color="auto"/>
              </w:divBdr>
            </w:div>
            <w:div w:id="1271354867">
              <w:marLeft w:val="0"/>
              <w:marRight w:val="0"/>
              <w:marTop w:val="0"/>
              <w:marBottom w:val="0"/>
              <w:divBdr>
                <w:top w:val="none" w:sz="0" w:space="0" w:color="auto"/>
                <w:left w:val="none" w:sz="0" w:space="0" w:color="auto"/>
                <w:bottom w:val="none" w:sz="0" w:space="0" w:color="auto"/>
                <w:right w:val="none" w:sz="0" w:space="0" w:color="auto"/>
              </w:divBdr>
            </w:div>
            <w:div w:id="1744133431">
              <w:marLeft w:val="0"/>
              <w:marRight w:val="0"/>
              <w:marTop w:val="0"/>
              <w:marBottom w:val="0"/>
              <w:divBdr>
                <w:top w:val="none" w:sz="0" w:space="0" w:color="auto"/>
                <w:left w:val="none" w:sz="0" w:space="0" w:color="auto"/>
                <w:bottom w:val="none" w:sz="0" w:space="0" w:color="auto"/>
                <w:right w:val="none" w:sz="0" w:space="0" w:color="auto"/>
              </w:divBdr>
            </w:div>
            <w:div w:id="8449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9330">
      <w:bodyDiv w:val="1"/>
      <w:marLeft w:val="0"/>
      <w:marRight w:val="0"/>
      <w:marTop w:val="0"/>
      <w:marBottom w:val="0"/>
      <w:divBdr>
        <w:top w:val="none" w:sz="0" w:space="0" w:color="auto"/>
        <w:left w:val="none" w:sz="0" w:space="0" w:color="auto"/>
        <w:bottom w:val="none" w:sz="0" w:space="0" w:color="auto"/>
        <w:right w:val="none" w:sz="0" w:space="0" w:color="auto"/>
      </w:divBdr>
      <w:divsChild>
        <w:div w:id="1538011706">
          <w:marLeft w:val="0"/>
          <w:marRight w:val="0"/>
          <w:marTop w:val="0"/>
          <w:marBottom w:val="0"/>
          <w:divBdr>
            <w:top w:val="none" w:sz="0" w:space="0" w:color="auto"/>
            <w:left w:val="none" w:sz="0" w:space="0" w:color="auto"/>
            <w:bottom w:val="none" w:sz="0" w:space="0" w:color="auto"/>
            <w:right w:val="none" w:sz="0" w:space="0" w:color="auto"/>
          </w:divBdr>
          <w:divsChild>
            <w:div w:id="453906015">
              <w:marLeft w:val="0"/>
              <w:marRight w:val="0"/>
              <w:marTop w:val="0"/>
              <w:marBottom w:val="0"/>
              <w:divBdr>
                <w:top w:val="none" w:sz="0" w:space="0" w:color="auto"/>
                <w:left w:val="none" w:sz="0" w:space="0" w:color="auto"/>
                <w:bottom w:val="none" w:sz="0" w:space="0" w:color="auto"/>
                <w:right w:val="none" w:sz="0" w:space="0" w:color="auto"/>
              </w:divBdr>
            </w:div>
            <w:div w:id="1571571438">
              <w:marLeft w:val="0"/>
              <w:marRight w:val="0"/>
              <w:marTop w:val="0"/>
              <w:marBottom w:val="0"/>
              <w:divBdr>
                <w:top w:val="none" w:sz="0" w:space="0" w:color="auto"/>
                <w:left w:val="none" w:sz="0" w:space="0" w:color="auto"/>
                <w:bottom w:val="none" w:sz="0" w:space="0" w:color="auto"/>
                <w:right w:val="none" w:sz="0" w:space="0" w:color="auto"/>
              </w:divBdr>
            </w:div>
            <w:div w:id="982779728">
              <w:marLeft w:val="0"/>
              <w:marRight w:val="0"/>
              <w:marTop w:val="0"/>
              <w:marBottom w:val="0"/>
              <w:divBdr>
                <w:top w:val="none" w:sz="0" w:space="0" w:color="auto"/>
                <w:left w:val="none" w:sz="0" w:space="0" w:color="auto"/>
                <w:bottom w:val="none" w:sz="0" w:space="0" w:color="auto"/>
                <w:right w:val="none" w:sz="0" w:space="0" w:color="auto"/>
              </w:divBdr>
            </w:div>
            <w:div w:id="290133912">
              <w:marLeft w:val="0"/>
              <w:marRight w:val="0"/>
              <w:marTop w:val="0"/>
              <w:marBottom w:val="0"/>
              <w:divBdr>
                <w:top w:val="none" w:sz="0" w:space="0" w:color="auto"/>
                <w:left w:val="none" w:sz="0" w:space="0" w:color="auto"/>
                <w:bottom w:val="none" w:sz="0" w:space="0" w:color="auto"/>
                <w:right w:val="none" w:sz="0" w:space="0" w:color="auto"/>
              </w:divBdr>
            </w:div>
            <w:div w:id="886529952">
              <w:marLeft w:val="0"/>
              <w:marRight w:val="0"/>
              <w:marTop w:val="0"/>
              <w:marBottom w:val="0"/>
              <w:divBdr>
                <w:top w:val="none" w:sz="0" w:space="0" w:color="auto"/>
                <w:left w:val="none" w:sz="0" w:space="0" w:color="auto"/>
                <w:bottom w:val="none" w:sz="0" w:space="0" w:color="auto"/>
                <w:right w:val="none" w:sz="0" w:space="0" w:color="auto"/>
              </w:divBdr>
            </w:div>
            <w:div w:id="560091573">
              <w:marLeft w:val="0"/>
              <w:marRight w:val="0"/>
              <w:marTop w:val="0"/>
              <w:marBottom w:val="0"/>
              <w:divBdr>
                <w:top w:val="none" w:sz="0" w:space="0" w:color="auto"/>
                <w:left w:val="none" w:sz="0" w:space="0" w:color="auto"/>
                <w:bottom w:val="none" w:sz="0" w:space="0" w:color="auto"/>
                <w:right w:val="none" w:sz="0" w:space="0" w:color="auto"/>
              </w:divBdr>
            </w:div>
            <w:div w:id="982779937">
              <w:marLeft w:val="0"/>
              <w:marRight w:val="0"/>
              <w:marTop w:val="0"/>
              <w:marBottom w:val="0"/>
              <w:divBdr>
                <w:top w:val="none" w:sz="0" w:space="0" w:color="auto"/>
                <w:left w:val="none" w:sz="0" w:space="0" w:color="auto"/>
                <w:bottom w:val="none" w:sz="0" w:space="0" w:color="auto"/>
                <w:right w:val="none" w:sz="0" w:space="0" w:color="auto"/>
              </w:divBdr>
            </w:div>
            <w:div w:id="1764495528">
              <w:marLeft w:val="0"/>
              <w:marRight w:val="0"/>
              <w:marTop w:val="0"/>
              <w:marBottom w:val="0"/>
              <w:divBdr>
                <w:top w:val="none" w:sz="0" w:space="0" w:color="auto"/>
                <w:left w:val="none" w:sz="0" w:space="0" w:color="auto"/>
                <w:bottom w:val="none" w:sz="0" w:space="0" w:color="auto"/>
                <w:right w:val="none" w:sz="0" w:space="0" w:color="auto"/>
              </w:divBdr>
            </w:div>
            <w:div w:id="171842815">
              <w:marLeft w:val="0"/>
              <w:marRight w:val="0"/>
              <w:marTop w:val="0"/>
              <w:marBottom w:val="0"/>
              <w:divBdr>
                <w:top w:val="none" w:sz="0" w:space="0" w:color="auto"/>
                <w:left w:val="none" w:sz="0" w:space="0" w:color="auto"/>
                <w:bottom w:val="none" w:sz="0" w:space="0" w:color="auto"/>
                <w:right w:val="none" w:sz="0" w:space="0" w:color="auto"/>
              </w:divBdr>
            </w:div>
            <w:div w:id="1851526419">
              <w:marLeft w:val="0"/>
              <w:marRight w:val="0"/>
              <w:marTop w:val="0"/>
              <w:marBottom w:val="0"/>
              <w:divBdr>
                <w:top w:val="none" w:sz="0" w:space="0" w:color="auto"/>
                <w:left w:val="none" w:sz="0" w:space="0" w:color="auto"/>
                <w:bottom w:val="none" w:sz="0" w:space="0" w:color="auto"/>
                <w:right w:val="none" w:sz="0" w:space="0" w:color="auto"/>
              </w:divBdr>
            </w:div>
            <w:div w:id="523713338">
              <w:marLeft w:val="0"/>
              <w:marRight w:val="0"/>
              <w:marTop w:val="0"/>
              <w:marBottom w:val="0"/>
              <w:divBdr>
                <w:top w:val="none" w:sz="0" w:space="0" w:color="auto"/>
                <w:left w:val="none" w:sz="0" w:space="0" w:color="auto"/>
                <w:bottom w:val="none" w:sz="0" w:space="0" w:color="auto"/>
                <w:right w:val="none" w:sz="0" w:space="0" w:color="auto"/>
              </w:divBdr>
            </w:div>
            <w:div w:id="692540284">
              <w:marLeft w:val="0"/>
              <w:marRight w:val="0"/>
              <w:marTop w:val="0"/>
              <w:marBottom w:val="0"/>
              <w:divBdr>
                <w:top w:val="none" w:sz="0" w:space="0" w:color="auto"/>
                <w:left w:val="none" w:sz="0" w:space="0" w:color="auto"/>
                <w:bottom w:val="none" w:sz="0" w:space="0" w:color="auto"/>
                <w:right w:val="none" w:sz="0" w:space="0" w:color="auto"/>
              </w:divBdr>
            </w:div>
            <w:div w:id="1825470942">
              <w:marLeft w:val="0"/>
              <w:marRight w:val="0"/>
              <w:marTop w:val="0"/>
              <w:marBottom w:val="0"/>
              <w:divBdr>
                <w:top w:val="none" w:sz="0" w:space="0" w:color="auto"/>
                <w:left w:val="none" w:sz="0" w:space="0" w:color="auto"/>
                <w:bottom w:val="none" w:sz="0" w:space="0" w:color="auto"/>
                <w:right w:val="none" w:sz="0" w:space="0" w:color="auto"/>
              </w:divBdr>
            </w:div>
            <w:div w:id="1870408415">
              <w:marLeft w:val="0"/>
              <w:marRight w:val="0"/>
              <w:marTop w:val="0"/>
              <w:marBottom w:val="0"/>
              <w:divBdr>
                <w:top w:val="none" w:sz="0" w:space="0" w:color="auto"/>
                <w:left w:val="none" w:sz="0" w:space="0" w:color="auto"/>
                <w:bottom w:val="none" w:sz="0" w:space="0" w:color="auto"/>
                <w:right w:val="none" w:sz="0" w:space="0" w:color="auto"/>
              </w:divBdr>
            </w:div>
            <w:div w:id="999113209">
              <w:marLeft w:val="0"/>
              <w:marRight w:val="0"/>
              <w:marTop w:val="0"/>
              <w:marBottom w:val="0"/>
              <w:divBdr>
                <w:top w:val="none" w:sz="0" w:space="0" w:color="auto"/>
                <w:left w:val="none" w:sz="0" w:space="0" w:color="auto"/>
                <w:bottom w:val="none" w:sz="0" w:space="0" w:color="auto"/>
                <w:right w:val="none" w:sz="0" w:space="0" w:color="auto"/>
              </w:divBdr>
            </w:div>
            <w:div w:id="113524131">
              <w:marLeft w:val="0"/>
              <w:marRight w:val="0"/>
              <w:marTop w:val="0"/>
              <w:marBottom w:val="0"/>
              <w:divBdr>
                <w:top w:val="none" w:sz="0" w:space="0" w:color="auto"/>
                <w:left w:val="none" w:sz="0" w:space="0" w:color="auto"/>
                <w:bottom w:val="none" w:sz="0" w:space="0" w:color="auto"/>
                <w:right w:val="none" w:sz="0" w:space="0" w:color="auto"/>
              </w:divBdr>
            </w:div>
            <w:div w:id="951858324">
              <w:marLeft w:val="0"/>
              <w:marRight w:val="0"/>
              <w:marTop w:val="0"/>
              <w:marBottom w:val="0"/>
              <w:divBdr>
                <w:top w:val="none" w:sz="0" w:space="0" w:color="auto"/>
                <w:left w:val="none" w:sz="0" w:space="0" w:color="auto"/>
                <w:bottom w:val="none" w:sz="0" w:space="0" w:color="auto"/>
                <w:right w:val="none" w:sz="0" w:space="0" w:color="auto"/>
              </w:divBdr>
            </w:div>
            <w:div w:id="787045542">
              <w:marLeft w:val="0"/>
              <w:marRight w:val="0"/>
              <w:marTop w:val="0"/>
              <w:marBottom w:val="0"/>
              <w:divBdr>
                <w:top w:val="none" w:sz="0" w:space="0" w:color="auto"/>
                <w:left w:val="none" w:sz="0" w:space="0" w:color="auto"/>
                <w:bottom w:val="none" w:sz="0" w:space="0" w:color="auto"/>
                <w:right w:val="none" w:sz="0" w:space="0" w:color="auto"/>
              </w:divBdr>
            </w:div>
            <w:div w:id="1892768008">
              <w:marLeft w:val="0"/>
              <w:marRight w:val="0"/>
              <w:marTop w:val="0"/>
              <w:marBottom w:val="0"/>
              <w:divBdr>
                <w:top w:val="none" w:sz="0" w:space="0" w:color="auto"/>
                <w:left w:val="none" w:sz="0" w:space="0" w:color="auto"/>
                <w:bottom w:val="none" w:sz="0" w:space="0" w:color="auto"/>
                <w:right w:val="none" w:sz="0" w:space="0" w:color="auto"/>
              </w:divBdr>
            </w:div>
            <w:div w:id="940603639">
              <w:marLeft w:val="0"/>
              <w:marRight w:val="0"/>
              <w:marTop w:val="0"/>
              <w:marBottom w:val="0"/>
              <w:divBdr>
                <w:top w:val="none" w:sz="0" w:space="0" w:color="auto"/>
                <w:left w:val="none" w:sz="0" w:space="0" w:color="auto"/>
                <w:bottom w:val="none" w:sz="0" w:space="0" w:color="auto"/>
                <w:right w:val="none" w:sz="0" w:space="0" w:color="auto"/>
              </w:divBdr>
            </w:div>
            <w:div w:id="993609459">
              <w:marLeft w:val="0"/>
              <w:marRight w:val="0"/>
              <w:marTop w:val="0"/>
              <w:marBottom w:val="0"/>
              <w:divBdr>
                <w:top w:val="none" w:sz="0" w:space="0" w:color="auto"/>
                <w:left w:val="none" w:sz="0" w:space="0" w:color="auto"/>
                <w:bottom w:val="none" w:sz="0" w:space="0" w:color="auto"/>
                <w:right w:val="none" w:sz="0" w:space="0" w:color="auto"/>
              </w:divBdr>
            </w:div>
            <w:div w:id="2030258158">
              <w:marLeft w:val="0"/>
              <w:marRight w:val="0"/>
              <w:marTop w:val="0"/>
              <w:marBottom w:val="0"/>
              <w:divBdr>
                <w:top w:val="none" w:sz="0" w:space="0" w:color="auto"/>
                <w:left w:val="none" w:sz="0" w:space="0" w:color="auto"/>
                <w:bottom w:val="none" w:sz="0" w:space="0" w:color="auto"/>
                <w:right w:val="none" w:sz="0" w:space="0" w:color="auto"/>
              </w:divBdr>
            </w:div>
            <w:div w:id="200994">
              <w:marLeft w:val="0"/>
              <w:marRight w:val="0"/>
              <w:marTop w:val="0"/>
              <w:marBottom w:val="0"/>
              <w:divBdr>
                <w:top w:val="none" w:sz="0" w:space="0" w:color="auto"/>
                <w:left w:val="none" w:sz="0" w:space="0" w:color="auto"/>
                <w:bottom w:val="none" w:sz="0" w:space="0" w:color="auto"/>
                <w:right w:val="none" w:sz="0" w:space="0" w:color="auto"/>
              </w:divBdr>
            </w:div>
            <w:div w:id="1670401044">
              <w:marLeft w:val="0"/>
              <w:marRight w:val="0"/>
              <w:marTop w:val="0"/>
              <w:marBottom w:val="0"/>
              <w:divBdr>
                <w:top w:val="none" w:sz="0" w:space="0" w:color="auto"/>
                <w:left w:val="none" w:sz="0" w:space="0" w:color="auto"/>
                <w:bottom w:val="none" w:sz="0" w:space="0" w:color="auto"/>
                <w:right w:val="none" w:sz="0" w:space="0" w:color="auto"/>
              </w:divBdr>
            </w:div>
            <w:div w:id="1162087782">
              <w:marLeft w:val="0"/>
              <w:marRight w:val="0"/>
              <w:marTop w:val="0"/>
              <w:marBottom w:val="0"/>
              <w:divBdr>
                <w:top w:val="none" w:sz="0" w:space="0" w:color="auto"/>
                <w:left w:val="none" w:sz="0" w:space="0" w:color="auto"/>
                <w:bottom w:val="none" w:sz="0" w:space="0" w:color="auto"/>
                <w:right w:val="none" w:sz="0" w:space="0" w:color="auto"/>
              </w:divBdr>
            </w:div>
            <w:div w:id="272834660">
              <w:marLeft w:val="0"/>
              <w:marRight w:val="0"/>
              <w:marTop w:val="0"/>
              <w:marBottom w:val="0"/>
              <w:divBdr>
                <w:top w:val="none" w:sz="0" w:space="0" w:color="auto"/>
                <w:left w:val="none" w:sz="0" w:space="0" w:color="auto"/>
                <w:bottom w:val="none" w:sz="0" w:space="0" w:color="auto"/>
                <w:right w:val="none" w:sz="0" w:space="0" w:color="auto"/>
              </w:divBdr>
            </w:div>
            <w:div w:id="1010064805">
              <w:marLeft w:val="0"/>
              <w:marRight w:val="0"/>
              <w:marTop w:val="0"/>
              <w:marBottom w:val="0"/>
              <w:divBdr>
                <w:top w:val="none" w:sz="0" w:space="0" w:color="auto"/>
                <w:left w:val="none" w:sz="0" w:space="0" w:color="auto"/>
                <w:bottom w:val="none" w:sz="0" w:space="0" w:color="auto"/>
                <w:right w:val="none" w:sz="0" w:space="0" w:color="auto"/>
              </w:divBdr>
            </w:div>
            <w:div w:id="610866910">
              <w:marLeft w:val="0"/>
              <w:marRight w:val="0"/>
              <w:marTop w:val="0"/>
              <w:marBottom w:val="0"/>
              <w:divBdr>
                <w:top w:val="none" w:sz="0" w:space="0" w:color="auto"/>
                <w:left w:val="none" w:sz="0" w:space="0" w:color="auto"/>
                <w:bottom w:val="none" w:sz="0" w:space="0" w:color="auto"/>
                <w:right w:val="none" w:sz="0" w:space="0" w:color="auto"/>
              </w:divBdr>
            </w:div>
            <w:div w:id="1387072183">
              <w:marLeft w:val="0"/>
              <w:marRight w:val="0"/>
              <w:marTop w:val="0"/>
              <w:marBottom w:val="0"/>
              <w:divBdr>
                <w:top w:val="none" w:sz="0" w:space="0" w:color="auto"/>
                <w:left w:val="none" w:sz="0" w:space="0" w:color="auto"/>
                <w:bottom w:val="none" w:sz="0" w:space="0" w:color="auto"/>
                <w:right w:val="none" w:sz="0" w:space="0" w:color="auto"/>
              </w:divBdr>
            </w:div>
            <w:div w:id="336660251">
              <w:marLeft w:val="0"/>
              <w:marRight w:val="0"/>
              <w:marTop w:val="0"/>
              <w:marBottom w:val="0"/>
              <w:divBdr>
                <w:top w:val="none" w:sz="0" w:space="0" w:color="auto"/>
                <w:left w:val="none" w:sz="0" w:space="0" w:color="auto"/>
                <w:bottom w:val="none" w:sz="0" w:space="0" w:color="auto"/>
                <w:right w:val="none" w:sz="0" w:space="0" w:color="auto"/>
              </w:divBdr>
            </w:div>
            <w:div w:id="243103497">
              <w:marLeft w:val="0"/>
              <w:marRight w:val="0"/>
              <w:marTop w:val="0"/>
              <w:marBottom w:val="0"/>
              <w:divBdr>
                <w:top w:val="none" w:sz="0" w:space="0" w:color="auto"/>
                <w:left w:val="none" w:sz="0" w:space="0" w:color="auto"/>
                <w:bottom w:val="none" w:sz="0" w:space="0" w:color="auto"/>
                <w:right w:val="none" w:sz="0" w:space="0" w:color="auto"/>
              </w:divBdr>
            </w:div>
            <w:div w:id="890195641">
              <w:marLeft w:val="0"/>
              <w:marRight w:val="0"/>
              <w:marTop w:val="0"/>
              <w:marBottom w:val="0"/>
              <w:divBdr>
                <w:top w:val="none" w:sz="0" w:space="0" w:color="auto"/>
                <w:left w:val="none" w:sz="0" w:space="0" w:color="auto"/>
                <w:bottom w:val="none" w:sz="0" w:space="0" w:color="auto"/>
                <w:right w:val="none" w:sz="0" w:space="0" w:color="auto"/>
              </w:divBdr>
            </w:div>
            <w:div w:id="513425797">
              <w:marLeft w:val="0"/>
              <w:marRight w:val="0"/>
              <w:marTop w:val="0"/>
              <w:marBottom w:val="0"/>
              <w:divBdr>
                <w:top w:val="none" w:sz="0" w:space="0" w:color="auto"/>
                <w:left w:val="none" w:sz="0" w:space="0" w:color="auto"/>
                <w:bottom w:val="none" w:sz="0" w:space="0" w:color="auto"/>
                <w:right w:val="none" w:sz="0" w:space="0" w:color="auto"/>
              </w:divBdr>
            </w:div>
            <w:div w:id="389311762">
              <w:marLeft w:val="0"/>
              <w:marRight w:val="0"/>
              <w:marTop w:val="0"/>
              <w:marBottom w:val="0"/>
              <w:divBdr>
                <w:top w:val="none" w:sz="0" w:space="0" w:color="auto"/>
                <w:left w:val="none" w:sz="0" w:space="0" w:color="auto"/>
                <w:bottom w:val="none" w:sz="0" w:space="0" w:color="auto"/>
                <w:right w:val="none" w:sz="0" w:space="0" w:color="auto"/>
              </w:divBdr>
            </w:div>
            <w:div w:id="1924677166">
              <w:marLeft w:val="0"/>
              <w:marRight w:val="0"/>
              <w:marTop w:val="0"/>
              <w:marBottom w:val="0"/>
              <w:divBdr>
                <w:top w:val="none" w:sz="0" w:space="0" w:color="auto"/>
                <w:left w:val="none" w:sz="0" w:space="0" w:color="auto"/>
                <w:bottom w:val="none" w:sz="0" w:space="0" w:color="auto"/>
                <w:right w:val="none" w:sz="0" w:space="0" w:color="auto"/>
              </w:divBdr>
            </w:div>
            <w:div w:id="2115708297">
              <w:marLeft w:val="0"/>
              <w:marRight w:val="0"/>
              <w:marTop w:val="0"/>
              <w:marBottom w:val="0"/>
              <w:divBdr>
                <w:top w:val="none" w:sz="0" w:space="0" w:color="auto"/>
                <w:left w:val="none" w:sz="0" w:space="0" w:color="auto"/>
                <w:bottom w:val="none" w:sz="0" w:space="0" w:color="auto"/>
                <w:right w:val="none" w:sz="0" w:space="0" w:color="auto"/>
              </w:divBdr>
            </w:div>
            <w:div w:id="19666000">
              <w:marLeft w:val="0"/>
              <w:marRight w:val="0"/>
              <w:marTop w:val="0"/>
              <w:marBottom w:val="0"/>
              <w:divBdr>
                <w:top w:val="none" w:sz="0" w:space="0" w:color="auto"/>
                <w:left w:val="none" w:sz="0" w:space="0" w:color="auto"/>
                <w:bottom w:val="none" w:sz="0" w:space="0" w:color="auto"/>
                <w:right w:val="none" w:sz="0" w:space="0" w:color="auto"/>
              </w:divBdr>
            </w:div>
            <w:div w:id="1109088310">
              <w:marLeft w:val="0"/>
              <w:marRight w:val="0"/>
              <w:marTop w:val="0"/>
              <w:marBottom w:val="0"/>
              <w:divBdr>
                <w:top w:val="none" w:sz="0" w:space="0" w:color="auto"/>
                <w:left w:val="none" w:sz="0" w:space="0" w:color="auto"/>
                <w:bottom w:val="none" w:sz="0" w:space="0" w:color="auto"/>
                <w:right w:val="none" w:sz="0" w:space="0" w:color="auto"/>
              </w:divBdr>
            </w:div>
            <w:div w:id="1098254912">
              <w:marLeft w:val="0"/>
              <w:marRight w:val="0"/>
              <w:marTop w:val="0"/>
              <w:marBottom w:val="0"/>
              <w:divBdr>
                <w:top w:val="none" w:sz="0" w:space="0" w:color="auto"/>
                <w:left w:val="none" w:sz="0" w:space="0" w:color="auto"/>
                <w:bottom w:val="none" w:sz="0" w:space="0" w:color="auto"/>
                <w:right w:val="none" w:sz="0" w:space="0" w:color="auto"/>
              </w:divBdr>
            </w:div>
            <w:div w:id="1392119178">
              <w:marLeft w:val="0"/>
              <w:marRight w:val="0"/>
              <w:marTop w:val="0"/>
              <w:marBottom w:val="0"/>
              <w:divBdr>
                <w:top w:val="none" w:sz="0" w:space="0" w:color="auto"/>
                <w:left w:val="none" w:sz="0" w:space="0" w:color="auto"/>
                <w:bottom w:val="none" w:sz="0" w:space="0" w:color="auto"/>
                <w:right w:val="none" w:sz="0" w:space="0" w:color="auto"/>
              </w:divBdr>
            </w:div>
            <w:div w:id="17758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3680">
      <w:bodyDiv w:val="1"/>
      <w:marLeft w:val="0"/>
      <w:marRight w:val="0"/>
      <w:marTop w:val="0"/>
      <w:marBottom w:val="0"/>
      <w:divBdr>
        <w:top w:val="none" w:sz="0" w:space="0" w:color="auto"/>
        <w:left w:val="none" w:sz="0" w:space="0" w:color="auto"/>
        <w:bottom w:val="none" w:sz="0" w:space="0" w:color="auto"/>
        <w:right w:val="none" w:sz="0" w:space="0" w:color="auto"/>
      </w:divBdr>
      <w:divsChild>
        <w:div w:id="339695615">
          <w:marLeft w:val="0"/>
          <w:marRight w:val="0"/>
          <w:marTop w:val="0"/>
          <w:marBottom w:val="0"/>
          <w:divBdr>
            <w:top w:val="none" w:sz="0" w:space="0" w:color="auto"/>
            <w:left w:val="none" w:sz="0" w:space="0" w:color="auto"/>
            <w:bottom w:val="none" w:sz="0" w:space="0" w:color="auto"/>
            <w:right w:val="none" w:sz="0" w:space="0" w:color="auto"/>
          </w:divBdr>
          <w:divsChild>
            <w:div w:id="398286687">
              <w:marLeft w:val="0"/>
              <w:marRight w:val="0"/>
              <w:marTop w:val="0"/>
              <w:marBottom w:val="0"/>
              <w:divBdr>
                <w:top w:val="none" w:sz="0" w:space="0" w:color="auto"/>
                <w:left w:val="none" w:sz="0" w:space="0" w:color="auto"/>
                <w:bottom w:val="none" w:sz="0" w:space="0" w:color="auto"/>
                <w:right w:val="none" w:sz="0" w:space="0" w:color="auto"/>
              </w:divBdr>
            </w:div>
            <w:div w:id="1773820758">
              <w:marLeft w:val="0"/>
              <w:marRight w:val="0"/>
              <w:marTop w:val="0"/>
              <w:marBottom w:val="0"/>
              <w:divBdr>
                <w:top w:val="none" w:sz="0" w:space="0" w:color="auto"/>
                <w:left w:val="none" w:sz="0" w:space="0" w:color="auto"/>
                <w:bottom w:val="none" w:sz="0" w:space="0" w:color="auto"/>
                <w:right w:val="none" w:sz="0" w:space="0" w:color="auto"/>
              </w:divBdr>
            </w:div>
            <w:div w:id="134491440">
              <w:marLeft w:val="0"/>
              <w:marRight w:val="0"/>
              <w:marTop w:val="0"/>
              <w:marBottom w:val="0"/>
              <w:divBdr>
                <w:top w:val="none" w:sz="0" w:space="0" w:color="auto"/>
                <w:left w:val="none" w:sz="0" w:space="0" w:color="auto"/>
                <w:bottom w:val="none" w:sz="0" w:space="0" w:color="auto"/>
                <w:right w:val="none" w:sz="0" w:space="0" w:color="auto"/>
              </w:divBdr>
            </w:div>
            <w:div w:id="424233283">
              <w:marLeft w:val="0"/>
              <w:marRight w:val="0"/>
              <w:marTop w:val="0"/>
              <w:marBottom w:val="0"/>
              <w:divBdr>
                <w:top w:val="none" w:sz="0" w:space="0" w:color="auto"/>
                <w:left w:val="none" w:sz="0" w:space="0" w:color="auto"/>
                <w:bottom w:val="none" w:sz="0" w:space="0" w:color="auto"/>
                <w:right w:val="none" w:sz="0" w:space="0" w:color="auto"/>
              </w:divBdr>
            </w:div>
            <w:div w:id="1059598531">
              <w:marLeft w:val="0"/>
              <w:marRight w:val="0"/>
              <w:marTop w:val="0"/>
              <w:marBottom w:val="0"/>
              <w:divBdr>
                <w:top w:val="none" w:sz="0" w:space="0" w:color="auto"/>
                <w:left w:val="none" w:sz="0" w:space="0" w:color="auto"/>
                <w:bottom w:val="none" w:sz="0" w:space="0" w:color="auto"/>
                <w:right w:val="none" w:sz="0" w:space="0" w:color="auto"/>
              </w:divBdr>
            </w:div>
            <w:div w:id="1379744010">
              <w:marLeft w:val="0"/>
              <w:marRight w:val="0"/>
              <w:marTop w:val="0"/>
              <w:marBottom w:val="0"/>
              <w:divBdr>
                <w:top w:val="none" w:sz="0" w:space="0" w:color="auto"/>
                <w:left w:val="none" w:sz="0" w:space="0" w:color="auto"/>
                <w:bottom w:val="none" w:sz="0" w:space="0" w:color="auto"/>
                <w:right w:val="none" w:sz="0" w:space="0" w:color="auto"/>
              </w:divBdr>
            </w:div>
            <w:div w:id="1420638472">
              <w:marLeft w:val="0"/>
              <w:marRight w:val="0"/>
              <w:marTop w:val="0"/>
              <w:marBottom w:val="0"/>
              <w:divBdr>
                <w:top w:val="none" w:sz="0" w:space="0" w:color="auto"/>
                <w:left w:val="none" w:sz="0" w:space="0" w:color="auto"/>
                <w:bottom w:val="none" w:sz="0" w:space="0" w:color="auto"/>
                <w:right w:val="none" w:sz="0" w:space="0" w:color="auto"/>
              </w:divBdr>
            </w:div>
            <w:div w:id="2042780706">
              <w:marLeft w:val="0"/>
              <w:marRight w:val="0"/>
              <w:marTop w:val="0"/>
              <w:marBottom w:val="0"/>
              <w:divBdr>
                <w:top w:val="none" w:sz="0" w:space="0" w:color="auto"/>
                <w:left w:val="none" w:sz="0" w:space="0" w:color="auto"/>
                <w:bottom w:val="none" w:sz="0" w:space="0" w:color="auto"/>
                <w:right w:val="none" w:sz="0" w:space="0" w:color="auto"/>
              </w:divBdr>
            </w:div>
            <w:div w:id="842206128">
              <w:marLeft w:val="0"/>
              <w:marRight w:val="0"/>
              <w:marTop w:val="0"/>
              <w:marBottom w:val="0"/>
              <w:divBdr>
                <w:top w:val="none" w:sz="0" w:space="0" w:color="auto"/>
                <w:left w:val="none" w:sz="0" w:space="0" w:color="auto"/>
                <w:bottom w:val="none" w:sz="0" w:space="0" w:color="auto"/>
                <w:right w:val="none" w:sz="0" w:space="0" w:color="auto"/>
              </w:divBdr>
            </w:div>
            <w:div w:id="2103717419">
              <w:marLeft w:val="0"/>
              <w:marRight w:val="0"/>
              <w:marTop w:val="0"/>
              <w:marBottom w:val="0"/>
              <w:divBdr>
                <w:top w:val="none" w:sz="0" w:space="0" w:color="auto"/>
                <w:left w:val="none" w:sz="0" w:space="0" w:color="auto"/>
                <w:bottom w:val="none" w:sz="0" w:space="0" w:color="auto"/>
                <w:right w:val="none" w:sz="0" w:space="0" w:color="auto"/>
              </w:divBdr>
            </w:div>
            <w:div w:id="771559393">
              <w:marLeft w:val="0"/>
              <w:marRight w:val="0"/>
              <w:marTop w:val="0"/>
              <w:marBottom w:val="0"/>
              <w:divBdr>
                <w:top w:val="none" w:sz="0" w:space="0" w:color="auto"/>
                <w:left w:val="none" w:sz="0" w:space="0" w:color="auto"/>
                <w:bottom w:val="none" w:sz="0" w:space="0" w:color="auto"/>
                <w:right w:val="none" w:sz="0" w:space="0" w:color="auto"/>
              </w:divBdr>
            </w:div>
            <w:div w:id="856963015">
              <w:marLeft w:val="0"/>
              <w:marRight w:val="0"/>
              <w:marTop w:val="0"/>
              <w:marBottom w:val="0"/>
              <w:divBdr>
                <w:top w:val="none" w:sz="0" w:space="0" w:color="auto"/>
                <w:left w:val="none" w:sz="0" w:space="0" w:color="auto"/>
                <w:bottom w:val="none" w:sz="0" w:space="0" w:color="auto"/>
                <w:right w:val="none" w:sz="0" w:space="0" w:color="auto"/>
              </w:divBdr>
            </w:div>
            <w:div w:id="1666788124">
              <w:marLeft w:val="0"/>
              <w:marRight w:val="0"/>
              <w:marTop w:val="0"/>
              <w:marBottom w:val="0"/>
              <w:divBdr>
                <w:top w:val="none" w:sz="0" w:space="0" w:color="auto"/>
                <w:left w:val="none" w:sz="0" w:space="0" w:color="auto"/>
                <w:bottom w:val="none" w:sz="0" w:space="0" w:color="auto"/>
                <w:right w:val="none" w:sz="0" w:space="0" w:color="auto"/>
              </w:divBdr>
            </w:div>
            <w:div w:id="1596086261">
              <w:marLeft w:val="0"/>
              <w:marRight w:val="0"/>
              <w:marTop w:val="0"/>
              <w:marBottom w:val="0"/>
              <w:divBdr>
                <w:top w:val="none" w:sz="0" w:space="0" w:color="auto"/>
                <w:left w:val="none" w:sz="0" w:space="0" w:color="auto"/>
                <w:bottom w:val="none" w:sz="0" w:space="0" w:color="auto"/>
                <w:right w:val="none" w:sz="0" w:space="0" w:color="auto"/>
              </w:divBdr>
            </w:div>
            <w:div w:id="1934849268">
              <w:marLeft w:val="0"/>
              <w:marRight w:val="0"/>
              <w:marTop w:val="0"/>
              <w:marBottom w:val="0"/>
              <w:divBdr>
                <w:top w:val="none" w:sz="0" w:space="0" w:color="auto"/>
                <w:left w:val="none" w:sz="0" w:space="0" w:color="auto"/>
                <w:bottom w:val="none" w:sz="0" w:space="0" w:color="auto"/>
                <w:right w:val="none" w:sz="0" w:space="0" w:color="auto"/>
              </w:divBdr>
            </w:div>
            <w:div w:id="1869101028">
              <w:marLeft w:val="0"/>
              <w:marRight w:val="0"/>
              <w:marTop w:val="0"/>
              <w:marBottom w:val="0"/>
              <w:divBdr>
                <w:top w:val="none" w:sz="0" w:space="0" w:color="auto"/>
                <w:left w:val="none" w:sz="0" w:space="0" w:color="auto"/>
                <w:bottom w:val="none" w:sz="0" w:space="0" w:color="auto"/>
                <w:right w:val="none" w:sz="0" w:space="0" w:color="auto"/>
              </w:divBdr>
            </w:div>
            <w:div w:id="1355502219">
              <w:marLeft w:val="0"/>
              <w:marRight w:val="0"/>
              <w:marTop w:val="0"/>
              <w:marBottom w:val="0"/>
              <w:divBdr>
                <w:top w:val="none" w:sz="0" w:space="0" w:color="auto"/>
                <w:left w:val="none" w:sz="0" w:space="0" w:color="auto"/>
                <w:bottom w:val="none" w:sz="0" w:space="0" w:color="auto"/>
                <w:right w:val="none" w:sz="0" w:space="0" w:color="auto"/>
              </w:divBdr>
            </w:div>
            <w:div w:id="785200281">
              <w:marLeft w:val="0"/>
              <w:marRight w:val="0"/>
              <w:marTop w:val="0"/>
              <w:marBottom w:val="0"/>
              <w:divBdr>
                <w:top w:val="none" w:sz="0" w:space="0" w:color="auto"/>
                <w:left w:val="none" w:sz="0" w:space="0" w:color="auto"/>
                <w:bottom w:val="none" w:sz="0" w:space="0" w:color="auto"/>
                <w:right w:val="none" w:sz="0" w:space="0" w:color="auto"/>
              </w:divBdr>
            </w:div>
            <w:div w:id="1911310074">
              <w:marLeft w:val="0"/>
              <w:marRight w:val="0"/>
              <w:marTop w:val="0"/>
              <w:marBottom w:val="0"/>
              <w:divBdr>
                <w:top w:val="none" w:sz="0" w:space="0" w:color="auto"/>
                <w:left w:val="none" w:sz="0" w:space="0" w:color="auto"/>
                <w:bottom w:val="none" w:sz="0" w:space="0" w:color="auto"/>
                <w:right w:val="none" w:sz="0" w:space="0" w:color="auto"/>
              </w:divBdr>
            </w:div>
            <w:div w:id="1940721213">
              <w:marLeft w:val="0"/>
              <w:marRight w:val="0"/>
              <w:marTop w:val="0"/>
              <w:marBottom w:val="0"/>
              <w:divBdr>
                <w:top w:val="none" w:sz="0" w:space="0" w:color="auto"/>
                <w:left w:val="none" w:sz="0" w:space="0" w:color="auto"/>
                <w:bottom w:val="none" w:sz="0" w:space="0" w:color="auto"/>
                <w:right w:val="none" w:sz="0" w:space="0" w:color="auto"/>
              </w:divBdr>
            </w:div>
            <w:div w:id="1314064608">
              <w:marLeft w:val="0"/>
              <w:marRight w:val="0"/>
              <w:marTop w:val="0"/>
              <w:marBottom w:val="0"/>
              <w:divBdr>
                <w:top w:val="none" w:sz="0" w:space="0" w:color="auto"/>
                <w:left w:val="none" w:sz="0" w:space="0" w:color="auto"/>
                <w:bottom w:val="none" w:sz="0" w:space="0" w:color="auto"/>
                <w:right w:val="none" w:sz="0" w:space="0" w:color="auto"/>
              </w:divBdr>
            </w:div>
            <w:div w:id="186794898">
              <w:marLeft w:val="0"/>
              <w:marRight w:val="0"/>
              <w:marTop w:val="0"/>
              <w:marBottom w:val="0"/>
              <w:divBdr>
                <w:top w:val="none" w:sz="0" w:space="0" w:color="auto"/>
                <w:left w:val="none" w:sz="0" w:space="0" w:color="auto"/>
                <w:bottom w:val="none" w:sz="0" w:space="0" w:color="auto"/>
                <w:right w:val="none" w:sz="0" w:space="0" w:color="auto"/>
              </w:divBdr>
            </w:div>
            <w:div w:id="1222399430">
              <w:marLeft w:val="0"/>
              <w:marRight w:val="0"/>
              <w:marTop w:val="0"/>
              <w:marBottom w:val="0"/>
              <w:divBdr>
                <w:top w:val="none" w:sz="0" w:space="0" w:color="auto"/>
                <w:left w:val="none" w:sz="0" w:space="0" w:color="auto"/>
                <w:bottom w:val="none" w:sz="0" w:space="0" w:color="auto"/>
                <w:right w:val="none" w:sz="0" w:space="0" w:color="auto"/>
              </w:divBdr>
            </w:div>
            <w:div w:id="856582302">
              <w:marLeft w:val="0"/>
              <w:marRight w:val="0"/>
              <w:marTop w:val="0"/>
              <w:marBottom w:val="0"/>
              <w:divBdr>
                <w:top w:val="none" w:sz="0" w:space="0" w:color="auto"/>
                <w:left w:val="none" w:sz="0" w:space="0" w:color="auto"/>
                <w:bottom w:val="none" w:sz="0" w:space="0" w:color="auto"/>
                <w:right w:val="none" w:sz="0" w:space="0" w:color="auto"/>
              </w:divBdr>
            </w:div>
            <w:div w:id="674917691">
              <w:marLeft w:val="0"/>
              <w:marRight w:val="0"/>
              <w:marTop w:val="0"/>
              <w:marBottom w:val="0"/>
              <w:divBdr>
                <w:top w:val="none" w:sz="0" w:space="0" w:color="auto"/>
                <w:left w:val="none" w:sz="0" w:space="0" w:color="auto"/>
                <w:bottom w:val="none" w:sz="0" w:space="0" w:color="auto"/>
                <w:right w:val="none" w:sz="0" w:space="0" w:color="auto"/>
              </w:divBdr>
            </w:div>
            <w:div w:id="417679403">
              <w:marLeft w:val="0"/>
              <w:marRight w:val="0"/>
              <w:marTop w:val="0"/>
              <w:marBottom w:val="0"/>
              <w:divBdr>
                <w:top w:val="none" w:sz="0" w:space="0" w:color="auto"/>
                <w:left w:val="none" w:sz="0" w:space="0" w:color="auto"/>
                <w:bottom w:val="none" w:sz="0" w:space="0" w:color="auto"/>
                <w:right w:val="none" w:sz="0" w:space="0" w:color="auto"/>
              </w:divBdr>
            </w:div>
            <w:div w:id="1144201484">
              <w:marLeft w:val="0"/>
              <w:marRight w:val="0"/>
              <w:marTop w:val="0"/>
              <w:marBottom w:val="0"/>
              <w:divBdr>
                <w:top w:val="none" w:sz="0" w:space="0" w:color="auto"/>
                <w:left w:val="none" w:sz="0" w:space="0" w:color="auto"/>
                <w:bottom w:val="none" w:sz="0" w:space="0" w:color="auto"/>
                <w:right w:val="none" w:sz="0" w:space="0" w:color="auto"/>
              </w:divBdr>
            </w:div>
            <w:div w:id="1434125709">
              <w:marLeft w:val="0"/>
              <w:marRight w:val="0"/>
              <w:marTop w:val="0"/>
              <w:marBottom w:val="0"/>
              <w:divBdr>
                <w:top w:val="none" w:sz="0" w:space="0" w:color="auto"/>
                <w:left w:val="none" w:sz="0" w:space="0" w:color="auto"/>
                <w:bottom w:val="none" w:sz="0" w:space="0" w:color="auto"/>
                <w:right w:val="none" w:sz="0" w:space="0" w:color="auto"/>
              </w:divBdr>
            </w:div>
            <w:div w:id="84619209">
              <w:marLeft w:val="0"/>
              <w:marRight w:val="0"/>
              <w:marTop w:val="0"/>
              <w:marBottom w:val="0"/>
              <w:divBdr>
                <w:top w:val="none" w:sz="0" w:space="0" w:color="auto"/>
                <w:left w:val="none" w:sz="0" w:space="0" w:color="auto"/>
                <w:bottom w:val="none" w:sz="0" w:space="0" w:color="auto"/>
                <w:right w:val="none" w:sz="0" w:space="0" w:color="auto"/>
              </w:divBdr>
            </w:div>
            <w:div w:id="1500198033">
              <w:marLeft w:val="0"/>
              <w:marRight w:val="0"/>
              <w:marTop w:val="0"/>
              <w:marBottom w:val="0"/>
              <w:divBdr>
                <w:top w:val="none" w:sz="0" w:space="0" w:color="auto"/>
                <w:left w:val="none" w:sz="0" w:space="0" w:color="auto"/>
                <w:bottom w:val="none" w:sz="0" w:space="0" w:color="auto"/>
                <w:right w:val="none" w:sz="0" w:space="0" w:color="auto"/>
              </w:divBdr>
            </w:div>
            <w:div w:id="1086346138">
              <w:marLeft w:val="0"/>
              <w:marRight w:val="0"/>
              <w:marTop w:val="0"/>
              <w:marBottom w:val="0"/>
              <w:divBdr>
                <w:top w:val="none" w:sz="0" w:space="0" w:color="auto"/>
                <w:left w:val="none" w:sz="0" w:space="0" w:color="auto"/>
                <w:bottom w:val="none" w:sz="0" w:space="0" w:color="auto"/>
                <w:right w:val="none" w:sz="0" w:space="0" w:color="auto"/>
              </w:divBdr>
            </w:div>
            <w:div w:id="1354382272">
              <w:marLeft w:val="0"/>
              <w:marRight w:val="0"/>
              <w:marTop w:val="0"/>
              <w:marBottom w:val="0"/>
              <w:divBdr>
                <w:top w:val="none" w:sz="0" w:space="0" w:color="auto"/>
                <w:left w:val="none" w:sz="0" w:space="0" w:color="auto"/>
                <w:bottom w:val="none" w:sz="0" w:space="0" w:color="auto"/>
                <w:right w:val="none" w:sz="0" w:space="0" w:color="auto"/>
              </w:divBdr>
            </w:div>
            <w:div w:id="1593120818">
              <w:marLeft w:val="0"/>
              <w:marRight w:val="0"/>
              <w:marTop w:val="0"/>
              <w:marBottom w:val="0"/>
              <w:divBdr>
                <w:top w:val="none" w:sz="0" w:space="0" w:color="auto"/>
                <w:left w:val="none" w:sz="0" w:space="0" w:color="auto"/>
                <w:bottom w:val="none" w:sz="0" w:space="0" w:color="auto"/>
                <w:right w:val="none" w:sz="0" w:space="0" w:color="auto"/>
              </w:divBdr>
            </w:div>
            <w:div w:id="1156608854">
              <w:marLeft w:val="0"/>
              <w:marRight w:val="0"/>
              <w:marTop w:val="0"/>
              <w:marBottom w:val="0"/>
              <w:divBdr>
                <w:top w:val="none" w:sz="0" w:space="0" w:color="auto"/>
                <w:left w:val="none" w:sz="0" w:space="0" w:color="auto"/>
                <w:bottom w:val="none" w:sz="0" w:space="0" w:color="auto"/>
                <w:right w:val="none" w:sz="0" w:space="0" w:color="auto"/>
              </w:divBdr>
            </w:div>
            <w:div w:id="1492064299">
              <w:marLeft w:val="0"/>
              <w:marRight w:val="0"/>
              <w:marTop w:val="0"/>
              <w:marBottom w:val="0"/>
              <w:divBdr>
                <w:top w:val="none" w:sz="0" w:space="0" w:color="auto"/>
                <w:left w:val="none" w:sz="0" w:space="0" w:color="auto"/>
                <w:bottom w:val="none" w:sz="0" w:space="0" w:color="auto"/>
                <w:right w:val="none" w:sz="0" w:space="0" w:color="auto"/>
              </w:divBdr>
            </w:div>
            <w:div w:id="1043138043">
              <w:marLeft w:val="0"/>
              <w:marRight w:val="0"/>
              <w:marTop w:val="0"/>
              <w:marBottom w:val="0"/>
              <w:divBdr>
                <w:top w:val="none" w:sz="0" w:space="0" w:color="auto"/>
                <w:left w:val="none" w:sz="0" w:space="0" w:color="auto"/>
                <w:bottom w:val="none" w:sz="0" w:space="0" w:color="auto"/>
                <w:right w:val="none" w:sz="0" w:space="0" w:color="auto"/>
              </w:divBdr>
            </w:div>
            <w:div w:id="46927205">
              <w:marLeft w:val="0"/>
              <w:marRight w:val="0"/>
              <w:marTop w:val="0"/>
              <w:marBottom w:val="0"/>
              <w:divBdr>
                <w:top w:val="none" w:sz="0" w:space="0" w:color="auto"/>
                <w:left w:val="none" w:sz="0" w:space="0" w:color="auto"/>
                <w:bottom w:val="none" w:sz="0" w:space="0" w:color="auto"/>
                <w:right w:val="none" w:sz="0" w:space="0" w:color="auto"/>
              </w:divBdr>
            </w:div>
            <w:div w:id="1804156475">
              <w:marLeft w:val="0"/>
              <w:marRight w:val="0"/>
              <w:marTop w:val="0"/>
              <w:marBottom w:val="0"/>
              <w:divBdr>
                <w:top w:val="none" w:sz="0" w:space="0" w:color="auto"/>
                <w:left w:val="none" w:sz="0" w:space="0" w:color="auto"/>
                <w:bottom w:val="none" w:sz="0" w:space="0" w:color="auto"/>
                <w:right w:val="none" w:sz="0" w:space="0" w:color="auto"/>
              </w:divBdr>
            </w:div>
            <w:div w:id="2015179122">
              <w:marLeft w:val="0"/>
              <w:marRight w:val="0"/>
              <w:marTop w:val="0"/>
              <w:marBottom w:val="0"/>
              <w:divBdr>
                <w:top w:val="none" w:sz="0" w:space="0" w:color="auto"/>
                <w:left w:val="none" w:sz="0" w:space="0" w:color="auto"/>
                <w:bottom w:val="none" w:sz="0" w:space="0" w:color="auto"/>
                <w:right w:val="none" w:sz="0" w:space="0" w:color="auto"/>
              </w:divBdr>
            </w:div>
            <w:div w:id="2027125739">
              <w:marLeft w:val="0"/>
              <w:marRight w:val="0"/>
              <w:marTop w:val="0"/>
              <w:marBottom w:val="0"/>
              <w:divBdr>
                <w:top w:val="none" w:sz="0" w:space="0" w:color="auto"/>
                <w:left w:val="none" w:sz="0" w:space="0" w:color="auto"/>
                <w:bottom w:val="none" w:sz="0" w:space="0" w:color="auto"/>
                <w:right w:val="none" w:sz="0" w:space="0" w:color="auto"/>
              </w:divBdr>
            </w:div>
            <w:div w:id="471752968">
              <w:marLeft w:val="0"/>
              <w:marRight w:val="0"/>
              <w:marTop w:val="0"/>
              <w:marBottom w:val="0"/>
              <w:divBdr>
                <w:top w:val="none" w:sz="0" w:space="0" w:color="auto"/>
                <w:left w:val="none" w:sz="0" w:space="0" w:color="auto"/>
                <w:bottom w:val="none" w:sz="0" w:space="0" w:color="auto"/>
                <w:right w:val="none" w:sz="0" w:space="0" w:color="auto"/>
              </w:divBdr>
            </w:div>
            <w:div w:id="146945926">
              <w:marLeft w:val="0"/>
              <w:marRight w:val="0"/>
              <w:marTop w:val="0"/>
              <w:marBottom w:val="0"/>
              <w:divBdr>
                <w:top w:val="none" w:sz="0" w:space="0" w:color="auto"/>
                <w:left w:val="none" w:sz="0" w:space="0" w:color="auto"/>
                <w:bottom w:val="none" w:sz="0" w:space="0" w:color="auto"/>
                <w:right w:val="none" w:sz="0" w:space="0" w:color="auto"/>
              </w:divBdr>
            </w:div>
            <w:div w:id="680664059">
              <w:marLeft w:val="0"/>
              <w:marRight w:val="0"/>
              <w:marTop w:val="0"/>
              <w:marBottom w:val="0"/>
              <w:divBdr>
                <w:top w:val="none" w:sz="0" w:space="0" w:color="auto"/>
                <w:left w:val="none" w:sz="0" w:space="0" w:color="auto"/>
                <w:bottom w:val="none" w:sz="0" w:space="0" w:color="auto"/>
                <w:right w:val="none" w:sz="0" w:space="0" w:color="auto"/>
              </w:divBdr>
            </w:div>
            <w:div w:id="49577318">
              <w:marLeft w:val="0"/>
              <w:marRight w:val="0"/>
              <w:marTop w:val="0"/>
              <w:marBottom w:val="0"/>
              <w:divBdr>
                <w:top w:val="none" w:sz="0" w:space="0" w:color="auto"/>
                <w:left w:val="none" w:sz="0" w:space="0" w:color="auto"/>
                <w:bottom w:val="none" w:sz="0" w:space="0" w:color="auto"/>
                <w:right w:val="none" w:sz="0" w:space="0" w:color="auto"/>
              </w:divBdr>
            </w:div>
            <w:div w:id="1848330263">
              <w:marLeft w:val="0"/>
              <w:marRight w:val="0"/>
              <w:marTop w:val="0"/>
              <w:marBottom w:val="0"/>
              <w:divBdr>
                <w:top w:val="none" w:sz="0" w:space="0" w:color="auto"/>
                <w:left w:val="none" w:sz="0" w:space="0" w:color="auto"/>
                <w:bottom w:val="none" w:sz="0" w:space="0" w:color="auto"/>
                <w:right w:val="none" w:sz="0" w:space="0" w:color="auto"/>
              </w:divBdr>
            </w:div>
            <w:div w:id="979961092">
              <w:marLeft w:val="0"/>
              <w:marRight w:val="0"/>
              <w:marTop w:val="0"/>
              <w:marBottom w:val="0"/>
              <w:divBdr>
                <w:top w:val="none" w:sz="0" w:space="0" w:color="auto"/>
                <w:left w:val="none" w:sz="0" w:space="0" w:color="auto"/>
                <w:bottom w:val="none" w:sz="0" w:space="0" w:color="auto"/>
                <w:right w:val="none" w:sz="0" w:space="0" w:color="auto"/>
              </w:divBdr>
            </w:div>
            <w:div w:id="3018904">
              <w:marLeft w:val="0"/>
              <w:marRight w:val="0"/>
              <w:marTop w:val="0"/>
              <w:marBottom w:val="0"/>
              <w:divBdr>
                <w:top w:val="none" w:sz="0" w:space="0" w:color="auto"/>
                <w:left w:val="none" w:sz="0" w:space="0" w:color="auto"/>
                <w:bottom w:val="none" w:sz="0" w:space="0" w:color="auto"/>
                <w:right w:val="none" w:sz="0" w:space="0" w:color="auto"/>
              </w:divBdr>
            </w:div>
            <w:div w:id="609897073">
              <w:marLeft w:val="0"/>
              <w:marRight w:val="0"/>
              <w:marTop w:val="0"/>
              <w:marBottom w:val="0"/>
              <w:divBdr>
                <w:top w:val="none" w:sz="0" w:space="0" w:color="auto"/>
                <w:left w:val="none" w:sz="0" w:space="0" w:color="auto"/>
                <w:bottom w:val="none" w:sz="0" w:space="0" w:color="auto"/>
                <w:right w:val="none" w:sz="0" w:space="0" w:color="auto"/>
              </w:divBdr>
            </w:div>
            <w:div w:id="1819572172">
              <w:marLeft w:val="0"/>
              <w:marRight w:val="0"/>
              <w:marTop w:val="0"/>
              <w:marBottom w:val="0"/>
              <w:divBdr>
                <w:top w:val="none" w:sz="0" w:space="0" w:color="auto"/>
                <w:left w:val="none" w:sz="0" w:space="0" w:color="auto"/>
                <w:bottom w:val="none" w:sz="0" w:space="0" w:color="auto"/>
                <w:right w:val="none" w:sz="0" w:space="0" w:color="auto"/>
              </w:divBdr>
            </w:div>
            <w:div w:id="1799957404">
              <w:marLeft w:val="0"/>
              <w:marRight w:val="0"/>
              <w:marTop w:val="0"/>
              <w:marBottom w:val="0"/>
              <w:divBdr>
                <w:top w:val="none" w:sz="0" w:space="0" w:color="auto"/>
                <w:left w:val="none" w:sz="0" w:space="0" w:color="auto"/>
                <w:bottom w:val="none" w:sz="0" w:space="0" w:color="auto"/>
                <w:right w:val="none" w:sz="0" w:space="0" w:color="auto"/>
              </w:divBdr>
            </w:div>
            <w:div w:id="538930113">
              <w:marLeft w:val="0"/>
              <w:marRight w:val="0"/>
              <w:marTop w:val="0"/>
              <w:marBottom w:val="0"/>
              <w:divBdr>
                <w:top w:val="none" w:sz="0" w:space="0" w:color="auto"/>
                <w:left w:val="none" w:sz="0" w:space="0" w:color="auto"/>
                <w:bottom w:val="none" w:sz="0" w:space="0" w:color="auto"/>
                <w:right w:val="none" w:sz="0" w:space="0" w:color="auto"/>
              </w:divBdr>
            </w:div>
            <w:div w:id="1728526665">
              <w:marLeft w:val="0"/>
              <w:marRight w:val="0"/>
              <w:marTop w:val="0"/>
              <w:marBottom w:val="0"/>
              <w:divBdr>
                <w:top w:val="none" w:sz="0" w:space="0" w:color="auto"/>
                <w:left w:val="none" w:sz="0" w:space="0" w:color="auto"/>
                <w:bottom w:val="none" w:sz="0" w:space="0" w:color="auto"/>
                <w:right w:val="none" w:sz="0" w:space="0" w:color="auto"/>
              </w:divBdr>
            </w:div>
            <w:div w:id="1358314958">
              <w:marLeft w:val="0"/>
              <w:marRight w:val="0"/>
              <w:marTop w:val="0"/>
              <w:marBottom w:val="0"/>
              <w:divBdr>
                <w:top w:val="none" w:sz="0" w:space="0" w:color="auto"/>
                <w:left w:val="none" w:sz="0" w:space="0" w:color="auto"/>
                <w:bottom w:val="none" w:sz="0" w:space="0" w:color="auto"/>
                <w:right w:val="none" w:sz="0" w:space="0" w:color="auto"/>
              </w:divBdr>
            </w:div>
            <w:div w:id="6236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3487">
      <w:bodyDiv w:val="1"/>
      <w:marLeft w:val="0"/>
      <w:marRight w:val="0"/>
      <w:marTop w:val="0"/>
      <w:marBottom w:val="0"/>
      <w:divBdr>
        <w:top w:val="none" w:sz="0" w:space="0" w:color="auto"/>
        <w:left w:val="none" w:sz="0" w:space="0" w:color="auto"/>
        <w:bottom w:val="none" w:sz="0" w:space="0" w:color="auto"/>
        <w:right w:val="none" w:sz="0" w:space="0" w:color="auto"/>
      </w:divBdr>
      <w:divsChild>
        <w:div w:id="2060129318">
          <w:marLeft w:val="0"/>
          <w:marRight w:val="0"/>
          <w:marTop w:val="0"/>
          <w:marBottom w:val="0"/>
          <w:divBdr>
            <w:top w:val="none" w:sz="0" w:space="0" w:color="auto"/>
            <w:left w:val="none" w:sz="0" w:space="0" w:color="auto"/>
            <w:bottom w:val="none" w:sz="0" w:space="0" w:color="auto"/>
            <w:right w:val="none" w:sz="0" w:space="0" w:color="auto"/>
          </w:divBdr>
          <w:divsChild>
            <w:div w:id="1123381252">
              <w:marLeft w:val="0"/>
              <w:marRight w:val="0"/>
              <w:marTop w:val="0"/>
              <w:marBottom w:val="0"/>
              <w:divBdr>
                <w:top w:val="none" w:sz="0" w:space="0" w:color="auto"/>
                <w:left w:val="none" w:sz="0" w:space="0" w:color="auto"/>
                <w:bottom w:val="none" w:sz="0" w:space="0" w:color="auto"/>
                <w:right w:val="none" w:sz="0" w:space="0" w:color="auto"/>
              </w:divBdr>
            </w:div>
            <w:div w:id="1648238410">
              <w:marLeft w:val="0"/>
              <w:marRight w:val="0"/>
              <w:marTop w:val="0"/>
              <w:marBottom w:val="0"/>
              <w:divBdr>
                <w:top w:val="none" w:sz="0" w:space="0" w:color="auto"/>
                <w:left w:val="none" w:sz="0" w:space="0" w:color="auto"/>
                <w:bottom w:val="none" w:sz="0" w:space="0" w:color="auto"/>
                <w:right w:val="none" w:sz="0" w:space="0" w:color="auto"/>
              </w:divBdr>
            </w:div>
            <w:div w:id="1503348379">
              <w:marLeft w:val="0"/>
              <w:marRight w:val="0"/>
              <w:marTop w:val="0"/>
              <w:marBottom w:val="0"/>
              <w:divBdr>
                <w:top w:val="none" w:sz="0" w:space="0" w:color="auto"/>
                <w:left w:val="none" w:sz="0" w:space="0" w:color="auto"/>
                <w:bottom w:val="none" w:sz="0" w:space="0" w:color="auto"/>
                <w:right w:val="none" w:sz="0" w:space="0" w:color="auto"/>
              </w:divBdr>
            </w:div>
            <w:div w:id="1310405826">
              <w:marLeft w:val="0"/>
              <w:marRight w:val="0"/>
              <w:marTop w:val="0"/>
              <w:marBottom w:val="0"/>
              <w:divBdr>
                <w:top w:val="none" w:sz="0" w:space="0" w:color="auto"/>
                <w:left w:val="none" w:sz="0" w:space="0" w:color="auto"/>
                <w:bottom w:val="none" w:sz="0" w:space="0" w:color="auto"/>
                <w:right w:val="none" w:sz="0" w:space="0" w:color="auto"/>
              </w:divBdr>
            </w:div>
            <w:div w:id="2126072038">
              <w:marLeft w:val="0"/>
              <w:marRight w:val="0"/>
              <w:marTop w:val="0"/>
              <w:marBottom w:val="0"/>
              <w:divBdr>
                <w:top w:val="none" w:sz="0" w:space="0" w:color="auto"/>
                <w:left w:val="none" w:sz="0" w:space="0" w:color="auto"/>
                <w:bottom w:val="none" w:sz="0" w:space="0" w:color="auto"/>
                <w:right w:val="none" w:sz="0" w:space="0" w:color="auto"/>
              </w:divBdr>
            </w:div>
            <w:div w:id="874390813">
              <w:marLeft w:val="0"/>
              <w:marRight w:val="0"/>
              <w:marTop w:val="0"/>
              <w:marBottom w:val="0"/>
              <w:divBdr>
                <w:top w:val="none" w:sz="0" w:space="0" w:color="auto"/>
                <w:left w:val="none" w:sz="0" w:space="0" w:color="auto"/>
                <w:bottom w:val="none" w:sz="0" w:space="0" w:color="auto"/>
                <w:right w:val="none" w:sz="0" w:space="0" w:color="auto"/>
              </w:divBdr>
            </w:div>
            <w:div w:id="1513178745">
              <w:marLeft w:val="0"/>
              <w:marRight w:val="0"/>
              <w:marTop w:val="0"/>
              <w:marBottom w:val="0"/>
              <w:divBdr>
                <w:top w:val="none" w:sz="0" w:space="0" w:color="auto"/>
                <w:left w:val="none" w:sz="0" w:space="0" w:color="auto"/>
                <w:bottom w:val="none" w:sz="0" w:space="0" w:color="auto"/>
                <w:right w:val="none" w:sz="0" w:space="0" w:color="auto"/>
              </w:divBdr>
            </w:div>
            <w:div w:id="543758020">
              <w:marLeft w:val="0"/>
              <w:marRight w:val="0"/>
              <w:marTop w:val="0"/>
              <w:marBottom w:val="0"/>
              <w:divBdr>
                <w:top w:val="none" w:sz="0" w:space="0" w:color="auto"/>
                <w:left w:val="none" w:sz="0" w:space="0" w:color="auto"/>
                <w:bottom w:val="none" w:sz="0" w:space="0" w:color="auto"/>
                <w:right w:val="none" w:sz="0" w:space="0" w:color="auto"/>
              </w:divBdr>
            </w:div>
            <w:div w:id="1578442034">
              <w:marLeft w:val="0"/>
              <w:marRight w:val="0"/>
              <w:marTop w:val="0"/>
              <w:marBottom w:val="0"/>
              <w:divBdr>
                <w:top w:val="none" w:sz="0" w:space="0" w:color="auto"/>
                <w:left w:val="none" w:sz="0" w:space="0" w:color="auto"/>
                <w:bottom w:val="none" w:sz="0" w:space="0" w:color="auto"/>
                <w:right w:val="none" w:sz="0" w:space="0" w:color="auto"/>
              </w:divBdr>
            </w:div>
            <w:div w:id="303000857">
              <w:marLeft w:val="0"/>
              <w:marRight w:val="0"/>
              <w:marTop w:val="0"/>
              <w:marBottom w:val="0"/>
              <w:divBdr>
                <w:top w:val="none" w:sz="0" w:space="0" w:color="auto"/>
                <w:left w:val="none" w:sz="0" w:space="0" w:color="auto"/>
                <w:bottom w:val="none" w:sz="0" w:space="0" w:color="auto"/>
                <w:right w:val="none" w:sz="0" w:space="0" w:color="auto"/>
              </w:divBdr>
            </w:div>
            <w:div w:id="1894657032">
              <w:marLeft w:val="0"/>
              <w:marRight w:val="0"/>
              <w:marTop w:val="0"/>
              <w:marBottom w:val="0"/>
              <w:divBdr>
                <w:top w:val="none" w:sz="0" w:space="0" w:color="auto"/>
                <w:left w:val="none" w:sz="0" w:space="0" w:color="auto"/>
                <w:bottom w:val="none" w:sz="0" w:space="0" w:color="auto"/>
                <w:right w:val="none" w:sz="0" w:space="0" w:color="auto"/>
              </w:divBdr>
            </w:div>
            <w:div w:id="836387447">
              <w:marLeft w:val="0"/>
              <w:marRight w:val="0"/>
              <w:marTop w:val="0"/>
              <w:marBottom w:val="0"/>
              <w:divBdr>
                <w:top w:val="none" w:sz="0" w:space="0" w:color="auto"/>
                <w:left w:val="none" w:sz="0" w:space="0" w:color="auto"/>
                <w:bottom w:val="none" w:sz="0" w:space="0" w:color="auto"/>
                <w:right w:val="none" w:sz="0" w:space="0" w:color="auto"/>
              </w:divBdr>
            </w:div>
            <w:div w:id="2011832896">
              <w:marLeft w:val="0"/>
              <w:marRight w:val="0"/>
              <w:marTop w:val="0"/>
              <w:marBottom w:val="0"/>
              <w:divBdr>
                <w:top w:val="none" w:sz="0" w:space="0" w:color="auto"/>
                <w:left w:val="none" w:sz="0" w:space="0" w:color="auto"/>
                <w:bottom w:val="none" w:sz="0" w:space="0" w:color="auto"/>
                <w:right w:val="none" w:sz="0" w:space="0" w:color="auto"/>
              </w:divBdr>
            </w:div>
            <w:div w:id="30151165">
              <w:marLeft w:val="0"/>
              <w:marRight w:val="0"/>
              <w:marTop w:val="0"/>
              <w:marBottom w:val="0"/>
              <w:divBdr>
                <w:top w:val="none" w:sz="0" w:space="0" w:color="auto"/>
                <w:left w:val="none" w:sz="0" w:space="0" w:color="auto"/>
                <w:bottom w:val="none" w:sz="0" w:space="0" w:color="auto"/>
                <w:right w:val="none" w:sz="0" w:space="0" w:color="auto"/>
              </w:divBdr>
            </w:div>
            <w:div w:id="492061948">
              <w:marLeft w:val="0"/>
              <w:marRight w:val="0"/>
              <w:marTop w:val="0"/>
              <w:marBottom w:val="0"/>
              <w:divBdr>
                <w:top w:val="none" w:sz="0" w:space="0" w:color="auto"/>
                <w:left w:val="none" w:sz="0" w:space="0" w:color="auto"/>
                <w:bottom w:val="none" w:sz="0" w:space="0" w:color="auto"/>
                <w:right w:val="none" w:sz="0" w:space="0" w:color="auto"/>
              </w:divBdr>
            </w:div>
            <w:div w:id="113334351">
              <w:marLeft w:val="0"/>
              <w:marRight w:val="0"/>
              <w:marTop w:val="0"/>
              <w:marBottom w:val="0"/>
              <w:divBdr>
                <w:top w:val="none" w:sz="0" w:space="0" w:color="auto"/>
                <w:left w:val="none" w:sz="0" w:space="0" w:color="auto"/>
                <w:bottom w:val="none" w:sz="0" w:space="0" w:color="auto"/>
                <w:right w:val="none" w:sz="0" w:space="0" w:color="auto"/>
              </w:divBdr>
            </w:div>
            <w:div w:id="1693408909">
              <w:marLeft w:val="0"/>
              <w:marRight w:val="0"/>
              <w:marTop w:val="0"/>
              <w:marBottom w:val="0"/>
              <w:divBdr>
                <w:top w:val="none" w:sz="0" w:space="0" w:color="auto"/>
                <w:left w:val="none" w:sz="0" w:space="0" w:color="auto"/>
                <w:bottom w:val="none" w:sz="0" w:space="0" w:color="auto"/>
                <w:right w:val="none" w:sz="0" w:space="0" w:color="auto"/>
              </w:divBdr>
            </w:div>
            <w:div w:id="1494222642">
              <w:marLeft w:val="0"/>
              <w:marRight w:val="0"/>
              <w:marTop w:val="0"/>
              <w:marBottom w:val="0"/>
              <w:divBdr>
                <w:top w:val="none" w:sz="0" w:space="0" w:color="auto"/>
                <w:left w:val="none" w:sz="0" w:space="0" w:color="auto"/>
                <w:bottom w:val="none" w:sz="0" w:space="0" w:color="auto"/>
                <w:right w:val="none" w:sz="0" w:space="0" w:color="auto"/>
              </w:divBdr>
            </w:div>
            <w:div w:id="231351311">
              <w:marLeft w:val="0"/>
              <w:marRight w:val="0"/>
              <w:marTop w:val="0"/>
              <w:marBottom w:val="0"/>
              <w:divBdr>
                <w:top w:val="none" w:sz="0" w:space="0" w:color="auto"/>
                <w:left w:val="none" w:sz="0" w:space="0" w:color="auto"/>
                <w:bottom w:val="none" w:sz="0" w:space="0" w:color="auto"/>
                <w:right w:val="none" w:sz="0" w:space="0" w:color="auto"/>
              </w:divBdr>
            </w:div>
            <w:div w:id="1820994382">
              <w:marLeft w:val="0"/>
              <w:marRight w:val="0"/>
              <w:marTop w:val="0"/>
              <w:marBottom w:val="0"/>
              <w:divBdr>
                <w:top w:val="none" w:sz="0" w:space="0" w:color="auto"/>
                <w:left w:val="none" w:sz="0" w:space="0" w:color="auto"/>
                <w:bottom w:val="none" w:sz="0" w:space="0" w:color="auto"/>
                <w:right w:val="none" w:sz="0" w:space="0" w:color="auto"/>
              </w:divBdr>
            </w:div>
            <w:div w:id="1767073478">
              <w:marLeft w:val="0"/>
              <w:marRight w:val="0"/>
              <w:marTop w:val="0"/>
              <w:marBottom w:val="0"/>
              <w:divBdr>
                <w:top w:val="none" w:sz="0" w:space="0" w:color="auto"/>
                <w:left w:val="none" w:sz="0" w:space="0" w:color="auto"/>
                <w:bottom w:val="none" w:sz="0" w:space="0" w:color="auto"/>
                <w:right w:val="none" w:sz="0" w:space="0" w:color="auto"/>
              </w:divBdr>
            </w:div>
            <w:div w:id="1347445583">
              <w:marLeft w:val="0"/>
              <w:marRight w:val="0"/>
              <w:marTop w:val="0"/>
              <w:marBottom w:val="0"/>
              <w:divBdr>
                <w:top w:val="none" w:sz="0" w:space="0" w:color="auto"/>
                <w:left w:val="none" w:sz="0" w:space="0" w:color="auto"/>
                <w:bottom w:val="none" w:sz="0" w:space="0" w:color="auto"/>
                <w:right w:val="none" w:sz="0" w:space="0" w:color="auto"/>
              </w:divBdr>
            </w:div>
            <w:div w:id="2088113148">
              <w:marLeft w:val="0"/>
              <w:marRight w:val="0"/>
              <w:marTop w:val="0"/>
              <w:marBottom w:val="0"/>
              <w:divBdr>
                <w:top w:val="none" w:sz="0" w:space="0" w:color="auto"/>
                <w:left w:val="none" w:sz="0" w:space="0" w:color="auto"/>
                <w:bottom w:val="none" w:sz="0" w:space="0" w:color="auto"/>
                <w:right w:val="none" w:sz="0" w:space="0" w:color="auto"/>
              </w:divBdr>
            </w:div>
            <w:div w:id="651567716">
              <w:marLeft w:val="0"/>
              <w:marRight w:val="0"/>
              <w:marTop w:val="0"/>
              <w:marBottom w:val="0"/>
              <w:divBdr>
                <w:top w:val="none" w:sz="0" w:space="0" w:color="auto"/>
                <w:left w:val="none" w:sz="0" w:space="0" w:color="auto"/>
                <w:bottom w:val="none" w:sz="0" w:space="0" w:color="auto"/>
                <w:right w:val="none" w:sz="0" w:space="0" w:color="auto"/>
              </w:divBdr>
            </w:div>
            <w:div w:id="1609000584">
              <w:marLeft w:val="0"/>
              <w:marRight w:val="0"/>
              <w:marTop w:val="0"/>
              <w:marBottom w:val="0"/>
              <w:divBdr>
                <w:top w:val="none" w:sz="0" w:space="0" w:color="auto"/>
                <w:left w:val="none" w:sz="0" w:space="0" w:color="auto"/>
                <w:bottom w:val="none" w:sz="0" w:space="0" w:color="auto"/>
                <w:right w:val="none" w:sz="0" w:space="0" w:color="auto"/>
              </w:divBdr>
            </w:div>
            <w:div w:id="208230356">
              <w:marLeft w:val="0"/>
              <w:marRight w:val="0"/>
              <w:marTop w:val="0"/>
              <w:marBottom w:val="0"/>
              <w:divBdr>
                <w:top w:val="none" w:sz="0" w:space="0" w:color="auto"/>
                <w:left w:val="none" w:sz="0" w:space="0" w:color="auto"/>
                <w:bottom w:val="none" w:sz="0" w:space="0" w:color="auto"/>
                <w:right w:val="none" w:sz="0" w:space="0" w:color="auto"/>
              </w:divBdr>
            </w:div>
            <w:div w:id="2043439989">
              <w:marLeft w:val="0"/>
              <w:marRight w:val="0"/>
              <w:marTop w:val="0"/>
              <w:marBottom w:val="0"/>
              <w:divBdr>
                <w:top w:val="none" w:sz="0" w:space="0" w:color="auto"/>
                <w:left w:val="none" w:sz="0" w:space="0" w:color="auto"/>
                <w:bottom w:val="none" w:sz="0" w:space="0" w:color="auto"/>
                <w:right w:val="none" w:sz="0" w:space="0" w:color="auto"/>
              </w:divBdr>
            </w:div>
            <w:div w:id="51658805">
              <w:marLeft w:val="0"/>
              <w:marRight w:val="0"/>
              <w:marTop w:val="0"/>
              <w:marBottom w:val="0"/>
              <w:divBdr>
                <w:top w:val="none" w:sz="0" w:space="0" w:color="auto"/>
                <w:left w:val="none" w:sz="0" w:space="0" w:color="auto"/>
                <w:bottom w:val="none" w:sz="0" w:space="0" w:color="auto"/>
                <w:right w:val="none" w:sz="0" w:space="0" w:color="auto"/>
              </w:divBdr>
            </w:div>
            <w:div w:id="1383016374">
              <w:marLeft w:val="0"/>
              <w:marRight w:val="0"/>
              <w:marTop w:val="0"/>
              <w:marBottom w:val="0"/>
              <w:divBdr>
                <w:top w:val="none" w:sz="0" w:space="0" w:color="auto"/>
                <w:left w:val="none" w:sz="0" w:space="0" w:color="auto"/>
                <w:bottom w:val="none" w:sz="0" w:space="0" w:color="auto"/>
                <w:right w:val="none" w:sz="0" w:space="0" w:color="auto"/>
              </w:divBdr>
            </w:div>
            <w:div w:id="66613738">
              <w:marLeft w:val="0"/>
              <w:marRight w:val="0"/>
              <w:marTop w:val="0"/>
              <w:marBottom w:val="0"/>
              <w:divBdr>
                <w:top w:val="none" w:sz="0" w:space="0" w:color="auto"/>
                <w:left w:val="none" w:sz="0" w:space="0" w:color="auto"/>
                <w:bottom w:val="none" w:sz="0" w:space="0" w:color="auto"/>
                <w:right w:val="none" w:sz="0" w:space="0" w:color="auto"/>
              </w:divBdr>
            </w:div>
            <w:div w:id="955716691">
              <w:marLeft w:val="0"/>
              <w:marRight w:val="0"/>
              <w:marTop w:val="0"/>
              <w:marBottom w:val="0"/>
              <w:divBdr>
                <w:top w:val="none" w:sz="0" w:space="0" w:color="auto"/>
                <w:left w:val="none" w:sz="0" w:space="0" w:color="auto"/>
                <w:bottom w:val="none" w:sz="0" w:space="0" w:color="auto"/>
                <w:right w:val="none" w:sz="0" w:space="0" w:color="auto"/>
              </w:divBdr>
            </w:div>
            <w:div w:id="1301686953">
              <w:marLeft w:val="0"/>
              <w:marRight w:val="0"/>
              <w:marTop w:val="0"/>
              <w:marBottom w:val="0"/>
              <w:divBdr>
                <w:top w:val="none" w:sz="0" w:space="0" w:color="auto"/>
                <w:left w:val="none" w:sz="0" w:space="0" w:color="auto"/>
                <w:bottom w:val="none" w:sz="0" w:space="0" w:color="auto"/>
                <w:right w:val="none" w:sz="0" w:space="0" w:color="auto"/>
              </w:divBdr>
            </w:div>
            <w:div w:id="996108634">
              <w:marLeft w:val="0"/>
              <w:marRight w:val="0"/>
              <w:marTop w:val="0"/>
              <w:marBottom w:val="0"/>
              <w:divBdr>
                <w:top w:val="none" w:sz="0" w:space="0" w:color="auto"/>
                <w:left w:val="none" w:sz="0" w:space="0" w:color="auto"/>
                <w:bottom w:val="none" w:sz="0" w:space="0" w:color="auto"/>
                <w:right w:val="none" w:sz="0" w:space="0" w:color="auto"/>
              </w:divBdr>
            </w:div>
            <w:div w:id="1381902413">
              <w:marLeft w:val="0"/>
              <w:marRight w:val="0"/>
              <w:marTop w:val="0"/>
              <w:marBottom w:val="0"/>
              <w:divBdr>
                <w:top w:val="none" w:sz="0" w:space="0" w:color="auto"/>
                <w:left w:val="none" w:sz="0" w:space="0" w:color="auto"/>
                <w:bottom w:val="none" w:sz="0" w:space="0" w:color="auto"/>
                <w:right w:val="none" w:sz="0" w:space="0" w:color="auto"/>
              </w:divBdr>
            </w:div>
            <w:div w:id="803354616">
              <w:marLeft w:val="0"/>
              <w:marRight w:val="0"/>
              <w:marTop w:val="0"/>
              <w:marBottom w:val="0"/>
              <w:divBdr>
                <w:top w:val="none" w:sz="0" w:space="0" w:color="auto"/>
                <w:left w:val="none" w:sz="0" w:space="0" w:color="auto"/>
                <w:bottom w:val="none" w:sz="0" w:space="0" w:color="auto"/>
                <w:right w:val="none" w:sz="0" w:space="0" w:color="auto"/>
              </w:divBdr>
            </w:div>
            <w:div w:id="971833442">
              <w:marLeft w:val="0"/>
              <w:marRight w:val="0"/>
              <w:marTop w:val="0"/>
              <w:marBottom w:val="0"/>
              <w:divBdr>
                <w:top w:val="none" w:sz="0" w:space="0" w:color="auto"/>
                <w:left w:val="none" w:sz="0" w:space="0" w:color="auto"/>
                <w:bottom w:val="none" w:sz="0" w:space="0" w:color="auto"/>
                <w:right w:val="none" w:sz="0" w:space="0" w:color="auto"/>
              </w:divBdr>
            </w:div>
            <w:div w:id="1112288054">
              <w:marLeft w:val="0"/>
              <w:marRight w:val="0"/>
              <w:marTop w:val="0"/>
              <w:marBottom w:val="0"/>
              <w:divBdr>
                <w:top w:val="none" w:sz="0" w:space="0" w:color="auto"/>
                <w:left w:val="none" w:sz="0" w:space="0" w:color="auto"/>
                <w:bottom w:val="none" w:sz="0" w:space="0" w:color="auto"/>
                <w:right w:val="none" w:sz="0" w:space="0" w:color="auto"/>
              </w:divBdr>
            </w:div>
            <w:div w:id="963119247">
              <w:marLeft w:val="0"/>
              <w:marRight w:val="0"/>
              <w:marTop w:val="0"/>
              <w:marBottom w:val="0"/>
              <w:divBdr>
                <w:top w:val="none" w:sz="0" w:space="0" w:color="auto"/>
                <w:left w:val="none" w:sz="0" w:space="0" w:color="auto"/>
                <w:bottom w:val="none" w:sz="0" w:space="0" w:color="auto"/>
                <w:right w:val="none" w:sz="0" w:space="0" w:color="auto"/>
              </w:divBdr>
            </w:div>
            <w:div w:id="1305310885">
              <w:marLeft w:val="0"/>
              <w:marRight w:val="0"/>
              <w:marTop w:val="0"/>
              <w:marBottom w:val="0"/>
              <w:divBdr>
                <w:top w:val="none" w:sz="0" w:space="0" w:color="auto"/>
                <w:left w:val="none" w:sz="0" w:space="0" w:color="auto"/>
                <w:bottom w:val="none" w:sz="0" w:space="0" w:color="auto"/>
                <w:right w:val="none" w:sz="0" w:space="0" w:color="auto"/>
              </w:divBdr>
            </w:div>
            <w:div w:id="1039866183">
              <w:marLeft w:val="0"/>
              <w:marRight w:val="0"/>
              <w:marTop w:val="0"/>
              <w:marBottom w:val="0"/>
              <w:divBdr>
                <w:top w:val="none" w:sz="0" w:space="0" w:color="auto"/>
                <w:left w:val="none" w:sz="0" w:space="0" w:color="auto"/>
                <w:bottom w:val="none" w:sz="0" w:space="0" w:color="auto"/>
                <w:right w:val="none" w:sz="0" w:space="0" w:color="auto"/>
              </w:divBdr>
            </w:div>
            <w:div w:id="9186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4952">
      <w:bodyDiv w:val="1"/>
      <w:marLeft w:val="0"/>
      <w:marRight w:val="0"/>
      <w:marTop w:val="0"/>
      <w:marBottom w:val="0"/>
      <w:divBdr>
        <w:top w:val="none" w:sz="0" w:space="0" w:color="auto"/>
        <w:left w:val="none" w:sz="0" w:space="0" w:color="auto"/>
        <w:bottom w:val="none" w:sz="0" w:space="0" w:color="auto"/>
        <w:right w:val="none" w:sz="0" w:space="0" w:color="auto"/>
      </w:divBdr>
      <w:divsChild>
        <w:div w:id="411658874">
          <w:marLeft w:val="0"/>
          <w:marRight w:val="0"/>
          <w:marTop w:val="0"/>
          <w:marBottom w:val="0"/>
          <w:divBdr>
            <w:top w:val="none" w:sz="0" w:space="0" w:color="auto"/>
            <w:left w:val="none" w:sz="0" w:space="0" w:color="auto"/>
            <w:bottom w:val="none" w:sz="0" w:space="0" w:color="auto"/>
            <w:right w:val="none" w:sz="0" w:space="0" w:color="auto"/>
          </w:divBdr>
          <w:divsChild>
            <w:div w:id="1668090306">
              <w:marLeft w:val="0"/>
              <w:marRight w:val="0"/>
              <w:marTop w:val="0"/>
              <w:marBottom w:val="0"/>
              <w:divBdr>
                <w:top w:val="none" w:sz="0" w:space="0" w:color="auto"/>
                <w:left w:val="none" w:sz="0" w:space="0" w:color="auto"/>
                <w:bottom w:val="none" w:sz="0" w:space="0" w:color="auto"/>
                <w:right w:val="none" w:sz="0" w:space="0" w:color="auto"/>
              </w:divBdr>
            </w:div>
            <w:div w:id="1722167284">
              <w:marLeft w:val="0"/>
              <w:marRight w:val="0"/>
              <w:marTop w:val="0"/>
              <w:marBottom w:val="0"/>
              <w:divBdr>
                <w:top w:val="none" w:sz="0" w:space="0" w:color="auto"/>
                <w:left w:val="none" w:sz="0" w:space="0" w:color="auto"/>
                <w:bottom w:val="none" w:sz="0" w:space="0" w:color="auto"/>
                <w:right w:val="none" w:sz="0" w:space="0" w:color="auto"/>
              </w:divBdr>
            </w:div>
            <w:div w:id="732003705">
              <w:marLeft w:val="0"/>
              <w:marRight w:val="0"/>
              <w:marTop w:val="0"/>
              <w:marBottom w:val="0"/>
              <w:divBdr>
                <w:top w:val="none" w:sz="0" w:space="0" w:color="auto"/>
                <w:left w:val="none" w:sz="0" w:space="0" w:color="auto"/>
                <w:bottom w:val="none" w:sz="0" w:space="0" w:color="auto"/>
                <w:right w:val="none" w:sz="0" w:space="0" w:color="auto"/>
              </w:divBdr>
            </w:div>
            <w:div w:id="974409271">
              <w:marLeft w:val="0"/>
              <w:marRight w:val="0"/>
              <w:marTop w:val="0"/>
              <w:marBottom w:val="0"/>
              <w:divBdr>
                <w:top w:val="none" w:sz="0" w:space="0" w:color="auto"/>
                <w:left w:val="none" w:sz="0" w:space="0" w:color="auto"/>
                <w:bottom w:val="none" w:sz="0" w:space="0" w:color="auto"/>
                <w:right w:val="none" w:sz="0" w:space="0" w:color="auto"/>
              </w:divBdr>
            </w:div>
            <w:div w:id="981278348">
              <w:marLeft w:val="0"/>
              <w:marRight w:val="0"/>
              <w:marTop w:val="0"/>
              <w:marBottom w:val="0"/>
              <w:divBdr>
                <w:top w:val="none" w:sz="0" w:space="0" w:color="auto"/>
                <w:left w:val="none" w:sz="0" w:space="0" w:color="auto"/>
                <w:bottom w:val="none" w:sz="0" w:space="0" w:color="auto"/>
                <w:right w:val="none" w:sz="0" w:space="0" w:color="auto"/>
              </w:divBdr>
            </w:div>
            <w:div w:id="2053192539">
              <w:marLeft w:val="0"/>
              <w:marRight w:val="0"/>
              <w:marTop w:val="0"/>
              <w:marBottom w:val="0"/>
              <w:divBdr>
                <w:top w:val="none" w:sz="0" w:space="0" w:color="auto"/>
                <w:left w:val="none" w:sz="0" w:space="0" w:color="auto"/>
                <w:bottom w:val="none" w:sz="0" w:space="0" w:color="auto"/>
                <w:right w:val="none" w:sz="0" w:space="0" w:color="auto"/>
              </w:divBdr>
            </w:div>
            <w:div w:id="737872554">
              <w:marLeft w:val="0"/>
              <w:marRight w:val="0"/>
              <w:marTop w:val="0"/>
              <w:marBottom w:val="0"/>
              <w:divBdr>
                <w:top w:val="none" w:sz="0" w:space="0" w:color="auto"/>
                <w:left w:val="none" w:sz="0" w:space="0" w:color="auto"/>
                <w:bottom w:val="none" w:sz="0" w:space="0" w:color="auto"/>
                <w:right w:val="none" w:sz="0" w:space="0" w:color="auto"/>
              </w:divBdr>
            </w:div>
            <w:div w:id="669603144">
              <w:marLeft w:val="0"/>
              <w:marRight w:val="0"/>
              <w:marTop w:val="0"/>
              <w:marBottom w:val="0"/>
              <w:divBdr>
                <w:top w:val="none" w:sz="0" w:space="0" w:color="auto"/>
                <w:left w:val="none" w:sz="0" w:space="0" w:color="auto"/>
                <w:bottom w:val="none" w:sz="0" w:space="0" w:color="auto"/>
                <w:right w:val="none" w:sz="0" w:space="0" w:color="auto"/>
              </w:divBdr>
            </w:div>
            <w:div w:id="1282692111">
              <w:marLeft w:val="0"/>
              <w:marRight w:val="0"/>
              <w:marTop w:val="0"/>
              <w:marBottom w:val="0"/>
              <w:divBdr>
                <w:top w:val="none" w:sz="0" w:space="0" w:color="auto"/>
                <w:left w:val="none" w:sz="0" w:space="0" w:color="auto"/>
                <w:bottom w:val="none" w:sz="0" w:space="0" w:color="auto"/>
                <w:right w:val="none" w:sz="0" w:space="0" w:color="auto"/>
              </w:divBdr>
            </w:div>
            <w:div w:id="1648393964">
              <w:marLeft w:val="0"/>
              <w:marRight w:val="0"/>
              <w:marTop w:val="0"/>
              <w:marBottom w:val="0"/>
              <w:divBdr>
                <w:top w:val="none" w:sz="0" w:space="0" w:color="auto"/>
                <w:left w:val="none" w:sz="0" w:space="0" w:color="auto"/>
                <w:bottom w:val="none" w:sz="0" w:space="0" w:color="auto"/>
                <w:right w:val="none" w:sz="0" w:space="0" w:color="auto"/>
              </w:divBdr>
            </w:div>
            <w:div w:id="1136945127">
              <w:marLeft w:val="0"/>
              <w:marRight w:val="0"/>
              <w:marTop w:val="0"/>
              <w:marBottom w:val="0"/>
              <w:divBdr>
                <w:top w:val="none" w:sz="0" w:space="0" w:color="auto"/>
                <w:left w:val="none" w:sz="0" w:space="0" w:color="auto"/>
                <w:bottom w:val="none" w:sz="0" w:space="0" w:color="auto"/>
                <w:right w:val="none" w:sz="0" w:space="0" w:color="auto"/>
              </w:divBdr>
            </w:div>
            <w:div w:id="893152668">
              <w:marLeft w:val="0"/>
              <w:marRight w:val="0"/>
              <w:marTop w:val="0"/>
              <w:marBottom w:val="0"/>
              <w:divBdr>
                <w:top w:val="none" w:sz="0" w:space="0" w:color="auto"/>
                <w:left w:val="none" w:sz="0" w:space="0" w:color="auto"/>
                <w:bottom w:val="none" w:sz="0" w:space="0" w:color="auto"/>
                <w:right w:val="none" w:sz="0" w:space="0" w:color="auto"/>
              </w:divBdr>
            </w:div>
            <w:div w:id="636880697">
              <w:marLeft w:val="0"/>
              <w:marRight w:val="0"/>
              <w:marTop w:val="0"/>
              <w:marBottom w:val="0"/>
              <w:divBdr>
                <w:top w:val="none" w:sz="0" w:space="0" w:color="auto"/>
                <w:left w:val="none" w:sz="0" w:space="0" w:color="auto"/>
                <w:bottom w:val="none" w:sz="0" w:space="0" w:color="auto"/>
                <w:right w:val="none" w:sz="0" w:space="0" w:color="auto"/>
              </w:divBdr>
            </w:div>
            <w:div w:id="708340265">
              <w:marLeft w:val="0"/>
              <w:marRight w:val="0"/>
              <w:marTop w:val="0"/>
              <w:marBottom w:val="0"/>
              <w:divBdr>
                <w:top w:val="none" w:sz="0" w:space="0" w:color="auto"/>
                <w:left w:val="none" w:sz="0" w:space="0" w:color="auto"/>
                <w:bottom w:val="none" w:sz="0" w:space="0" w:color="auto"/>
                <w:right w:val="none" w:sz="0" w:space="0" w:color="auto"/>
              </w:divBdr>
            </w:div>
            <w:div w:id="1247882369">
              <w:marLeft w:val="0"/>
              <w:marRight w:val="0"/>
              <w:marTop w:val="0"/>
              <w:marBottom w:val="0"/>
              <w:divBdr>
                <w:top w:val="none" w:sz="0" w:space="0" w:color="auto"/>
                <w:left w:val="none" w:sz="0" w:space="0" w:color="auto"/>
                <w:bottom w:val="none" w:sz="0" w:space="0" w:color="auto"/>
                <w:right w:val="none" w:sz="0" w:space="0" w:color="auto"/>
              </w:divBdr>
            </w:div>
            <w:div w:id="2032222117">
              <w:marLeft w:val="0"/>
              <w:marRight w:val="0"/>
              <w:marTop w:val="0"/>
              <w:marBottom w:val="0"/>
              <w:divBdr>
                <w:top w:val="none" w:sz="0" w:space="0" w:color="auto"/>
                <w:left w:val="none" w:sz="0" w:space="0" w:color="auto"/>
                <w:bottom w:val="none" w:sz="0" w:space="0" w:color="auto"/>
                <w:right w:val="none" w:sz="0" w:space="0" w:color="auto"/>
              </w:divBdr>
            </w:div>
            <w:div w:id="1212228983">
              <w:marLeft w:val="0"/>
              <w:marRight w:val="0"/>
              <w:marTop w:val="0"/>
              <w:marBottom w:val="0"/>
              <w:divBdr>
                <w:top w:val="none" w:sz="0" w:space="0" w:color="auto"/>
                <w:left w:val="none" w:sz="0" w:space="0" w:color="auto"/>
                <w:bottom w:val="none" w:sz="0" w:space="0" w:color="auto"/>
                <w:right w:val="none" w:sz="0" w:space="0" w:color="auto"/>
              </w:divBdr>
            </w:div>
            <w:div w:id="1560435235">
              <w:marLeft w:val="0"/>
              <w:marRight w:val="0"/>
              <w:marTop w:val="0"/>
              <w:marBottom w:val="0"/>
              <w:divBdr>
                <w:top w:val="none" w:sz="0" w:space="0" w:color="auto"/>
                <w:left w:val="none" w:sz="0" w:space="0" w:color="auto"/>
                <w:bottom w:val="none" w:sz="0" w:space="0" w:color="auto"/>
                <w:right w:val="none" w:sz="0" w:space="0" w:color="auto"/>
              </w:divBdr>
            </w:div>
            <w:div w:id="191574744">
              <w:marLeft w:val="0"/>
              <w:marRight w:val="0"/>
              <w:marTop w:val="0"/>
              <w:marBottom w:val="0"/>
              <w:divBdr>
                <w:top w:val="none" w:sz="0" w:space="0" w:color="auto"/>
                <w:left w:val="none" w:sz="0" w:space="0" w:color="auto"/>
                <w:bottom w:val="none" w:sz="0" w:space="0" w:color="auto"/>
                <w:right w:val="none" w:sz="0" w:space="0" w:color="auto"/>
              </w:divBdr>
            </w:div>
            <w:div w:id="763300569">
              <w:marLeft w:val="0"/>
              <w:marRight w:val="0"/>
              <w:marTop w:val="0"/>
              <w:marBottom w:val="0"/>
              <w:divBdr>
                <w:top w:val="none" w:sz="0" w:space="0" w:color="auto"/>
                <w:left w:val="none" w:sz="0" w:space="0" w:color="auto"/>
                <w:bottom w:val="none" w:sz="0" w:space="0" w:color="auto"/>
                <w:right w:val="none" w:sz="0" w:space="0" w:color="auto"/>
              </w:divBdr>
            </w:div>
            <w:div w:id="629937261">
              <w:marLeft w:val="0"/>
              <w:marRight w:val="0"/>
              <w:marTop w:val="0"/>
              <w:marBottom w:val="0"/>
              <w:divBdr>
                <w:top w:val="none" w:sz="0" w:space="0" w:color="auto"/>
                <w:left w:val="none" w:sz="0" w:space="0" w:color="auto"/>
                <w:bottom w:val="none" w:sz="0" w:space="0" w:color="auto"/>
                <w:right w:val="none" w:sz="0" w:space="0" w:color="auto"/>
              </w:divBdr>
            </w:div>
            <w:div w:id="641815648">
              <w:marLeft w:val="0"/>
              <w:marRight w:val="0"/>
              <w:marTop w:val="0"/>
              <w:marBottom w:val="0"/>
              <w:divBdr>
                <w:top w:val="none" w:sz="0" w:space="0" w:color="auto"/>
                <w:left w:val="none" w:sz="0" w:space="0" w:color="auto"/>
                <w:bottom w:val="none" w:sz="0" w:space="0" w:color="auto"/>
                <w:right w:val="none" w:sz="0" w:space="0" w:color="auto"/>
              </w:divBdr>
            </w:div>
            <w:div w:id="2082562553">
              <w:marLeft w:val="0"/>
              <w:marRight w:val="0"/>
              <w:marTop w:val="0"/>
              <w:marBottom w:val="0"/>
              <w:divBdr>
                <w:top w:val="none" w:sz="0" w:space="0" w:color="auto"/>
                <w:left w:val="none" w:sz="0" w:space="0" w:color="auto"/>
                <w:bottom w:val="none" w:sz="0" w:space="0" w:color="auto"/>
                <w:right w:val="none" w:sz="0" w:space="0" w:color="auto"/>
              </w:divBdr>
            </w:div>
            <w:div w:id="974680428">
              <w:marLeft w:val="0"/>
              <w:marRight w:val="0"/>
              <w:marTop w:val="0"/>
              <w:marBottom w:val="0"/>
              <w:divBdr>
                <w:top w:val="none" w:sz="0" w:space="0" w:color="auto"/>
                <w:left w:val="none" w:sz="0" w:space="0" w:color="auto"/>
                <w:bottom w:val="none" w:sz="0" w:space="0" w:color="auto"/>
                <w:right w:val="none" w:sz="0" w:space="0" w:color="auto"/>
              </w:divBdr>
            </w:div>
            <w:div w:id="1926379246">
              <w:marLeft w:val="0"/>
              <w:marRight w:val="0"/>
              <w:marTop w:val="0"/>
              <w:marBottom w:val="0"/>
              <w:divBdr>
                <w:top w:val="none" w:sz="0" w:space="0" w:color="auto"/>
                <w:left w:val="none" w:sz="0" w:space="0" w:color="auto"/>
                <w:bottom w:val="none" w:sz="0" w:space="0" w:color="auto"/>
                <w:right w:val="none" w:sz="0" w:space="0" w:color="auto"/>
              </w:divBdr>
            </w:div>
            <w:div w:id="1496458988">
              <w:marLeft w:val="0"/>
              <w:marRight w:val="0"/>
              <w:marTop w:val="0"/>
              <w:marBottom w:val="0"/>
              <w:divBdr>
                <w:top w:val="none" w:sz="0" w:space="0" w:color="auto"/>
                <w:left w:val="none" w:sz="0" w:space="0" w:color="auto"/>
                <w:bottom w:val="none" w:sz="0" w:space="0" w:color="auto"/>
                <w:right w:val="none" w:sz="0" w:space="0" w:color="auto"/>
              </w:divBdr>
            </w:div>
            <w:div w:id="972098553">
              <w:marLeft w:val="0"/>
              <w:marRight w:val="0"/>
              <w:marTop w:val="0"/>
              <w:marBottom w:val="0"/>
              <w:divBdr>
                <w:top w:val="none" w:sz="0" w:space="0" w:color="auto"/>
                <w:left w:val="none" w:sz="0" w:space="0" w:color="auto"/>
                <w:bottom w:val="none" w:sz="0" w:space="0" w:color="auto"/>
                <w:right w:val="none" w:sz="0" w:space="0" w:color="auto"/>
              </w:divBdr>
            </w:div>
            <w:div w:id="1348673455">
              <w:marLeft w:val="0"/>
              <w:marRight w:val="0"/>
              <w:marTop w:val="0"/>
              <w:marBottom w:val="0"/>
              <w:divBdr>
                <w:top w:val="none" w:sz="0" w:space="0" w:color="auto"/>
                <w:left w:val="none" w:sz="0" w:space="0" w:color="auto"/>
                <w:bottom w:val="none" w:sz="0" w:space="0" w:color="auto"/>
                <w:right w:val="none" w:sz="0" w:space="0" w:color="auto"/>
              </w:divBdr>
            </w:div>
            <w:div w:id="212159376">
              <w:marLeft w:val="0"/>
              <w:marRight w:val="0"/>
              <w:marTop w:val="0"/>
              <w:marBottom w:val="0"/>
              <w:divBdr>
                <w:top w:val="none" w:sz="0" w:space="0" w:color="auto"/>
                <w:left w:val="none" w:sz="0" w:space="0" w:color="auto"/>
                <w:bottom w:val="none" w:sz="0" w:space="0" w:color="auto"/>
                <w:right w:val="none" w:sz="0" w:space="0" w:color="auto"/>
              </w:divBdr>
            </w:div>
            <w:div w:id="1652247577">
              <w:marLeft w:val="0"/>
              <w:marRight w:val="0"/>
              <w:marTop w:val="0"/>
              <w:marBottom w:val="0"/>
              <w:divBdr>
                <w:top w:val="none" w:sz="0" w:space="0" w:color="auto"/>
                <w:left w:val="none" w:sz="0" w:space="0" w:color="auto"/>
                <w:bottom w:val="none" w:sz="0" w:space="0" w:color="auto"/>
                <w:right w:val="none" w:sz="0" w:space="0" w:color="auto"/>
              </w:divBdr>
            </w:div>
            <w:div w:id="172039207">
              <w:marLeft w:val="0"/>
              <w:marRight w:val="0"/>
              <w:marTop w:val="0"/>
              <w:marBottom w:val="0"/>
              <w:divBdr>
                <w:top w:val="none" w:sz="0" w:space="0" w:color="auto"/>
                <w:left w:val="none" w:sz="0" w:space="0" w:color="auto"/>
                <w:bottom w:val="none" w:sz="0" w:space="0" w:color="auto"/>
                <w:right w:val="none" w:sz="0" w:space="0" w:color="auto"/>
              </w:divBdr>
            </w:div>
            <w:div w:id="204828031">
              <w:marLeft w:val="0"/>
              <w:marRight w:val="0"/>
              <w:marTop w:val="0"/>
              <w:marBottom w:val="0"/>
              <w:divBdr>
                <w:top w:val="none" w:sz="0" w:space="0" w:color="auto"/>
                <w:left w:val="none" w:sz="0" w:space="0" w:color="auto"/>
                <w:bottom w:val="none" w:sz="0" w:space="0" w:color="auto"/>
                <w:right w:val="none" w:sz="0" w:space="0" w:color="auto"/>
              </w:divBdr>
            </w:div>
            <w:div w:id="1362706572">
              <w:marLeft w:val="0"/>
              <w:marRight w:val="0"/>
              <w:marTop w:val="0"/>
              <w:marBottom w:val="0"/>
              <w:divBdr>
                <w:top w:val="none" w:sz="0" w:space="0" w:color="auto"/>
                <w:left w:val="none" w:sz="0" w:space="0" w:color="auto"/>
                <w:bottom w:val="none" w:sz="0" w:space="0" w:color="auto"/>
                <w:right w:val="none" w:sz="0" w:space="0" w:color="auto"/>
              </w:divBdr>
            </w:div>
            <w:div w:id="1163473403">
              <w:marLeft w:val="0"/>
              <w:marRight w:val="0"/>
              <w:marTop w:val="0"/>
              <w:marBottom w:val="0"/>
              <w:divBdr>
                <w:top w:val="none" w:sz="0" w:space="0" w:color="auto"/>
                <w:left w:val="none" w:sz="0" w:space="0" w:color="auto"/>
                <w:bottom w:val="none" w:sz="0" w:space="0" w:color="auto"/>
                <w:right w:val="none" w:sz="0" w:space="0" w:color="auto"/>
              </w:divBdr>
            </w:div>
            <w:div w:id="291520653">
              <w:marLeft w:val="0"/>
              <w:marRight w:val="0"/>
              <w:marTop w:val="0"/>
              <w:marBottom w:val="0"/>
              <w:divBdr>
                <w:top w:val="none" w:sz="0" w:space="0" w:color="auto"/>
                <w:left w:val="none" w:sz="0" w:space="0" w:color="auto"/>
                <w:bottom w:val="none" w:sz="0" w:space="0" w:color="auto"/>
                <w:right w:val="none" w:sz="0" w:space="0" w:color="auto"/>
              </w:divBdr>
            </w:div>
            <w:div w:id="1841314132">
              <w:marLeft w:val="0"/>
              <w:marRight w:val="0"/>
              <w:marTop w:val="0"/>
              <w:marBottom w:val="0"/>
              <w:divBdr>
                <w:top w:val="none" w:sz="0" w:space="0" w:color="auto"/>
                <w:left w:val="none" w:sz="0" w:space="0" w:color="auto"/>
                <w:bottom w:val="none" w:sz="0" w:space="0" w:color="auto"/>
                <w:right w:val="none" w:sz="0" w:space="0" w:color="auto"/>
              </w:divBdr>
            </w:div>
            <w:div w:id="1804545063">
              <w:marLeft w:val="0"/>
              <w:marRight w:val="0"/>
              <w:marTop w:val="0"/>
              <w:marBottom w:val="0"/>
              <w:divBdr>
                <w:top w:val="none" w:sz="0" w:space="0" w:color="auto"/>
                <w:left w:val="none" w:sz="0" w:space="0" w:color="auto"/>
                <w:bottom w:val="none" w:sz="0" w:space="0" w:color="auto"/>
                <w:right w:val="none" w:sz="0" w:space="0" w:color="auto"/>
              </w:divBdr>
            </w:div>
            <w:div w:id="1527793575">
              <w:marLeft w:val="0"/>
              <w:marRight w:val="0"/>
              <w:marTop w:val="0"/>
              <w:marBottom w:val="0"/>
              <w:divBdr>
                <w:top w:val="none" w:sz="0" w:space="0" w:color="auto"/>
                <w:left w:val="none" w:sz="0" w:space="0" w:color="auto"/>
                <w:bottom w:val="none" w:sz="0" w:space="0" w:color="auto"/>
                <w:right w:val="none" w:sz="0" w:space="0" w:color="auto"/>
              </w:divBdr>
            </w:div>
            <w:div w:id="1655797197">
              <w:marLeft w:val="0"/>
              <w:marRight w:val="0"/>
              <w:marTop w:val="0"/>
              <w:marBottom w:val="0"/>
              <w:divBdr>
                <w:top w:val="none" w:sz="0" w:space="0" w:color="auto"/>
                <w:left w:val="none" w:sz="0" w:space="0" w:color="auto"/>
                <w:bottom w:val="none" w:sz="0" w:space="0" w:color="auto"/>
                <w:right w:val="none" w:sz="0" w:space="0" w:color="auto"/>
              </w:divBdr>
            </w:div>
            <w:div w:id="1973510203">
              <w:marLeft w:val="0"/>
              <w:marRight w:val="0"/>
              <w:marTop w:val="0"/>
              <w:marBottom w:val="0"/>
              <w:divBdr>
                <w:top w:val="none" w:sz="0" w:space="0" w:color="auto"/>
                <w:left w:val="none" w:sz="0" w:space="0" w:color="auto"/>
                <w:bottom w:val="none" w:sz="0" w:space="0" w:color="auto"/>
                <w:right w:val="none" w:sz="0" w:space="0" w:color="auto"/>
              </w:divBdr>
            </w:div>
            <w:div w:id="1510604960">
              <w:marLeft w:val="0"/>
              <w:marRight w:val="0"/>
              <w:marTop w:val="0"/>
              <w:marBottom w:val="0"/>
              <w:divBdr>
                <w:top w:val="none" w:sz="0" w:space="0" w:color="auto"/>
                <w:left w:val="none" w:sz="0" w:space="0" w:color="auto"/>
                <w:bottom w:val="none" w:sz="0" w:space="0" w:color="auto"/>
                <w:right w:val="none" w:sz="0" w:space="0" w:color="auto"/>
              </w:divBdr>
            </w:div>
            <w:div w:id="1988582563">
              <w:marLeft w:val="0"/>
              <w:marRight w:val="0"/>
              <w:marTop w:val="0"/>
              <w:marBottom w:val="0"/>
              <w:divBdr>
                <w:top w:val="none" w:sz="0" w:space="0" w:color="auto"/>
                <w:left w:val="none" w:sz="0" w:space="0" w:color="auto"/>
                <w:bottom w:val="none" w:sz="0" w:space="0" w:color="auto"/>
                <w:right w:val="none" w:sz="0" w:space="0" w:color="auto"/>
              </w:divBdr>
            </w:div>
            <w:div w:id="252324203">
              <w:marLeft w:val="0"/>
              <w:marRight w:val="0"/>
              <w:marTop w:val="0"/>
              <w:marBottom w:val="0"/>
              <w:divBdr>
                <w:top w:val="none" w:sz="0" w:space="0" w:color="auto"/>
                <w:left w:val="none" w:sz="0" w:space="0" w:color="auto"/>
                <w:bottom w:val="none" w:sz="0" w:space="0" w:color="auto"/>
                <w:right w:val="none" w:sz="0" w:space="0" w:color="auto"/>
              </w:divBdr>
            </w:div>
            <w:div w:id="2067487857">
              <w:marLeft w:val="0"/>
              <w:marRight w:val="0"/>
              <w:marTop w:val="0"/>
              <w:marBottom w:val="0"/>
              <w:divBdr>
                <w:top w:val="none" w:sz="0" w:space="0" w:color="auto"/>
                <w:left w:val="none" w:sz="0" w:space="0" w:color="auto"/>
                <w:bottom w:val="none" w:sz="0" w:space="0" w:color="auto"/>
                <w:right w:val="none" w:sz="0" w:space="0" w:color="auto"/>
              </w:divBdr>
            </w:div>
            <w:div w:id="203255373">
              <w:marLeft w:val="0"/>
              <w:marRight w:val="0"/>
              <w:marTop w:val="0"/>
              <w:marBottom w:val="0"/>
              <w:divBdr>
                <w:top w:val="none" w:sz="0" w:space="0" w:color="auto"/>
                <w:left w:val="none" w:sz="0" w:space="0" w:color="auto"/>
                <w:bottom w:val="none" w:sz="0" w:space="0" w:color="auto"/>
                <w:right w:val="none" w:sz="0" w:space="0" w:color="auto"/>
              </w:divBdr>
            </w:div>
            <w:div w:id="934287953">
              <w:marLeft w:val="0"/>
              <w:marRight w:val="0"/>
              <w:marTop w:val="0"/>
              <w:marBottom w:val="0"/>
              <w:divBdr>
                <w:top w:val="none" w:sz="0" w:space="0" w:color="auto"/>
                <w:left w:val="none" w:sz="0" w:space="0" w:color="auto"/>
                <w:bottom w:val="none" w:sz="0" w:space="0" w:color="auto"/>
                <w:right w:val="none" w:sz="0" w:space="0" w:color="auto"/>
              </w:divBdr>
            </w:div>
            <w:div w:id="732893993">
              <w:marLeft w:val="0"/>
              <w:marRight w:val="0"/>
              <w:marTop w:val="0"/>
              <w:marBottom w:val="0"/>
              <w:divBdr>
                <w:top w:val="none" w:sz="0" w:space="0" w:color="auto"/>
                <w:left w:val="none" w:sz="0" w:space="0" w:color="auto"/>
                <w:bottom w:val="none" w:sz="0" w:space="0" w:color="auto"/>
                <w:right w:val="none" w:sz="0" w:space="0" w:color="auto"/>
              </w:divBdr>
            </w:div>
            <w:div w:id="244993666">
              <w:marLeft w:val="0"/>
              <w:marRight w:val="0"/>
              <w:marTop w:val="0"/>
              <w:marBottom w:val="0"/>
              <w:divBdr>
                <w:top w:val="none" w:sz="0" w:space="0" w:color="auto"/>
                <w:left w:val="none" w:sz="0" w:space="0" w:color="auto"/>
                <w:bottom w:val="none" w:sz="0" w:space="0" w:color="auto"/>
                <w:right w:val="none" w:sz="0" w:space="0" w:color="auto"/>
              </w:divBdr>
            </w:div>
            <w:div w:id="16316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9780">
      <w:bodyDiv w:val="1"/>
      <w:marLeft w:val="0"/>
      <w:marRight w:val="0"/>
      <w:marTop w:val="0"/>
      <w:marBottom w:val="0"/>
      <w:divBdr>
        <w:top w:val="none" w:sz="0" w:space="0" w:color="auto"/>
        <w:left w:val="none" w:sz="0" w:space="0" w:color="auto"/>
        <w:bottom w:val="none" w:sz="0" w:space="0" w:color="auto"/>
        <w:right w:val="none" w:sz="0" w:space="0" w:color="auto"/>
      </w:divBdr>
      <w:divsChild>
        <w:div w:id="1933463898">
          <w:marLeft w:val="0"/>
          <w:marRight w:val="0"/>
          <w:marTop w:val="0"/>
          <w:marBottom w:val="0"/>
          <w:divBdr>
            <w:top w:val="none" w:sz="0" w:space="0" w:color="auto"/>
            <w:left w:val="none" w:sz="0" w:space="0" w:color="auto"/>
            <w:bottom w:val="none" w:sz="0" w:space="0" w:color="auto"/>
            <w:right w:val="none" w:sz="0" w:space="0" w:color="auto"/>
          </w:divBdr>
          <w:divsChild>
            <w:div w:id="2000427755">
              <w:marLeft w:val="0"/>
              <w:marRight w:val="0"/>
              <w:marTop w:val="0"/>
              <w:marBottom w:val="0"/>
              <w:divBdr>
                <w:top w:val="none" w:sz="0" w:space="0" w:color="auto"/>
                <w:left w:val="none" w:sz="0" w:space="0" w:color="auto"/>
                <w:bottom w:val="none" w:sz="0" w:space="0" w:color="auto"/>
                <w:right w:val="none" w:sz="0" w:space="0" w:color="auto"/>
              </w:divBdr>
            </w:div>
            <w:div w:id="1241869302">
              <w:marLeft w:val="0"/>
              <w:marRight w:val="0"/>
              <w:marTop w:val="0"/>
              <w:marBottom w:val="0"/>
              <w:divBdr>
                <w:top w:val="none" w:sz="0" w:space="0" w:color="auto"/>
                <w:left w:val="none" w:sz="0" w:space="0" w:color="auto"/>
                <w:bottom w:val="none" w:sz="0" w:space="0" w:color="auto"/>
                <w:right w:val="none" w:sz="0" w:space="0" w:color="auto"/>
              </w:divBdr>
            </w:div>
            <w:div w:id="1880237330">
              <w:marLeft w:val="0"/>
              <w:marRight w:val="0"/>
              <w:marTop w:val="0"/>
              <w:marBottom w:val="0"/>
              <w:divBdr>
                <w:top w:val="none" w:sz="0" w:space="0" w:color="auto"/>
                <w:left w:val="none" w:sz="0" w:space="0" w:color="auto"/>
                <w:bottom w:val="none" w:sz="0" w:space="0" w:color="auto"/>
                <w:right w:val="none" w:sz="0" w:space="0" w:color="auto"/>
              </w:divBdr>
            </w:div>
            <w:div w:id="619189566">
              <w:marLeft w:val="0"/>
              <w:marRight w:val="0"/>
              <w:marTop w:val="0"/>
              <w:marBottom w:val="0"/>
              <w:divBdr>
                <w:top w:val="none" w:sz="0" w:space="0" w:color="auto"/>
                <w:left w:val="none" w:sz="0" w:space="0" w:color="auto"/>
                <w:bottom w:val="none" w:sz="0" w:space="0" w:color="auto"/>
                <w:right w:val="none" w:sz="0" w:space="0" w:color="auto"/>
              </w:divBdr>
            </w:div>
            <w:div w:id="2100981839">
              <w:marLeft w:val="0"/>
              <w:marRight w:val="0"/>
              <w:marTop w:val="0"/>
              <w:marBottom w:val="0"/>
              <w:divBdr>
                <w:top w:val="none" w:sz="0" w:space="0" w:color="auto"/>
                <w:left w:val="none" w:sz="0" w:space="0" w:color="auto"/>
                <w:bottom w:val="none" w:sz="0" w:space="0" w:color="auto"/>
                <w:right w:val="none" w:sz="0" w:space="0" w:color="auto"/>
              </w:divBdr>
            </w:div>
            <w:div w:id="731462493">
              <w:marLeft w:val="0"/>
              <w:marRight w:val="0"/>
              <w:marTop w:val="0"/>
              <w:marBottom w:val="0"/>
              <w:divBdr>
                <w:top w:val="none" w:sz="0" w:space="0" w:color="auto"/>
                <w:left w:val="none" w:sz="0" w:space="0" w:color="auto"/>
                <w:bottom w:val="none" w:sz="0" w:space="0" w:color="auto"/>
                <w:right w:val="none" w:sz="0" w:space="0" w:color="auto"/>
              </w:divBdr>
            </w:div>
            <w:div w:id="2038388364">
              <w:marLeft w:val="0"/>
              <w:marRight w:val="0"/>
              <w:marTop w:val="0"/>
              <w:marBottom w:val="0"/>
              <w:divBdr>
                <w:top w:val="none" w:sz="0" w:space="0" w:color="auto"/>
                <w:left w:val="none" w:sz="0" w:space="0" w:color="auto"/>
                <w:bottom w:val="none" w:sz="0" w:space="0" w:color="auto"/>
                <w:right w:val="none" w:sz="0" w:space="0" w:color="auto"/>
              </w:divBdr>
            </w:div>
            <w:div w:id="1789858318">
              <w:marLeft w:val="0"/>
              <w:marRight w:val="0"/>
              <w:marTop w:val="0"/>
              <w:marBottom w:val="0"/>
              <w:divBdr>
                <w:top w:val="none" w:sz="0" w:space="0" w:color="auto"/>
                <w:left w:val="none" w:sz="0" w:space="0" w:color="auto"/>
                <w:bottom w:val="none" w:sz="0" w:space="0" w:color="auto"/>
                <w:right w:val="none" w:sz="0" w:space="0" w:color="auto"/>
              </w:divBdr>
            </w:div>
            <w:div w:id="808475660">
              <w:marLeft w:val="0"/>
              <w:marRight w:val="0"/>
              <w:marTop w:val="0"/>
              <w:marBottom w:val="0"/>
              <w:divBdr>
                <w:top w:val="none" w:sz="0" w:space="0" w:color="auto"/>
                <w:left w:val="none" w:sz="0" w:space="0" w:color="auto"/>
                <w:bottom w:val="none" w:sz="0" w:space="0" w:color="auto"/>
                <w:right w:val="none" w:sz="0" w:space="0" w:color="auto"/>
              </w:divBdr>
            </w:div>
            <w:div w:id="1220633832">
              <w:marLeft w:val="0"/>
              <w:marRight w:val="0"/>
              <w:marTop w:val="0"/>
              <w:marBottom w:val="0"/>
              <w:divBdr>
                <w:top w:val="none" w:sz="0" w:space="0" w:color="auto"/>
                <w:left w:val="none" w:sz="0" w:space="0" w:color="auto"/>
                <w:bottom w:val="none" w:sz="0" w:space="0" w:color="auto"/>
                <w:right w:val="none" w:sz="0" w:space="0" w:color="auto"/>
              </w:divBdr>
            </w:div>
            <w:div w:id="1157304496">
              <w:marLeft w:val="0"/>
              <w:marRight w:val="0"/>
              <w:marTop w:val="0"/>
              <w:marBottom w:val="0"/>
              <w:divBdr>
                <w:top w:val="none" w:sz="0" w:space="0" w:color="auto"/>
                <w:left w:val="none" w:sz="0" w:space="0" w:color="auto"/>
                <w:bottom w:val="none" w:sz="0" w:space="0" w:color="auto"/>
                <w:right w:val="none" w:sz="0" w:space="0" w:color="auto"/>
              </w:divBdr>
            </w:div>
            <w:div w:id="888685962">
              <w:marLeft w:val="0"/>
              <w:marRight w:val="0"/>
              <w:marTop w:val="0"/>
              <w:marBottom w:val="0"/>
              <w:divBdr>
                <w:top w:val="none" w:sz="0" w:space="0" w:color="auto"/>
                <w:left w:val="none" w:sz="0" w:space="0" w:color="auto"/>
                <w:bottom w:val="none" w:sz="0" w:space="0" w:color="auto"/>
                <w:right w:val="none" w:sz="0" w:space="0" w:color="auto"/>
              </w:divBdr>
            </w:div>
            <w:div w:id="1526480465">
              <w:marLeft w:val="0"/>
              <w:marRight w:val="0"/>
              <w:marTop w:val="0"/>
              <w:marBottom w:val="0"/>
              <w:divBdr>
                <w:top w:val="none" w:sz="0" w:space="0" w:color="auto"/>
                <w:left w:val="none" w:sz="0" w:space="0" w:color="auto"/>
                <w:bottom w:val="none" w:sz="0" w:space="0" w:color="auto"/>
                <w:right w:val="none" w:sz="0" w:space="0" w:color="auto"/>
              </w:divBdr>
            </w:div>
            <w:div w:id="973096542">
              <w:marLeft w:val="0"/>
              <w:marRight w:val="0"/>
              <w:marTop w:val="0"/>
              <w:marBottom w:val="0"/>
              <w:divBdr>
                <w:top w:val="none" w:sz="0" w:space="0" w:color="auto"/>
                <w:left w:val="none" w:sz="0" w:space="0" w:color="auto"/>
                <w:bottom w:val="none" w:sz="0" w:space="0" w:color="auto"/>
                <w:right w:val="none" w:sz="0" w:space="0" w:color="auto"/>
              </w:divBdr>
            </w:div>
            <w:div w:id="744306081">
              <w:marLeft w:val="0"/>
              <w:marRight w:val="0"/>
              <w:marTop w:val="0"/>
              <w:marBottom w:val="0"/>
              <w:divBdr>
                <w:top w:val="none" w:sz="0" w:space="0" w:color="auto"/>
                <w:left w:val="none" w:sz="0" w:space="0" w:color="auto"/>
                <w:bottom w:val="none" w:sz="0" w:space="0" w:color="auto"/>
                <w:right w:val="none" w:sz="0" w:space="0" w:color="auto"/>
              </w:divBdr>
            </w:div>
            <w:div w:id="201553748">
              <w:marLeft w:val="0"/>
              <w:marRight w:val="0"/>
              <w:marTop w:val="0"/>
              <w:marBottom w:val="0"/>
              <w:divBdr>
                <w:top w:val="none" w:sz="0" w:space="0" w:color="auto"/>
                <w:left w:val="none" w:sz="0" w:space="0" w:color="auto"/>
                <w:bottom w:val="none" w:sz="0" w:space="0" w:color="auto"/>
                <w:right w:val="none" w:sz="0" w:space="0" w:color="auto"/>
              </w:divBdr>
            </w:div>
            <w:div w:id="61413425">
              <w:marLeft w:val="0"/>
              <w:marRight w:val="0"/>
              <w:marTop w:val="0"/>
              <w:marBottom w:val="0"/>
              <w:divBdr>
                <w:top w:val="none" w:sz="0" w:space="0" w:color="auto"/>
                <w:left w:val="none" w:sz="0" w:space="0" w:color="auto"/>
                <w:bottom w:val="none" w:sz="0" w:space="0" w:color="auto"/>
                <w:right w:val="none" w:sz="0" w:space="0" w:color="auto"/>
              </w:divBdr>
            </w:div>
            <w:div w:id="516503359">
              <w:marLeft w:val="0"/>
              <w:marRight w:val="0"/>
              <w:marTop w:val="0"/>
              <w:marBottom w:val="0"/>
              <w:divBdr>
                <w:top w:val="none" w:sz="0" w:space="0" w:color="auto"/>
                <w:left w:val="none" w:sz="0" w:space="0" w:color="auto"/>
                <w:bottom w:val="none" w:sz="0" w:space="0" w:color="auto"/>
                <w:right w:val="none" w:sz="0" w:space="0" w:color="auto"/>
              </w:divBdr>
            </w:div>
            <w:div w:id="306016383">
              <w:marLeft w:val="0"/>
              <w:marRight w:val="0"/>
              <w:marTop w:val="0"/>
              <w:marBottom w:val="0"/>
              <w:divBdr>
                <w:top w:val="none" w:sz="0" w:space="0" w:color="auto"/>
                <w:left w:val="none" w:sz="0" w:space="0" w:color="auto"/>
                <w:bottom w:val="none" w:sz="0" w:space="0" w:color="auto"/>
                <w:right w:val="none" w:sz="0" w:space="0" w:color="auto"/>
              </w:divBdr>
            </w:div>
            <w:div w:id="1663241375">
              <w:marLeft w:val="0"/>
              <w:marRight w:val="0"/>
              <w:marTop w:val="0"/>
              <w:marBottom w:val="0"/>
              <w:divBdr>
                <w:top w:val="none" w:sz="0" w:space="0" w:color="auto"/>
                <w:left w:val="none" w:sz="0" w:space="0" w:color="auto"/>
                <w:bottom w:val="none" w:sz="0" w:space="0" w:color="auto"/>
                <w:right w:val="none" w:sz="0" w:space="0" w:color="auto"/>
              </w:divBdr>
            </w:div>
            <w:div w:id="808938217">
              <w:marLeft w:val="0"/>
              <w:marRight w:val="0"/>
              <w:marTop w:val="0"/>
              <w:marBottom w:val="0"/>
              <w:divBdr>
                <w:top w:val="none" w:sz="0" w:space="0" w:color="auto"/>
                <w:left w:val="none" w:sz="0" w:space="0" w:color="auto"/>
                <w:bottom w:val="none" w:sz="0" w:space="0" w:color="auto"/>
                <w:right w:val="none" w:sz="0" w:space="0" w:color="auto"/>
              </w:divBdr>
            </w:div>
            <w:div w:id="460997199">
              <w:marLeft w:val="0"/>
              <w:marRight w:val="0"/>
              <w:marTop w:val="0"/>
              <w:marBottom w:val="0"/>
              <w:divBdr>
                <w:top w:val="none" w:sz="0" w:space="0" w:color="auto"/>
                <w:left w:val="none" w:sz="0" w:space="0" w:color="auto"/>
                <w:bottom w:val="none" w:sz="0" w:space="0" w:color="auto"/>
                <w:right w:val="none" w:sz="0" w:space="0" w:color="auto"/>
              </w:divBdr>
            </w:div>
            <w:div w:id="2020421198">
              <w:marLeft w:val="0"/>
              <w:marRight w:val="0"/>
              <w:marTop w:val="0"/>
              <w:marBottom w:val="0"/>
              <w:divBdr>
                <w:top w:val="none" w:sz="0" w:space="0" w:color="auto"/>
                <w:left w:val="none" w:sz="0" w:space="0" w:color="auto"/>
                <w:bottom w:val="none" w:sz="0" w:space="0" w:color="auto"/>
                <w:right w:val="none" w:sz="0" w:space="0" w:color="auto"/>
              </w:divBdr>
            </w:div>
            <w:div w:id="1970473447">
              <w:marLeft w:val="0"/>
              <w:marRight w:val="0"/>
              <w:marTop w:val="0"/>
              <w:marBottom w:val="0"/>
              <w:divBdr>
                <w:top w:val="none" w:sz="0" w:space="0" w:color="auto"/>
                <w:left w:val="none" w:sz="0" w:space="0" w:color="auto"/>
                <w:bottom w:val="none" w:sz="0" w:space="0" w:color="auto"/>
                <w:right w:val="none" w:sz="0" w:space="0" w:color="auto"/>
              </w:divBdr>
            </w:div>
            <w:div w:id="1631785514">
              <w:marLeft w:val="0"/>
              <w:marRight w:val="0"/>
              <w:marTop w:val="0"/>
              <w:marBottom w:val="0"/>
              <w:divBdr>
                <w:top w:val="none" w:sz="0" w:space="0" w:color="auto"/>
                <w:left w:val="none" w:sz="0" w:space="0" w:color="auto"/>
                <w:bottom w:val="none" w:sz="0" w:space="0" w:color="auto"/>
                <w:right w:val="none" w:sz="0" w:space="0" w:color="auto"/>
              </w:divBdr>
            </w:div>
            <w:div w:id="1757440074">
              <w:marLeft w:val="0"/>
              <w:marRight w:val="0"/>
              <w:marTop w:val="0"/>
              <w:marBottom w:val="0"/>
              <w:divBdr>
                <w:top w:val="none" w:sz="0" w:space="0" w:color="auto"/>
                <w:left w:val="none" w:sz="0" w:space="0" w:color="auto"/>
                <w:bottom w:val="none" w:sz="0" w:space="0" w:color="auto"/>
                <w:right w:val="none" w:sz="0" w:space="0" w:color="auto"/>
              </w:divBdr>
            </w:div>
            <w:div w:id="96028180">
              <w:marLeft w:val="0"/>
              <w:marRight w:val="0"/>
              <w:marTop w:val="0"/>
              <w:marBottom w:val="0"/>
              <w:divBdr>
                <w:top w:val="none" w:sz="0" w:space="0" w:color="auto"/>
                <w:left w:val="none" w:sz="0" w:space="0" w:color="auto"/>
                <w:bottom w:val="none" w:sz="0" w:space="0" w:color="auto"/>
                <w:right w:val="none" w:sz="0" w:space="0" w:color="auto"/>
              </w:divBdr>
            </w:div>
            <w:div w:id="2018193264">
              <w:marLeft w:val="0"/>
              <w:marRight w:val="0"/>
              <w:marTop w:val="0"/>
              <w:marBottom w:val="0"/>
              <w:divBdr>
                <w:top w:val="none" w:sz="0" w:space="0" w:color="auto"/>
                <w:left w:val="none" w:sz="0" w:space="0" w:color="auto"/>
                <w:bottom w:val="none" w:sz="0" w:space="0" w:color="auto"/>
                <w:right w:val="none" w:sz="0" w:space="0" w:color="auto"/>
              </w:divBdr>
            </w:div>
            <w:div w:id="2027364621">
              <w:marLeft w:val="0"/>
              <w:marRight w:val="0"/>
              <w:marTop w:val="0"/>
              <w:marBottom w:val="0"/>
              <w:divBdr>
                <w:top w:val="none" w:sz="0" w:space="0" w:color="auto"/>
                <w:left w:val="none" w:sz="0" w:space="0" w:color="auto"/>
                <w:bottom w:val="none" w:sz="0" w:space="0" w:color="auto"/>
                <w:right w:val="none" w:sz="0" w:space="0" w:color="auto"/>
              </w:divBdr>
            </w:div>
            <w:div w:id="2072459655">
              <w:marLeft w:val="0"/>
              <w:marRight w:val="0"/>
              <w:marTop w:val="0"/>
              <w:marBottom w:val="0"/>
              <w:divBdr>
                <w:top w:val="none" w:sz="0" w:space="0" w:color="auto"/>
                <w:left w:val="none" w:sz="0" w:space="0" w:color="auto"/>
                <w:bottom w:val="none" w:sz="0" w:space="0" w:color="auto"/>
                <w:right w:val="none" w:sz="0" w:space="0" w:color="auto"/>
              </w:divBdr>
            </w:div>
            <w:div w:id="387850633">
              <w:marLeft w:val="0"/>
              <w:marRight w:val="0"/>
              <w:marTop w:val="0"/>
              <w:marBottom w:val="0"/>
              <w:divBdr>
                <w:top w:val="none" w:sz="0" w:space="0" w:color="auto"/>
                <w:left w:val="none" w:sz="0" w:space="0" w:color="auto"/>
                <w:bottom w:val="none" w:sz="0" w:space="0" w:color="auto"/>
                <w:right w:val="none" w:sz="0" w:space="0" w:color="auto"/>
              </w:divBdr>
            </w:div>
            <w:div w:id="529534645">
              <w:marLeft w:val="0"/>
              <w:marRight w:val="0"/>
              <w:marTop w:val="0"/>
              <w:marBottom w:val="0"/>
              <w:divBdr>
                <w:top w:val="none" w:sz="0" w:space="0" w:color="auto"/>
                <w:left w:val="none" w:sz="0" w:space="0" w:color="auto"/>
                <w:bottom w:val="none" w:sz="0" w:space="0" w:color="auto"/>
                <w:right w:val="none" w:sz="0" w:space="0" w:color="auto"/>
              </w:divBdr>
            </w:div>
            <w:div w:id="1357775364">
              <w:marLeft w:val="0"/>
              <w:marRight w:val="0"/>
              <w:marTop w:val="0"/>
              <w:marBottom w:val="0"/>
              <w:divBdr>
                <w:top w:val="none" w:sz="0" w:space="0" w:color="auto"/>
                <w:left w:val="none" w:sz="0" w:space="0" w:color="auto"/>
                <w:bottom w:val="none" w:sz="0" w:space="0" w:color="auto"/>
                <w:right w:val="none" w:sz="0" w:space="0" w:color="auto"/>
              </w:divBdr>
            </w:div>
            <w:div w:id="1775830382">
              <w:marLeft w:val="0"/>
              <w:marRight w:val="0"/>
              <w:marTop w:val="0"/>
              <w:marBottom w:val="0"/>
              <w:divBdr>
                <w:top w:val="none" w:sz="0" w:space="0" w:color="auto"/>
                <w:left w:val="none" w:sz="0" w:space="0" w:color="auto"/>
                <w:bottom w:val="none" w:sz="0" w:space="0" w:color="auto"/>
                <w:right w:val="none" w:sz="0" w:space="0" w:color="auto"/>
              </w:divBdr>
            </w:div>
            <w:div w:id="1323660916">
              <w:marLeft w:val="0"/>
              <w:marRight w:val="0"/>
              <w:marTop w:val="0"/>
              <w:marBottom w:val="0"/>
              <w:divBdr>
                <w:top w:val="none" w:sz="0" w:space="0" w:color="auto"/>
                <w:left w:val="none" w:sz="0" w:space="0" w:color="auto"/>
                <w:bottom w:val="none" w:sz="0" w:space="0" w:color="auto"/>
                <w:right w:val="none" w:sz="0" w:space="0" w:color="auto"/>
              </w:divBdr>
            </w:div>
            <w:div w:id="1554779277">
              <w:marLeft w:val="0"/>
              <w:marRight w:val="0"/>
              <w:marTop w:val="0"/>
              <w:marBottom w:val="0"/>
              <w:divBdr>
                <w:top w:val="none" w:sz="0" w:space="0" w:color="auto"/>
                <w:left w:val="none" w:sz="0" w:space="0" w:color="auto"/>
                <w:bottom w:val="none" w:sz="0" w:space="0" w:color="auto"/>
                <w:right w:val="none" w:sz="0" w:space="0" w:color="auto"/>
              </w:divBdr>
            </w:div>
            <w:div w:id="407576048">
              <w:marLeft w:val="0"/>
              <w:marRight w:val="0"/>
              <w:marTop w:val="0"/>
              <w:marBottom w:val="0"/>
              <w:divBdr>
                <w:top w:val="none" w:sz="0" w:space="0" w:color="auto"/>
                <w:left w:val="none" w:sz="0" w:space="0" w:color="auto"/>
                <w:bottom w:val="none" w:sz="0" w:space="0" w:color="auto"/>
                <w:right w:val="none" w:sz="0" w:space="0" w:color="auto"/>
              </w:divBdr>
            </w:div>
            <w:div w:id="131484999">
              <w:marLeft w:val="0"/>
              <w:marRight w:val="0"/>
              <w:marTop w:val="0"/>
              <w:marBottom w:val="0"/>
              <w:divBdr>
                <w:top w:val="none" w:sz="0" w:space="0" w:color="auto"/>
                <w:left w:val="none" w:sz="0" w:space="0" w:color="auto"/>
                <w:bottom w:val="none" w:sz="0" w:space="0" w:color="auto"/>
                <w:right w:val="none" w:sz="0" w:space="0" w:color="auto"/>
              </w:divBdr>
            </w:div>
            <w:div w:id="1284381120">
              <w:marLeft w:val="0"/>
              <w:marRight w:val="0"/>
              <w:marTop w:val="0"/>
              <w:marBottom w:val="0"/>
              <w:divBdr>
                <w:top w:val="none" w:sz="0" w:space="0" w:color="auto"/>
                <w:left w:val="none" w:sz="0" w:space="0" w:color="auto"/>
                <w:bottom w:val="none" w:sz="0" w:space="0" w:color="auto"/>
                <w:right w:val="none" w:sz="0" w:space="0" w:color="auto"/>
              </w:divBdr>
            </w:div>
            <w:div w:id="1841700093">
              <w:marLeft w:val="0"/>
              <w:marRight w:val="0"/>
              <w:marTop w:val="0"/>
              <w:marBottom w:val="0"/>
              <w:divBdr>
                <w:top w:val="none" w:sz="0" w:space="0" w:color="auto"/>
                <w:left w:val="none" w:sz="0" w:space="0" w:color="auto"/>
                <w:bottom w:val="none" w:sz="0" w:space="0" w:color="auto"/>
                <w:right w:val="none" w:sz="0" w:space="0" w:color="auto"/>
              </w:divBdr>
            </w:div>
            <w:div w:id="9265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18-iiith.vlabs.ac.in/exp/transformations-rotatio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cse18-iiith.vlabs.ac.in/exp/3d-articulated-ar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e18-iiith.vlabs.ac.in/exp/2d-dem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cse18-iiith.vlabs.ac.in/exp/transformations-translat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se18-iiith.vlabs.ac.in/exp/transformations-scaling/" TargetMode="Externa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1F54E-093B-483F-BD01-E3B92A81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19</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13433</CharactersWithSpaces>
  <SharedDoc>false</SharedDoc>
  <HLinks>
    <vt:vector size="6" baseType="variant">
      <vt:variant>
        <vt:i4>5373977</vt:i4>
      </vt:variant>
      <vt:variant>
        <vt:i4>0</vt:i4>
      </vt:variant>
      <vt:variant>
        <vt:i4>0</vt:i4>
      </vt:variant>
      <vt:variant>
        <vt:i4>5</vt:i4>
      </vt:variant>
      <vt:variant>
        <vt:lpwstr>http://cse.iitkgp.ac.in/~rkumar/pds-vlab/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Romil Lodaya</cp:lastModifiedBy>
  <cp:revision>36</cp:revision>
  <cp:lastPrinted>2017-02-01T07:06:00Z</cp:lastPrinted>
  <dcterms:created xsi:type="dcterms:W3CDTF">2020-03-13T06:43:00Z</dcterms:created>
  <dcterms:modified xsi:type="dcterms:W3CDTF">2024-08-29T18:17:00Z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