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0D9783" w14:textId="77777777" w:rsidR="00084E22" w:rsidRPr="00BA41DE" w:rsidRDefault="00401575" w:rsidP="002950A2">
      <w:pPr>
        <w:spacing w:after="0" w:line="240" w:lineRule="auto"/>
        <w:jc w:val="both"/>
        <w:rPr>
          <w:rFonts w:ascii="Times New Roman" w:hAnsi="Times New Roman" w:cs="Times New Roman"/>
          <w:b/>
          <w:sz w:val="24"/>
          <w:szCs w:val="24"/>
        </w:rPr>
      </w:pPr>
      <w:r>
        <w:rPr>
          <w:noProof/>
          <w:lang w:eastAsia="en-IN"/>
        </w:rPr>
        <mc:AlternateContent>
          <mc:Choice Requires="wps">
            <w:drawing>
              <wp:anchor distT="72390" distB="72390" distL="72390" distR="72390" simplePos="0" relativeHeight="251657728" behindDoc="0" locked="0" layoutInCell="1" allowOverlap="1" wp14:anchorId="74630C5C" wp14:editId="16DE20FB">
                <wp:simplePos x="0" y="0"/>
                <wp:positionH relativeFrom="column">
                  <wp:posOffset>2369820</wp:posOffset>
                </wp:positionH>
                <wp:positionV relativeFrom="paragraph">
                  <wp:posOffset>146685</wp:posOffset>
                </wp:positionV>
                <wp:extent cx="3173095" cy="482600"/>
                <wp:effectExtent l="0" t="0" r="27305"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095" cy="482600"/>
                        </a:xfrm>
                        <a:prstGeom prst="rect">
                          <a:avLst/>
                        </a:prstGeom>
                        <a:solidFill>
                          <a:srgbClr val="FFFFFF"/>
                        </a:solidFill>
                        <a:ln w="635">
                          <a:solidFill>
                            <a:srgbClr val="000000"/>
                          </a:solidFill>
                          <a:miter lim="800000"/>
                          <a:headEnd/>
                          <a:tailEnd/>
                        </a:ln>
                      </wps:spPr>
                      <wps:txbx>
                        <w:txbxContent>
                          <w:p w14:paraId="5D6F2A7E" w14:textId="799CC8EE"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0306CD">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0306CD">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0CBE0C74" w14:textId="77777777" w:rsidR="000E33DD" w:rsidRDefault="000E33DD" w:rsidP="004B4125">
                            <w:pPr>
                              <w:pStyle w:val="FrameContents"/>
                              <w:shd w:val="clear" w:color="auto" w:fill="FFFFFF"/>
                              <w:spacing w:after="0" w:line="100" w:lineRule="atLeast"/>
                              <w:rPr>
                                <w:b/>
                                <w:sz w:val="24"/>
                                <w:szCs w:val="24"/>
                              </w:rPr>
                            </w:pPr>
                            <w:r>
                              <w:rPr>
                                <w:b/>
                                <w:sz w:val="24"/>
                                <w:szCs w:val="24"/>
                              </w:rPr>
                              <w:t>Experime</w:t>
                            </w:r>
                            <w:r w:rsidR="00401575">
                              <w:rPr>
                                <w:b/>
                                <w:sz w:val="24"/>
                                <w:szCs w:val="24"/>
                              </w:rPr>
                              <w:t xml:space="preserve">nt </w:t>
                            </w:r>
                            <w:r w:rsidR="00965659">
                              <w:rPr>
                                <w:b/>
                                <w:sz w:val="24"/>
                                <w:szCs w:val="24"/>
                              </w:rPr>
                              <w:t>No. 0</w:t>
                            </w:r>
                            <w:r w:rsidR="008507CC">
                              <w:rPr>
                                <w:b/>
                                <w:sz w:val="24"/>
                                <w:szCs w:val="24"/>
                              </w:rPr>
                              <w:t>8</w:t>
                            </w:r>
                          </w:p>
                          <w:p w14:paraId="71F06819" w14:textId="77777777" w:rsidR="000E33DD" w:rsidRDefault="000E33DD" w:rsidP="004B4125">
                            <w:pPr>
                              <w:pStyle w:val="FrameContents"/>
                              <w:shd w:val="clear" w:color="auto" w:fill="FFFFFF"/>
                              <w:spacing w:line="100" w:lineRule="atLeas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630C5C" id="_x0000_t202" coordsize="21600,21600" o:spt="202" path="m,l,21600r21600,l21600,xe">
                <v:stroke joinstyle="miter"/>
                <v:path gradientshapeok="t" o:connecttype="rect"/>
              </v:shapetype>
              <v:shape id="Text Box 12" o:spid="_x0000_s1026" type="#_x0000_t202" style="position:absolute;left:0;text-align:left;margin-left:186.6pt;margin-top:11.55pt;width:249.85pt;height:38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" strokeweight=".05pt">
                <v:textbox>
                  <w:txbxContent>
                    <w:p w14:paraId="5D6F2A7E" w14:textId="799CC8EE" w:rsidR="000E33DD" w:rsidRDefault="000E33DD" w:rsidP="004B4125">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0306CD">
                        <w:rPr>
                          <w:rFonts w:ascii="Times New Roman" w:eastAsia="Times New Roman" w:hAnsi="Times New Roman" w:cs="Times New Roman"/>
                          <w:b/>
                          <w:iCs/>
                          <w:sz w:val="24"/>
                          <w:szCs w:val="24"/>
                        </w:rPr>
                        <w:t>D - 1</w:t>
                      </w:r>
                      <w:r>
                        <w:rPr>
                          <w:rFonts w:ascii="Times New Roman" w:eastAsia="Times New Roman" w:hAnsi="Times New Roman" w:cs="Times New Roman"/>
                          <w:b/>
                          <w:iCs/>
                          <w:sz w:val="24"/>
                          <w:szCs w:val="24"/>
                        </w:rPr>
                        <w:t xml:space="preserve">              Roll No.: </w:t>
                      </w:r>
                      <w:r w:rsidR="000306CD">
                        <w:rPr>
                          <w:rFonts w:ascii="Times New Roman" w:eastAsia="Times New Roman" w:hAnsi="Times New Roman" w:cs="Times New Roman"/>
                          <w:b/>
                          <w:iCs/>
                          <w:sz w:val="24"/>
                          <w:szCs w:val="24"/>
                        </w:rPr>
                        <w:t>16010122096</w:t>
                      </w:r>
                      <w:r>
                        <w:rPr>
                          <w:rFonts w:ascii="Times New Roman" w:eastAsia="Times New Roman" w:hAnsi="Times New Roman" w:cs="Times New Roman"/>
                          <w:b/>
                          <w:iCs/>
                          <w:sz w:val="24"/>
                          <w:szCs w:val="24"/>
                        </w:rPr>
                        <w:t xml:space="preserve">     </w:t>
                      </w:r>
                    </w:p>
                    <w:p w14:paraId="0CBE0C74" w14:textId="77777777" w:rsidR="000E33DD" w:rsidRDefault="000E33DD" w:rsidP="004B4125">
                      <w:pPr>
                        <w:pStyle w:val="FrameContents"/>
                        <w:shd w:val="clear" w:color="auto" w:fill="FFFFFF"/>
                        <w:spacing w:after="0" w:line="100" w:lineRule="atLeast"/>
                        <w:rPr>
                          <w:b/>
                          <w:sz w:val="24"/>
                          <w:szCs w:val="24"/>
                        </w:rPr>
                      </w:pPr>
                      <w:r>
                        <w:rPr>
                          <w:b/>
                          <w:sz w:val="24"/>
                          <w:szCs w:val="24"/>
                        </w:rPr>
                        <w:t>Experime</w:t>
                      </w:r>
                      <w:r w:rsidR="00401575">
                        <w:rPr>
                          <w:b/>
                          <w:sz w:val="24"/>
                          <w:szCs w:val="24"/>
                        </w:rPr>
                        <w:t xml:space="preserve">nt </w:t>
                      </w:r>
                      <w:r w:rsidR="00965659">
                        <w:rPr>
                          <w:b/>
                          <w:sz w:val="24"/>
                          <w:szCs w:val="24"/>
                        </w:rPr>
                        <w:t>No. 0</w:t>
                      </w:r>
                      <w:r w:rsidR="008507CC">
                        <w:rPr>
                          <w:b/>
                          <w:sz w:val="24"/>
                          <w:szCs w:val="24"/>
                        </w:rPr>
                        <w:t>8</w:t>
                      </w:r>
                    </w:p>
                    <w:p w14:paraId="71F06819" w14:textId="77777777" w:rsidR="000E33DD" w:rsidRDefault="000E33DD" w:rsidP="004B4125">
                      <w:pPr>
                        <w:pStyle w:val="FrameContents"/>
                        <w:shd w:val="clear" w:color="auto" w:fill="FFFFFF"/>
                        <w:spacing w:line="100" w:lineRule="atLeast"/>
                      </w:pPr>
                    </w:p>
                  </w:txbxContent>
                </v:textbox>
              </v:shape>
            </w:pict>
          </mc:Fallback>
        </mc:AlternateContent>
      </w:r>
    </w:p>
    <w:p w14:paraId="267A6A10"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4143A9C0"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5BD3FE98" w14:textId="77777777" w:rsidR="004B4125" w:rsidRPr="00BA41DE" w:rsidRDefault="004B4125" w:rsidP="004B4125">
      <w:pPr>
        <w:spacing w:after="0" w:line="100" w:lineRule="atLeast"/>
        <w:jc w:val="center"/>
        <w:rPr>
          <w:rFonts w:ascii="Times New Roman" w:hAnsi="Times New Roman" w:cs="Times New Roman"/>
          <w:b/>
          <w:iCs/>
          <w:sz w:val="24"/>
          <w:szCs w:val="24"/>
        </w:rPr>
      </w:pPr>
    </w:p>
    <w:p w14:paraId="6EDAF0DF" w14:textId="77777777" w:rsidR="004B4125" w:rsidRPr="00BA41DE" w:rsidRDefault="004B4125" w:rsidP="004B4125">
      <w:pPr>
        <w:suppressAutoHyphens w:val="0"/>
        <w:spacing w:after="0" w:line="240" w:lineRule="auto"/>
        <w:rPr>
          <w:rFonts w:ascii="Times New Roman" w:hAnsi="Times New Roman" w:cs="Times New Roman"/>
          <w:sz w:val="24"/>
          <w:szCs w:val="24"/>
          <w:lang w:val="en-US" w:eastAsia="en-US"/>
        </w:rPr>
      </w:pPr>
    </w:p>
    <w:tbl>
      <w:tblPr>
        <w:tblW w:w="8973" w:type="dxa"/>
        <w:tblInd w:w="108" w:type="dxa"/>
        <w:tblLayout w:type="fixed"/>
        <w:tblLook w:val="0000" w:firstRow="0" w:lastRow="0" w:firstColumn="0" w:lastColumn="0" w:noHBand="0" w:noVBand="0"/>
      </w:tblPr>
      <w:tblGrid>
        <w:gridCol w:w="8973"/>
      </w:tblGrid>
      <w:tr w:rsidR="004B4125" w:rsidRPr="009150DC" w14:paraId="19833A68" w14:textId="77777777" w:rsidTr="001A7767">
        <w:trPr>
          <w:trHeight w:val="500"/>
        </w:trPr>
        <w:tc>
          <w:tcPr>
            <w:tcW w:w="897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60578B2D" w14:textId="77777777" w:rsidR="00CB434C" w:rsidRPr="009150DC" w:rsidRDefault="004B4125" w:rsidP="008455C7">
            <w:pPr>
              <w:spacing w:after="0" w:line="240" w:lineRule="auto"/>
              <w:jc w:val="both"/>
              <w:rPr>
                <w:rFonts w:ascii="Times New Roman" w:hAnsi="Times New Roman" w:cs="Times New Roman"/>
                <w:sz w:val="24"/>
                <w:szCs w:val="24"/>
              </w:rPr>
            </w:pPr>
            <w:r w:rsidRPr="009150DC">
              <w:rPr>
                <w:rFonts w:ascii="Times New Roman" w:eastAsia="Times New Roman" w:hAnsi="Times New Roman" w:cs="Times New Roman"/>
                <w:b/>
                <w:iCs/>
                <w:sz w:val="24"/>
                <w:szCs w:val="24"/>
              </w:rPr>
              <w:t>TITLE</w:t>
            </w:r>
            <w:r w:rsidRPr="009150DC">
              <w:rPr>
                <w:rFonts w:ascii="Times New Roman" w:eastAsia="Times New Roman" w:hAnsi="Times New Roman" w:cs="Times New Roman"/>
                <w:iCs/>
                <w:sz w:val="24"/>
                <w:szCs w:val="24"/>
              </w:rPr>
              <w:t xml:space="preserve">: </w:t>
            </w:r>
            <w:r w:rsidR="00626FDF" w:rsidRPr="009150DC">
              <w:rPr>
                <w:rFonts w:ascii="Times New Roman" w:eastAsia="Times New Roman" w:hAnsi="Times New Roman" w:cs="Times New Roman"/>
                <w:iCs/>
                <w:sz w:val="24"/>
                <w:szCs w:val="24"/>
              </w:rPr>
              <w:t xml:space="preserve"> </w:t>
            </w:r>
            <w:r w:rsidR="008455C7" w:rsidRPr="008455C7">
              <w:t>W</w:t>
            </w:r>
            <w:r w:rsidR="008455C7">
              <w:t>rite an OpenGL program</w:t>
            </w:r>
            <w:r w:rsidR="008455C7" w:rsidRPr="008455C7">
              <w:rPr>
                <w:rFonts w:ascii="Times New Roman" w:eastAsia="Times New Roman" w:hAnsi="Times New Roman" w:cs="Times New Roman"/>
                <w:iCs/>
                <w:sz w:val="24"/>
                <w:szCs w:val="24"/>
              </w:rPr>
              <w:t xml:space="preserve"> to implement Shadow Mapping</w:t>
            </w:r>
            <w:r w:rsidR="008455C7">
              <w:rPr>
                <w:rFonts w:ascii="Times New Roman" w:eastAsia="Times New Roman" w:hAnsi="Times New Roman" w:cs="Times New Roman"/>
                <w:iCs/>
                <w:sz w:val="24"/>
                <w:szCs w:val="24"/>
              </w:rPr>
              <w:t>.</w:t>
            </w:r>
          </w:p>
        </w:tc>
      </w:tr>
    </w:tbl>
    <w:p w14:paraId="5A646153" w14:textId="77777777" w:rsidR="004B4125" w:rsidRPr="00BA41DE" w:rsidRDefault="004B4125" w:rsidP="004B4125">
      <w:pPr>
        <w:spacing w:after="0" w:line="240" w:lineRule="auto"/>
        <w:jc w:val="both"/>
        <w:rPr>
          <w:rFonts w:ascii="Times New Roman" w:hAnsi="Times New Roman" w:cs="Times New Roman"/>
          <w:sz w:val="24"/>
          <w:szCs w:val="24"/>
        </w:rPr>
      </w:pPr>
    </w:p>
    <w:p w14:paraId="57F69A2C" w14:textId="77777777" w:rsidR="00626FDF" w:rsidRDefault="004B4125" w:rsidP="005E26DF">
      <w:pPr>
        <w:spacing w:after="0" w:line="240" w:lineRule="auto"/>
        <w:jc w:val="both"/>
        <w:rPr>
          <w:rFonts w:ascii="Times New Roman" w:hAnsi="Times New Roman" w:cs="Times New Roman"/>
          <w:sz w:val="24"/>
          <w:szCs w:val="24"/>
        </w:rPr>
      </w:pPr>
      <w:r w:rsidRPr="00BA41DE">
        <w:rPr>
          <w:rFonts w:ascii="Times New Roman" w:hAnsi="Times New Roman" w:cs="Times New Roman"/>
          <w:b/>
          <w:sz w:val="24"/>
          <w:szCs w:val="24"/>
        </w:rPr>
        <w:t>AIM:</w:t>
      </w:r>
      <w:r w:rsidRPr="00BA41DE">
        <w:rPr>
          <w:rFonts w:ascii="Times New Roman" w:hAnsi="Times New Roman" w:cs="Times New Roman"/>
          <w:sz w:val="24"/>
          <w:szCs w:val="24"/>
        </w:rPr>
        <w:t xml:space="preserve"> </w:t>
      </w:r>
    </w:p>
    <w:p w14:paraId="2A856ED7" w14:textId="77777777" w:rsidR="0014392A" w:rsidRDefault="008455C7" w:rsidP="00310E09">
      <w:pPr>
        <w:spacing w:after="0"/>
      </w:pPr>
      <w:r w:rsidRPr="008455C7">
        <w:t>W</w:t>
      </w:r>
      <w:r>
        <w:t>rite an OpenGL program</w:t>
      </w:r>
      <w:r w:rsidRPr="008455C7">
        <w:t xml:space="preserve"> to implement Shadow Mapping</w:t>
      </w:r>
      <w:r>
        <w:t>.</w:t>
      </w:r>
    </w:p>
    <w:p w14:paraId="5BF9F450" w14:textId="77777777" w:rsidR="008455C7" w:rsidRDefault="008455C7" w:rsidP="00310E09">
      <w:pPr>
        <w:spacing w:after="0"/>
      </w:pPr>
      <w:r>
        <w:t xml:space="preserve">Create 3D object and demonstrate the shadow of same object. </w:t>
      </w:r>
    </w:p>
    <w:p w14:paraId="1F1E8279" w14:textId="77777777" w:rsidR="004B4125" w:rsidRPr="00860B31" w:rsidRDefault="004B4125" w:rsidP="00310E09">
      <w:pPr>
        <w:spacing w:after="0"/>
        <w:rPr>
          <w:rFonts w:ascii="Times New Roman" w:hAnsi="Times New Roman" w:cs="Times New Roman"/>
          <w:b/>
          <w:sz w:val="24"/>
          <w:szCs w:val="24"/>
        </w:rPr>
      </w:pPr>
      <w:r w:rsidRPr="00860B31">
        <w:rPr>
          <w:rFonts w:ascii="Times New Roman" w:hAnsi="Times New Roman" w:cs="Times New Roman"/>
          <w:b/>
          <w:sz w:val="24"/>
          <w:szCs w:val="24"/>
        </w:rPr>
        <w:t>______________________________________________________________________</w:t>
      </w:r>
    </w:p>
    <w:p w14:paraId="70801486" w14:textId="77777777"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Expected OUTCOME of Experiment: </w:t>
      </w:r>
    </w:p>
    <w:p w14:paraId="7CA05E33" w14:textId="77777777" w:rsidR="00541F10" w:rsidRPr="0014392A" w:rsidRDefault="00541F10" w:rsidP="004B4125">
      <w:pPr>
        <w:spacing w:after="0" w:line="240" w:lineRule="auto"/>
        <w:jc w:val="both"/>
        <w:rPr>
          <w:rFonts w:ascii="Times New Roman" w:hAnsi="Times New Roman" w:cs="Times New Roman"/>
          <w:sz w:val="24"/>
          <w:szCs w:val="24"/>
        </w:rPr>
      </w:pPr>
    </w:p>
    <w:p w14:paraId="61844E5F" w14:textId="67C6B49E" w:rsidR="00401575" w:rsidRPr="00D64128" w:rsidRDefault="00D64128" w:rsidP="004B4125">
      <w:pPr>
        <w:spacing w:after="0" w:line="240" w:lineRule="auto"/>
        <w:jc w:val="both"/>
        <w:rPr>
          <w:rFonts w:ascii="Times New Roman" w:hAnsi="Times New Roman" w:cs="Times New Roman"/>
          <w:b/>
          <w:sz w:val="24"/>
          <w:szCs w:val="24"/>
        </w:rPr>
      </w:pPr>
      <w:r w:rsidRPr="00D64128">
        <w:rPr>
          <w:rFonts w:ascii="Times New Roman" w:hAnsi="Times New Roman" w:cs="Times New Roman"/>
          <w:b/>
          <w:sz w:val="24"/>
          <w:szCs w:val="24"/>
        </w:rPr>
        <w:t>CO4: Understand the computer Input &amp; interaction, Curves and Computer Animation</w:t>
      </w:r>
    </w:p>
    <w:p w14:paraId="2BBF7A10" w14:textId="77777777" w:rsidR="004B4125" w:rsidRPr="00BA41DE" w:rsidRDefault="004B4125" w:rsidP="004B4125">
      <w:pPr>
        <w:spacing w:after="0" w:line="240" w:lineRule="auto"/>
        <w:jc w:val="both"/>
        <w:rPr>
          <w:rFonts w:ascii="Times New Roman" w:eastAsia="Arial" w:hAnsi="Times New Roman" w:cs="Times New Roman"/>
          <w:color w:val="363435"/>
          <w:spacing w:val="1"/>
          <w:sz w:val="24"/>
          <w:szCs w:val="24"/>
        </w:rPr>
      </w:pPr>
      <w:r w:rsidRPr="00BA41DE">
        <w:rPr>
          <w:rFonts w:ascii="Times New Roman" w:hAnsi="Times New Roman" w:cs="Times New Roman"/>
          <w:b/>
          <w:sz w:val="24"/>
          <w:szCs w:val="24"/>
        </w:rPr>
        <w:t>_____________________________________________________________________</w:t>
      </w:r>
    </w:p>
    <w:p w14:paraId="6BBA92B3" w14:textId="77777777" w:rsidR="004B4125"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 xml:space="preserve">Books/ Journals/ Websites referred: </w:t>
      </w:r>
    </w:p>
    <w:p w14:paraId="6F9AC387" w14:textId="77777777" w:rsidR="0014392A" w:rsidRDefault="0014392A" w:rsidP="004B4125">
      <w:pPr>
        <w:spacing w:after="0" w:line="240" w:lineRule="auto"/>
        <w:jc w:val="both"/>
      </w:pPr>
    </w:p>
    <w:p w14:paraId="1F4BFE77" w14:textId="77777777" w:rsidR="008455C7" w:rsidRDefault="008455C7" w:rsidP="004B4125">
      <w:pPr>
        <w:spacing w:after="0" w:line="240" w:lineRule="auto"/>
        <w:jc w:val="both"/>
      </w:pPr>
      <w:r w:rsidRPr="00336BE2">
        <w:t>http://www.opengl-tutorial.org/intermediate-tutorials/tutorial-16-shadow-mapping/</w:t>
      </w:r>
    </w:p>
    <w:p w14:paraId="416DEEC7" w14:textId="77777777" w:rsidR="004B4125" w:rsidRPr="00BA41DE" w:rsidRDefault="004B4125" w:rsidP="004B4125">
      <w:pPr>
        <w:spacing w:after="0" w:line="240" w:lineRule="auto"/>
        <w:jc w:val="both"/>
        <w:rPr>
          <w:rFonts w:ascii="Times New Roman" w:hAnsi="Times New Roman" w:cs="Times New Roman"/>
          <w:b/>
          <w:sz w:val="24"/>
          <w:szCs w:val="24"/>
        </w:rPr>
      </w:pPr>
      <w:r w:rsidRPr="00BA41DE">
        <w:rPr>
          <w:rFonts w:ascii="Times New Roman" w:hAnsi="Times New Roman" w:cs="Times New Roman"/>
          <w:b/>
          <w:sz w:val="24"/>
          <w:szCs w:val="24"/>
        </w:rPr>
        <w:t>_____________________________________________________________________</w:t>
      </w:r>
    </w:p>
    <w:p w14:paraId="316E1013" w14:textId="77777777"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666B8330" w14:textId="77777777" w:rsidR="00467C3B" w:rsidRDefault="00467C3B" w:rsidP="004B4125">
      <w:pPr>
        <w:widowControl w:val="0"/>
        <w:autoSpaceDE w:val="0"/>
        <w:autoSpaceDN w:val="0"/>
        <w:adjustRightInd w:val="0"/>
        <w:spacing w:after="0" w:line="240" w:lineRule="auto"/>
        <w:rPr>
          <w:rFonts w:ascii="Times New Roman" w:hAnsi="Times New Roman" w:cs="Times New Roman"/>
          <w:b/>
          <w:bCs/>
          <w:sz w:val="24"/>
          <w:szCs w:val="24"/>
        </w:rPr>
      </w:pPr>
    </w:p>
    <w:p w14:paraId="4594C3EB" w14:textId="77777777" w:rsidR="00467C3B" w:rsidRDefault="00467C3B" w:rsidP="004B4125">
      <w:pPr>
        <w:widowControl w:val="0"/>
        <w:autoSpaceDE w:val="0"/>
        <w:autoSpaceDN w:val="0"/>
        <w:adjustRightInd w:val="0"/>
        <w:spacing w:after="0" w:line="240" w:lineRule="auto"/>
        <w:rPr>
          <w:rFonts w:ascii="Times New Roman" w:hAnsi="Times New Roman" w:cs="Times New Roman"/>
          <w:b/>
          <w:bCs/>
          <w:sz w:val="24"/>
          <w:szCs w:val="24"/>
        </w:rPr>
      </w:pPr>
    </w:p>
    <w:p w14:paraId="772CF565" w14:textId="77777777" w:rsidR="00467C3B" w:rsidRDefault="00467C3B" w:rsidP="004B4125">
      <w:pPr>
        <w:widowControl w:val="0"/>
        <w:autoSpaceDE w:val="0"/>
        <w:autoSpaceDN w:val="0"/>
        <w:adjustRightInd w:val="0"/>
        <w:spacing w:after="0" w:line="240" w:lineRule="auto"/>
        <w:rPr>
          <w:rFonts w:ascii="Times New Roman" w:hAnsi="Times New Roman" w:cs="Times New Roman"/>
          <w:b/>
          <w:bCs/>
          <w:sz w:val="24"/>
          <w:szCs w:val="24"/>
        </w:rPr>
      </w:pPr>
    </w:p>
    <w:p w14:paraId="12CF1A88" w14:textId="77777777" w:rsidR="00467C3B" w:rsidRDefault="00467C3B" w:rsidP="004B4125">
      <w:pPr>
        <w:widowControl w:val="0"/>
        <w:autoSpaceDE w:val="0"/>
        <w:autoSpaceDN w:val="0"/>
        <w:adjustRightInd w:val="0"/>
        <w:spacing w:after="0" w:line="240" w:lineRule="auto"/>
        <w:rPr>
          <w:rFonts w:ascii="Times New Roman" w:hAnsi="Times New Roman" w:cs="Times New Roman"/>
          <w:b/>
          <w:bCs/>
          <w:sz w:val="24"/>
          <w:szCs w:val="24"/>
        </w:rPr>
      </w:pPr>
    </w:p>
    <w:p w14:paraId="2E398A2E" w14:textId="77777777" w:rsidR="00310E09" w:rsidRDefault="009150DC" w:rsidP="004B4125">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 </w:t>
      </w:r>
    </w:p>
    <w:p w14:paraId="7076D815" w14:textId="77777777" w:rsidR="00310E09" w:rsidRDefault="00310E09" w:rsidP="004B4125">
      <w:pPr>
        <w:widowControl w:val="0"/>
        <w:autoSpaceDE w:val="0"/>
        <w:autoSpaceDN w:val="0"/>
        <w:adjustRightInd w:val="0"/>
        <w:spacing w:after="0" w:line="240" w:lineRule="auto"/>
        <w:rPr>
          <w:rFonts w:ascii="Times New Roman" w:hAnsi="Times New Roman" w:cs="Times New Roman"/>
          <w:b/>
          <w:bCs/>
          <w:sz w:val="24"/>
          <w:szCs w:val="24"/>
        </w:rPr>
      </w:pPr>
    </w:p>
    <w:p w14:paraId="1A4C8183" w14:textId="77777777" w:rsidR="00310E09" w:rsidRDefault="00310E09">
      <w:pPr>
        <w:suppressAutoHyphens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4113704" w14:textId="77777777" w:rsidR="00E15A90" w:rsidRDefault="009150DC" w:rsidP="004B4125">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Algorithm</w:t>
      </w:r>
      <w:r w:rsidR="00310E09">
        <w:rPr>
          <w:rFonts w:ascii="Times New Roman" w:hAnsi="Times New Roman" w:cs="Times New Roman"/>
          <w:b/>
          <w:bCs/>
          <w:sz w:val="24"/>
          <w:szCs w:val="24"/>
        </w:rPr>
        <w:t>/ Pseudocode</w:t>
      </w:r>
      <w:r w:rsidR="00467C3B">
        <w:rPr>
          <w:rFonts w:ascii="Times New Roman" w:hAnsi="Times New Roman" w:cs="Times New Roman"/>
          <w:b/>
          <w:bCs/>
          <w:sz w:val="24"/>
          <w:szCs w:val="24"/>
        </w:rPr>
        <w:t xml:space="preserve"> for each process</w:t>
      </w:r>
      <w:r>
        <w:rPr>
          <w:rFonts w:ascii="Times New Roman" w:hAnsi="Times New Roman" w:cs="Times New Roman"/>
          <w:b/>
          <w:bCs/>
          <w:sz w:val="24"/>
          <w:szCs w:val="24"/>
        </w:rPr>
        <w:t xml:space="preserve">: </w:t>
      </w:r>
    </w:p>
    <w:p w14:paraId="23783F50" w14:textId="77777777" w:rsidR="00E15A90" w:rsidRDefault="00E15A90" w:rsidP="004B4125">
      <w:pPr>
        <w:widowControl w:val="0"/>
        <w:autoSpaceDE w:val="0"/>
        <w:autoSpaceDN w:val="0"/>
        <w:adjustRightInd w:val="0"/>
        <w:spacing w:after="0" w:line="240" w:lineRule="auto"/>
        <w:rPr>
          <w:rFonts w:ascii="Times New Roman" w:hAnsi="Times New Roman" w:cs="Times New Roman"/>
          <w:b/>
          <w:bCs/>
          <w:sz w:val="24"/>
          <w:szCs w:val="24"/>
        </w:rPr>
      </w:pPr>
    </w:p>
    <w:p w14:paraId="757337A9"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function </w:t>
      </w:r>
      <w:proofErr w:type="gramStart"/>
      <w:r w:rsidRPr="00FD5F23">
        <w:rPr>
          <w:rFonts w:ascii="Times New Roman" w:hAnsi="Times New Roman" w:cs="Times New Roman"/>
          <w:b/>
          <w:bCs/>
          <w:sz w:val="24"/>
          <w:szCs w:val="24"/>
        </w:rPr>
        <w:t>Initialize(</w:t>
      </w:r>
      <w:proofErr w:type="gramEnd"/>
      <w:r w:rsidRPr="00FD5F23">
        <w:rPr>
          <w:rFonts w:ascii="Times New Roman" w:hAnsi="Times New Roman" w:cs="Times New Roman"/>
          <w:b/>
          <w:bCs/>
          <w:sz w:val="24"/>
          <w:szCs w:val="24"/>
        </w:rPr>
        <w:t>) {</w:t>
      </w:r>
    </w:p>
    <w:p w14:paraId="602B3BDD"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Create Window</w:t>
      </w:r>
    </w:p>
    <w:p w14:paraId="75A475A8"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Initialize OpenGL</w:t>
      </w:r>
    </w:p>
    <w:p w14:paraId="4142AF35"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Create FBO and depth texture</w:t>
      </w:r>
    </w:p>
    <w:p w14:paraId="364863CA"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Set light properties</w:t>
      </w:r>
    </w:p>
    <w:p w14:paraId="12290691"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w:t>
      </w:r>
    </w:p>
    <w:p w14:paraId="4AED9568"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p>
    <w:p w14:paraId="1789A17B"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function </w:t>
      </w:r>
      <w:proofErr w:type="spellStart"/>
      <w:proofErr w:type="gramStart"/>
      <w:r w:rsidRPr="00FD5F23">
        <w:rPr>
          <w:rFonts w:ascii="Times New Roman" w:hAnsi="Times New Roman" w:cs="Times New Roman"/>
          <w:b/>
          <w:bCs/>
          <w:sz w:val="24"/>
          <w:szCs w:val="24"/>
        </w:rPr>
        <w:t>RenderDepthMap</w:t>
      </w:r>
      <w:proofErr w:type="spellEnd"/>
      <w:r w:rsidRPr="00FD5F23">
        <w:rPr>
          <w:rFonts w:ascii="Times New Roman" w:hAnsi="Times New Roman" w:cs="Times New Roman"/>
          <w:b/>
          <w:bCs/>
          <w:sz w:val="24"/>
          <w:szCs w:val="24"/>
        </w:rPr>
        <w:t>(</w:t>
      </w:r>
      <w:proofErr w:type="gramEnd"/>
      <w:r w:rsidRPr="00FD5F23">
        <w:rPr>
          <w:rFonts w:ascii="Times New Roman" w:hAnsi="Times New Roman" w:cs="Times New Roman"/>
          <w:b/>
          <w:bCs/>
          <w:sz w:val="24"/>
          <w:szCs w:val="24"/>
        </w:rPr>
        <w:t>) {</w:t>
      </w:r>
    </w:p>
    <w:p w14:paraId="1604B857"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Bind FBO</w:t>
      </w:r>
    </w:p>
    <w:p w14:paraId="4E208E1D"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Set viewport to depth texture size</w:t>
      </w:r>
    </w:p>
    <w:p w14:paraId="51F8C454"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Clear depth buffer</w:t>
      </w:r>
    </w:p>
    <w:p w14:paraId="4F90A388"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Set camera to light's perspective</w:t>
      </w:r>
    </w:p>
    <w:p w14:paraId="7ADE6A26"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Render scene objects</w:t>
      </w:r>
    </w:p>
    <w:p w14:paraId="419B3A87"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w:t>
      </w:r>
    </w:p>
    <w:p w14:paraId="7B21174B"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p>
    <w:p w14:paraId="3F8798AC"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function </w:t>
      </w:r>
      <w:proofErr w:type="spellStart"/>
      <w:proofErr w:type="gramStart"/>
      <w:r w:rsidRPr="00FD5F23">
        <w:rPr>
          <w:rFonts w:ascii="Times New Roman" w:hAnsi="Times New Roman" w:cs="Times New Roman"/>
          <w:b/>
          <w:bCs/>
          <w:sz w:val="24"/>
          <w:szCs w:val="24"/>
        </w:rPr>
        <w:t>RenderScene</w:t>
      </w:r>
      <w:proofErr w:type="spellEnd"/>
      <w:r w:rsidRPr="00FD5F23">
        <w:rPr>
          <w:rFonts w:ascii="Times New Roman" w:hAnsi="Times New Roman" w:cs="Times New Roman"/>
          <w:b/>
          <w:bCs/>
          <w:sz w:val="24"/>
          <w:szCs w:val="24"/>
        </w:rPr>
        <w:t>(</w:t>
      </w:r>
      <w:proofErr w:type="gramEnd"/>
      <w:r w:rsidRPr="00FD5F23">
        <w:rPr>
          <w:rFonts w:ascii="Times New Roman" w:hAnsi="Times New Roman" w:cs="Times New Roman"/>
          <w:b/>
          <w:bCs/>
          <w:sz w:val="24"/>
          <w:szCs w:val="24"/>
        </w:rPr>
        <w:t>) {</w:t>
      </w:r>
    </w:p>
    <w:p w14:paraId="4FF8E536"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Bind default framebuffer</w:t>
      </w:r>
    </w:p>
    <w:p w14:paraId="1A7E2395"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Set viewport to window size</w:t>
      </w:r>
    </w:p>
    <w:p w14:paraId="7427D23C"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Clear </w:t>
      </w:r>
      <w:proofErr w:type="spellStart"/>
      <w:r w:rsidRPr="00FD5F23">
        <w:rPr>
          <w:rFonts w:ascii="Times New Roman" w:hAnsi="Times New Roman" w:cs="Times New Roman"/>
          <w:b/>
          <w:bCs/>
          <w:sz w:val="24"/>
          <w:szCs w:val="24"/>
        </w:rPr>
        <w:t>color</w:t>
      </w:r>
      <w:proofErr w:type="spellEnd"/>
      <w:r w:rsidRPr="00FD5F23">
        <w:rPr>
          <w:rFonts w:ascii="Times New Roman" w:hAnsi="Times New Roman" w:cs="Times New Roman"/>
          <w:b/>
          <w:bCs/>
          <w:sz w:val="24"/>
          <w:szCs w:val="24"/>
        </w:rPr>
        <w:t xml:space="preserve"> and depth buffers</w:t>
      </w:r>
    </w:p>
    <w:p w14:paraId="36B93019"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Set camera to viewer's perspective</w:t>
      </w:r>
    </w:p>
    <w:p w14:paraId="797702EC"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Render scene objects</w:t>
      </w:r>
    </w:p>
    <w:p w14:paraId="65B821C0"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For each object in scene:</w:t>
      </w:r>
    </w:p>
    <w:p w14:paraId="63F3B311"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Calculate object's position in light space</w:t>
      </w:r>
    </w:p>
    <w:p w14:paraId="172977BB"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Compare depth with shadow map</w:t>
      </w:r>
    </w:p>
    <w:p w14:paraId="2CE311A2"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If in shadow:</w:t>
      </w:r>
    </w:p>
    <w:p w14:paraId="1E283F62"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Apply shadow </w:t>
      </w:r>
      <w:proofErr w:type="spellStart"/>
      <w:r w:rsidRPr="00FD5F23">
        <w:rPr>
          <w:rFonts w:ascii="Times New Roman" w:hAnsi="Times New Roman" w:cs="Times New Roman"/>
          <w:b/>
          <w:bCs/>
          <w:sz w:val="24"/>
          <w:szCs w:val="24"/>
        </w:rPr>
        <w:t>color</w:t>
      </w:r>
      <w:proofErr w:type="spellEnd"/>
    </w:p>
    <w:p w14:paraId="091449AD"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Else:</w:t>
      </w:r>
    </w:p>
    <w:p w14:paraId="6A5B38BA"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Apply light </w:t>
      </w:r>
      <w:proofErr w:type="spellStart"/>
      <w:r w:rsidRPr="00FD5F23">
        <w:rPr>
          <w:rFonts w:ascii="Times New Roman" w:hAnsi="Times New Roman" w:cs="Times New Roman"/>
          <w:b/>
          <w:bCs/>
          <w:sz w:val="24"/>
          <w:szCs w:val="24"/>
        </w:rPr>
        <w:t>color</w:t>
      </w:r>
      <w:proofErr w:type="spellEnd"/>
    </w:p>
    <w:p w14:paraId="489C3154"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w:t>
      </w:r>
    </w:p>
    <w:p w14:paraId="2B1D43BA"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p>
    <w:p w14:paraId="1CBBF2BD"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function </w:t>
      </w:r>
      <w:proofErr w:type="gramStart"/>
      <w:r w:rsidRPr="00FD5F23">
        <w:rPr>
          <w:rFonts w:ascii="Times New Roman" w:hAnsi="Times New Roman" w:cs="Times New Roman"/>
          <w:b/>
          <w:bCs/>
          <w:sz w:val="24"/>
          <w:szCs w:val="24"/>
        </w:rPr>
        <w:t>Cleanup(</w:t>
      </w:r>
      <w:proofErr w:type="gramEnd"/>
      <w:r w:rsidRPr="00FD5F23">
        <w:rPr>
          <w:rFonts w:ascii="Times New Roman" w:hAnsi="Times New Roman" w:cs="Times New Roman"/>
          <w:b/>
          <w:bCs/>
          <w:sz w:val="24"/>
          <w:szCs w:val="24"/>
        </w:rPr>
        <w:t>) {</w:t>
      </w:r>
    </w:p>
    <w:p w14:paraId="715C1107"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Delete FBO and depth texture</w:t>
      </w:r>
    </w:p>
    <w:p w14:paraId="7406279C"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w:t>
      </w:r>
    </w:p>
    <w:p w14:paraId="2B2A856F"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p>
    <w:p w14:paraId="194DAD3F"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proofErr w:type="gramStart"/>
      <w:r w:rsidRPr="00FD5F23">
        <w:rPr>
          <w:rFonts w:ascii="Times New Roman" w:hAnsi="Times New Roman" w:cs="Times New Roman"/>
          <w:b/>
          <w:bCs/>
          <w:sz w:val="24"/>
          <w:szCs w:val="24"/>
        </w:rPr>
        <w:t>main(</w:t>
      </w:r>
      <w:proofErr w:type="gramEnd"/>
      <w:r w:rsidRPr="00FD5F23">
        <w:rPr>
          <w:rFonts w:ascii="Times New Roman" w:hAnsi="Times New Roman" w:cs="Times New Roman"/>
          <w:b/>
          <w:bCs/>
          <w:sz w:val="24"/>
          <w:szCs w:val="24"/>
        </w:rPr>
        <w:t>) {</w:t>
      </w:r>
    </w:p>
    <w:p w14:paraId="53FC0D06"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w:t>
      </w:r>
      <w:proofErr w:type="gramStart"/>
      <w:r w:rsidRPr="00FD5F23">
        <w:rPr>
          <w:rFonts w:ascii="Times New Roman" w:hAnsi="Times New Roman" w:cs="Times New Roman"/>
          <w:b/>
          <w:bCs/>
          <w:sz w:val="24"/>
          <w:szCs w:val="24"/>
        </w:rPr>
        <w:t>Initialize(</w:t>
      </w:r>
      <w:proofErr w:type="gramEnd"/>
      <w:r w:rsidRPr="00FD5F23">
        <w:rPr>
          <w:rFonts w:ascii="Times New Roman" w:hAnsi="Times New Roman" w:cs="Times New Roman"/>
          <w:b/>
          <w:bCs/>
          <w:sz w:val="24"/>
          <w:szCs w:val="24"/>
        </w:rPr>
        <w:t>)</w:t>
      </w:r>
    </w:p>
    <w:p w14:paraId="078C6F6F"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while (window is open) {</w:t>
      </w:r>
    </w:p>
    <w:p w14:paraId="319B970B"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w:t>
      </w:r>
      <w:proofErr w:type="spellStart"/>
      <w:proofErr w:type="gramStart"/>
      <w:r w:rsidRPr="00FD5F23">
        <w:rPr>
          <w:rFonts w:ascii="Times New Roman" w:hAnsi="Times New Roman" w:cs="Times New Roman"/>
          <w:b/>
          <w:bCs/>
          <w:sz w:val="24"/>
          <w:szCs w:val="24"/>
        </w:rPr>
        <w:t>RenderDepthMap</w:t>
      </w:r>
      <w:proofErr w:type="spellEnd"/>
      <w:r w:rsidRPr="00FD5F23">
        <w:rPr>
          <w:rFonts w:ascii="Times New Roman" w:hAnsi="Times New Roman" w:cs="Times New Roman"/>
          <w:b/>
          <w:bCs/>
          <w:sz w:val="24"/>
          <w:szCs w:val="24"/>
        </w:rPr>
        <w:t>(</w:t>
      </w:r>
      <w:proofErr w:type="gramEnd"/>
      <w:r w:rsidRPr="00FD5F23">
        <w:rPr>
          <w:rFonts w:ascii="Times New Roman" w:hAnsi="Times New Roman" w:cs="Times New Roman"/>
          <w:b/>
          <w:bCs/>
          <w:sz w:val="24"/>
          <w:szCs w:val="24"/>
        </w:rPr>
        <w:t>)</w:t>
      </w:r>
    </w:p>
    <w:p w14:paraId="38FE50CC"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w:t>
      </w:r>
      <w:proofErr w:type="spellStart"/>
      <w:proofErr w:type="gramStart"/>
      <w:r w:rsidRPr="00FD5F23">
        <w:rPr>
          <w:rFonts w:ascii="Times New Roman" w:hAnsi="Times New Roman" w:cs="Times New Roman"/>
          <w:b/>
          <w:bCs/>
          <w:sz w:val="24"/>
          <w:szCs w:val="24"/>
        </w:rPr>
        <w:t>RenderScene</w:t>
      </w:r>
      <w:proofErr w:type="spellEnd"/>
      <w:r w:rsidRPr="00FD5F23">
        <w:rPr>
          <w:rFonts w:ascii="Times New Roman" w:hAnsi="Times New Roman" w:cs="Times New Roman"/>
          <w:b/>
          <w:bCs/>
          <w:sz w:val="24"/>
          <w:szCs w:val="24"/>
        </w:rPr>
        <w:t>(</w:t>
      </w:r>
      <w:proofErr w:type="gramEnd"/>
      <w:r w:rsidRPr="00FD5F23">
        <w:rPr>
          <w:rFonts w:ascii="Times New Roman" w:hAnsi="Times New Roman" w:cs="Times New Roman"/>
          <w:b/>
          <w:bCs/>
          <w:sz w:val="24"/>
          <w:szCs w:val="24"/>
        </w:rPr>
        <w:t>)</w:t>
      </w:r>
    </w:p>
    <w:p w14:paraId="0F6E66BF"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w:t>
      </w:r>
    </w:p>
    <w:p w14:paraId="19686F8D" w14:textId="77777777" w:rsidR="00FD5F23" w:rsidRPr="00FD5F23"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 xml:space="preserve">    </w:t>
      </w:r>
      <w:proofErr w:type="gramStart"/>
      <w:r w:rsidRPr="00FD5F23">
        <w:rPr>
          <w:rFonts w:ascii="Times New Roman" w:hAnsi="Times New Roman" w:cs="Times New Roman"/>
          <w:b/>
          <w:bCs/>
          <w:sz w:val="24"/>
          <w:szCs w:val="24"/>
        </w:rPr>
        <w:t>Cleanup(</w:t>
      </w:r>
      <w:proofErr w:type="gramEnd"/>
      <w:r w:rsidRPr="00FD5F23">
        <w:rPr>
          <w:rFonts w:ascii="Times New Roman" w:hAnsi="Times New Roman" w:cs="Times New Roman"/>
          <w:b/>
          <w:bCs/>
          <w:sz w:val="24"/>
          <w:szCs w:val="24"/>
        </w:rPr>
        <w:t>)</w:t>
      </w:r>
    </w:p>
    <w:p w14:paraId="5721B601" w14:textId="568C369C" w:rsidR="00E15A90" w:rsidRDefault="00FD5F23" w:rsidP="00FD5F23">
      <w:pPr>
        <w:widowControl w:val="0"/>
        <w:autoSpaceDE w:val="0"/>
        <w:autoSpaceDN w:val="0"/>
        <w:adjustRightInd w:val="0"/>
        <w:spacing w:after="0" w:line="240" w:lineRule="auto"/>
        <w:rPr>
          <w:rFonts w:ascii="Times New Roman" w:hAnsi="Times New Roman" w:cs="Times New Roman"/>
          <w:b/>
          <w:bCs/>
          <w:sz w:val="24"/>
          <w:szCs w:val="24"/>
        </w:rPr>
      </w:pPr>
      <w:r w:rsidRPr="00FD5F23">
        <w:rPr>
          <w:rFonts w:ascii="Times New Roman" w:hAnsi="Times New Roman" w:cs="Times New Roman"/>
          <w:b/>
          <w:bCs/>
          <w:sz w:val="24"/>
          <w:szCs w:val="24"/>
        </w:rPr>
        <w:t>}</w:t>
      </w:r>
    </w:p>
    <w:p w14:paraId="43502B51" w14:textId="77777777" w:rsidR="00E15A90" w:rsidRDefault="00E15A90" w:rsidP="004B4125">
      <w:pPr>
        <w:widowControl w:val="0"/>
        <w:autoSpaceDE w:val="0"/>
        <w:autoSpaceDN w:val="0"/>
        <w:adjustRightInd w:val="0"/>
        <w:spacing w:after="0" w:line="240" w:lineRule="auto"/>
        <w:rPr>
          <w:rFonts w:ascii="Times New Roman" w:hAnsi="Times New Roman" w:cs="Times New Roman"/>
          <w:b/>
          <w:bCs/>
          <w:sz w:val="24"/>
          <w:szCs w:val="24"/>
        </w:rPr>
      </w:pPr>
    </w:p>
    <w:p w14:paraId="759A8BED" w14:textId="77777777"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44F70A91" w14:textId="77777777" w:rsidR="00965659" w:rsidRDefault="00965659" w:rsidP="004B4125">
      <w:pPr>
        <w:widowControl w:val="0"/>
        <w:autoSpaceDE w:val="0"/>
        <w:autoSpaceDN w:val="0"/>
        <w:adjustRightInd w:val="0"/>
        <w:spacing w:after="0" w:line="240" w:lineRule="auto"/>
        <w:rPr>
          <w:rFonts w:ascii="Times New Roman" w:hAnsi="Times New Roman" w:cs="Times New Roman"/>
          <w:b/>
          <w:bCs/>
          <w:sz w:val="24"/>
          <w:szCs w:val="24"/>
        </w:rPr>
      </w:pPr>
    </w:p>
    <w:p w14:paraId="545D4619" w14:textId="77777777" w:rsidR="00965659" w:rsidRPr="00BA41DE" w:rsidRDefault="00965659" w:rsidP="004B4125">
      <w:pPr>
        <w:widowControl w:val="0"/>
        <w:autoSpaceDE w:val="0"/>
        <w:autoSpaceDN w:val="0"/>
        <w:adjustRightInd w:val="0"/>
        <w:spacing w:after="0" w:line="240" w:lineRule="auto"/>
        <w:rPr>
          <w:rFonts w:ascii="Times New Roman" w:hAnsi="Times New Roman" w:cs="Times New Roman"/>
          <w:b/>
          <w:bCs/>
          <w:sz w:val="24"/>
          <w:szCs w:val="24"/>
        </w:rPr>
      </w:pPr>
    </w:p>
    <w:p w14:paraId="19571CBA" w14:textId="77777777" w:rsidR="004B4125" w:rsidRPr="00BA41DE"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3DF5D7C6" w14:textId="77777777" w:rsidR="004B4125" w:rsidRPr="00BA41DE"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1B63965B" w14:textId="77777777" w:rsidR="004B4125" w:rsidRPr="00BA41DE"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568BE937" w14:textId="77777777" w:rsidR="004B4125" w:rsidRPr="00BA41DE"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507EB9BF" w14:textId="77777777"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r w:rsidRPr="00BA41DE">
        <w:rPr>
          <w:rFonts w:ascii="Times New Roman" w:hAnsi="Times New Roman" w:cs="Times New Roman"/>
          <w:b/>
          <w:bCs/>
          <w:sz w:val="24"/>
          <w:szCs w:val="24"/>
        </w:rPr>
        <w:t>Implementation details:</w:t>
      </w:r>
    </w:p>
    <w:p w14:paraId="6C24E23D" w14:textId="77777777" w:rsidR="004B4125" w:rsidRDefault="004B4125" w:rsidP="004B4125">
      <w:pPr>
        <w:widowControl w:val="0"/>
        <w:autoSpaceDE w:val="0"/>
        <w:autoSpaceDN w:val="0"/>
        <w:adjustRightInd w:val="0"/>
        <w:spacing w:after="0" w:line="240" w:lineRule="auto"/>
        <w:rPr>
          <w:rFonts w:ascii="Times New Roman" w:hAnsi="Times New Roman" w:cs="Times New Roman"/>
          <w:b/>
          <w:bCs/>
          <w:sz w:val="24"/>
          <w:szCs w:val="24"/>
        </w:rPr>
      </w:pPr>
    </w:p>
    <w:p w14:paraId="71D8C0E3"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i/>
          <w:iCs/>
          <w:color w:val="89DDFF"/>
          <w:kern w:val="0"/>
          <w:sz w:val="27"/>
          <w:szCs w:val="27"/>
          <w:lang w:eastAsia="en-IN"/>
        </w:rPr>
        <w:t>#include</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&lt;</w:t>
      </w:r>
      <w:r w:rsidRPr="00FD5F23">
        <w:rPr>
          <w:rFonts w:ascii="Consolas" w:eastAsia="Times New Roman" w:hAnsi="Consolas" w:cs="Times New Roman"/>
          <w:color w:val="C3E88D"/>
          <w:kern w:val="0"/>
          <w:sz w:val="27"/>
          <w:szCs w:val="27"/>
          <w:lang w:eastAsia="en-IN"/>
        </w:rPr>
        <w:t>GL/</w:t>
      </w:r>
      <w:proofErr w:type="spellStart"/>
      <w:r w:rsidRPr="00FD5F23">
        <w:rPr>
          <w:rFonts w:ascii="Consolas" w:eastAsia="Times New Roman" w:hAnsi="Consolas" w:cs="Times New Roman"/>
          <w:color w:val="C3E88D"/>
          <w:kern w:val="0"/>
          <w:sz w:val="27"/>
          <w:szCs w:val="27"/>
          <w:lang w:eastAsia="en-IN"/>
        </w:rPr>
        <w:t>glut.h</w:t>
      </w:r>
      <w:proofErr w:type="spellEnd"/>
      <w:r w:rsidRPr="00FD5F23">
        <w:rPr>
          <w:rFonts w:ascii="Consolas" w:eastAsia="Times New Roman" w:hAnsi="Consolas" w:cs="Times New Roman"/>
          <w:color w:val="89DDFF"/>
          <w:kern w:val="0"/>
          <w:sz w:val="27"/>
          <w:szCs w:val="27"/>
          <w:lang w:eastAsia="en-IN"/>
        </w:rPr>
        <w:t>&gt;</w:t>
      </w:r>
    </w:p>
    <w:p w14:paraId="236CC113"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i/>
          <w:iCs/>
          <w:color w:val="89DDFF"/>
          <w:kern w:val="0"/>
          <w:sz w:val="27"/>
          <w:szCs w:val="27"/>
          <w:lang w:eastAsia="en-IN"/>
        </w:rPr>
        <w:t>#include</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&lt;</w:t>
      </w:r>
      <w:r w:rsidRPr="00FD5F23">
        <w:rPr>
          <w:rFonts w:ascii="Consolas" w:eastAsia="Times New Roman" w:hAnsi="Consolas" w:cs="Times New Roman"/>
          <w:color w:val="C3E88D"/>
          <w:kern w:val="0"/>
          <w:sz w:val="27"/>
          <w:szCs w:val="27"/>
          <w:lang w:eastAsia="en-IN"/>
        </w:rPr>
        <w:t>GL/</w:t>
      </w:r>
      <w:proofErr w:type="spellStart"/>
      <w:r w:rsidRPr="00FD5F23">
        <w:rPr>
          <w:rFonts w:ascii="Consolas" w:eastAsia="Times New Roman" w:hAnsi="Consolas" w:cs="Times New Roman"/>
          <w:color w:val="C3E88D"/>
          <w:kern w:val="0"/>
          <w:sz w:val="27"/>
          <w:szCs w:val="27"/>
          <w:lang w:eastAsia="en-IN"/>
        </w:rPr>
        <w:t>gl.h</w:t>
      </w:r>
      <w:proofErr w:type="spellEnd"/>
      <w:r w:rsidRPr="00FD5F23">
        <w:rPr>
          <w:rFonts w:ascii="Consolas" w:eastAsia="Times New Roman" w:hAnsi="Consolas" w:cs="Times New Roman"/>
          <w:color w:val="89DDFF"/>
          <w:kern w:val="0"/>
          <w:sz w:val="27"/>
          <w:szCs w:val="27"/>
          <w:lang w:eastAsia="en-IN"/>
        </w:rPr>
        <w:t>&gt;</w:t>
      </w:r>
    </w:p>
    <w:p w14:paraId="1E37AC14"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58D13B41"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roofErr w:type="spellStart"/>
      <w:r w:rsidRPr="00FD5F23">
        <w:rPr>
          <w:rFonts w:ascii="Consolas" w:eastAsia="Times New Roman" w:hAnsi="Consolas" w:cs="Times New Roman"/>
          <w:color w:val="FFCB6B"/>
          <w:kern w:val="0"/>
          <w:sz w:val="27"/>
          <w:szCs w:val="27"/>
          <w:lang w:eastAsia="en-IN"/>
        </w:rPr>
        <w:t>GLfloat</w:t>
      </w:r>
      <w:proofErr w:type="spellEnd"/>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5.0f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07178"/>
          <w:kern w:val="0"/>
          <w:sz w:val="27"/>
          <w:szCs w:val="27"/>
          <w:lang w:eastAsia="en-IN"/>
        </w:rPr>
        <w:t xml:space="preserve"> </w:t>
      </w:r>
      <w:r w:rsidRPr="00FD5F23">
        <w:rPr>
          <w:rFonts w:ascii="Consolas" w:eastAsia="Times New Roman" w:hAnsi="Consolas" w:cs="Times New Roman"/>
          <w:color w:val="F78C6C"/>
          <w:kern w:val="0"/>
          <w:sz w:val="27"/>
          <w:szCs w:val="27"/>
          <w:lang w:eastAsia="en-IN"/>
        </w:rPr>
        <w:t>8.0f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0717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07178"/>
          <w:kern w:val="0"/>
          <w:sz w:val="27"/>
          <w:szCs w:val="27"/>
          <w:lang w:eastAsia="en-IN"/>
        </w:rPr>
        <w:t xml:space="preserve"> </w:t>
      </w:r>
      <w:r w:rsidRPr="00FD5F23">
        <w:rPr>
          <w:rFonts w:ascii="Consolas" w:eastAsia="Times New Roman" w:hAnsi="Consolas" w:cs="Times New Roman"/>
          <w:color w:val="F78C6C"/>
          <w:kern w:val="0"/>
          <w:sz w:val="27"/>
          <w:szCs w:val="27"/>
          <w:lang w:eastAsia="en-IN"/>
        </w:rPr>
        <w:t>1.0f</w:t>
      </w:r>
      <w:r w:rsidRPr="00FD5F23">
        <w:rPr>
          <w:rFonts w:ascii="Consolas" w:eastAsia="Times New Roman" w:hAnsi="Consolas" w:cs="Times New Roman"/>
          <w:color w:val="89DDFF"/>
          <w:kern w:val="0"/>
          <w:sz w:val="27"/>
          <w:szCs w:val="27"/>
          <w:lang w:eastAsia="en-IN"/>
        </w:rPr>
        <w:t>};</w:t>
      </w:r>
    </w:p>
    <w:p w14:paraId="6DDB0B18"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074599CC"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C792EA"/>
          <w:kern w:val="0"/>
          <w:sz w:val="27"/>
          <w:szCs w:val="27"/>
          <w:lang w:eastAsia="en-IN"/>
        </w:rPr>
        <w:t>void</w:t>
      </w: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init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p>
    <w:p w14:paraId="1429E72D"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glClearColor</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0.53f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0.81f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0.98f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1.0f</w:t>
      </w:r>
      <w:r w:rsidRPr="00FD5F23">
        <w:rPr>
          <w:rFonts w:ascii="Consolas" w:eastAsia="Times New Roman" w:hAnsi="Consolas" w:cs="Times New Roman"/>
          <w:color w:val="89DDFF"/>
          <w:kern w:val="0"/>
          <w:sz w:val="27"/>
          <w:szCs w:val="27"/>
          <w:lang w:eastAsia="en-IN"/>
        </w:rPr>
        <w:t>);</w:t>
      </w:r>
    </w:p>
    <w:p w14:paraId="26966870"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glEnable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GL_DEPTH_TEST</w:t>
      </w:r>
      <w:r w:rsidRPr="00FD5F23">
        <w:rPr>
          <w:rFonts w:ascii="Consolas" w:eastAsia="Times New Roman" w:hAnsi="Consolas" w:cs="Times New Roman"/>
          <w:color w:val="89DDFF"/>
          <w:kern w:val="0"/>
          <w:sz w:val="27"/>
          <w:szCs w:val="27"/>
          <w:lang w:eastAsia="en-IN"/>
        </w:rPr>
        <w:t>);</w:t>
      </w:r>
    </w:p>
    <w:p w14:paraId="73316847"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glShadeModel</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GL_SMOOTH</w:t>
      </w:r>
      <w:r w:rsidRPr="00FD5F23">
        <w:rPr>
          <w:rFonts w:ascii="Consolas" w:eastAsia="Times New Roman" w:hAnsi="Consolas" w:cs="Times New Roman"/>
          <w:color w:val="89DDFF"/>
          <w:kern w:val="0"/>
          <w:sz w:val="27"/>
          <w:szCs w:val="27"/>
          <w:lang w:eastAsia="en-IN"/>
        </w:rPr>
        <w:t>);</w:t>
      </w:r>
    </w:p>
    <w:p w14:paraId="497A5298"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glEnable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GL_LIGHTING</w:t>
      </w:r>
      <w:r w:rsidRPr="00FD5F23">
        <w:rPr>
          <w:rFonts w:ascii="Consolas" w:eastAsia="Times New Roman" w:hAnsi="Consolas" w:cs="Times New Roman"/>
          <w:color w:val="89DDFF"/>
          <w:kern w:val="0"/>
          <w:sz w:val="27"/>
          <w:szCs w:val="27"/>
          <w:lang w:eastAsia="en-IN"/>
        </w:rPr>
        <w:t>);</w:t>
      </w:r>
    </w:p>
    <w:p w14:paraId="74BF7326"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glEnable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GL_LIGHT0</w:t>
      </w:r>
      <w:r w:rsidRPr="00FD5F23">
        <w:rPr>
          <w:rFonts w:ascii="Consolas" w:eastAsia="Times New Roman" w:hAnsi="Consolas" w:cs="Times New Roman"/>
          <w:color w:val="89DDFF"/>
          <w:kern w:val="0"/>
          <w:sz w:val="27"/>
          <w:szCs w:val="27"/>
          <w:lang w:eastAsia="en-IN"/>
        </w:rPr>
        <w:t>);</w:t>
      </w:r>
    </w:p>
    <w:p w14:paraId="6FB16227"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glEnable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GL_COLOR_MATERIAL</w:t>
      </w:r>
      <w:r w:rsidRPr="00FD5F23">
        <w:rPr>
          <w:rFonts w:ascii="Consolas" w:eastAsia="Times New Roman" w:hAnsi="Consolas" w:cs="Times New Roman"/>
          <w:color w:val="89DDFF"/>
          <w:kern w:val="0"/>
          <w:sz w:val="27"/>
          <w:szCs w:val="27"/>
          <w:lang w:eastAsia="en-IN"/>
        </w:rPr>
        <w:t>);</w:t>
      </w:r>
    </w:p>
    <w:p w14:paraId="030F5AFF"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glEnable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GL_BLEND</w:t>
      </w:r>
      <w:r w:rsidRPr="00FD5F23">
        <w:rPr>
          <w:rFonts w:ascii="Consolas" w:eastAsia="Times New Roman" w:hAnsi="Consolas" w:cs="Times New Roman"/>
          <w:color w:val="89DDFF"/>
          <w:kern w:val="0"/>
          <w:sz w:val="27"/>
          <w:szCs w:val="27"/>
          <w:lang w:eastAsia="en-IN"/>
        </w:rPr>
        <w:t>);</w:t>
      </w:r>
    </w:p>
    <w:p w14:paraId="7F22A09B"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glBlendFunc</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GL_SRC_ALPHA</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GL_ONE_MINUS_SRC_ALPHA</w:t>
      </w:r>
      <w:r w:rsidRPr="00FD5F23">
        <w:rPr>
          <w:rFonts w:ascii="Consolas" w:eastAsia="Times New Roman" w:hAnsi="Consolas" w:cs="Times New Roman"/>
          <w:color w:val="89DDFF"/>
          <w:kern w:val="0"/>
          <w:sz w:val="27"/>
          <w:szCs w:val="27"/>
          <w:lang w:eastAsia="en-IN"/>
        </w:rPr>
        <w:t>);</w:t>
      </w:r>
    </w:p>
    <w:p w14:paraId="6E784E73"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89DDFF"/>
          <w:kern w:val="0"/>
          <w:sz w:val="27"/>
          <w:szCs w:val="27"/>
          <w:lang w:eastAsia="en-IN"/>
        </w:rPr>
        <w:t>}</w:t>
      </w:r>
    </w:p>
    <w:p w14:paraId="1866712A"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2D101494"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C792EA"/>
          <w:kern w:val="0"/>
          <w:sz w:val="27"/>
          <w:szCs w:val="27"/>
          <w:lang w:eastAsia="en-IN"/>
        </w:rPr>
        <w:t>void</w:t>
      </w: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shadowMatrix</w:t>
      </w:r>
      <w:proofErr w:type="spellEnd"/>
      <w:r w:rsidRPr="00FD5F23">
        <w:rPr>
          <w:rFonts w:ascii="Consolas" w:eastAsia="Times New Roman" w:hAnsi="Consolas" w:cs="Times New Roman"/>
          <w:color w:val="89DDFF"/>
          <w:kern w:val="0"/>
          <w:sz w:val="27"/>
          <w:szCs w:val="27"/>
          <w:lang w:eastAsia="en-IN"/>
        </w:rPr>
        <w:t>(</w:t>
      </w:r>
      <w:proofErr w:type="spellStart"/>
      <w:proofErr w:type="gramEnd"/>
      <w:r w:rsidRPr="00FD5F23">
        <w:rPr>
          <w:rFonts w:ascii="Consolas" w:eastAsia="Times New Roman" w:hAnsi="Consolas" w:cs="Times New Roman"/>
          <w:color w:val="FFCB6B"/>
          <w:kern w:val="0"/>
          <w:sz w:val="27"/>
          <w:szCs w:val="27"/>
          <w:lang w:eastAsia="en-IN"/>
        </w:rPr>
        <w:t>GLfloat</w:t>
      </w:r>
      <w:proofErr w:type="spellEnd"/>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i/>
          <w:iCs/>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4</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4</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FFCB6B"/>
          <w:kern w:val="0"/>
          <w:sz w:val="27"/>
          <w:szCs w:val="27"/>
          <w:lang w:eastAsia="en-IN"/>
        </w:rPr>
        <w:t>GLfloat</w:t>
      </w:r>
      <w:proofErr w:type="spellEnd"/>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i/>
          <w:iCs/>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4</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FFCB6B"/>
          <w:kern w:val="0"/>
          <w:sz w:val="27"/>
          <w:szCs w:val="27"/>
          <w:lang w:eastAsia="en-IN"/>
        </w:rPr>
        <w:t>GLfloat</w:t>
      </w:r>
      <w:proofErr w:type="spellEnd"/>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i/>
          <w:iCs/>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4</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p>
    <w:p w14:paraId="5CF22DB5"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FFCB6B"/>
          <w:kern w:val="0"/>
          <w:sz w:val="27"/>
          <w:szCs w:val="27"/>
          <w:lang w:eastAsia="en-IN"/>
        </w:rPr>
        <w:t>GLfloat</w:t>
      </w:r>
      <w:proofErr w:type="spellEnd"/>
      <w:r w:rsidRPr="00FD5F23">
        <w:rPr>
          <w:rFonts w:ascii="Consolas" w:eastAsia="Times New Roman" w:hAnsi="Consolas" w:cs="Times New Roman"/>
          <w:color w:val="BABED8"/>
          <w:kern w:val="0"/>
          <w:sz w:val="27"/>
          <w:szCs w:val="27"/>
          <w:lang w:eastAsia="en-IN"/>
        </w:rPr>
        <w:t xml:space="preserve"> dot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p>
    <w:p w14:paraId="51D05E95"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p>
    <w:p w14:paraId="41C94E33"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p>
    <w:p w14:paraId="62C9CCB9"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p>
    <w:p w14:paraId="72BFB902"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40297FD5"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dot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p>
    <w:p w14:paraId="1319DCD5"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p>
    <w:p w14:paraId="623991AC"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p>
    <w:p w14:paraId="55965976"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p>
    <w:p w14:paraId="03F2E5E1"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18698C55"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p>
    <w:p w14:paraId="24395712"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lastRenderedPageBreak/>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dot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p>
    <w:p w14:paraId="46CE1E3D"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p>
    <w:p w14:paraId="6C6AD5AF"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p>
    <w:p w14:paraId="59949E5F"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358C8FD5"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p>
    <w:p w14:paraId="6C76B8BD"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p>
    <w:p w14:paraId="219A2D1D"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dot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p>
    <w:p w14:paraId="32C16E27"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p>
    <w:p w14:paraId="41ABA5FC"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710B89E3"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p>
    <w:p w14:paraId="62B5C565"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p>
    <w:p w14:paraId="72629E50"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2</w:t>
      </w:r>
      <w:r w:rsidRPr="00FD5F23">
        <w:rPr>
          <w:rFonts w:ascii="Consolas" w:eastAsia="Times New Roman" w:hAnsi="Consolas" w:cs="Times New Roman"/>
          <w:color w:val="89DDFF"/>
          <w:kern w:val="0"/>
          <w:sz w:val="27"/>
          <w:szCs w:val="27"/>
          <w:lang w:eastAsia="en-IN"/>
        </w:rPr>
        <w:t>];</w:t>
      </w:r>
    </w:p>
    <w:p w14:paraId="4C604F1C"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dot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3</w:t>
      </w:r>
      <w:r w:rsidRPr="00FD5F23">
        <w:rPr>
          <w:rFonts w:ascii="Consolas" w:eastAsia="Times New Roman" w:hAnsi="Consolas" w:cs="Times New Roman"/>
          <w:color w:val="89DDFF"/>
          <w:kern w:val="0"/>
          <w:sz w:val="27"/>
          <w:szCs w:val="27"/>
          <w:lang w:eastAsia="en-IN"/>
        </w:rPr>
        <w:t>];</w:t>
      </w:r>
    </w:p>
    <w:p w14:paraId="25C7BC51"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89DDFF"/>
          <w:kern w:val="0"/>
          <w:sz w:val="27"/>
          <w:szCs w:val="27"/>
          <w:lang w:eastAsia="en-IN"/>
        </w:rPr>
        <w:t>}</w:t>
      </w:r>
    </w:p>
    <w:p w14:paraId="7A902C6A"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0804D92B"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C792EA"/>
          <w:kern w:val="0"/>
          <w:sz w:val="27"/>
          <w:szCs w:val="27"/>
          <w:lang w:eastAsia="en-IN"/>
        </w:rPr>
        <w:t>void</w:t>
      </w:r>
      <w:r w:rsidRPr="00FD5F23">
        <w:rPr>
          <w:rFonts w:ascii="Consolas" w:eastAsia="Times New Roman" w:hAnsi="Consolas" w:cs="Times New Roman"/>
          <w:color w:val="BABED8"/>
          <w:kern w:val="0"/>
          <w:sz w:val="27"/>
          <w:szCs w:val="27"/>
          <w:lang w:eastAsia="en-IN"/>
        </w:rPr>
        <w:t xml:space="preserve"> </w:t>
      </w:r>
      <w:proofErr w:type="gramStart"/>
      <w:r w:rsidRPr="00FD5F23">
        <w:rPr>
          <w:rFonts w:ascii="Consolas" w:eastAsia="Times New Roman" w:hAnsi="Consolas" w:cs="Times New Roman"/>
          <w:color w:val="82AAFF"/>
          <w:kern w:val="0"/>
          <w:sz w:val="27"/>
          <w:szCs w:val="27"/>
          <w:lang w:eastAsia="en-IN"/>
        </w:rPr>
        <w:t>display</w:t>
      </w:r>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p>
    <w:p w14:paraId="3D0C076F"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glClear</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 xml:space="preserve">GL_COLOR_BUFFER_BIT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GL_DEPTH_BUFFER_BIT</w:t>
      </w:r>
      <w:r w:rsidRPr="00FD5F23">
        <w:rPr>
          <w:rFonts w:ascii="Consolas" w:eastAsia="Times New Roman" w:hAnsi="Consolas" w:cs="Times New Roman"/>
          <w:color w:val="89DDFF"/>
          <w:kern w:val="0"/>
          <w:sz w:val="27"/>
          <w:szCs w:val="27"/>
          <w:lang w:eastAsia="en-IN"/>
        </w:rPr>
        <w:t>);</w:t>
      </w:r>
    </w:p>
    <w:p w14:paraId="11860BBD"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glLightfv</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GL_LIGHT0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GL_POSITION</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p>
    <w:p w14:paraId="5E7D000A"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glMatrixMode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GL_MODELVIEW</w:t>
      </w:r>
      <w:r w:rsidRPr="00FD5F23">
        <w:rPr>
          <w:rFonts w:ascii="Consolas" w:eastAsia="Times New Roman" w:hAnsi="Consolas" w:cs="Times New Roman"/>
          <w:color w:val="89DDFF"/>
          <w:kern w:val="0"/>
          <w:sz w:val="27"/>
          <w:szCs w:val="27"/>
          <w:lang w:eastAsia="en-IN"/>
        </w:rPr>
        <w:t>);</w:t>
      </w:r>
    </w:p>
    <w:p w14:paraId="7C776A2D"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glLoadIdentity</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p>
    <w:p w14:paraId="0C314BCB"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gluLookAt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5.0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5.0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10.0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1.0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w:t>
      </w:r>
      <w:r w:rsidRPr="00FD5F23">
        <w:rPr>
          <w:rFonts w:ascii="Consolas" w:eastAsia="Times New Roman" w:hAnsi="Consolas" w:cs="Times New Roman"/>
          <w:color w:val="89DDFF"/>
          <w:kern w:val="0"/>
          <w:sz w:val="27"/>
          <w:szCs w:val="27"/>
          <w:lang w:eastAsia="en-IN"/>
        </w:rPr>
        <w:t>);</w:t>
      </w:r>
    </w:p>
    <w:p w14:paraId="5A355F92"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4CA0400D"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2AAFF"/>
          <w:kern w:val="0"/>
          <w:sz w:val="27"/>
          <w:szCs w:val="27"/>
          <w:lang w:eastAsia="en-IN"/>
        </w:rPr>
        <w:t>glColor3</w:t>
      </w:r>
      <w:proofErr w:type="gramStart"/>
      <w:r w:rsidRPr="00FD5F23">
        <w:rPr>
          <w:rFonts w:ascii="Consolas" w:eastAsia="Times New Roman" w:hAnsi="Consolas" w:cs="Times New Roman"/>
          <w:color w:val="82AAFF"/>
          <w:kern w:val="0"/>
          <w:sz w:val="27"/>
          <w:szCs w:val="27"/>
          <w:lang w:eastAsia="en-IN"/>
        </w:rPr>
        <w:t>f</w:t>
      </w:r>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0.7f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0.9f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0.7f</w:t>
      </w:r>
      <w:r w:rsidRPr="00FD5F23">
        <w:rPr>
          <w:rFonts w:ascii="Consolas" w:eastAsia="Times New Roman" w:hAnsi="Consolas" w:cs="Times New Roman"/>
          <w:color w:val="89DDFF"/>
          <w:kern w:val="0"/>
          <w:sz w:val="27"/>
          <w:szCs w:val="27"/>
          <w:lang w:eastAsia="en-IN"/>
        </w:rPr>
        <w:t>);</w:t>
      </w:r>
    </w:p>
    <w:p w14:paraId="3AC60EA9"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glBegin</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GL_QUADS</w:t>
      </w:r>
      <w:r w:rsidRPr="00FD5F23">
        <w:rPr>
          <w:rFonts w:ascii="Consolas" w:eastAsia="Times New Roman" w:hAnsi="Consolas" w:cs="Times New Roman"/>
          <w:color w:val="89DDFF"/>
          <w:kern w:val="0"/>
          <w:sz w:val="27"/>
          <w:szCs w:val="27"/>
          <w:lang w:eastAsia="en-IN"/>
        </w:rPr>
        <w:t>);</w:t>
      </w:r>
    </w:p>
    <w:p w14:paraId="5B2D3E5D"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2AAFF"/>
          <w:kern w:val="0"/>
          <w:sz w:val="27"/>
          <w:szCs w:val="27"/>
          <w:lang w:eastAsia="en-IN"/>
        </w:rPr>
        <w:t>glVertex3</w:t>
      </w:r>
      <w:proofErr w:type="gramStart"/>
      <w:r w:rsidRPr="00FD5F23">
        <w:rPr>
          <w:rFonts w:ascii="Consolas" w:eastAsia="Times New Roman" w:hAnsi="Consolas" w:cs="Times New Roman"/>
          <w:color w:val="82AAFF"/>
          <w:kern w:val="0"/>
          <w:sz w:val="27"/>
          <w:szCs w:val="27"/>
          <w:lang w:eastAsia="en-IN"/>
        </w:rPr>
        <w:t>f</w:t>
      </w:r>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5.0f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5.0f</w:t>
      </w:r>
      <w:r w:rsidRPr="00FD5F23">
        <w:rPr>
          <w:rFonts w:ascii="Consolas" w:eastAsia="Times New Roman" w:hAnsi="Consolas" w:cs="Times New Roman"/>
          <w:color w:val="89DDFF"/>
          <w:kern w:val="0"/>
          <w:sz w:val="27"/>
          <w:szCs w:val="27"/>
          <w:lang w:eastAsia="en-IN"/>
        </w:rPr>
        <w:t>);</w:t>
      </w:r>
    </w:p>
    <w:p w14:paraId="71BE4EDF"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lastRenderedPageBreak/>
        <w:t xml:space="preserve">    </w:t>
      </w:r>
      <w:r w:rsidRPr="00FD5F23">
        <w:rPr>
          <w:rFonts w:ascii="Consolas" w:eastAsia="Times New Roman" w:hAnsi="Consolas" w:cs="Times New Roman"/>
          <w:color w:val="82AAFF"/>
          <w:kern w:val="0"/>
          <w:sz w:val="27"/>
          <w:szCs w:val="27"/>
          <w:lang w:eastAsia="en-IN"/>
        </w:rPr>
        <w:t>glVertex3</w:t>
      </w:r>
      <w:proofErr w:type="gramStart"/>
      <w:r w:rsidRPr="00FD5F23">
        <w:rPr>
          <w:rFonts w:ascii="Consolas" w:eastAsia="Times New Roman" w:hAnsi="Consolas" w:cs="Times New Roman"/>
          <w:color w:val="82AAFF"/>
          <w:kern w:val="0"/>
          <w:sz w:val="27"/>
          <w:szCs w:val="27"/>
          <w:lang w:eastAsia="en-IN"/>
        </w:rPr>
        <w:t>f</w:t>
      </w:r>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5.0f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5.0f</w:t>
      </w:r>
      <w:r w:rsidRPr="00FD5F23">
        <w:rPr>
          <w:rFonts w:ascii="Consolas" w:eastAsia="Times New Roman" w:hAnsi="Consolas" w:cs="Times New Roman"/>
          <w:color w:val="89DDFF"/>
          <w:kern w:val="0"/>
          <w:sz w:val="27"/>
          <w:szCs w:val="27"/>
          <w:lang w:eastAsia="en-IN"/>
        </w:rPr>
        <w:t>);</w:t>
      </w:r>
    </w:p>
    <w:p w14:paraId="2CE4C017"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2AAFF"/>
          <w:kern w:val="0"/>
          <w:sz w:val="27"/>
          <w:szCs w:val="27"/>
          <w:lang w:eastAsia="en-IN"/>
        </w:rPr>
        <w:t>glVertex3</w:t>
      </w:r>
      <w:proofErr w:type="gramStart"/>
      <w:r w:rsidRPr="00FD5F23">
        <w:rPr>
          <w:rFonts w:ascii="Consolas" w:eastAsia="Times New Roman" w:hAnsi="Consolas" w:cs="Times New Roman"/>
          <w:color w:val="82AAFF"/>
          <w:kern w:val="0"/>
          <w:sz w:val="27"/>
          <w:szCs w:val="27"/>
          <w:lang w:eastAsia="en-IN"/>
        </w:rPr>
        <w:t>f</w:t>
      </w:r>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5.0f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5.0f</w:t>
      </w:r>
      <w:r w:rsidRPr="00FD5F23">
        <w:rPr>
          <w:rFonts w:ascii="Consolas" w:eastAsia="Times New Roman" w:hAnsi="Consolas" w:cs="Times New Roman"/>
          <w:color w:val="89DDFF"/>
          <w:kern w:val="0"/>
          <w:sz w:val="27"/>
          <w:szCs w:val="27"/>
          <w:lang w:eastAsia="en-IN"/>
        </w:rPr>
        <w:t>);</w:t>
      </w:r>
    </w:p>
    <w:p w14:paraId="5EAA0E97"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2AAFF"/>
          <w:kern w:val="0"/>
          <w:sz w:val="27"/>
          <w:szCs w:val="27"/>
          <w:lang w:eastAsia="en-IN"/>
        </w:rPr>
        <w:t>glVertex3</w:t>
      </w:r>
      <w:proofErr w:type="gramStart"/>
      <w:r w:rsidRPr="00FD5F23">
        <w:rPr>
          <w:rFonts w:ascii="Consolas" w:eastAsia="Times New Roman" w:hAnsi="Consolas" w:cs="Times New Roman"/>
          <w:color w:val="82AAFF"/>
          <w:kern w:val="0"/>
          <w:sz w:val="27"/>
          <w:szCs w:val="27"/>
          <w:lang w:eastAsia="en-IN"/>
        </w:rPr>
        <w:t>f</w:t>
      </w:r>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5.0f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1.0f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5.0f</w:t>
      </w:r>
      <w:r w:rsidRPr="00FD5F23">
        <w:rPr>
          <w:rFonts w:ascii="Consolas" w:eastAsia="Times New Roman" w:hAnsi="Consolas" w:cs="Times New Roman"/>
          <w:color w:val="89DDFF"/>
          <w:kern w:val="0"/>
          <w:sz w:val="27"/>
          <w:szCs w:val="27"/>
          <w:lang w:eastAsia="en-IN"/>
        </w:rPr>
        <w:t>);</w:t>
      </w:r>
    </w:p>
    <w:p w14:paraId="3CFEA7B3"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glEnd</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p>
    <w:p w14:paraId="107446A3"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57C68F10"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FFCB6B"/>
          <w:kern w:val="0"/>
          <w:sz w:val="27"/>
          <w:szCs w:val="27"/>
          <w:lang w:eastAsia="en-IN"/>
        </w:rPr>
        <w:t>GLfloat</w:t>
      </w:r>
      <w:proofErr w:type="spellEnd"/>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07178"/>
          <w:kern w:val="0"/>
          <w:sz w:val="27"/>
          <w:szCs w:val="27"/>
          <w:lang w:eastAsia="en-IN"/>
        </w:rPr>
        <w:t xml:space="preserve"> </w:t>
      </w:r>
      <w:r w:rsidRPr="00FD5F23">
        <w:rPr>
          <w:rFonts w:ascii="Consolas" w:eastAsia="Times New Roman" w:hAnsi="Consolas" w:cs="Times New Roman"/>
          <w:color w:val="F78C6C"/>
          <w:kern w:val="0"/>
          <w:sz w:val="27"/>
          <w:szCs w:val="27"/>
          <w:lang w:eastAsia="en-IN"/>
        </w:rPr>
        <w:t>1.0f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0717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07178"/>
          <w:kern w:val="0"/>
          <w:sz w:val="27"/>
          <w:szCs w:val="27"/>
          <w:lang w:eastAsia="en-IN"/>
        </w:rPr>
        <w:t xml:space="preserve"> </w:t>
      </w:r>
      <w:r w:rsidRPr="00FD5F23">
        <w:rPr>
          <w:rFonts w:ascii="Consolas" w:eastAsia="Times New Roman" w:hAnsi="Consolas" w:cs="Times New Roman"/>
          <w:color w:val="F78C6C"/>
          <w:kern w:val="0"/>
          <w:sz w:val="27"/>
          <w:szCs w:val="27"/>
          <w:lang w:eastAsia="en-IN"/>
        </w:rPr>
        <w:t>1.0f</w:t>
      </w:r>
      <w:r w:rsidRPr="00FD5F23">
        <w:rPr>
          <w:rFonts w:ascii="Consolas" w:eastAsia="Times New Roman" w:hAnsi="Consolas" w:cs="Times New Roman"/>
          <w:color w:val="89DDFF"/>
          <w:kern w:val="0"/>
          <w:sz w:val="27"/>
          <w:szCs w:val="27"/>
          <w:lang w:eastAsia="en-IN"/>
        </w:rPr>
        <w:t>};</w:t>
      </w:r>
    </w:p>
    <w:p w14:paraId="776B4D53"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FFCB6B"/>
          <w:kern w:val="0"/>
          <w:sz w:val="27"/>
          <w:szCs w:val="27"/>
          <w:lang w:eastAsia="en-IN"/>
        </w:rPr>
        <w:t>GLfloat</w:t>
      </w:r>
      <w:proofErr w:type="spellEnd"/>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4</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F78C6C"/>
          <w:kern w:val="0"/>
          <w:sz w:val="27"/>
          <w:szCs w:val="27"/>
          <w:lang w:eastAsia="en-IN"/>
        </w:rPr>
        <w:t>4</w:t>
      </w:r>
      <w:r w:rsidRPr="00FD5F23">
        <w:rPr>
          <w:rFonts w:ascii="Consolas" w:eastAsia="Times New Roman" w:hAnsi="Consolas" w:cs="Times New Roman"/>
          <w:color w:val="89DDFF"/>
          <w:kern w:val="0"/>
          <w:sz w:val="27"/>
          <w:szCs w:val="27"/>
          <w:lang w:eastAsia="en-IN"/>
        </w:rPr>
        <w:t>];</w:t>
      </w:r>
    </w:p>
    <w:p w14:paraId="6A82544C"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shadowMatrix</w:t>
      </w:r>
      <w:proofErr w:type="spellEnd"/>
      <w:r w:rsidRPr="00FD5F23">
        <w:rPr>
          <w:rFonts w:ascii="Consolas" w:eastAsia="Times New Roman" w:hAnsi="Consolas" w:cs="Times New Roman"/>
          <w:color w:val="89DDFF"/>
          <w:kern w:val="0"/>
          <w:sz w:val="27"/>
          <w:szCs w:val="27"/>
          <w:lang w:eastAsia="en-IN"/>
        </w:rPr>
        <w:t>(</w:t>
      </w:r>
      <w:proofErr w:type="spellStart"/>
      <w:proofErr w:type="gramEnd"/>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groundPlane</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lightPos</w:t>
      </w:r>
      <w:proofErr w:type="spellEnd"/>
      <w:r w:rsidRPr="00FD5F23">
        <w:rPr>
          <w:rFonts w:ascii="Consolas" w:eastAsia="Times New Roman" w:hAnsi="Consolas" w:cs="Times New Roman"/>
          <w:color w:val="89DDFF"/>
          <w:kern w:val="0"/>
          <w:sz w:val="27"/>
          <w:szCs w:val="27"/>
          <w:lang w:eastAsia="en-IN"/>
        </w:rPr>
        <w:t>);</w:t>
      </w:r>
    </w:p>
    <w:p w14:paraId="24E8DE39"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14A1F8CB"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2AAFF"/>
          <w:kern w:val="0"/>
          <w:sz w:val="27"/>
          <w:szCs w:val="27"/>
          <w:lang w:eastAsia="en-IN"/>
        </w:rPr>
        <w:t>glColor3</w:t>
      </w:r>
      <w:proofErr w:type="gramStart"/>
      <w:r w:rsidRPr="00FD5F23">
        <w:rPr>
          <w:rFonts w:ascii="Consolas" w:eastAsia="Times New Roman" w:hAnsi="Consolas" w:cs="Times New Roman"/>
          <w:color w:val="82AAFF"/>
          <w:kern w:val="0"/>
          <w:sz w:val="27"/>
          <w:szCs w:val="27"/>
          <w:lang w:eastAsia="en-IN"/>
        </w:rPr>
        <w:t>f</w:t>
      </w:r>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1.0f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1.0f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89DDFF"/>
          <w:kern w:val="0"/>
          <w:sz w:val="27"/>
          <w:szCs w:val="27"/>
          <w:lang w:eastAsia="en-IN"/>
        </w:rPr>
        <w:t>);</w:t>
      </w:r>
    </w:p>
    <w:p w14:paraId="24D22D2F"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glPushMatrix</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p>
    <w:p w14:paraId="2E1C28B6"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glTranslatef</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89DDFF"/>
          <w:kern w:val="0"/>
          <w:sz w:val="27"/>
          <w:szCs w:val="27"/>
          <w:lang w:eastAsia="en-IN"/>
        </w:rPr>
        <w:t>);</w:t>
      </w:r>
    </w:p>
    <w:p w14:paraId="09529048"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glutSolidSphere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1.0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50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50</w:t>
      </w:r>
      <w:r w:rsidRPr="00FD5F23">
        <w:rPr>
          <w:rFonts w:ascii="Consolas" w:eastAsia="Times New Roman" w:hAnsi="Consolas" w:cs="Times New Roman"/>
          <w:color w:val="89DDFF"/>
          <w:kern w:val="0"/>
          <w:sz w:val="27"/>
          <w:szCs w:val="27"/>
          <w:lang w:eastAsia="en-IN"/>
        </w:rPr>
        <w:t>);</w:t>
      </w:r>
    </w:p>
    <w:p w14:paraId="3F75DC8B"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glPopMatrix</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p>
    <w:p w14:paraId="279A97CA"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70BDEB4F"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glDisable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GL_LIGHTING</w:t>
      </w:r>
      <w:r w:rsidRPr="00FD5F23">
        <w:rPr>
          <w:rFonts w:ascii="Consolas" w:eastAsia="Times New Roman" w:hAnsi="Consolas" w:cs="Times New Roman"/>
          <w:color w:val="89DDFF"/>
          <w:kern w:val="0"/>
          <w:sz w:val="27"/>
          <w:szCs w:val="27"/>
          <w:lang w:eastAsia="en-IN"/>
        </w:rPr>
        <w:t>);</w:t>
      </w:r>
    </w:p>
    <w:p w14:paraId="40F9281D"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2AAFF"/>
          <w:kern w:val="0"/>
          <w:sz w:val="27"/>
          <w:szCs w:val="27"/>
          <w:lang w:eastAsia="en-IN"/>
        </w:rPr>
        <w:t>glColor4</w:t>
      </w:r>
      <w:proofErr w:type="gramStart"/>
      <w:r w:rsidRPr="00FD5F23">
        <w:rPr>
          <w:rFonts w:ascii="Consolas" w:eastAsia="Times New Roman" w:hAnsi="Consolas" w:cs="Times New Roman"/>
          <w:color w:val="82AAFF"/>
          <w:kern w:val="0"/>
          <w:sz w:val="27"/>
          <w:szCs w:val="27"/>
          <w:lang w:eastAsia="en-IN"/>
        </w:rPr>
        <w:t>f</w:t>
      </w:r>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0.75f</w:t>
      </w:r>
      <w:r w:rsidRPr="00FD5F23">
        <w:rPr>
          <w:rFonts w:ascii="Consolas" w:eastAsia="Times New Roman" w:hAnsi="Consolas" w:cs="Times New Roman"/>
          <w:color w:val="89DDFF"/>
          <w:kern w:val="0"/>
          <w:sz w:val="27"/>
          <w:szCs w:val="27"/>
          <w:lang w:eastAsia="en-IN"/>
        </w:rPr>
        <w:t>);</w:t>
      </w:r>
    </w:p>
    <w:p w14:paraId="3184C876"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glPushMatrix</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p>
    <w:p w14:paraId="4E0B2E3C"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glMultMatrixf</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proofErr w:type="spellStart"/>
      <w:r w:rsidRPr="00FD5F23">
        <w:rPr>
          <w:rFonts w:ascii="Consolas" w:eastAsia="Times New Roman" w:hAnsi="Consolas" w:cs="Times New Roman"/>
          <w:color w:val="BABED8"/>
          <w:kern w:val="0"/>
          <w:sz w:val="27"/>
          <w:szCs w:val="27"/>
          <w:lang w:eastAsia="en-IN"/>
        </w:rPr>
        <w:t>GLfloat</w:t>
      </w:r>
      <w:proofErr w:type="spellEnd"/>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proofErr w:type="spellStart"/>
      <w:r w:rsidRPr="00FD5F23">
        <w:rPr>
          <w:rFonts w:ascii="Consolas" w:eastAsia="Times New Roman" w:hAnsi="Consolas" w:cs="Times New Roman"/>
          <w:color w:val="BABED8"/>
          <w:kern w:val="0"/>
          <w:sz w:val="27"/>
          <w:szCs w:val="27"/>
          <w:lang w:eastAsia="en-IN"/>
        </w:rPr>
        <w:t>shadowMat</w:t>
      </w:r>
      <w:proofErr w:type="spellEnd"/>
      <w:r w:rsidRPr="00FD5F23">
        <w:rPr>
          <w:rFonts w:ascii="Consolas" w:eastAsia="Times New Roman" w:hAnsi="Consolas" w:cs="Times New Roman"/>
          <w:color w:val="89DDFF"/>
          <w:kern w:val="0"/>
          <w:sz w:val="27"/>
          <w:szCs w:val="27"/>
          <w:lang w:eastAsia="en-IN"/>
        </w:rPr>
        <w:t>);</w:t>
      </w:r>
    </w:p>
    <w:p w14:paraId="1DF985B2"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glTranslatef</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0.0f</w:t>
      </w:r>
      <w:r w:rsidRPr="00FD5F23">
        <w:rPr>
          <w:rFonts w:ascii="Consolas" w:eastAsia="Times New Roman" w:hAnsi="Consolas" w:cs="Times New Roman"/>
          <w:color w:val="89DDFF"/>
          <w:kern w:val="0"/>
          <w:sz w:val="27"/>
          <w:szCs w:val="27"/>
          <w:lang w:eastAsia="en-IN"/>
        </w:rPr>
        <w:t>);</w:t>
      </w:r>
    </w:p>
    <w:p w14:paraId="088AC599"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glutSolidSphere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1.0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50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50</w:t>
      </w:r>
      <w:r w:rsidRPr="00FD5F23">
        <w:rPr>
          <w:rFonts w:ascii="Consolas" w:eastAsia="Times New Roman" w:hAnsi="Consolas" w:cs="Times New Roman"/>
          <w:color w:val="89DDFF"/>
          <w:kern w:val="0"/>
          <w:sz w:val="27"/>
          <w:szCs w:val="27"/>
          <w:lang w:eastAsia="en-IN"/>
        </w:rPr>
        <w:t>);</w:t>
      </w:r>
    </w:p>
    <w:p w14:paraId="4ECB4072"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glPopMatrix</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p>
    <w:p w14:paraId="6674224A"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glEnable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GL_LIGHTING</w:t>
      </w:r>
      <w:r w:rsidRPr="00FD5F23">
        <w:rPr>
          <w:rFonts w:ascii="Consolas" w:eastAsia="Times New Roman" w:hAnsi="Consolas" w:cs="Times New Roman"/>
          <w:color w:val="89DDFF"/>
          <w:kern w:val="0"/>
          <w:sz w:val="27"/>
          <w:szCs w:val="27"/>
          <w:lang w:eastAsia="en-IN"/>
        </w:rPr>
        <w:t>);</w:t>
      </w:r>
    </w:p>
    <w:p w14:paraId="105458A9"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0EDA14D4"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glutSwapBuffers</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p>
    <w:p w14:paraId="5F5DBCCA"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89DDFF"/>
          <w:kern w:val="0"/>
          <w:sz w:val="27"/>
          <w:szCs w:val="27"/>
          <w:lang w:eastAsia="en-IN"/>
        </w:rPr>
        <w:t>}</w:t>
      </w:r>
    </w:p>
    <w:p w14:paraId="2A207EEE"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3BB2395E"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C792EA"/>
          <w:kern w:val="0"/>
          <w:sz w:val="27"/>
          <w:szCs w:val="27"/>
          <w:lang w:eastAsia="en-IN"/>
        </w:rPr>
        <w:t>void</w:t>
      </w:r>
      <w:r w:rsidRPr="00FD5F23">
        <w:rPr>
          <w:rFonts w:ascii="Consolas" w:eastAsia="Times New Roman" w:hAnsi="Consolas" w:cs="Times New Roman"/>
          <w:color w:val="BABED8"/>
          <w:kern w:val="0"/>
          <w:sz w:val="27"/>
          <w:szCs w:val="27"/>
          <w:lang w:eastAsia="en-IN"/>
        </w:rPr>
        <w:t xml:space="preserve"> </w:t>
      </w:r>
      <w:proofErr w:type="gramStart"/>
      <w:r w:rsidRPr="00FD5F23">
        <w:rPr>
          <w:rFonts w:ascii="Consolas" w:eastAsia="Times New Roman" w:hAnsi="Consolas" w:cs="Times New Roman"/>
          <w:color w:val="82AAFF"/>
          <w:kern w:val="0"/>
          <w:sz w:val="27"/>
          <w:szCs w:val="27"/>
          <w:lang w:eastAsia="en-IN"/>
        </w:rPr>
        <w:t>reshape</w:t>
      </w:r>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C792EA"/>
          <w:kern w:val="0"/>
          <w:sz w:val="27"/>
          <w:szCs w:val="27"/>
          <w:lang w:eastAsia="en-IN"/>
        </w:rPr>
        <w:t>int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i/>
          <w:iCs/>
          <w:color w:val="BABED8"/>
          <w:kern w:val="0"/>
          <w:sz w:val="27"/>
          <w:szCs w:val="27"/>
          <w:lang w:eastAsia="en-IN"/>
        </w:rPr>
        <w:t>width</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C792EA"/>
          <w:kern w:val="0"/>
          <w:sz w:val="27"/>
          <w:szCs w:val="27"/>
          <w:lang w:eastAsia="en-IN"/>
        </w:rPr>
        <w:t>int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i/>
          <w:iCs/>
          <w:color w:val="BABED8"/>
          <w:kern w:val="0"/>
          <w:sz w:val="27"/>
          <w:szCs w:val="27"/>
          <w:lang w:eastAsia="en-IN"/>
        </w:rPr>
        <w:t>height</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p>
    <w:p w14:paraId="3F4F9ADF"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i/>
          <w:iCs/>
          <w:color w:val="89DDFF"/>
          <w:kern w:val="0"/>
          <w:sz w:val="27"/>
          <w:szCs w:val="27"/>
          <w:lang w:eastAsia="en-IN"/>
        </w:rPr>
        <w:t>if</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height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height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1</w:t>
      </w:r>
      <w:r w:rsidRPr="00FD5F23">
        <w:rPr>
          <w:rFonts w:ascii="Consolas" w:eastAsia="Times New Roman" w:hAnsi="Consolas" w:cs="Times New Roman"/>
          <w:color w:val="89DDFF"/>
          <w:kern w:val="0"/>
          <w:sz w:val="27"/>
          <w:szCs w:val="27"/>
          <w:lang w:eastAsia="en-IN"/>
        </w:rPr>
        <w:t>;</w:t>
      </w:r>
    </w:p>
    <w:p w14:paraId="6BF5410A"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C792EA"/>
          <w:kern w:val="0"/>
          <w:sz w:val="27"/>
          <w:szCs w:val="27"/>
          <w:lang w:eastAsia="en-IN"/>
        </w:rPr>
        <w:t>float</w:t>
      </w:r>
      <w:r w:rsidRPr="00FD5F23">
        <w:rPr>
          <w:rFonts w:ascii="Consolas" w:eastAsia="Times New Roman" w:hAnsi="Consolas" w:cs="Times New Roman"/>
          <w:color w:val="BABED8"/>
          <w:kern w:val="0"/>
          <w:sz w:val="27"/>
          <w:szCs w:val="27"/>
          <w:lang w:eastAsia="en-IN"/>
        </w:rPr>
        <w:t xml:space="preserve"> aspect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C792EA"/>
          <w:kern w:val="0"/>
          <w:sz w:val="27"/>
          <w:szCs w:val="27"/>
          <w:lang w:eastAsia="en-IN"/>
        </w:rPr>
        <w:t>float</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width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C792EA"/>
          <w:kern w:val="0"/>
          <w:sz w:val="27"/>
          <w:szCs w:val="27"/>
          <w:lang w:eastAsia="en-IN"/>
        </w:rPr>
        <w:t>float</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height</w:t>
      </w:r>
      <w:r w:rsidRPr="00FD5F23">
        <w:rPr>
          <w:rFonts w:ascii="Consolas" w:eastAsia="Times New Roman" w:hAnsi="Consolas" w:cs="Times New Roman"/>
          <w:color w:val="89DDFF"/>
          <w:kern w:val="0"/>
          <w:sz w:val="27"/>
          <w:szCs w:val="27"/>
          <w:lang w:eastAsia="en-IN"/>
        </w:rPr>
        <w:t>;</w:t>
      </w:r>
    </w:p>
    <w:p w14:paraId="3ACD0948"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glViewport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width</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height</w:t>
      </w:r>
      <w:r w:rsidRPr="00FD5F23">
        <w:rPr>
          <w:rFonts w:ascii="Consolas" w:eastAsia="Times New Roman" w:hAnsi="Consolas" w:cs="Times New Roman"/>
          <w:color w:val="89DDFF"/>
          <w:kern w:val="0"/>
          <w:sz w:val="27"/>
          <w:szCs w:val="27"/>
          <w:lang w:eastAsia="en-IN"/>
        </w:rPr>
        <w:t>);</w:t>
      </w:r>
    </w:p>
    <w:p w14:paraId="66E9D151"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glMatrixMode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GL_PROJECTION</w:t>
      </w:r>
      <w:r w:rsidRPr="00FD5F23">
        <w:rPr>
          <w:rFonts w:ascii="Consolas" w:eastAsia="Times New Roman" w:hAnsi="Consolas" w:cs="Times New Roman"/>
          <w:color w:val="89DDFF"/>
          <w:kern w:val="0"/>
          <w:sz w:val="27"/>
          <w:szCs w:val="27"/>
          <w:lang w:eastAsia="en-IN"/>
        </w:rPr>
        <w:t>);</w:t>
      </w:r>
    </w:p>
    <w:p w14:paraId="330FF92D"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glLoadIdentity</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p>
    <w:p w14:paraId="06D70AA5"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gluPerspective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45.0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aspect</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0.1</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100.0</w:t>
      </w:r>
      <w:r w:rsidRPr="00FD5F23">
        <w:rPr>
          <w:rFonts w:ascii="Consolas" w:eastAsia="Times New Roman" w:hAnsi="Consolas" w:cs="Times New Roman"/>
          <w:color w:val="89DDFF"/>
          <w:kern w:val="0"/>
          <w:sz w:val="27"/>
          <w:szCs w:val="27"/>
          <w:lang w:eastAsia="en-IN"/>
        </w:rPr>
        <w:t>);</w:t>
      </w:r>
    </w:p>
    <w:p w14:paraId="02C00083"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89DDFF"/>
          <w:kern w:val="0"/>
          <w:sz w:val="27"/>
          <w:szCs w:val="27"/>
          <w:lang w:eastAsia="en-IN"/>
        </w:rPr>
        <w:t>}</w:t>
      </w:r>
    </w:p>
    <w:p w14:paraId="1AE04748"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291B56A6"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C792EA"/>
          <w:kern w:val="0"/>
          <w:sz w:val="27"/>
          <w:szCs w:val="27"/>
          <w:lang w:eastAsia="en-IN"/>
        </w:rPr>
        <w:t>int</w:t>
      </w:r>
      <w:r w:rsidRPr="00FD5F23">
        <w:rPr>
          <w:rFonts w:ascii="Consolas" w:eastAsia="Times New Roman" w:hAnsi="Consolas" w:cs="Times New Roman"/>
          <w:color w:val="BABED8"/>
          <w:kern w:val="0"/>
          <w:sz w:val="27"/>
          <w:szCs w:val="27"/>
          <w:lang w:eastAsia="en-IN"/>
        </w:rPr>
        <w:t xml:space="preserve"> </w:t>
      </w:r>
      <w:proofErr w:type="gramStart"/>
      <w:r w:rsidRPr="00FD5F23">
        <w:rPr>
          <w:rFonts w:ascii="Consolas" w:eastAsia="Times New Roman" w:hAnsi="Consolas" w:cs="Times New Roman"/>
          <w:color w:val="82AAFF"/>
          <w:kern w:val="0"/>
          <w:sz w:val="27"/>
          <w:szCs w:val="27"/>
          <w:lang w:eastAsia="en-IN"/>
        </w:rPr>
        <w:t>main</w:t>
      </w:r>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C792EA"/>
          <w:kern w:val="0"/>
          <w:sz w:val="27"/>
          <w:szCs w:val="27"/>
          <w:lang w:eastAsia="en-IN"/>
        </w:rPr>
        <w:t>int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i/>
          <w:iCs/>
          <w:color w:val="BABED8"/>
          <w:kern w:val="0"/>
          <w:sz w:val="27"/>
          <w:szCs w:val="27"/>
          <w:lang w:eastAsia="en-IN"/>
        </w:rPr>
        <w:t>argc</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C792EA"/>
          <w:kern w:val="0"/>
          <w:sz w:val="27"/>
          <w:szCs w:val="27"/>
          <w:lang w:eastAsia="en-IN"/>
        </w:rPr>
        <w:t>char**</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i/>
          <w:iCs/>
          <w:color w:val="BABED8"/>
          <w:kern w:val="0"/>
          <w:sz w:val="27"/>
          <w:szCs w:val="27"/>
          <w:lang w:eastAsia="en-IN"/>
        </w:rPr>
        <w:t>argv</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89DDFF"/>
          <w:kern w:val="0"/>
          <w:sz w:val="27"/>
          <w:szCs w:val="27"/>
          <w:lang w:eastAsia="en-IN"/>
        </w:rPr>
        <w:t>{</w:t>
      </w:r>
    </w:p>
    <w:p w14:paraId="18D7DF58"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lastRenderedPageBreak/>
        <w:t xml:space="preserve">    </w:t>
      </w:r>
      <w:proofErr w:type="spellStart"/>
      <w:proofErr w:type="gramStart"/>
      <w:r w:rsidRPr="00FD5F23">
        <w:rPr>
          <w:rFonts w:ascii="Consolas" w:eastAsia="Times New Roman" w:hAnsi="Consolas" w:cs="Times New Roman"/>
          <w:color w:val="82AAFF"/>
          <w:kern w:val="0"/>
          <w:sz w:val="27"/>
          <w:szCs w:val="27"/>
          <w:lang w:eastAsia="en-IN"/>
        </w:rPr>
        <w:t>glutInit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&amp;</w:t>
      </w:r>
      <w:proofErr w:type="spellStart"/>
      <w:r w:rsidRPr="00FD5F23">
        <w:rPr>
          <w:rFonts w:ascii="Consolas" w:eastAsia="Times New Roman" w:hAnsi="Consolas" w:cs="Times New Roman"/>
          <w:color w:val="BABED8"/>
          <w:kern w:val="0"/>
          <w:sz w:val="27"/>
          <w:szCs w:val="27"/>
          <w:lang w:eastAsia="en-IN"/>
        </w:rPr>
        <w:t>argc</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BABED8"/>
          <w:kern w:val="0"/>
          <w:sz w:val="27"/>
          <w:szCs w:val="27"/>
          <w:lang w:eastAsia="en-IN"/>
        </w:rPr>
        <w:t>argv</w:t>
      </w:r>
      <w:proofErr w:type="spellEnd"/>
      <w:r w:rsidRPr="00FD5F23">
        <w:rPr>
          <w:rFonts w:ascii="Consolas" w:eastAsia="Times New Roman" w:hAnsi="Consolas" w:cs="Times New Roman"/>
          <w:color w:val="89DDFF"/>
          <w:kern w:val="0"/>
          <w:sz w:val="27"/>
          <w:szCs w:val="27"/>
          <w:lang w:eastAsia="en-IN"/>
        </w:rPr>
        <w:t>);</w:t>
      </w:r>
    </w:p>
    <w:p w14:paraId="2C9FFFEC"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glutInitDisplayMode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BABED8"/>
          <w:kern w:val="0"/>
          <w:sz w:val="27"/>
          <w:szCs w:val="27"/>
          <w:lang w:eastAsia="en-IN"/>
        </w:rPr>
        <w:t xml:space="preserve">GLUT_DOUBLE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GLUT_RGB </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GLUT_DEPTH</w:t>
      </w:r>
      <w:r w:rsidRPr="00FD5F23">
        <w:rPr>
          <w:rFonts w:ascii="Consolas" w:eastAsia="Times New Roman" w:hAnsi="Consolas" w:cs="Times New Roman"/>
          <w:color w:val="89DDFF"/>
          <w:kern w:val="0"/>
          <w:sz w:val="27"/>
          <w:szCs w:val="27"/>
          <w:lang w:eastAsia="en-IN"/>
        </w:rPr>
        <w:t>);</w:t>
      </w:r>
    </w:p>
    <w:p w14:paraId="1129C91E"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glutInitWindowSize</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F78C6C"/>
          <w:kern w:val="0"/>
          <w:sz w:val="27"/>
          <w:szCs w:val="27"/>
          <w:lang w:eastAsia="en-IN"/>
        </w:rPr>
        <w:t>800</w:t>
      </w:r>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600</w:t>
      </w:r>
      <w:r w:rsidRPr="00FD5F23">
        <w:rPr>
          <w:rFonts w:ascii="Consolas" w:eastAsia="Times New Roman" w:hAnsi="Consolas" w:cs="Times New Roman"/>
          <w:color w:val="89DDFF"/>
          <w:kern w:val="0"/>
          <w:sz w:val="27"/>
          <w:szCs w:val="27"/>
          <w:lang w:eastAsia="en-IN"/>
        </w:rPr>
        <w:t>);</w:t>
      </w:r>
    </w:p>
    <w:p w14:paraId="0B154936"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glutCreateWindow</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C3E88D"/>
          <w:kern w:val="0"/>
          <w:sz w:val="27"/>
          <w:szCs w:val="27"/>
          <w:lang w:eastAsia="en-IN"/>
        </w:rPr>
        <w:t>Shadow Mapping</w:t>
      </w:r>
      <w:r w:rsidRPr="00FD5F23">
        <w:rPr>
          <w:rFonts w:ascii="Consolas" w:eastAsia="Times New Roman" w:hAnsi="Consolas" w:cs="Times New Roman"/>
          <w:color w:val="89DDFF"/>
          <w:kern w:val="0"/>
          <w:sz w:val="27"/>
          <w:szCs w:val="27"/>
          <w:lang w:eastAsia="en-IN"/>
        </w:rPr>
        <w:t>");</w:t>
      </w:r>
    </w:p>
    <w:p w14:paraId="4AA650C4"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69755939"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init</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p>
    <w:p w14:paraId="55ECE0BC"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82AAFF"/>
          <w:kern w:val="0"/>
          <w:sz w:val="27"/>
          <w:szCs w:val="27"/>
          <w:lang w:eastAsia="en-IN"/>
        </w:rPr>
        <w:t>glutDisplayFunc</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display</w:t>
      </w:r>
      <w:r w:rsidRPr="00FD5F23">
        <w:rPr>
          <w:rFonts w:ascii="Consolas" w:eastAsia="Times New Roman" w:hAnsi="Consolas" w:cs="Times New Roman"/>
          <w:color w:val="89DDFF"/>
          <w:kern w:val="0"/>
          <w:sz w:val="27"/>
          <w:szCs w:val="27"/>
          <w:lang w:eastAsia="en-IN"/>
        </w:rPr>
        <w:t>);</w:t>
      </w:r>
    </w:p>
    <w:p w14:paraId="7B765DE4"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r w:rsidRPr="00FD5F23">
        <w:rPr>
          <w:rFonts w:ascii="Consolas" w:eastAsia="Times New Roman" w:hAnsi="Consolas" w:cs="Times New Roman"/>
          <w:color w:val="82AAFF"/>
          <w:kern w:val="0"/>
          <w:sz w:val="27"/>
          <w:szCs w:val="27"/>
          <w:lang w:eastAsia="en-IN"/>
        </w:rPr>
        <w:t>glutReshapeFunc</w:t>
      </w:r>
      <w:proofErr w:type="spellEnd"/>
      <w:r w:rsidRPr="00FD5F23">
        <w:rPr>
          <w:rFonts w:ascii="Consolas" w:eastAsia="Times New Roman" w:hAnsi="Consolas" w:cs="Times New Roman"/>
          <w:color w:val="89DDFF"/>
          <w:kern w:val="0"/>
          <w:sz w:val="27"/>
          <w:szCs w:val="27"/>
          <w:lang w:eastAsia="en-IN"/>
        </w:rPr>
        <w:t>(</w:t>
      </w:r>
      <w:r w:rsidRPr="00FD5F23">
        <w:rPr>
          <w:rFonts w:ascii="Consolas" w:eastAsia="Times New Roman" w:hAnsi="Consolas" w:cs="Times New Roman"/>
          <w:color w:val="BABED8"/>
          <w:kern w:val="0"/>
          <w:sz w:val="27"/>
          <w:szCs w:val="27"/>
          <w:lang w:eastAsia="en-IN"/>
        </w:rPr>
        <w:t>reshape</w:t>
      </w:r>
      <w:r w:rsidRPr="00FD5F23">
        <w:rPr>
          <w:rFonts w:ascii="Consolas" w:eastAsia="Times New Roman" w:hAnsi="Consolas" w:cs="Times New Roman"/>
          <w:color w:val="89DDFF"/>
          <w:kern w:val="0"/>
          <w:sz w:val="27"/>
          <w:szCs w:val="27"/>
          <w:lang w:eastAsia="en-IN"/>
        </w:rPr>
        <w:t>);</w:t>
      </w:r>
    </w:p>
    <w:p w14:paraId="06FCEC9E"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proofErr w:type="spellStart"/>
      <w:proofErr w:type="gramStart"/>
      <w:r w:rsidRPr="00FD5F23">
        <w:rPr>
          <w:rFonts w:ascii="Consolas" w:eastAsia="Times New Roman" w:hAnsi="Consolas" w:cs="Times New Roman"/>
          <w:color w:val="82AAFF"/>
          <w:kern w:val="0"/>
          <w:sz w:val="27"/>
          <w:szCs w:val="27"/>
          <w:lang w:eastAsia="en-IN"/>
        </w:rPr>
        <w:t>glutMainLoop</w:t>
      </w:r>
      <w:proofErr w:type="spellEnd"/>
      <w:r w:rsidRPr="00FD5F23">
        <w:rPr>
          <w:rFonts w:ascii="Consolas" w:eastAsia="Times New Roman" w:hAnsi="Consolas" w:cs="Times New Roman"/>
          <w:color w:val="89DDFF"/>
          <w:kern w:val="0"/>
          <w:sz w:val="27"/>
          <w:szCs w:val="27"/>
          <w:lang w:eastAsia="en-IN"/>
        </w:rPr>
        <w:t>(</w:t>
      </w:r>
      <w:proofErr w:type="gramEnd"/>
      <w:r w:rsidRPr="00FD5F23">
        <w:rPr>
          <w:rFonts w:ascii="Consolas" w:eastAsia="Times New Roman" w:hAnsi="Consolas" w:cs="Times New Roman"/>
          <w:color w:val="89DDFF"/>
          <w:kern w:val="0"/>
          <w:sz w:val="27"/>
          <w:szCs w:val="27"/>
          <w:lang w:eastAsia="en-IN"/>
        </w:rPr>
        <w:t>);</w:t>
      </w:r>
    </w:p>
    <w:p w14:paraId="300E1562"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i/>
          <w:iCs/>
          <w:color w:val="89DDFF"/>
          <w:kern w:val="0"/>
          <w:sz w:val="27"/>
          <w:szCs w:val="27"/>
          <w:lang w:eastAsia="en-IN"/>
        </w:rPr>
        <w:t>return</w:t>
      </w:r>
      <w:r w:rsidRPr="00FD5F23">
        <w:rPr>
          <w:rFonts w:ascii="Consolas" w:eastAsia="Times New Roman" w:hAnsi="Consolas" w:cs="Times New Roman"/>
          <w:color w:val="BABED8"/>
          <w:kern w:val="0"/>
          <w:sz w:val="27"/>
          <w:szCs w:val="27"/>
          <w:lang w:eastAsia="en-IN"/>
        </w:rPr>
        <w:t xml:space="preserve"> </w:t>
      </w:r>
      <w:r w:rsidRPr="00FD5F23">
        <w:rPr>
          <w:rFonts w:ascii="Consolas" w:eastAsia="Times New Roman" w:hAnsi="Consolas" w:cs="Times New Roman"/>
          <w:color w:val="F78C6C"/>
          <w:kern w:val="0"/>
          <w:sz w:val="27"/>
          <w:szCs w:val="27"/>
          <w:lang w:eastAsia="en-IN"/>
        </w:rPr>
        <w:t>0</w:t>
      </w:r>
      <w:r w:rsidRPr="00FD5F23">
        <w:rPr>
          <w:rFonts w:ascii="Consolas" w:eastAsia="Times New Roman" w:hAnsi="Consolas" w:cs="Times New Roman"/>
          <w:color w:val="89DDFF"/>
          <w:kern w:val="0"/>
          <w:sz w:val="27"/>
          <w:szCs w:val="27"/>
          <w:lang w:eastAsia="en-IN"/>
        </w:rPr>
        <w:t>;</w:t>
      </w:r>
    </w:p>
    <w:p w14:paraId="27571BFB"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FD5F23">
        <w:rPr>
          <w:rFonts w:ascii="Consolas" w:eastAsia="Times New Roman" w:hAnsi="Consolas" w:cs="Times New Roman"/>
          <w:color w:val="89DDFF"/>
          <w:kern w:val="0"/>
          <w:sz w:val="27"/>
          <w:szCs w:val="27"/>
          <w:lang w:eastAsia="en-IN"/>
        </w:rPr>
        <w:t>}</w:t>
      </w:r>
    </w:p>
    <w:p w14:paraId="53D93BAE" w14:textId="77777777" w:rsidR="00FD5F23" w:rsidRPr="00FD5F23" w:rsidRDefault="00FD5F23" w:rsidP="00FD5F23">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2E376AF9" w14:textId="77777777" w:rsidR="00FD5F23" w:rsidRPr="00BA41DE" w:rsidRDefault="00FD5F23" w:rsidP="004B4125">
      <w:pPr>
        <w:widowControl w:val="0"/>
        <w:autoSpaceDE w:val="0"/>
        <w:autoSpaceDN w:val="0"/>
        <w:adjustRightInd w:val="0"/>
        <w:spacing w:after="0" w:line="240" w:lineRule="auto"/>
        <w:rPr>
          <w:rFonts w:ascii="Times New Roman" w:hAnsi="Times New Roman" w:cs="Times New Roman"/>
          <w:sz w:val="24"/>
          <w:szCs w:val="24"/>
        </w:rPr>
      </w:pPr>
    </w:p>
    <w:p w14:paraId="29A7409D" w14:textId="5153C8ED" w:rsidR="004B4125" w:rsidRPr="00BA41DE" w:rsidRDefault="00FD5F23" w:rsidP="004B4125">
      <w:pPr>
        <w:spacing w:after="0" w:line="240" w:lineRule="auto"/>
        <w:rPr>
          <w:rFonts w:ascii="Times New Roman" w:hAnsi="Times New Roman" w:cs="Times New Roman"/>
          <w:b/>
          <w:bCs/>
          <w:iCs/>
          <w:sz w:val="24"/>
          <w:szCs w:val="24"/>
          <w:lang w:val="en-US"/>
        </w:rPr>
      </w:pPr>
      <w:r>
        <w:rPr>
          <w:rFonts w:ascii="Times New Roman" w:hAnsi="Times New Roman" w:cs="Times New Roman"/>
          <w:b/>
          <w:bCs/>
          <w:iCs/>
          <w:sz w:val="24"/>
          <w:szCs w:val="24"/>
          <w:lang w:val="en-US"/>
        </w:rPr>
        <w:t>Output:</w:t>
      </w:r>
      <w:r>
        <w:rPr>
          <w:rFonts w:ascii="Times New Roman" w:hAnsi="Times New Roman" w:cs="Times New Roman"/>
          <w:b/>
          <w:bCs/>
          <w:iCs/>
          <w:sz w:val="24"/>
          <w:szCs w:val="24"/>
          <w:lang w:val="en-US"/>
        </w:rPr>
        <w:br/>
      </w:r>
      <w:r w:rsidRPr="00FD5F23">
        <w:rPr>
          <w:rFonts w:ascii="Times New Roman" w:hAnsi="Times New Roman" w:cs="Times New Roman"/>
          <w:b/>
          <w:bCs/>
          <w:iCs/>
          <w:sz w:val="24"/>
          <w:szCs w:val="24"/>
          <w:lang w:val="en-US"/>
        </w:rPr>
        <w:drawing>
          <wp:inline distT="0" distB="0" distL="0" distR="0" wp14:anchorId="16500138" wp14:editId="184BB073">
            <wp:extent cx="3619500" cy="2804792"/>
            <wp:effectExtent l="0" t="0" r="0" b="0"/>
            <wp:docPr id="220473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473636" name=""/>
                    <pic:cNvPicPr/>
                  </pic:nvPicPr>
                  <pic:blipFill>
                    <a:blip r:embed="rId8"/>
                    <a:stretch>
                      <a:fillRect/>
                    </a:stretch>
                  </pic:blipFill>
                  <pic:spPr>
                    <a:xfrm>
                      <a:off x="0" y="0"/>
                      <a:ext cx="3632639" cy="2814973"/>
                    </a:xfrm>
                    <a:prstGeom prst="rect">
                      <a:avLst/>
                    </a:prstGeom>
                  </pic:spPr>
                </pic:pic>
              </a:graphicData>
            </a:graphic>
          </wp:inline>
        </w:drawing>
      </w:r>
    </w:p>
    <w:p w14:paraId="1066806F"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4759DB0B"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5D352217"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5A69B82D"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24CB7ECD"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2DCC39E4"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0ED5BB3E"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387D0414"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2F1242D7"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6A9B0832"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58965B0D"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1B2FE95A" w14:textId="77777777" w:rsidR="004B4125" w:rsidRPr="00BA41DE" w:rsidRDefault="004B4125" w:rsidP="004B4125">
      <w:pPr>
        <w:spacing w:after="0" w:line="240" w:lineRule="auto"/>
        <w:rPr>
          <w:rFonts w:ascii="Times New Roman" w:hAnsi="Times New Roman" w:cs="Times New Roman"/>
          <w:b/>
          <w:bCs/>
          <w:iCs/>
          <w:sz w:val="24"/>
          <w:szCs w:val="24"/>
          <w:lang w:val="en-US"/>
        </w:rPr>
      </w:pPr>
    </w:p>
    <w:p w14:paraId="6C2F0F1F" w14:textId="77777777" w:rsidR="00BA50C5" w:rsidRDefault="00BA50C5" w:rsidP="004B4125">
      <w:pPr>
        <w:spacing w:after="0" w:line="240" w:lineRule="auto"/>
        <w:jc w:val="both"/>
        <w:rPr>
          <w:rFonts w:ascii="Times New Roman" w:hAnsi="Times New Roman" w:cs="Times New Roman"/>
          <w:b/>
          <w:bCs/>
          <w:iCs/>
          <w:sz w:val="24"/>
          <w:szCs w:val="24"/>
          <w:lang w:val="en-US"/>
        </w:rPr>
      </w:pPr>
    </w:p>
    <w:p w14:paraId="658DAB62" w14:textId="77777777" w:rsidR="00A00B51" w:rsidRDefault="00A00B51" w:rsidP="004B4125">
      <w:pPr>
        <w:spacing w:after="0" w:line="240" w:lineRule="auto"/>
        <w:jc w:val="both"/>
        <w:rPr>
          <w:rFonts w:ascii="Times New Roman" w:hAnsi="Times New Roman" w:cs="Times New Roman"/>
          <w:b/>
          <w:bCs/>
          <w:iCs/>
          <w:sz w:val="24"/>
          <w:szCs w:val="24"/>
        </w:rPr>
      </w:pPr>
    </w:p>
    <w:p w14:paraId="64640F65" w14:textId="77777777" w:rsidR="00BA50C5" w:rsidRPr="00BA41DE" w:rsidRDefault="00BA50C5" w:rsidP="004B4125">
      <w:pPr>
        <w:spacing w:after="0" w:line="240" w:lineRule="auto"/>
        <w:jc w:val="both"/>
        <w:rPr>
          <w:rFonts w:ascii="Times New Roman" w:hAnsi="Times New Roman" w:cs="Times New Roman"/>
          <w:b/>
          <w:bCs/>
          <w:iCs/>
          <w:sz w:val="24"/>
          <w:szCs w:val="24"/>
        </w:rPr>
      </w:pPr>
      <w:r>
        <w:rPr>
          <w:rFonts w:ascii="Times New Roman" w:hAnsi="Times New Roman" w:cs="Times New Roman"/>
          <w:b/>
          <w:bCs/>
          <w:iCs/>
          <w:sz w:val="24"/>
          <w:szCs w:val="24"/>
        </w:rPr>
        <w:lastRenderedPageBreak/>
        <w:t xml:space="preserve">Screenshots from </w:t>
      </w:r>
      <w:proofErr w:type="spellStart"/>
      <w:proofErr w:type="gramStart"/>
      <w:r>
        <w:rPr>
          <w:rFonts w:ascii="Times New Roman" w:hAnsi="Times New Roman" w:cs="Times New Roman"/>
          <w:b/>
          <w:bCs/>
          <w:iCs/>
          <w:sz w:val="24"/>
          <w:szCs w:val="24"/>
        </w:rPr>
        <w:t>VLab</w:t>
      </w:r>
      <w:proofErr w:type="spellEnd"/>
      <w:r w:rsidR="009150DC">
        <w:rPr>
          <w:rFonts w:ascii="Times New Roman" w:hAnsi="Times New Roman" w:cs="Times New Roman"/>
          <w:b/>
          <w:bCs/>
          <w:iCs/>
          <w:sz w:val="24"/>
          <w:szCs w:val="24"/>
        </w:rPr>
        <w:t>(</w:t>
      </w:r>
      <w:proofErr w:type="gramEnd"/>
      <w:r w:rsidR="009150DC">
        <w:rPr>
          <w:rFonts w:ascii="Times New Roman" w:hAnsi="Times New Roman" w:cs="Times New Roman"/>
          <w:b/>
          <w:bCs/>
          <w:iCs/>
          <w:sz w:val="24"/>
          <w:szCs w:val="24"/>
        </w:rPr>
        <w:t>if any)</w:t>
      </w:r>
      <w:r>
        <w:rPr>
          <w:rFonts w:ascii="Times New Roman" w:hAnsi="Times New Roman" w:cs="Times New Roman"/>
          <w:b/>
          <w:bCs/>
          <w:iCs/>
          <w:sz w:val="24"/>
          <w:szCs w:val="24"/>
        </w:rPr>
        <w:t xml:space="preserve">: </w:t>
      </w:r>
    </w:p>
    <w:p w14:paraId="6DAF8EB3" w14:textId="77777777" w:rsidR="004B4125" w:rsidRPr="00BA41DE" w:rsidRDefault="004B4125" w:rsidP="004B4125">
      <w:pPr>
        <w:spacing w:after="0" w:line="240" w:lineRule="auto"/>
        <w:jc w:val="both"/>
        <w:rPr>
          <w:rFonts w:ascii="Times New Roman" w:hAnsi="Times New Roman" w:cs="Times New Roman"/>
          <w:b/>
          <w:bCs/>
          <w:iCs/>
          <w:sz w:val="24"/>
          <w:szCs w:val="24"/>
        </w:rPr>
      </w:pPr>
    </w:p>
    <w:p w14:paraId="03025048" w14:textId="77777777" w:rsidR="004B4125" w:rsidRPr="00BA41DE" w:rsidRDefault="004B4125" w:rsidP="004B4125">
      <w:pPr>
        <w:spacing w:after="0" w:line="240" w:lineRule="auto"/>
        <w:jc w:val="both"/>
        <w:rPr>
          <w:rFonts w:ascii="Times New Roman" w:hAnsi="Times New Roman" w:cs="Times New Roman"/>
          <w:b/>
          <w:bCs/>
          <w:iCs/>
          <w:sz w:val="24"/>
          <w:szCs w:val="24"/>
        </w:rPr>
      </w:pPr>
    </w:p>
    <w:p w14:paraId="0ACE9953" w14:textId="77777777" w:rsidR="004B4125" w:rsidRPr="00BA41DE" w:rsidRDefault="004B4125" w:rsidP="004B4125">
      <w:pPr>
        <w:spacing w:after="0" w:line="240" w:lineRule="auto"/>
        <w:jc w:val="both"/>
        <w:rPr>
          <w:rFonts w:ascii="Times New Roman" w:hAnsi="Times New Roman" w:cs="Times New Roman"/>
          <w:b/>
          <w:bCs/>
          <w:iCs/>
          <w:sz w:val="24"/>
          <w:szCs w:val="24"/>
        </w:rPr>
      </w:pPr>
    </w:p>
    <w:p w14:paraId="32DCBD5A" w14:textId="77777777" w:rsidR="004B4125" w:rsidRPr="00BA41DE" w:rsidRDefault="004B4125" w:rsidP="004B4125">
      <w:pPr>
        <w:spacing w:after="0" w:line="240" w:lineRule="auto"/>
        <w:jc w:val="both"/>
        <w:rPr>
          <w:rFonts w:ascii="Times New Roman" w:hAnsi="Times New Roman" w:cs="Times New Roman"/>
          <w:b/>
          <w:bCs/>
          <w:iCs/>
          <w:sz w:val="24"/>
          <w:szCs w:val="24"/>
        </w:rPr>
      </w:pPr>
    </w:p>
    <w:p w14:paraId="5958F901" w14:textId="77777777" w:rsidR="004B4125" w:rsidRPr="00BA41DE" w:rsidRDefault="004B4125" w:rsidP="004B4125">
      <w:pPr>
        <w:spacing w:after="0" w:line="240" w:lineRule="auto"/>
        <w:jc w:val="both"/>
        <w:rPr>
          <w:rFonts w:ascii="Times New Roman" w:hAnsi="Times New Roman" w:cs="Times New Roman"/>
          <w:b/>
          <w:bCs/>
          <w:iCs/>
          <w:sz w:val="24"/>
          <w:szCs w:val="24"/>
        </w:rPr>
      </w:pPr>
    </w:p>
    <w:p w14:paraId="45558BB8" w14:textId="77777777" w:rsidR="004B4125" w:rsidRPr="00BA41DE" w:rsidRDefault="004B4125" w:rsidP="004B4125">
      <w:pPr>
        <w:spacing w:after="0" w:line="240" w:lineRule="auto"/>
        <w:jc w:val="both"/>
        <w:rPr>
          <w:rFonts w:ascii="Times New Roman" w:hAnsi="Times New Roman" w:cs="Times New Roman"/>
          <w:b/>
          <w:bCs/>
          <w:iCs/>
          <w:sz w:val="24"/>
          <w:szCs w:val="24"/>
        </w:rPr>
      </w:pPr>
    </w:p>
    <w:p w14:paraId="7DDDE6A9" w14:textId="77777777" w:rsidR="004B4125" w:rsidRPr="00BA41DE" w:rsidRDefault="004B4125" w:rsidP="004B4125">
      <w:pPr>
        <w:spacing w:after="0" w:line="240" w:lineRule="auto"/>
        <w:jc w:val="both"/>
        <w:rPr>
          <w:rFonts w:ascii="Times New Roman" w:hAnsi="Times New Roman" w:cs="Times New Roman"/>
          <w:b/>
          <w:iCs/>
          <w:sz w:val="24"/>
          <w:szCs w:val="24"/>
        </w:rPr>
      </w:pPr>
      <w:r w:rsidRPr="00BA41DE">
        <w:rPr>
          <w:rFonts w:ascii="Times New Roman" w:hAnsi="Times New Roman" w:cs="Times New Roman"/>
          <w:b/>
          <w:bCs/>
          <w:iCs/>
          <w:sz w:val="24"/>
          <w:szCs w:val="24"/>
        </w:rPr>
        <w:t>Conclusion</w:t>
      </w:r>
      <w:r w:rsidR="00965659">
        <w:rPr>
          <w:rFonts w:ascii="Times New Roman" w:hAnsi="Times New Roman" w:cs="Times New Roman"/>
          <w:b/>
          <w:bCs/>
          <w:iCs/>
          <w:sz w:val="24"/>
          <w:szCs w:val="24"/>
        </w:rPr>
        <w:t xml:space="preserve"> and </w:t>
      </w:r>
      <w:r w:rsidR="00E15A90">
        <w:rPr>
          <w:rFonts w:ascii="Times New Roman" w:hAnsi="Times New Roman" w:cs="Times New Roman"/>
          <w:b/>
          <w:bCs/>
          <w:iCs/>
          <w:sz w:val="24"/>
          <w:szCs w:val="24"/>
        </w:rPr>
        <w:t>discussion</w:t>
      </w:r>
      <w:r w:rsidRPr="00BA41DE">
        <w:rPr>
          <w:rFonts w:ascii="Times New Roman" w:hAnsi="Times New Roman" w:cs="Times New Roman"/>
          <w:b/>
          <w:bCs/>
          <w:iCs/>
          <w:sz w:val="24"/>
          <w:szCs w:val="24"/>
        </w:rPr>
        <w:t xml:space="preserve">: </w:t>
      </w:r>
    </w:p>
    <w:p w14:paraId="44E6D2E9" w14:textId="77777777" w:rsidR="004B4125" w:rsidRPr="00BA41DE" w:rsidRDefault="004B4125" w:rsidP="004B4125">
      <w:pPr>
        <w:spacing w:after="0" w:line="240" w:lineRule="auto"/>
        <w:jc w:val="both"/>
        <w:rPr>
          <w:rFonts w:ascii="Times New Roman" w:hAnsi="Times New Roman" w:cs="Times New Roman"/>
          <w:b/>
          <w:iCs/>
          <w:sz w:val="24"/>
          <w:szCs w:val="24"/>
        </w:rPr>
      </w:pPr>
    </w:p>
    <w:p w14:paraId="663615AD" w14:textId="4A71AAC8" w:rsidR="004B4125" w:rsidRPr="000306CD" w:rsidRDefault="000306CD" w:rsidP="004B4125">
      <w:pPr>
        <w:spacing w:after="0" w:line="240" w:lineRule="auto"/>
        <w:jc w:val="both"/>
        <w:rPr>
          <w:rFonts w:ascii="Times New Roman" w:hAnsi="Times New Roman" w:cs="Times New Roman"/>
          <w:bCs/>
          <w:iCs/>
          <w:sz w:val="24"/>
          <w:szCs w:val="24"/>
        </w:rPr>
      </w:pPr>
      <w:r w:rsidRPr="000306CD">
        <w:rPr>
          <w:rFonts w:ascii="Times New Roman" w:hAnsi="Times New Roman" w:cs="Times New Roman"/>
          <w:bCs/>
          <w:iCs/>
          <w:sz w:val="24"/>
          <w:szCs w:val="24"/>
        </w:rPr>
        <w:t xml:space="preserve">The implementation of various curves, including </w:t>
      </w:r>
      <w:proofErr w:type="spellStart"/>
      <w:r w:rsidRPr="000306CD">
        <w:rPr>
          <w:rFonts w:ascii="Times New Roman" w:hAnsi="Times New Roman" w:cs="Times New Roman"/>
          <w:bCs/>
          <w:iCs/>
          <w:sz w:val="24"/>
          <w:szCs w:val="24"/>
        </w:rPr>
        <w:t>Bézier</w:t>
      </w:r>
      <w:proofErr w:type="spellEnd"/>
      <w:r w:rsidRPr="000306CD">
        <w:rPr>
          <w:rFonts w:ascii="Times New Roman" w:hAnsi="Times New Roman" w:cs="Times New Roman"/>
          <w:bCs/>
          <w:iCs/>
          <w:sz w:val="24"/>
          <w:szCs w:val="24"/>
        </w:rPr>
        <w:t>, B-spline, and Catmull-Rom, showcases the versatility of OpenGL in rendering complex shapes. This approach enhances visual representation in graphics applications, providing essential tools for designers and developers to create smooth transitions and intricate designs efficiently.</w:t>
      </w:r>
    </w:p>
    <w:p w14:paraId="43EA704E" w14:textId="77777777" w:rsidR="004B4125" w:rsidRPr="00BA41DE" w:rsidRDefault="004B4125" w:rsidP="004B4125">
      <w:pPr>
        <w:spacing w:after="0" w:line="240" w:lineRule="auto"/>
        <w:jc w:val="both"/>
        <w:rPr>
          <w:rFonts w:ascii="Times New Roman" w:hAnsi="Times New Roman" w:cs="Times New Roman"/>
          <w:b/>
          <w:iCs/>
          <w:sz w:val="24"/>
          <w:szCs w:val="24"/>
        </w:rPr>
      </w:pPr>
    </w:p>
    <w:p w14:paraId="13E32DBD" w14:textId="77777777" w:rsidR="004B4125" w:rsidRPr="00BA41DE" w:rsidRDefault="004B4125" w:rsidP="004B4125">
      <w:pPr>
        <w:spacing w:after="0" w:line="240" w:lineRule="auto"/>
        <w:jc w:val="both"/>
        <w:rPr>
          <w:rFonts w:ascii="Times New Roman" w:hAnsi="Times New Roman" w:cs="Times New Roman"/>
          <w:b/>
          <w:iCs/>
          <w:sz w:val="24"/>
          <w:szCs w:val="24"/>
        </w:rPr>
      </w:pPr>
    </w:p>
    <w:p w14:paraId="2AAB84D2" w14:textId="77777777" w:rsidR="00E0549C" w:rsidRPr="00171B49" w:rsidRDefault="00E0549C" w:rsidP="00E0549C">
      <w:pPr>
        <w:widowControl w:val="0"/>
        <w:suppressAutoHyphens w:val="0"/>
        <w:overflowPunct w:val="0"/>
        <w:autoSpaceDE w:val="0"/>
        <w:autoSpaceDN w:val="0"/>
        <w:adjustRightInd w:val="0"/>
        <w:spacing w:after="0" w:line="235" w:lineRule="auto"/>
        <w:jc w:val="both"/>
        <w:rPr>
          <w:rFonts w:ascii="Times New Roman" w:hAnsi="Times New Roman" w:cs="Times New Roman"/>
          <w:b/>
        </w:rPr>
      </w:pPr>
    </w:p>
    <w:p w14:paraId="11134156" w14:textId="77777777" w:rsidR="00E0549C" w:rsidRPr="00171B49" w:rsidRDefault="00E0549C" w:rsidP="00E0549C">
      <w:pPr>
        <w:widowControl w:val="0"/>
        <w:suppressAutoHyphens w:val="0"/>
        <w:overflowPunct w:val="0"/>
        <w:autoSpaceDE w:val="0"/>
        <w:autoSpaceDN w:val="0"/>
        <w:adjustRightInd w:val="0"/>
        <w:spacing w:after="0" w:line="235" w:lineRule="auto"/>
        <w:jc w:val="both"/>
        <w:rPr>
          <w:rFonts w:ascii="Times New Roman" w:hAnsi="Times New Roman" w:cs="Times New Roman"/>
          <w:b/>
        </w:rPr>
      </w:pPr>
    </w:p>
    <w:p w14:paraId="5EC180C8" w14:textId="527108DC" w:rsidR="00ED5BD3" w:rsidRDefault="004B4125" w:rsidP="000306CD">
      <w:pPr>
        <w:spacing w:after="0" w:line="240" w:lineRule="auto"/>
        <w:jc w:val="both"/>
        <w:rPr>
          <w:rFonts w:ascii="Times New Roman" w:hAnsi="Times New Roman" w:cs="Times New Roman"/>
          <w:b/>
          <w:sz w:val="24"/>
          <w:szCs w:val="24"/>
        </w:rPr>
      </w:pPr>
      <w:r w:rsidRPr="00BA41DE">
        <w:rPr>
          <w:rFonts w:ascii="Times New Roman" w:hAnsi="Times New Roman" w:cs="Times New Roman"/>
          <w:b/>
          <w:iCs/>
          <w:sz w:val="24"/>
          <w:szCs w:val="24"/>
        </w:rPr>
        <w:t>Date:</w:t>
      </w:r>
      <w:r w:rsidR="000306CD">
        <w:rPr>
          <w:rFonts w:ascii="Times New Roman" w:hAnsi="Times New Roman" w:cs="Times New Roman"/>
          <w:b/>
          <w:iCs/>
          <w:sz w:val="24"/>
          <w:szCs w:val="24"/>
        </w:rPr>
        <w:t xml:space="preserve"> 30 / 09 / 2024                                                    </w:t>
      </w:r>
      <w:r w:rsidR="0084346A" w:rsidRPr="002352F7">
        <w:rPr>
          <w:rFonts w:ascii="Times New Roman" w:hAnsi="Times New Roman" w:cs="Times New Roman"/>
          <w:b/>
          <w:sz w:val="24"/>
          <w:szCs w:val="24"/>
        </w:rPr>
        <w:t>Signature of faculty in-charge</w:t>
      </w:r>
    </w:p>
    <w:p w14:paraId="40765545" w14:textId="77777777" w:rsidR="0014392A" w:rsidRDefault="0014392A" w:rsidP="003B6815">
      <w:pPr>
        <w:shd w:val="clear" w:color="auto" w:fill="FFFFFF"/>
        <w:suppressAutoHyphens w:val="0"/>
        <w:spacing w:after="0" w:line="240" w:lineRule="auto"/>
        <w:rPr>
          <w:rFonts w:ascii="Times New Roman" w:hAnsi="Times New Roman" w:cs="Times New Roman"/>
          <w:b/>
          <w:sz w:val="24"/>
          <w:szCs w:val="24"/>
        </w:rPr>
      </w:pPr>
    </w:p>
    <w:p w14:paraId="16B1FF07" w14:textId="77777777" w:rsidR="0014392A" w:rsidRDefault="008455C7" w:rsidP="003B6815">
      <w:pPr>
        <w:shd w:val="clear" w:color="auto" w:fill="FFFFFF"/>
        <w:suppressAutoHyphens w:val="0"/>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Post lab question</w:t>
      </w:r>
    </w:p>
    <w:p w14:paraId="4591638B" w14:textId="77777777" w:rsidR="008455C7" w:rsidRDefault="008455C7" w:rsidP="003B6815">
      <w:pPr>
        <w:shd w:val="clear" w:color="auto" w:fill="FFFFFF"/>
        <w:suppressAutoHyphens w:val="0"/>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Write a program to demonstrate shadow for two </w:t>
      </w:r>
      <w:r w:rsidR="00AE77DF">
        <w:rPr>
          <w:rFonts w:ascii="Times New Roman" w:hAnsi="Times New Roman" w:cs="Times New Roman"/>
          <w:b/>
          <w:color w:val="FF0000"/>
          <w:sz w:val="24"/>
          <w:szCs w:val="24"/>
        </w:rPr>
        <w:t>objects</w:t>
      </w:r>
      <w:r>
        <w:rPr>
          <w:rFonts w:ascii="Times New Roman" w:hAnsi="Times New Roman" w:cs="Times New Roman"/>
          <w:b/>
          <w:color w:val="FF0000"/>
          <w:sz w:val="24"/>
          <w:szCs w:val="24"/>
        </w:rPr>
        <w:t>.</w:t>
      </w:r>
    </w:p>
    <w:p w14:paraId="775B55C4" w14:textId="77777777" w:rsidR="00A00B51" w:rsidRDefault="00A00B51" w:rsidP="003B6815">
      <w:pPr>
        <w:shd w:val="clear" w:color="auto" w:fill="FFFFFF"/>
        <w:suppressAutoHyphens w:val="0"/>
        <w:spacing w:after="0" w:line="240" w:lineRule="auto"/>
        <w:rPr>
          <w:rFonts w:ascii="Times New Roman" w:hAnsi="Times New Roman" w:cs="Times New Roman"/>
          <w:b/>
          <w:color w:val="FF0000"/>
          <w:sz w:val="24"/>
          <w:szCs w:val="24"/>
        </w:rPr>
      </w:pPr>
    </w:p>
    <w:p w14:paraId="25916E8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i/>
          <w:iCs/>
          <w:color w:val="89DDFF"/>
          <w:kern w:val="0"/>
          <w:sz w:val="27"/>
          <w:szCs w:val="27"/>
          <w:lang w:eastAsia="en-IN"/>
        </w:rPr>
        <w:t>#include</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&lt;</w:t>
      </w:r>
      <w:r w:rsidRPr="000306CD">
        <w:rPr>
          <w:rFonts w:ascii="Consolas" w:eastAsia="Times New Roman" w:hAnsi="Consolas" w:cs="Times New Roman"/>
          <w:color w:val="C3E88D"/>
          <w:kern w:val="0"/>
          <w:sz w:val="27"/>
          <w:szCs w:val="27"/>
          <w:lang w:eastAsia="en-IN"/>
        </w:rPr>
        <w:t>GL/</w:t>
      </w:r>
      <w:proofErr w:type="spellStart"/>
      <w:r w:rsidRPr="000306CD">
        <w:rPr>
          <w:rFonts w:ascii="Consolas" w:eastAsia="Times New Roman" w:hAnsi="Consolas" w:cs="Times New Roman"/>
          <w:color w:val="C3E88D"/>
          <w:kern w:val="0"/>
          <w:sz w:val="27"/>
          <w:szCs w:val="27"/>
          <w:lang w:eastAsia="en-IN"/>
        </w:rPr>
        <w:t>glut.h</w:t>
      </w:r>
      <w:proofErr w:type="spellEnd"/>
      <w:r w:rsidRPr="000306CD">
        <w:rPr>
          <w:rFonts w:ascii="Consolas" w:eastAsia="Times New Roman" w:hAnsi="Consolas" w:cs="Times New Roman"/>
          <w:color w:val="89DDFF"/>
          <w:kern w:val="0"/>
          <w:sz w:val="27"/>
          <w:szCs w:val="27"/>
          <w:lang w:eastAsia="en-IN"/>
        </w:rPr>
        <w:t>&gt;</w:t>
      </w:r>
    </w:p>
    <w:p w14:paraId="574A9BD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i/>
          <w:iCs/>
          <w:color w:val="89DDFF"/>
          <w:kern w:val="0"/>
          <w:sz w:val="27"/>
          <w:szCs w:val="27"/>
          <w:lang w:eastAsia="en-IN"/>
        </w:rPr>
        <w:t>#include</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&lt;</w:t>
      </w:r>
      <w:r w:rsidRPr="000306CD">
        <w:rPr>
          <w:rFonts w:ascii="Consolas" w:eastAsia="Times New Roman" w:hAnsi="Consolas" w:cs="Times New Roman"/>
          <w:color w:val="C3E88D"/>
          <w:kern w:val="0"/>
          <w:sz w:val="27"/>
          <w:szCs w:val="27"/>
          <w:lang w:eastAsia="en-IN"/>
        </w:rPr>
        <w:t>GL/</w:t>
      </w:r>
      <w:proofErr w:type="spellStart"/>
      <w:r w:rsidRPr="000306CD">
        <w:rPr>
          <w:rFonts w:ascii="Consolas" w:eastAsia="Times New Roman" w:hAnsi="Consolas" w:cs="Times New Roman"/>
          <w:color w:val="C3E88D"/>
          <w:kern w:val="0"/>
          <w:sz w:val="27"/>
          <w:szCs w:val="27"/>
          <w:lang w:eastAsia="en-IN"/>
        </w:rPr>
        <w:t>gl.h</w:t>
      </w:r>
      <w:proofErr w:type="spellEnd"/>
      <w:r w:rsidRPr="000306CD">
        <w:rPr>
          <w:rFonts w:ascii="Consolas" w:eastAsia="Times New Roman" w:hAnsi="Consolas" w:cs="Times New Roman"/>
          <w:color w:val="89DDFF"/>
          <w:kern w:val="0"/>
          <w:sz w:val="27"/>
          <w:szCs w:val="27"/>
          <w:lang w:eastAsia="en-IN"/>
        </w:rPr>
        <w:t>&gt;</w:t>
      </w:r>
    </w:p>
    <w:p w14:paraId="644A7787"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17D854C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roofErr w:type="spellStart"/>
      <w:r w:rsidRPr="000306CD">
        <w:rPr>
          <w:rFonts w:ascii="Consolas" w:eastAsia="Times New Roman" w:hAnsi="Consolas" w:cs="Times New Roman"/>
          <w:color w:val="FFCB6B"/>
          <w:kern w:val="0"/>
          <w:sz w:val="27"/>
          <w:szCs w:val="27"/>
          <w:lang w:eastAsia="en-IN"/>
        </w:rPr>
        <w:t>GLfloat</w:t>
      </w:r>
      <w:proofErr w:type="spellEnd"/>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5.0f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8.0f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5.0f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p>
    <w:p w14:paraId="61383A5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45240236"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C792EA"/>
          <w:kern w:val="0"/>
          <w:sz w:val="27"/>
          <w:szCs w:val="27"/>
          <w:lang w:eastAsia="en-IN"/>
        </w:rPr>
        <w:t>void</w:t>
      </w: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init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1175B832"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glClearColor</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0.0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w:t>
      </w:r>
      <w:r w:rsidRPr="000306CD">
        <w:rPr>
          <w:rFonts w:ascii="Consolas" w:eastAsia="Times New Roman" w:hAnsi="Consolas" w:cs="Times New Roman"/>
          <w:color w:val="89DDFF"/>
          <w:kern w:val="0"/>
          <w:sz w:val="27"/>
          <w:szCs w:val="27"/>
          <w:lang w:eastAsia="en-IN"/>
        </w:rPr>
        <w:t>);</w:t>
      </w:r>
    </w:p>
    <w:p w14:paraId="6C28233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glEnable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GL_DEPTH_TEST</w:t>
      </w:r>
      <w:r w:rsidRPr="000306CD">
        <w:rPr>
          <w:rFonts w:ascii="Consolas" w:eastAsia="Times New Roman" w:hAnsi="Consolas" w:cs="Times New Roman"/>
          <w:color w:val="89DDFF"/>
          <w:kern w:val="0"/>
          <w:sz w:val="27"/>
          <w:szCs w:val="27"/>
          <w:lang w:eastAsia="en-IN"/>
        </w:rPr>
        <w:t>);</w:t>
      </w:r>
    </w:p>
    <w:p w14:paraId="5ADADE26"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glShadeModel</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GL_SMOOTH</w:t>
      </w:r>
      <w:r w:rsidRPr="000306CD">
        <w:rPr>
          <w:rFonts w:ascii="Consolas" w:eastAsia="Times New Roman" w:hAnsi="Consolas" w:cs="Times New Roman"/>
          <w:color w:val="89DDFF"/>
          <w:kern w:val="0"/>
          <w:sz w:val="27"/>
          <w:szCs w:val="27"/>
          <w:lang w:eastAsia="en-IN"/>
        </w:rPr>
        <w:t>);</w:t>
      </w:r>
    </w:p>
    <w:p w14:paraId="19893F6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glEnable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GL_LIGHTING</w:t>
      </w:r>
      <w:r w:rsidRPr="000306CD">
        <w:rPr>
          <w:rFonts w:ascii="Consolas" w:eastAsia="Times New Roman" w:hAnsi="Consolas" w:cs="Times New Roman"/>
          <w:color w:val="89DDFF"/>
          <w:kern w:val="0"/>
          <w:sz w:val="27"/>
          <w:szCs w:val="27"/>
          <w:lang w:eastAsia="en-IN"/>
        </w:rPr>
        <w:t>);</w:t>
      </w:r>
    </w:p>
    <w:p w14:paraId="415340D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glEnable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GL_LIGHT0</w:t>
      </w:r>
      <w:r w:rsidRPr="000306CD">
        <w:rPr>
          <w:rFonts w:ascii="Consolas" w:eastAsia="Times New Roman" w:hAnsi="Consolas" w:cs="Times New Roman"/>
          <w:color w:val="89DDFF"/>
          <w:kern w:val="0"/>
          <w:sz w:val="27"/>
          <w:szCs w:val="27"/>
          <w:lang w:eastAsia="en-IN"/>
        </w:rPr>
        <w:t>);</w:t>
      </w:r>
    </w:p>
    <w:p w14:paraId="31EA744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glEnable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GL_COLOR_MATERIAL</w:t>
      </w:r>
      <w:r w:rsidRPr="000306CD">
        <w:rPr>
          <w:rFonts w:ascii="Consolas" w:eastAsia="Times New Roman" w:hAnsi="Consolas" w:cs="Times New Roman"/>
          <w:color w:val="89DDFF"/>
          <w:kern w:val="0"/>
          <w:sz w:val="27"/>
          <w:szCs w:val="27"/>
          <w:lang w:eastAsia="en-IN"/>
        </w:rPr>
        <w:t>);</w:t>
      </w:r>
    </w:p>
    <w:p w14:paraId="0A7CC12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glEnable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GL_BLEND</w:t>
      </w:r>
      <w:r w:rsidRPr="000306CD">
        <w:rPr>
          <w:rFonts w:ascii="Consolas" w:eastAsia="Times New Roman" w:hAnsi="Consolas" w:cs="Times New Roman"/>
          <w:color w:val="89DDFF"/>
          <w:kern w:val="0"/>
          <w:sz w:val="27"/>
          <w:szCs w:val="27"/>
          <w:lang w:eastAsia="en-IN"/>
        </w:rPr>
        <w:t>);</w:t>
      </w:r>
    </w:p>
    <w:p w14:paraId="6F0A054C"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glBlendFunc</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GL_SRC_ALPHA</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GL_ONE_MINUS_SRC_ALPHA</w:t>
      </w:r>
      <w:r w:rsidRPr="000306CD">
        <w:rPr>
          <w:rFonts w:ascii="Consolas" w:eastAsia="Times New Roman" w:hAnsi="Consolas" w:cs="Times New Roman"/>
          <w:color w:val="89DDFF"/>
          <w:kern w:val="0"/>
          <w:sz w:val="27"/>
          <w:szCs w:val="27"/>
          <w:lang w:eastAsia="en-IN"/>
        </w:rPr>
        <w:t>);</w:t>
      </w:r>
    </w:p>
    <w:p w14:paraId="6E7A2D8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89DDFF"/>
          <w:kern w:val="0"/>
          <w:sz w:val="27"/>
          <w:szCs w:val="27"/>
          <w:lang w:eastAsia="en-IN"/>
        </w:rPr>
        <w:t>}</w:t>
      </w:r>
    </w:p>
    <w:p w14:paraId="60320DED"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7B4D349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C792EA"/>
          <w:kern w:val="0"/>
          <w:sz w:val="27"/>
          <w:szCs w:val="27"/>
          <w:lang w:eastAsia="en-IN"/>
        </w:rPr>
        <w:t>void</w:t>
      </w: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shadowMatrix</w:t>
      </w:r>
      <w:proofErr w:type="spellEnd"/>
      <w:r w:rsidRPr="000306CD">
        <w:rPr>
          <w:rFonts w:ascii="Consolas" w:eastAsia="Times New Roman" w:hAnsi="Consolas" w:cs="Times New Roman"/>
          <w:color w:val="89DDFF"/>
          <w:kern w:val="0"/>
          <w:sz w:val="27"/>
          <w:szCs w:val="27"/>
          <w:lang w:eastAsia="en-IN"/>
        </w:rPr>
        <w:t>(</w:t>
      </w:r>
      <w:proofErr w:type="spellStart"/>
      <w:proofErr w:type="gramEnd"/>
      <w:r w:rsidRPr="000306CD">
        <w:rPr>
          <w:rFonts w:ascii="Consolas" w:eastAsia="Times New Roman" w:hAnsi="Consolas" w:cs="Times New Roman"/>
          <w:color w:val="FFCB6B"/>
          <w:kern w:val="0"/>
          <w:sz w:val="27"/>
          <w:szCs w:val="27"/>
          <w:lang w:eastAsia="en-IN"/>
        </w:rPr>
        <w:t>GLfloat</w:t>
      </w:r>
      <w:proofErr w:type="spellEnd"/>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i/>
          <w:iCs/>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4</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4</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FFCB6B"/>
          <w:kern w:val="0"/>
          <w:sz w:val="27"/>
          <w:szCs w:val="27"/>
          <w:lang w:eastAsia="en-IN"/>
        </w:rPr>
        <w:t>GLfloat</w:t>
      </w:r>
      <w:proofErr w:type="spellEnd"/>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i/>
          <w:iCs/>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4</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FFCB6B"/>
          <w:kern w:val="0"/>
          <w:sz w:val="27"/>
          <w:szCs w:val="27"/>
          <w:lang w:eastAsia="en-IN"/>
        </w:rPr>
        <w:t>GLfloat</w:t>
      </w:r>
      <w:proofErr w:type="spellEnd"/>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i/>
          <w:iCs/>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4</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5BE813A5"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FFCB6B"/>
          <w:kern w:val="0"/>
          <w:sz w:val="27"/>
          <w:szCs w:val="27"/>
          <w:lang w:eastAsia="en-IN"/>
        </w:rPr>
        <w:t>GLfloat</w:t>
      </w:r>
      <w:proofErr w:type="spellEnd"/>
      <w:r w:rsidRPr="000306CD">
        <w:rPr>
          <w:rFonts w:ascii="Consolas" w:eastAsia="Times New Roman" w:hAnsi="Consolas" w:cs="Times New Roman"/>
          <w:color w:val="BABED8"/>
          <w:kern w:val="0"/>
          <w:sz w:val="27"/>
          <w:szCs w:val="27"/>
          <w:lang w:eastAsia="en-IN"/>
        </w:rPr>
        <w:t xml:space="preserve"> dot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71468C2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3A7BFE5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41D892B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lastRenderedPageBreak/>
        <w:t xml:space="preserve">                  </w:t>
      </w:r>
      <w:proofErr w:type="spellStart"/>
      <w:proofErr w:type="gram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p>
    <w:p w14:paraId="2C80504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5195055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dot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p>
    <w:p w14:paraId="5CFBC2DC"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p>
    <w:p w14:paraId="416F585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p>
    <w:p w14:paraId="679D33C8"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p>
    <w:p w14:paraId="14D87D9D"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5057B07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p>
    <w:p w14:paraId="4F19F3E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dot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p>
    <w:p w14:paraId="31AE34D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p>
    <w:p w14:paraId="032CF83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p>
    <w:p w14:paraId="6F3C0C7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6DB7C01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p>
    <w:p w14:paraId="3D5161C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p>
    <w:p w14:paraId="76205838"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dot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p>
    <w:p w14:paraId="51E54924"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p>
    <w:p w14:paraId="6433BA06"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2F74711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p>
    <w:p w14:paraId="212445D2"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p>
    <w:p w14:paraId="07974C6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p>
    <w:p w14:paraId="525BC1D8"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dot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p>
    <w:p w14:paraId="252869E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89DDFF"/>
          <w:kern w:val="0"/>
          <w:sz w:val="27"/>
          <w:szCs w:val="27"/>
          <w:lang w:eastAsia="en-IN"/>
        </w:rPr>
        <w:lastRenderedPageBreak/>
        <w:t>}</w:t>
      </w:r>
    </w:p>
    <w:p w14:paraId="1A7405C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700F9AD5"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C792EA"/>
          <w:kern w:val="0"/>
          <w:sz w:val="27"/>
          <w:szCs w:val="27"/>
          <w:lang w:eastAsia="en-IN"/>
        </w:rPr>
        <w:t>void</w:t>
      </w:r>
      <w:r w:rsidRPr="000306CD">
        <w:rPr>
          <w:rFonts w:ascii="Consolas" w:eastAsia="Times New Roman" w:hAnsi="Consolas" w:cs="Times New Roman"/>
          <w:color w:val="BABED8"/>
          <w:kern w:val="0"/>
          <w:sz w:val="27"/>
          <w:szCs w:val="27"/>
          <w:lang w:eastAsia="en-IN"/>
        </w:rPr>
        <w:t xml:space="preserve"> </w:t>
      </w:r>
      <w:proofErr w:type="gramStart"/>
      <w:r w:rsidRPr="000306CD">
        <w:rPr>
          <w:rFonts w:ascii="Consolas" w:eastAsia="Times New Roman" w:hAnsi="Consolas" w:cs="Times New Roman"/>
          <w:color w:val="82AAFF"/>
          <w:kern w:val="0"/>
          <w:sz w:val="27"/>
          <w:szCs w:val="27"/>
          <w:lang w:eastAsia="en-IN"/>
        </w:rPr>
        <w:t>display</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21B3C5E8"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glClear</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 xml:space="preserve">GL_COLOR_BUFFER_BIT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GL_DEPTH_BUFFER_BIT</w:t>
      </w:r>
      <w:r w:rsidRPr="000306CD">
        <w:rPr>
          <w:rFonts w:ascii="Consolas" w:eastAsia="Times New Roman" w:hAnsi="Consolas" w:cs="Times New Roman"/>
          <w:color w:val="89DDFF"/>
          <w:kern w:val="0"/>
          <w:sz w:val="27"/>
          <w:szCs w:val="27"/>
          <w:lang w:eastAsia="en-IN"/>
        </w:rPr>
        <w:t>);</w:t>
      </w:r>
    </w:p>
    <w:p w14:paraId="08BC17B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glLightfv</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GL_LIGHT0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GL_POSITION</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p>
    <w:p w14:paraId="32E7B24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7DAF615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glMatrixMode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GL_MODELVIEW</w:t>
      </w:r>
      <w:r w:rsidRPr="000306CD">
        <w:rPr>
          <w:rFonts w:ascii="Consolas" w:eastAsia="Times New Roman" w:hAnsi="Consolas" w:cs="Times New Roman"/>
          <w:color w:val="89DDFF"/>
          <w:kern w:val="0"/>
          <w:sz w:val="27"/>
          <w:szCs w:val="27"/>
          <w:lang w:eastAsia="en-IN"/>
        </w:rPr>
        <w:t>);</w:t>
      </w:r>
    </w:p>
    <w:p w14:paraId="4C359FF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glLoadIdentity</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4045C4E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gluLookAt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5.0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5.0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w:t>
      </w:r>
      <w:r w:rsidRPr="000306CD">
        <w:rPr>
          <w:rFonts w:ascii="Consolas" w:eastAsia="Times New Roman" w:hAnsi="Consolas" w:cs="Times New Roman"/>
          <w:color w:val="89DDFF"/>
          <w:kern w:val="0"/>
          <w:sz w:val="27"/>
          <w:szCs w:val="27"/>
          <w:lang w:eastAsia="en-IN"/>
        </w:rPr>
        <w:t>);</w:t>
      </w:r>
    </w:p>
    <w:p w14:paraId="4F9ECDE5"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1A4DA216"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glColor3</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0.5f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0.5f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0.5f</w:t>
      </w:r>
      <w:r w:rsidRPr="000306CD">
        <w:rPr>
          <w:rFonts w:ascii="Consolas" w:eastAsia="Times New Roman" w:hAnsi="Consolas" w:cs="Times New Roman"/>
          <w:color w:val="89DDFF"/>
          <w:kern w:val="0"/>
          <w:sz w:val="27"/>
          <w:szCs w:val="27"/>
          <w:lang w:eastAsia="en-IN"/>
        </w:rPr>
        <w:t>);</w:t>
      </w:r>
    </w:p>
    <w:p w14:paraId="2F4FDBF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glBegin</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GL_QUADS</w:t>
      </w:r>
      <w:r w:rsidRPr="000306CD">
        <w:rPr>
          <w:rFonts w:ascii="Consolas" w:eastAsia="Times New Roman" w:hAnsi="Consolas" w:cs="Times New Roman"/>
          <w:color w:val="89DDFF"/>
          <w:kern w:val="0"/>
          <w:sz w:val="27"/>
          <w:szCs w:val="27"/>
          <w:lang w:eastAsia="en-IN"/>
        </w:rPr>
        <w:t>);</w:t>
      </w:r>
    </w:p>
    <w:p w14:paraId="25B57E0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glVertex3</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5.0f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5.0f</w:t>
      </w:r>
      <w:r w:rsidRPr="000306CD">
        <w:rPr>
          <w:rFonts w:ascii="Consolas" w:eastAsia="Times New Roman" w:hAnsi="Consolas" w:cs="Times New Roman"/>
          <w:color w:val="89DDFF"/>
          <w:kern w:val="0"/>
          <w:sz w:val="27"/>
          <w:szCs w:val="27"/>
          <w:lang w:eastAsia="en-IN"/>
        </w:rPr>
        <w:t>);</w:t>
      </w:r>
    </w:p>
    <w:p w14:paraId="3EAF8A7C"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glVertex3</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5.0f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5.0f</w:t>
      </w:r>
      <w:r w:rsidRPr="000306CD">
        <w:rPr>
          <w:rFonts w:ascii="Consolas" w:eastAsia="Times New Roman" w:hAnsi="Consolas" w:cs="Times New Roman"/>
          <w:color w:val="89DDFF"/>
          <w:kern w:val="0"/>
          <w:sz w:val="27"/>
          <w:szCs w:val="27"/>
          <w:lang w:eastAsia="en-IN"/>
        </w:rPr>
        <w:t>);</w:t>
      </w:r>
    </w:p>
    <w:p w14:paraId="6F6091A2"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glVertex3</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5.0f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5.0f</w:t>
      </w:r>
      <w:r w:rsidRPr="000306CD">
        <w:rPr>
          <w:rFonts w:ascii="Consolas" w:eastAsia="Times New Roman" w:hAnsi="Consolas" w:cs="Times New Roman"/>
          <w:color w:val="89DDFF"/>
          <w:kern w:val="0"/>
          <w:sz w:val="27"/>
          <w:szCs w:val="27"/>
          <w:lang w:eastAsia="en-IN"/>
        </w:rPr>
        <w:t>);</w:t>
      </w:r>
    </w:p>
    <w:p w14:paraId="66BFE4D7"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glVertex3</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5.0f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5.0f</w:t>
      </w:r>
      <w:r w:rsidRPr="000306CD">
        <w:rPr>
          <w:rFonts w:ascii="Consolas" w:eastAsia="Times New Roman" w:hAnsi="Consolas" w:cs="Times New Roman"/>
          <w:color w:val="89DDFF"/>
          <w:kern w:val="0"/>
          <w:sz w:val="27"/>
          <w:szCs w:val="27"/>
          <w:lang w:eastAsia="en-IN"/>
        </w:rPr>
        <w:t>);</w:t>
      </w:r>
    </w:p>
    <w:p w14:paraId="6ABB0902"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glEnd</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24558A1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009E56B7"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FFCB6B"/>
          <w:kern w:val="0"/>
          <w:sz w:val="27"/>
          <w:szCs w:val="27"/>
          <w:lang w:eastAsia="en-IN"/>
        </w:rPr>
        <w:t>GLfloat</w:t>
      </w:r>
      <w:proofErr w:type="spellEnd"/>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p>
    <w:p w14:paraId="55716838"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FFCB6B"/>
          <w:kern w:val="0"/>
          <w:sz w:val="27"/>
          <w:szCs w:val="27"/>
          <w:lang w:eastAsia="en-IN"/>
        </w:rPr>
        <w:t>GLfloat</w:t>
      </w:r>
      <w:proofErr w:type="spellEnd"/>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4</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4</w:t>
      </w:r>
      <w:r w:rsidRPr="000306CD">
        <w:rPr>
          <w:rFonts w:ascii="Consolas" w:eastAsia="Times New Roman" w:hAnsi="Consolas" w:cs="Times New Roman"/>
          <w:color w:val="89DDFF"/>
          <w:kern w:val="0"/>
          <w:sz w:val="27"/>
          <w:szCs w:val="27"/>
          <w:lang w:eastAsia="en-IN"/>
        </w:rPr>
        <w:t>];</w:t>
      </w:r>
    </w:p>
    <w:p w14:paraId="7AB81FF5"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shadowMatrix</w:t>
      </w:r>
      <w:proofErr w:type="spellEnd"/>
      <w:r w:rsidRPr="000306CD">
        <w:rPr>
          <w:rFonts w:ascii="Consolas" w:eastAsia="Times New Roman" w:hAnsi="Consolas" w:cs="Times New Roman"/>
          <w:color w:val="89DDFF"/>
          <w:kern w:val="0"/>
          <w:sz w:val="27"/>
          <w:szCs w:val="27"/>
          <w:lang w:eastAsia="en-IN"/>
        </w:rPr>
        <w:t>(</w:t>
      </w:r>
      <w:proofErr w:type="spellStart"/>
      <w:proofErr w:type="gramEnd"/>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groundPlane</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lightPos</w:t>
      </w:r>
      <w:proofErr w:type="spellEnd"/>
      <w:r w:rsidRPr="000306CD">
        <w:rPr>
          <w:rFonts w:ascii="Consolas" w:eastAsia="Times New Roman" w:hAnsi="Consolas" w:cs="Times New Roman"/>
          <w:color w:val="89DDFF"/>
          <w:kern w:val="0"/>
          <w:sz w:val="27"/>
          <w:szCs w:val="27"/>
          <w:lang w:eastAsia="en-IN"/>
        </w:rPr>
        <w:t>);</w:t>
      </w:r>
    </w:p>
    <w:p w14:paraId="04AEE9B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45493174"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glColor3</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i/>
          <w:iCs/>
          <w:color w:val="464B5D"/>
          <w:kern w:val="0"/>
          <w:sz w:val="27"/>
          <w:szCs w:val="27"/>
          <w:lang w:eastAsia="en-IN"/>
        </w:rPr>
        <w:t xml:space="preserve"> // Blue </w:t>
      </w:r>
      <w:proofErr w:type="spellStart"/>
      <w:r w:rsidRPr="000306CD">
        <w:rPr>
          <w:rFonts w:ascii="Consolas" w:eastAsia="Times New Roman" w:hAnsi="Consolas" w:cs="Times New Roman"/>
          <w:i/>
          <w:iCs/>
          <w:color w:val="464B5D"/>
          <w:kern w:val="0"/>
          <w:sz w:val="27"/>
          <w:szCs w:val="27"/>
          <w:lang w:eastAsia="en-IN"/>
        </w:rPr>
        <w:t>color</w:t>
      </w:r>
      <w:proofErr w:type="spellEnd"/>
      <w:r w:rsidRPr="000306CD">
        <w:rPr>
          <w:rFonts w:ascii="Consolas" w:eastAsia="Times New Roman" w:hAnsi="Consolas" w:cs="Times New Roman"/>
          <w:i/>
          <w:iCs/>
          <w:color w:val="464B5D"/>
          <w:kern w:val="0"/>
          <w:sz w:val="27"/>
          <w:szCs w:val="27"/>
          <w:lang w:eastAsia="en-IN"/>
        </w:rPr>
        <w:t xml:space="preserve"> for the teapot</w:t>
      </w:r>
    </w:p>
    <w:p w14:paraId="23FB016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glPushMatrix</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6F7203E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glTranslatef</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p>
    <w:p w14:paraId="040D21F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glutSolidTeapot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i/>
          <w:iCs/>
          <w:color w:val="464B5D"/>
          <w:kern w:val="0"/>
          <w:sz w:val="27"/>
          <w:szCs w:val="27"/>
          <w:lang w:eastAsia="en-IN"/>
        </w:rPr>
        <w:t xml:space="preserve"> // Create a solid teapot with size 1</w:t>
      </w:r>
    </w:p>
    <w:p w14:paraId="06DDDC07"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glPopMatrix</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084EA85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4C9D33D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glDisable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GL_LIGHTING</w:t>
      </w:r>
      <w:r w:rsidRPr="000306CD">
        <w:rPr>
          <w:rFonts w:ascii="Consolas" w:eastAsia="Times New Roman" w:hAnsi="Consolas" w:cs="Times New Roman"/>
          <w:color w:val="89DDFF"/>
          <w:kern w:val="0"/>
          <w:sz w:val="27"/>
          <w:szCs w:val="27"/>
          <w:lang w:eastAsia="en-IN"/>
        </w:rPr>
        <w:t>);</w:t>
      </w:r>
    </w:p>
    <w:p w14:paraId="45DA0928"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glColor4</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0.75f</w:t>
      </w:r>
      <w:r w:rsidRPr="000306CD">
        <w:rPr>
          <w:rFonts w:ascii="Consolas" w:eastAsia="Times New Roman" w:hAnsi="Consolas" w:cs="Times New Roman"/>
          <w:color w:val="89DDFF"/>
          <w:kern w:val="0"/>
          <w:sz w:val="27"/>
          <w:szCs w:val="27"/>
          <w:lang w:eastAsia="en-IN"/>
        </w:rPr>
        <w:t>);</w:t>
      </w:r>
    </w:p>
    <w:p w14:paraId="589E25C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glPushMatrix</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461B88B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glMultMatrixf</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roofErr w:type="spellStart"/>
      <w:r w:rsidRPr="000306CD">
        <w:rPr>
          <w:rFonts w:ascii="Consolas" w:eastAsia="Times New Roman" w:hAnsi="Consolas" w:cs="Times New Roman"/>
          <w:color w:val="BABED8"/>
          <w:kern w:val="0"/>
          <w:sz w:val="27"/>
          <w:szCs w:val="27"/>
          <w:lang w:eastAsia="en-IN"/>
        </w:rPr>
        <w:t>GLfloat</w:t>
      </w:r>
      <w:proofErr w:type="spellEnd"/>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roofErr w:type="spell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
    <w:p w14:paraId="29581338"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glTranslatef</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p>
    <w:p w14:paraId="32E61D2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lastRenderedPageBreak/>
        <w:t xml:space="preserve">    </w:t>
      </w:r>
      <w:proofErr w:type="spellStart"/>
      <w:proofErr w:type="gramStart"/>
      <w:r w:rsidRPr="000306CD">
        <w:rPr>
          <w:rFonts w:ascii="Consolas" w:eastAsia="Times New Roman" w:hAnsi="Consolas" w:cs="Times New Roman"/>
          <w:color w:val="82AAFF"/>
          <w:kern w:val="0"/>
          <w:sz w:val="27"/>
          <w:szCs w:val="27"/>
          <w:lang w:eastAsia="en-IN"/>
        </w:rPr>
        <w:t>glutSolidTeapot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i/>
          <w:iCs/>
          <w:color w:val="464B5D"/>
          <w:kern w:val="0"/>
          <w:sz w:val="27"/>
          <w:szCs w:val="27"/>
          <w:lang w:eastAsia="en-IN"/>
        </w:rPr>
        <w:t xml:space="preserve"> // Create the shadow as a flattened teapot</w:t>
      </w:r>
    </w:p>
    <w:p w14:paraId="40F9BB96"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glPopMatrix</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479E2F7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glEnable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GL_LIGHTING</w:t>
      </w:r>
      <w:r w:rsidRPr="000306CD">
        <w:rPr>
          <w:rFonts w:ascii="Consolas" w:eastAsia="Times New Roman" w:hAnsi="Consolas" w:cs="Times New Roman"/>
          <w:color w:val="89DDFF"/>
          <w:kern w:val="0"/>
          <w:sz w:val="27"/>
          <w:szCs w:val="27"/>
          <w:lang w:eastAsia="en-IN"/>
        </w:rPr>
        <w:t>);</w:t>
      </w:r>
    </w:p>
    <w:p w14:paraId="1A9027D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27548E97"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glColor3</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0.5f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i/>
          <w:iCs/>
          <w:color w:val="464B5D"/>
          <w:kern w:val="0"/>
          <w:sz w:val="27"/>
          <w:szCs w:val="27"/>
          <w:lang w:eastAsia="en-IN"/>
        </w:rPr>
        <w:t xml:space="preserve"> // Orange </w:t>
      </w:r>
      <w:proofErr w:type="spellStart"/>
      <w:r w:rsidRPr="000306CD">
        <w:rPr>
          <w:rFonts w:ascii="Consolas" w:eastAsia="Times New Roman" w:hAnsi="Consolas" w:cs="Times New Roman"/>
          <w:i/>
          <w:iCs/>
          <w:color w:val="464B5D"/>
          <w:kern w:val="0"/>
          <w:sz w:val="27"/>
          <w:szCs w:val="27"/>
          <w:lang w:eastAsia="en-IN"/>
        </w:rPr>
        <w:t>color</w:t>
      </w:r>
      <w:proofErr w:type="spellEnd"/>
      <w:r w:rsidRPr="000306CD">
        <w:rPr>
          <w:rFonts w:ascii="Consolas" w:eastAsia="Times New Roman" w:hAnsi="Consolas" w:cs="Times New Roman"/>
          <w:i/>
          <w:iCs/>
          <w:color w:val="464B5D"/>
          <w:kern w:val="0"/>
          <w:sz w:val="27"/>
          <w:szCs w:val="27"/>
          <w:lang w:eastAsia="en-IN"/>
        </w:rPr>
        <w:t xml:space="preserve"> for the cone</w:t>
      </w:r>
    </w:p>
    <w:p w14:paraId="71EEEE86"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glPushMatrix</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7641894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glTranslatef</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2.0f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p>
    <w:p w14:paraId="4B3D74A4"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glRotatef</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90.0f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p>
    <w:p w14:paraId="0FB0826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glutSolidCone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2.0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50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50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i/>
          <w:iCs/>
          <w:color w:val="464B5D"/>
          <w:kern w:val="0"/>
          <w:sz w:val="27"/>
          <w:szCs w:val="27"/>
          <w:lang w:eastAsia="en-IN"/>
        </w:rPr>
        <w:t xml:space="preserve"> // Create a solid cone with base radius 1 and height 2</w:t>
      </w:r>
    </w:p>
    <w:p w14:paraId="0188A16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glPopMatrix</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71A4FEC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61CE022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glDisable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GL_LIGHTING</w:t>
      </w:r>
      <w:r w:rsidRPr="000306CD">
        <w:rPr>
          <w:rFonts w:ascii="Consolas" w:eastAsia="Times New Roman" w:hAnsi="Consolas" w:cs="Times New Roman"/>
          <w:color w:val="89DDFF"/>
          <w:kern w:val="0"/>
          <w:sz w:val="27"/>
          <w:szCs w:val="27"/>
          <w:lang w:eastAsia="en-IN"/>
        </w:rPr>
        <w:t>);</w:t>
      </w:r>
    </w:p>
    <w:p w14:paraId="3734DDC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glColor4</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0.75f</w:t>
      </w:r>
      <w:r w:rsidRPr="000306CD">
        <w:rPr>
          <w:rFonts w:ascii="Consolas" w:eastAsia="Times New Roman" w:hAnsi="Consolas" w:cs="Times New Roman"/>
          <w:color w:val="89DDFF"/>
          <w:kern w:val="0"/>
          <w:sz w:val="27"/>
          <w:szCs w:val="27"/>
          <w:lang w:eastAsia="en-IN"/>
        </w:rPr>
        <w:t>);</w:t>
      </w:r>
    </w:p>
    <w:p w14:paraId="022D8FDD"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glPushMatrix</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28F4BFF8"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glMultMatrixf</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roofErr w:type="spellStart"/>
      <w:r w:rsidRPr="000306CD">
        <w:rPr>
          <w:rFonts w:ascii="Consolas" w:eastAsia="Times New Roman" w:hAnsi="Consolas" w:cs="Times New Roman"/>
          <w:color w:val="BABED8"/>
          <w:kern w:val="0"/>
          <w:sz w:val="27"/>
          <w:szCs w:val="27"/>
          <w:lang w:eastAsia="en-IN"/>
        </w:rPr>
        <w:t>GLfloat</w:t>
      </w:r>
      <w:proofErr w:type="spellEnd"/>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roofErr w:type="spellStart"/>
      <w:r w:rsidRPr="000306CD">
        <w:rPr>
          <w:rFonts w:ascii="Consolas" w:eastAsia="Times New Roman" w:hAnsi="Consolas" w:cs="Times New Roman"/>
          <w:color w:val="BABED8"/>
          <w:kern w:val="0"/>
          <w:sz w:val="27"/>
          <w:szCs w:val="27"/>
          <w:lang w:eastAsia="en-IN"/>
        </w:rPr>
        <w:t>shadowMat</w:t>
      </w:r>
      <w:proofErr w:type="spellEnd"/>
      <w:r w:rsidRPr="000306CD">
        <w:rPr>
          <w:rFonts w:ascii="Consolas" w:eastAsia="Times New Roman" w:hAnsi="Consolas" w:cs="Times New Roman"/>
          <w:color w:val="89DDFF"/>
          <w:kern w:val="0"/>
          <w:sz w:val="27"/>
          <w:szCs w:val="27"/>
          <w:lang w:eastAsia="en-IN"/>
        </w:rPr>
        <w:t>);</w:t>
      </w:r>
    </w:p>
    <w:p w14:paraId="507546C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glTranslatef</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2.0f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p>
    <w:p w14:paraId="3E299EF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glRotatef</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90.0f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p>
    <w:p w14:paraId="5DC4D6B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glutSolidCone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2.0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50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50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i/>
          <w:iCs/>
          <w:color w:val="464B5D"/>
          <w:kern w:val="0"/>
          <w:sz w:val="27"/>
          <w:szCs w:val="27"/>
          <w:lang w:eastAsia="en-IN"/>
        </w:rPr>
        <w:t xml:space="preserve"> // Create the shadow as a flattened cone</w:t>
      </w:r>
    </w:p>
    <w:p w14:paraId="636E8BB7"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glPopMatrix</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22F2C5C5"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glEnable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GL_LIGHTING</w:t>
      </w:r>
      <w:r w:rsidRPr="000306CD">
        <w:rPr>
          <w:rFonts w:ascii="Consolas" w:eastAsia="Times New Roman" w:hAnsi="Consolas" w:cs="Times New Roman"/>
          <w:color w:val="89DDFF"/>
          <w:kern w:val="0"/>
          <w:sz w:val="27"/>
          <w:szCs w:val="27"/>
          <w:lang w:eastAsia="en-IN"/>
        </w:rPr>
        <w:t>);</w:t>
      </w:r>
    </w:p>
    <w:p w14:paraId="5699EBA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69F37F9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glutSwapBuffers</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3D73076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89DDFF"/>
          <w:kern w:val="0"/>
          <w:sz w:val="27"/>
          <w:szCs w:val="27"/>
          <w:lang w:eastAsia="en-IN"/>
        </w:rPr>
        <w:t>}</w:t>
      </w:r>
    </w:p>
    <w:p w14:paraId="00F070DC"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23266B5C"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C792EA"/>
          <w:kern w:val="0"/>
          <w:sz w:val="27"/>
          <w:szCs w:val="27"/>
          <w:lang w:eastAsia="en-IN"/>
        </w:rPr>
        <w:t>void</w:t>
      </w:r>
      <w:r w:rsidRPr="000306CD">
        <w:rPr>
          <w:rFonts w:ascii="Consolas" w:eastAsia="Times New Roman" w:hAnsi="Consolas" w:cs="Times New Roman"/>
          <w:color w:val="BABED8"/>
          <w:kern w:val="0"/>
          <w:sz w:val="27"/>
          <w:szCs w:val="27"/>
          <w:lang w:eastAsia="en-IN"/>
        </w:rPr>
        <w:t xml:space="preserve"> </w:t>
      </w:r>
      <w:proofErr w:type="gramStart"/>
      <w:r w:rsidRPr="000306CD">
        <w:rPr>
          <w:rFonts w:ascii="Consolas" w:eastAsia="Times New Roman" w:hAnsi="Consolas" w:cs="Times New Roman"/>
          <w:color w:val="82AAFF"/>
          <w:kern w:val="0"/>
          <w:sz w:val="27"/>
          <w:szCs w:val="27"/>
          <w:lang w:eastAsia="en-IN"/>
        </w:rPr>
        <w:t>reshape</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C792EA"/>
          <w:kern w:val="0"/>
          <w:sz w:val="27"/>
          <w:szCs w:val="27"/>
          <w:lang w:eastAsia="en-IN"/>
        </w:rPr>
        <w:t>int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BABED8"/>
          <w:kern w:val="0"/>
          <w:sz w:val="27"/>
          <w:szCs w:val="27"/>
          <w:lang w:eastAsia="en-IN"/>
        </w:rPr>
        <w:t>width</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int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BABED8"/>
          <w:kern w:val="0"/>
          <w:sz w:val="27"/>
          <w:szCs w:val="27"/>
          <w:lang w:eastAsia="en-IN"/>
        </w:rPr>
        <w:t>height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13F16E2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89DDFF"/>
          <w:kern w:val="0"/>
          <w:sz w:val="27"/>
          <w:szCs w:val="27"/>
          <w:lang w:eastAsia="en-IN"/>
        </w:rPr>
        <w:t>if</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height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height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p>
    <w:p w14:paraId="301CC42C"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aspect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width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height</w:t>
      </w:r>
      <w:r w:rsidRPr="000306CD">
        <w:rPr>
          <w:rFonts w:ascii="Consolas" w:eastAsia="Times New Roman" w:hAnsi="Consolas" w:cs="Times New Roman"/>
          <w:color w:val="89DDFF"/>
          <w:kern w:val="0"/>
          <w:sz w:val="27"/>
          <w:szCs w:val="27"/>
          <w:lang w:eastAsia="en-IN"/>
        </w:rPr>
        <w:t>;</w:t>
      </w:r>
    </w:p>
    <w:p w14:paraId="5A9EABE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1436A6C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glViewport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width</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height</w:t>
      </w:r>
      <w:r w:rsidRPr="000306CD">
        <w:rPr>
          <w:rFonts w:ascii="Consolas" w:eastAsia="Times New Roman" w:hAnsi="Consolas" w:cs="Times New Roman"/>
          <w:color w:val="89DDFF"/>
          <w:kern w:val="0"/>
          <w:sz w:val="27"/>
          <w:szCs w:val="27"/>
          <w:lang w:eastAsia="en-IN"/>
        </w:rPr>
        <w:t>);</w:t>
      </w:r>
    </w:p>
    <w:p w14:paraId="0FA93C9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glMatrixMode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GL_PROJECTION</w:t>
      </w:r>
      <w:r w:rsidRPr="000306CD">
        <w:rPr>
          <w:rFonts w:ascii="Consolas" w:eastAsia="Times New Roman" w:hAnsi="Consolas" w:cs="Times New Roman"/>
          <w:color w:val="89DDFF"/>
          <w:kern w:val="0"/>
          <w:sz w:val="27"/>
          <w:szCs w:val="27"/>
          <w:lang w:eastAsia="en-IN"/>
        </w:rPr>
        <w:t>);</w:t>
      </w:r>
    </w:p>
    <w:p w14:paraId="6A86694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glLoadIdentity</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4182F096"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gluPerspective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45.0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aspect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100.0</w:t>
      </w:r>
      <w:r w:rsidRPr="000306CD">
        <w:rPr>
          <w:rFonts w:ascii="Consolas" w:eastAsia="Times New Roman" w:hAnsi="Consolas" w:cs="Times New Roman"/>
          <w:color w:val="89DDFF"/>
          <w:kern w:val="0"/>
          <w:sz w:val="27"/>
          <w:szCs w:val="27"/>
          <w:lang w:eastAsia="en-IN"/>
        </w:rPr>
        <w:t>);</w:t>
      </w:r>
    </w:p>
    <w:p w14:paraId="5754921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89DDFF"/>
          <w:kern w:val="0"/>
          <w:sz w:val="27"/>
          <w:szCs w:val="27"/>
          <w:lang w:eastAsia="en-IN"/>
        </w:rPr>
        <w:t>}</w:t>
      </w:r>
    </w:p>
    <w:p w14:paraId="62766AC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73EA507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C792EA"/>
          <w:kern w:val="0"/>
          <w:sz w:val="27"/>
          <w:szCs w:val="27"/>
          <w:lang w:eastAsia="en-IN"/>
        </w:rPr>
        <w:t>int</w:t>
      </w:r>
      <w:r w:rsidRPr="000306CD">
        <w:rPr>
          <w:rFonts w:ascii="Consolas" w:eastAsia="Times New Roman" w:hAnsi="Consolas" w:cs="Times New Roman"/>
          <w:color w:val="BABED8"/>
          <w:kern w:val="0"/>
          <w:sz w:val="27"/>
          <w:szCs w:val="27"/>
          <w:lang w:eastAsia="en-IN"/>
        </w:rPr>
        <w:t xml:space="preserve"> </w:t>
      </w:r>
      <w:proofErr w:type="gramStart"/>
      <w:r w:rsidRPr="000306CD">
        <w:rPr>
          <w:rFonts w:ascii="Consolas" w:eastAsia="Times New Roman" w:hAnsi="Consolas" w:cs="Times New Roman"/>
          <w:color w:val="82AAFF"/>
          <w:kern w:val="0"/>
          <w:sz w:val="27"/>
          <w:szCs w:val="27"/>
          <w:lang w:eastAsia="en-IN"/>
        </w:rPr>
        <w:t>main</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C792EA"/>
          <w:kern w:val="0"/>
          <w:sz w:val="27"/>
          <w:szCs w:val="27"/>
          <w:lang w:eastAsia="en-IN"/>
        </w:rPr>
        <w:t>int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i/>
          <w:iCs/>
          <w:color w:val="BABED8"/>
          <w:kern w:val="0"/>
          <w:sz w:val="27"/>
          <w:szCs w:val="27"/>
          <w:lang w:eastAsia="en-IN"/>
        </w:rPr>
        <w:t>argc</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char**</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i/>
          <w:iCs/>
          <w:color w:val="BABED8"/>
          <w:kern w:val="0"/>
          <w:sz w:val="27"/>
          <w:szCs w:val="27"/>
          <w:lang w:eastAsia="en-IN"/>
        </w:rPr>
        <w:t>argv</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7F1EDE9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glutInit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&amp;</w:t>
      </w:r>
      <w:proofErr w:type="spellStart"/>
      <w:r w:rsidRPr="000306CD">
        <w:rPr>
          <w:rFonts w:ascii="Consolas" w:eastAsia="Times New Roman" w:hAnsi="Consolas" w:cs="Times New Roman"/>
          <w:color w:val="BABED8"/>
          <w:kern w:val="0"/>
          <w:sz w:val="27"/>
          <w:szCs w:val="27"/>
          <w:lang w:eastAsia="en-IN"/>
        </w:rPr>
        <w:t>argc</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argv</w:t>
      </w:r>
      <w:proofErr w:type="spellEnd"/>
      <w:r w:rsidRPr="000306CD">
        <w:rPr>
          <w:rFonts w:ascii="Consolas" w:eastAsia="Times New Roman" w:hAnsi="Consolas" w:cs="Times New Roman"/>
          <w:color w:val="89DDFF"/>
          <w:kern w:val="0"/>
          <w:sz w:val="27"/>
          <w:szCs w:val="27"/>
          <w:lang w:eastAsia="en-IN"/>
        </w:rPr>
        <w:t>);</w:t>
      </w:r>
    </w:p>
    <w:p w14:paraId="5E4D56FC"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glutInitDisplayMode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 xml:space="preserve">GLUT_DOUBLE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GLUT_RGB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GLUT_DEPTH</w:t>
      </w:r>
      <w:r w:rsidRPr="000306CD">
        <w:rPr>
          <w:rFonts w:ascii="Consolas" w:eastAsia="Times New Roman" w:hAnsi="Consolas" w:cs="Times New Roman"/>
          <w:color w:val="89DDFF"/>
          <w:kern w:val="0"/>
          <w:sz w:val="27"/>
          <w:szCs w:val="27"/>
          <w:lang w:eastAsia="en-IN"/>
        </w:rPr>
        <w:t>);</w:t>
      </w:r>
    </w:p>
    <w:p w14:paraId="580EFA8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glutInitWindowSize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800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600</w:t>
      </w:r>
      <w:r w:rsidRPr="000306CD">
        <w:rPr>
          <w:rFonts w:ascii="Consolas" w:eastAsia="Times New Roman" w:hAnsi="Consolas" w:cs="Times New Roman"/>
          <w:color w:val="89DDFF"/>
          <w:kern w:val="0"/>
          <w:sz w:val="27"/>
          <w:szCs w:val="27"/>
          <w:lang w:eastAsia="en-IN"/>
        </w:rPr>
        <w:t>);</w:t>
      </w:r>
    </w:p>
    <w:p w14:paraId="51AF00D6"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glutCreateWindow</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C3E88D"/>
          <w:kern w:val="0"/>
          <w:sz w:val="27"/>
          <w:szCs w:val="27"/>
          <w:lang w:eastAsia="en-IN"/>
        </w:rPr>
        <w:t>Shadow Mapping - Teapot and Cone</w:t>
      </w:r>
      <w:r w:rsidRPr="000306CD">
        <w:rPr>
          <w:rFonts w:ascii="Consolas" w:eastAsia="Times New Roman" w:hAnsi="Consolas" w:cs="Times New Roman"/>
          <w:color w:val="89DDFF"/>
          <w:kern w:val="0"/>
          <w:sz w:val="27"/>
          <w:szCs w:val="27"/>
          <w:lang w:eastAsia="en-IN"/>
        </w:rPr>
        <w:t>");</w:t>
      </w:r>
    </w:p>
    <w:p w14:paraId="41BFF71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7C7830E2"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init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29F83907"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82AAFF"/>
          <w:kern w:val="0"/>
          <w:sz w:val="27"/>
          <w:szCs w:val="27"/>
          <w:lang w:eastAsia="en-IN"/>
        </w:rPr>
        <w:t>glutDisplayFunc</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display</w:t>
      </w:r>
      <w:r w:rsidRPr="000306CD">
        <w:rPr>
          <w:rFonts w:ascii="Consolas" w:eastAsia="Times New Roman" w:hAnsi="Consolas" w:cs="Times New Roman"/>
          <w:color w:val="89DDFF"/>
          <w:kern w:val="0"/>
          <w:sz w:val="27"/>
          <w:szCs w:val="27"/>
          <w:lang w:eastAsia="en-IN"/>
        </w:rPr>
        <w:t>);</w:t>
      </w:r>
    </w:p>
    <w:p w14:paraId="32B07CD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82AAFF"/>
          <w:kern w:val="0"/>
          <w:sz w:val="27"/>
          <w:szCs w:val="27"/>
          <w:lang w:eastAsia="en-IN"/>
        </w:rPr>
        <w:t>glutReshapeFunc</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reshape</w:t>
      </w:r>
      <w:r w:rsidRPr="000306CD">
        <w:rPr>
          <w:rFonts w:ascii="Consolas" w:eastAsia="Times New Roman" w:hAnsi="Consolas" w:cs="Times New Roman"/>
          <w:color w:val="89DDFF"/>
          <w:kern w:val="0"/>
          <w:sz w:val="27"/>
          <w:szCs w:val="27"/>
          <w:lang w:eastAsia="en-IN"/>
        </w:rPr>
        <w:t>);</w:t>
      </w:r>
    </w:p>
    <w:p w14:paraId="37B1050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1D1B236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glutMainLoop</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352B01C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89DDFF"/>
          <w:kern w:val="0"/>
          <w:sz w:val="27"/>
          <w:szCs w:val="27"/>
          <w:lang w:eastAsia="en-IN"/>
        </w:rPr>
        <w:t>return</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p>
    <w:p w14:paraId="4DF05928"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89DDFF"/>
          <w:kern w:val="0"/>
          <w:sz w:val="27"/>
          <w:szCs w:val="27"/>
          <w:lang w:eastAsia="en-IN"/>
        </w:rPr>
        <w:t>}</w:t>
      </w:r>
    </w:p>
    <w:p w14:paraId="189924E8"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51233DC5" w14:textId="28231509" w:rsidR="00A00B51" w:rsidRDefault="000306CD" w:rsidP="003B6815">
      <w:pPr>
        <w:shd w:val="clear" w:color="auto" w:fill="FFFFFF"/>
        <w:suppressAutoHyphens w:val="0"/>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br/>
      </w:r>
      <w:r>
        <w:rPr>
          <w:rFonts w:ascii="Times New Roman" w:hAnsi="Times New Roman" w:cs="Times New Roman"/>
          <w:b/>
          <w:color w:val="FF0000"/>
          <w:sz w:val="24"/>
          <w:szCs w:val="24"/>
        </w:rPr>
        <w:br/>
      </w:r>
      <w:r w:rsidRPr="000306CD">
        <w:rPr>
          <w:rFonts w:ascii="Times New Roman" w:hAnsi="Times New Roman" w:cs="Times New Roman"/>
          <w:b/>
          <w:sz w:val="24"/>
          <w:szCs w:val="24"/>
        </w:rPr>
        <w:t>Output:</w:t>
      </w:r>
      <w:r>
        <w:rPr>
          <w:rFonts w:ascii="Times New Roman" w:hAnsi="Times New Roman" w:cs="Times New Roman"/>
          <w:b/>
          <w:color w:val="FF0000"/>
          <w:sz w:val="24"/>
          <w:szCs w:val="24"/>
        </w:rPr>
        <w:br/>
      </w:r>
      <w:r w:rsidRPr="000306CD">
        <w:rPr>
          <w:rFonts w:ascii="Times New Roman" w:hAnsi="Times New Roman" w:cs="Times New Roman"/>
          <w:b/>
          <w:color w:val="FF0000"/>
          <w:sz w:val="24"/>
          <w:szCs w:val="24"/>
        </w:rPr>
        <w:drawing>
          <wp:inline distT="0" distB="0" distL="0" distR="0" wp14:anchorId="64EAB28A" wp14:editId="5299CCD7">
            <wp:extent cx="5365750" cy="4161155"/>
            <wp:effectExtent l="0" t="0" r="6350" b="0"/>
            <wp:docPr id="142798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82627" name=""/>
                    <pic:cNvPicPr/>
                  </pic:nvPicPr>
                  <pic:blipFill>
                    <a:blip r:embed="rId9"/>
                    <a:stretch>
                      <a:fillRect/>
                    </a:stretch>
                  </pic:blipFill>
                  <pic:spPr>
                    <a:xfrm>
                      <a:off x="0" y="0"/>
                      <a:ext cx="5365750" cy="4161155"/>
                    </a:xfrm>
                    <a:prstGeom prst="rect">
                      <a:avLst/>
                    </a:prstGeom>
                  </pic:spPr>
                </pic:pic>
              </a:graphicData>
            </a:graphic>
          </wp:inline>
        </w:drawing>
      </w:r>
    </w:p>
    <w:p w14:paraId="75A4A794" w14:textId="77777777" w:rsidR="008455C7" w:rsidRPr="008455C7" w:rsidRDefault="004313EE" w:rsidP="003B6815">
      <w:pPr>
        <w:shd w:val="clear" w:color="auto" w:fill="FFFFFF"/>
        <w:suppressAutoHyphens w:val="0"/>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lastRenderedPageBreak/>
        <w:t>Write to program to implement various curves (at least two</w:t>
      </w:r>
      <w:r w:rsidR="00401575">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three types </w:t>
      </w:r>
      <w:r w:rsidR="00401575">
        <w:rPr>
          <w:rFonts w:ascii="Times New Roman" w:hAnsi="Times New Roman" w:cs="Times New Roman"/>
          <w:b/>
          <w:color w:val="FF0000"/>
          <w:sz w:val="24"/>
          <w:szCs w:val="24"/>
        </w:rPr>
        <w:t xml:space="preserve">of </w:t>
      </w:r>
      <w:proofErr w:type="gramStart"/>
      <w:r>
        <w:rPr>
          <w:rFonts w:ascii="Times New Roman" w:hAnsi="Times New Roman" w:cs="Times New Roman"/>
          <w:b/>
          <w:color w:val="FF0000"/>
          <w:sz w:val="24"/>
          <w:szCs w:val="24"/>
        </w:rPr>
        <w:t>curve</w:t>
      </w:r>
      <w:proofErr w:type="gramEnd"/>
      <w:r>
        <w:rPr>
          <w:rFonts w:ascii="Times New Roman" w:hAnsi="Times New Roman" w:cs="Times New Roman"/>
          <w:b/>
          <w:color w:val="FF0000"/>
          <w:sz w:val="24"/>
          <w:szCs w:val="24"/>
        </w:rPr>
        <w:t>)</w:t>
      </w:r>
    </w:p>
    <w:p w14:paraId="48BDE209" w14:textId="77777777" w:rsidR="0014392A" w:rsidRDefault="0014392A" w:rsidP="003B6815">
      <w:pPr>
        <w:shd w:val="clear" w:color="auto" w:fill="FFFFFF"/>
        <w:suppressAutoHyphens w:val="0"/>
        <w:spacing w:after="0" w:line="240" w:lineRule="auto"/>
        <w:rPr>
          <w:rFonts w:ascii="Times New Roman" w:hAnsi="Times New Roman" w:cs="Times New Roman"/>
          <w:b/>
          <w:sz w:val="24"/>
          <w:szCs w:val="24"/>
        </w:rPr>
      </w:pPr>
    </w:p>
    <w:p w14:paraId="0BD5C0B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i/>
          <w:iCs/>
          <w:color w:val="89DDFF"/>
          <w:kern w:val="0"/>
          <w:sz w:val="27"/>
          <w:szCs w:val="27"/>
          <w:lang w:eastAsia="en-IN"/>
        </w:rPr>
        <w:t>#include</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&lt;</w:t>
      </w:r>
      <w:r w:rsidRPr="000306CD">
        <w:rPr>
          <w:rFonts w:ascii="Consolas" w:eastAsia="Times New Roman" w:hAnsi="Consolas" w:cs="Times New Roman"/>
          <w:color w:val="C3E88D"/>
          <w:kern w:val="0"/>
          <w:sz w:val="27"/>
          <w:szCs w:val="27"/>
          <w:lang w:eastAsia="en-IN"/>
        </w:rPr>
        <w:t>GL/</w:t>
      </w:r>
      <w:proofErr w:type="spellStart"/>
      <w:r w:rsidRPr="000306CD">
        <w:rPr>
          <w:rFonts w:ascii="Consolas" w:eastAsia="Times New Roman" w:hAnsi="Consolas" w:cs="Times New Roman"/>
          <w:color w:val="C3E88D"/>
          <w:kern w:val="0"/>
          <w:sz w:val="27"/>
          <w:szCs w:val="27"/>
          <w:lang w:eastAsia="en-IN"/>
        </w:rPr>
        <w:t>glut.h</w:t>
      </w:r>
      <w:proofErr w:type="spellEnd"/>
      <w:r w:rsidRPr="000306CD">
        <w:rPr>
          <w:rFonts w:ascii="Consolas" w:eastAsia="Times New Roman" w:hAnsi="Consolas" w:cs="Times New Roman"/>
          <w:color w:val="89DDFF"/>
          <w:kern w:val="0"/>
          <w:sz w:val="27"/>
          <w:szCs w:val="27"/>
          <w:lang w:eastAsia="en-IN"/>
        </w:rPr>
        <w:t>&gt;</w:t>
      </w:r>
    </w:p>
    <w:p w14:paraId="224E02C5"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i/>
          <w:iCs/>
          <w:color w:val="89DDFF"/>
          <w:kern w:val="0"/>
          <w:sz w:val="27"/>
          <w:szCs w:val="27"/>
          <w:lang w:eastAsia="en-IN"/>
        </w:rPr>
        <w:t>#include</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&lt;</w:t>
      </w:r>
      <w:proofErr w:type="spellStart"/>
      <w:r w:rsidRPr="000306CD">
        <w:rPr>
          <w:rFonts w:ascii="Consolas" w:eastAsia="Times New Roman" w:hAnsi="Consolas" w:cs="Times New Roman"/>
          <w:color w:val="C3E88D"/>
          <w:kern w:val="0"/>
          <w:sz w:val="27"/>
          <w:szCs w:val="27"/>
          <w:lang w:eastAsia="en-IN"/>
        </w:rPr>
        <w:t>cmath</w:t>
      </w:r>
      <w:proofErr w:type="spellEnd"/>
      <w:r w:rsidRPr="000306CD">
        <w:rPr>
          <w:rFonts w:ascii="Consolas" w:eastAsia="Times New Roman" w:hAnsi="Consolas" w:cs="Times New Roman"/>
          <w:color w:val="89DDFF"/>
          <w:kern w:val="0"/>
          <w:sz w:val="27"/>
          <w:szCs w:val="27"/>
          <w:lang w:eastAsia="en-IN"/>
        </w:rPr>
        <w:t>&gt;</w:t>
      </w:r>
    </w:p>
    <w:p w14:paraId="25CD097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45F0380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C792EA"/>
          <w:kern w:val="0"/>
          <w:sz w:val="27"/>
          <w:szCs w:val="27"/>
          <w:lang w:eastAsia="en-IN"/>
        </w:rPr>
        <w:t>void</w:t>
      </w: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drawBezierCurve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2BA12CD2"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glBegin</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GL_LINE_STRIP</w:t>
      </w:r>
      <w:r w:rsidRPr="000306CD">
        <w:rPr>
          <w:rFonts w:ascii="Consolas" w:eastAsia="Times New Roman" w:hAnsi="Consolas" w:cs="Times New Roman"/>
          <w:color w:val="89DDFF"/>
          <w:kern w:val="0"/>
          <w:sz w:val="27"/>
          <w:szCs w:val="27"/>
          <w:lang w:eastAsia="en-IN"/>
        </w:rPr>
        <w:t>);</w:t>
      </w:r>
    </w:p>
    <w:p w14:paraId="61413F7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89DDFF"/>
          <w:kern w:val="0"/>
          <w:sz w:val="27"/>
          <w:szCs w:val="27"/>
          <w:lang w:eastAsia="en-IN"/>
        </w:rPr>
        <w:t>for</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t </w:t>
      </w:r>
      <w:r w:rsidRPr="000306CD">
        <w:rPr>
          <w:rFonts w:ascii="Consolas" w:eastAsia="Times New Roman" w:hAnsi="Consolas" w:cs="Times New Roman"/>
          <w:color w:val="89DDFF"/>
          <w:kern w:val="0"/>
          <w:sz w:val="27"/>
          <w:szCs w:val="27"/>
          <w:lang w:eastAsia="en-IN"/>
        </w:rPr>
        <w:t>&lt;=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1F2BB30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x</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proofErr w:type="gramStart"/>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p>
    <w:p w14:paraId="6A7F2F36"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y</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proofErr w:type="gramStart"/>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p>
    <w:p w14:paraId="2C43228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glVertex2</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x</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y</w:t>
      </w:r>
      <w:r w:rsidRPr="000306CD">
        <w:rPr>
          <w:rFonts w:ascii="Consolas" w:eastAsia="Times New Roman" w:hAnsi="Consolas" w:cs="Times New Roman"/>
          <w:color w:val="89DDFF"/>
          <w:kern w:val="0"/>
          <w:sz w:val="27"/>
          <w:szCs w:val="27"/>
          <w:lang w:eastAsia="en-IN"/>
        </w:rPr>
        <w:t>);</w:t>
      </w:r>
    </w:p>
    <w:p w14:paraId="268F7A5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69544BE4"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glEnd</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61F05B3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89DDFF"/>
          <w:kern w:val="0"/>
          <w:sz w:val="27"/>
          <w:szCs w:val="27"/>
          <w:lang w:eastAsia="en-IN"/>
        </w:rPr>
        <w:t>}</w:t>
      </w:r>
    </w:p>
    <w:p w14:paraId="5CE7602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3361CEC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C792EA"/>
          <w:kern w:val="0"/>
          <w:sz w:val="27"/>
          <w:szCs w:val="27"/>
          <w:lang w:eastAsia="en-IN"/>
        </w:rPr>
        <w:t>void</w:t>
      </w: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drawBSplineCurve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4A47859C"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glBegin</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GL_LINE_STRIP</w:t>
      </w:r>
      <w:r w:rsidRPr="000306CD">
        <w:rPr>
          <w:rFonts w:ascii="Consolas" w:eastAsia="Times New Roman" w:hAnsi="Consolas" w:cs="Times New Roman"/>
          <w:color w:val="89DDFF"/>
          <w:kern w:val="0"/>
          <w:sz w:val="27"/>
          <w:szCs w:val="27"/>
          <w:lang w:eastAsia="en-IN"/>
        </w:rPr>
        <w:t>);</w:t>
      </w:r>
    </w:p>
    <w:p w14:paraId="34DD842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89DDFF"/>
          <w:kern w:val="0"/>
          <w:sz w:val="27"/>
          <w:szCs w:val="27"/>
          <w:lang w:eastAsia="en-IN"/>
        </w:rPr>
        <w:t>for</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t </w:t>
      </w:r>
      <w:r w:rsidRPr="000306CD">
        <w:rPr>
          <w:rFonts w:ascii="Consolas" w:eastAsia="Times New Roman" w:hAnsi="Consolas" w:cs="Times New Roman"/>
          <w:color w:val="89DDFF"/>
          <w:kern w:val="0"/>
          <w:sz w:val="27"/>
          <w:szCs w:val="27"/>
          <w:lang w:eastAsia="en-IN"/>
        </w:rPr>
        <w:t>&lt;=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31243EF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x</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proofErr w:type="gramStart"/>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p>
    <w:p w14:paraId="568F447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y</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proofErr w:type="gramStart"/>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pow</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p>
    <w:p w14:paraId="5141994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glVertex2</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x</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y</w:t>
      </w:r>
      <w:r w:rsidRPr="000306CD">
        <w:rPr>
          <w:rFonts w:ascii="Consolas" w:eastAsia="Times New Roman" w:hAnsi="Consolas" w:cs="Times New Roman"/>
          <w:color w:val="89DDFF"/>
          <w:kern w:val="0"/>
          <w:sz w:val="27"/>
          <w:szCs w:val="27"/>
          <w:lang w:eastAsia="en-IN"/>
        </w:rPr>
        <w:t>);</w:t>
      </w:r>
    </w:p>
    <w:p w14:paraId="5CA2777C"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5FCEB47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glEnd</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17ED88E8"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89DDFF"/>
          <w:kern w:val="0"/>
          <w:sz w:val="27"/>
          <w:szCs w:val="27"/>
          <w:lang w:eastAsia="en-IN"/>
        </w:rPr>
        <w:t>}</w:t>
      </w:r>
    </w:p>
    <w:p w14:paraId="0EA9D9B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251111A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C792EA"/>
          <w:kern w:val="0"/>
          <w:sz w:val="27"/>
          <w:szCs w:val="27"/>
          <w:lang w:eastAsia="en-IN"/>
        </w:rPr>
        <w:t>void</w:t>
      </w: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drawCatmullRomSpline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BABED8"/>
          <w:kern w:val="0"/>
          <w:sz w:val="27"/>
          <w:szCs w:val="27"/>
          <w:lang w:eastAsia="en-IN"/>
        </w:rPr>
        <w:t>p0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BABED8"/>
          <w:kern w:val="0"/>
          <w:sz w:val="27"/>
          <w:szCs w:val="27"/>
          <w:lang w:eastAsia="en-IN"/>
        </w:rPr>
        <w:t>p1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BABED8"/>
          <w:kern w:val="0"/>
          <w:sz w:val="27"/>
          <w:szCs w:val="27"/>
          <w:lang w:eastAsia="en-IN"/>
        </w:rPr>
        <w:t>p2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BABED8"/>
          <w:kern w:val="0"/>
          <w:sz w:val="27"/>
          <w:szCs w:val="27"/>
          <w:lang w:eastAsia="en-IN"/>
        </w:rPr>
        <w:t>p3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1ADDF50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glBegin</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GL_LINE_STRIP</w:t>
      </w:r>
      <w:r w:rsidRPr="000306CD">
        <w:rPr>
          <w:rFonts w:ascii="Consolas" w:eastAsia="Times New Roman" w:hAnsi="Consolas" w:cs="Times New Roman"/>
          <w:color w:val="89DDFF"/>
          <w:kern w:val="0"/>
          <w:sz w:val="27"/>
          <w:szCs w:val="27"/>
          <w:lang w:eastAsia="en-IN"/>
        </w:rPr>
        <w:t>);</w:t>
      </w:r>
    </w:p>
    <w:p w14:paraId="500EC9F7"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89DDFF"/>
          <w:kern w:val="0"/>
          <w:sz w:val="27"/>
          <w:szCs w:val="27"/>
          <w:lang w:eastAsia="en-IN"/>
        </w:rPr>
        <w:t>for</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t </w:t>
      </w:r>
      <w:r w:rsidRPr="000306CD">
        <w:rPr>
          <w:rFonts w:ascii="Consolas" w:eastAsia="Times New Roman" w:hAnsi="Consolas" w:cs="Times New Roman"/>
          <w:color w:val="89DDFF"/>
          <w:kern w:val="0"/>
          <w:sz w:val="27"/>
          <w:szCs w:val="27"/>
          <w:lang w:eastAsia="en-IN"/>
        </w:rPr>
        <w:t>&lt;=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6266E53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x</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0.5</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2073683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p0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0670B5A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5</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4</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2CF6AF8D"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lastRenderedPageBreak/>
        <w: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p0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p>
    <w:p w14:paraId="0EB977D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y</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0.5</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7C3613E4"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p0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41A60DE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5</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4</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1A7075B2"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p0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3</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p3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t</w:t>
      </w:r>
      <w:r w:rsidRPr="000306CD">
        <w:rPr>
          <w:rFonts w:ascii="Consolas" w:eastAsia="Times New Roman" w:hAnsi="Consolas" w:cs="Times New Roman"/>
          <w:color w:val="89DDFF"/>
          <w:kern w:val="0"/>
          <w:sz w:val="27"/>
          <w:szCs w:val="27"/>
          <w:lang w:eastAsia="en-IN"/>
        </w:rPr>
        <w:t>);</w:t>
      </w:r>
    </w:p>
    <w:p w14:paraId="675FDD2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2AAFF"/>
          <w:kern w:val="0"/>
          <w:sz w:val="27"/>
          <w:szCs w:val="27"/>
          <w:lang w:eastAsia="en-IN"/>
        </w:rPr>
        <w:t>glVertex2</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x</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y</w:t>
      </w:r>
      <w:r w:rsidRPr="000306CD">
        <w:rPr>
          <w:rFonts w:ascii="Consolas" w:eastAsia="Times New Roman" w:hAnsi="Consolas" w:cs="Times New Roman"/>
          <w:color w:val="89DDFF"/>
          <w:kern w:val="0"/>
          <w:sz w:val="27"/>
          <w:szCs w:val="27"/>
          <w:lang w:eastAsia="en-IN"/>
        </w:rPr>
        <w:t>);</w:t>
      </w:r>
    </w:p>
    <w:p w14:paraId="63B49A9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229BF9F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glEnd</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54D0268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89DDFF"/>
          <w:kern w:val="0"/>
          <w:sz w:val="27"/>
          <w:szCs w:val="27"/>
          <w:lang w:eastAsia="en-IN"/>
        </w:rPr>
        <w:t>}</w:t>
      </w:r>
    </w:p>
    <w:p w14:paraId="50640288"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27C1F94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C792EA"/>
          <w:kern w:val="0"/>
          <w:sz w:val="27"/>
          <w:szCs w:val="27"/>
          <w:lang w:eastAsia="en-IN"/>
        </w:rPr>
        <w:t>void</w:t>
      </w: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drawString</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BABED8"/>
          <w:kern w:val="0"/>
          <w:sz w:val="27"/>
          <w:szCs w:val="27"/>
          <w:lang w:eastAsia="en-IN"/>
        </w:rPr>
        <w:t>x</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BABED8"/>
          <w:kern w:val="0"/>
          <w:sz w:val="27"/>
          <w:szCs w:val="27"/>
          <w:lang w:eastAsia="en-IN"/>
        </w:rPr>
        <w:t>y</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C792EA"/>
          <w:kern w:val="0"/>
          <w:sz w:val="27"/>
          <w:szCs w:val="27"/>
          <w:lang w:eastAsia="en-IN"/>
        </w:rPr>
        <w:t>const</w:t>
      </w:r>
      <w:proofErr w:type="spellEnd"/>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char*</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BABED8"/>
          <w:kern w:val="0"/>
          <w:sz w:val="27"/>
          <w:szCs w:val="27"/>
          <w:lang w:eastAsia="en-IN"/>
        </w:rPr>
        <w:t>string</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BABED8"/>
          <w:kern w:val="0"/>
          <w:sz w:val="27"/>
          <w:szCs w:val="27"/>
          <w:lang w:eastAsia="en-IN"/>
        </w:rPr>
        <w:t>r</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BABED8"/>
          <w:kern w:val="0"/>
          <w:sz w:val="27"/>
          <w:szCs w:val="27"/>
          <w:lang w:eastAsia="en-IN"/>
        </w:rPr>
        <w:t>g</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BABED8"/>
          <w:kern w:val="0"/>
          <w:sz w:val="27"/>
          <w:szCs w:val="27"/>
          <w:lang w:eastAsia="en-IN"/>
        </w:rPr>
        <w:t>b</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57857C9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glColor3</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r</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g</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b</w:t>
      </w:r>
      <w:r w:rsidRPr="000306CD">
        <w:rPr>
          <w:rFonts w:ascii="Consolas" w:eastAsia="Times New Roman" w:hAnsi="Consolas" w:cs="Times New Roman"/>
          <w:color w:val="89DDFF"/>
          <w:kern w:val="0"/>
          <w:sz w:val="27"/>
          <w:szCs w:val="27"/>
          <w:lang w:eastAsia="en-IN"/>
        </w:rPr>
        <w:t>);</w:t>
      </w:r>
    </w:p>
    <w:p w14:paraId="3708F46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glRasterPos2</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x</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y</w:t>
      </w:r>
      <w:r w:rsidRPr="000306CD">
        <w:rPr>
          <w:rFonts w:ascii="Consolas" w:eastAsia="Times New Roman" w:hAnsi="Consolas" w:cs="Times New Roman"/>
          <w:color w:val="89DDFF"/>
          <w:kern w:val="0"/>
          <w:sz w:val="27"/>
          <w:szCs w:val="27"/>
          <w:lang w:eastAsia="en-IN"/>
        </w:rPr>
        <w:t>);</w:t>
      </w:r>
    </w:p>
    <w:p w14:paraId="6D9628C7"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89DDFF"/>
          <w:kern w:val="0"/>
          <w:sz w:val="27"/>
          <w:szCs w:val="27"/>
          <w:lang w:eastAsia="en-IN"/>
        </w:rPr>
        <w:t>while</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string</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34A74E0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glutBitmapCharacter</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GLUT_BITMAP_HELVETICA_18</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string</w:t>
      </w:r>
      <w:r w:rsidRPr="000306CD">
        <w:rPr>
          <w:rFonts w:ascii="Consolas" w:eastAsia="Times New Roman" w:hAnsi="Consolas" w:cs="Times New Roman"/>
          <w:color w:val="89DDFF"/>
          <w:kern w:val="0"/>
          <w:sz w:val="27"/>
          <w:szCs w:val="27"/>
          <w:lang w:eastAsia="en-IN"/>
        </w:rPr>
        <w:t>);</w:t>
      </w:r>
    </w:p>
    <w:p w14:paraId="116A615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BABED8"/>
          <w:kern w:val="0"/>
          <w:sz w:val="27"/>
          <w:szCs w:val="27"/>
          <w:lang w:eastAsia="en-IN"/>
        </w:rPr>
        <w:t>string</w:t>
      </w:r>
      <w:r w:rsidRPr="000306CD">
        <w:rPr>
          <w:rFonts w:ascii="Consolas" w:eastAsia="Times New Roman" w:hAnsi="Consolas" w:cs="Times New Roman"/>
          <w:color w:val="89DDFF"/>
          <w:kern w:val="0"/>
          <w:sz w:val="27"/>
          <w:szCs w:val="27"/>
          <w:lang w:eastAsia="en-IN"/>
        </w:rPr>
        <w:t>++;</w:t>
      </w:r>
    </w:p>
    <w:p w14:paraId="3925939C"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719CA04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89DDFF"/>
          <w:kern w:val="0"/>
          <w:sz w:val="27"/>
          <w:szCs w:val="27"/>
          <w:lang w:eastAsia="en-IN"/>
        </w:rPr>
        <w:t>}</w:t>
      </w:r>
    </w:p>
    <w:p w14:paraId="20BEF255"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586375A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C792EA"/>
          <w:kern w:val="0"/>
          <w:sz w:val="27"/>
          <w:szCs w:val="27"/>
          <w:lang w:eastAsia="en-IN"/>
        </w:rPr>
        <w:t>void</w:t>
      </w:r>
      <w:r w:rsidRPr="000306CD">
        <w:rPr>
          <w:rFonts w:ascii="Consolas" w:eastAsia="Times New Roman" w:hAnsi="Consolas" w:cs="Times New Roman"/>
          <w:color w:val="BABED8"/>
          <w:kern w:val="0"/>
          <w:sz w:val="27"/>
          <w:szCs w:val="27"/>
          <w:lang w:eastAsia="en-IN"/>
        </w:rPr>
        <w:t xml:space="preserve"> </w:t>
      </w:r>
      <w:proofErr w:type="gramStart"/>
      <w:r w:rsidRPr="000306CD">
        <w:rPr>
          <w:rFonts w:ascii="Consolas" w:eastAsia="Times New Roman" w:hAnsi="Consolas" w:cs="Times New Roman"/>
          <w:color w:val="82AAFF"/>
          <w:kern w:val="0"/>
          <w:sz w:val="27"/>
          <w:szCs w:val="27"/>
          <w:lang w:eastAsia="en-IN"/>
        </w:rPr>
        <w:t>display</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7AA477A7"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glClear</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GL_COLOR_BUFFER_BIT</w:t>
      </w:r>
      <w:r w:rsidRPr="000306CD">
        <w:rPr>
          <w:rFonts w:ascii="Consolas" w:eastAsia="Times New Roman" w:hAnsi="Consolas" w:cs="Times New Roman"/>
          <w:color w:val="89DDFF"/>
          <w:kern w:val="0"/>
          <w:sz w:val="27"/>
          <w:szCs w:val="27"/>
          <w:lang w:eastAsia="en-IN"/>
        </w:rPr>
        <w:t>);</w:t>
      </w:r>
    </w:p>
    <w:p w14:paraId="128F3D87"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1C38214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glColor3</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i/>
          <w:iCs/>
          <w:color w:val="464B5D"/>
          <w:kern w:val="0"/>
          <w:sz w:val="27"/>
          <w:szCs w:val="27"/>
          <w:lang w:eastAsia="en-IN"/>
        </w:rPr>
        <w:t xml:space="preserve"> // Red for </w:t>
      </w:r>
      <w:proofErr w:type="spellStart"/>
      <w:r w:rsidRPr="000306CD">
        <w:rPr>
          <w:rFonts w:ascii="Consolas" w:eastAsia="Times New Roman" w:hAnsi="Consolas" w:cs="Times New Roman"/>
          <w:i/>
          <w:iCs/>
          <w:color w:val="464B5D"/>
          <w:kern w:val="0"/>
          <w:sz w:val="27"/>
          <w:szCs w:val="27"/>
          <w:lang w:eastAsia="en-IN"/>
        </w:rPr>
        <w:t>Bézier</w:t>
      </w:r>
      <w:proofErr w:type="spellEnd"/>
      <w:r w:rsidRPr="000306CD">
        <w:rPr>
          <w:rFonts w:ascii="Consolas" w:eastAsia="Times New Roman" w:hAnsi="Consolas" w:cs="Times New Roman"/>
          <w:i/>
          <w:iCs/>
          <w:color w:val="464B5D"/>
          <w:kern w:val="0"/>
          <w:sz w:val="27"/>
          <w:szCs w:val="27"/>
          <w:lang w:eastAsia="en-IN"/>
        </w:rPr>
        <w:t xml:space="preserve"> curve</w:t>
      </w:r>
    </w:p>
    <w:p w14:paraId="3060CA2D"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drawBezierCurve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0C38FB17"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drawString</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2.5f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2.5f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roofErr w:type="spellStart"/>
      <w:r w:rsidRPr="000306CD">
        <w:rPr>
          <w:rFonts w:ascii="Consolas" w:eastAsia="Times New Roman" w:hAnsi="Consolas" w:cs="Times New Roman"/>
          <w:color w:val="C3E88D"/>
          <w:kern w:val="0"/>
          <w:sz w:val="27"/>
          <w:szCs w:val="27"/>
          <w:lang w:eastAsia="en-IN"/>
        </w:rPr>
        <w:t>Bézier</w:t>
      </w:r>
      <w:proofErr w:type="spellEnd"/>
      <w:r w:rsidRPr="000306CD">
        <w:rPr>
          <w:rFonts w:ascii="Consolas" w:eastAsia="Times New Roman" w:hAnsi="Consolas" w:cs="Times New Roman"/>
          <w:color w:val="C3E88D"/>
          <w:kern w:val="0"/>
          <w:sz w:val="27"/>
          <w:szCs w:val="27"/>
          <w:lang w:eastAsia="en-IN"/>
        </w:rPr>
        <w:t xml:space="preserve"> Curve</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p>
    <w:p w14:paraId="0105539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4463634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glColor3</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i/>
          <w:iCs/>
          <w:color w:val="464B5D"/>
          <w:kern w:val="0"/>
          <w:sz w:val="27"/>
          <w:szCs w:val="27"/>
          <w:lang w:eastAsia="en-IN"/>
        </w:rPr>
        <w:t xml:space="preserve"> // Green for B-spline curve</w:t>
      </w:r>
    </w:p>
    <w:p w14:paraId="33E360F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drawBSplineCurve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350C03C7"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drawString</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1.5f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C3E88D"/>
          <w:kern w:val="0"/>
          <w:sz w:val="27"/>
          <w:szCs w:val="27"/>
          <w:lang w:eastAsia="en-IN"/>
        </w:rPr>
        <w:t>B-spline Curve</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p>
    <w:p w14:paraId="28F9C28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10A8C21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glColor3</w:t>
      </w:r>
      <w:proofErr w:type="gramStart"/>
      <w:r w:rsidRPr="000306CD">
        <w:rPr>
          <w:rFonts w:ascii="Consolas" w:eastAsia="Times New Roman" w:hAnsi="Consolas" w:cs="Times New Roman"/>
          <w:color w:val="82AAFF"/>
          <w:kern w:val="0"/>
          <w:sz w:val="27"/>
          <w:szCs w:val="27"/>
          <w:lang w:eastAsia="en-IN"/>
        </w:rPr>
        <w:t>f</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i/>
          <w:iCs/>
          <w:color w:val="464B5D"/>
          <w:kern w:val="0"/>
          <w:sz w:val="27"/>
          <w:szCs w:val="27"/>
          <w:lang w:eastAsia="en-IN"/>
        </w:rPr>
        <w:t xml:space="preserve"> // Blue for Catmull-Rom spline</w:t>
      </w:r>
    </w:p>
    <w:p w14:paraId="35298D72"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p0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proofErr w:type="gramStart"/>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162419A5"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p1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proofErr w:type="gramStart"/>
      <w:r w:rsidRPr="000306CD">
        <w:rPr>
          <w:rFonts w:ascii="Consolas" w:eastAsia="Times New Roman" w:hAnsi="Consolas" w:cs="Times New Roman"/>
          <w:color w:val="F78C6C"/>
          <w:kern w:val="0"/>
          <w:sz w:val="27"/>
          <w:szCs w:val="27"/>
          <w:lang w:eastAsia="en-IN"/>
        </w:rPr>
        <w:t>2.0f</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01F89082"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p2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gramStart"/>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1.0f</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2.0f</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37CC7C3B"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float</w:t>
      </w:r>
      <w:r w:rsidRPr="000306CD">
        <w:rPr>
          <w:rFonts w:ascii="Consolas" w:eastAsia="Times New Roman" w:hAnsi="Consolas" w:cs="Times New Roman"/>
          <w:color w:val="BABED8"/>
          <w:kern w:val="0"/>
          <w:sz w:val="27"/>
          <w:szCs w:val="27"/>
          <w:lang w:eastAsia="en-IN"/>
        </w:rPr>
        <w:t xml:space="preserve"> p3</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gramStart"/>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2.0f</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F0717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3AC6B555"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drawCatmullRomSpline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p0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p1</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p2</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p3</w:t>
      </w:r>
      <w:r w:rsidRPr="000306CD">
        <w:rPr>
          <w:rFonts w:ascii="Consolas" w:eastAsia="Times New Roman" w:hAnsi="Consolas" w:cs="Times New Roman"/>
          <w:color w:val="89DDFF"/>
          <w:kern w:val="0"/>
          <w:sz w:val="27"/>
          <w:szCs w:val="27"/>
          <w:lang w:eastAsia="en-IN"/>
        </w:rPr>
        <w:t>);</w:t>
      </w:r>
    </w:p>
    <w:p w14:paraId="74275CC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drawString</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2.5f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C3E88D"/>
          <w:kern w:val="0"/>
          <w:sz w:val="27"/>
          <w:szCs w:val="27"/>
          <w:lang w:eastAsia="en-IN"/>
        </w:rPr>
        <w:t>Catmull-Rom Spline</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0.0f</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1.0f</w:t>
      </w:r>
      <w:r w:rsidRPr="000306CD">
        <w:rPr>
          <w:rFonts w:ascii="Consolas" w:eastAsia="Times New Roman" w:hAnsi="Consolas" w:cs="Times New Roman"/>
          <w:color w:val="89DDFF"/>
          <w:kern w:val="0"/>
          <w:sz w:val="27"/>
          <w:szCs w:val="27"/>
          <w:lang w:eastAsia="en-IN"/>
        </w:rPr>
        <w:t>);</w:t>
      </w:r>
    </w:p>
    <w:p w14:paraId="252076B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6977650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glFlush</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246CBFB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89DDFF"/>
          <w:kern w:val="0"/>
          <w:sz w:val="27"/>
          <w:szCs w:val="27"/>
          <w:lang w:eastAsia="en-IN"/>
        </w:rPr>
        <w:t>}</w:t>
      </w:r>
    </w:p>
    <w:p w14:paraId="7B03FCC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6305B064"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C792EA"/>
          <w:kern w:val="0"/>
          <w:sz w:val="27"/>
          <w:szCs w:val="27"/>
          <w:lang w:eastAsia="en-IN"/>
        </w:rPr>
        <w:t>void</w:t>
      </w: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init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6C4CD274"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glClearColor</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1.0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1.0</w:t>
      </w:r>
      <w:r w:rsidRPr="000306CD">
        <w:rPr>
          <w:rFonts w:ascii="Consolas" w:eastAsia="Times New Roman" w:hAnsi="Consolas" w:cs="Times New Roman"/>
          <w:color w:val="89DDFF"/>
          <w:kern w:val="0"/>
          <w:sz w:val="27"/>
          <w:szCs w:val="27"/>
          <w:lang w:eastAsia="en-IN"/>
        </w:rPr>
        <w:t>);</w:t>
      </w:r>
    </w:p>
    <w:p w14:paraId="5A329C15"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glMatrixMode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GL_PROJECTION</w:t>
      </w:r>
      <w:r w:rsidRPr="000306CD">
        <w:rPr>
          <w:rFonts w:ascii="Consolas" w:eastAsia="Times New Roman" w:hAnsi="Consolas" w:cs="Times New Roman"/>
          <w:color w:val="89DDFF"/>
          <w:kern w:val="0"/>
          <w:sz w:val="27"/>
          <w:szCs w:val="27"/>
          <w:lang w:eastAsia="en-IN"/>
        </w:rPr>
        <w:t>);</w:t>
      </w:r>
    </w:p>
    <w:p w14:paraId="629AB9DA"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2AAFF"/>
          <w:kern w:val="0"/>
          <w:sz w:val="27"/>
          <w:szCs w:val="27"/>
          <w:lang w:eastAsia="en-IN"/>
        </w:rPr>
        <w:t>gluOrtho2</w:t>
      </w:r>
      <w:proofErr w:type="gramStart"/>
      <w:r w:rsidRPr="000306CD">
        <w:rPr>
          <w:rFonts w:ascii="Consolas" w:eastAsia="Times New Roman" w:hAnsi="Consolas" w:cs="Times New Roman"/>
          <w:color w:val="82AAFF"/>
          <w:kern w:val="0"/>
          <w:sz w:val="27"/>
          <w:szCs w:val="27"/>
          <w:lang w:eastAsia="en-IN"/>
        </w:rPr>
        <w:t>D</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3.0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3.0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F78C6C"/>
          <w:kern w:val="0"/>
          <w:sz w:val="27"/>
          <w:szCs w:val="27"/>
          <w:lang w:eastAsia="en-IN"/>
        </w:rPr>
        <w:t>1.0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3.0</w:t>
      </w:r>
      <w:r w:rsidRPr="000306CD">
        <w:rPr>
          <w:rFonts w:ascii="Consolas" w:eastAsia="Times New Roman" w:hAnsi="Consolas" w:cs="Times New Roman"/>
          <w:color w:val="89DDFF"/>
          <w:kern w:val="0"/>
          <w:sz w:val="27"/>
          <w:szCs w:val="27"/>
          <w:lang w:eastAsia="en-IN"/>
        </w:rPr>
        <w:t>);</w:t>
      </w:r>
    </w:p>
    <w:p w14:paraId="64D8D36F"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89DDFF"/>
          <w:kern w:val="0"/>
          <w:sz w:val="27"/>
          <w:szCs w:val="27"/>
          <w:lang w:eastAsia="en-IN"/>
        </w:rPr>
        <w:t>}</w:t>
      </w:r>
    </w:p>
    <w:p w14:paraId="6D34311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064C7BE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C792EA"/>
          <w:kern w:val="0"/>
          <w:sz w:val="27"/>
          <w:szCs w:val="27"/>
          <w:lang w:eastAsia="en-IN"/>
        </w:rPr>
        <w:t>int</w:t>
      </w:r>
      <w:r w:rsidRPr="000306CD">
        <w:rPr>
          <w:rFonts w:ascii="Consolas" w:eastAsia="Times New Roman" w:hAnsi="Consolas" w:cs="Times New Roman"/>
          <w:color w:val="BABED8"/>
          <w:kern w:val="0"/>
          <w:sz w:val="27"/>
          <w:szCs w:val="27"/>
          <w:lang w:eastAsia="en-IN"/>
        </w:rPr>
        <w:t xml:space="preserve"> </w:t>
      </w:r>
      <w:proofErr w:type="gramStart"/>
      <w:r w:rsidRPr="000306CD">
        <w:rPr>
          <w:rFonts w:ascii="Consolas" w:eastAsia="Times New Roman" w:hAnsi="Consolas" w:cs="Times New Roman"/>
          <w:color w:val="82AAFF"/>
          <w:kern w:val="0"/>
          <w:sz w:val="27"/>
          <w:szCs w:val="27"/>
          <w:lang w:eastAsia="en-IN"/>
        </w:rPr>
        <w:t>main</w:t>
      </w:r>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C792EA"/>
          <w:kern w:val="0"/>
          <w:sz w:val="27"/>
          <w:szCs w:val="27"/>
          <w:lang w:eastAsia="en-IN"/>
        </w:rPr>
        <w:t>int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i/>
          <w:iCs/>
          <w:color w:val="BABED8"/>
          <w:kern w:val="0"/>
          <w:sz w:val="27"/>
          <w:szCs w:val="27"/>
          <w:lang w:eastAsia="en-IN"/>
        </w:rPr>
        <w:t>argc</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C792EA"/>
          <w:kern w:val="0"/>
          <w:sz w:val="27"/>
          <w:szCs w:val="27"/>
          <w:lang w:eastAsia="en-IN"/>
        </w:rPr>
        <w:t>char**</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i/>
          <w:iCs/>
          <w:color w:val="BABED8"/>
          <w:kern w:val="0"/>
          <w:sz w:val="27"/>
          <w:szCs w:val="27"/>
          <w:lang w:eastAsia="en-IN"/>
        </w:rPr>
        <w:t>argv</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89DDFF"/>
          <w:kern w:val="0"/>
          <w:sz w:val="27"/>
          <w:szCs w:val="27"/>
          <w:lang w:eastAsia="en-IN"/>
        </w:rPr>
        <w:t>{</w:t>
      </w:r>
    </w:p>
    <w:p w14:paraId="3F391A84"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glutInit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&amp;</w:t>
      </w:r>
      <w:proofErr w:type="spellStart"/>
      <w:r w:rsidRPr="000306CD">
        <w:rPr>
          <w:rFonts w:ascii="Consolas" w:eastAsia="Times New Roman" w:hAnsi="Consolas" w:cs="Times New Roman"/>
          <w:color w:val="BABED8"/>
          <w:kern w:val="0"/>
          <w:sz w:val="27"/>
          <w:szCs w:val="27"/>
          <w:lang w:eastAsia="en-IN"/>
        </w:rPr>
        <w:t>argc</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BABED8"/>
          <w:kern w:val="0"/>
          <w:sz w:val="27"/>
          <w:szCs w:val="27"/>
          <w:lang w:eastAsia="en-IN"/>
        </w:rPr>
        <w:t>argv</w:t>
      </w:r>
      <w:proofErr w:type="spellEnd"/>
      <w:r w:rsidRPr="000306CD">
        <w:rPr>
          <w:rFonts w:ascii="Consolas" w:eastAsia="Times New Roman" w:hAnsi="Consolas" w:cs="Times New Roman"/>
          <w:color w:val="89DDFF"/>
          <w:kern w:val="0"/>
          <w:sz w:val="27"/>
          <w:szCs w:val="27"/>
          <w:lang w:eastAsia="en-IN"/>
        </w:rPr>
        <w:t>);</w:t>
      </w:r>
    </w:p>
    <w:p w14:paraId="0CBB012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glutInitDisplayMode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BABED8"/>
          <w:kern w:val="0"/>
          <w:sz w:val="27"/>
          <w:szCs w:val="27"/>
          <w:lang w:eastAsia="en-IN"/>
        </w:rPr>
        <w:t xml:space="preserve">GLUT_SINGLE </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GLUT_RGB</w:t>
      </w:r>
      <w:r w:rsidRPr="000306CD">
        <w:rPr>
          <w:rFonts w:ascii="Consolas" w:eastAsia="Times New Roman" w:hAnsi="Consolas" w:cs="Times New Roman"/>
          <w:color w:val="89DDFF"/>
          <w:kern w:val="0"/>
          <w:sz w:val="27"/>
          <w:szCs w:val="27"/>
          <w:lang w:eastAsia="en-IN"/>
        </w:rPr>
        <w:t>);</w:t>
      </w:r>
    </w:p>
    <w:p w14:paraId="7D27649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glutInitWindowSize</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F78C6C"/>
          <w:kern w:val="0"/>
          <w:sz w:val="27"/>
          <w:szCs w:val="27"/>
          <w:lang w:eastAsia="en-IN"/>
        </w:rPr>
        <w:t>800</w:t>
      </w:r>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600</w:t>
      </w:r>
      <w:r w:rsidRPr="000306CD">
        <w:rPr>
          <w:rFonts w:ascii="Consolas" w:eastAsia="Times New Roman" w:hAnsi="Consolas" w:cs="Times New Roman"/>
          <w:color w:val="89DDFF"/>
          <w:kern w:val="0"/>
          <w:sz w:val="27"/>
          <w:szCs w:val="27"/>
          <w:lang w:eastAsia="en-IN"/>
        </w:rPr>
        <w:t>);</w:t>
      </w:r>
    </w:p>
    <w:p w14:paraId="6B4BF77C"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glutCreateWindow</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C3E88D"/>
          <w:kern w:val="0"/>
          <w:sz w:val="27"/>
          <w:szCs w:val="27"/>
          <w:lang w:eastAsia="en-IN"/>
        </w:rPr>
        <w:t xml:space="preserve">Curves: </w:t>
      </w:r>
      <w:proofErr w:type="spellStart"/>
      <w:r w:rsidRPr="000306CD">
        <w:rPr>
          <w:rFonts w:ascii="Consolas" w:eastAsia="Times New Roman" w:hAnsi="Consolas" w:cs="Times New Roman"/>
          <w:color w:val="C3E88D"/>
          <w:kern w:val="0"/>
          <w:sz w:val="27"/>
          <w:szCs w:val="27"/>
          <w:lang w:eastAsia="en-IN"/>
        </w:rPr>
        <w:t>Bézier</w:t>
      </w:r>
      <w:proofErr w:type="spellEnd"/>
      <w:r w:rsidRPr="000306CD">
        <w:rPr>
          <w:rFonts w:ascii="Consolas" w:eastAsia="Times New Roman" w:hAnsi="Consolas" w:cs="Times New Roman"/>
          <w:color w:val="C3E88D"/>
          <w:kern w:val="0"/>
          <w:sz w:val="27"/>
          <w:szCs w:val="27"/>
          <w:lang w:eastAsia="en-IN"/>
        </w:rPr>
        <w:t>, B-spline, Catmull-Rom</w:t>
      </w:r>
      <w:r w:rsidRPr="000306CD">
        <w:rPr>
          <w:rFonts w:ascii="Consolas" w:eastAsia="Times New Roman" w:hAnsi="Consolas" w:cs="Times New Roman"/>
          <w:color w:val="89DDFF"/>
          <w:kern w:val="0"/>
          <w:sz w:val="27"/>
          <w:szCs w:val="27"/>
          <w:lang w:eastAsia="en-IN"/>
        </w:rPr>
        <w:t>");</w:t>
      </w:r>
    </w:p>
    <w:p w14:paraId="5C623413"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init</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3E74A9A0"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r w:rsidRPr="000306CD">
        <w:rPr>
          <w:rFonts w:ascii="Consolas" w:eastAsia="Times New Roman" w:hAnsi="Consolas" w:cs="Times New Roman"/>
          <w:color w:val="82AAFF"/>
          <w:kern w:val="0"/>
          <w:sz w:val="27"/>
          <w:szCs w:val="27"/>
          <w:lang w:eastAsia="en-IN"/>
        </w:rPr>
        <w:t>glutDisplayFunc</w:t>
      </w:r>
      <w:proofErr w:type="spellEnd"/>
      <w:r w:rsidRPr="000306CD">
        <w:rPr>
          <w:rFonts w:ascii="Consolas" w:eastAsia="Times New Roman" w:hAnsi="Consolas" w:cs="Times New Roman"/>
          <w:color w:val="89DDFF"/>
          <w:kern w:val="0"/>
          <w:sz w:val="27"/>
          <w:szCs w:val="27"/>
          <w:lang w:eastAsia="en-IN"/>
        </w:rPr>
        <w:t>(</w:t>
      </w:r>
      <w:r w:rsidRPr="000306CD">
        <w:rPr>
          <w:rFonts w:ascii="Consolas" w:eastAsia="Times New Roman" w:hAnsi="Consolas" w:cs="Times New Roman"/>
          <w:color w:val="BABED8"/>
          <w:kern w:val="0"/>
          <w:sz w:val="27"/>
          <w:szCs w:val="27"/>
          <w:lang w:eastAsia="en-IN"/>
        </w:rPr>
        <w:t>display</w:t>
      </w:r>
      <w:r w:rsidRPr="000306CD">
        <w:rPr>
          <w:rFonts w:ascii="Consolas" w:eastAsia="Times New Roman" w:hAnsi="Consolas" w:cs="Times New Roman"/>
          <w:color w:val="89DDFF"/>
          <w:kern w:val="0"/>
          <w:sz w:val="27"/>
          <w:szCs w:val="27"/>
          <w:lang w:eastAsia="en-IN"/>
        </w:rPr>
        <w:t>);</w:t>
      </w:r>
    </w:p>
    <w:p w14:paraId="1C9C281C"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proofErr w:type="spellStart"/>
      <w:proofErr w:type="gramStart"/>
      <w:r w:rsidRPr="000306CD">
        <w:rPr>
          <w:rFonts w:ascii="Consolas" w:eastAsia="Times New Roman" w:hAnsi="Consolas" w:cs="Times New Roman"/>
          <w:color w:val="82AAFF"/>
          <w:kern w:val="0"/>
          <w:sz w:val="27"/>
          <w:szCs w:val="27"/>
          <w:lang w:eastAsia="en-IN"/>
        </w:rPr>
        <w:t>glutMainLoop</w:t>
      </w:r>
      <w:proofErr w:type="spellEnd"/>
      <w:r w:rsidRPr="000306CD">
        <w:rPr>
          <w:rFonts w:ascii="Consolas" w:eastAsia="Times New Roman" w:hAnsi="Consolas" w:cs="Times New Roman"/>
          <w:color w:val="89DDFF"/>
          <w:kern w:val="0"/>
          <w:sz w:val="27"/>
          <w:szCs w:val="27"/>
          <w:lang w:eastAsia="en-IN"/>
        </w:rPr>
        <w:t>(</w:t>
      </w:r>
      <w:proofErr w:type="gramEnd"/>
      <w:r w:rsidRPr="000306CD">
        <w:rPr>
          <w:rFonts w:ascii="Consolas" w:eastAsia="Times New Roman" w:hAnsi="Consolas" w:cs="Times New Roman"/>
          <w:color w:val="89DDFF"/>
          <w:kern w:val="0"/>
          <w:sz w:val="27"/>
          <w:szCs w:val="27"/>
          <w:lang w:eastAsia="en-IN"/>
        </w:rPr>
        <w:t>);</w:t>
      </w:r>
    </w:p>
    <w:p w14:paraId="2DBB6A81"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i/>
          <w:iCs/>
          <w:color w:val="89DDFF"/>
          <w:kern w:val="0"/>
          <w:sz w:val="27"/>
          <w:szCs w:val="27"/>
          <w:lang w:eastAsia="en-IN"/>
        </w:rPr>
        <w:t>return</w:t>
      </w:r>
      <w:r w:rsidRPr="000306CD">
        <w:rPr>
          <w:rFonts w:ascii="Consolas" w:eastAsia="Times New Roman" w:hAnsi="Consolas" w:cs="Times New Roman"/>
          <w:color w:val="BABED8"/>
          <w:kern w:val="0"/>
          <w:sz w:val="27"/>
          <w:szCs w:val="27"/>
          <w:lang w:eastAsia="en-IN"/>
        </w:rPr>
        <w:t xml:space="preserve"> </w:t>
      </w:r>
      <w:r w:rsidRPr="000306CD">
        <w:rPr>
          <w:rFonts w:ascii="Consolas" w:eastAsia="Times New Roman" w:hAnsi="Consolas" w:cs="Times New Roman"/>
          <w:color w:val="F78C6C"/>
          <w:kern w:val="0"/>
          <w:sz w:val="27"/>
          <w:szCs w:val="27"/>
          <w:lang w:eastAsia="en-IN"/>
        </w:rPr>
        <w:t>0</w:t>
      </w:r>
      <w:r w:rsidRPr="000306CD">
        <w:rPr>
          <w:rFonts w:ascii="Consolas" w:eastAsia="Times New Roman" w:hAnsi="Consolas" w:cs="Times New Roman"/>
          <w:color w:val="89DDFF"/>
          <w:kern w:val="0"/>
          <w:sz w:val="27"/>
          <w:szCs w:val="27"/>
          <w:lang w:eastAsia="en-IN"/>
        </w:rPr>
        <w:t>;</w:t>
      </w:r>
    </w:p>
    <w:p w14:paraId="09F19069"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r w:rsidRPr="000306CD">
        <w:rPr>
          <w:rFonts w:ascii="Consolas" w:eastAsia="Times New Roman" w:hAnsi="Consolas" w:cs="Times New Roman"/>
          <w:color w:val="89DDFF"/>
          <w:kern w:val="0"/>
          <w:sz w:val="27"/>
          <w:szCs w:val="27"/>
          <w:lang w:eastAsia="en-IN"/>
        </w:rPr>
        <w:t>}</w:t>
      </w:r>
    </w:p>
    <w:p w14:paraId="133DD2CE" w14:textId="77777777" w:rsidR="000306CD" w:rsidRPr="000306CD" w:rsidRDefault="000306CD" w:rsidP="000306CD">
      <w:pPr>
        <w:shd w:val="clear" w:color="auto" w:fill="0F111A"/>
        <w:suppressAutoHyphens w:val="0"/>
        <w:spacing w:after="0" w:line="360" w:lineRule="atLeast"/>
        <w:rPr>
          <w:rFonts w:ascii="Consolas" w:eastAsia="Times New Roman" w:hAnsi="Consolas" w:cs="Times New Roman"/>
          <w:color w:val="BABED8"/>
          <w:kern w:val="0"/>
          <w:sz w:val="27"/>
          <w:szCs w:val="27"/>
          <w:lang w:eastAsia="en-IN"/>
        </w:rPr>
      </w:pPr>
    </w:p>
    <w:p w14:paraId="3795441E" w14:textId="73748278" w:rsidR="0014392A" w:rsidRPr="00ED5BD3" w:rsidRDefault="000306CD" w:rsidP="003B6815">
      <w:pPr>
        <w:shd w:val="clear" w:color="auto" w:fill="FFFFFF"/>
        <w:suppressAutoHyphens w:val="0"/>
        <w:spacing w:after="0" w:line="240" w:lineRule="auto"/>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Pr>
          <w:rFonts w:ascii="Times New Roman" w:hAnsi="Times New Roman" w:cs="Times New Roman"/>
          <w:b/>
          <w:sz w:val="24"/>
          <w:szCs w:val="24"/>
        </w:rPr>
        <w:lastRenderedPageBreak/>
        <w:t>Output:</w:t>
      </w:r>
      <w:r>
        <w:rPr>
          <w:rFonts w:ascii="Times New Roman" w:hAnsi="Times New Roman" w:cs="Times New Roman"/>
          <w:b/>
          <w:sz w:val="24"/>
          <w:szCs w:val="24"/>
        </w:rPr>
        <w:br/>
      </w:r>
      <w:r w:rsidRPr="000306CD">
        <w:rPr>
          <w:rFonts w:ascii="Times New Roman" w:hAnsi="Times New Roman" w:cs="Times New Roman"/>
          <w:b/>
          <w:sz w:val="24"/>
          <w:szCs w:val="24"/>
        </w:rPr>
        <w:drawing>
          <wp:inline distT="0" distB="0" distL="0" distR="0" wp14:anchorId="57BE3891" wp14:editId="1B653E68">
            <wp:extent cx="5365750" cy="4197350"/>
            <wp:effectExtent l="0" t="0" r="6350" b="0"/>
            <wp:docPr id="182912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121593" name=""/>
                    <pic:cNvPicPr/>
                  </pic:nvPicPr>
                  <pic:blipFill>
                    <a:blip r:embed="rId10"/>
                    <a:stretch>
                      <a:fillRect/>
                    </a:stretch>
                  </pic:blipFill>
                  <pic:spPr>
                    <a:xfrm>
                      <a:off x="0" y="0"/>
                      <a:ext cx="5365750" cy="4197350"/>
                    </a:xfrm>
                    <a:prstGeom prst="rect">
                      <a:avLst/>
                    </a:prstGeom>
                  </pic:spPr>
                </pic:pic>
              </a:graphicData>
            </a:graphic>
          </wp:inline>
        </w:drawing>
      </w:r>
    </w:p>
    <w:sectPr w:rsidR="0014392A" w:rsidRPr="00ED5BD3" w:rsidSect="00CB2007">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Borders w:offsetFrom="page">
        <w:top w:val="double" w:sz="4" w:space="24" w:color="auto"/>
        <w:left w:val="double" w:sz="4" w:space="24" w:color="auto"/>
        <w:bottom w:val="double" w:sz="4" w:space="24" w:color="auto"/>
        <w:right w:val="double" w:sz="4" w:space="24" w:color="auto"/>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2DBDAD" w14:textId="77777777" w:rsidR="00C07792" w:rsidRDefault="00C07792">
      <w:pPr>
        <w:spacing w:after="0" w:line="240" w:lineRule="auto"/>
      </w:pPr>
      <w:r>
        <w:separator/>
      </w:r>
    </w:p>
  </w:endnote>
  <w:endnote w:type="continuationSeparator" w:id="0">
    <w:p w14:paraId="603EA2AB" w14:textId="77777777" w:rsidR="00C07792" w:rsidRDefault="00C07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F2754" w14:textId="77777777" w:rsidR="00274EEC" w:rsidRDefault="00274EE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C00C5" w14:textId="77777777" w:rsidR="000E33DD" w:rsidRDefault="000E33DD" w:rsidP="002A7029">
    <w:pPr>
      <w:spacing w:after="0" w:line="100" w:lineRule="atLeast"/>
      <w:jc w:val="center"/>
      <w:rPr>
        <w:sz w:val="18"/>
        <w:szCs w:val="18"/>
      </w:rPr>
    </w:pPr>
    <w:r>
      <w:rPr>
        <w:rFonts w:ascii="Times New Roman" w:hAnsi="Times New Roman" w:cs="Times New Roman"/>
        <w:b/>
        <w:iCs/>
        <w:sz w:val="18"/>
        <w:szCs w:val="18"/>
      </w:rPr>
      <w:t xml:space="preserve">Department </w:t>
    </w:r>
    <w:r w:rsidR="002A7029">
      <w:rPr>
        <w:rFonts w:ascii="Times New Roman" w:hAnsi="Times New Roman" w:cs="Times New Roman"/>
        <w:b/>
        <w:iCs/>
        <w:sz w:val="18"/>
        <w:szCs w:val="18"/>
      </w:rPr>
      <w:t>of Computer Engineering</w:t>
    </w:r>
  </w:p>
  <w:p w14:paraId="70A679ED" w14:textId="77777777" w:rsidR="000E33DD" w:rsidRDefault="000E33DD">
    <w:pPr>
      <w:pStyle w:val="Footer"/>
    </w:pPr>
    <w:r>
      <w:rPr>
        <w:rFonts w:ascii="Times New Roman" w:hAnsi="Times New Roman" w:cs="Times New Roman"/>
        <w:sz w:val="18"/>
        <w:szCs w:val="18"/>
      </w:rPr>
      <w:tab/>
      <w:t xml:space="preserve">                                                                                                              </w:t>
    </w:r>
    <w:r w:rsidR="00D00ED4">
      <w:rPr>
        <w:rFonts w:ascii="Times New Roman" w:hAnsi="Times New Roman" w:cs="Times New Roman"/>
        <w:sz w:val="18"/>
        <w:szCs w:val="18"/>
      </w:rPr>
      <w:t>CG</w:t>
    </w:r>
    <w:r>
      <w:rPr>
        <w:rFonts w:ascii="Times New Roman" w:hAnsi="Times New Roman" w:cs="Times New Roman"/>
        <w:sz w:val="18"/>
        <w:szCs w:val="18"/>
      </w:rPr>
      <w:t xml:space="preserve"> Sem </w:t>
    </w:r>
    <w:r w:rsidR="00E15A90">
      <w:rPr>
        <w:rFonts w:ascii="Times New Roman" w:hAnsi="Times New Roman" w:cs="Times New Roman"/>
        <w:sz w:val="18"/>
        <w:szCs w:val="18"/>
      </w:rPr>
      <w:t>V</w:t>
    </w:r>
    <w:r w:rsidR="00F65D31">
      <w:rPr>
        <w:rFonts w:ascii="Times New Roman" w:hAnsi="Times New Roman" w:cs="Times New Roman"/>
        <w:sz w:val="18"/>
        <w:szCs w:val="18"/>
      </w:rPr>
      <w:t>/</w:t>
    </w:r>
    <w:r w:rsidR="00E15A90">
      <w:rPr>
        <w:rFonts w:ascii="Times New Roman" w:hAnsi="Times New Roman" w:cs="Times New Roman"/>
        <w:sz w:val="18"/>
        <w:szCs w:val="18"/>
      </w:rPr>
      <w:t xml:space="preserve"> </w:t>
    </w:r>
    <w:r w:rsidR="00A91246">
      <w:rPr>
        <w:rFonts w:ascii="Times New Roman" w:hAnsi="Times New Roman" w:cs="Times New Roman"/>
        <w:sz w:val="18"/>
        <w:szCs w:val="18"/>
      </w:rPr>
      <w:t>July</w:t>
    </w:r>
    <w:r w:rsidR="00E95BA9">
      <w:rPr>
        <w:rFonts w:ascii="Times New Roman" w:hAnsi="Times New Roman" w:cs="Times New Roman"/>
        <w:sz w:val="18"/>
        <w:szCs w:val="18"/>
      </w:rPr>
      <w:t>-</w:t>
    </w:r>
    <w:r w:rsidR="00E15A90">
      <w:rPr>
        <w:rFonts w:ascii="Times New Roman" w:hAnsi="Times New Roman" w:cs="Times New Roman"/>
        <w:sz w:val="18"/>
        <w:szCs w:val="18"/>
      </w:rPr>
      <w:t>Dec</w:t>
    </w:r>
    <w:r w:rsidR="00D00ED4">
      <w:rPr>
        <w:rFonts w:ascii="Times New Roman" w:hAnsi="Times New Roman" w:cs="Times New Roman"/>
        <w:sz w:val="18"/>
        <w:szCs w:val="18"/>
      </w:rPr>
      <w:t xml:space="preserve"> 202</w:t>
    </w:r>
    <w:r w:rsidR="00274EEC">
      <w:rPr>
        <w:rFonts w:ascii="Times New Roman" w:hAnsi="Times New Roman" w:cs="Times New Roman"/>
        <w:sz w:val="18"/>
        <w:szCs w:val="18"/>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F4DB3B" w14:textId="77777777" w:rsidR="00274EEC" w:rsidRDefault="00274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4B2A1" w14:textId="77777777" w:rsidR="00C07792" w:rsidRDefault="00C07792">
      <w:pPr>
        <w:spacing w:after="0" w:line="240" w:lineRule="auto"/>
      </w:pPr>
      <w:r>
        <w:separator/>
      </w:r>
    </w:p>
  </w:footnote>
  <w:footnote w:type="continuationSeparator" w:id="0">
    <w:p w14:paraId="0A12FD6A" w14:textId="77777777" w:rsidR="00C07792" w:rsidRDefault="00C077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6C742" w14:textId="77777777" w:rsidR="00274EEC" w:rsidRDefault="00274E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F00BCD" w14:textId="77777777" w:rsidR="000E33DD" w:rsidRDefault="000E33DD">
    <w:pPr>
      <w:pStyle w:val="Header"/>
    </w:pPr>
    <w:r>
      <w:rPr>
        <w:noProof/>
        <w:lang w:eastAsia="en-IN"/>
      </w:rPr>
      <w:drawing>
        <wp:anchor distT="0" distB="0" distL="0" distR="0" simplePos="0" relativeHeight="251657728" behindDoc="0" locked="0" layoutInCell="1" allowOverlap="1" wp14:anchorId="16B437B8" wp14:editId="1ACA496A">
          <wp:simplePos x="0" y="0"/>
          <wp:positionH relativeFrom="column">
            <wp:posOffset>2516505</wp:posOffset>
          </wp:positionH>
          <wp:positionV relativeFrom="paragraph">
            <wp:posOffset>-90805</wp:posOffset>
          </wp:positionV>
          <wp:extent cx="495935" cy="420370"/>
          <wp:effectExtent l="0" t="0" r="0" b="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5935" cy="420370"/>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2201B0C9" w14:textId="77777777" w:rsidR="000E33DD" w:rsidRDefault="000E33DD" w:rsidP="00401575">
    <w:pPr>
      <w:pStyle w:val="Header"/>
      <w:spacing w:after="0" w:line="240" w:lineRule="auto"/>
      <w:jc w:val="center"/>
      <w:rPr>
        <w:rFonts w:ascii="Times New Roman" w:hAnsi="Times New Roman" w:cs="Times New Roman"/>
        <w:b/>
        <w:iCs/>
        <w:sz w:val="24"/>
        <w:szCs w:val="24"/>
      </w:rPr>
    </w:pPr>
    <w:r>
      <w:rPr>
        <w:rFonts w:ascii="Times New Roman" w:hAnsi="Times New Roman" w:cs="Times New Roman"/>
        <w:b/>
        <w:iCs/>
        <w:sz w:val="24"/>
        <w:szCs w:val="24"/>
      </w:rPr>
      <w:t>K. J. Somaiya College of Engineering, Mumbai-77</w:t>
    </w:r>
  </w:p>
  <w:p w14:paraId="35E7C56B" w14:textId="77777777" w:rsidR="000E33DD" w:rsidRDefault="00BC3451" w:rsidP="00401575">
    <w:pPr>
      <w:pStyle w:val="Header"/>
      <w:spacing w:after="0" w:line="240" w:lineRule="auto"/>
      <w:jc w:val="center"/>
      <w:rPr>
        <w:rFonts w:ascii="Times New Roman" w:hAnsi="Times New Roman" w:cs="Times New Roman"/>
        <w:b/>
        <w:iCs/>
        <w:sz w:val="24"/>
        <w:szCs w:val="24"/>
      </w:rPr>
    </w:pPr>
    <w:r>
      <w:t xml:space="preserve">Somaiya </w:t>
    </w:r>
    <w:proofErr w:type="spellStart"/>
    <w:r>
      <w:t>Vidyavihar</w:t>
    </w:r>
    <w:proofErr w:type="spellEnd"/>
    <w:r>
      <w:t xml:space="preserve">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DBAAD3" w14:textId="77777777" w:rsidR="00274EEC" w:rsidRDefault="00274E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660" w:hanging="360"/>
      </w:pPr>
      <w:rPr>
        <w:b/>
        <w:bCs/>
        <w:sz w:val="28"/>
        <w:szCs w:val="28"/>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rPr>
        <w:b/>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0000036"/>
    <w:multiLevelType w:val="multilevel"/>
    <w:tmpl w:val="00000036"/>
    <w:name w:val="WW8Num54"/>
    <w:lvl w:ilvl="0">
      <w:start w:val="1"/>
      <w:numFmt w:val="decimal"/>
      <w:lvlText w:val="%1."/>
      <w:lvlJc w:val="left"/>
      <w:pPr>
        <w:tabs>
          <w:tab w:val="num" w:pos="1440"/>
        </w:tabs>
        <w:ind w:left="1440" w:hanging="360"/>
      </w:pPr>
      <w:rPr>
        <w:rFonts w:cs="Arial"/>
        <w:iCs/>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15:restartNumberingAfterBreak="0">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0BB3"/>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0F3E"/>
    <w:multiLevelType w:val="hybridMultilevel"/>
    <w:tmpl w:val="00000099"/>
    <w:lvl w:ilvl="0" w:tplc="00000124">
      <w:start w:val="1"/>
      <w:numFmt w:val="decimal"/>
      <w:lvlText w:val="%1."/>
      <w:lvlJc w:val="left"/>
      <w:pPr>
        <w:tabs>
          <w:tab w:val="num" w:pos="450"/>
        </w:tabs>
        <w:ind w:left="45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1649"/>
    <w:multiLevelType w:val="hybridMultilevel"/>
    <w:tmpl w:val="00006DF1"/>
    <w:lvl w:ilvl="0" w:tplc="00005A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4D06"/>
    <w:multiLevelType w:val="hybridMultilevel"/>
    <w:tmpl w:val="00004DB7"/>
    <w:lvl w:ilvl="0" w:tplc="0000154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72AE"/>
    <w:multiLevelType w:val="hybridMultilevel"/>
    <w:tmpl w:val="00006952"/>
    <w:lvl w:ilvl="0" w:tplc="00005F90">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0A6043AE"/>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1" w15:restartNumberingAfterBreak="0">
    <w:nsid w:val="0E017127"/>
    <w:multiLevelType w:val="hybridMultilevel"/>
    <w:tmpl w:val="43C2BA3C"/>
    <w:lvl w:ilvl="0" w:tplc="F5242D8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5C17D9"/>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3" w15:restartNumberingAfterBreak="0">
    <w:nsid w:val="119E1AF9"/>
    <w:multiLevelType w:val="hybridMultilevel"/>
    <w:tmpl w:val="1884D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AB02EC"/>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5" w15:restartNumberingAfterBreak="0">
    <w:nsid w:val="17D61EE2"/>
    <w:multiLevelType w:val="hybridMultilevel"/>
    <w:tmpl w:val="A10271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E84552"/>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7" w15:restartNumberingAfterBreak="0">
    <w:nsid w:val="20DA0A37"/>
    <w:multiLevelType w:val="hybridMultilevel"/>
    <w:tmpl w:val="67AA5D12"/>
    <w:lvl w:ilvl="0" w:tplc="001225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3A058B"/>
    <w:multiLevelType w:val="hybridMultilevel"/>
    <w:tmpl w:val="B58EAA86"/>
    <w:lvl w:ilvl="0" w:tplc="64A46832">
      <w:start w:val="1"/>
      <w:numFmt w:val="upperLetter"/>
      <w:lvlText w:val="%1."/>
      <w:lvlJc w:val="left"/>
      <w:pPr>
        <w:ind w:left="720" w:hanging="360"/>
      </w:pPr>
      <w:rPr>
        <w:rFonts w:cs="Mang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F263CE"/>
    <w:multiLevelType w:val="hybridMultilevel"/>
    <w:tmpl w:val="00002EA6"/>
    <w:lvl w:ilvl="0" w:tplc="000012DB">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0" w15:restartNumberingAfterBreak="0">
    <w:nsid w:val="2BA767DE"/>
    <w:multiLevelType w:val="hybridMultilevel"/>
    <w:tmpl w:val="A1B4F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097D93"/>
    <w:multiLevelType w:val="hybridMultilevel"/>
    <w:tmpl w:val="523C19BC"/>
    <w:lvl w:ilvl="0" w:tplc="DA3268A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FA91D23"/>
    <w:multiLevelType w:val="hybridMultilevel"/>
    <w:tmpl w:val="75B8B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20F14"/>
    <w:multiLevelType w:val="hybridMultilevel"/>
    <w:tmpl w:val="6FFC7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F847C4"/>
    <w:multiLevelType w:val="hybridMultilevel"/>
    <w:tmpl w:val="A10271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784599"/>
    <w:multiLevelType w:val="hybridMultilevel"/>
    <w:tmpl w:val="00006DF1"/>
    <w:lvl w:ilvl="0" w:tplc="00005A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6" w15:restartNumberingAfterBreak="0">
    <w:nsid w:val="378B00BF"/>
    <w:multiLevelType w:val="hybridMultilevel"/>
    <w:tmpl w:val="3AC86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6832AD"/>
    <w:multiLevelType w:val="hybridMultilevel"/>
    <w:tmpl w:val="F210FA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3AB90D27"/>
    <w:multiLevelType w:val="hybridMultilevel"/>
    <w:tmpl w:val="A422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44718A"/>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0" w15:restartNumberingAfterBreak="0">
    <w:nsid w:val="3F124984"/>
    <w:multiLevelType w:val="hybridMultilevel"/>
    <w:tmpl w:val="14846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F5D1EFC"/>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2" w15:restartNumberingAfterBreak="0">
    <w:nsid w:val="404724BC"/>
    <w:multiLevelType w:val="hybridMultilevel"/>
    <w:tmpl w:val="EFA41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4B7BFB"/>
    <w:multiLevelType w:val="hybridMultilevel"/>
    <w:tmpl w:val="00000099"/>
    <w:lvl w:ilvl="0" w:tplc="00000124">
      <w:start w:val="1"/>
      <w:numFmt w:val="decimal"/>
      <w:lvlText w:val="%1."/>
      <w:lvlJc w:val="left"/>
      <w:pPr>
        <w:tabs>
          <w:tab w:val="num" w:pos="450"/>
        </w:tabs>
        <w:ind w:left="45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4" w15:restartNumberingAfterBreak="0">
    <w:nsid w:val="481F1E6A"/>
    <w:multiLevelType w:val="hybridMultilevel"/>
    <w:tmpl w:val="EB5E3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4FCE638F"/>
    <w:multiLevelType w:val="hybridMultilevel"/>
    <w:tmpl w:val="241A5414"/>
    <w:lvl w:ilvl="0" w:tplc="000012DB">
      <w:start w:val="1"/>
      <w:numFmt w:val="decimal"/>
      <w:lvlText w:val="%1."/>
      <w:lvlJc w:val="left"/>
      <w:pPr>
        <w:tabs>
          <w:tab w:val="num" w:pos="720"/>
        </w:tabs>
        <w:ind w:left="720" w:hanging="360"/>
      </w:pPr>
      <w:rPr>
        <w:rFonts w:cs="Times New Roman"/>
      </w:rPr>
    </w:lvl>
    <w:lvl w:ilvl="1" w:tplc="04DA74C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00390B"/>
    <w:multiLevelType w:val="multilevel"/>
    <w:tmpl w:val="1A9E95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5124E48"/>
    <w:multiLevelType w:val="hybridMultilevel"/>
    <w:tmpl w:val="B1FA660A"/>
    <w:lvl w:ilvl="0" w:tplc="F364C57E">
      <w:start w:val="1"/>
      <w:numFmt w:val="decimal"/>
      <w:lvlText w:val="%1."/>
      <w:lvlJc w:val="left"/>
      <w:pPr>
        <w:ind w:left="360" w:hanging="360"/>
      </w:pPr>
      <w:rPr>
        <w:rFonts w:hint="default"/>
        <w:b w:val="0"/>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56CF065A"/>
    <w:multiLevelType w:val="hybridMultilevel"/>
    <w:tmpl w:val="A04895BC"/>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5B342D55"/>
    <w:multiLevelType w:val="hybridMultilevel"/>
    <w:tmpl w:val="220C7028"/>
    <w:lvl w:ilvl="0" w:tplc="220EBC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CF01C3D"/>
    <w:multiLevelType w:val="hybridMultilevel"/>
    <w:tmpl w:val="548E64E0"/>
    <w:lvl w:ilvl="0" w:tplc="DD50EE2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F5804DE"/>
    <w:multiLevelType w:val="hybridMultilevel"/>
    <w:tmpl w:val="1944A0DA"/>
    <w:lvl w:ilvl="0" w:tplc="52D4FD6A">
      <w:start w:val="1"/>
      <w:numFmt w:val="decimal"/>
      <w:lvlText w:val="%1."/>
      <w:lvlJc w:val="left"/>
      <w:pPr>
        <w:tabs>
          <w:tab w:val="num" w:pos="720"/>
        </w:tabs>
        <w:ind w:left="720" w:hanging="360"/>
      </w:pPr>
      <w:rPr>
        <w:rFonts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41375B2"/>
    <w:multiLevelType w:val="hybridMultilevel"/>
    <w:tmpl w:val="666EE1CC"/>
    <w:lvl w:ilvl="0" w:tplc="FE8003B6">
      <w:start w:val="1"/>
      <w:numFmt w:val="decimal"/>
      <w:lvlText w:val="%1."/>
      <w:lvlJc w:val="left"/>
      <w:pPr>
        <w:tabs>
          <w:tab w:val="num" w:pos="720"/>
        </w:tabs>
        <w:ind w:left="720" w:hanging="360"/>
      </w:pPr>
      <w:rPr>
        <w:rFonts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4BE1FF6"/>
    <w:multiLevelType w:val="hybridMultilevel"/>
    <w:tmpl w:val="AD983548"/>
    <w:lvl w:ilvl="0" w:tplc="56A443C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8B116D6"/>
    <w:multiLevelType w:val="hybridMultilevel"/>
    <w:tmpl w:val="E7B21622"/>
    <w:lvl w:ilvl="0" w:tplc="58E22DE0">
      <w:start w:val="1"/>
      <w:numFmt w:val="decimal"/>
      <w:lvlText w:val="%1."/>
      <w:lvlJc w:val="left"/>
      <w:pPr>
        <w:tabs>
          <w:tab w:val="num" w:pos="720"/>
        </w:tabs>
        <w:ind w:left="720" w:hanging="360"/>
      </w:pPr>
      <w:rPr>
        <w:rFonts w:cs="Times New Roman"/>
        <w:b w:val="0"/>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5" w15:restartNumberingAfterBreak="0">
    <w:nsid w:val="703742AC"/>
    <w:multiLevelType w:val="hybridMultilevel"/>
    <w:tmpl w:val="5F826DDE"/>
    <w:lvl w:ilvl="0" w:tplc="9D22C4B8">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46" w15:restartNumberingAfterBreak="0">
    <w:nsid w:val="70B22B6C"/>
    <w:multiLevelType w:val="hybridMultilevel"/>
    <w:tmpl w:val="241A5414"/>
    <w:lvl w:ilvl="0" w:tplc="000012DB">
      <w:start w:val="1"/>
      <w:numFmt w:val="decimal"/>
      <w:lvlText w:val="%1."/>
      <w:lvlJc w:val="left"/>
      <w:pPr>
        <w:tabs>
          <w:tab w:val="num" w:pos="720"/>
        </w:tabs>
        <w:ind w:left="720" w:hanging="360"/>
      </w:pPr>
      <w:rPr>
        <w:rFonts w:cs="Times New Roman"/>
      </w:rPr>
    </w:lvl>
    <w:lvl w:ilvl="1" w:tplc="04DA74CC">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320A38"/>
    <w:multiLevelType w:val="hybridMultilevel"/>
    <w:tmpl w:val="E424E4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686D80"/>
    <w:multiLevelType w:val="hybridMultilevel"/>
    <w:tmpl w:val="5810E64E"/>
    <w:lvl w:ilvl="0" w:tplc="9034C07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9CE29C1"/>
    <w:multiLevelType w:val="hybridMultilevel"/>
    <w:tmpl w:val="1ED4F6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62703420">
    <w:abstractNumId w:val="0"/>
  </w:num>
  <w:num w:numId="2" w16cid:durableId="733773391">
    <w:abstractNumId w:val="1"/>
  </w:num>
  <w:num w:numId="3" w16cid:durableId="999625135">
    <w:abstractNumId w:val="2"/>
  </w:num>
  <w:num w:numId="4" w16cid:durableId="484052723">
    <w:abstractNumId w:val="5"/>
  </w:num>
  <w:num w:numId="5" w16cid:durableId="214779032">
    <w:abstractNumId w:val="9"/>
  </w:num>
  <w:num w:numId="6" w16cid:durableId="2127235042">
    <w:abstractNumId w:val="28"/>
  </w:num>
  <w:num w:numId="7" w16cid:durableId="1309555372">
    <w:abstractNumId w:val="7"/>
  </w:num>
  <w:num w:numId="8" w16cid:durableId="445664238">
    <w:abstractNumId w:val="25"/>
  </w:num>
  <w:num w:numId="9" w16cid:durableId="521552274">
    <w:abstractNumId w:val="19"/>
  </w:num>
  <w:num w:numId="10" w16cid:durableId="114252823">
    <w:abstractNumId w:val="8"/>
  </w:num>
  <w:num w:numId="11" w16cid:durableId="459345685">
    <w:abstractNumId w:val="46"/>
  </w:num>
  <w:num w:numId="12" w16cid:durableId="75324669">
    <w:abstractNumId w:val="6"/>
  </w:num>
  <w:num w:numId="13" w16cid:durableId="2072267483">
    <w:abstractNumId w:val="35"/>
  </w:num>
  <w:num w:numId="14" w16cid:durableId="1535388957">
    <w:abstractNumId w:val="4"/>
  </w:num>
  <w:num w:numId="15" w16cid:durableId="994452397">
    <w:abstractNumId w:val="32"/>
  </w:num>
  <w:num w:numId="16" w16cid:durableId="727386395">
    <w:abstractNumId w:val="23"/>
  </w:num>
  <w:num w:numId="17" w16cid:durableId="182019776">
    <w:abstractNumId w:val="31"/>
  </w:num>
  <w:num w:numId="18" w16cid:durableId="1527518580">
    <w:abstractNumId w:val="14"/>
  </w:num>
  <w:num w:numId="19" w16cid:durableId="13758885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13166224">
    <w:abstractNumId w:val="30"/>
  </w:num>
  <w:num w:numId="21" w16cid:durableId="479075399">
    <w:abstractNumId w:val="15"/>
  </w:num>
  <w:num w:numId="22" w16cid:durableId="1295528340">
    <w:abstractNumId w:val="39"/>
  </w:num>
  <w:num w:numId="23" w16cid:durableId="952513141">
    <w:abstractNumId w:val="43"/>
  </w:num>
  <w:num w:numId="24" w16cid:durableId="642469262">
    <w:abstractNumId w:val="26"/>
  </w:num>
  <w:num w:numId="25" w16cid:durableId="1066954267">
    <w:abstractNumId w:val="17"/>
  </w:num>
  <w:num w:numId="26" w16cid:durableId="315841207">
    <w:abstractNumId w:val="20"/>
  </w:num>
  <w:num w:numId="27" w16cid:durableId="964967905">
    <w:abstractNumId w:val="49"/>
  </w:num>
  <w:num w:numId="28" w16cid:durableId="1168247019">
    <w:abstractNumId w:val="47"/>
  </w:num>
  <w:num w:numId="29" w16cid:durableId="21369172">
    <w:abstractNumId w:val="29"/>
  </w:num>
  <w:num w:numId="30" w16cid:durableId="780219577">
    <w:abstractNumId w:val="41"/>
  </w:num>
  <w:num w:numId="31" w16cid:durableId="5058666">
    <w:abstractNumId w:val="16"/>
  </w:num>
  <w:num w:numId="32" w16cid:durableId="1235050110">
    <w:abstractNumId w:val="24"/>
  </w:num>
  <w:num w:numId="33" w16cid:durableId="246884948">
    <w:abstractNumId w:val="12"/>
  </w:num>
  <w:num w:numId="34" w16cid:durableId="485169972">
    <w:abstractNumId w:val="11"/>
  </w:num>
  <w:num w:numId="35" w16cid:durableId="1915434070">
    <w:abstractNumId w:val="10"/>
  </w:num>
  <w:num w:numId="36" w16cid:durableId="264387460">
    <w:abstractNumId w:val="42"/>
  </w:num>
  <w:num w:numId="37" w16cid:durableId="1472014051">
    <w:abstractNumId w:val="44"/>
  </w:num>
  <w:num w:numId="38" w16cid:durableId="1243029772">
    <w:abstractNumId w:val="33"/>
  </w:num>
  <w:num w:numId="39" w16cid:durableId="1549761588">
    <w:abstractNumId w:val="13"/>
  </w:num>
  <w:num w:numId="40" w16cid:durableId="1359425232">
    <w:abstractNumId w:val="22"/>
  </w:num>
  <w:num w:numId="41" w16cid:durableId="1559591333">
    <w:abstractNumId w:val="37"/>
  </w:num>
  <w:num w:numId="42" w16cid:durableId="174732724">
    <w:abstractNumId w:val="48"/>
  </w:num>
  <w:num w:numId="43" w16cid:durableId="901259359">
    <w:abstractNumId w:val="18"/>
  </w:num>
  <w:num w:numId="44" w16cid:durableId="1035232172">
    <w:abstractNumId w:val="36"/>
  </w:num>
  <w:num w:numId="45" w16cid:durableId="583993328">
    <w:abstractNumId w:val="27"/>
  </w:num>
  <w:num w:numId="46" w16cid:durableId="1458453452">
    <w:abstractNumId w:val="38"/>
  </w:num>
  <w:num w:numId="47" w16cid:durableId="688800847">
    <w:abstractNumId w:val="34"/>
  </w:num>
  <w:num w:numId="48" w16cid:durableId="600836801">
    <w:abstractNumId w:val="21"/>
  </w:num>
  <w:num w:numId="49" w16cid:durableId="477378849">
    <w:abstractNumId w:val="45"/>
  </w:num>
  <w:num w:numId="50" w16cid:durableId="968432598">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23062"/>
    <w:rsid w:val="00007C2B"/>
    <w:rsid w:val="00021516"/>
    <w:rsid w:val="00023543"/>
    <w:rsid w:val="0003054E"/>
    <w:rsid w:val="000306CD"/>
    <w:rsid w:val="00033C57"/>
    <w:rsid w:val="0005123B"/>
    <w:rsid w:val="000662BE"/>
    <w:rsid w:val="00071500"/>
    <w:rsid w:val="00082AFD"/>
    <w:rsid w:val="0008442E"/>
    <w:rsid w:val="00084E22"/>
    <w:rsid w:val="00085003"/>
    <w:rsid w:val="00086B44"/>
    <w:rsid w:val="000A08FE"/>
    <w:rsid w:val="000C1A17"/>
    <w:rsid w:val="000E33DD"/>
    <w:rsid w:val="000F2FCA"/>
    <w:rsid w:val="000F3A86"/>
    <w:rsid w:val="00112BF0"/>
    <w:rsid w:val="00126654"/>
    <w:rsid w:val="00142106"/>
    <w:rsid w:val="0014392A"/>
    <w:rsid w:val="001466A9"/>
    <w:rsid w:val="001469CB"/>
    <w:rsid w:val="00156DA7"/>
    <w:rsid w:val="00166A1A"/>
    <w:rsid w:val="00171B49"/>
    <w:rsid w:val="00177521"/>
    <w:rsid w:val="00185A19"/>
    <w:rsid w:val="001A7767"/>
    <w:rsid w:val="001B633F"/>
    <w:rsid w:val="001E06A1"/>
    <w:rsid w:val="001F546D"/>
    <w:rsid w:val="001F6C7D"/>
    <w:rsid w:val="002202E6"/>
    <w:rsid w:val="0022311E"/>
    <w:rsid w:val="0022594E"/>
    <w:rsid w:val="00236804"/>
    <w:rsid w:val="00236F3E"/>
    <w:rsid w:val="00237C23"/>
    <w:rsid w:val="00274EEC"/>
    <w:rsid w:val="00282F6C"/>
    <w:rsid w:val="002950A2"/>
    <w:rsid w:val="002A7029"/>
    <w:rsid w:val="002B6BB2"/>
    <w:rsid w:val="002B7129"/>
    <w:rsid w:val="002B7BED"/>
    <w:rsid w:val="002C4C83"/>
    <w:rsid w:val="002C6577"/>
    <w:rsid w:val="002D1143"/>
    <w:rsid w:val="002E470C"/>
    <w:rsid w:val="002E5399"/>
    <w:rsid w:val="002E63EA"/>
    <w:rsid w:val="002F3FDB"/>
    <w:rsid w:val="00303B7C"/>
    <w:rsid w:val="00310E09"/>
    <w:rsid w:val="00311ABB"/>
    <w:rsid w:val="00323062"/>
    <w:rsid w:val="0033756F"/>
    <w:rsid w:val="00342975"/>
    <w:rsid w:val="00352D15"/>
    <w:rsid w:val="00366740"/>
    <w:rsid w:val="00395AF5"/>
    <w:rsid w:val="003A2E0D"/>
    <w:rsid w:val="003B6815"/>
    <w:rsid w:val="003D18D9"/>
    <w:rsid w:val="003F6390"/>
    <w:rsid w:val="00401575"/>
    <w:rsid w:val="004177C4"/>
    <w:rsid w:val="00421056"/>
    <w:rsid w:val="004313EE"/>
    <w:rsid w:val="00433810"/>
    <w:rsid w:val="00456FF6"/>
    <w:rsid w:val="00467C3B"/>
    <w:rsid w:val="004737E7"/>
    <w:rsid w:val="00490059"/>
    <w:rsid w:val="004902AB"/>
    <w:rsid w:val="0049449E"/>
    <w:rsid w:val="00497129"/>
    <w:rsid w:val="004B4125"/>
    <w:rsid w:val="004B4DA7"/>
    <w:rsid w:val="004E0DD4"/>
    <w:rsid w:val="00502D6A"/>
    <w:rsid w:val="00506437"/>
    <w:rsid w:val="00541F10"/>
    <w:rsid w:val="005440AC"/>
    <w:rsid w:val="0054565F"/>
    <w:rsid w:val="0055270F"/>
    <w:rsid w:val="00597EDF"/>
    <w:rsid w:val="005B57C1"/>
    <w:rsid w:val="005B5DFB"/>
    <w:rsid w:val="005C34FD"/>
    <w:rsid w:val="005C63BA"/>
    <w:rsid w:val="005D2F41"/>
    <w:rsid w:val="005D314D"/>
    <w:rsid w:val="005D3A05"/>
    <w:rsid w:val="005E1A70"/>
    <w:rsid w:val="005E26DF"/>
    <w:rsid w:val="005F2CEB"/>
    <w:rsid w:val="005F4EC0"/>
    <w:rsid w:val="006040AB"/>
    <w:rsid w:val="006135EC"/>
    <w:rsid w:val="00621326"/>
    <w:rsid w:val="00626FDF"/>
    <w:rsid w:val="00632BCE"/>
    <w:rsid w:val="00644559"/>
    <w:rsid w:val="006445EE"/>
    <w:rsid w:val="00673042"/>
    <w:rsid w:val="00683F01"/>
    <w:rsid w:val="006869D1"/>
    <w:rsid w:val="00695ACD"/>
    <w:rsid w:val="006A4C21"/>
    <w:rsid w:val="006B49C5"/>
    <w:rsid w:val="006E2678"/>
    <w:rsid w:val="006E7EC2"/>
    <w:rsid w:val="0070566D"/>
    <w:rsid w:val="00707418"/>
    <w:rsid w:val="00710D82"/>
    <w:rsid w:val="007154E8"/>
    <w:rsid w:val="0071782B"/>
    <w:rsid w:val="00751B3B"/>
    <w:rsid w:val="0075310D"/>
    <w:rsid w:val="00773CC4"/>
    <w:rsid w:val="00773DCA"/>
    <w:rsid w:val="00782A07"/>
    <w:rsid w:val="007957FB"/>
    <w:rsid w:val="00795FA5"/>
    <w:rsid w:val="007969D9"/>
    <w:rsid w:val="007A5225"/>
    <w:rsid w:val="007B583B"/>
    <w:rsid w:val="007C47C0"/>
    <w:rsid w:val="007D1AB5"/>
    <w:rsid w:val="007D371F"/>
    <w:rsid w:val="007E5861"/>
    <w:rsid w:val="007E5944"/>
    <w:rsid w:val="00801846"/>
    <w:rsid w:val="00820FE3"/>
    <w:rsid w:val="00834EB9"/>
    <w:rsid w:val="0084346A"/>
    <w:rsid w:val="008455C7"/>
    <w:rsid w:val="008507CC"/>
    <w:rsid w:val="00860B31"/>
    <w:rsid w:val="008708E5"/>
    <w:rsid w:val="00874065"/>
    <w:rsid w:val="008870D8"/>
    <w:rsid w:val="008C02ED"/>
    <w:rsid w:val="008E40BE"/>
    <w:rsid w:val="008E499C"/>
    <w:rsid w:val="008F33EB"/>
    <w:rsid w:val="00900A38"/>
    <w:rsid w:val="00905F4F"/>
    <w:rsid w:val="009150DC"/>
    <w:rsid w:val="00923339"/>
    <w:rsid w:val="00926A64"/>
    <w:rsid w:val="00945EA4"/>
    <w:rsid w:val="00965659"/>
    <w:rsid w:val="00985211"/>
    <w:rsid w:val="009865AD"/>
    <w:rsid w:val="00993A62"/>
    <w:rsid w:val="009B1680"/>
    <w:rsid w:val="009B4AAE"/>
    <w:rsid w:val="009B7DBA"/>
    <w:rsid w:val="009C5A72"/>
    <w:rsid w:val="009D2116"/>
    <w:rsid w:val="009F497D"/>
    <w:rsid w:val="00A00B51"/>
    <w:rsid w:val="00A21412"/>
    <w:rsid w:val="00A2349E"/>
    <w:rsid w:val="00A3046C"/>
    <w:rsid w:val="00A54167"/>
    <w:rsid w:val="00A61BDA"/>
    <w:rsid w:val="00A61F13"/>
    <w:rsid w:val="00A64727"/>
    <w:rsid w:val="00A91246"/>
    <w:rsid w:val="00AB6B53"/>
    <w:rsid w:val="00AD19FA"/>
    <w:rsid w:val="00AD335F"/>
    <w:rsid w:val="00AD4875"/>
    <w:rsid w:val="00AE352A"/>
    <w:rsid w:val="00AE77DF"/>
    <w:rsid w:val="00AF379D"/>
    <w:rsid w:val="00B01318"/>
    <w:rsid w:val="00B04AD6"/>
    <w:rsid w:val="00B13C19"/>
    <w:rsid w:val="00B1684D"/>
    <w:rsid w:val="00B248C1"/>
    <w:rsid w:val="00B30EA1"/>
    <w:rsid w:val="00B3742C"/>
    <w:rsid w:val="00B55634"/>
    <w:rsid w:val="00B56322"/>
    <w:rsid w:val="00B772E2"/>
    <w:rsid w:val="00B81321"/>
    <w:rsid w:val="00B911EE"/>
    <w:rsid w:val="00BA41DE"/>
    <w:rsid w:val="00BA50C5"/>
    <w:rsid w:val="00BB26FD"/>
    <w:rsid w:val="00BB270F"/>
    <w:rsid w:val="00BC3451"/>
    <w:rsid w:val="00BD5873"/>
    <w:rsid w:val="00C0055B"/>
    <w:rsid w:val="00C041CA"/>
    <w:rsid w:val="00C07792"/>
    <w:rsid w:val="00C10841"/>
    <w:rsid w:val="00C15C7B"/>
    <w:rsid w:val="00C22266"/>
    <w:rsid w:val="00C40814"/>
    <w:rsid w:val="00C64ECA"/>
    <w:rsid w:val="00C67225"/>
    <w:rsid w:val="00C73BBF"/>
    <w:rsid w:val="00C8120F"/>
    <w:rsid w:val="00C82439"/>
    <w:rsid w:val="00C904F4"/>
    <w:rsid w:val="00CB2007"/>
    <w:rsid w:val="00CB434C"/>
    <w:rsid w:val="00CC5CD8"/>
    <w:rsid w:val="00CD5235"/>
    <w:rsid w:val="00CE3EA0"/>
    <w:rsid w:val="00CE7801"/>
    <w:rsid w:val="00D00ED4"/>
    <w:rsid w:val="00D369B0"/>
    <w:rsid w:val="00D43347"/>
    <w:rsid w:val="00D51A36"/>
    <w:rsid w:val="00D52442"/>
    <w:rsid w:val="00D55D5A"/>
    <w:rsid w:val="00D57076"/>
    <w:rsid w:val="00D60A2D"/>
    <w:rsid w:val="00D629C9"/>
    <w:rsid w:val="00D64128"/>
    <w:rsid w:val="00D846DE"/>
    <w:rsid w:val="00D915C7"/>
    <w:rsid w:val="00D916CF"/>
    <w:rsid w:val="00DB2CD9"/>
    <w:rsid w:val="00DB476C"/>
    <w:rsid w:val="00DD16AF"/>
    <w:rsid w:val="00DE5151"/>
    <w:rsid w:val="00DE7D49"/>
    <w:rsid w:val="00E0549C"/>
    <w:rsid w:val="00E15A90"/>
    <w:rsid w:val="00E2149F"/>
    <w:rsid w:val="00E3745A"/>
    <w:rsid w:val="00E37E08"/>
    <w:rsid w:val="00E505ED"/>
    <w:rsid w:val="00E81725"/>
    <w:rsid w:val="00E86FF9"/>
    <w:rsid w:val="00E917EB"/>
    <w:rsid w:val="00E95BA9"/>
    <w:rsid w:val="00EC13C6"/>
    <w:rsid w:val="00EC1C94"/>
    <w:rsid w:val="00EC4615"/>
    <w:rsid w:val="00ED5BD3"/>
    <w:rsid w:val="00EE3754"/>
    <w:rsid w:val="00EF571B"/>
    <w:rsid w:val="00F119BE"/>
    <w:rsid w:val="00F36D37"/>
    <w:rsid w:val="00F378D8"/>
    <w:rsid w:val="00F50AE9"/>
    <w:rsid w:val="00F5264F"/>
    <w:rsid w:val="00F65D31"/>
    <w:rsid w:val="00F67DE2"/>
    <w:rsid w:val="00F722D6"/>
    <w:rsid w:val="00F779A2"/>
    <w:rsid w:val="00F86224"/>
    <w:rsid w:val="00F868E4"/>
    <w:rsid w:val="00FB2FB9"/>
    <w:rsid w:val="00FB331A"/>
    <w:rsid w:val="00FB7413"/>
    <w:rsid w:val="00FD1F9D"/>
    <w:rsid w:val="00FD4B1C"/>
    <w:rsid w:val="00FD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A9334DE"/>
  <w15:docId w15:val="{327D7C20-6213-42CC-9F41-2D87CBAFF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link w:val="Heading1Char"/>
    <w:uiPriority w:val="9"/>
    <w:qFormat/>
    <w:rsid w:val="00071500"/>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val="en-US" w:eastAsia="en-US"/>
    </w:rPr>
  </w:style>
  <w:style w:type="paragraph" w:styleId="Heading3">
    <w:name w:val="heading 3"/>
    <w:basedOn w:val="Normal"/>
    <w:next w:val="Normal"/>
    <w:link w:val="Heading3Char"/>
    <w:uiPriority w:val="9"/>
    <w:semiHidden/>
    <w:unhideWhenUsed/>
    <w:qFormat/>
    <w:rsid w:val="00BA41DE"/>
    <w:pPr>
      <w:keepNext/>
      <w:spacing w:before="240" w:after="60"/>
      <w:outlineLvl w:val="2"/>
    </w:pPr>
    <w:rPr>
      <w:rFonts w:ascii="Cambria" w:eastAsia="Times New Roman" w:hAnsi="Cambria" w:cs="Times New Roman"/>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1">
    <w:name w:val="WW-WW8Num3ztrue711"/>
  </w:style>
  <w:style w:type="character" w:customStyle="1" w:styleId="WW-WW8Num3ztrue1111">
    <w:name w:val="WW-WW8Num3ztrue1111"/>
  </w:style>
  <w:style w:type="character" w:customStyle="1" w:styleId="WW-WW8Num3ztrue2111">
    <w:name w:val="WW-WW8Num3ztrue2111"/>
  </w:style>
  <w:style w:type="character" w:customStyle="1" w:styleId="WW-WW8Num3ztrue3111">
    <w:name w:val="WW-WW8Num3ztrue3111"/>
  </w:style>
  <w:style w:type="character" w:customStyle="1" w:styleId="WW-WW8Num3ztrue4111">
    <w:name w:val="WW-WW8Num3ztrue4111"/>
  </w:style>
  <w:style w:type="character" w:customStyle="1" w:styleId="WW-WW8Num3ztrue5111">
    <w:name w:val="WW-WW8Num3ztrue5111"/>
  </w:style>
  <w:style w:type="character" w:customStyle="1" w:styleId="WW-WW8Num3ztrue6111">
    <w:name w:val="WW-WW8Num3ztrue61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uiPriority w:val="34"/>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Spacing">
    <w:name w:val="No Spacing"/>
    <w:uiPriority w:val="1"/>
    <w:qFormat/>
    <w:rsid w:val="004B4125"/>
    <w:pPr>
      <w:suppressAutoHyphens/>
    </w:pPr>
    <w:rPr>
      <w:rFonts w:ascii="Calibri" w:eastAsia="Calibri" w:hAnsi="Calibri" w:cs="Calibri"/>
      <w:sz w:val="22"/>
      <w:szCs w:val="22"/>
      <w:lang w:val="en-US" w:eastAsia="zh-CN"/>
    </w:rPr>
  </w:style>
  <w:style w:type="character" w:customStyle="1" w:styleId="apple-converted-space">
    <w:name w:val="apple-converted-space"/>
    <w:rsid w:val="00177521"/>
  </w:style>
  <w:style w:type="paragraph" w:customStyle="1" w:styleId="Default">
    <w:name w:val="Default"/>
    <w:rsid w:val="00C64ECA"/>
    <w:pPr>
      <w:autoSpaceDE w:val="0"/>
      <w:autoSpaceDN w:val="0"/>
      <w:adjustRightInd w:val="0"/>
    </w:pPr>
    <w:rPr>
      <w:rFonts w:ascii="Courier New" w:hAnsi="Courier New" w:cs="Courier New"/>
      <w:color w:val="000000"/>
      <w:sz w:val="24"/>
      <w:szCs w:val="24"/>
      <w:lang w:val="en-US" w:eastAsia="en-US"/>
    </w:rPr>
  </w:style>
  <w:style w:type="character" w:customStyle="1" w:styleId="Heading1Char">
    <w:name w:val="Heading 1 Char"/>
    <w:link w:val="Heading1"/>
    <w:uiPriority w:val="9"/>
    <w:rsid w:val="00071500"/>
    <w:rPr>
      <w:b/>
      <w:bCs/>
      <w:kern w:val="36"/>
      <w:sz w:val="48"/>
      <w:szCs w:val="48"/>
    </w:rPr>
  </w:style>
  <w:style w:type="character" w:customStyle="1" w:styleId="Heading3Char">
    <w:name w:val="Heading 3 Char"/>
    <w:link w:val="Heading3"/>
    <w:uiPriority w:val="9"/>
    <w:semiHidden/>
    <w:rsid w:val="00BA41DE"/>
    <w:rPr>
      <w:rFonts w:ascii="Cambria" w:eastAsia="Times New Roman" w:hAnsi="Cambria" w:cs="Times New Roman"/>
      <w:b/>
      <w:bCs/>
      <w:kern w:val="1"/>
      <w:sz w:val="26"/>
      <w:szCs w:val="26"/>
      <w:lang w:val="en-IN" w:eastAsia="zh-CN"/>
    </w:rPr>
  </w:style>
  <w:style w:type="paragraph" w:styleId="HTMLPreformatted">
    <w:name w:val="HTML Preformatted"/>
    <w:basedOn w:val="Normal"/>
    <w:link w:val="HTMLPreformattedChar"/>
    <w:uiPriority w:val="99"/>
    <w:semiHidden/>
    <w:unhideWhenUsed/>
    <w:rsid w:val="00BA4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kern w:val="0"/>
      <w:sz w:val="20"/>
      <w:szCs w:val="20"/>
      <w:lang w:val="en-US" w:eastAsia="en-US"/>
    </w:rPr>
  </w:style>
  <w:style w:type="character" w:customStyle="1" w:styleId="HTMLPreformattedChar">
    <w:name w:val="HTML Preformatted Char"/>
    <w:link w:val="HTMLPreformatted"/>
    <w:uiPriority w:val="99"/>
    <w:semiHidden/>
    <w:rsid w:val="00BA41DE"/>
    <w:rPr>
      <w:rFonts w:ascii="Courier New" w:hAnsi="Courier New" w:cs="Courier New"/>
    </w:rPr>
  </w:style>
  <w:style w:type="character" w:styleId="HTMLSample">
    <w:name w:val="HTML Sample"/>
    <w:uiPriority w:val="99"/>
    <w:semiHidden/>
    <w:unhideWhenUsed/>
    <w:rsid w:val="00BA41DE"/>
    <w:rPr>
      <w:rFonts w:ascii="Courier New" w:eastAsia="Times New Roman" w:hAnsi="Courier New" w:cs="Courier New"/>
    </w:rPr>
  </w:style>
  <w:style w:type="paragraph" w:styleId="Title">
    <w:name w:val="Title"/>
    <w:basedOn w:val="Normal"/>
    <w:next w:val="Normal"/>
    <w:link w:val="TitleChar"/>
    <w:uiPriority w:val="10"/>
    <w:qFormat/>
    <w:rsid w:val="00282F6C"/>
    <w:pPr>
      <w:spacing w:before="240" w:after="60"/>
      <w:jc w:val="center"/>
      <w:outlineLvl w:val="0"/>
    </w:pPr>
    <w:rPr>
      <w:rFonts w:ascii="Cambria" w:eastAsia="Times New Roman" w:hAnsi="Cambria" w:cs="Times New Roman"/>
      <w:b/>
      <w:bCs/>
      <w:kern w:val="28"/>
      <w:sz w:val="32"/>
      <w:szCs w:val="32"/>
      <w:lang w:val="x-none"/>
    </w:rPr>
  </w:style>
  <w:style w:type="character" w:customStyle="1" w:styleId="TitleChar">
    <w:name w:val="Title Char"/>
    <w:link w:val="Title"/>
    <w:uiPriority w:val="10"/>
    <w:rsid w:val="00282F6C"/>
    <w:rPr>
      <w:rFonts w:ascii="Cambria" w:hAnsi="Cambria"/>
      <w:b/>
      <w:bCs/>
      <w:kern w:val="28"/>
      <w:sz w:val="32"/>
      <w:szCs w:val="32"/>
      <w:lang w:val="x-none" w:eastAsia="zh-CN"/>
    </w:rPr>
  </w:style>
  <w:style w:type="paragraph" w:styleId="Subtitle">
    <w:name w:val="Subtitle"/>
    <w:basedOn w:val="Normal"/>
    <w:next w:val="Normal"/>
    <w:link w:val="SubtitleChar"/>
    <w:uiPriority w:val="11"/>
    <w:qFormat/>
    <w:rsid w:val="00282F6C"/>
    <w:pPr>
      <w:spacing w:after="60"/>
      <w:jc w:val="center"/>
      <w:outlineLvl w:val="1"/>
    </w:pPr>
    <w:rPr>
      <w:rFonts w:ascii="Cambria" w:eastAsia="Times New Roman" w:hAnsi="Cambria" w:cs="Times New Roman"/>
      <w:sz w:val="24"/>
      <w:szCs w:val="24"/>
      <w:lang w:val="x-none"/>
    </w:rPr>
  </w:style>
  <w:style w:type="character" w:customStyle="1" w:styleId="SubtitleChar">
    <w:name w:val="Subtitle Char"/>
    <w:link w:val="Subtitle"/>
    <w:uiPriority w:val="11"/>
    <w:rsid w:val="00282F6C"/>
    <w:rPr>
      <w:rFonts w:ascii="Cambria" w:hAnsi="Cambria"/>
      <w:kern w:val="1"/>
      <w:sz w:val="24"/>
      <w:szCs w:val="24"/>
      <w:lang w:val="x-none" w:eastAsia="zh-CN"/>
    </w:rPr>
  </w:style>
  <w:style w:type="paragraph" w:styleId="NormalWeb">
    <w:name w:val="Normal (Web)"/>
    <w:basedOn w:val="Normal"/>
    <w:uiPriority w:val="99"/>
    <w:unhideWhenUsed/>
    <w:rsid w:val="00626FDF"/>
    <w:pPr>
      <w:suppressAutoHyphens w:val="0"/>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uiPriority w:val="99"/>
    <w:semiHidden/>
    <w:unhideWhenUsed/>
    <w:rsid w:val="00626FDF"/>
    <w:rPr>
      <w:rFonts w:ascii="Courier New" w:eastAsia="Times New Roman" w:hAnsi="Courier New" w:cs="Courier New"/>
      <w:sz w:val="20"/>
      <w:szCs w:val="20"/>
    </w:rPr>
  </w:style>
  <w:style w:type="character" w:styleId="Emphasis">
    <w:name w:val="Emphasis"/>
    <w:uiPriority w:val="20"/>
    <w:qFormat/>
    <w:rsid w:val="00626FDF"/>
    <w:rPr>
      <w:i/>
      <w:iCs/>
    </w:rPr>
  </w:style>
  <w:style w:type="character" w:styleId="HTMLVariable">
    <w:name w:val="HTML Variable"/>
    <w:basedOn w:val="DefaultParagraphFont"/>
    <w:uiPriority w:val="99"/>
    <w:semiHidden/>
    <w:unhideWhenUsed/>
    <w:rsid w:val="00F868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6214">
      <w:bodyDiv w:val="1"/>
      <w:marLeft w:val="0"/>
      <w:marRight w:val="0"/>
      <w:marTop w:val="0"/>
      <w:marBottom w:val="0"/>
      <w:divBdr>
        <w:top w:val="none" w:sz="0" w:space="0" w:color="auto"/>
        <w:left w:val="none" w:sz="0" w:space="0" w:color="auto"/>
        <w:bottom w:val="none" w:sz="0" w:space="0" w:color="auto"/>
        <w:right w:val="none" w:sz="0" w:space="0" w:color="auto"/>
      </w:divBdr>
      <w:divsChild>
        <w:div w:id="279073434">
          <w:marLeft w:val="0"/>
          <w:marRight w:val="0"/>
          <w:marTop w:val="0"/>
          <w:marBottom w:val="0"/>
          <w:divBdr>
            <w:top w:val="none" w:sz="0" w:space="0" w:color="auto"/>
            <w:left w:val="none" w:sz="0" w:space="0" w:color="auto"/>
            <w:bottom w:val="none" w:sz="0" w:space="0" w:color="auto"/>
            <w:right w:val="none" w:sz="0" w:space="0" w:color="auto"/>
          </w:divBdr>
          <w:divsChild>
            <w:div w:id="1841118671">
              <w:marLeft w:val="0"/>
              <w:marRight w:val="0"/>
              <w:marTop w:val="0"/>
              <w:marBottom w:val="0"/>
              <w:divBdr>
                <w:top w:val="none" w:sz="0" w:space="0" w:color="auto"/>
                <w:left w:val="none" w:sz="0" w:space="0" w:color="auto"/>
                <w:bottom w:val="none" w:sz="0" w:space="0" w:color="auto"/>
                <w:right w:val="none" w:sz="0" w:space="0" w:color="auto"/>
              </w:divBdr>
            </w:div>
            <w:div w:id="1425879321">
              <w:marLeft w:val="0"/>
              <w:marRight w:val="0"/>
              <w:marTop w:val="0"/>
              <w:marBottom w:val="0"/>
              <w:divBdr>
                <w:top w:val="none" w:sz="0" w:space="0" w:color="auto"/>
                <w:left w:val="none" w:sz="0" w:space="0" w:color="auto"/>
                <w:bottom w:val="none" w:sz="0" w:space="0" w:color="auto"/>
                <w:right w:val="none" w:sz="0" w:space="0" w:color="auto"/>
              </w:divBdr>
            </w:div>
            <w:div w:id="779497990">
              <w:marLeft w:val="0"/>
              <w:marRight w:val="0"/>
              <w:marTop w:val="0"/>
              <w:marBottom w:val="0"/>
              <w:divBdr>
                <w:top w:val="none" w:sz="0" w:space="0" w:color="auto"/>
                <w:left w:val="none" w:sz="0" w:space="0" w:color="auto"/>
                <w:bottom w:val="none" w:sz="0" w:space="0" w:color="auto"/>
                <w:right w:val="none" w:sz="0" w:space="0" w:color="auto"/>
              </w:divBdr>
            </w:div>
            <w:div w:id="816259364">
              <w:marLeft w:val="0"/>
              <w:marRight w:val="0"/>
              <w:marTop w:val="0"/>
              <w:marBottom w:val="0"/>
              <w:divBdr>
                <w:top w:val="none" w:sz="0" w:space="0" w:color="auto"/>
                <w:left w:val="none" w:sz="0" w:space="0" w:color="auto"/>
                <w:bottom w:val="none" w:sz="0" w:space="0" w:color="auto"/>
                <w:right w:val="none" w:sz="0" w:space="0" w:color="auto"/>
              </w:divBdr>
            </w:div>
            <w:div w:id="1930380897">
              <w:marLeft w:val="0"/>
              <w:marRight w:val="0"/>
              <w:marTop w:val="0"/>
              <w:marBottom w:val="0"/>
              <w:divBdr>
                <w:top w:val="none" w:sz="0" w:space="0" w:color="auto"/>
                <w:left w:val="none" w:sz="0" w:space="0" w:color="auto"/>
                <w:bottom w:val="none" w:sz="0" w:space="0" w:color="auto"/>
                <w:right w:val="none" w:sz="0" w:space="0" w:color="auto"/>
              </w:divBdr>
            </w:div>
            <w:div w:id="190728752">
              <w:marLeft w:val="0"/>
              <w:marRight w:val="0"/>
              <w:marTop w:val="0"/>
              <w:marBottom w:val="0"/>
              <w:divBdr>
                <w:top w:val="none" w:sz="0" w:space="0" w:color="auto"/>
                <w:left w:val="none" w:sz="0" w:space="0" w:color="auto"/>
                <w:bottom w:val="none" w:sz="0" w:space="0" w:color="auto"/>
                <w:right w:val="none" w:sz="0" w:space="0" w:color="auto"/>
              </w:divBdr>
            </w:div>
            <w:div w:id="720321366">
              <w:marLeft w:val="0"/>
              <w:marRight w:val="0"/>
              <w:marTop w:val="0"/>
              <w:marBottom w:val="0"/>
              <w:divBdr>
                <w:top w:val="none" w:sz="0" w:space="0" w:color="auto"/>
                <w:left w:val="none" w:sz="0" w:space="0" w:color="auto"/>
                <w:bottom w:val="none" w:sz="0" w:space="0" w:color="auto"/>
                <w:right w:val="none" w:sz="0" w:space="0" w:color="auto"/>
              </w:divBdr>
            </w:div>
            <w:div w:id="2099326823">
              <w:marLeft w:val="0"/>
              <w:marRight w:val="0"/>
              <w:marTop w:val="0"/>
              <w:marBottom w:val="0"/>
              <w:divBdr>
                <w:top w:val="none" w:sz="0" w:space="0" w:color="auto"/>
                <w:left w:val="none" w:sz="0" w:space="0" w:color="auto"/>
                <w:bottom w:val="none" w:sz="0" w:space="0" w:color="auto"/>
                <w:right w:val="none" w:sz="0" w:space="0" w:color="auto"/>
              </w:divBdr>
            </w:div>
            <w:div w:id="717705678">
              <w:marLeft w:val="0"/>
              <w:marRight w:val="0"/>
              <w:marTop w:val="0"/>
              <w:marBottom w:val="0"/>
              <w:divBdr>
                <w:top w:val="none" w:sz="0" w:space="0" w:color="auto"/>
                <w:left w:val="none" w:sz="0" w:space="0" w:color="auto"/>
                <w:bottom w:val="none" w:sz="0" w:space="0" w:color="auto"/>
                <w:right w:val="none" w:sz="0" w:space="0" w:color="auto"/>
              </w:divBdr>
            </w:div>
            <w:div w:id="2109886266">
              <w:marLeft w:val="0"/>
              <w:marRight w:val="0"/>
              <w:marTop w:val="0"/>
              <w:marBottom w:val="0"/>
              <w:divBdr>
                <w:top w:val="none" w:sz="0" w:space="0" w:color="auto"/>
                <w:left w:val="none" w:sz="0" w:space="0" w:color="auto"/>
                <w:bottom w:val="none" w:sz="0" w:space="0" w:color="auto"/>
                <w:right w:val="none" w:sz="0" w:space="0" w:color="auto"/>
              </w:divBdr>
            </w:div>
            <w:div w:id="55596185">
              <w:marLeft w:val="0"/>
              <w:marRight w:val="0"/>
              <w:marTop w:val="0"/>
              <w:marBottom w:val="0"/>
              <w:divBdr>
                <w:top w:val="none" w:sz="0" w:space="0" w:color="auto"/>
                <w:left w:val="none" w:sz="0" w:space="0" w:color="auto"/>
                <w:bottom w:val="none" w:sz="0" w:space="0" w:color="auto"/>
                <w:right w:val="none" w:sz="0" w:space="0" w:color="auto"/>
              </w:divBdr>
            </w:div>
            <w:div w:id="490870023">
              <w:marLeft w:val="0"/>
              <w:marRight w:val="0"/>
              <w:marTop w:val="0"/>
              <w:marBottom w:val="0"/>
              <w:divBdr>
                <w:top w:val="none" w:sz="0" w:space="0" w:color="auto"/>
                <w:left w:val="none" w:sz="0" w:space="0" w:color="auto"/>
                <w:bottom w:val="none" w:sz="0" w:space="0" w:color="auto"/>
                <w:right w:val="none" w:sz="0" w:space="0" w:color="auto"/>
              </w:divBdr>
            </w:div>
            <w:div w:id="916594411">
              <w:marLeft w:val="0"/>
              <w:marRight w:val="0"/>
              <w:marTop w:val="0"/>
              <w:marBottom w:val="0"/>
              <w:divBdr>
                <w:top w:val="none" w:sz="0" w:space="0" w:color="auto"/>
                <w:left w:val="none" w:sz="0" w:space="0" w:color="auto"/>
                <w:bottom w:val="none" w:sz="0" w:space="0" w:color="auto"/>
                <w:right w:val="none" w:sz="0" w:space="0" w:color="auto"/>
              </w:divBdr>
            </w:div>
            <w:div w:id="604844088">
              <w:marLeft w:val="0"/>
              <w:marRight w:val="0"/>
              <w:marTop w:val="0"/>
              <w:marBottom w:val="0"/>
              <w:divBdr>
                <w:top w:val="none" w:sz="0" w:space="0" w:color="auto"/>
                <w:left w:val="none" w:sz="0" w:space="0" w:color="auto"/>
                <w:bottom w:val="none" w:sz="0" w:space="0" w:color="auto"/>
                <w:right w:val="none" w:sz="0" w:space="0" w:color="auto"/>
              </w:divBdr>
            </w:div>
            <w:div w:id="1806772373">
              <w:marLeft w:val="0"/>
              <w:marRight w:val="0"/>
              <w:marTop w:val="0"/>
              <w:marBottom w:val="0"/>
              <w:divBdr>
                <w:top w:val="none" w:sz="0" w:space="0" w:color="auto"/>
                <w:left w:val="none" w:sz="0" w:space="0" w:color="auto"/>
                <w:bottom w:val="none" w:sz="0" w:space="0" w:color="auto"/>
                <w:right w:val="none" w:sz="0" w:space="0" w:color="auto"/>
              </w:divBdr>
            </w:div>
            <w:div w:id="1788036902">
              <w:marLeft w:val="0"/>
              <w:marRight w:val="0"/>
              <w:marTop w:val="0"/>
              <w:marBottom w:val="0"/>
              <w:divBdr>
                <w:top w:val="none" w:sz="0" w:space="0" w:color="auto"/>
                <w:left w:val="none" w:sz="0" w:space="0" w:color="auto"/>
                <w:bottom w:val="none" w:sz="0" w:space="0" w:color="auto"/>
                <w:right w:val="none" w:sz="0" w:space="0" w:color="auto"/>
              </w:divBdr>
            </w:div>
            <w:div w:id="457340438">
              <w:marLeft w:val="0"/>
              <w:marRight w:val="0"/>
              <w:marTop w:val="0"/>
              <w:marBottom w:val="0"/>
              <w:divBdr>
                <w:top w:val="none" w:sz="0" w:space="0" w:color="auto"/>
                <w:left w:val="none" w:sz="0" w:space="0" w:color="auto"/>
                <w:bottom w:val="none" w:sz="0" w:space="0" w:color="auto"/>
                <w:right w:val="none" w:sz="0" w:space="0" w:color="auto"/>
              </w:divBdr>
            </w:div>
            <w:div w:id="1459880751">
              <w:marLeft w:val="0"/>
              <w:marRight w:val="0"/>
              <w:marTop w:val="0"/>
              <w:marBottom w:val="0"/>
              <w:divBdr>
                <w:top w:val="none" w:sz="0" w:space="0" w:color="auto"/>
                <w:left w:val="none" w:sz="0" w:space="0" w:color="auto"/>
                <w:bottom w:val="none" w:sz="0" w:space="0" w:color="auto"/>
                <w:right w:val="none" w:sz="0" w:space="0" w:color="auto"/>
              </w:divBdr>
            </w:div>
            <w:div w:id="854071514">
              <w:marLeft w:val="0"/>
              <w:marRight w:val="0"/>
              <w:marTop w:val="0"/>
              <w:marBottom w:val="0"/>
              <w:divBdr>
                <w:top w:val="none" w:sz="0" w:space="0" w:color="auto"/>
                <w:left w:val="none" w:sz="0" w:space="0" w:color="auto"/>
                <w:bottom w:val="none" w:sz="0" w:space="0" w:color="auto"/>
                <w:right w:val="none" w:sz="0" w:space="0" w:color="auto"/>
              </w:divBdr>
            </w:div>
            <w:div w:id="2113741099">
              <w:marLeft w:val="0"/>
              <w:marRight w:val="0"/>
              <w:marTop w:val="0"/>
              <w:marBottom w:val="0"/>
              <w:divBdr>
                <w:top w:val="none" w:sz="0" w:space="0" w:color="auto"/>
                <w:left w:val="none" w:sz="0" w:space="0" w:color="auto"/>
                <w:bottom w:val="none" w:sz="0" w:space="0" w:color="auto"/>
                <w:right w:val="none" w:sz="0" w:space="0" w:color="auto"/>
              </w:divBdr>
            </w:div>
            <w:div w:id="1971666195">
              <w:marLeft w:val="0"/>
              <w:marRight w:val="0"/>
              <w:marTop w:val="0"/>
              <w:marBottom w:val="0"/>
              <w:divBdr>
                <w:top w:val="none" w:sz="0" w:space="0" w:color="auto"/>
                <w:left w:val="none" w:sz="0" w:space="0" w:color="auto"/>
                <w:bottom w:val="none" w:sz="0" w:space="0" w:color="auto"/>
                <w:right w:val="none" w:sz="0" w:space="0" w:color="auto"/>
              </w:divBdr>
            </w:div>
            <w:div w:id="319310248">
              <w:marLeft w:val="0"/>
              <w:marRight w:val="0"/>
              <w:marTop w:val="0"/>
              <w:marBottom w:val="0"/>
              <w:divBdr>
                <w:top w:val="none" w:sz="0" w:space="0" w:color="auto"/>
                <w:left w:val="none" w:sz="0" w:space="0" w:color="auto"/>
                <w:bottom w:val="none" w:sz="0" w:space="0" w:color="auto"/>
                <w:right w:val="none" w:sz="0" w:space="0" w:color="auto"/>
              </w:divBdr>
            </w:div>
            <w:div w:id="1428116534">
              <w:marLeft w:val="0"/>
              <w:marRight w:val="0"/>
              <w:marTop w:val="0"/>
              <w:marBottom w:val="0"/>
              <w:divBdr>
                <w:top w:val="none" w:sz="0" w:space="0" w:color="auto"/>
                <w:left w:val="none" w:sz="0" w:space="0" w:color="auto"/>
                <w:bottom w:val="none" w:sz="0" w:space="0" w:color="auto"/>
                <w:right w:val="none" w:sz="0" w:space="0" w:color="auto"/>
              </w:divBdr>
            </w:div>
            <w:div w:id="1222519845">
              <w:marLeft w:val="0"/>
              <w:marRight w:val="0"/>
              <w:marTop w:val="0"/>
              <w:marBottom w:val="0"/>
              <w:divBdr>
                <w:top w:val="none" w:sz="0" w:space="0" w:color="auto"/>
                <w:left w:val="none" w:sz="0" w:space="0" w:color="auto"/>
                <w:bottom w:val="none" w:sz="0" w:space="0" w:color="auto"/>
                <w:right w:val="none" w:sz="0" w:space="0" w:color="auto"/>
              </w:divBdr>
            </w:div>
            <w:div w:id="296181845">
              <w:marLeft w:val="0"/>
              <w:marRight w:val="0"/>
              <w:marTop w:val="0"/>
              <w:marBottom w:val="0"/>
              <w:divBdr>
                <w:top w:val="none" w:sz="0" w:space="0" w:color="auto"/>
                <w:left w:val="none" w:sz="0" w:space="0" w:color="auto"/>
                <w:bottom w:val="none" w:sz="0" w:space="0" w:color="auto"/>
                <w:right w:val="none" w:sz="0" w:space="0" w:color="auto"/>
              </w:divBdr>
            </w:div>
            <w:div w:id="1154682887">
              <w:marLeft w:val="0"/>
              <w:marRight w:val="0"/>
              <w:marTop w:val="0"/>
              <w:marBottom w:val="0"/>
              <w:divBdr>
                <w:top w:val="none" w:sz="0" w:space="0" w:color="auto"/>
                <w:left w:val="none" w:sz="0" w:space="0" w:color="auto"/>
                <w:bottom w:val="none" w:sz="0" w:space="0" w:color="auto"/>
                <w:right w:val="none" w:sz="0" w:space="0" w:color="auto"/>
              </w:divBdr>
            </w:div>
            <w:div w:id="2043745407">
              <w:marLeft w:val="0"/>
              <w:marRight w:val="0"/>
              <w:marTop w:val="0"/>
              <w:marBottom w:val="0"/>
              <w:divBdr>
                <w:top w:val="none" w:sz="0" w:space="0" w:color="auto"/>
                <w:left w:val="none" w:sz="0" w:space="0" w:color="auto"/>
                <w:bottom w:val="none" w:sz="0" w:space="0" w:color="auto"/>
                <w:right w:val="none" w:sz="0" w:space="0" w:color="auto"/>
              </w:divBdr>
            </w:div>
            <w:div w:id="1408531248">
              <w:marLeft w:val="0"/>
              <w:marRight w:val="0"/>
              <w:marTop w:val="0"/>
              <w:marBottom w:val="0"/>
              <w:divBdr>
                <w:top w:val="none" w:sz="0" w:space="0" w:color="auto"/>
                <w:left w:val="none" w:sz="0" w:space="0" w:color="auto"/>
                <w:bottom w:val="none" w:sz="0" w:space="0" w:color="auto"/>
                <w:right w:val="none" w:sz="0" w:space="0" w:color="auto"/>
              </w:divBdr>
            </w:div>
            <w:div w:id="305165840">
              <w:marLeft w:val="0"/>
              <w:marRight w:val="0"/>
              <w:marTop w:val="0"/>
              <w:marBottom w:val="0"/>
              <w:divBdr>
                <w:top w:val="none" w:sz="0" w:space="0" w:color="auto"/>
                <w:left w:val="none" w:sz="0" w:space="0" w:color="auto"/>
                <w:bottom w:val="none" w:sz="0" w:space="0" w:color="auto"/>
                <w:right w:val="none" w:sz="0" w:space="0" w:color="auto"/>
              </w:divBdr>
            </w:div>
            <w:div w:id="1709795723">
              <w:marLeft w:val="0"/>
              <w:marRight w:val="0"/>
              <w:marTop w:val="0"/>
              <w:marBottom w:val="0"/>
              <w:divBdr>
                <w:top w:val="none" w:sz="0" w:space="0" w:color="auto"/>
                <w:left w:val="none" w:sz="0" w:space="0" w:color="auto"/>
                <w:bottom w:val="none" w:sz="0" w:space="0" w:color="auto"/>
                <w:right w:val="none" w:sz="0" w:space="0" w:color="auto"/>
              </w:divBdr>
            </w:div>
            <w:div w:id="669480359">
              <w:marLeft w:val="0"/>
              <w:marRight w:val="0"/>
              <w:marTop w:val="0"/>
              <w:marBottom w:val="0"/>
              <w:divBdr>
                <w:top w:val="none" w:sz="0" w:space="0" w:color="auto"/>
                <w:left w:val="none" w:sz="0" w:space="0" w:color="auto"/>
                <w:bottom w:val="none" w:sz="0" w:space="0" w:color="auto"/>
                <w:right w:val="none" w:sz="0" w:space="0" w:color="auto"/>
              </w:divBdr>
            </w:div>
            <w:div w:id="669674519">
              <w:marLeft w:val="0"/>
              <w:marRight w:val="0"/>
              <w:marTop w:val="0"/>
              <w:marBottom w:val="0"/>
              <w:divBdr>
                <w:top w:val="none" w:sz="0" w:space="0" w:color="auto"/>
                <w:left w:val="none" w:sz="0" w:space="0" w:color="auto"/>
                <w:bottom w:val="none" w:sz="0" w:space="0" w:color="auto"/>
                <w:right w:val="none" w:sz="0" w:space="0" w:color="auto"/>
              </w:divBdr>
            </w:div>
            <w:div w:id="1532574648">
              <w:marLeft w:val="0"/>
              <w:marRight w:val="0"/>
              <w:marTop w:val="0"/>
              <w:marBottom w:val="0"/>
              <w:divBdr>
                <w:top w:val="none" w:sz="0" w:space="0" w:color="auto"/>
                <w:left w:val="none" w:sz="0" w:space="0" w:color="auto"/>
                <w:bottom w:val="none" w:sz="0" w:space="0" w:color="auto"/>
                <w:right w:val="none" w:sz="0" w:space="0" w:color="auto"/>
              </w:divBdr>
            </w:div>
            <w:div w:id="209611600">
              <w:marLeft w:val="0"/>
              <w:marRight w:val="0"/>
              <w:marTop w:val="0"/>
              <w:marBottom w:val="0"/>
              <w:divBdr>
                <w:top w:val="none" w:sz="0" w:space="0" w:color="auto"/>
                <w:left w:val="none" w:sz="0" w:space="0" w:color="auto"/>
                <w:bottom w:val="none" w:sz="0" w:space="0" w:color="auto"/>
                <w:right w:val="none" w:sz="0" w:space="0" w:color="auto"/>
              </w:divBdr>
            </w:div>
            <w:div w:id="1908493434">
              <w:marLeft w:val="0"/>
              <w:marRight w:val="0"/>
              <w:marTop w:val="0"/>
              <w:marBottom w:val="0"/>
              <w:divBdr>
                <w:top w:val="none" w:sz="0" w:space="0" w:color="auto"/>
                <w:left w:val="none" w:sz="0" w:space="0" w:color="auto"/>
                <w:bottom w:val="none" w:sz="0" w:space="0" w:color="auto"/>
                <w:right w:val="none" w:sz="0" w:space="0" w:color="auto"/>
              </w:divBdr>
            </w:div>
            <w:div w:id="324012384">
              <w:marLeft w:val="0"/>
              <w:marRight w:val="0"/>
              <w:marTop w:val="0"/>
              <w:marBottom w:val="0"/>
              <w:divBdr>
                <w:top w:val="none" w:sz="0" w:space="0" w:color="auto"/>
                <w:left w:val="none" w:sz="0" w:space="0" w:color="auto"/>
                <w:bottom w:val="none" w:sz="0" w:space="0" w:color="auto"/>
                <w:right w:val="none" w:sz="0" w:space="0" w:color="auto"/>
              </w:divBdr>
            </w:div>
            <w:div w:id="1087461586">
              <w:marLeft w:val="0"/>
              <w:marRight w:val="0"/>
              <w:marTop w:val="0"/>
              <w:marBottom w:val="0"/>
              <w:divBdr>
                <w:top w:val="none" w:sz="0" w:space="0" w:color="auto"/>
                <w:left w:val="none" w:sz="0" w:space="0" w:color="auto"/>
                <w:bottom w:val="none" w:sz="0" w:space="0" w:color="auto"/>
                <w:right w:val="none" w:sz="0" w:space="0" w:color="auto"/>
              </w:divBdr>
            </w:div>
            <w:div w:id="465511285">
              <w:marLeft w:val="0"/>
              <w:marRight w:val="0"/>
              <w:marTop w:val="0"/>
              <w:marBottom w:val="0"/>
              <w:divBdr>
                <w:top w:val="none" w:sz="0" w:space="0" w:color="auto"/>
                <w:left w:val="none" w:sz="0" w:space="0" w:color="auto"/>
                <w:bottom w:val="none" w:sz="0" w:space="0" w:color="auto"/>
                <w:right w:val="none" w:sz="0" w:space="0" w:color="auto"/>
              </w:divBdr>
            </w:div>
            <w:div w:id="1365983888">
              <w:marLeft w:val="0"/>
              <w:marRight w:val="0"/>
              <w:marTop w:val="0"/>
              <w:marBottom w:val="0"/>
              <w:divBdr>
                <w:top w:val="none" w:sz="0" w:space="0" w:color="auto"/>
                <w:left w:val="none" w:sz="0" w:space="0" w:color="auto"/>
                <w:bottom w:val="none" w:sz="0" w:space="0" w:color="auto"/>
                <w:right w:val="none" w:sz="0" w:space="0" w:color="auto"/>
              </w:divBdr>
            </w:div>
            <w:div w:id="521824741">
              <w:marLeft w:val="0"/>
              <w:marRight w:val="0"/>
              <w:marTop w:val="0"/>
              <w:marBottom w:val="0"/>
              <w:divBdr>
                <w:top w:val="none" w:sz="0" w:space="0" w:color="auto"/>
                <w:left w:val="none" w:sz="0" w:space="0" w:color="auto"/>
                <w:bottom w:val="none" w:sz="0" w:space="0" w:color="auto"/>
                <w:right w:val="none" w:sz="0" w:space="0" w:color="auto"/>
              </w:divBdr>
            </w:div>
            <w:div w:id="337540093">
              <w:marLeft w:val="0"/>
              <w:marRight w:val="0"/>
              <w:marTop w:val="0"/>
              <w:marBottom w:val="0"/>
              <w:divBdr>
                <w:top w:val="none" w:sz="0" w:space="0" w:color="auto"/>
                <w:left w:val="none" w:sz="0" w:space="0" w:color="auto"/>
                <w:bottom w:val="none" w:sz="0" w:space="0" w:color="auto"/>
                <w:right w:val="none" w:sz="0" w:space="0" w:color="auto"/>
              </w:divBdr>
            </w:div>
            <w:div w:id="1299335752">
              <w:marLeft w:val="0"/>
              <w:marRight w:val="0"/>
              <w:marTop w:val="0"/>
              <w:marBottom w:val="0"/>
              <w:divBdr>
                <w:top w:val="none" w:sz="0" w:space="0" w:color="auto"/>
                <w:left w:val="none" w:sz="0" w:space="0" w:color="auto"/>
                <w:bottom w:val="none" w:sz="0" w:space="0" w:color="auto"/>
                <w:right w:val="none" w:sz="0" w:space="0" w:color="auto"/>
              </w:divBdr>
            </w:div>
            <w:div w:id="1039205831">
              <w:marLeft w:val="0"/>
              <w:marRight w:val="0"/>
              <w:marTop w:val="0"/>
              <w:marBottom w:val="0"/>
              <w:divBdr>
                <w:top w:val="none" w:sz="0" w:space="0" w:color="auto"/>
                <w:left w:val="none" w:sz="0" w:space="0" w:color="auto"/>
                <w:bottom w:val="none" w:sz="0" w:space="0" w:color="auto"/>
                <w:right w:val="none" w:sz="0" w:space="0" w:color="auto"/>
              </w:divBdr>
            </w:div>
            <w:div w:id="834338994">
              <w:marLeft w:val="0"/>
              <w:marRight w:val="0"/>
              <w:marTop w:val="0"/>
              <w:marBottom w:val="0"/>
              <w:divBdr>
                <w:top w:val="none" w:sz="0" w:space="0" w:color="auto"/>
                <w:left w:val="none" w:sz="0" w:space="0" w:color="auto"/>
                <w:bottom w:val="none" w:sz="0" w:space="0" w:color="auto"/>
                <w:right w:val="none" w:sz="0" w:space="0" w:color="auto"/>
              </w:divBdr>
            </w:div>
            <w:div w:id="807356802">
              <w:marLeft w:val="0"/>
              <w:marRight w:val="0"/>
              <w:marTop w:val="0"/>
              <w:marBottom w:val="0"/>
              <w:divBdr>
                <w:top w:val="none" w:sz="0" w:space="0" w:color="auto"/>
                <w:left w:val="none" w:sz="0" w:space="0" w:color="auto"/>
                <w:bottom w:val="none" w:sz="0" w:space="0" w:color="auto"/>
                <w:right w:val="none" w:sz="0" w:space="0" w:color="auto"/>
              </w:divBdr>
            </w:div>
            <w:div w:id="210506870">
              <w:marLeft w:val="0"/>
              <w:marRight w:val="0"/>
              <w:marTop w:val="0"/>
              <w:marBottom w:val="0"/>
              <w:divBdr>
                <w:top w:val="none" w:sz="0" w:space="0" w:color="auto"/>
                <w:left w:val="none" w:sz="0" w:space="0" w:color="auto"/>
                <w:bottom w:val="none" w:sz="0" w:space="0" w:color="auto"/>
                <w:right w:val="none" w:sz="0" w:space="0" w:color="auto"/>
              </w:divBdr>
            </w:div>
            <w:div w:id="216823180">
              <w:marLeft w:val="0"/>
              <w:marRight w:val="0"/>
              <w:marTop w:val="0"/>
              <w:marBottom w:val="0"/>
              <w:divBdr>
                <w:top w:val="none" w:sz="0" w:space="0" w:color="auto"/>
                <w:left w:val="none" w:sz="0" w:space="0" w:color="auto"/>
                <w:bottom w:val="none" w:sz="0" w:space="0" w:color="auto"/>
                <w:right w:val="none" w:sz="0" w:space="0" w:color="auto"/>
              </w:divBdr>
            </w:div>
            <w:div w:id="395712572">
              <w:marLeft w:val="0"/>
              <w:marRight w:val="0"/>
              <w:marTop w:val="0"/>
              <w:marBottom w:val="0"/>
              <w:divBdr>
                <w:top w:val="none" w:sz="0" w:space="0" w:color="auto"/>
                <w:left w:val="none" w:sz="0" w:space="0" w:color="auto"/>
                <w:bottom w:val="none" w:sz="0" w:space="0" w:color="auto"/>
                <w:right w:val="none" w:sz="0" w:space="0" w:color="auto"/>
              </w:divBdr>
            </w:div>
            <w:div w:id="1182744770">
              <w:marLeft w:val="0"/>
              <w:marRight w:val="0"/>
              <w:marTop w:val="0"/>
              <w:marBottom w:val="0"/>
              <w:divBdr>
                <w:top w:val="none" w:sz="0" w:space="0" w:color="auto"/>
                <w:left w:val="none" w:sz="0" w:space="0" w:color="auto"/>
                <w:bottom w:val="none" w:sz="0" w:space="0" w:color="auto"/>
                <w:right w:val="none" w:sz="0" w:space="0" w:color="auto"/>
              </w:divBdr>
            </w:div>
            <w:div w:id="1828011202">
              <w:marLeft w:val="0"/>
              <w:marRight w:val="0"/>
              <w:marTop w:val="0"/>
              <w:marBottom w:val="0"/>
              <w:divBdr>
                <w:top w:val="none" w:sz="0" w:space="0" w:color="auto"/>
                <w:left w:val="none" w:sz="0" w:space="0" w:color="auto"/>
                <w:bottom w:val="none" w:sz="0" w:space="0" w:color="auto"/>
                <w:right w:val="none" w:sz="0" w:space="0" w:color="auto"/>
              </w:divBdr>
            </w:div>
            <w:div w:id="1962879029">
              <w:marLeft w:val="0"/>
              <w:marRight w:val="0"/>
              <w:marTop w:val="0"/>
              <w:marBottom w:val="0"/>
              <w:divBdr>
                <w:top w:val="none" w:sz="0" w:space="0" w:color="auto"/>
                <w:left w:val="none" w:sz="0" w:space="0" w:color="auto"/>
                <w:bottom w:val="none" w:sz="0" w:space="0" w:color="auto"/>
                <w:right w:val="none" w:sz="0" w:space="0" w:color="auto"/>
              </w:divBdr>
            </w:div>
            <w:div w:id="15354690">
              <w:marLeft w:val="0"/>
              <w:marRight w:val="0"/>
              <w:marTop w:val="0"/>
              <w:marBottom w:val="0"/>
              <w:divBdr>
                <w:top w:val="none" w:sz="0" w:space="0" w:color="auto"/>
                <w:left w:val="none" w:sz="0" w:space="0" w:color="auto"/>
                <w:bottom w:val="none" w:sz="0" w:space="0" w:color="auto"/>
                <w:right w:val="none" w:sz="0" w:space="0" w:color="auto"/>
              </w:divBdr>
            </w:div>
            <w:div w:id="1394504051">
              <w:marLeft w:val="0"/>
              <w:marRight w:val="0"/>
              <w:marTop w:val="0"/>
              <w:marBottom w:val="0"/>
              <w:divBdr>
                <w:top w:val="none" w:sz="0" w:space="0" w:color="auto"/>
                <w:left w:val="none" w:sz="0" w:space="0" w:color="auto"/>
                <w:bottom w:val="none" w:sz="0" w:space="0" w:color="auto"/>
                <w:right w:val="none" w:sz="0" w:space="0" w:color="auto"/>
              </w:divBdr>
            </w:div>
            <w:div w:id="1724253643">
              <w:marLeft w:val="0"/>
              <w:marRight w:val="0"/>
              <w:marTop w:val="0"/>
              <w:marBottom w:val="0"/>
              <w:divBdr>
                <w:top w:val="none" w:sz="0" w:space="0" w:color="auto"/>
                <w:left w:val="none" w:sz="0" w:space="0" w:color="auto"/>
                <w:bottom w:val="none" w:sz="0" w:space="0" w:color="auto"/>
                <w:right w:val="none" w:sz="0" w:space="0" w:color="auto"/>
              </w:divBdr>
            </w:div>
            <w:div w:id="1081220008">
              <w:marLeft w:val="0"/>
              <w:marRight w:val="0"/>
              <w:marTop w:val="0"/>
              <w:marBottom w:val="0"/>
              <w:divBdr>
                <w:top w:val="none" w:sz="0" w:space="0" w:color="auto"/>
                <w:left w:val="none" w:sz="0" w:space="0" w:color="auto"/>
                <w:bottom w:val="none" w:sz="0" w:space="0" w:color="auto"/>
                <w:right w:val="none" w:sz="0" w:space="0" w:color="auto"/>
              </w:divBdr>
            </w:div>
            <w:div w:id="255097592">
              <w:marLeft w:val="0"/>
              <w:marRight w:val="0"/>
              <w:marTop w:val="0"/>
              <w:marBottom w:val="0"/>
              <w:divBdr>
                <w:top w:val="none" w:sz="0" w:space="0" w:color="auto"/>
                <w:left w:val="none" w:sz="0" w:space="0" w:color="auto"/>
                <w:bottom w:val="none" w:sz="0" w:space="0" w:color="auto"/>
                <w:right w:val="none" w:sz="0" w:space="0" w:color="auto"/>
              </w:divBdr>
            </w:div>
            <w:div w:id="574556948">
              <w:marLeft w:val="0"/>
              <w:marRight w:val="0"/>
              <w:marTop w:val="0"/>
              <w:marBottom w:val="0"/>
              <w:divBdr>
                <w:top w:val="none" w:sz="0" w:space="0" w:color="auto"/>
                <w:left w:val="none" w:sz="0" w:space="0" w:color="auto"/>
                <w:bottom w:val="none" w:sz="0" w:space="0" w:color="auto"/>
                <w:right w:val="none" w:sz="0" w:space="0" w:color="auto"/>
              </w:divBdr>
            </w:div>
            <w:div w:id="2114474098">
              <w:marLeft w:val="0"/>
              <w:marRight w:val="0"/>
              <w:marTop w:val="0"/>
              <w:marBottom w:val="0"/>
              <w:divBdr>
                <w:top w:val="none" w:sz="0" w:space="0" w:color="auto"/>
                <w:left w:val="none" w:sz="0" w:space="0" w:color="auto"/>
                <w:bottom w:val="none" w:sz="0" w:space="0" w:color="auto"/>
                <w:right w:val="none" w:sz="0" w:space="0" w:color="auto"/>
              </w:divBdr>
            </w:div>
            <w:div w:id="1141843960">
              <w:marLeft w:val="0"/>
              <w:marRight w:val="0"/>
              <w:marTop w:val="0"/>
              <w:marBottom w:val="0"/>
              <w:divBdr>
                <w:top w:val="none" w:sz="0" w:space="0" w:color="auto"/>
                <w:left w:val="none" w:sz="0" w:space="0" w:color="auto"/>
                <w:bottom w:val="none" w:sz="0" w:space="0" w:color="auto"/>
                <w:right w:val="none" w:sz="0" w:space="0" w:color="auto"/>
              </w:divBdr>
            </w:div>
            <w:div w:id="2075345565">
              <w:marLeft w:val="0"/>
              <w:marRight w:val="0"/>
              <w:marTop w:val="0"/>
              <w:marBottom w:val="0"/>
              <w:divBdr>
                <w:top w:val="none" w:sz="0" w:space="0" w:color="auto"/>
                <w:left w:val="none" w:sz="0" w:space="0" w:color="auto"/>
                <w:bottom w:val="none" w:sz="0" w:space="0" w:color="auto"/>
                <w:right w:val="none" w:sz="0" w:space="0" w:color="auto"/>
              </w:divBdr>
            </w:div>
            <w:div w:id="426120872">
              <w:marLeft w:val="0"/>
              <w:marRight w:val="0"/>
              <w:marTop w:val="0"/>
              <w:marBottom w:val="0"/>
              <w:divBdr>
                <w:top w:val="none" w:sz="0" w:space="0" w:color="auto"/>
                <w:left w:val="none" w:sz="0" w:space="0" w:color="auto"/>
                <w:bottom w:val="none" w:sz="0" w:space="0" w:color="auto"/>
                <w:right w:val="none" w:sz="0" w:space="0" w:color="auto"/>
              </w:divBdr>
            </w:div>
            <w:div w:id="1026557961">
              <w:marLeft w:val="0"/>
              <w:marRight w:val="0"/>
              <w:marTop w:val="0"/>
              <w:marBottom w:val="0"/>
              <w:divBdr>
                <w:top w:val="none" w:sz="0" w:space="0" w:color="auto"/>
                <w:left w:val="none" w:sz="0" w:space="0" w:color="auto"/>
                <w:bottom w:val="none" w:sz="0" w:space="0" w:color="auto"/>
                <w:right w:val="none" w:sz="0" w:space="0" w:color="auto"/>
              </w:divBdr>
            </w:div>
            <w:div w:id="1304188945">
              <w:marLeft w:val="0"/>
              <w:marRight w:val="0"/>
              <w:marTop w:val="0"/>
              <w:marBottom w:val="0"/>
              <w:divBdr>
                <w:top w:val="none" w:sz="0" w:space="0" w:color="auto"/>
                <w:left w:val="none" w:sz="0" w:space="0" w:color="auto"/>
                <w:bottom w:val="none" w:sz="0" w:space="0" w:color="auto"/>
                <w:right w:val="none" w:sz="0" w:space="0" w:color="auto"/>
              </w:divBdr>
            </w:div>
            <w:div w:id="467434174">
              <w:marLeft w:val="0"/>
              <w:marRight w:val="0"/>
              <w:marTop w:val="0"/>
              <w:marBottom w:val="0"/>
              <w:divBdr>
                <w:top w:val="none" w:sz="0" w:space="0" w:color="auto"/>
                <w:left w:val="none" w:sz="0" w:space="0" w:color="auto"/>
                <w:bottom w:val="none" w:sz="0" w:space="0" w:color="auto"/>
                <w:right w:val="none" w:sz="0" w:space="0" w:color="auto"/>
              </w:divBdr>
            </w:div>
            <w:div w:id="2070565527">
              <w:marLeft w:val="0"/>
              <w:marRight w:val="0"/>
              <w:marTop w:val="0"/>
              <w:marBottom w:val="0"/>
              <w:divBdr>
                <w:top w:val="none" w:sz="0" w:space="0" w:color="auto"/>
                <w:left w:val="none" w:sz="0" w:space="0" w:color="auto"/>
                <w:bottom w:val="none" w:sz="0" w:space="0" w:color="auto"/>
                <w:right w:val="none" w:sz="0" w:space="0" w:color="auto"/>
              </w:divBdr>
            </w:div>
            <w:div w:id="2111193927">
              <w:marLeft w:val="0"/>
              <w:marRight w:val="0"/>
              <w:marTop w:val="0"/>
              <w:marBottom w:val="0"/>
              <w:divBdr>
                <w:top w:val="none" w:sz="0" w:space="0" w:color="auto"/>
                <w:left w:val="none" w:sz="0" w:space="0" w:color="auto"/>
                <w:bottom w:val="none" w:sz="0" w:space="0" w:color="auto"/>
                <w:right w:val="none" w:sz="0" w:space="0" w:color="auto"/>
              </w:divBdr>
            </w:div>
            <w:div w:id="670720170">
              <w:marLeft w:val="0"/>
              <w:marRight w:val="0"/>
              <w:marTop w:val="0"/>
              <w:marBottom w:val="0"/>
              <w:divBdr>
                <w:top w:val="none" w:sz="0" w:space="0" w:color="auto"/>
                <w:left w:val="none" w:sz="0" w:space="0" w:color="auto"/>
                <w:bottom w:val="none" w:sz="0" w:space="0" w:color="auto"/>
                <w:right w:val="none" w:sz="0" w:space="0" w:color="auto"/>
              </w:divBdr>
            </w:div>
            <w:div w:id="90397887">
              <w:marLeft w:val="0"/>
              <w:marRight w:val="0"/>
              <w:marTop w:val="0"/>
              <w:marBottom w:val="0"/>
              <w:divBdr>
                <w:top w:val="none" w:sz="0" w:space="0" w:color="auto"/>
                <w:left w:val="none" w:sz="0" w:space="0" w:color="auto"/>
                <w:bottom w:val="none" w:sz="0" w:space="0" w:color="auto"/>
                <w:right w:val="none" w:sz="0" w:space="0" w:color="auto"/>
              </w:divBdr>
            </w:div>
            <w:div w:id="989863981">
              <w:marLeft w:val="0"/>
              <w:marRight w:val="0"/>
              <w:marTop w:val="0"/>
              <w:marBottom w:val="0"/>
              <w:divBdr>
                <w:top w:val="none" w:sz="0" w:space="0" w:color="auto"/>
                <w:left w:val="none" w:sz="0" w:space="0" w:color="auto"/>
                <w:bottom w:val="none" w:sz="0" w:space="0" w:color="auto"/>
                <w:right w:val="none" w:sz="0" w:space="0" w:color="auto"/>
              </w:divBdr>
            </w:div>
            <w:div w:id="2022582819">
              <w:marLeft w:val="0"/>
              <w:marRight w:val="0"/>
              <w:marTop w:val="0"/>
              <w:marBottom w:val="0"/>
              <w:divBdr>
                <w:top w:val="none" w:sz="0" w:space="0" w:color="auto"/>
                <w:left w:val="none" w:sz="0" w:space="0" w:color="auto"/>
                <w:bottom w:val="none" w:sz="0" w:space="0" w:color="auto"/>
                <w:right w:val="none" w:sz="0" w:space="0" w:color="auto"/>
              </w:divBdr>
            </w:div>
            <w:div w:id="492067279">
              <w:marLeft w:val="0"/>
              <w:marRight w:val="0"/>
              <w:marTop w:val="0"/>
              <w:marBottom w:val="0"/>
              <w:divBdr>
                <w:top w:val="none" w:sz="0" w:space="0" w:color="auto"/>
                <w:left w:val="none" w:sz="0" w:space="0" w:color="auto"/>
                <w:bottom w:val="none" w:sz="0" w:space="0" w:color="auto"/>
                <w:right w:val="none" w:sz="0" w:space="0" w:color="auto"/>
              </w:divBdr>
            </w:div>
            <w:div w:id="18554491">
              <w:marLeft w:val="0"/>
              <w:marRight w:val="0"/>
              <w:marTop w:val="0"/>
              <w:marBottom w:val="0"/>
              <w:divBdr>
                <w:top w:val="none" w:sz="0" w:space="0" w:color="auto"/>
                <w:left w:val="none" w:sz="0" w:space="0" w:color="auto"/>
                <w:bottom w:val="none" w:sz="0" w:space="0" w:color="auto"/>
                <w:right w:val="none" w:sz="0" w:space="0" w:color="auto"/>
              </w:divBdr>
            </w:div>
            <w:div w:id="1404373925">
              <w:marLeft w:val="0"/>
              <w:marRight w:val="0"/>
              <w:marTop w:val="0"/>
              <w:marBottom w:val="0"/>
              <w:divBdr>
                <w:top w:val="none" w:sz="0" w:space="0" w:color="auto"/>
                <w:left w:val="none" w:sz="0" w:space="0" w:color="auto"/>
                <w:bottom w:val="none" w:sz="0" w:space="0" w:color="auto"/>
                <w:right w:val="none" w:sz="0" w:space="0" w:color="auto"/>
              </w:divBdr>
            </w:div>
            <w:div w:id="1275165464">
              <w:marLeft w:val="0"/>
              <w:marRight w:val="0"/>
              <w:marTop w:val="0"/>
              <w:marBottom w:val="0"/>
              <w:divBdr>
                <w:top w:val="none" w:sz="0" w:space="0" w:color="auto"/>
                <w:left w:val="none" w:sz="0" w:space="0" w:color="auto"/>
                <w:bottom w:val="none" w:sz="0" w:space="0" w:color="auto"/>
                <w:right w:val="none" w:sz="0" w:space="0" w:color="auto"/>
              </w:divBdr>
            </w:div>
            <w:div w:id="1858424484">
              <w:marLeft w:val="0"/>
              <w:marRight w:val="0"/>
              <w:marTop w:val="0"/>
              <w:marBottom w:val="0"/>
              <w:divBdr>
                <w:top w:val="none" w:sz="0" w:space="0" w:color="auto"/>
                <w:left w:val="none" w:sz="0" w:space="0" w:color="auto"/>
                <w:bottom w:val="none" w:sz="0" w:space="0" w:color="auto"/>
                <w:right w:val="none" w:sz="0" w:space="0" w:color="auto"/>
              </w:divBdr>
            </w:div>
            <w:div w:id="52121442">
              <w:marLeft w:val="0"/>
              <w:marRight w:val="0"/>
              <w:marTop w:val="0"/>
              <w:marBottom w:val="0"/>
              <w:divBdr>
                <w:top w:val="none" w:sz="0" w:space="0" w:color="auto"/>
                <w:left w:val="none" w:sz="0" w:space="0" w:color="auto"/>
                <w:bottom w:val="none" w:sz="0" w:space="0" w:color="auto"/>
                <w:right w:val="none" w:sz="0" w:space="0" w:color="auto"/>
              </w:divBdr>
            </w:div>
            <w:div w:id="258366433">
              <w:marLeft w:val="0"/>
              <w:marRight w:val="0"/>
              <w:marTop w:val="0"/>
              <w:marBottom w:val="0"/>
              <w:divBdr>
                <w:top w:val="none" w:sz="0" w:space="0" w:color="auto"/>
                <w:left w:val="none" w:sz="0" w:space="0" w:color="auto"/>
                <w:bottom w:val="none" w:sz="0" w:space="0" w:color="auto"/>
                <w:right w:val="none" w:sz="0" w:space="0" w:color="auto"/>
              </w:divBdr>
            </w:div>
            <w:div w:id="1988893377">
              <w:marLeft w:val="0"/>
              <w:marRight w:val="0"/>
              <w:marTop w:val="0"/>
              <w:marBottom w:val="0"/>
              <w:divBdr>
                <w:top w:val="none" w:sz="0" w:space="0" w:color="auto"/>
                <w:left w:val="none" w:sz="0" w:space="0" w:color="auto"/>
                <w:bottom w:val="none" w:sz="0" w:space="0" w:color="auto"/>
                <w:right w:val="none" w:sz="0" w:space="0" w:color="auto"/>
              </w:divBdr>
            </w:div>
            <w:div w:id="2065639422">
              <w:marLeft w:val="0"/>
              <w:marRight w:val="0"/>
              <w:marTop w:val="0"/>
              <w:marBottom w:val="0"/>
              <w:divBdr>
                <w:top w:val="none" w:sz="0" w:space="0" w:color="auto"/>
                <w:left w:val="none" w:sz="0" w:space="0" w:color="auto"/>
                <w:bottom w:val="none" w:sz="0" w:space="0" w:color="auto"/>
                <w:right w:val="none" w:sz="0" w:space="0" w:color="auto"/>
              </w:divBdr>
            </w:div>
            <w:div w:id="1505558964">
              <w:marLeft w:val="0"/>
              <w:marRight w:val="0"/>
              <w:marTop w:val="0"/>
              <w:marBottom w:val="0"/>
              <w:divBdr>
                <w:top w:val="none" w:sz="0" w:space="0" w:color="auto"/>
                <w:left w:val="none" w:sz="0" w:space="0" w:color="auto"/>
                <w:bottom w:val="none" w:sz="0" w:space="0" w:color="auto"/>
                <w:right w:val="none" w:sz="0" w:space="0" w:color="auto"/>
              </w:divBdr>
            </w:div>
            <w:div w:id="1747998658">
              <w:marLeft w:val="0"/>
              <w:marRight w:val="0"/>
              <w:marTop w:val="0"/>
              <w:marBottom w:val="0"/>
              <w:divBdr>
                <w:top w:val="none" w:sz="0" w:space="0" w:color="auto"/>
                <w:left w:val="none" w:sz="0" w:space="0" w:color="auto"/>
                <w:bottom w:val="none" w:sz="0" w:space="0" w:color="auto"/>
                <w:right w:val="none" w:sz="0" w:space="0" w:color="auto"/>
              </w:divBdr>
            </w:div>
            <w:div w:id="1036153154">
              <w:marLeft w:val="0"/>
              <w:marRight w:val="0"/>
              <w:marTop w:val="0"/>
              <w:marBottom w:val="0"/>
              <w:divBdr>
                <w:top w:val="none" w:sz="0" w:space="0" w:color="auto"/>
                <w:left w:val="none" w:sz="0" w:space="0" w:color="auto"/>
                <w:bottom w:val="none" w:sz="0" w:space="0" w:color="auto"/>
                <w:right w:val="none" w:sz="0" w:space="0" w:color="auto"/>
              </w:divBdr>
            </w:div>
            <w:div w:id="590696478">
              <w:marLeft w:val="0"/>
              <w:marRight w:val="0"/>
              <w:marTop w:val="0"/>
              <w:marBottom w:val="0"/>
              <w:divBdr>
                <w:top w:val="none" w:sz="0" w:space="0" w:color="auto"/>
                <w:left w:val="none" w:sz="0" w:space="0" w:color="auto"/>
                <w:bottom w:val="none" w:sz="0" w:space="0" w:color="auto"/>
                <w:right w:val="none" w:sz="0" w:space="0" w:color="auto"/>
              </w:divBdr>
            </w:div>
            <w:div w:id="932324986">
              <w:marLeft w:val="0"/>
              <w:marRight w:val="0"/>
              <w:marTop w:val="0"/>
              <w:marBottom w:val="0"/>
              <w:divBdr>
                <w:top w:val="none" w:sz="0" w:space="0" w:color="auto"/>
                <w:left w:val="none" w:sz="0" w:space="0" w:color="auto"/>
                <w:bottom w:val="none" w:sz="0" w:space="0" w:color="auto"/>
                <w:right w:val="none" w:sz="0" w:space="0" w:color="auto"/>
              </w:divBdr>
            </w:div>
            <w:div w:id="867061885">
              <w:marLeft w:val="0"/>
              <w:marRight w:val="0"/>
              <w:marTop w:val="0"/>
              <w:marBottom w:val="0"/>
              <w:divBdr>
                <w:top w:val="none" w:sz="0" w:space="0" w:color="auto"/>
                <w:left w:val="none" w:sz="0" w:space="0" w:color="auto"/>
                <w:bottom w:val="none" w:sz="0" w:space="0" w:color="auto"/>
                <w:right w:val="none" w:sz="0" w:space="0" w:color="auto"/>
              </w:divBdr>
            </w:div>
            <w:div w:id="1847474538">
              <w:marLeft w:val="0"/>
              <w:marRight w:val="0"/>
              <w:marTop w:val="0"/>
              <w:marBottom w:val="0"/>
              <w:divBdr>
                <w:top w:val="none" w:sz="0" w:space="0" w:color="auto"/>
                <w:left w:val="none" w:sz="0" w:space="0" w:color="auto"/>
                <w:bottom w:val="none" w:sz="0" w:space="0" w:color="auto"/>
                <w:right w:val="none" w:sz="0" w:space="0" w:color="auto"/>
              </w:divBdr>
            </w:div>
            <w:div w:id="1119452190">
              <w:marLeft w:val="0"/>
              <w:marRight w:val="0"/>
              <w:marTop w:val="0"/>
              <w:marBottom w:val="0"/>
              <w:divBdr>
                <w:top w:val="none" w:sz="0" w:space="0" w:color="auto"/>
                <w:left w:val="none" w:sz="0" w:space="0" w:color="auto"/>
                <w:bottom w:val="none" w:sz="0" w:space="0" w:color="auto"/>
                <w:right w:val="none" w:sz="0" w:space="0" w:color="auto"/>
              </w:divBdr>
            </w:div>
            <w:div w:id="1042678125">
              <w:marLeft w:val="0"/>
              <w:marRight w:val="0"/>
              <w:marTop w:val="0"/>
              <w:marBottom w:val="0"/>
              <w:divBdr>
                <w:top w:val="none" w:sz="0" w:space="0" w:color="auto"/>
                <w:left w:val="none" w:sz="0" w:space="0" w:color="auto"/>
                <w:bottom w:val="none" w:sz="0" w:space="0" w:color="auto"/>
                <w:right w:val="none" w:sz="0" w:space="0" w:color="auto"/>
              </w:divBdr>
            </w:div>
            <w:div w:id="1287852027">
              <w:marLeft w:val="0"/>
              <w:marRight w:val="0"/>
              <w:marTop w:val="0"/>
              <w:marBottom w:val="0"/>
              <w:divBdr>
                <w:top w:val="none" w:sz="0" w:space="0" w:color="auto"/>
                <w:left w:val="none" w:sz="0" w:space="0" w:color="auto"/>
                <w:bottom w:val="none" w:sz="0" w:space="0" w:color="auto"/>
                <w:right w:val="none" w:sz="0" w:space="0" w:color="auto"/>
              </w:divBdr>
            </w:div>
            <w:div w:id="786506583">
              <w:marLeft w:val="0"/>
              <w:marRight w:val="0"/>
              <w:marTop w:val="0"/>
              <w:marBottom w:val="0"/>
              <w:divBdr>
                <w:top w:val="none" w:sz="0" w:space="0" w:color="auto"/>
                <w:left w:val="none" w:sz="0" w:space="0" w:color="auto"/>
                <w:bottom w:val="none" w:sz="0" w:space="0" w:color="auto"/>
                <w:right w:val="none" w:sz="0" w:space="0" w:color="auto"/>
              </w:divBdr>
            </w:div>
            <w:div w:id="1418474863">
              <w:marLeft w:val="0"/>
              <w:marRight w:val="0"/>
              <w:marTop w:val="0"/>
              <w:marBottom w:val="0"/>
              <w:divBdr>
                <w:top w:val="none" w:sz="0" w:space="0" w:color="auto"/>
                <w:left w:val="none" w:sz="0" w:space="0" w:color="auto"/>
                <w:bottom w:val="none" w:sz="0" w:space="0" w:color="auto"/>
                <w:right w:val="none" w:sz="0" w:space="0" w:color="auto"/>
              </w:divBdr>
            </w:div>
            <w:div w:id="92475317">
              <w:marLeft w:val="0"/>
              <w:marRight w:val="0"/>
              <w:marTop w:val="0"/>
              <w:marBottom w:val="0"/>
              <w:divBdr>
                <w:top w:val="none" w:sz="0" w:space="0" w:color="auto"/>
                <w:left w:val="none" w:sz="0" w:space="0" w:color="auto"/>
                <w:bottom w:val="none" w:sz="0" w:space="0" w:color="auto"/>
                <w:right w:val="none" w:sz="0" w:space="0" w:color="auto"/>
              </w:divBdr>
            </w:div>
            <w:div w:id="367219756">
              <w:marLeft w:val="0"/>
              <w:marRight w:val="0"/>
              <w:marTop w:val="0"/>
              <w:marBottom w:val="0"/>
              <w:divBdr>
                <w:top w:val="none" w:sz="0" w:space="0" w:color="auto"/>
                <w:left w:val="none" w:sz="0" w:space="0" w:color="auto"/>
                <w:bottom w:val="none" w:sz="0" w:space="0" w:color="auto"/>
                <w:right w:val="none" w:sz="0" w:space="0" w:color="auto"/>
              </w:divBdr>
            </w:div>
            <w:div w:id="921914102">
              <w:marLeft w:val="0"/>
              <w:marRight w:val="0"/>
              <w:marTop w:val="0"/>
              <w:marBottom w:val="0"/>
              <w:divBdr>
                <w:top w:val="none" w:sz="0" w:space="0" w:color="auto"/>
                <w:left w:val="none" w:sz="0" w:space="0" w:color="auto"/>
                <w:bottom w:val="none" w:sz="0" w:space="0" w:color="auto"/>
                <w:right w:val="none" w:sz="0" w:space="0" w:color="auto"/>
              </w:divBdr>
            </w:div>
            <w:div w:id="1871912748">
              <w:marLeft w:val="0"/>
              <w:marRight w:val="0"/>
              <w:marTop w:val="0"/>
              <w:marBottom w:val="0"/>
              <w:divBdr>
                <w:top w:val="none" w:sz="0" w:space="0" w:color="auto"/>
                <w:left w:val="none" w:sz="0" w:space="0" w:color="auto"/>
                <w:bottom w:val="none" w:sz="0" w:space="0" w:color="auto"/>
                <w:right w:val="none" w:sz="0" w:space="0" w:color="auto"/>
              </w:divBdr>
            </w:div>
            <w:div w:id="1494567886">
              <w:marLeft w:val="0"/>
              <w:marRight w:val="0"/>
              <w:marTop w:val="0"/>
              <w:marBottom w:val="0"/>
              <w:divBdr>
                <w:top w:val="none" w:sz="0" w:space="0" w:color="auto"/>
                <w:left w:val="none" w:sz="0" w:space="0" w:color="auto"/>
                <w:bottom w:val="none" w:sz="0" w:space="0" w:color="auto"/>
                <w:right w:val="none" w:sz="0" w:space="0" w:color="auto"/>
              </w:divBdr>
            </w:div>
            <w:div w:id="1118454982">
              <w:marLeft w:val="0"/>
              <w:marRight w:val="0"/>
              <w:marTop w:val="0"/>
              <w:marBottom w:val="0"/>
              <w:divBdr>
                <w:top w:val="none" w:sz="0" w:space="0" w:color="auto"/>
                <w:left w:val="none" w:sz="0" w:space="0" w:color="auto"/>
                <w:bottom w:val="none" w:sz="0" w:space="0" w:color="auto"/>
                <w:right w:val="none" w:sz="0" w:space="0" w:color="auto"/>
              </w:divBdr>
            </w:div>
            <w:div w:id="1914318357">
              <w:marLeft w:val="0"/>
              <w:marRight w:val="0"/>
              <w:marTop w:val="0"/>
              <w:marBottom w:val="0"/>
              <w:divBdr>
                <w:top w:val="none" w:sz="0" w:space="0" w:color="auto"/>
                <w:left w:val="none" w:sz="0" w:space="0" w:color="auto"/>
                <w:bottom w:val="none" w:sz="0" w:space="0" w:color="auto"/>
                <w:right w:val="none" w:sz="0" w:space="0" w:color="auto"/>
              </w:divBdr>
            </w:div>
            <w:div w:id="10643070">
              <w:marLeft w:val="0"/>
              <w:marRight w:val="0"/>
              <w:marTop w:val="0"/>
              <w:marBottom w:val="0"/>
              <w:divBdr>
                <w:top w:val="none" w:sz="0" w:space="0" w:color="auto"/>
                <w:left w:val="none" w:sz="0" w:space="0" w:color="auto"/>
                <w:bottom w:val="none" w:sz="0" w:space="0" w:color="auto"/>
                <w:right w:val="none" w:sz="0" w:space="0" w:color="auto"/>
              </w:divBdr>
            </w:div>
            <w:div w:id="5485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8133">
      <w:bodyDiv w:val="1"/>
      <w:marLeft w:val="0"/>
      <w:marRight w:val="0"/>
      <w:marTop w:val="0"/>
      <w:marBottom w:val="0"/>
      <w:divBdr>
        <w:top w:val="none" w:sz="0" w:space="0" w:color="auto"/>
        <w:left w:val="none" w:sz="0" w:space="0" w:color="auto"/>
        <w:bottom w:val="none" w:sz="0" w:space="0" w:color="auto"/>
        <w:right w:val="none" w:sz="0" w:space="0" w:color="auto"/>
      </w:divBdr>
      <w:divsChild>
        <w:div w:id="311374899">
          <w:marLeft w:val="0"/>
          <w:marRight w:val="0"/>
          <w:marTop w:val="0"/>
          <w:marBottom w:val="0"/>
          <w:divBdr>
            <w:top w:val="none" w:sz="0" w:space="0" w:color="auto"/>
            <w:left w:val="none" w:sz="0" w:space="0" w:color="auto"/>
            <w:bottom w:val="none" w:sz="0" w:space="0" w:color="auto"/>
            <w:right w:val="none" w:sz="0" w:space="0" w:color="auto"/>
          </w:divBdr>
        </w:div>
        <w:div w:id="442844295">
          <w:marLeft w:val="0"/>
          <w:marRight w:val="0"/>
          <w:marTop w:val="0"/>
          <w:marBottom w:val="0"/>
          <w:divBdr>
            <w:top w:val="none" w:sz="0" w:space="0" w:color="auto"/>
            <w:left w:val="none" w:sz="0" w:space="0" w:color="auto"/>
            <w:bottom w:val="none" w:sz="0" w:space="0" w:color="auto"/>
            <w:right w:val="none" w:sz="0" w:space="0" w:color="auto"/>
          </w:divBdr>
        </w:div>
        <w:div w:id="1686905762">
          <w:marLeft w:val="0"/>
          <w:marRight w:val="0"/>
          <w:marTop w:val="0"/>
          <w:marBottom w:val="0"/>
          <w:divBdr>
            <w:top w:val="none" w:sz="0" w:space="0" w:color="auto"/>
            <w:left w:val="none" w:sz="0" w:space="0" w:color="auto"/>
            <w:bottom w:val="none" w:sz="0" w:space="0" w:color="auto"/>
            <w:right w:val="none" w:sz="0" w:space="0" w:color="auto"/>
          </w:divBdr>
        </w:div>
      </w:divsChild>
    </w:div>
    <w:div w:id="151609889">
      <w:bodyDiv w:val="1"/>
      <w:marLeft w:val="0"/>
      <w:marRight w:val="0"/>
      <w:marTop w:val="0"/>
      <w:marBottom w:val="0"/>
      <w:divBdr>
        <w:top w:val="none" w:sz="0" w:space="0" w:color="auto"/>
        <w:left w:val="none" w:sz="0" w:space="0" w:color="auto"/>
        <w:bottom w:val="none" w:sz="0" w:space="0" w:color="auto"/>
        <w:right w:val="none" w:sz="0" w:space="0" w:color="auto"/>
      </w:divBdr>
    </w:div>
    <w:div w:id="185170508">
      <w:bodyDiv w:val="1"/>
      <w:marLeft w:val="0"/>
      <w:marRight w:val="0"/>
      <w:marTop w:val="0"/>
      <w:marBottom w:val="0"/>
      <w:divBdr>
        <w:top w:val="none" w:sz="0" w:space="0" w:color="auto"/>
        <w:left w:val="none" w:sz="0" w:space="0" w:color="auto"/>
        <w:bottom w:val="none" w:sz="0" w:space="0" w:color="auto"/>
        <w:right w:val="none" w:sz="0" w:space="0" w:color="auto"/>
      </w:divBdr>
      <w:divsChild>
        <w:div w:id="957759389">
          <w:marLeft w:val="0"/>
          <w:marRight w:val="0"/>
          <w:marTop w:val="0"/>
          <w:marBottom w:val="0"/>
          <w:divBdr>
            <w:top w:val="none" w:sz="0" w:space="0" w:color="auto"/>
            <w:left w:val="none" w:sz="0" w:space="0" w:color="auto"/>
            <w:bottom w:val="none" w:sz="0" w:space="0" w:color="auto"/>
            <w:right w:val="none" w:sz="0" w:space="0" w:color="auto"/>
          </w:divBdr>
          <w:divsChild>
            <w:div w:id="202013658">
              <w:marLeft w:val="0"/>
              <w:marRight w:val="0"/>
              <w:marTop w:val="0"/>
              <w:marBottom w:val="0"/>
              <w:divBdr>
                <w:top w:val="none" w:sz="0" w:space="0" w:color="auto"/>
                <w:left w:val="none" w:sz="0" w:space="0" w:color="auto"/>
                <w:bottom w:val="none" w:sz="0" w:space="0" w:color="auto"/>
                <w:right w:val="none" w:sz="0" w:space="0" w:color="auto"/>
              </w:divBdr>
            </w:div>
            <w:div w:id="2096633133">
              <w:marLeft w:val="0"/>
              <w:marRight w:val="0"/>
              <w:marTop w:val="0"/>
              <w:marBottom w:val="0"/>
              <w:divBdr>
                <w:top w:val="none" w:sz="0" w:space="0" w:color="auto"/>
                <w:left w:val="none" w:sz="0" w:space="0" w:color="auto"/>
                <w:bottom w:val="none" w:sz="0" w:space="0" w:color="auto"/>
                <w:right w:val="none" w:sz="0" w:space="0" w:color="auto"/>
              </w:divBdr>
            </w:div>
            <w:div w:id="1979411986">
              <w:marLeft w:val="0"/>
              <w:marRight w:val="0"/>
              <w:marTop w:val="0"/>
              <w:marBottom w:val="0"/>
              <w:divBdr>
                <w:top w:val="none" w:sz="0" w:space="0" w:color="auto"/>
                <w:left w:val="none" w:sz="0" w:space="0" w:color="auto"/>
                <w:bottom w:val="none" w:sz="0" w:space="0" w:color="auto"/>
                <w:right w:val="none" w:sz="0" w:space="0" w:color="auto"/>
              </w:divBdr>
            </w:div>
            <w:div w:id="1350446400">
              <w:marLeft w:val="0"/>
              <w:marRight w:val="0"/>
              <w:marTop w:val="0"/>
              <w:marBottom w:val="0"/>
              <w:divBdr>
                <w:top w:val="none" w:sz="0" w:space="0" w:color="auto"/>
                <w:left w:val="none" w:sz="0" w:space="0" w:color="auto"/>
                <w:bottom w:val="none" w:sz="0" w:space="0" w:color="auto"/>
                <w:right w:val="none" w:sz="0" w:space="0" w:color="auto"/>
              </w:divBdr>
            </w:div>
            <w:div w:id="2138644378">
              <w:marLeft w:val="0"/>
              <w:marRight w:val="0"/>
              <w:marTop w:val="0"/>
              <w:marBottom w:val="0"/>
              <w:divBdr>
                <w:top w:val="none" w:sz="0" w:space="0" w:color="auto"/>
                <w:left w:val="none" w:sz="0" w:space="0" w:color="auto"/>
                <w:bottom w:val="none" w:sz="0" w:space="0" w:color="auto"/>
                <w:right w:val="none" w:sz="0" w:space="0" w:color="auto"/>
              </w:divBdr>
            </w:div>
            <w:div w:id="1713311559">
              <w:marLeft w:val="0"/>
              <w:marRight w:val="0"/>
              <w:marTop w:val="0"/>
              <w:marBottom w:val="0"/>
              <w:divBdr>
                <w:top w:val="none" w:sz="0" w:space="0" w:color="auto"/>
                <w:left w:val="none" w:sz="0" w:space="0" w:color="auto"/>
                <w:bottom w:val="none" w:sz="0" w:space="0" w:color="auto"/>
                <w:right w:val="none" w:sz="0" w:space="0" w:color="auto"/>
              </w:divBdr>
            </w:div>
            <w:div w:id="814219356">
              <w:marLeft w:val="0"/>
              <w:marRight w:val="0"/>
              <w:marTop w:val="0"/>
              <w:marBottom w:val="0"/>
              <w:divBdr>
                <w:top w:val="none" w:sz="0" w:space="0" w:color="auto"/>
                <w:left w:val="none" w:sz="0" w:space="0" w:color="auto"/>
                <w:bottom w:val="none" w:sz="0" w:space="0" w:color="auto"/>
                <w:right w:val="none" w:sz="0" w:space="0" w:color="auto"/>
              </w:divBdr>
            </w:div>
            <w:div w:id="1461606192">
              <w:marLeft w:val="0"/>
              <w:marRight w:val="0"/>
              <w:marTop w:val="0"/>
              <w:marBottom w:val="0"/>
              <w:divBdr>
                <w:top w:val="none" w:sz="0" w:space="0" w:color="auto"/>
                <w:left w:val="none" w:sz="0" w:space="0" w:color="auto"/>
                <w:bottom w:val="none" w:sz="0" w:space="0" w:color="auto"/>
                <w:right w:val="none" w:sz="0" w:space="0" w:color="auto"/>
              </w:divBdr>
            </w:div>
            <w:div w:id="1736471949">
              <w:marLeft w:val="0"/>
              <w:marRight w:val="0"/>
              <w:marTop w:val="0"/>
              <w:marBottom w:val="0"/>
              <w:divBdr>
                <w:top w:val="none" w:sz="0" w:space="0" w:color="auto"/>
                <w:left w:val="none" w:sz="0" w:space="0" w:color="auto"/>
                <w:bottom w:val="none" w:sz="0" w:space="0" w:color="auto"/>
                <w:right w:val="none" w:sz="0" w:space="0" w:color="auto"/>
              </w:divBdr>
            </w:div>
            <w:div w:id="1034696435">
              <w:marLeft w:val="0"/>
              <w:marRight w:val="0"/>
              <w:marTop w:val="0"/>
              <w:marBottom w:val="0"/>
              <w:divBdr>
                <w:top w:val="none" w:sz="0" w:space="0" w:color="auto"/>
                <w:left w:val="none" w:sz="0" w:space="0" w:color="auto"/>
                <w:bottom w:val="none" w:sz="0" w:space="0" w:color="auto"/>
                <w:right w:val="none" w:sz="0" w:space="0" w:color="auto"/>
              </w:divBdr>
            </w:div>
            <w:div w:id="472605585">
              <w:marLeft w:val="0"/>
              <w:marRight w:val="0"/>
              <w:marTop w:val="0"/>
              <w:marBottom w:val="0"/>
              <w:divBdr>
                <w:top w:val="none" w:sz="0" w:space="0" w:color="auto"/>
                <w:left w:val="none" w:sz="0" w:space="0" w:color="auto"/>
                <w:bottom w:val="none" w:sz="0" w:space="0" w:color="auto"/>
                <w:right w:val="none" w:sz="0" w:space="0" w:color="auto"/>
              </w:divBdr>
            </w:div>
            <w:div w:id="1163280590">
              <w:marLeft w:val="0"/>
              <w:marRight w:val="0"/>
              <w:marTop w:val="0"/>
              <w:marBottom w:val="0"/>
              <w:divBdr>
                <w:top w:val="none" w:sz="0" w:space="0" w:color="auto"/>
                <w:left w:val="none" w:sz="0" w:space="0" w:color="auto"/>
                <w:bottom w:val="none" w:sz="0" w:space="0" w:color="auto"/>
                <w:right w:val="none" w:sz="0" w:space="0" w:color="auto"/>
              </w:divBdr>
            </w:div>
            <w:div w:id="1031297771">
              <w:marLeft w:val="0"/>
              <w:marRight w:val="0"/>
              <w:marTop w:val="0"/>
              <w:marBottom w:val="0"/>
              <w:divBdr>
                <w:top w:val="none" w:sz="0" w:space="0" w:color="auto"/>
                <w:left w:val="none" w:sz="0" w:space="0" w:color="auto"/>
                <w:bottom w:val="none" w:sz="0" w:space="0" w:color="auto"/>
                <w:right w:val="none" w:sz="0" w:space="0" w:color="auto"/>
              </w:divBdr>
            </w:div>
            <w:div w:id="410781493">
              <w:marLeft w:val="0"/>
              <w:marRight w:val="0"/>
              <w:marTop w:val="0"/>
              <w:marBottom w:val="0"/>
              <w:divBdr>
                <w:top w:val="none" w:sz="0" w:space="0" w:color="auto"/>
                <w:left w:val="none" w:sz="0" w:space="0" w:color="auto"/>
                <w:bottom w:val="none" w:sz="0" w:space="0" w:color="auto"/>
                <w:right w:val="none" w:sz="0" w:space="0" w:color="auto"/>
              </w:divBdr>
            </w:div>
            <w:div w:id="1976174972">
              <w:marLeft w:val="0"/>
              <w:marRight w:val="0"/>
              <w:marTop w:val="0"/>
              <w:marBottom w:val="0"/>
              <w:divBdr>
                <w:top w:val="none" w:sz="0" w:space="0" w:color="auto"/>
                <w:left w:val="none" w:sz="0" w:space="0" w:color="auto"/>
                <w:bottom w:val="none" w:sz="0" w:space="0" w:color="auto"/>
                <w:right w:val="none" w:sz="0" w:space="0" w:color="auto"/>
              </w:divBdr>
            </w:div>
            <w:div w:id="1466310281">
              <w:marLeft w:val="0"/>
              <w:marRight w:val="0"/>
              <w:marTop w:val="0"/>
              <w:marBottom w:val="0"/>
              <w:divBdr>
                <w:top w:val="none" w:sz="0" w:space="0" w:color="auto"/>
                <w:left w:val="none" w:sz="0" w:space="0" w:color="auto"/>
                <w:bottom w:val="none" w:sz="0" w:space="0" w:color="auto"/>
                <w:right w:val="none" w:sz="0" w:space="0" w:color="auto"/>
              </w:divBdr>
            </w:div>
            <w:div w:id="110101248">
              <w:marLeft w:val="0"/>
              <w:marRight w:val="0"/>
              <w:marTop w:val="0"/>
              <w:marBottom w:val="0"/>
              <w:divBdr>
                <w:top w:val="none" w:sz="0" w:space="0" w:color="auto"/>
                <w:left w:val="none" w:sz="0" w:space="0" w:color="auto"/>
                <w:bottom w:val="none" w:sz="0" w:space="0" w:color="auto"/>
                <w:right w:val="none" w:sz="0" w:space="0" w:color="auto"/>
              </w:divBdr>
            </w:div>
            <w:div w:id="385951134">
              <w:marLeft w:val="0"/>
              <w:marRight w:val="0"/>
              <w:marTop w:val="0"/>
              <w:marBottom w:val="0"/>
              <w:divBdr>
                <w:top w:val="none" w:sz="0" w:space="0" w:color="auto"/>
                <w:left w:val="none" w:sz="0" w:space="0" w:color="auto"/>
                <w:bottom w:val="none" w:sz="0" w:space="0" w:color="auto"/>
                <w:right w:val="none" w:sz="0" w:space="0" w:color="auto"/>
              </w:divBdr>
            </w:div>
            <w:div w:id="635843591">
              <w:marLeft w:val="0"/>
              <w:marRight w:val="0"/>
              <w:marTop w:val="0"/>
              <w:marBottom w:val="0"/>
              <w:divBdr>
                <w:top w:val="none" w:sz="0" w:space="0" w:color="auto"/>
                <w:left w:val="none" w:sz="0" w:space="0" w:color="auto"/>
                <w:bottom w:val="none" w:sz="0" w:space="0" w:color="auto"/>
                <w:right w:val="none" w:sz="0" w:space="0" w:color="auto"/>
              </w:divBdr>
            </w:div>
            <w:div w:id="140387707">
              <w:marLeft w:val="0"/>
              <w:marRight w:val="0"/>
              <w:marTop w:val="0"/>
              <w:marBottom w:val="0"/>
              <w:divBdr>
                <w:top w:val="none" w:sz="0" w:space="0" w:color="auto"/>
                <w:left w:val="none" w:sz="0" w:space="0" w:color="auto"/>
                <w:bottom w:val="none" w:sz="0" w:space="0" w:color="auto"/>
                <w:right w:val="none" w:sz="0" w:space="0" w:color="auto"/>
              </w:divBdr>
            </w:div>
            <w:div w:id="1645618483">
              <w:marLeft w:val="0"/>
              <w:marRight w:val="0"/>
              <w:marTop w:val="0"/>
              <w:marBottom w:val="0"/>
              <w:divBdr>
                <w:top w:val="none" w:sz="0" w:space="0" w:color="auto"/>
                <w:left w:val="none" w:sz="0" w:space="0" w:color="auto"/>
                <w:bottom w:val="none" w:sz="0" w:space="0" w:color="auto"/>
                <w:right w:val="none" w:sz="0" w:space="0" w:color="auto"/>
              </w:divBdr>
            </w:div>
            <w:div w:id="423495682">
              <w:marLeft w:val="0"/>
              <w:marRight w:val="0"/>
              <w:marTop w:val="0"/>
              <w:marBottom w:val="0"/>
              <w:divBdr>
                <w:top w:val="none" w:sz="0" w:space="0" w:color="auto"/>
                <w:left w:val="none" w:sz="0" w:space="0" w:color="auto"/>
                <w:bottom w:val="none" w:sz="0" w:space="0" w:color="auto"/>
                <w:right w:val="none" w:sz="0" w:space="0" w:color="auto"/>
              </w:divBdr>
            </w:div>
            <w:div w:id="842621627">
              <w:marLeft w:val="0"/>
              <w:marRight w:val="0"/>
              <w:marTop w:val="0"/>
              <w:marBottom w:val="0"/>
              <w:divBdr>
                <w:top w:val="none" w:sz="0" w:space="0" w:color="auto"/>
                <w:left w:val="none" w:sz="0" w:space="0" w:color="auto"/>
                <w:bottom w:val="none" w:sz="0" w:space="0" w:color="auto"/>
                <w:right w:val="none" w:sz="0" w:space="0" w:color="auto"/>
              </w:divBdr>
            </w:div>
            <w:div w:id="1320815787">
              <w:marLeft w:val="0"/>
              <w:marRight w:val="0"/>
              <w:marTop w:val="0"/>
              <w:marBottom w:val="0"/>
              <w:divBdr>
                <w:top w:val="none" w:sz="0" w:space="0" w:color="auto"/>
                <w:left w:val="none" w:sz="0" w:space="0" w:color="auto"/>
                <w:bottom w:val="none" w:sz="0" w:space="0" w:color="auto"/>
                <w:right w:val="none" w:sz="0" w:space="0" w:color="auto"/>
              </w:divBdr>
            </w:div>
            <w:div w:id="2121756374">
              <w:marLeft w:val="0"/>
              <w:marRight w:val="0"/>
              <w:marTop w:val="0"/>
              <w:marBottom w:val="0"/>
              <w:divBdr>
                <w:top w:val="none" w:sz="0" w:space="0" w:color="auto"/>
                <w:left w:val="none" w:sz="0" w:space="0" w:color="auto"/>
                <w:bottom w:val="none" w:sz="0" w:space="0" w:color="auto"/>
                <w:right w:val="none" w:sz="0" w:space="0" w:color="auto"/>
              </w:divBdr>
            </w:div>
            <w:div w:id="817839765">
              <w:marLeft w:val="0"/>
              <w:marRight w:val="0"/>
              <w:marTop w:val="0"/>
              <w:marBottom w:val="0"/>
              <w:divBdr>
                <w:top w:val="none" w:sz="0" w:space="0" w:color="auto"/>
                <w:left w:val="none" w:sz="0" w:space="0" w:color="auto"/>
                <w:bottom w:val="none" w:sz="0" w:space="0" w:color="auto"/>
                <w:right w:val="none" w:sz="0" w:space="0" w:color="auto"/>
              </w:divBdr>
            </w:div>
            <w:div w:id="109053431">
              <w:marLeft w:val="0"/>
              <w:marRight w:val="0"/>
              <w:marTop w:val="0"/>
              <w:marBottom w:val="0"/>
              <w:divBdr>
                <w:top w:val="none" w:sz="0" w:space="0" w:color="auto"/>
                <w:left w:val="none" w:sz="0" w:space="0" w:color="auto"/>
                <w:bottom w:val="none" w:sz="0" w:space="0" w:color="auto"/>
                <w:right w:val="none" w:sz="0" w:space="0" w:color="auto"/>
              </w:divBdr>
            </w:div>
            <w:div w:id="1892181515">
              <w:marLeft w:val="0"/>
              <w:marRight w:val="0"/>
              <w:marTop w:val="0"/>
              <w:marBottom w:val="0"/>
              <w:divBdr>
                <w:top w:val="none" w:sz="0" w:space="0" w:color="auto"/>
                <w:left w:val="none" w:sz="0" w:space="0" w:color="auto"/>
                <w:bottom w:val="none" w:sz="0" w:space="0" w:color="auto"/>
                <w:right w:val="none" w:sz="0" w:space="0" w:color="auto"/>
              </w:divBdr>
            </w:div>
            <w:div w:id="1382942187">
              <w:marLeft w:val="0"/>
              <w:marRight w:val="0"/>
              <w:marTop w:val="0"/>
              <w:marBottom w:val="0"/>
              <w:divBdr>
                <w:top w:val="none" w:sz="0" w:space="0" w:color="auto"/>
                <w:left w:val="none" w:sz="0" w:space="0" w:color="auto"/>
                <w:bottom w:val="none" w:sz="0" w:space="0" w:color="auto"/>
                <w:right w:val="none" w:sz="0" w:space="0" w:color="auto"/>
              </w:divBdr>
            </w:div>
            <w:div w:id="427240180">
              <w:marLeft w:val="0"/>
              <w:marRight w:val="0"/>
              <w:marTop w:val="0"/>
              <w:marBottom w:val="0"/>
              <w:divBdr>
                <w:top w:val="none" w:sz="0" w:space="0" w:color="auto"/>
                <w:left w:val="none" w:sz="0" w:space="0" w:color="auto"/>
                <w:bottom w:val="none" w:sz="0" w:space="0" w:color="auto"/>
                <w:right w:val="none" w:sz="0" w:space="0" w:color="auto"/>
              </w:divBdr>
            </w:div>
            <w:div w:id="1666516671">
              <w:marLeft w:val="0"/>
              <w:marRight w:val="0"/>
              <w:marTop w:val="0"/>
              <w:marBottom w:val="0"/>
              <w:divBdr>
                <w:top w:val="none" w:sz="0" w:space="0" w:color="auto"/>
                <w:left w:val="none" w:sz="0" w:space="0" w:color="auto"/>
                <w:bottom w:val="none" w:sz="0" w:space="0" w:color="auto"/>
                <w:right w:val="none" w:sz="0" w:space="0" w:color="auto"/>
              </w:divBdr>
            </w:div>
            <w:div w:id="1392540127">
              <w:marLeft w:val="0"/>
              <w:marRight w:val="0"/>
              <w:marTop w:val="0"/>
              <w:marBottom w:val="0"/>
              <w:divBdr>
                <w:top w:val="none" w:sz="0" w:space="0" w:color="auto"/>
                <w:left w:val="none" w:sz="0" w:space="0" w:color="auto"/>
                <w:bottom w:val="none" w:sz="0" w:space="0" w:color="auto"/>
                <w:right w:val="none" w:sz="0" w:space="0" w:color="auto"/>
              </w:divBdr>
            </w:div>
            <w:div w:id="2137792478">
              <w:marLeft w:val="0"/>
              <w:marRight w:val="0"/>
              <w:marTop w:val="0"/>
              <w:marBottom w:val="0"/>
              <w:divBdr>
                <w:top w:val="none" w:sz="0" w:space="0" w:color="auto"/>
                <w:left w:val="none" w:sz="0" w:space="0" w:color="auto"/>
                <w:bottom w:val="none" w:sz="0" w:space="0" w:color="auto"/>
                <w:right w:val="none" w:sz="0" w:space="0" w:color="auto"/>
              </w:divBdr>
            </w:div>
            <w:div w:id="341931389">
              <w:marLeft w:val="0"/>
              <w:marRight w:val="0"/>
              <w:marTop w:val="0"/>
              <w:marBottom w:val="0"/>
              <w:divBdr>
                <w:top w:val="none" w:sz="0" w:space="0" w:color="auto"/>
                <w:left w:val="none" w:sz="0" w:space="0" w:color="auto"/>
                <w:bottom w:val="none" w:sz="0" w:space="0" w:color="auto"/>
                <w:right w:val="none" w:sz="0" w:space="0" w:color="auto"/>
              </w:divBdr>
            </w:div>
            <w:div w:id="1478767697">
              <w:marLeft w:val="0"/>
              <w:marRight w:val="0"/>
              <w:marTop w:val="0"/>
              <w:marBottom w:val="0"/>
              <w:divBdr>
                <w:top w:val="none" w:sz="0" w:space="0" w:color="auto"/>
                <w:left w:val="none" w:sz="0" w:space="0" w:color="auto"/>
                <w:bottom w:val="none" w:sz="0" w:space="0" w:color="auto"/>
                <w:right w:val="none" w:sz="0" w:space="0" w:color="auto"/>
              </w:divBdr>
            </w:div>
            <w:div w:id="470365221">
              <w:marLeft w:val="0"/>
              <w:marRight w:val="0"/>
              <w:marTop w:val="0"/>
              <w:marBottom w:val="0"/>
              <w:divBdr>
                <w:top w:val="none" w:sz="0" w:space="0" w:color="auto"/>
                <w:left w:val="none" w:sz="0" w:space="0" w:color="auto"/>
                <w:bottom w:val="none" w:sz="0" w:space="0" w:color="auto"/>
                <w:right w:val="none" w:sz="0" w:space="0" w:color="auto"/>
              </w:divBdr>
            </w:div>
            <w:div w:id="344787265">
              <w:marLeft w:val="0"/>
              <w:marRight w:val="0"/>
              <w:marTop w:val="0"/>
              <w:marBottom w:val="0"/>
              <w:divBdr>
                <w:top w:val="none" w:sz="0" w:space="0" w:color="auto"/>
                <w:left w:val="none" w:sz="0" w:space="0" w:color="auto"/>
                <w:bottom w:val="none" w:sz="0" w:space="0" w:color="auto"/>
                <w:right w:val="none" w:sz="0" w:space="0" w:color="auto"/>
              </w:divBdr>
            </w:div>
            <w:div w:id="430667197">
              <w:marLeft w:val="0"/>
              <w:marRight w:val="0"/>
              <w:marTop w:val="0"/>
              <w:marBottom w:val="0"/>
              <w:divBdr>
                <w:top w:val="none" w:sz="0" w:space="0" w:color="auto"/>
                <w:left w:val="none" w:sz="0" w:space="0" w:color="auto"/>
                <w:bottom w:val="none" w:sz="0" w:space="0" w:color="auto"/>
                <w:right w:val="none" w:sz="0" w:space="0" w:color="auto"/>
              </w:divBdr>
            </w:div>
            <w:div w:id="25839490">
              <w:marLeft w:val="0"/>
              <w:marRight w:val="0"/>
              <w:marTop w:val="0"/>
              <w:marBottom w:val="0"/>
              <w:divBdr>
                <w:top w:val="none" w:sz="0" w:space="0" w:color="auto"/>
                <w:left w:val="none" w:sz="0" w:space="0" w:color="auto"/>
                <w:bottom w:val="none" w:sz="0" w:space="0" w:color="auto"/>
                <w:right w:val="none" w:sz="0" w:space="0" w:color="auto"/>
              </w:divBdr>
            </w:div>
            <w:div w:id="1916210004">
              <w:marLeft w:val="0"/>
              <w:marRight w:val="0"/>
              <w:marTop w:val="0"/>
              <w:marBottom w:val="0"/>
              <w:divBdr>
                <w:top w:val="none" w:sz="0" w:space="0" w:color="auto"/>
                <w:left w:val="none" w:sz="0" w:space="0" w:color="auto"/>
                <w:bottom w:val="none" w:sz="0" w:space="0" w:color="auto"/>
                <w:right w:val="none" w:sz="0" w:space="0" w:color="auto"/>
              </w:divBdr>
            </w:div>
            <w:div w:id="566573008">
              <w:marLeft w:val="0"/>
              <w:marRight w:val="0"/>
              <w:marTop w:val="0"/>
              <w:marBottom w:val="0"/>
              <w:divBdr>
                <w:top w:val="none" w:sz="0" w:space="0" w:color="auto"/>
                <w:left w:val="none" w:sz="0" w:space="0" w:color="auto"/>
                <w:bottom w:val="none" w:sz="0" w:space="0" w:color="auto"/>
                <w:right w:val="none" w:sz="0" w:space="0" w:color="auto"/>
              </w:divBdr>
            </w:div>
            <w:div w:id="781993861">
              <w:marLeft w:val="0"/>
              <w:marRight w:val="0"/>
              <w:marTop w:val="0"/>
              <w:marBottom w:val="0"/>
              <w:divBdr>
                <w:top w:val="none" w:sz="0" w:space="0" w:color="auto"/>
                <w:left w:val="none" w:sz="0" w:space="0" w:color="auto"/>
                <w:bottom w:val="none" w:sz="0" w:space="0" w:color="auto"/>
                <w:right w:val="none" w:sz="0" w:space="0" w:color="auto"/>
              </w:divBdr>
            </w:div>
            <w:div w:id="1640262224">
              <w:marLeft w:val="0"/>
              <w:marRight w:val="0"/>
              <w:marTop w:val="0"/>
              <w:marBottom w:val="0"/>
              <w:divBdr>
                <w:top w:val="none" w:sz="0" w:space="0" w:color="auto"/>
                <w:left w:val="none" w:sz="0" w:space="0" w:color="auto"/>
                <w:bottom w:val="none" w:sz="0" w:space="0" w:color="auto"/>
                <w:right w:val="none" w:sz="0" w:space="0" w:color="auto"/>
              </w:divBdr>
            </w:div>
            <w:div w:id="857505666">
              <w:marLeft w:val="0"/>
              <w:marRight w:val="0"/>
              <w:marTop w:val="0"/>
              <w:marBottom w:val="0"/>
              <w:divBdr>
                <w:top w:val="none" w:sz="0" w:space="0" w:color="auto"/>
                <w:left w:val="none" w:sz="0" w:space="0" w:color="auto"/>
                <w:bottom w:val="none" w:sz="0" w:space="0" w:color="auto"/>
                <w:right w:val="none" w:sz="0" w:space="0" w:color="auto"/>
              </w:divBdr>
            </w:div>
            <w:div w:id="1135565867">
              <w:marLeft w:val="0"/>
              <w:marRight w:val="0"/>
              <w:marTop w:val="0"/>
              <w:marBottom w:val="0"/>
              <w:divBdr>
                <w:top w:val="none" w:sz="0" w:space="0" w:color="auto"/>
                <w:left w:val="none" w:sz="0" w:space="0" w:color="auto"/>
                <w:bottom w:val="none" w:sz="0" w:space="0" w:color="auto"/>
                <w:right w:val="none" w:sz="0" w:space="0" w:color="auto"/>
              </w:divBdr>
            </w:div>
            <w:div w:id="120076398">
              <w:marLeft w:val="0"/>
              <w:marRight w:val="0"/>
              <w:marTop w:val="0"/>
              <w:marBottom w:val="0"/>
              <w:divBdr>
                <w:top w:val="none" w:sz="0" w:space="0" w:color="auto"/>
                <w:left w:val="none" w:sz="0" w:space="0" w:color="auto"/>
                <w:bottom w:val="none" w:sz="0" w:space="0" w:color="auto"/>
                <w:right w:val="none" w:sz="0" w:space="0" w:color="auto"/>
              </w:divBdr>
            </w:div>
            <w:div w:id="1768651782">
              <w:marLeft w:val="0"/>
              <w:marRight w:val="0"/>
              <w:marTop w:val="0"/>
              <w:marBottom w:val="0"/>
              <w:divBdr>
                <w:top w:val="none" w:sz="0" w:space="0" w:color="auto"/>
                <w:left w:val="none" w:sz="0" w:space="0" w:color="auto"/>
                <w:bottom w:val="none" w:sz="0" w:space="0" w:color="auto"/>
                <w:right w:val="none" w:sz="0" w:space="0" w:color="auto"/>
              </w:divBdr>
            </w:div>
            <w:div w:id="745805178">
              <w:marLeft w:val="0"/>
              <w:marRight w:val="0"/>
              <w:marTop w:val="0"/>
              <w:marBottom w:val="0"/>
              <w:divBdr>
                <w:top w:val="none" w:sz="0" w:space="0" w:color="auto"/>
                <w:left w:val="none" w:sz="0" w:space="0" w:color="auto"/>
                <w:bottom w:val="none" w:sz="0" w:space="0" w:color="auto"/>
                <w:right w:val="none" w:sz="0" w:space="0" w:color="auto"/>
              </w:divBdr>
            </w:div>
            <w:div w:id="128213319">
              <w:marLeft w:val="0"/>
              <w:marRight w:val="0"/>
              <w:marTop w:val="0"/>
              <w:marBottom w:val="0"/>
              <w:divBdr>
                <w:top w:val="none" w:sz="0" w:space="0" w:color="auto"/>
                <w:left w:val="none" w:sz="0" w:space="0" w:color="auto"/>
                <w:bottom w:val="none" w:sz="0" w:space="0" w:color="auto"/>
                <w:right w:val="none" w:sz="0" w:space="0" w:color="auto"/>
              </w:divBdr>
            </w:div>
            <w:div w:id="120731490">
              <w:marLeft w:val="0"/>
              <w:marRight w:val="0"/>
              <w:marTop w:val="0"/>
              <w:marBottom w:val="0"/>
              <w:divBdr>
                <w:top w:val="none" w:sz="0" w:space="0" w:color="auto"/>
                <w:left w:val="none" w:sz="0" w:space="0" w:color="auto"/>
                <w:bottom w:val="none" w:sz="0" w:space="0" w:color="auto"/>
                <w:right w:val="none" w:sz="0" w:space="0" w:color="auto"/>
              </w:divBdr>
            </w:div>
            <w:div w:id="1093285712">
              <w:marLeft w:val="0"/>
              <w:marRight w:val="0"/>
              <w:marTop w:val="0"/>
              <w:marBottom w:val="0"/>
              <w:divBdr>
                <w:top w:val="none" w:sz="0" w:space="0" w:color="auto"/>
                <w:left w:val="none" w:sz="0" w:space="0" w:color="auto"/>
                <w:bottom w:val="none" w:sz="0" w:space="0" w:color="auto"/>
                <w:right w:val="none" w:sz="0" w:space="0" w:color="auto"/>
              </w:divBdr>
            </w:div>
            <w:div w:id="363604905">
              <w:marLeft w:val="0"/>
              <w:marRight w:val="0"/>
              <w:marTop w:val="0"/>
              <w:marBottom w:val="0"/>
              <w:divBdr>
                <w:top w:val="none" w:sz="0" w:space="0" w:color="auto"/>
                <w:left w:val="none" w:sz="0" w:space="0" w:color="auto"/>
                <w:bottom w:val="none" w:sz="0" w:space="0" w:color="auto"/>
                <w:right w:val="none" w:sz="0" w:space="0" w:color="auto"/>
              </w:divBdr>
            </w:div>
            <w:div w:id="2122454542">
              <w:marLeft w:val="0"/>
              <w:marRight w:val="0"/>
              <w:marTop w:val="0"/>
              <w:marBottom w:val="0"/>
              <w:divBdr>
                <w:top w:val="none" w:sz="0" w:space="0" w:color="auto"/>
                <w:left w:val="none" w:sz="0" w:space="0" w:color="auto"/>
                <w:bottom w:val="none" w:sz="0" w:space="0" w:color="auto"/>
                <w:right w:val="none" w:sz="0" w:space="0" w:color="auto"/>
              </w:divBdr>
            </w:div>
            <w:div w:id="419299821">
              <w:marLeft w:val="0"/>
              <w:marRight w:val="0"/>
              <w:marTop w:val="0"/>
              <w:marBottom w:val="0"/>
              <w:divBdr>
                <w:top w:val="none" w:sz="0" w:space="0" w:color="auto"/>
                <w:left w:val="none" w:sz="0" w:space="0" w:color="auto"/>
                <w:bottom w:val="none" w:sz="0" w:space="0" w:color="auto"/>
                <w:right w:val="none" w:sz="0" w:space="0" w:color="auto"/>
              </w:divBdr>
            </w:div>
            <w:div w:id="1579554050">
              <w:marLeft w:val="0"/>
              <w:marRight w:val="0"/>
              <w:marTop w:val="0"/>
              <w:marBottom w:val="0"/>
              <w:divBdr>
                <w:top w:val="none" w:sz="0" w:space="0" w:color="auto"/>
                <w:left w:val="none" w:sz="0" w:space="0" w:color="auto"/>
                <w:bottom w:val="none" w:sz="0" w:space="0" w:color="auto"/>
                <w:right w:val="none" w:sz="0" w:space="0" w:color="auto"/>
              </w:divBdr>
            </w:div>
            <w:div w:id="1792943771">
              <w:marLeft w:val="0"/>
              <w:marRight w:val="0"/>
              <w:marTop w:val="0"/>
              <w:marBottom w:val="0"/>
              <w:divBdr>
                <w:top w:val="none" w:sz="0" w:space="0" w:color="auto"/>
                <w:left w:val="none" w:sz="0" w:space="0" w:color="auto"/>
                <w:bottom w:val="none" w:sz="0" w:space="0" w:color="auto"/>
                <w:right w:val="none" w:sz="0" w:space="0" w:color="auto"/>
              </w:divBdr>
            </w:div>
            <w:div w:id="164588832">
              <w:marLeft w:val="0"/>
              <w:marRight w:val="0"/>
              <w:marTop w:val="0"/>
              <w:marBottom w:val="0"/>
              <w:divBdr>
                <w:top w:val="none" w:sz="0" w:space="0" w:color="auto"/>
                <w:left w:val="none" w:sz="0" w:space="0" w:color="auto"/>
                <w:bottom w:val="none" w:sz="0" w:space="0" w:color="auto"/>
                <w:right w:val="none" w:sz="0" w:space="0" w:color="auto"/>
              </w:divBdr>
            </w:div>
            <w:div w:id="312411012">
              <w:marLeft w:val="0"/>
              <w:marRight w:val="0"/>
              <w:marTop w:val="0"/>
              <w:marBottom w:val="0"/>
              <w:divBdr>
                <w:top w:val="none" w:sz="0" w:space="0" w:color="auto"/>
                <w:left w:val="none" w:sz="0" w:space="0" w:color="auto"/>
                <w:bottom w:val="none" w:sz="0" w:space="0" w:color="auto"/>
                <w:right w:val="none" w:sz="0" w:space="0" w:color="auto"/>
              </w:divBdr>
            </w:div>
            <w:div w:id="1599173820">
              <w:marLeft w:val="0"/>
              <w:marRight w:val="0"/>
              <w:marTop w:val="0"/>
              <w:marBottom w:val="0"/>
              <w:divBdr>
                <w:top w:val="none" w:sz="0" w:space="0" w:color="auto"/>
                <w:left w:val="none" w:sz="0" w:space="0" w:color="auto"/>
                <w:bottom w:val="none" w:sz="0" w:space="0" w:color="auto"/>
                <w:right w:val="none" w:sz="0" w:space="0" w:color="auto"/>
              </w:divBdr>
            </w:div>
            <w:div w:id="92210311">
              <w:marLeft w:val="0"/>
              <w:marRight w:val="0"/>
              <w:marTop w:val="0"/>
              <w:marBottom w:val="0"/>
              <w:divBdr>
                <w:top w:val="none" w:sz="0" w:space="0" w:color="auto"/>
                <w:left w:val="none" w:sz="0" w:space="0" w:color="auto"/>
                <w:bottom w:val="none" w:sz="0" w:space="0" w:color="auto"/>
                <w:right w:val="none" w:sz="0" w:space="0" w:color="auto"/>
              </w:divBdr>
            </w:div>
            <w:div w:id="722219863">
              <w:marLeft w:val="0"/>
              <w:marRight w:val="0"/>
              <w:marTop w:val="0"/>
              <w:marBottom w:val="0"/>
              <w:divBdr>
                <w:top w:val="none" w:sz="0" w:space="0" w:color="auto"/>
                <w:left w:val="none" w:sz="0" w:space="0" w:color="auto"/>
                <w:bottom w:val="none" w:sz="0" w:space="0" w:color="auto"/>
                <w:right w:val="none" w:sz="0" w:space="0" w:color="auto"/>
              </w:divBdr>
            </w:div>
            <w:div w:id="363797041">
              <w:marLeft w:val="0"/>
              <w:marRight w:val="0"/>
              <w:marTop w:val="0"/>
              <w:marBottom w:val="0"/>
              <w:divBdr>
                <w:top w:val="none" w:sz="0" w:space="0" w:color="auto"/>
                <w:left w:val="none" w:sz="0" w:space="0" w:color="auto"/>
                <w:bottom w:val="none" w:sz="0" w:space="0" w:color="auto"/>
                <w:right w:val="none" w:sz="0" w:space="0" w:color="auto"/>
              </w:divBdr>
            </w:div>
            <w:div w:id="1734692204">
              <w:marLeft w:val="0"/>
              <w:marRight w:val="0"/>
              <w:marTop w:val="0"/>
              <w:marBottom w:val="0"/>
              <w:divBdr>
                <w:top w:val="none" w:sz="0" w:space="0" w:color="auto"/>
                <w:left w:val="none" w:sz="0" w:space="0" w:color="auto"/>
                <w:bottom w:val="none" w:sz="0" w:space="0" w:color="auto"/>
                <w:right w:val="none" w:sz="0" w:space="0" w:color="auto"/>
              </w:divBdr>
            </w:div>
            <w:div w:id="1427844321">
              <w:marLeft w:val="0"/>
              <w:marRight w:val="0"/>
              <w:marTop w:val="0"/>
              <w:marBottom w:val="0"/>
              <w:divBdr>
                <w:top w:val="none" w:sz="0" w:space="0" w:color="auto"/>
                <w:left w:val="none" w:sz="0" w:space="0" w:color="auto"/>
                <w:bottom w:val="none" w:sz="0" w:space="0" w:color="auto"/>
                <w:right w:val="none" w:sz="0" w:space="0" w:color="auto"/>
              </w:divBdr>
            </w:div>
            <w:div w:id="1213536436">
              <w:marLeft w:val="0"/>
              <w:marRight w:val="0"/>
              <w:marTop w:val="0"/>
              <w:marBottom w:val="0"/>
              <w:divBdr>
                <w:top w:val="none" w:sz="0" w:space="0" w:color="auto"/>
                <w:left w:val="none" w:sz="0" w:space="0" w:color="auto"/>
                <w:bottom w:val="none" w:sz="0" w:space="0" w:color="auto"/>
                <w:right w:val="none" w:sz="0" w:space="0" w:color="auto"/>
              </w:divBdr>
            </w:div>
            <w:div w:id="763494954">
              <w:marLeft w:val="0"/>
              <w:marRight w:val="0"/>
              <w:marTop w:val="0"/>
              <w:marBottom w:val="0"/>
              <w:divBdr>
                <w:top w:val="none" w:sz="0" w:space="0" w:color="auto"/>
                <w:left w:val="none" w:sz="0" w:space="0" w:color="auto"/>
                <w:bottom w:val="none" w:sz="0" w:space="0" w:color="auto"/>
                <w:right w:val="none" w:sz="0" w:space="0" w:color="auto"/>
              </w:divBdr>
            </w:div>
            <w:div w:id="88426641">
              <w:marLeft w:val="0"/>
              <w:marRight w:val="0"/>
              <w:marTop w:val="0"/>
              <w:marBottom w:val="0"/>
              <w:divBdr>
                <w:top w:val="none" w:sz="0" w:space="0" w:color="auto"/>
                <w:left w:val="none" w:sz="0" w:space="0" w:color="auto"/>
                <w:bottom w:val="none" w:sz="0" w:space="0" w:color="auto"/>
                <w:right w:val="none" w:sz="0" w:space="0" w:color="auto"/>
              </w:divBdr>
            </w:div>
            <w:div w:id="2001348009">
              <w:marLeft w:val="0"/>
              <w:marRight w:val="0"/>
              <w:marTop w:val="0"/>
              <w:marBottom w:val="0"/>
              <w:divBdr>
                <w:top w:val="none" w:sz="0" w:space="0" w:color="auto"/>
                <w:left w:val="none" w:sz="0" w:space="0" w:color="auto"/>
                <w:bottom w:val="none" w:sz="0" w:space="0" w:color="auto"/>
                <w:right w:val="none" w:sz="0" w:space="0" w:color="auto"/>
              </w:divBdr>
            </w:div>
            <w:div w:id="1370567403">
              <w:marLeft w:val="0"/>
              <w:marRight w:val="0"/>
              <w:marTop w:val="0"/>
              <w:marBottom w:val="0"/>
              <w:divBdr>
                <w:top w:val="none" w:sz="0" w:space="0" w:color="auto"/>
                <w:left w:val="none" w:sz="0" w:space="0" w:color="auto"/>
                <w:bottom w:val="none" w:sz="0" w:space="0" w:color="auto"/>
                <w:right w:val="none" w:sz="0" w:space="0" w:color="auto"/>
              </w:divBdr>
            </w:div>
            <w:div w:id="1892571295">
              <w:marLeft w:val="0"/>
              <w:marRight w:val="0"/>
              <w:marTop w:val="0"/>
              <w:marBottom w:val="0"/>
              <w:divBdr>
                <w:top w:val="none" w:sz="0" w:space="0" w:color="auto"/>
                <w:left w:val="none" w:sz="0" w:space="0" w:color="auto"/>
                <w:bottom w:val="none" w:sz="0" w:space="0" w:color="auto"/>
                <w:right w:val="none" w:sz="0" w:space="0" w:color="auto"/>
              </w:divBdr>
            </w:div>
            <w:div w:id="1641417846">
              <w:marLeft w:val="0"/>
              <w:marRight w:val="0"/>
              <w:marTop w:val="0"/>
              <w:marBottom w:val="0"/>
              <w:divBdr>
                <w:top w:val="none" w:sz="0" w:space="0" w:color="auto"/>
                <w:left w:val="none" w:sz="0" w:space="0" w:color="auto"/>
                <w:bottom w:val="none" w:sz="0" w:space="0" w:color="auto"/>
                <w:right w:val="none" w:sz="0" w:space="0" w:color="auto"/>
              </w:divBdr>
            </w:div>
            <w:div w:id="617569702">
              <w:marLeft w:val="0"/>
              <w:marRight w:val="0"/>
              <w:marTop w:val="0"/>
              <w:marBottom w:val="0"/>
              <w:divBdr>
                <w:top w:val="none" w:sz="0" w:space="0" w:color="auto"/>
                <w:left w:val="none" w:sz="0" w:space="0" w:color="auto"/>
                <w:bottom w:val="none" w:sz="0" w:space="0" w:color="auto"/>
                <w:right w:val="none" w:sz="0" w:space="0" w:color="auto"/>
              </w:divBdr>
            </w:div>
            <w:div w:id="1586265483">
              <w:marLeft w:val="0"/>
              <w:marRight w:val="0"/>
              <w:marTop w:val="0"/>
              <w:marBottom w:val="0"/>
              <w:divBdr>
                <w:top w:val="none" w:sz="0" w:space="0" w:color="auto"/>
                <w:left w:val="none" w:sz="0" w:space="0" w:color="auto"/>
                <w:bottom w:val="none" w:sz="0" w:space="0" w:color="auto"/>
                <w:right w:val="none" w:sz="0" w:space="0" w:color="auto"/>
              </w:divBdr>
            </w:div>
            <w:div w:id="1718117101">
              <w:marLeft w:val="0"/>
              <w:marRight w:val="0"/>
              <w:marTop w:val="0"/>
              <w:marBottom w:val="0"/>
              <w:divBdr>
                <w:top w:val="none" w:sz="0" w:space="0" w:color="auto"/>
                <w:left w:val="none" w:sz="0" w:space="0" w:color="auto"/>
                <w:bottom w:val="none" w:sz="0" w:space="0" w:color="auto"/>
                <w:right w:val="none" w:sz="0" w:space="0" w:color="auto"/>
              </w:divBdr>
            </w:div>
            <w:div w:id="1221214344">
              <w:marLeft w:val="0"/>
              <w:marRight w:val="0"/>
              <w:marTop w:val="0"/>
              <w:marBottom w:val="0"/>
              <w:divBdr>
                <w:top w:val="none" w:sz="0" w:space="0" w:color="auto"/>
                <w:left w:val="none" w:sz="0" w:space="0" w:color="auto"/>
                <w:bottom w:val="none" w:sz="0" w:space="0" w:color="auto"/>
                <w:right w:val="none" w:sz="0" w:space="0" w:color="auto"/>
              </w:divBdr>
            </w:div>
            <w:div w:id="743184937">
              <w:marLeft w:val="0"/>
              <w:marRight w:val="0"/>
              <w:marTop w:val="0"/>
              <w:marBottom w:val="0"/>
              <w:divBdr>
                <w:top w:val="none" w:sz="0" w:space="0" w:color="auto"/>
                <w:left w:val="none" w:sz="0" w:space="0" w:color="auto"/>
                <w:bottom w:val="none" w:sz="0" w:space="0" w:color="auto"/>
                <w:right w:val="none" w:sz="0" w:space="0" w:color="auto"/>
              </w:divBdr>
            </w:div>
            <w:div w:id="685597122">
              <w:marLeft w:val="0"/>
              <w:marRight w:val="0"/>
              <w:marTop w:val="0"/>
              <w:marBottom w:val="0"/>
              <w:divBdr>
                <w:top w:val="none" w:sz="0" w:space="0" w:color="auto"/>
                <w:left w:val="none" w:sz="0" w:space="0" w:color="auto"/>
                <w:bottom w:val="none" w:sz="0" w:space="0" w:color="auto"/>
                <w:right w:val="none" w:sz="0" w:space="0" w:color="auto"/>
              </w:divBdr>
            </w:div>
            <w:div w:id="1766799750">
              <w:marLeft w:val="0"/>
              <w:marRight w:val="0"/>
              <w:marTop w:val="0"/>
              <w:marBottom w:val="0"/>
              <w:divBdr>
                <w:top w:val="none" w:sz="0" w:space="0" w:color="auto"/>
                <w:left w:val="none" w:sz="0" w:space="0" w:color="auto"/>
                <w:bottom w:val="none" w:sz="0" w:space="0" w:color="auto"/>
                <w:right w:val="none" w:sz="0" w:space="0" w:color="auto"/>
              </w:divBdr>
            </w:div>
            <w:div w:id="1808278040">
              <w:marLeft w:val="0"/>
              <w:marRight w:val="0"/>
              <w:marTop w:val="0"/>
              <w:marBottom w:val="0"/>
              <w:divBdr>
                <w:top w:val="none" w:sz="0" w:space="0" w:color="auto"/>
                <w:left w:val="none" w:sz="0" w:space="0" w:color="auto"/>
                <w:bottom w:val="none" w:sz="0" w:space="0" w:color="auto"/>
                <w:right w:val="none" w:sz="0" w:space="0" w:color="auto"/>
              </w:divBdr>
            </w:div>
            <w:div w:id="2014449022">
              <w:marLeft w:val="0"/>
              <w:marRight w:val="0"/>
              <w:marTop w:val="0"/>
              <w:marBottom w:val="0"/>
              <w:divBdr>
                <w:top w:val="none" w:sz="0" w:space="0" w:color="auto"/>
                <w:left w:val="none" w:sz="0" w:space="0" w:color="auto"/>
                <w:bottom w:val="none" w:sz="0" w:space="0" w:color="auto"/>
                <w:right w:val="none" w:sz="0" w:space="0" w:color="auto"/>
              </w:divBdr>
            </w:div>
            <w:div w:id="723869556">
              <w:marLeft w:val="0"/>
              <w:marRight w:val="0"/>
              <w:marTop w:val="0"/>
              <w:marBottom w:val="0"/>
              <w:divBdr>
                <w:top w:val="none" w:sz="0" w:space="0" w:color="auto"/>
                <w:left w:val="none" w:sz="0" w:space="0" w:color="auto"/>
                <w:bottom w:val="none" w:sz="0" w:space="0" w:color="auto"/>
                <w:right w:val="none" w:sz="0" w:space="0" w:color="auto"/>
              </w:divBdr>
            </w:div>
            <w:div w:id="2032292412">
              <w:marLeft w:val="0"/>
              <w:marRight w:val="0"/>
              <w:marTop w:val="0"/>
              <w:marBottom w:val="0"/>
              <w:divBdr>
                <w:top w:val="none" w:sz="0" w:space="0" w:color="auto"/>
                <w:left w:val="none" w:sz="0" w:space="0" w:color="auto"/>
                <w:bottom w:val="none" w:sz="0" w:space="0" w:color="auto"/>
                <w:right w:val="none" w:sz="0" w:space="0" w:color="auto"/>
              </w:divBdr>
            </w:div>
            <w:div w:id="1564635267">
              <w:marLeft w:val="0"/>
              <w:marRight w:val="0"/>
              <w:marTop w:val="0"/>
              <w:marBottom w:val="0"/>
              <w:divBdr>
                <w:top w:val="none" w:sz="0" w:space="0" w:color="auto"/>
                <w:left w:val="none" w:sz="0" w:space="0" w:color="auto"/>
                <w:bottom w:val="none" w:sz="0" w:space="0" w:color="auto"/>
                <w:right w:val="none" w:sz="0" w:space="0" w:color="auto"/>
              </w:divBdr>
            </w:div>
            <w:div w:id="119692866">
              <w:marLeft w:val="0"/>
              <w:marRight w:val="0"/>
              <w:marTop w:val="0"/>
              <w:marBottom w:val="0"/>
              <w:divBdr>
                <w:top w:val="none" w:sz="0" w:space="0" w:color="auto"/>
                <w:left w:val="none" w:sz="0" w:space="0" w:color="auto"/>
                <w:bottom w:val="none" w:sz="0" w:space="0" w:color="auto"/>
                <w:right w:val="none" w:sz="0" w:space="0" w:color="auto"/>
              </w:divBdr>
            </w:div>
            <w:div w:id="76901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2053">
      <w:bodyDiv w:val="1"/>
      <w:marLeft w:val="0"/>
      <w:marRight w:val="0"/>
      <w:marTop w:val="0"/>
      <w:marBottom w:val="0"/>
      <w:divBdr>
        <w:top w:val="none" w:sz="0" w:space="0" w:color="auto"/>
        <w:left w:val="none" w:sz="0" w:space="0" w:color="auto"/>
        <w:bottom w:val="none" w:sz="0" w:space="0" w:color="auto"/>
        <w:right w:val="none" w:sz="0" w:space="0" w:color="auto"/>
      </w:divBdr>
    </w:div>
    <w:div w:id="201091842">
      <w:bodyDiv w:val="1"/>
      <w:marLeft w:val="0"/>
      <w:marRight w:val="0"/>
      <w:marTop w:val="0"/>
      <w:marBottom w:val="0"/>
      <w:divBdr>
        <w:top w:val="none" w:sz="0" w:space="0" w:color="auto"/>
        <w:left w:val="none" w:sz="0" w:space="0" w:color="auto"/>
        <w:bottom w:val="none" w:sz="0" w:space="0" w:color="auto"/>
        <w:right w:val="none" w:sz="0" w:space="0" w:color="auto"/>
      </w:divBdr>
      <w:divsChild>
        <w:div w:id="562254688">
          <w:marLeft w:val="0"/>
          <w:marRight w:val="0"/>
          <w:marTop w:val="0"/>
          <w:marBottom w:val="0"/>
          <w:divBdr>
            <w:top w:val="none" w:sz="0" w:space="0" w:color="auto"/>
            <w:left w:val="none" w:sz="0" w:space="0" w:color="auto"/>
            <w:bottom w:val="none" w:sz="0" w:space="0" w:color="auto"/>
            <w:right w:val="none" w:sz="0" w:space="0" w:color="auto"/>
          </w:divBdr>
        </w:div>
        <w:div w:id="575865315">
          <w:marLeft w:val="0"/>
          <w:marRight w:val="0"/>
          <w:marTop w:val="0"/>
          <w:marBottom w:val="0"/>
          <w:divBdr>
            <w:top w:val="none" w:sz="0" w:space="0" w:color="auto"/>
            <w:left w:val="none" w:sz="0" w:space="0" w:color="auto"/>
            <w:bottom w:val="none" w:sz="0" w:space="0" w:color="auto"/>
            <w:right w:val="none" w:sz="0" w:space="0" w:color="auto"/>
          </w:divBdr>
        </w:div>
        <w:div w:id="788863258">
          <w:marLeft w:val="0"/>
          <w:marRight w:val="0"/>
          <w:marTop w:val="0"/>
          <w:marBottom w:val="0"/>
          <w:divBdr>
            <w:top w:val="none" w:sz="0" w:space="0" w:color="auto"/>
            <w:left w:val="none" w:sz="0" w:space="0" w:color="auto"/>
            <w:bottom w:val="none" w:sz="0" w:space="0" w:color="auto"/>
            <w:right w:val="none" w:sz="0" w:space="0" w:color="auto"/>
          </w:divBdr>
        </w:div>
        <w:div w:id="1579096303">
          <w:marLeft w:val="0"/>
          <w:marRight w:val="0"/>
          <w:marTop w:val="0"/>
          <w:marBottom w:val="0"/>
          <w:divBdr>
            <w:top w:val="none" w:sz="0" w:space="0" w:color="auto"/>
            <w:left w:val="none" w:sz="0" w:space="0" w:color="auto"/>
            <w:bottom w:val="none" w:sz="0" w:space="0" w:color="auto"/>
            <w:right w:val="none" w:sz="0" w:space="0" w:color="auto"/>
          </w:divBdr>
        </w:div>
        <w:div w:id="1982925793">
          <w:marLeft w:val="0"/>
          <w:marRight w:val="0"/>
          <w:marTop w:val="0"/>
          <w:marBottom w:val="0"/>
          <w:divBdr>
            <w:top w:val="none" w:sz="0" w:space="0" w:color="auto"/>
            <w:left w:val="none" w:sz="0" w:space="0" w:color="auto"/>
            <w:bottom w:val="none" w:sz="0" w:space="0" w:color="auto"/>
            <w:right w:val="none" w:sz="0" w:space="0" w:color="auto"/>
          </w:divBdr>
        </w:div>
      </w:divsChild>
    </w:div>
    <w:div w:id="242834429">
      <w:bodyDiv w:val="1"/>
      <w:marLeft w:val="0"/>
      <w:marRight w:val="0"/>
      <w:marTop w:val="0"/>
      <w:marBottom w:val="0"/>
      <w:divBdr>
        <w:top w:val="none" w:sz="0" w:space="0" w:color="auto"/>
        <w:left w:val="none" w:sz="0" w:space="0" w:color="auto"/>
        <w:bottom w:val="none" w:sz="0" w:space="0" w:color="auto"/>
        <w:right w:val="none" w:sz="0" w:space="0" w:color="auto"/>
      </w:divBdr>
    </w:div>
    <w:div w:id="419065687">
      <w:bodyDiv w:val="1"/>
      <w:marLeft w:val="0"/>
      <w:marRight w:val="0"/>
      <w:marTop w:val="0"/>
      <w:marBottom w:val="0"/>
      <w:divBdr>
        <w:top w:val="none" w:sz="0" w:space="0" w:color="auto"/>
        <w:left w:val="none" w:sz="0" w:space="0" w:color="auto"/>
        <w:bottom w:val="none" w:sz="0" w:space="0" w:color="auto"/>
        <w:right w:val="none" w:sz="0" w:space="0" w:color="auto"/>
      </w:divBdr>
      <w:divsChild>
        <w:div w:id="1425371495">
          <w:marLeft w:val="0"/>
          <w:marRight w:val="0"/>
          <w:marTop w:val="0"/>
          <w:marBottom w:val="0"/>
          <w:divBdr>
            <w:top w:val="none" w:sz="0" w:space="0" w:color="auto"/>
            <w:left w:val="none" w:sz="0" w:space="0" w:color="auto"/>
            <w:bottom w:val="none" w:sz="0" w:space="0" w:color="auto"/>
            <w:right w:val="none" w:sz="0" w:space="0" w:color="auto"/>
          </w:divBdr>
          <w:divsChild>
            <w:div w:id="1530099269">
              <w:marLeft w:val="0"/>
              <w:marRight w:val="0"/>
              <w:marTop w:val="0"/>
              <w:marBottom w:val="0"/>
              <w:divBdr>
                <w:top w:val="none" w:sz="0" w:space="0" w:color="auto"/>
                <w:left w:val="none" w:sz="0" w:space="0" w:color="auto"/>
                <w:bottom w:val="none" w:sz="0" w:space="0" w:color="auto"/>
                <w:right w:val="none" w:sz="0" w:space="0" w:color="auto"/>
              </w:divBdr>
            </w:div>
            <w:div w:id="1741638857">
              <w:marLeft w:val="0"/>
              <w:marRight w:val="0"/>
              <w:marTop w:val="0"/>
              <w:marBottom w:val="0"/>
              <w:divBdr>
                <w:top w:val="none" w:sz="0" w:space="0" w:color="auto"/>
                <w:left w:val="none" w:sz="0" w:space="0" w:color="auto"/>
                <w:bottom w:val="none" w:sz="0" w:space="0" w:color="auto"/>
                <w:right w:val="none" w:sz="0" w:space="0" w:color="auto"/>
              </w:divBdr>
            </w:div>
            <w:div w:id="1526627998">
              <w:marLeft w:val="0"/>
              <w:marRight w:val="0"/>
              <w:marTop w:val="0"/>
              <w:marBottom w:val="0"/>
              <w:divBdr>
                <w:top w:val="none" w:sz="0" w:space="0" w:color="auto"/>
                <w:left w:val="none" w:sz="0" w:space="0" w:color="auto"/>
                <w:bottom w:val="none" w:sz="0" w:space="0" w:color="auto"/>
                <w:right w:val="none" w:sz="0" w:space="0" w:color="auto"/>
              </w:divBdr>
            </w:div>
            <w:div w:id="555119128">
              <w:marLeft w:val="0"/>
              <w:marRight w:val="0"/>
              <w:marTop w:val="0"/>
              <w:marBottom w:val="0"/>
              <w:divBdr>
                <w:top w:val="none" w:sz="0" w:space="0" w:color="auto"/>
                <w:left w:val="none" w:sz="0" w:space="0" w:color="auto"/>
                <w:bottom w:val="none" w:sz="0" w:space="0" w:color="auto"/>
                <w:right w:val="none" w:sz="0" w:space="0" w:color="auto"/>
              </w:divBdr>
            </w:div>
            <w:div w:id="584386053">
              <w:marLeft w:val="0"/>
              <w:marRight w:val="0"/>
              <w:marTop w:val="0"/>
              <w:marBottom w:val="0"/>
              <w:divBdr>
                <w:top w:val="none" w:sz="0" w:space="0" w:color="auto"/>
                <w:left w:val="none" w:sz="0" w:space="0" w:color="auto"/>
                <w:bottom w:val="none" w:sz="0" w:space="0" w:color="auto"/>
                <w:right w:val="none" w:sz="0" w:space="0" w:color="auto"/>
              </w:divBdr>
            </w:div>
            <w:div w:id="2075661458">
              <w:marLeft w:val="0"/>
              <w:marRight w:val="0"/>
              <w:marTop w:val="0"/>
              <w:marBottom w:val="0"/>
              <w:divBdr>
                <w:top w:val="none" w:sz="0" w:space="0" w:color="auto"/>
                <w:left w:val="none" w:sz="0" w:space="0" w:color="auto"/>
                <w:bottom w:val="none" w:sz="0" w:space="0" w:color="auto"/>
                <w:right w:val="none" w:sz="0" w:space="0" w:color="auto"/>
              </w:divBdr>
            </w:div>
            <w:div w:id="1032195374">
              <w:marLeft w:val="0"/>
              <w:marRight w:val="0"/>
              <w:marTop w:val="0"/>
              <w:marBottom w:val="0"/>
              <w:divBdr>
                <w:top w:val="none" w:sz="0" w:space="0" w:color="auto"/>
                <w:left w:val="none" w:sz="0" w:space="0" w:color="auto"/>
                <w:bottom w:val="none" w:sz="0" w:space="0" w:color="auto"/>
                <w:right w:val="none" w:sz="0" w:space="0" w:color="auto"/>
              </w:divBdr>
            </w:div>
            <w:div w:id="940723971">
              <w:marLeft w:val="0"/>
              <w:marRight w:val="0"/>
              <w:marTop w:val="0"/>
              <w:marBottom w:val="0"/>
              <w:divBdr>
                <w:top w:val="none" w:sz="0" w:space="0" w:color="auto"/>
                <w:left w:val="none" w:sz="0" w:space="0" w:color="auto"/>
                <w:bottom w:val="none" w:sz="0" w:space="0" w:color="auto"/>
                <w:right w:val="none" w:sz="0" w:space="0" w:color="auto"/>
              </w:divBdr>
            </w:div>
            <w:div w:id="932277280">
              <w:marLeft w:val="0"/>
              <w:marRight w:val="0"/>
              <w:marTop w:val="0"/>
              <w:marBottom w:val="0"/>
              <w:divBdr>
                <w:top w:val="none" w:sz="0" w:space="0" w:color="auto"/>
                <w:left w:val="none" w:sz="0" w:space="0" w:color="auto"/>
                <w:bottom w:val="none" w:sz="0" w:space="0" w:color="auto"/>
                <w:right w:val="none" w:sz="0" w:space="0" w:color="auto"/>
              </w:divBdr>
            </w:div>
            <w:div w:id="610481690">
              <w:marLeft w:val="0"/>
              <w:marRight w:val="0"/>
              <w:marTop w:val="0"/>
              <w:marBottom w:val="0"/>
              <w:divBdr>
                <w:top w:val="none" w:sz="0" w:space="0" w:color="auto"/>
                <w:left w:val="none" w:sz="0" w:space="0" w:color="auto"/>
                <w:bottom w:val="none" w:sz="0" w:space="0" w:color="auto"/>
                <w:right w:val="none" w:sz="0" w:space="0" w:color="auto"/>
              </w:divBdr>
            </w:div>
            <w:div w:id="781144946">
              <w:marLeft w:val="0"/>
              <w:marRight w:val="0"/>
              <w:marTop w:val="0"/>
              <w:marBottom w:val="0"/>
              <w:divBdr>
                <w:top w:val="none" w:sz="0" w:space="0" w:color="auto"/>
                <w:left w:val="none" w:sz="0" w:space="0" w:color="auto"/>
                <w:bottom w:val="none" w:sz="0" w:space="0" w:color="auto"/>
                <w:right w:val="none" w:sz="0" w:space="0" w:color="auto"/>
              </w:divBdr>
            </w:div>
            <w:div w:id="1805386958">
              <w:marLeft w:val="0"/>
              <w:marRight w:val="0"/>
              <w:marTop w:val="0"/>
              <w:marBottom w:val="0"/>
              <w:divBdr>
                <w:top w:val="none" w:sz="0" w:space="0" w:color="auto"/>
                <w:left w:val="none" w:sz="0" w:space="0" w:color="auto"/>
                <w:bottom w:val="none" w:sz="0" w:space="0" w:color="auto"/>
                <w:right w:val="none" w:sz="0" w:space="0" w:color="auto"/>
              </w:divBdr>
            </w:div>
            <w:div w:id="1609773630">
              <w:marLeft w:val="0"/>
              <w:marRight w:val="0"/>
              <w:marTop w:val="0"/>
              <w:marBottom w:val="0"/>
              <w:divBdr>
                <w:top w:val="none" w:sz="0" w:space="0" w:color="auto"/>
                <w:left w:val="none" w:sz="0" w:space="0" w:color="auto"/>
                <w:bottom w:val="none" w:sz="0" w:space="0" w:color="auto"/>
                <w:right w:val="none" w:sz="0" w:space="0" w:color="auto"/>
              </w:divBdr>
            </w:div>
            <w:div w:id="2137408005">
              <w:marLeft w:val="0"/>
              <w:marRight w:val="0"/>
              <w:marTop w:val="0"/>
              <w:marBottom w:val="0"/>
              <w:divBdr>
                <w:top w:val="none" w:sz="0" w:space="0" w:color="auto"/>
                <w:left w:val="none" w:sz="0" w:space="0" w:color="auto"/>
                <w:bottom w:val="none" w:sz="0" w:space="0" w:color="auto"/>
                <w:right w:val="none" w:sz="0" w:space="0" w:color="auto"/>
              </w:divBdr>
            </w:div>
            <w:div w:id="1139954735">
              <w:marLeft w:val="0"/>
              <w:marRight w:val="0"/>
              <w:marTop w:val="0"/>
              <w:marBottom w:val="0"/>
              <w:divBdr>
                <w:top w:val="none" w:sz="0" w:space="0" w:color="auto"/>
                <w:left w:val="none" w:sz="0" w:space="0" w:color="auto"/>
                <w:bottom w:val="none" w:sz="0" w:space="0" w:color="auto"/>
                <w:right w:val="none" w:sz="0" w:space="0" w:color="auto"/>
              </w:divBdr>
            </w:div>
            <w:div w:id="877275233">
              <w:marLeft w:val="0"/>
              <w:marRight w:val="0"/>
              <w:marTop w:val="0"/>
              <w:marBottom w:val="0"/>
              <w:divBdr>
                <w:top w:val="none" w:sz="0" w:space="0" w:color="auto"/>
                <w:left w:val="none" w:sz="0" w:space="0" w:color="auto"/>
                <w:bottom w:val="none" w:sz="0" w:space="0" w:color="auto"/>
                <w:right w:val="none" w:sz="0" w:space="0" w:color="auto"/>
              </w:divBdr>
            </w:div>
            <w:div w:id="416903992">
              <w:marLeft w:val="0"/>
              <w:marRight w:val="0"/>
              <w:marTop w:val="0"/>
              <w:marBottom w:val="0"/>
              <w:divBdr>
                <w:top w:val="none" w:sz="0" w:space="0" w:color="auto"/>
                <w:left w:val="none" w:sz="0" w:space="0" w:color="auto"/>
                <w:bottom w:val="none" w:sz="0" w:space="0" w:color="auto"/>
                <w:right w:val="none" w:sz="0" w:space="0" w:color="auto"/>
              </w:divBdr>
            </w:div>
            <w:div w:id="1285038712">
              <w:marLeft w:val="0"/>
              <w:marRight w:val="0"/>
              <w:marTop w:val="0"/>
              <w:marBottom w:val="0"/>
              <w:divBdr>
                <w:top w:val="none" w:sz="0" w:space="0" w:color="auto"/>
                <w:left w:val="none" w:sz="0" w:space="0" w:color="auto"/>
                <w:bottom w:val="none" w:sz="0" w:space="0" w:color="auto"/>
                <w:right w:val="none" w:sz="0" w:space="0" w:color="auto"/>
              </w:divBdr>
            </w:div>
            <w:div w:id="1941256325">
              <w:marLeft w:val="0"/>
              <w:marRight w:val="0"/>
              <w:marTop w:val="0"/>
              <w:marBottom w:val="0"/>
              <w:divBdr>
                <w:top w:val="none" w:sz="0" w:space="0" w:color="auto"/>
                <w:left w:val="none" w:sz="0" w:space="0" w:color="auto"/>
                <w:bottom w:val="none" w:sz="0" w:space="0" w:color="auto"/>
                <w:right w:val="none" w:sz="0" w:space="0" w:color="auto"/>
              </w:divBdr>
            </w:div>
            <w:div w:id="1856072468">
              <w:marLeft w:val="0"/>
              <w:marRight w:val="0"/>
              <w:marTop w:val="0"/>
              <w:marBottom w:val="0"/>
              <w:divBdr>
                <w:top w:val="none" w:sz="0" w:space="0" w:color="auto"/>
                <w:left w:val="none" w:sz="0" w:space="0" w:color="auto"/>
                <w:bottom w:val="none" w:sz="0" w:space="0" w:color="auto"/>
                <w:right w:val="none" w:sz="0" w:space="0" w:color="auto"/>
              </w:divBdr>
            </w:div>
            <w:div w:id="61610389">
              <w:marLeft w:val="0"/>
              <w:marRight w:val="0"/>
              <w:marTop w:val="0"/>
              <w:marBottom w:val="0"/>
              <w:divBdr>
                <w:top w:val="none" w:sz="0" w:space="0" w:color="auto"/>
                <w:left w:val="none" w:sz="0" w:space="0" w:color="auto"/>
                <w:bottom w:val="none" w:sz="0" w:space="0" w:color="auto"/>
                <w:right w:val="none" w:sz="0" w:space="0" w:color="auto"/>
              </w:divBdr>
            </w:div>
            <w:div w:id="78334180">
              <w:marLeft w:val="0"/>
              <w:marRight w:val="0"/>
              <w:marTop w:val="0"/>
              <w:marBottom w:val="0"/>
              <w:divBdr>
                <w:top w:val="none" w:sz="0" w:space="0" w:color="auto"/>
                <w:left w:val="none" w:sz="0" w:space="0" w:color="auto"/>
                <w:bottom w:val="none" w:sz="0" w:space="0" w:color="auto"/>
                <w:right w:val="none" w:sz="0" w:space="0" w:color="auto"/>
              </w:divBdr>
            </w:div>
            <w:div w:id="2056587184">
              <w:marLeft w:val="0"/>
              <w:marRight w:val="0"/>
              <w:marTop w:val="0"/>
              <w:marBottom w:val="0"/>
              <w:divBdr>
                <w:top w:val="none" w:sz="0" w:space="0" w:color="auto"/>
                <w:left w:val="none" w:sz="0" w:space="0" w:color="auto"/>
                <w:bottom w:val="none" w:sz="0" w:space="0" w:color="auto"/>
                <w:right w:val="none" w:sz="0" w:space="0" w:color="auto"/>
              </w:divBdr>
            </w:div>
            <w:div w:id="22555677">
              <w:marLeft w:val="0"/>
              <w:marRight w:val="0"/>
              <w:marTop w:val="0"/>
              <w:marBottom w:val="0"/>
              <w:divBdr>
                <w:top w:val="none" w:sz="0" w:space="0" w:color="auto"/>
                <w:left w:val="none" w:sz="0" w:space="0" w:color="auto"/>
                <w:bottom w:val="none" w:sz="0" w:space="0" w:color="auto"/>
                <w:right w:val="none" w:sz="0" w:space="0" w:color="auto"/>
              </w:divBdr>
            </w:div>
            <w:div w:id="1638562042">
              <w:marLeft w:val="0"/>
              <w:marRight w:val="0"/>
              <w:marTop w:val="0"/>
              <w:marBottom w:val="0"/>
              <w:divBdr>
                <w:top w:val="none" w:sz="0" w:space="0" w:color="auto"/>
                <w:left w:val="none" w:sz="0" w:space="0" w:color="auto"/>
                <w:bottom w:val="none" w:sz="0" w:space="0" w:color="auto"/>
                <w:right w:val="none" w:sz="0" w:space="0" w:color="auto"/>
              </w:divBdr>
            </w:div>
            <w:div w:id="762260688">
              <w:marLeft w:val="0"/>
              <w:marRight w:val="0"/>
              <w:marTop w:val="0"/>
              <w:marBottom w:val="0"/>
              <w:divBdr>
                <w:top w:val="none" w:sz="0" w:space="0" w:color="auto"/>
                <w:left w:val="none" w:sz="0" w:space="0" w:color="auto"/>
                <w:bottom w:val="none" w:sz="0" w:space="0" w:color="auto"/>
                <w:right w:val="none" w:sz="0" w:space="0" w:color="auto"/>
              </w:divBdr>
            </w:div>
            <w:div w:id="873812166">
              <w:marLeft w:val="0"/>
              <w:marRight w:val="0"/>
              <w:marTop w:val="0"/>
              <w:marBottom w:val="0"/>
              <w:divBdr>
                <w:top w:val="none" w:sz="0" w:space="0" w:color="auto"/>
                <w:left w:val="none" w:sz="0" w:space="0" w:color="auto"/>
                <w:bottom w:val="none" w:sz="0" w:space="0" w:color="auto"/>
                <w:right w:val="none" w:sz="0" w:space="0" w:color="auto"/>
              </w:divBdr>
            </w:div>
            <w:div w:id="1431318252">
              <w:marLeft w:val="0"/>
              <w:marRight w:val="0"/>
              <w:marTop w:val="0"/>
              <w:marBottom w:val="0"/>
              <w:divBdr>
                <w:top w:val="none" w:sz="0" w:space="0" w:color="auto"/>
                <w:left w:val="none" w:sz="0" w:space="0" w:color="auto"/>
                <w:bottom w:val="none" w:sz="0" w:space="0" w:color="auto"/>
                <w:right w:val="none" w:sz="0" w:space="0" w:color="auto"/>
              </w:divBdr>
            </w:div>
            <w:div w:id="506284527">
              <w:marLeft w:val="0"/>
              <w:marRight w:val="0"/>
              <w:marTop w:val="0"/>
              <w:marBottom w:val="0"/>
              <w:divBdr>
                <w:top w:val="none" w:sz="0" w:space="0" w:color="auto"/>
                <w:left w:val="none" w:sz="0" w:space="0" w:color="auto"/>
                <w:bottom w:val="none" w:sz="0" w:space="0" w:color="auto"/>
                <w:right w:val="none" w:sz="0" w:space="0" w:color="auto"/>
              </w:divBdr>
            </w:div>
            <w:div w:id="2019771174">
              <w:marLeft w:val="0"/>
              <w:marRight w:val="0"/>
              <w:marTop w:val="0"/>
              <w:marBottom w:val="0"/>
              <w:divBdr>
                <w:top w:val="none" w:sz="0" w:space="0" w:color="auto"/>
                <w:left w:val="none" w:sz="0" w:space="0" w:color="auto"/>
                <w:bottom w:val="none" w:sz="0" w:space="0" w:color="auto"/>
                <w:right w:val="none" w:sz="0" w:space="0" w:color="auto"/>
              </w:divBdr>
            </w:div>
            <w:div w:id="462160054">
              <w:marLeft w:val="0"/>
              <w:marRight w:val="0"/>
              <w:marTop w:val="0"/>
              <w:marBottom w:val="0"/>
              <w:divBdr>
                <w:top w:val="none" w:sz="0" w:space="0" w:color="auto"/>
                <w:left w:val="none" w:sz="0" w:space="0" w:color="auto"/>
                <w:bottom w:val="none" w:sz="0" w:space="0" w:color="auto"/>
                <w:right w:val="none" w:sz="0" w:space="0" w:color="auto"/>
              </w:divBdr>
            </w:div>
            <w:div w:id="1021476152">
              <w:marLeft w:val="0"/>
              <w:marRight w:val="0"/>
              <w:marTop w:val="0"/>
              <w:marBottom w:val="0"/>
              <w:divBdr>
                <w:top w:val="none" w:sz="0" w:space="0" w:color="auto"/>
                <w:left w:val="none" w:sz="0" w:space="0" w:color="auto"/>
                <w:bottom w:val="none" w:sz="0" w:space="0" w:color="auto"/>
                <w:right w:val="none" w:sz="0" w:space="0" w:color="auto"/>
              </w:divBdr>
            </w:div>
            <w:div w:id="1822768221">
              <w:marLeft w:val="0"/>
              <w:marRight w:val="0"/>
              <w:marTop w:val="0"/>
              <w:marBottom w:val="0"/>
              <w:divBdr>
                <w:top w:val="none" w:sz="0" w:space="0" w:color="auto"/>
                <w:left w:val="none" w:sz="0" w:space="0" w:color="auto"/>
                <w:bottom w:val="none" w:sz="0" w:space="0" w:color="auto"/>
                <w:right w:val="none" w:sz="0" w:space="0" w:color="auto"/>
              </w:divBdr>
            </w:div>
            <w:div w:id="1233933279">
              <w:marLeft w:val="0"/>
              <w:marRight w:val="0"/>
              <w:marTop w:val="0"/>
              <w:marBottom w:val="0"/>
              <w:divBdr>
                <w:top w:val="none" w:sz="0" w:space="0" w:color="auto"/>
                <w:left w:val="none" w:sz="0" w:space="0" w:color="auto"/>
                <w:bottom w:val="none" w:sz="0" w:space="0" w:color="auto"/>
                <w:right w:val="none" w:sz="0" w:space="0" w:color="auto"/>
              </w:divBdr>
            </w:div>
            <w:div w:id="1004548797">
              <w:marLeft w:val="0"/>
              <w:marRight w:val="0"/>
              <w:marTop w:val="0"/>
              <w:marBottom w:val="0"/>
              <w:divBdr>
                <w:top w:val="none" w:sz="0" w:space="0" w:color="auto"/>
                <w:left w:val="none" w:sz="0" w:space="0" w:color="auto"/>
                <w:bottom w:val="none" w:sz="0" w:space="0" w:color="auto"/>
                <w:right w:val="none" w:sz="0" w:space="0" w:color="auto"/>
              </w:divBdr>
            </w:div>
            <w:div w:id="294650793">
              <w:marLeft w:val="0"/>
              <w:marRight w:val="0"/>
              <w:marTop w:val="0"/>
              <w:marBottom w:val="0"/>
              <w:divBdr>
                <w:top w:val="none" w:sz="0" w:space="0" w:color="auto"/>
                <w:left w:val="none" w:sz="0" w:space="0" w:color="auto"/>
                <w:bottom w:val="none" w:sz="0" w:space="0" w:color="auto"/>
                <w:right w:val="none" w:sz="0" w:space="0" w:color="auto"/>
              </w:divBdr>
            </w:div>
            <w:div w:id="1956596648">
              <w:marLeft w:val="0"/>
              <w:marRight w:val="0"/>
              <w:marTop w:val="0"/>
              <w:marBottom w:val="0"/>
              <w:divBdr>
                <w:top w:val="none" w:sz="0" w:space="0" w:color="auto"/>
                <w:left w:val="none" w:sz="0" w:space="0" w:color="auto"/>
                <w:bottom w:val="none" w:sz="0" w:space="0" w:color="auto"/>
                <w:right w:val="none" w:sz="0" w:space="0" w:color="auto"/>
              </w:divBdr>
            </w:div>
            <w:div w:id="2052076075">
              <w:marLeft w:val="0"/>
              <w:marRight w:val="0"/>
              <w:marTop w:val="0"/>
              <w:marBottom w:val="0"/>
              <w:divBdr>
                <w:top w:val="none" w:sz="0" w:space="0" w:color="auto"/>
                <w:left w:val="none" w:sz="0" w:space="0" w:color="auto"/>
                <w:bottom w:val="none" w:sz="0" w:space="0" w:color="auto"/>
                <w:right w:val="none" w:sz="0" w:space="0" w:color="auto"/>
              </w:divBdr>
            </w:div>
            <w:div w:id="1013606173">
              <w:marLeft w:val="0"/>
              <w:marRight w:val="0"/>
              <w:marTop w:val="0"/>
              <w:marBottom w:val="0"/>
              <w:divBdr>
                <w:top w:val="none" w:sz="0" w:space="0" w:color="auto"/>
                <w:left w:val="none" w:sz="0" w:space="0" w:color="auto"/>
                <w:bottom w:val="none" w:sz="0" w:space="0" w:color="auto"/>
                <w:right w:val="none" w:sz="0" w:space="0" w:color="auto"/>
              </w:divBdr>
            </w:div>
            <w:div w:id="1631936140">
              <w:marLeft w:val="0"/>
              <w:marRight w:val="0"/>
              <w:marTop w:val="0"/>
              <w:marBottom w:val="0"/>
              <w:divBdr>
                <w:top w:val="none" w:sz="0" w:space="0" w:color="auto"/>
                <w:left w:val="none" w:sz="0" w:space="0" w:color="auto"/>
                <w:bottom w:val="none" w:sz="0" w:space="0" w:color="auto"/>
                <w:right w:val="none" w:sz="0" w:space="0" w:color="auto"/>
              </w:divBdr>
            </w:div>
            <w:div w:id="1307663715">
              <w:marLeft w:val="0"/>
              <w:marRight w:val="0"/>
              <w:marTop w:val="0"/>
              <w:marBottom w:val="0"/>
              <w:divBdr>
                <w:top w:val="none" w:sz="0" w:space="0" w:color="auto"/>
                <w:left w:val="none" w:sz="0" w:space="0" w:color="auto"/>
                <w:bottom w:val="none" w:sz="0" w:space="0" w:color="auto"/>
                <w:right w:val="none" w:sz="0" w:space="0" w:color="auto"/>
              </w:divBdr>
            </w:div>
            <w:div w:id="940187294">
              <w:marLeft w:val="0"/>
              <w:marRight w:val="0"/>
              <w:marTop w:val="0"/>
              <w:marBottom w:val="0"/>
              <w:divBdr>
                <w:top w:val="none" w:sz="0" w:space="0" w:color="auto"/>
                <w:left w:val="none" w:sz="0" w:space="0" w:color="auto"/>
                <w:bottom w:val="none" w:sz="0" w:space="0" w:color="auto"/>
                <w:right w:val="none" w:sz="0" w:space="0" w:color="auto"/>
              </w:divBdr>
            </w:div>
            <w:div w:id="290134436">
              <w:marLeft w:val="0"/>
              <w:marRight w:val="0"/>
              <w:marTop w:val="0"/>
              <w:marBottom w:val="0"/>
              <w:divBdr>
                <w:top w:val="none" w:sz="0" w:space="0" w:color="auto"/>
                <w:left w:val="none" w:sz="0" w:space="0" w:color="auto"/>
                <w:bottom w:val="none" w:sz="0" w:space="0" w:color="auto"/>
                <w:right w:val="none" w:sz="0" w:space="0" w:color="auto"/>
              </w:divBdr>
            </w:div>
            <w:div w:id="829951165">
              <w:marLeft w:val="0"/>
              <w:marRight w:val="0"/>
              <w:marTop w:val="0"/>
              <w:marBottom w:val="0"/>
              <w:divBdr>
                <w:top w:val="none" w:sz="0" w:space="0" w:color="auto"/>
                <w:left w:val="none" w:sz="0" w:space="0" w:color="auto"/>
                <w:bottom w:val="none" w:sz="0" w:space="0" w:color="auto"/>
                <w:right w:val="none" w:sz="0" w:space="0" w:color="auto"/>
              </w:divBdr>
            </w:div>
            <w:div w:id="1021859140">
              <w:marLeft w:val="0"/>
              <w:marRight w:val="0"/>
              <w:marTop w:val="0"/>
              <w:marBottom w:val="0"/>
              <w:divBdr>
                <w:top w:val="none" w:sz="0" w:space="0" w:color="auto"/>
                <w:left w:val="none" w:sz="0" w:space="0" w:color="auto"/>
                <w:bottom w:val="none" w:sz="0" w:space="0" w:color="auto"/>
                <w:right w:val="none" w:sz="0" w:space="0" w:color="auto"/>
              </w:divBdr>
            </w:div>
            <w:div w:id="775833138">
              <w:marLeft w:val="0"/>
              <w:marRight w:val="0"/>
              <w:marTop w:val="0"/>
              <w:marBottom w:val="0"/>
              <w:divBdr>
                <w:top w:val="none" w:sz="0" w:space="0" w:color="auto"/>
                <w:left w:val="none" w:sz="0" w:space="0" w:color="auto"/>
                <w:bottom w:val="none" w:sz="0" w:space="0" w:color="auto"/>
                <w:right w:val="none" w:sz="0" w:space="0" w:color="auto"/>
              </w:divBdr>
            </w:div>
            <w:div w:id="340547663">
              <w:marLeft w:val="0"/>
              <w:marRight w:val="0"/>
              <w:marTop w:val="0"/>
              <w:marBottom w:val="0"/>
              <w:divBdr>
                <w:top w:val="none" w:sz="0" w:space="0" w:color="auto"/>
                <w:left w:val="none" w:sz="0" w:space="0" w:color="auto"/>
                <w:bottom w:val="none" w:sz="0" w:space="0" w:color="auto"/>
                <w:right w:val="none" w:sz="0" w:space="0" w:color="auto"/>
              </w:divBdr>
            </w:div>
            <w:div w:id="1954704300">
              <w:marLeft w:val="0"/>
              <w:marRight w:val="0"/>
              <w:marTop w:val="0"/>
              <w:marBottom w:val="0"/>
              <w:divBdr>
                <w:top w:val="none" w:sz="0" w:space="0" w:color="auto"/>
                <w:left w:val="none" w:sz="0" w:space="0" w:color="auto"/>
                <w:bottom w:val="none" w:sz="0" w:space="0" w:color="auto"/>
                <w:right w:val="none" w:sz="0" w:space="0" w:color="auto"/>
              </w:divBdr>
            </w:div>
            <w:div w:id="1564950724">
              <w:marLeft w:val="0"/>
              <w:marRight w:val="0"/>
              <w:marTop w:val="0"/>
              <w:marBottom w:val="0"/>
              <w:divBdr>
                <w:top w:val="none" w:sz="0" w:space="0" w:color="auto"/>
                <w:left w:val="none" w:sz="0" w:space="0" w:color="auto"/>
                <w:bottom w:val="none" w:sz="0" w:space="0" w:color="auto"/>
                <w:right w:val="none" w:sz="0" w:space="0" w:color="auto"/>
              </w:divBdr>
            </w:div>
            <w:div w:id="770514206">
              <w:marLeft w:val="0"/>
              <w:marRight w:val="0"/>
              <w:marTop w:val="0"/>
              <w:marBottom w:val="0"/>
              <w:divBdr>
                <w:top w:val="none" w:sz="0" w:space="0" w:color="auto"/>
                <w:left w:val="none" w:sz="0" w:space="0" w:color="auto"/>
                <w:bottom w:val="none" w:sz="0" w:space="0" w:color="auto"/>
                <w:right w:val="none" w:sz="0" w:space="0" w:color="auto"/>
              </w:divBdr>
            </w:div>
            <w:div w:id="467822895">
              <w:marLeft w:val="0"/>
              <w:marRight w:val="0"/>
              <w:marTop w:val="0"/>
              <w:marBottom w:val="0"/>
              <w:divBdr>
                <w:top w:val="none" w:sz="0" w:space="0" w:color="auto"/>
                <w:left w:val="none" w:sz="0" w:space="0" w:color="auto"/>
                <w:bottom w:val="none" w:sz="0" w:space="0" w:color="auto"/>
                <w:right w:val="none" w:sz="0" w:space="0" w:color="auto"/>
              </w:divBdr>
            </w:div>
            <w:div w:id="1149177008">
              <w:marLeft w:val="0"/>
              <w:marRight w:val="0"/>
              <w:marTop w:val="0"/>
              <w:marBottom w:val="0"/>
              <w:divBdr>
                <w:top w:val="none" w:sz="0" w:space="0" w:color="auto"/>
                <w:left w:val="none" w:sz="0" w:space="0" w:color="auto"/>
                <w:bottom w:val="none" w:sz="0" w:space="0" w:color="auto"/>
                <w:right w:val="none" w:sz="0" w:space="0" w:color="auto"/>
              </w:divBdr>
            </w:div>
            <w:div w:id="1037850927">
              <w:marLeft w:val="0"/>
              <w:marRight w:val="0"/>
              <w:marTop w:val="0"/>
              <w:marBottom w:val="0"/>
              <w:divBdr>
                <w:top w:val="none" w:sz="0" w:space="0" w:color="auto"/>
                <w:left w:val="none" w:sz="0" w:space="0" w:color="auto"/>
                <w:bottom w:val="none" w:sz="0" w:space="0" w:color="auto"/>
                <w:right w:val="none" w:sz="0" w:space="0" w:color="auto"/>
              </w:divBdr>
            </w:div>
            <w:div w:id="240916330">
              <w:marLeft w:val="0"/>
              <w:marRight w:val="0"/>
              <w:marTop w:val="0"/>
              <w:marBottom w:val="0"/>
              <w:divBdr>
                <w:top w:val="none" w:sz="0" w:space="0" w:color="auto"/>
                <w:left w:val="none" w:sz="0" w:space="0" w:color="auto"/>
                <w:bottom w:val="none" w:sz="0" w:space="0" w:color="auto"/>
                <w:right w:val="none" w:sz="0" w:space="0" w:color="auto"/>
              </w:divBdr>
            </w:div>
            <w:div w:id="1572500183">
              <w:marLeft w:val="0"/>
              <w:marRight w:val="0"/>
              <w:marTop w:val="0"/>
              <w:marBottom w:val="0"/>
              <w:divBdr>
                <w:top w:val="none" w:sz="0" w:space="0" w:color="auto"/>
                <w:left w:val="none" w:sz="0" w:space="0" w:color="auto"/>
                <w:bottom w:val="none" w:sz="0" w:space="0" w:color="auto"/>
                <w:right w:val="none" w:sz="0" w:space="0" w:color="auto"/>
              </w:divBdr>
            </w:div>
            <w:div w:id="1265184449">
              <w:marLeft w:val="0"/>
              <w:marRight w:val="0"/>
              <w:marTop w:val="0"/>
              <w:marBottom w:val="0"/>
              <w:divBdr>
                <w:top w:val="none" w:sz="0" w:space="0" w:color="auto"/>
                <w:left w:val="none" w:sz="0" w:space="0" w:color="auto"/>
                <w:bottom w:val="none" w:sz="0" w:space="0" w:color="auto"/>
                <w:right w:val="none" w:sz="0" w:space="0" w:color="auto"/>
              </w:divBdr>
            </w:div>
            <w:div w:id="689338737">
              <w:marLeft w:val="0"/>
              <w:marRight w:val="0"/>
              <w:marTop w:val="0"/>
              <w:marBottom w:val="0"/>
              <w:divBdr>
                <w:top w:val="none" w:sz="0" w:space="0" w:color="auto"/>
                <w:left w:val="none" w:sz="0" w:space="0" w:color="auto"/>
                <w:bottom w:val="none" w:sz="0" w:space="0" w:color="auto"/>
                <w:right w:val="none" w:sz="0" w:space="0" w:color="auto"/>
              </w:divBdr>
            </w:div>
            <w:div w:id="507016826">
              <w:marLeft w:val="0"/>
              <w:marRight w:val="0"/>
              <w:marTop w:val="0"/>
              <w:marBottom w:val="0"/>
              <w:divBdr>
                <w:top w:val="none" w:sz="0" w:space="0" w:color="auto"/>
                <w:left w:val="none" w:sz="0" w:space="0" w:color="auto"/>
                <w:bottom w:val="none" w:sz="0" w:space="0" w:color="auto"/>
                <w:right w:val="none" w:sz="0" w:space="0" w:color="auto"/>
              </w:divBdr>
            </w:div>
            <w:div w:id="1058482064">
              <w:marLeft w:val="0"/>
              <w:marRight w:val="0"/>
              <w:marTop w:val="0"/>
              <w:marBottom w:val="0"/>
              <w:divBdr>
                <w:top w:val="none" w:sz="0" w:space="0" w:color="auto"/>
                <w:left w:val="none" w:sz="0" w:space="0" w:color="auto"/>
                <w:bottom w:val="none" w:sz="0" w:space="0" w:color="auto"/>
                <w:right w:val="none" w:sz="0" w:space="0" w:color="auto"/>
              </w:divBdr>
            </w:div>
            <w:div w:id="1669285434">
              <w:marLeft w:val="0"/>
              <w:marRight w:val="0"/>
              <w:marTop w:val="0"/>
              <w:marBottom w:val="0"/>
              <w:divBdr>
                <w:top w:val="none" w:sz="0" w:space="0" w:color="auto"/>
                <w:left w:val="none" w:sz="0" w:space="0" w:color="auto"/>
                <w:bottom w:val="none" w:sz="0" w:space="0" w:color="auto"/>
                <w:right w:val="none" w:sz="0" w:space="0" w:color="auto"/>
              </w:divBdr>
            </w:div>
            <w:div w:id="897548039">
              <w:marLeft w:val="0"/>
              <w:marRight w:val="0"/>
              <w:marTop w:val="0"/>
              <w:marBottom w:val="0"/>
              <w:divBdr>
                <w:top w:val="none" w:sz="0" w:space="0" w:color="auto"/>
                <w:left w:val="none" w:sz="0" w:space="0" w:color="auto"/>
                <w:bottom w:val="none" w:sz="0" w:space="0" w:color="auto"/>
                <w:right w:val="none" w:sz="0" w:space="0" w:color="auto"/>
              </w:divBdr>
            </w:div>
            <w:div w:id="1482308867">
              <w:marLeft w:val="0"/>
              <w:marRight w:val="0"/>
              <w:marTop w:val="0"/>
              <w:marBottom w:val="0"/>
              <w:divBdr>
                <w:top w:val="none" w:sz="0" w:space="0" w:color="auto"/>
                <w:left w:val="none" w:sz="0" w:space="0" w:color="auto"/>
                <w:bottom w:val="none" w:sz="0" w:space="0" w:color="auto"/>
                <w:right w:val="none" w:sz="0" w:space="0" w:color="auto"/>
              </w:divBdr>
            </w:div>
            <w:div w:id="761880287">
              <w:marLeft w:val="0"/>
              <w:marRight w:val="0"/>
              <w:marTop w:val="0"/>
              <w:marBottom w:val="0"/>
              <w:divBdr>
                <w:top w:val="none" w:sz="0" w:space="0" w:color="auto"/>
                <w:left w:val="none" w:sz="0" w:space="0" w:color="auto"/>
                <w:bottom w:val="none" w:sz="0" w:space="0" w:color="auto"/>
                <w:right w:val="none" w:sz="0" w:space="0" w:color="auto"/>
              </w:divBdr>
            </w:div>
            <w:div w:id="1120302992">
              <w:marLeft w:val="0"/>
              <w:marRight w:val="0"/>
              <w:marTop w:val="0"/>
              <w:marBottom w:val="0"/>
              <w:divBdr>
                <w:top w:val="none" w:sz="0" w:space="0" w:color="auto"/>
                <w:left w:val="none" w:sz="0" w:space="0" w:color="auto"/>
                <w:bottom w:val="none" w:sz="0" w:space="0" w:color="auto"/>
                <w:right w:val="none" w:sz="0" w:space="0" w:color="auto"/>
              </w:divBdr>
            </w:div>
            <w:div w:id="20134261">
              <w:marLeft w:val="0"/>
              <w:marRight w:val="0"/>
              <w:marTop w:val="0"/>
              <w:marBottom w:val="0"/>
              <w:divBdr>
                <w:top w:val="none" w:sz="0" w:space="0" w:color="auto"/>
                <w:left w:val="none" w:sz="0" w:space="0" w:color="auto"/>
                <w:bottom w:val="none" w:sz="0" w:space="0" w:color="auto"/>
                <w:right w:val="none" w:sz="0" w:space="0" w:color="auto"/>
              </w:divBdr>
            </w:div>
            <w:div w:id="1659764891">
              <w:marLeft w:val="0"/>
              <w:marRight w:val="0"/>
              <w:marTop w:val="0"/>
              <w:marBottom w:val="0"/>
              <w:divBdr>
                <w:top w:val="none" w:sz="0" w:space="0" w:color="auto"/>
                <w:left w:val="none" w:sz="0" w:space="0" w:color="auto"/>
                <w:bottom w:val="none" w:sz="0" w:space="0" w:color="auto"/>
                <w:right w:val="none" w:sz="0" w:space="0" w:color="auto"/>
              </w:divBdr>
            </w:div>
            <w:div w:id="1142581633">
              <w:marLeft w:val="0"/>
              <w:marRight w:val="0"/>
              <w:marTop w:val="0"/>
              <w:marBottom w:val="0"/>
              <w:divBdr>
                <w:top w:val="none" w:sz="0" w:space="0" w:color="auto"/>
                <w:left w:val="none" w:sz="0" w:space="0" w:color="auto"/>
                <w:bottom w:val="none" w:sz="0" w:space="0" w:color="auto"/>
                <w:right w:val="none" w:sz="0" w:space="0" w:color="auto"/>
              </w:divBdr>
            </w:div>
            <w:div w:id="624579052">
              <w:marLeft w:val="0"/>
              <w:marRight w:val="0"/>
              <w:marTop w:val="0"/>
              <w:marBottom w:val="0"/>
              <w:divBdr>
                <w:top w:val="none" w:sz="0" w:space="0" w:color="auto"/>
                <w:left w:val="none" w:sz="0" w:space="0" w:color="auto"/>
                <w:bottom w:val="none" w:sz="0" w:space="0" w:color="auto"/>
                <w:right w:val="none" w:sz="0" w:space="0" w:color="auto"/>
              </w:divBdr>
            </w:div>
            <w:div w:id="1897817935">
              <w:marLeft w:val="0"/>
              <w:marRight w:val="0"/>
              <w:marTop w:val="0"/>
              <w:marBottom w:val="0"/>
              <w:divBdr>
                <w:top w:val="none" w:sz="0" w:space="0" w:color="auto"/>
                <w:left w:val="none" w:sz="0" w:space="0" w:color="auto"/>
                <w:bottom w:val="none" w:sz="0" w:space="0" w:color="auto"/>
                <w:right w:val="none" w:sz="0" w:space="0" w:color="auto"/>
              </w:divBdr>
            </w:div>
            <w:div w:id="2025739893">
              <w:marLeft w:val="0"/>
              <w:marRight w:val="0"/>
              <w:marTop w:val="0"/>
              <w:marBottom w:val="0"/>
              <w:divBdr>
                <w:top w:val="none" w:sz="0" w:space="0" w:color="auto"/>
                <w:left w:val="none" w:sz="0" w:space="0" w:color="auto"/>
                <w:bottom w:val="none" w:sz="0" w:space="0" w:color="auto"/>
                <w:right w:val="none" w:sz="0" w:space="0" w:color="auto"/>
              </w:divBdr>
            </w:div>
            <w:div w:id="1619676913">
              <w:marLeft w:val="0"/>
              <w:marRight w:val="0"/>
              <w:marTop w:val="0"/>
              <w:marBottom w:val="0"/>
              <w:divBdr>
                <w:top w:val="none" w:sz="0" w:space="0" w:color="auto"/>
                <w:left w:val="none" w:sz="0" w:space="0" w:color="auto"/>
                <w:bottom w:val="none" w:sz="0" w:space="0" w:color="auto"/>
                <w:right w:val="none" w:sz="0" w:space="0" w:color="auto"/>
              </w:divBdr>
            </w:div>
            <w:div w:id="356202662">
              <w:marLeft w:val="0"/>
              <w:marRight w:val="0"/>
              <w:marTop w:val="0"/>
              <w:marBottom w:val="0"/>
              <w:divBdr>
                <w:top w:val="none" w:sz="0" w:space="0" w:color="auto"/>
                <w:left w:val="none" w:sz="0" w:space="0" w:color="auto"/>
                <w:bottom w:val="none" w:sz="0" w:space="0" w:color="auto"/>
                <w:right w:val="none" w:sz="0" w:space="0" w:color="auto"/>
              </w:divBdr>
            </w:div>
            <w:div w:id="1512181299">
              <w:marLeft w:val="0"/>
              <w:marRight w:val="0"/>
              <w:marTop w:val="0"/>
              <w:marBottom w:val="0"/>
              <w:divBdr>
                <w:top w:val="none" w:sz="0" w:space="0" w:color="auto"/>
                <w:left w:val="none" w:sz="0" w:space="0" w:color="auto"/>
                <w:bottom w:val="none" w:sz="0" w:space="0" w:color="auto"/>
                <w:right w:val="none" w:sz="0" w:space="0" w:color="auto"/>
              </w:divBdr>
            </w:div>
            <w:div w:id="905149111">
              <w:marLeft w:val="0"/>
              <w:marRight w:val="0"/>
              <w:marTop w:val="0"/>
              <w:marBottom w:val="0"/>
              <w:divBdr>
                <w:top w:val="none" w:sz="0" w:space="0" w:color="auto"/>
                <w:left w:val="none" w:sz="0" w:space="0" w:color="auto"/>
                <w:bottom w:val="none" w:sz="0" w:space="0" w:color="auto"/>
                <w:right w:val="none" w:sz="0" w:space="0" w:color="auto"/>
              </w:divBdr>
            </w:div>
            <w:div w:id="1753040001">
              <w:marLeft w:val="0"/>
              <w:marRight w:val="0"/>
              <w:marTop w:val="0"/>
              <w:marBottom w:val="0"/>
              <w:divBdr>
                <w:top w:val="none" w:sz="0" w:space="0" w:color="auto"/>
                <w:left w:val="none" w:sz="0" w:space="0" w:color="auto"/>
                <w:bottom w:val="none" w:sz="0" w:space="0" w:color="auto"/>
                <w:right w:val="none" w:sz="0" w:space="0" w:color="auto"/>
              </w:divBdr>
            </w:div>
            <w:div w:id="322901311">
              <w:marLeft w:val="0"/>
              <w:marRight w:val="0"/>
              <w:marTop w:val="0"/>
              <w:marBottom w:val="0"/>
              <w:divBdr>
                <w:top w:val="none" w:sz="0" w:space="0" w:color="auto"/>
                <w:left w:val="none" w:sz="0" w:space="0" w:color="auto"/>
                <w:bottom w:val="none" w:sz="0" w:space="0" w:color="auto"/>
                <w:right w:val="none" w:sz="0" w:space="0" w:color="auto"/>
              </w:divBdr>
            </w:div>
            <w:div w:id="442653338">
              <w:marLeft w:val="0"/>
              <w:marRight w:val="0"/>
              <w:marTop w:val="0"/>
              <w:marBottom w:val="0"/>
              <w:divBdr>
                <w:top w:val="none" w:sz="0" w:space="0" w:color="auto"/>
                <w:left w:val="none" w:sz="0" w:space="0" w:color="auto"/>
                <w:bottom w:val="none" w:sz="0" w:space="0" w:color="auto"/>
                <w:right w:val="none" w:sz="0" w:space="0" w:color="auto"/>
              </w:divBdr>
            </w:div>
            <w:div w:id="1703289359">
              <w:marLeft w:val="0"/>
              <w:marRight w:val="0"/>
              <w:marTop w:val="0"/>
              <w:marBottom w:val="0"/>
              <w:divBdr>
                <w:top w:val="none" w:sz="0" w:space="0" w:color="auto"/>
                <w:left w:val="none" w:sz="0" w:space="0" w:color="auto"/>
                <w:bottom w:val="none" w:sz="0" w:space="0" w:color="auto"/>
                <w:right w:val="none" w:sz="0" w:space="0" w:color="auto"/>
              </w:divBdr>
            </w:div>
            <w:div w:id="475488297">
              <w:marLeft w:val="0"/>
              <w:marRight w:val="0"/>
              <w:marTop w:val="0"/>
              <w:marBottom w:val="0"/>
              <w:divBdr>
                <w:top w:val="none" w:sz="0" w:space="0" w:color="auto"/>
                <w:left w:val="none" w:sz="0" w:space="0" w:color="auto"/>
                <w:bottom w:val="none" w:sz="0" w:space="0" w:color="auto"/>
                <w:right w:val="none" w:sz="0" w:space="0" w:color="auto"/>
              </w:divBdr>
            </w:div>
            <w:div w:id="581840684">
              <w:marLeft w:val="0"/>
              <w:marRight w:val="0"/>
              <w:marTop w:val="0"/>
              <w:marBottom w:val="0"/>
              <w:divBdr>
                <w:top w:val="none" w:sz="0" w:space="0" w:color="auto"/>
                <w:left w:val="none" w:sz="0" w:space="0" w:color="auto"/>
                <w:bottom w:val="none" w:sz="0" w:space="0" w:color="auto"/>
                <w:right w:val="none" w:sz="0" w:space="0" w:color="auto"/>
              </w:divBdr>
            </w:div>
            <w:div w:id="1361933640">
              <w:marLeft w:val="0"/>
              <w:marRight w:val="0"/>
              <w:marTop w:val="0"/>
              <w:marBottom w:val="0"/>
              <w:divBdr>
                <w:top w:val="none" w:sz="0" w:space="0" w:color="auto"/>
                <w:left w:val="none" w:sz="0" w:space="0" w:color="auto"/>
                <w:bottom w:val="none" w:sz="0" w:space="0" w:color="auto"/>
                <w:right w:val="none" w:sz="0" w:space="0" w:color="auto"/>
              </w:divBdr>
            </w:div>
            <w:div w:id="1933465585">
              <w:marLeft w:val="0"/>
              <w:marRight w:val="0"/>
              <w:marTop w:val="0"/>
              <w:marBottom w:val="0"/>
              <w:divBdr>
                <w:top w:val="none" w:sz="0" w:space="0" w:color="auto"/>
                <w:left w:val="none" w:sz="0" w:space="0" w:color="auto"/>
                <w:bottom w:val="none" w:sz="0" w:space="0" w:color="auto"/>
                <w:right w:val="none" w:sz="0" w:space="0" w:color="auto"/>
              </w:divBdr>
            </w:div>
            <w:div w:id="1493256952">
              <w:marLeft w:val="0"/>
              <w:marRight w:val="0"/>
              <w:marTop w:val="0"/>
              <w:marBottom w:val="0"/>
              <w:divBdr>
                <w:top w:val="none" w:sz="0" w:space="0" w:color="auto"/>
                <w:left w:val="none" w:sz="0" w:space="0" w:color="auto"/>
                <w:bottom w:val="none" w:sz="0" w:space="0" w:color="auto"/>
                <w:right w:val="none" w:sz="0" w:space="0" w:color="auto"/>
              </w:divBdr>
            </w:div>
            <w:div w:id="461655456">
              <w:marLeft w:val="0"/>
              <w:marRight w:val="0"/>
              <w:marTop w:val="0"/>
              <w:marBottom w:val="0"/>
              <w:divBdr>
                <w:top w:val="none" w:sz="0" w:space="0" w:color="auto"/>
                <w:left w:val="none" w:sz="0" w:space="0" w:color="auto"/>
                <w:bottom w:val="none" w:sz="0" w:space="0" w:color="auto"/>
                <w:right w:val="none" w:sz="0" w:space="0" w:color="auto"/>
              </w:divBdr>
            </w:div>
            <w:div w:id="178810674">
              <w:marLeft w:val="0"/>
              <w:marRight w:val="0"/>
              <w:marTop w:val="0"/>
              <w:marBottom w:val="0"/>
              <w:divBdr>
                <w:top w:val="none" w:sz="0" w:space="0" w:color="auto"/>
                <w:left w:val="none" w:sz="0" w:space="0" w:color="auto"/>
                <w:bottom w:val="none" w:sz="0" w:space="0" w:color="auto"/>
                <w:right w:val="none" w:sz="0" w:space="0" w:color="auto"/>
              </w:divBdr>
            </w:div>
            <w:div w:id="2140217496">
              <w:marLeft w:val="0"/>
              <w:marRight w:val="0"/>
              <w:marTop w:val="0"/>
              <w:marBottom w:val="0"/>
              <w:divBdr>
                <w:top w:val="none" w:sz="0" w:space="0" w:color="auto"/>
                <w:left w:val="none" w:sz="0" w:space="0" w:color="auto"/>
                <w:bottom w:val="none" w:sz="0" w:space="0" w:color="auto"/>
                <w:right w:val="none" w:sz="0" w:space="0" w:color="auto"/>
              </w:divBdr>
            </w:div>
            <w:div w:id="30808105">
              <w:marLeft w:val="0"/>
              <w:marRight w:val="0"/>
              <w:marTop w:val="0"/>
              <w:marBottom w:val="0"/>
              <w:divBdr>
                <w:top w:val="none" w:sz="0" w:space="0" w:color="auto"/>
                <w:left w:val="none" w:sz="0" w:space="0" w:color="auto"/>
                <w:bottom w:val="none" w:sz="0" w:space="0" w:color="auto"/>
                <w:right w:val="none" w:sz="0" w:space="0" w:color="auto"/>
              </w:divBdr>
            </w:div>
            <w:div w:id="1563130709">
              <w:marLeft w:val="0"/>
              <w:marRight w:val="0"/>
              <w:marTop w:val="0"/>
              <w:marBottom w:val="0"/>
              <w:divBdr>
                <w:top w:val="none" w:sz="0" w:space="0" w:color="auto"/>
                <w:left w:val="none" w:sz="0" w:space="0" w:color="auto"/>
                <w:bottom w:val="none" w:sz="0" w:space="0" w:color="auto"/>
                <w:right w:val="none" w:sz="0" w:space="0" w:color="auto"/>
              </w:divBdr>
            </w:div>
            <w:div w:id="248972154">
              <w:marLeft w:val="0"/>
              <w:marRight w:val="0"/>
              <w:marTop w:val="0"/>
              <w:marBottom w:val="0"/>
              <w:divBdr>
                <w:top w:val="none" w:sz="0" w:space="0" w:color="auto"/>
                <w:left w:val="none" w:sz="0" w:space="0" w:color="auto"/>
                <w:bottom w:val="none" w:sz="0" w:space="0" w:color="auto"/>
                <w:right w:val="none" w:sz="0" w:space="0" w:color="auto"/>
              </w:divBdr>
            </w:div>
            <w:div w:id="1836258253">
              <w:marLeft w:val="0"/>
              <w:marRight w:val="0"/>
              <w:marTop w:val="0"/>
              <w:marBottom w:val="0"/>
              <w:divBdr>
                <w:top w:val="none" w:sz="0" w:space="0" w:color="auto"/>
                <w:left w:val="none" w:sz="0" w:space="0" w:color="auto"/>
                <w:bottom w:val="none" w:sz="0" w:space="0" w:color="auto"/>
                <w:right w:val="none" w:sz="0" w:space="0" w:color="auto"/>
              </w:divBdr>
            </w:div>
            <w:div w:id="796486064">
              <w:marLeft w:val="0"/>
              <w:marRight w:val="0"/>
              <w:marTop w:val="0"/>
              <w:marBottom w:val="0"/>
              <w:divBdr>
                <w:top w:val="none" w:sz="0" w:space="0" w:color="auto"/>
                <w:left w:val="none" w:sz="0" w:space="0" w:color="auto"/>
                <w:bottom w:val="none" w:sz="0" w:space="0" w:color="auto"/>
                <w:right w:val="none" w:sz="0" w:space="0" w:color="auto"/>
              </w:divBdr>
            </w:div>
            <w:div w:id="567695427">
              <w:marLeft w:val="0"/>
              <w:marRight w:val="0"/>
              <w:marTop w:val="0"/>
              <w:marBottom w:val="0"/>
              <w:divBdr>
                <w:top w:val="none" w:sz="0" w:space="0" w:color="auto"/>
                <w:left w:val="none" w:sz="0" w:space="0" w:color="auto"/>
                <w:bottom w:val="none" w:sz="0" w:space="0" w:color="auto"/>
                <w:right w:val="none" w:sz="0" w:space="0" w:color="auto"/>
              </w:divBdr>
            </w:div>
            <w:div w:id="896167227">
              <w:marLeft w:val="0"/>
              <w:marRight w:val="0"/>
              <w:marTop w:val="0"/>
              <w:marBottom w:val="0"/>
              <w:divBdr>
                <w:top w:val="none" w:sz="0" w:space="0" w:color="auto"/>
                <w:left w:val="none" w:sz="0" w:space="0" w:color="auto"/>
                <w:bottom w:val="none" w:sz="0" w:space="0" w:color="auto"/>
                <w:right w:val="none" w:sz="0" w:space="0" w:color="auto"/>
              </w:divBdr>
            </w:div>
            <w:div w:id="123083725">
              <w:marLeft w:val="0"/>
              <w:marRight w:val="0"/>
              <w:marTop w:val="0"/>
              <w:marBottom w:val="0"/>
              <w:divBdr>
                <w:top w:val="none" w:sz="0" w:space="0" w:color="auto"/>
                <w:left w:val="none" w:sz="0" w:space="0" w:color="auto"/>
                <w:bottom w:val="none" w:sz="0" w:space="0" w:color="auto"/>
                <w:right w:val="none" w:sz="0" w:space="0" w:color="auto"/>
              </w:divBdr>
            </w:div>
            <w:div w:id="442459377">
              <w:marLeft w:val="0"/>
              <w:marRight w:val="0"/>
              <w:marTop w:val="0"/>
              <w:marBottom w:val="0"/>
              <w:divBdr>
                <w:top w:val="none" w:sz="0" w:space="0" w:color="auto"/>
                <w:left w:val="none" w:sz="0" w:space="0" w:color="auto"/>
                <w:bottom w:val="none" w:sz="0" w:space="0" w:color="auto"/>
                <w:right w:val="none" w:sz="0" w:space="0" w:color="auto"/>
              </w:divBdr>
            </w:div>
            <w:div w:id="634994663">
              <w:marLeft w:val="0"/>
              <w:marRight w:val="0"/>
              <w:marTop w:val="0"/>
              <w:marBottom w:val="0"/>
              <w:divBdr>
                <w:top w:val="none" w:sz="0" w:space="0" w:color="auto"/>
                <w:left w:val="none" w:sz="0" w:space="0" w:color="auto"/>
                <w:bottom w:val="none" w:sz="0" w:space="0" w:color="auto"/>
                <w:right w:val="none" w:sz="0" w:space="0" w:color="auto"/>
              </w:divBdr>
            </w:div>
            <w:div w:id="639572930">
              <w:marLeft w:val="0"/>
              <w:marRight w:val="0"/>
              <w:marTop w:val="0"/>
              <w:marBottom w:val="0"/>
              <w:divBdr>
                <w:top w:val="none" w:sz="0" w:space="0" w:color="auto"/>
                <w:left w:val="none" w:sz="0" w:space="0" w:color="auto"/>
                <w:bottom w:val="none" w:sz="0" w:space="0" w:color="auto"/>
                <w:right w:val="none" w:sz="0" w:space="0" w:color="auto"/>
              </w:divBdr>
            </w:div>
            <w:div w:id="1941840710">
              <w:marLeft w:val="0"/>
              <w:marRight w:val="0"/>
              <w:marTop w:val="0"/>
              <w:marBottom w:val="0"/>
              <w:divBdr>
                <w:top w:val="none" w:sz="0" w:space="0" w:color="auto"/>
                <w:left w:val="none" w:sz="0" w:space="0" w:color="auto"/>
                <w:bottom w:val="none" w:sz="0" w:space="0" w:color="auto"/>
                <w:right w:val="none" w:sz="0" w:space="0" w:color="auto"/>
              </w:divBdr>
            </w:div>
            <w:div w:id="1013612349">
              <w:marLeft w:val="0"/>
              <w:marRight w:val="0"/>
              <w:marTop w:val="0"/>
              <w:marBottom w:val="0"/>
              <w:divBdr>
                <w:top w:val="none" w:sz="0" w:space="0" w:color="auto"/>
                <w:left w:val="none" w:sz="0" w:space="0" w:color="auto"/>
                <w:bottom w:val="none" w:sz="0" w:space="0" w:color="auto"/>
                <w:right w:val="none" w:sz="0" w:space="0" w:color="auto"/>
              </w:divBdr>
            </w:div>
            <w:div w:id="2781282">
              <w:marLeft w:val="0"/>
              <w:marRight w:val="0"/>
              <w:marTop w:val="0"/>
              <w:marBottom w:val="0"/>
              <w:divBdr>
                <w:top w:val="none" w:sz="0" w:space="0" w:color="auto"/>
                <w:left w:val="none" w:sz="0" w:space="0" w:color="auto"/>
                <w:bottom w:val="none" w:sz="0" w:space="0" w:color="auto"/>
                <w:right w:val="none" w:sz="0" w:space="0" w:color="auto"/>
              </w:divBdr>
            </w:div>
            <w:div w:id="20434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6667">
      <w:bodyDiv w:val="1"/>
      <w:marLeft w:val="0"/>
      <w:marRight w:val="0"/>
      <w:marTop w:val="0"/>
      <w:marBottom w:val="0"/>
      <w:divBdr>
        <w:top w:val="none" w:sz="0" w:space="0" w:color="auto"/>
        <w:left w:val="none" w:sz="0" w:space="0" w:color="auto"/>
        <w:bottom w:val="none" w:sz="0" w:space="0" w:color="auto"/>
        <w:right w:val="none" w:sz="0" w:space="0" w:color="auto"/>
      </w:divBdr>
      <w:divsChild>
        <w:div w:id="147595801">
          <w:marLeft w:val="0"/>
          <w:marRight w:val="0"/>
          <w:marTop w:val="0"/>
          <w:marBottom w:val="0"/>
          <w:divBdr>
            <w:top w:val="none" w:sz="0" w:space="0" w:color="auto"/>
            <w:left w:val="none" w:sz="0" w:space="0" w:color="auto"/>
            <w:bottom w:val="none" w:sz="0" w:space="0" w:color="auto"/>
            <w:right w:val="none" w:sz="0" w:space="0" w:color="auto"/>
          </w:divBdr>
          <w:divsChild>
            <w:div w:id="923296207">
              <w:marLeft w:val="0"/>
              <w:marRight w:val="0"/>
              <w:marTop w:val="0"/>
              <w:marBottom w:val="0"/>
              <w:divBdr>
                <w:top w:val="none" w:sz="0" w:space="0" w:color="auto"/>
                <w:left w:val="none" w:sz="0" w:space="0" w:color="auto"/>
                <w:bottom w:val="none" w:sz="0" w:space="0" w:color="auto"/>
                <w:right w:val="none" w:sz="0" w:space="0" w:color="auto"/>
              </w:divBdr>
            </w:div>
            <w:div w:id="1638073323">
              <w:marLeft w:val="0"/>
              <w:marRight w:val="0"/>
              <w:marTop w:val="0"/>
              <w:marBottom w:val="0"/>
              <w:divBdr>
                <w:top w:val="none" w:sz="0" w:space="0" w:color="auto"/>
                <w:left w:val="none" w:sz="0" w:space="0" w:color="auto"/>
                <w:bottom w:val="none" w:sz="0" w:space="0" w:color="auto"/>
                <w:right w:val="none" w:sz="0" w:space="0" w:color="auto"/>
              </w:divBdr>
            </w:div>
            <w:div w:id="1206479085">
              <w:marLeft w:val="0"/>
              <w:marRight w:val="0"/>
              <w:marTop w:val="0"/>
              <w:marBottom w:val="0"/>
              <w:divBdr>
                <w:top w:val="none" w:sz="0" w:space="0" w:color="auto"/>
                <w:left w:val="none" w:sz="0" w:space="0" w:color="auto"/>
                <w:bottom w:val="none" w:sz="0" w:space="0" w:color="auto"/>
                <w:right w:val="none" w:sz="0" w:space="0" w:color="auto"/>
              </w:divBdr>
            </w:div>
            <w:div w:id="1866598322">
              <w:marLeft w:val="0"/>
              <w:marRight w:val="0"/>
              <w:marTop w:val="0"/>
              <w:marBottom w:val="0"/>
              <w:divBdr>
                <w:top w:val="none" w:sz="0" w:space="0" w:color="auto"/>
                <w:left w:val="none" w:sz="0" w:space="0" w:color="auto"/>
                <w:bottom w:val="none" w:sz="0" w:space="0" w:color="auto"/>
                <w:right w:val="none" w:sz="0" w:space="0" w:color="auto"/>
              </w:divBdr>
            </w:div>
            <w:div w:id="845246360">
              <w:marLeft w:val="0"/>
              <w:marRight w:val="0"/>
              <w:marTop w:val="0"/>
              <w:marBottom w:val="0"/>
              <w:divBdr>
                <w:top w:val="none" w:sz="0" w:space="0" w:color="auto"/>
                <w:left w:val="none" w:sz="0" w:space="0" w:color="auto"/>
                <w:bottom w:val="none" w:sz="0" w:space="0" w:color="auto"/>
                <w:right w:val="none" w:sz="0" w:space="0" w:color="auto"/>
              </w:divBdr>
            </w:div>
            <w:div w:id="1314333166">
              <w:marLeft w:val="0"/>
              <w:marRight w:val="0"/>
              <w:marTop w:val="0"/>
              <w:marBottom w:val="0"/>
              <w:divBdr>
                <w:top w:val="none" w:sz="0" w:space="0" w:color="auto"/>
                <w:left w:val="none" w:sz="0" w:space="0" w:color="auto"/>
                <w:bottom w:val="none" w:sz="0" w:space="0" w:color="auto"/>
                <w:right w:val="none" w:sz="0" w:space="0" w:color="auto"/>
              </w:divBdr>
            </w:div>
            <w:div w:id="1056852195">
              <w:marLeft w:val="0"/>
              <w:marRight w:val="0"/>
              <w:marTop w:val="0"/>
              <w:marBottom w:val="0"/>
              <w:divBdr>
                <w:top w:val="none" w:sz="0" w:space="0" w:color="auto"/>
                <w:left w:val="none" w:sz="0" w:space="0" w:color="auto"/>
                <w:bottom w:val="none" w:sz="0" w:space="0" w:color="auto"/>
                <w:right w:val="none" w:sz="0" w:space="0" w:color="auto"/>
              </w:divBdr>
            </w:div>
            <w:div w:id="1392509197">
              <w:marLeft w:val="0"/>
              <w:marRight w:val="0"/>
              <w:marTop w:val="0"/>
              <w:marBottom w:val="0"/>
              <w:divBdr>
                <w:top w:val="none" w:sz="0" w:space="0" w:color="auto"/>
                <w:left w:val="none" w:sz="0" w:space="0" w:color="auto"/>
                <w:bottom w:val="none" w:sz="0" w:space="0" w:color="auto"/>
                <w:right w:val="none" w:sz="0" w:space="0" w:color="auto"/>
              </w:divBdr>
            </w:div>
            <w:div w:id="1615752652">
              <w:marLeft w:val="0"/>
              <w:marRight w:val="0"/>
              <w:marTop w:val="0"/>
              <w:marBottom w:val="0"/>
              <w:divBdr>
                <w:top w:val="none" w:sz="0" w:space="0" w:color="auto"/>
                <w:left w:val="none" w:sz="0" w:space="0" w:color="auto"/>
                <w:bottom w:val="none" w:sz="0" w:space="0" w:color="auto"/>
                <w:right w:val="none" w:sz="0" w:space="0" w:color="auto"/>
              </w:divBdr>
            </w:div>
            <w:div w:id="1445660105">
              <w:marLeft w:val="0"/>
              <w:marRight w:val="0"/>
              <w:marTop w:val="0"/>
              <w:marBottom w:val="0"/>
              <w:divBdr>
                <w:top w:val="none" w:sz="0" w:space="0" w:color="auto"/>
                <w:left w:val="none" w:sz="0" w:space="0" w:color="auto"/>
                <w:bottom w:val="none" w:sz="0" w:space="0" w:color="auto"/>
                <w:right w:val="none" w:sz="0" w:space="0" w:color="auto"/>
              </w:divBdr>
            </w:div>
            <w:div w:id="2059545112">
              <w:marLeft w:val="0"/>
              <w:marRight w:val="0"/>
              <w:marTop w:val="0"/>
              <w:marBottom w:val="0"/>
              <w:divBdr>
                <w:top w:val="none" w:sz="0" w:space="0" w:color="auto"/>
                <w:left w:val="none" w:sz="0" w:space="0" w:color="auto"/>
                <w:bottom w:val="none" w:sz="0" w:space="0" w:color="auto"/>
                <w:right w:val="none" w:sz="0" w:space="0" w:color="auto"/>
              </w:divBdr>
            </w:div>
            <w:div w:id="1544101297">
              <w:marLeft w:val="0"/>
              <w:marRight w:val="0"/>
              <w:marTop w:val="0"/>
              <w:marBottom w:val="0"/>
              <w:divBdr>
                <w:top w:val="none" w:sz="0" w:space="0" w:color="auto"/>
                <w:left w:val="none" w:sz="0" w:space="0" w:color="auto"/>
                <w:bottom w:val="none" w:sz="0" w:space="0" w:color="auto"/>
                <w:right w:val="none" w:sz="0" w:space="0" w:color="auto"/>
              </w:divBdr>
            </w:div>
            <w:div w:id="844906240">
              <w:marLeft w:val="0"/>
              <w:marRight w:val="0"/>
              <w:marTop w:val="0"/>
              <w:marBottom w:val="0"/>
              <w:divBdr>
                <w:top w:val="none" w:sz="0" w:space="0" w:color="auto"/>
                <w:left w:val="none" w:sz="0" w:space="0" w:color="auto"/>
                <w:bottom w:val="none" w:sz="0" w:space="0" w:color="auto"/>
                <w:right w:val="none" w:sz="0" w:space="0" w:color="auto"/>
              </w:divBdr>
            </w:div>
            <w:div w:id="217713577">
              <w:marLeft w:val="0"/>
              <w:marRight w:val="0"/>
              <w:marTop w:val="0"/>
              <w:marBottom w:val="0"/>
              <w:divBdr>
                <w:top w:val="none" w:sz="0" w:space="0" w:color="auto"/>
                <w:left w:val="none" w:sz="0" w:space="0" w:color="auto"/>
                <w:bottom w:val="none" w:sz="0" w:space="0" w:color="auto"/>
                <w:right w:val="none" w:sz="0" w:space="0" w:color="auto"/>
              </w:divBdr>
            </w:div>
            <w:div w:id="1349986952">
              <w:marLeft w:val="0"/>
              <w:marRight w:val="0"/>
              <w:marTop w:val="0"/>
              <w:marBottom w:val="0"/>
              <w:divBdr>
                <w:top w:val="none" w:sz="0" w:space="0" w:color="auto"/>
                <w:left w:val="none" w:sz="0" w:space="0" w:color="auto"/>
                <w:bottom w:val="none" w:sz="0" w:space="0" w:color="auto"/>
                <w:right w:val="none" w:sz="0" w:space="0" w:color="auto"/>
              </w:divBdr>
            </w:div>
            <w:div w:id="804086554">
              <w:marLeft w:val="0"/>
              <w:marRight w:val="0"/>
              <w:marTop w:val="0"/>
              <w:marBottom w:val="0"/>
              <w:divBdr>
                <w:top w:val="none" w:sz="0" w:space="0" w:color="auto"/>
                <w:left w:val="none" w:sz="0" w:space="0" w:color="auto"/>
                <w:bottom w:val="none" w:sz="0" w:space="0" w:color="auto"/>
                <w:right w:val="none" w:sz="0" w:space="0" w:color="auto"/>
              </w:divBdr>
            </w:div>
            <w:div w:id="251817527">
              <w:marLeft w:val="0"/>
              <w:marRight w:val="0"/>
              <w:marTop w:val="0"/>
              <w:marBottom w:val="0"/>
              <w:divBdr>
                <w:top w:val="none" w:sz="0" w:space="0" w:color="auto"/>
                <w:left w:val="none" w:sz="0" w:space="0" w:color="auto"/>
                <w:bottom w:val="none" w:sz="0" w:space="0" w:color="auto"/>
                <w:right w:val="none" w:sz="0" w:space="0" w:color="auto"/>
              </w:divBdr>
            </w:div>
            <w:div w:id="1469056479">
              <w:marLeft w:val="0"/>
              <w:marRight w:val="0"/>
              <w:marTop w:val="0"/>
              <w:marBottom w:val="0"/>
              <w:divBdr>
                <w:top w:val="none" w:sz="0" w:space="0" w:color="auto"/>
                <w:left w:val="none" w:sz="0" w:space="0" w:color="auto"/>
                <w:bottom w:val="none" w:sz="0" w:space="0" w:color="auto"/>
                <w:right w:val="none" w:sz="0" w:space="0" w:color="auto"/>
              </w:divBdr>
            </w:div>
            <w:div w:id="1050113959">
              <w:marLeft w:val="0"/>
              <w:marRight w:val="0"/>
              <w:marTop w:val="0"/>
              <w:marBottom w:val="0"/>
              <w:divBdr>
                <w:top w:val="none" w:sz="0" w:space="0" w:color="auto"/>
                <w:left w:val="none" w:sz="0" w:space="0" w:color="auto"/>
                <w:bottom w:val="none" w:sz="0" w:space="0" w:color="auto"/>
                <w:right w:val="none" w:sz="0" w:space="0" w:color="auto"/>
              </w:divBdr>
            </w:div>
            <w:div w:id="1993369232">
              <w:marLeft w:val="0"/>
              <w:marRight w:val="0"/>
              <w:marTop w:val="0"/>
              <w:marBottom w:val="0"/>
              <w:divBdr>
                <w:top w:val="none" w:sz="0" w:space="0" w:color="auto"/>
                <w:left w:val="none" w:sz="0" w:space="0" w:color="auto"/>
                <w:bottom w:val="none" w:sz="0" w:space="0" w:color="auto"/>
                <w:right w:val="none" w:sz="0" w:space="0" w:color="auto"/>
              </w:divBdr>
            </w:div>
            <w:div w:id="947156478">
              <w:marLeft w:val="0"/>
              <w:marRight w:val="0"/>
              <w:marTop w:val="0"/>
              <w:marBottom w:val="0"/>
              <w:divBdr>
                <w:top w:val="none" w:sz="0" w:space="0" w:color="auto"/>
                <w:left w:val="none" w:sz="0" w:space="0" w:color="auto"/>
                <w:bottom w:val="none" w:sz="0" w:space="0" w:color="auto"/>
                <w:right w:val="none" w:sz="0" w:space="0" w:color="auto"/>
              </w:divBdr>
            </w:div>
            <w:div w:id="880827160">
              <w:marLeft w:val="0"/>
              <w:marRight w:val="0"/>
              <w:marTop w:val="0"/>
              <w:marBottom w:val="0"/>
              <w:divBdr>
                <w:top w:val="none" w:sz="0" w:space="0" w:color="auto"/>
                <w:left w:val="none" w:sz="0" w:space="0" w:color="auto"/>
                <w:bottom w:val="none" w:sz="0" w:space="0" w:color="auto"/>
                <w:right w:val="none" w:sz="0" w:space="0" w:color="auto"/>
              </w:divBdr>
            </w:div>
            <w:div w:id="1317033827">
              <w:marLeft w:val="0"/>
              <w:marRight w:val="0"/>
              <w:marTop w:val="0"/>
              <w:marBottom w:val="0"/>
              <w:divBdr>
                <w:top w:val="none" w:sz="0" w:space="0" w:color="auto"/>
                <w:left w:val="none" w:sz="0" w:space="0" w:color="auto"/>
                <w:bottom w:val="none" w:sz="0" w:space="0" w:color="auto"/>
                <w:right w:val="none" w:sz="0" w:space="0" w:color="auto"/>
              </w:divBdr>
            </w:div>
            <w:div w:id="402289780">
              <w:marLeft w:val="0"/>
              <w:marRight w:val="0"/>
              <w:marTop w:val="0"/>
              <w:marBottom w:val="0"/>
              <w:divBdr>
                <w:top w:val="none" w:sz="0" w:space="0" w:color="auto"/>
                <w:left w:val="none" w:sz="0" w:space="0" w:color="auto"/>
                <w:bottom w:val="none" w:sz="0" w:space="0" w:color="auto"/>
                <w:right w:val="none" w:sz="0" w:space="0" w:color="auto"/>
              </w:divBdr>
            </w:div>
            <w:div w:id="813644342">
              <w:marLeft w:val="0"/>
              <w:marRight w:val="0"/>
              <w:marTop w:val="0"/>
              <w:marBottom w:val="0"/>
              <w:divBdr>
                <w:top w:val="none" w:sz="0" w:space="0" w:color="auto"/>
                <w:left w:val="none" w:sz="0" w:space="0" w:color="auto"/>
                <w:bottom w:val="none" w:sz="0" w:space="0" w:color="auto"/>
                <w:right w:val="none" w:sz="0" w:space="0" w:color="auto"/>
              </w:divBdr>
            </w:div>
            <w:div w:id="1333801854">
              <w:marLeft w:val="0"/>
              <w:marRight w:val="0"/>
              <w:marTop w:val="0"/>
              <w:marBottom w:val="0"/>
              <w:divBdr>
                <w:top w:val="none" w:sz="0" w:space="0" w:color="auto"/>
                <w:left w:val="none" w:sz="0" w:space="0" w:color="auto"/>
                <w:bottom w:val="none" w:sz="0" w:space="0" w:color="auto"/>
                <w:right w:val="none" w:sz="0" w:space="0" w:color="auto"/>
              </w:divBdr>
            </w:div>
            <w:div w:id="1941982387">
              <w:marLeft w:val="0"/>
              <w:marRight w:val="0"/>
              <w:marTop w:val="0"/>
              <w:marBottom w:val="0"/>
              <w:divBdr>
                <w:top w:val="none" w:sz="0" w:space="0" w:color="auto"/>
                <w:left w:val="none" w:sz="0" w:space="0" w:color="auto"/>
                <w:bottom w:val="none" w:sz="0" w:space="0" w:color="auto"/>
                <w:right w:val="none" w:sz="0" w:space="0" w:color="auto"/>
              </w:divBdr>
            </w:div>
            <w:div w:id="39405206">
              <w:marLeft w:val="0"/>
              <w:marRight w:val="0"/>
              <w:marTop w:val="0"/>
              <w:marBottom w:val="0"/>
              <w:divBdr>
                <w:top w:val="none" w:sz="0" w:space="0" w:color="auto"/>
                <w:left w:val="none" w:sz="0" w:space="0" w:color="auto"/>
                <w:bottom w:val="none" w:sz="0" w:space="0" w:color="auto"/>
                <w:right w:val="none" w:sz="0" w:space="0" w:color="auto"/>
              </w:divBdr>
            </w:div>
            <w:div w:id="145510471">
              <w:marLeft w:val="0"/>
              <w:marRight w:val="0"/>
              <w:marTop w:val="0"/>
              <w:marBottom w:val="0"/>
              <w:divBdr>
                <w:top w:val="none" w:sz="0" w:space="0" w:color="auto"/>
                <w:left w:val="none" w:sz="0" w:space="0" w:color="auto"/>
                <w:bottom w:val="none" w:sz="0" w:space="0" w:color="auto"/>
                <w:right w:val="none" w:sz="0" w:space="0" w:color="auto"/>
              </w:divBdr>
            </w:div>
            <w:div w:id="1269696417">
              <w:marLeft w:val="0"/>
              <w:marRight w:val="0"/>
              <w:marTop w:val="0"/>
              <w:marBottom w:val="0"/>
              <w:divBdr>
                <w:top w:val="none" w:sz="0" w:space="0" w:color="auto"/>
                <w:left w:val="none" w:sz="0" w:space="0" w:color="auto"/>
                <w:bottom w:val="none" w:sz="0" w:space="0" w:color="auto"/>
                <w:right w:val="none" w:sz="0" w:space="0" w:color="auto"/>
              </w:divBdr>
            </w:div>
            <w:div w:id="609313569">
              <w:marLeft w:val="0"/>
              <w:marRight w:val="0"/>
              <w:marTop w:val="0"/>
              <w:marBottom w:val="0"/>
              <w:divBdr>
                <w:top w:val="none" w:sz="0" w:space="0" w:color="auto"/>
                <w:left w:val="none" w:sz="0" w:space="0" w:color="auto"/>
                <w:bottom w:val="none" w:sz="0" w:space="0" w:color="auto"/>
                <w:right w:val="none" w:sz="0" w:space="0" w:color="auto"/>
              </w:divBdr>
            </w:div>
            <w:div w:id="507644921">
              <w:marLeft w:val="0"/>
              <w:marRight w:val="0"/>
              <w:marTop w:val="0"/>
              <w:marBottom w:val="0"/>
              <w:divBdr>
                <w:top w:val="none" w:sz="0" w:space="0" w:color="auto"/>
                <w:left w:val="none" w:sz="0" w:space="0" w:color="auto"/>
                <w:bottom w:val="none" w:sz="0" w:space="0" w:color="auto"/>
                <w:right w:val="none" w:sz="0" w:space="0" w:color="auto"/>
              </w:divBdr>
            </w:div>
            <w:div w:id="1210996504">
              <w:marLeft w:val="0"/>
              <w:marRight w:val="0"/>
              <w:marTop w:val="0"/>
              <w:marBottom w:val="0"/>
              <w:divBdr>
                <w:top w:val="none" w:sz="0" w:space="0" w:color="auto"/>
                <w:left w:val="none" w:sz="0" w:space="0" w:color="auto"/>
                <w:bottom w:val="none" w:sz="0" w:space="0" w:color="auto"/>
                <w:right w:val="none" w:sz="0" w:space="0" w:color="auto"/>
              </w:divBdr>
            </w:div>
            <w:div w:id="1582251827">
              <w:marLeft w:val="0"/>
              <w:marRight w:val="0"/>
              <w:marTop w:val="0"/>
              <w:marBottom w:val="0"/>
              <w:divBdr>
                <w:top w:val="none" w:sz="0" w:space="0" w:color="auto"/>
                <w:left w:val="none" w:sz="0" w:space="0" w:color="auto"/>
                <w:bottom w:val="none" w:sz="0" w:space="0" w:color="auto"/>
                <w:right w:val="none" w:sz="0" w:space="0" w:color="auto"/>
              </w:divBdr>
            </w:div>
            <w:div w:id="872035781">
              <w:marLeft w:val="0"/>
              <w:marRight w:val="0"/>
              <w:marTop w:val="0"/>
              <w:marBottom w:val="0"/>
              <w:divBdr>
                <w:top w:val="none" w:sz="0" w:space="0" w:color="auto"/>
                <w:left w:val="none" w:sz="0" w:space="0" w:color="auto"/>
                <w:bottom w:val="none" w:sz="0" w:space="0" w:color="auto"/>
                <w:right w:val="none" w:sz="0" w:space="0" w:color="auto"/>
              </w:divBdr>
            </w:div>
            <w:div w:id="1705012549">
              <w:marLeft w:val="0"/>
              <w:marRight w:val="0"/>
              <w:marTop w:val="0"/>
              <w:marBottom w:val="0"/>
              <w:divBdr>
                <w:top w:val="none" w:sz="0" w:space="0" w:color="auto"/>
                <w:left w:val="none" w:sz="0" w:space="0" w:color="auto"/>
                <w:bottom w:val="none" w:sz="0" w:space="0" w:color="auto"/>
                <w:right w:val="none" w:sz="0" w:space="0" w:color="auto"/>
              </w:divBdr>
            </w:div>
            <w:div w:id="255871086">
              <w:marLeft w:val="0"/>
              <w:marRight w:val="0"/>
              <w:marTop w:val="0"/>
              <w:marBottom w:val="0"/>
              <w:divBdr>
                <w:top w:val="none" w:sz="0" w:space="0" w:color="auto"/>
                <w:left w:val="none" w:sz="0" w:space="0" w:color="auto"/>
                <w:bottom w:val="none" w:sz="0" w:space="0" w:color="auto"/>
                <w:right w:val="none" w:sz="0" w:space="0" w:color="auto"/>
              </w:divBdr>
            </w:div>
            <w:div w:id="931206180">
              <w:marLeft w:val="0"/>
              <w:marRight w:val="0"/>
              <w:marTop w:val="0"/>
              <w:marBottom w:val="0"/>
              <w:divBdr>
                <w:top w:val="none" w:sz="0" w:space="0" w:color="auto"/>
                <w:left w:val="none" w:sz="0" w:space="0" w:color="auto"/>
                <w:bottom w:val="none" w:sz="0" w:space="0" w:color="auto"/>
                <w:right w:val="none" w:sz="0" w:space="0" w:color="auto"/>
              </w:divBdr>
            </w:div>
            <w:div w:id="979573714">
              <w:marLeft w:val="0"/>
              <w:marRight w:val="0"/>
              <w:marTop w:val="0"/>
              <w:marBottom w:val="0"/>
              <w:divBdr>
                <w:top w:val="none" w:sz="0" w:space="0" w:color="auto"/>
                <w:left w:val="none" w:sz="0" w:space="0" w:color="auto"/>
                <w:bottom w:val="none" w:sz="0" w:space="0" w:color="auto"/>
                <w:right w:val="none" w:sz="0" w:space="0" w:color="auto"/>
              </w:divBdr>
            </w:div>
            <w:div w:id="1330788940">
              <w:marLeft w:val="0"/>
              <w:marRight w:val="0"/>
              <w:marTop w:val="0"/>
              <w:marBottom w:val="0"/>
              <w:divBdr>
                <w:top w:val="none" w:sz="0" w:space="0" w:color="auto"/>
                <w:left w:val="none" w:sz="0" w:space="0" w:color="auto"/>
                <w:bottom w:val="none" w:sz="0" w:space="0" w:color="auto"/>
                <w:right w:val="none" w:sz="0" w:space="0" w:color="auto"/>
              </w:divBdr>
            </w:div>
            <w:div w:id="317346582">
              <w:marLeft w:val="0"/>
              <w:marRight w:val="0"/>
              <w:marTop w:val="0"/>
              <w:marBottom w:val="0"/>
              <w:divBdr>
                <w:top w:val="none" w:sz="0" w:space="0" w:color="auto"/>
                <w:left w:val="none" w:sz="0" w:space="0" w:color="auto"/>
                <w:bottom w:val="none" w:sz="0" w:space="0" w:color="auto"/>
                <w:right w:val="none" w:sz="0" w:space="0" w:color="auto"/>
              </w:divBdr>
            </w:div>
            <w:div w:id="417479397">
              <w:marLeft w:val="0"/>
              <w:marRight w:val="0"/>
              <w:marTop w:val="0"/>
              <w:marBottom w:val="0"/>
              <w:divBdr>
                <w:top w:val="none" w:sz="0" w:space="0" w:color="auto"/>
                <w:left w:val="none" w:sz="0" w:space="0" w:color="auto"/>
                <w:bottom w:val="none" w:sz="0" w:space="0" w:color="auto"/>
                <w:right w:val="none" w:sz="0" w:space="0" w:color="auto"/>
              </w:divBdr>
            </w:div>
            <w:div w:id="75131042">
              <w:marLeft w:val="0"/>
              <w:marRight w:val="0"/>
              <w:marTop w:val="0"/>
              <w:marBottom w:val="0"/>
              <w:divBdr>
                <w:top w:val="none" w:sz="0" w:space="0" w:color="auto"/>
                <w:left w:val="none" w:sz="0" w:space="0" w:color="auto"/>
                <w:bottom w:val="none" w:sz="0" w:space="0" w:color="auto"/>
                <w:right w:val="none" w:sz="0" w:space="0" w:color="auto"/>
              </w:divBdr>
            </w:div>
            <w:div w:id="1039357473">
              <w:marLeft w:val="0"/>
              <w:marRight w:val="0"/>
              <w:marTop w:val="0"/>
              <w:marBottom w:val="0"/>
              <w:divBdr>
                <w:top w:val="none" w:sz="0" w:space="0" w:color="auto"/>
                <w:left w:val="none" w:sz="0" w:space="0" w:color="auto"/>
                <w:bottom w:val="none" w:sz="0" w:space="0" w:color="auto"/>
                <w:right w:val="none" w:sz="0" w:space="0" w:color="auto"/>
              </w:divBdr>
            </w:div>
            <w:div w:id="1348486603">
              <w:marLeft w:val="0"/>
              <w:marRight w:val="0"/>
              <w:marTop w:val="0"/>
              <w:marBottom w:val="0"/>
              <w:divBdr>
                <w:top w:val="none" w:sz="0" w:space="0" w:color="auto"/>
                <w:left w:val="none" w:sz="0" w:space="0" w:color="auto"/>
                <w:bottom w:val="none" w:sz="0" w:space="0" w:color="auto"/>
                <w:right w:val="none" w:sz="0" w:space="0" w:color="auto"/>
              </w:divBdr>
            </w:div>
            <w:div w:id="569583508">
              <w:marLeft w:val="0"/>
              <w:marRight w:val="0"/>
              <w:marTop w:val="0"/>
              <w:marBottom w:val="0"/>
              <w:divBdr>
                <w:top w:val="none" w:sz="0" w:space="0" w:color="auto"/>
                <w:left w:val="none" w:sz="0" w:space="0" w:color="auto"/>
                <w:bottom w:val="none" w:sz="0" w:space="0" w:color="auto"/>
                <w:right w:val="none" w:sz="0" w:space="0" w:color="auto"/>
              </w:divBdr>
            </w:div>
            <w:div w:id="1750040161">
              <w:marLeft w:val="0"/>
              <w:marRight w:val="0"/>
              <w:marTop w:val="0"/>
              <w:marBottom w:val="0"/>
              <w:divBdr>
                <w:top w:val="none" w:sz="0" w:space="0" w:color="auto"/>
                <w:left w:val="none" w:sz="0" w:space="0" w:color="auto"/>
                <w:bottom w:val="none" w:sz="0" w:space="0" w:color="auto"/>
                <w:right w:val="none" w:sz="0" w:space="0" w:color="auto"/>
              </w:divBdr>
            </w:div>
            <w:div w:id="74867033">
              <w:marLeft w:val="0"/>
              <w:marRight w:val="0"/>
              <w:marTop w:val="0"/>
              <w:marBottom w:val="0"/>
              <w:divBdr>
                <w:top w:val="none" w:sz="0" w:space="0" w:color="auto"/>
                <w:left w:val="none" w:sz="0" w:space="0" w:color="auto"/>
                <w:bottom w:val="none" w:sz="0" w:space="0" w:color="auto"/>
                <w:right w:val="none" w:sz="0" w:space="0" w:color="auto"/>
              </w:divBdr>
            </w:div>
            <w:div w:id="762607574">
              <w:marLeft w:val="0"/>
              <w:marRight w:val="0"/>
              <w:marTop w:val="0"/>
              <w:marBottom w:val="0"/>
              <w:divBdr>
                <w:top w:val="none" w:sz="0" w:space="0" w:color="auto"/>
                <w:left w:val="none" w:sz="0" w:space="0" w:color="auto"/>
                <w:bottom w:val="none" w:sz="0" w:space="0" w:color="auto"/>
                <w:right w:val="none" w:sz="0" w:space="0" w:color="auto"/>
              </w:divBdr>
            </w:div>
            <w:div w:id="2070183752">
              <w:marLeft w:val="0"/>
              <w:marRight w:val="0"/>
              <w:marTop w:val="0"/>
              <w:marBottom w:val="0"/>
              <w:divBdr>
                <w:top w:val="none" w:sz="0" w:space="0" w:color="auto"/>
                <w:left w:val="none" w:sz="0" w:space="0" w:color="auto"/>
                <w:bottom w:val="none" w:sz="0" w:space="0" w:color="auto"/>
                <w:right w:val="none" w:sz="0" w:space="0" w:color="auto"/>
              </w:divBdr>
            </w:div>
            <w:div w:id="208031120">
              <w:marLeft w:val="0"/>
              <w:marRight w:val="0"/>
              <w:marTop w:val="0"/>
              <w:marBottom w:val="0"/>
              <w:divBdr>
                <w:top w:val="none" w:sz="0" w:space="0" w:color="auto"/>
                <w:left w:val="none" w:sz="0" w:space="0" w:color="auto"/>
                <w:bottom w:val="none" w:sz="0" w:space="0" w:color="auto"/>
                <w:right w:val="none" w:sz="0" w:space="0" w:color="auto"/>
              </w:divBdr>
            </w:div>
            <w:div w:id="686640844">
              <w:marLeft w:val="0"/>
              <w:marRight w:val="0"/>
              <w:marTop w:val="0"/>
              <w:marBottom w:val="0"/>
              <w:divBdr>
                <w:top w:val="none" w:sz="0" w:space="0" w:color="auto"/>
                <w:left w:val="none" w:sz="0" w:space="0" w:color="auto"/>
                <w:bottom w:val="none" w:sz="0" w:space="0" w:color="auto"/>
                <w:right w:val="none" w:sz="0" w:space="0" w:color="auto"/>
              </w:divBdr>
            </w:div>
            <w:div w:id="317342113">
              <w:marLeft w:val="0"/>
              <w:marRight w:val="0"/>
              <w:marTop w:val="0"/>
              <w:marBottom w:val="0"/>
              <w:divBdr>
                <w:top w:val="none" w:sz="0" w:space="0" w:color="auto"/>
                <w:left w:val="none" w:sz="0" w:space="0" w:color="auto"/>
                <w:bottom w:val="none" w:sz="0" w:space="0" w:color="auto"/>
                <w:right w:val="none" w:sz="0" w:space="0" w:color="auto"/>
              </w:divBdr>
            </w:div>
            <w:div w:id="1503545903">
              <w:marLeft w:val="0"/>
              <w:marRight w:val="0"/>
              <w:marTop w:val="0"/>
              <w:marBottom w:val="0"/>
              <w:divBdr>
                <w:top w:val="none" w:sz="0" w:space="0" w:color="auto"/>
                <w:left w:val="none" w:sz="0" w:space="0" w:color="auto"/>
                <w:bottom w:val="none" w:sz="0" w:space="0" w:color="auto"/>
                <w:right w:val="none" w:sz="0" w:space="0" w:color="auto"/>
              </w:divBdr>
            </w:div>
            <w:div w:id="40133996">
              <w:marLeft w:val="0"/>
              <w:marRight w:val="0"/>
              <w:marTop w:val="0"/>
              <w:marBottom w:val="0"/>
              <w:divBdr>
                <w:top w:val="none" w:sz="0" w:space="0" w:color="auto"/>
                <w:left w:val="none" w:sz="0" w:space="0" w:color="auto"/>
                <w:bottom w:val="none" w:sz="0" w:space="0" w:color="auto"/>
                <w:right w:val="none" w:sz="0" w:space="0" w:color="auto"/>
              </w:divBdr>
            </w:div>
            <w:div w:id="1970044146">
              <w:marLeft w:val="0"/>
              <w:marRight w:val="0"/>
              <w:marTop w:val="0"/>
              <w:marBottom w:val="0"/>
              <w:divBdr>
                <w:top w:val="none" w:sz="0" w:space="0" w:color="auto"/>
                <w:left w:val="none" w:sz="0" w:space="0" w:color="auto"/>
                <w:bottom w:val="none" w:sz="0" w:space="0" w:color="auto"/>
                <w:right w:val="none" w:sz="0" w:space="0" w:color="auto"/>
              </w:divBdr>
            </w:div>
            <w:div w:id="1995600263">
              <w:marLeft w:val="0"/>
              <w:marRight w:val="0"/>
              <w:marTop w:val="0"/>
              <w:marBottom w:val="0"/>
              <w:divBdr>
                <w:top w:val="none" w:sz="0" w:space="0" w:color="auto"/>
                <w:left w:val="none" w:sz="0" w:space="0" w:color="auto"/>
                <w:bottom w:val="none" w:sz="0" w:space="0" w:color="auto"/>
                <w:right w:val="none" w:sz="0" w:space="0" w:color="auto"/>
              </w:divBdr>
            </w:div>
            <w:div w:id="2061896922">
              <w:marLeft w:val="0"/>
              <w:marRight w:val="0"/>
              <w:marTop w:val="0"/>
              <w:marBottom w:val="0"/>
              <w:divBdr>
                <w:top w:val="none" w:sz="0" w:space="0" w:color="auto"/>
                <w:left w:val="none" w:sz="0" w:space="0" w:color="auto"/>
                <w:bottom w:val="none" w:sz="0" w:space="0" w:color="auto"/>
                <w:right w:val="none" w:sz="0" w:space="0" w:color="auto"/>
              </w:divBdr>
            </w:div>
            <w:div w:id="308754137">
              <w:marLeft w:val="0"/>
              <w:marRight w:val="0"/>
              <w:marTop w:val="0"/>
              <w:marBottom w:val="0"/>
              <w:divBdr>
                <w:top w:val="none" w:sz="0" w:space="0" w:color="auto"/>
                <w:left w:val="none" w:sz="0" w:space="0" w:color="auto"/>
                <w:bottom w:val="none" w:sz="0" w:space="0" w:color="auto"/>
                <w:right w:val="none" w:sz="0" w:space="0" w:color="auto"/>
              </w:divBdr>
            </w:div>
            <w:div w:id="847140702">
              <w:marLeft w:val="0"/>
              <w:marRight w:val="0"/>
              <w:marTop w:val="0"/>
              <w:marBottom w:val="0"/>
              <w:divBdr>
                <w:top w:val="none" w:sz="0" w:space="0" w:color="auto"/>
                <w:left w:val="none" w:sz="0" w:space="0" w:color="auto"/>
                <w:bottom w:val="none" w:sz="0" w:space="0" w:color="auto"/>
                <w:right w:val="none" w:sz="0" w:space="0" w:color="auto"/>
              </w:divBdr>
            </w:div>
            <w:div w:id="1395003370">
              <w:marLeft w:val="0"/>
              <w:marRight w:val="0"/>
              <w:marTop w:val="0"/>
              <w:marBottom w:val="0"/>
              <w:divBdr>
                <w:top w:val="none" w:sz="0" w:space="0" w:color="auto"/>
                <w:left w:val="none" w:sz="0" w:space="0" w:color="auto"/>
                <w:bottom w:val="none" w:sz="0" w:space="0" w:color="auto"/>
                <w:right w:val="none" w:sz="0" w:space="0" w:color="auto"/>
              </w:divBdr>
            </w:div>
            <w:div w:id="73741845">
              <w:marLeft w:val="0"/>
              <w:marRight w:val="0"/>
              <w:marTop w:val="0"/>
              <w:marBottom w:val="0"/>
              <w:divBdr>
                <w:top w:val="none" w:sz="0" w:space="0" w:color="auto"/>
                <w:left w:val="none" w:sz="0" w:space="0" w:color="auto"/>
                <w:bottom w:val="none" w:sz="0" w:space="0" w:color="auto"/>
                <w:right w:val="none" w:sz="0" w:space="0" w:color="auto"/>
              </w:divBdr>
            </w:div>
            <w:div w:id="1788965393">
              <w:marLeft w:val="0"/>
              <w:marRight w:val="0"/>
              <w:marTop w:val="0"/>
              <w:marBottom w:val="0"/>
              <w:divBdr>
                <w:top w:val="none" w:sz="0" w:space="0" w:color="auto"/>
                <w:left w:val="none" w:sz="0" w:space="0" w:color="auto"/>
                <w:bottom w:val="none" w:sz="0" w:space="0" w:color="auto"/>
                <w:right w:val="none" w:sz="0" w:space="0" w:color="auto"/>
              </w:divBdr>
            </w:div>
            <w:div w:id="565652559">
              <w:marLeft w:val="0"/>
              <w:marRight w:val="0"/>
              <w:marTop w:val="0"/>
              <w:marBottom w:val="0"/>
              <w:divBdr>
                <w:top w:val="none" w:sz="0" w:space="0" w:color="auto"/>
                <w:left w:val="none" w:sz="0" w:space="0" w:color="auto"/>
                <w:bottom w:val="none" w:sz="0" w:space="0" w:color="auto"/>
                <w:right w:val="none" w:sz="0" w:space="0" w:color="auto"/>
              </w:divBdr>
            </w:div>
            <w:div w:id="1936017851">
              <w:marLeft w:val="0"/>
              <w:marRight w:val="0"/>
              <w:marTop w:val="0"/>
              <w:marBottom w:val="0"/>
              <w:divBdr>
                <w:top w:val="none" w:sz="0" w:space="0" w:color="auto"/>
                <w:left w:val="none" w:sz="0" w:space="0" w:color="auto"/>
                <w:bottom w:val="none" w:sz="0" w:space="0" w:color="auto"/>
                <w:right w:val="none" w:sz="0" w:space="0" w:color="auto"/>
              </w:divBdr>
            </w:div>
            <w:div w:id="843670979">
              <w:marLeft w:val="0"/>
              <w:marRight w:val="0"/>
              <w:marTop w:val="0"/>
              <w:marBottom w:val="0"/>
              <w:divBdr>
                <w:top w:val="none" w:sz="0" w:space="0" w:color="auto"/>
                <w:left w:val="none" w:sz="0" w:space="0" w:color="auto"/>
                <w:bottom w:val="none" w:sz="0" w:space="0" w:color="auto"/>
                <w:right w:val="none" w:sz="0" w:space="0" w:color="auto"/>
              </w:divBdr>
            </w:div>
            <w:div w:id="587467100">
              <w:marLeft w:val="0"/>
              <w:marRight w:val="0"/>
              <w:marTop w:val="0"/>
              <w:marBottom w:val="0"/>
              <w:divBdr>
                <w:top w:val="none" w:sz="0" w:space="0" w:color="auto"/>
                <w:left w:val="none" w:sz="0" w:space="0" w:color="auto"/>
                <w:bottom w:val="none" w:sz="0" w:space="0" w:color="auto"/>
                <w:right w:val="none" w:sz="0" w:space="0" w:color="auto"/>
              </w:divBdr>
            </w:div>
            <w:div w:id="466582410">
              <w:marLeft w:val="0"/>
              <w:marRight w:val="0"/>
              <w:marTop w:val="0"/>
              <w:marBottom w:val="0"/>
              <w:divBdr>
                <w:top w:val="none" w:sz="0" w:space="0" w:color="auto"/>
                <w:left w:val="none" w:sz="0" w:space="0" w:color="auto"/>
                <w:bottom w:val="none" w:sz="0" w:space="0" w:color="auto"/>
                <w:right w:val="none" w:sz="0" w:space="0" w:color="auto"/>
              </w:divBdr>
            </w:div>
            <w:div w:id="249580408">
              <w:marLeft w:val="0"/>
              <w:marRight w:val="0"/>
              <w:marTop w:val="0"/>
              <w:marBottom w:val="0"/>
              <w:divBdr>
                <w:top w:val="none" w:sz="0" w:space="0" w:color="auto"/>
                <w:left w:val="none" w:sz="0" w:space="0" w:color="auto"/>
                <w:bottom w:val="none" w:sz="0" w:space="0" w:color="auto"/>
                <w:right w:val="none" w:sz="0" w:space="0" w:color="auto"/>
              </w:divBdr>
            </w:div>
            <w:div w:id="1211303380">
              <w:marLeft w:val="0"/>
              <w:marRight w:val="0"/>
              <w:marTop w:val="0"/>
              <w:marBottom w:val="0"/>
              <w:divBdr>
                <w:top w:val="none" w:sz="0" w:space="0" w:color="auto"/>
                <w:left w:val="none" w:sz="0" w:space="0" w:color="auto"/>
                <w:bottom w:val="none" w:sz="0" w:space="0" w:color="auto"/>
                <w:right w:val="none" w:sz="0" w:space="0" w:color="auto"/>
              </w:divBdr>
            </w:div>
            <w:div w:id="824972091">
              <w:marLeft w:val="0"/>
              <w:marRight w:val="0"/>
              <w:marTop w:val="0"/>
              <w:marBottom w:val="0"/>
              <w:divBdr>
                <w:top w:val="none" w:sz="0" w:space="0" w:color="auto"/>
                <w:left w:val="none" w:sz="0" w:space="0" w:color="auto"/>
                <w:bottom w:val="none" w:sz="0" w:space="0" w:color="auto"/>
                <w:right w:val="none" w:sz="0" w:space="0" w:color="auto"/>
              </w:divBdr>
            </w:div>
            <w:div w:id="1354768230">
              <w:marLeft w:val="0"/>
              <w:marRight w:val="0"/>
              <w:marTop w:val="0"/>
              <w:marBottom w:val="0"/>
              <w:divBdr>
                <w:top w:val="none" w:sz="0" w:space="0" w:color="auto"/>
                <w:left w:val="none" w:sz="0" w:space="0" w:color="auto"/>
                <w:bottom w:val="none" w:sz="0" w:space="0" w:color="auto"/>
                <w:right w:val="none" w:sz="0" w:space="0" w:color="auto"/>
              </w:divBdr>
            </w:div>
            <w:div w:id="795611317">
              <w:marLeft w:val="0"/>
              <w:marRight w:val="0"/>
              <w:marTop w:val="0"/>
              <w:marBottom w:val="0"/>
              <w:divBdr>
                <w:top w:val="none" w:sz="0" w:space="0" w:color="auto"/>
                <w:left w:val="none" w:sz="0" w:space="0" w:color="auto"/>
                <w:bottom w:val="none" w:sz="0" w:space="0" w:color="auto"/>
                <w:right w:val="none" w:sz="0" w:space="0" w:color="auto"/>
              </w:divBdr>
            </w:div>
            <w:div w:id="39937915">
              <w:marLeft w:val="0"/>
              <w:marRight w:val="0"/>
              <w:marTop w:val="0"/>
              <w:marBottom w:val="0"/>
              <w:divBdr>
                <w:top w:val="none" w:sz="0" w:space="0" w:color="auto"/>
                <w:left w:val="none" w:sz="0" w:space="0" w:color="auto"/>
                <w:bottom w:val="none" w:sz="0" w:space="0" w:color="auto"/>
                <w:right w:val="none" w:sz="0" w:space="0" w:color="auto"/>
              </w:divBdr>
            </w:div>
            <w:div w:id="1988198012">
              <w:marLeft w:val="0"/>
              <w:marRight w:val="0"/>
              <w:marTop w:val="0"/>
              <w:marBottom w:val="0"/>
              <w:divBdr>
                <w:top w:val="none" w:sz="0" w:space="0" w:color="auto"/>
                <w:left w:val="none" w:sz="0" w:space="0" w:color="auto"/>
                <w:bottom w:val="none" w:sz="0" w:space="0" w:color="auto"/>
                <w:right w:val="none" w:sz="0" w:space="0" w:color="auto"/>
              </w:divBdr>
            </w:div>
            <w:div w:id="5447286">
              <w:marLeft w:val="0"/>
              <w:marRight w:val="0"/>
              <w:marTop w:val="0"/>
              <w:marBottom w:val="0"/>
              <w:divBdr>
                <w:top w:val="none" w:sz="0" w:space="0" w:color="auto"/>
                <w:left w:val="none" w:sz="0" w:space="0" w:color="auto"/>
                <w:bottom w:val="none" w:sz="0" w:space="0" w:color="auto"/>
                <w:right w:val="none" w:sz="0" w:space="0" w:color="auto"/>
              </w:divBdr>
            </w:div>
            <w:div w:id="540678321">
              <w:marLeft w:val="0"/>
              <w:marRight w:val="0"/>
              <w:marTop w:val="0"/>
              <w:marBottom w:val="0"/>
              <w:divBdr>
                <w:top w:val="none" w:sz="0" w:space="0" w:color="auto"/>
                <w:left w:val="none" w:sz="0" w:space="0" w:color="auto"/>
                <w:bottom w:val="none" w:sz="0" w:space="0" w:color="auto"/>
                <w:right w:val="none" w:sz="0" w:space="0" w:color="auto"/>
              </w:divBdr>
            </w:div>
            <w:div w:id="1249315068">
              <w:marLeft w:val="0"/>
              <w:marRight w:val="0"/>
              <w:marTop w:val="0"/>
              <w:marBottom w:val="0"/>
              <w:divBdr>
                <w:top w:val="none" w:sz="0" w:space="0" w:color="auto"/>
                <w:left w:val="none" w:sz="0" w:space="0" w:color="auto"/>
                <w:bottom w:val="none" w:sz="0" w:space="0" w:color="auto"/>
                <w:right w:val="none" w:sz="0" w:space="0" w:color="auto"/>
              </w:divBdr>
            </w:div>
            <w:div w:id="730689054">
              <w:marLeft w:val="0"/>
              <w:marRight w:val="0"/>
              <w:marTop w:val="0"/>
              <w:marBottom w:val="0"/>
              <w:divBdr>
                <w:top w:val="none" w:sz="0" w:space="0" w:color="auto"/>
                <w:left w:val="none" w:sz="0" w:space="0" w:color="auto"/>
                <w:bottom w:val="none" w:sz="0" w:space="0" w:color="auto"/>
                <w:right w:val="none" w:sz="0" w:space="0" w:color="auto"/>
              </w:divBdr>
            </w:div>
            <w:div w:id="706218082">
              <w:marLeft w:val="0"/>
              <w:marRight w:val="0"/>
              <w:marTop w:val="0"/>
              <w:marBottom w:val="0"/>
              <w:divBdr>
                <w:top w:val="none" w:sz="0" w:space="0" w:color="auto"/>
                <w:left w:val="none" w:sz="0" w:space="0" w:color="auto"/>
                <w:bottom w:val="none" w:sz="0" w:space="0" w:color="auto"/>
                <w:right w:val="none" w:sz="0" w:space="0" w:color="auto"/>
              </w:divBdr>
            </w:div>
            <w:div w:id="569079220">
              <w:marLeft w:val="0"/>
              <w:marRight w:val="0"/>
              <w:marTop w:val="0"/>
              <w:marBottom w:val="0"/>
              <w:divBdr>
                <w:top w:val="none" w:sz="0" w:space="0" w:color="auto"/>
                <w:left w:val="none" w:sz="0" w:space="0" w:color="auto"/>
                <w:bottom w:val="none" w:sz="0" w:space="0" w:color="auto"/>
                <w:right w:val="none" w:sz="0" w:space="0" w:color="auto"/>
              </w:divBdr>
            </w:div>
            <w:div w:id="796988326">
              <w:marLeft w:val="0"/>
              <w:marRight w:val="0"/>
              <w:marTop w:val="0"/>
              <w:marBottom w:val="0"/>
              <w:divBdr>
                <w:top w:val="none" w:sz="0" w:space="0" w:color="auto"/>
                <w:left w:val="none" w:sz="0" w:space="0" w:color="auto"/>
                <w:bottom w:val="none" w:sz="0" w:space="0" w:color="auto"/>
                <w:right w:val="none" w:sz="0" w:space="0" w:color="auto"/>
              </w:divBdr>
            </w:div>
            <w:div w:id="1260289815">
              <w:marLeft w:val="0"/>
              <w:marRight w:val="0"/>
              <w:marTop w:val="0"/>
              <w:marBottom w:val="0"/>
              <w:divBdr>
                <w:top w:val="none" w:sz="0" w:space="0" w:color="auto"/>
                <w:left w:val="none" w:sz="0" w:space="0" w:color="auto"/>
                <w:bottom w:val="none" w:sz="0" w:space="0" w:color="auto"/>
                <w:right w:val="none" w:sz="0" w:space="0" w:color="auto"/>
              </w:divBdr>
            </w:div>
            <w:div w:id="1434982872">
              <w:marLeft w:val="0"/>
              <w:marRight w:val="0"/>
              <w:marTop w:val="0"/>
              <w:marBottom w:val="0"/>
              <w:divBdr>
                <w:top w:val="none" w:sz="0" w:space="0" w:color="auto"/>
                <w:left w:val="none" w:sz="0" w:space="0" w:color="auto"/>
                <w:bottom w:val="none" w:sz="0" w:space="0" w:color="auto"/>
                <w:right w:val="none" w:sz="0" w:space="0" w:color="auto"/>
              </w:divBdr>
            </w:div>
            <w:div w:id="1866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8504">
      <w:bodyDiv w:val="1"/>
      <w:marLeft w:val="0"/>
      <w:marRight w:val="0"/>
      <w:marTop w:val="0"/>
      <w:marBottom w:val="0"/>
      <w:divBdr>
        <w:top w:val="none" w:sz="0" w:space="0" w:color="auto"/>
        <w:left w:val="none" w:sz="0" w:space="0" w:color="auto"/>
        <w:bottom w:val="none" w:sz="0" w:space="0" w:color="auto"/>
        <w:right w:val="none" w:sz="0" w:space="0" w:color="auto"/>
      </w:divBdr>
      <w:divsChild>
        <w:div w:id="79181285">
          <w:marLeft w:val="0"/>
          <w:marRight w:val="0"/>
          <w:marTop w:val="0"/>
          <w:marBottom w:val="0"/>
          <w:divBdr>
            <w:top w:val="none" w:sz="0" w:space="0" w:color="auto"/>
            <w:left w:val="none" w:sz="0" w:space="0" w:color="auto"/>
            <w:bottom w:val="none" w:sz="0" w:space="0" w:color="auto"/>
            <w:right w:val="none" w:sz="0" w:space="0" w:color="auto"/>
          </w:divBdr>
        </w:div>
        <w:div w:id="132598038">
          <w:marLeft w:val="0"/>
          <w:marRight w:val="0"/>
          <w:marTop w:val="0"/>
          <w:marBottom w:val="0"/>
          <w:divBdr>
            <w:top w:val="none" w:sz="0" w:space="0" w:color="auto"/>
            <w:left w:val="none" w:sz="0" w:space="0" w:color="auto"/>
            <w:bottom w:val="none" w:sz="0" w:space="0" w:color="auto"/>
            <w:right w:val="none" w:sz="0" w:space="0" w:color="auto"/>
          </w:divBdr>
        </w:div>
        <w:div w:id="630356730">
          <w:marLeft w:val="0"/>
          <w:marRight w:val="0"/>
          <w:marTop w:val="0"/>
          <w:marBottom w:val="0"/>
          <w:divBdr>
            <w:top w:val="none" w:sz="0" w:space="0" w:color="auto"/>
            <w:left w:val="none" w:sz="0" w:space="0" w:color="auto"/>
            <w:bottom w:val="none" w:sz="0" w:space="0" w:color="auto"/>
            <w:right w:val="none" w:sz="0" w:space="0" w:color="auto"/>
          </w:divBdr>
        </w:div>
        <w:div w:id="1654868177">
          <w:marLeft w:val="0"/>
          <w:marRight w:val="0"/>
          <w:marTop w:val="0"/>
          <w:marBottom w:val="0"/>
          <w:divBdr>
            <w:top w:val="none" w:sz="0" w:space="0" w:color="auto"/>
            <w:left w:val="none" w:sz="0" w:space="0" w:color="auto"/>
            <w:bottom w:val="none" w:sz="0" w:space="0" w:color="auto"/>
            <w:right w:val="none" w:sz="0" w:space="0" w:color="auto"/>
          </w:divBdr>
        </w:div>
        <w:div w:id="1965387190">
          <w:marLeft w:val="0"/>
          <w:marRight w:val="0"/>
          <w:marTop w:val="0"/>
          <w:marBottom w:val="0"/>
          <w:divBdr>
            <w:top w:val="none" w:sz="0" w:space="0" w:color="auto"/>
            <w:left w:val="none" w:sz="0" w:space="0" w:color="auto"/>
            <w:bottom w:val="none" w:sz="0" w:space="0" w:color="auto"/>
            <w:right w:val="none" w:sz="0" w:space="0" w:color="auto"/>
          </w:divBdr>
        </w:div>
      </w:divsChild>
    </w:div>
    <w:div w:id="609894379">
      <w:bodyDiv w:val="1"/>
      <w:marLeft w:val="0"/>
      <w:marRight w:val="0"/>
      <w:marTop w:val="0"/>
      <w:marBottom w:val="0"/>
      <w:divBdr>
        <w:top w:val="none" w:sz="0" w:space="0" w:color="auto"/>
        <w:left w:val="none" w:sz="0" w:space="0" w:color="auto"/>
        <w:bottom w:val="none" w:sz="0" w:space="0" w:color="auto"/>
        <w:right w:val="none" w:sz="0" w:space="0" w:color="auto"/>
      </w:divBdr>
    </w:div>
    <w:div w:id="751044165">
      <w:bodyDiv w:val="1"/>
      <w:marLeft w:val="0"/>
      <w:marRight w:val="0"/>
      <w:marTop w:val="0"/>
      <w:marBottom w:val="0"/>
      <w:divBdr>
        <w:top w:val="none" w:sz="0" w:space="0" w:color="auto"/>
        <w:left w:val="none" w:sz="0" w:space="0" w:color="auto"/>
        <w:bottom w:val="none" w:sz="0" w:space="0" w:color="auto"/>
        <w:right w:val="none" w:sz="0" w:space="0" w:color="auto"/>
      </w:divBdr>
      <w:divsChild>
        <w:div w:id="210658692">
          <w:marLeft w:val="0"/>
          <w:marRight w:val="0"/>
          <w:marTop w:val="0"/>
          <w:marBottom w:val="0"/>
          <w:divBdr>
            <w:top w:val="none" w:sz="0" w:space="0" w:color="auto"/>
            <w:left w:val="none" w:sz="0" w:space="0" w:color="auto"/>
            <w:bottom w:val="none" w:sz="0" w:space="0" w:color="auto"/>
            <w:right w:val="none" w:sz="0" w:space="0" w:color="auto"/>
          </w:divBdr>
          <w:divsChild>
            <w:div w:id="1552960526">
              <w:marLeft w:val="0"/>
              <w:marRight w:val="0"/>
              <w:marTop w:val="0"/>
              <w:marBottom w:val="0"/>
              <w:divBdr>
                <w:top w:val="none" w:sz="0" w:space="0" w:color="auto"/>
                <w:left w:val="none" w:sz="0" w:space="0" w:color="auto"/>
                <w:bottom w:val="none" w:sz="0" w:space="0" w:color="auto"/>
                <w:right w:val="none" w:sz="0" w:space="0" w:color="auto"/>
              </w:divBdr>
            </w:div>
            <w:div w:id="1424915940">
              <w:marLeft w:val="0"/>
              <w:marRight w:val="0"/>
              <w:marTop w:val="0"/>
              <w:marBottom w:val="0"/>
              <w:divBdr>
                <w:top w:val="none" w:sz="0" w:space="0" w:color="auto"/>
                <w:left w:val="none" w:sz="0" w:space="0" w:color="auto"/>
                <w:bottom w:val="none" w:sz="0" w:space="0" w:color="auto"/>
                <w:right w:val="none" w:sz="0" w:space="0" w:color="auto"/>
              </w:divBdr>
            </w:div>
            <w:div w:id="1162966310">
              <w:marLeft w:val="0"/>
              <w:marRight w:val="0"/>
              <w:marTop w:val="0"/>
              <w:marBottom w:val="0"/>
              <w:divBdr>
                <w:top w:val="none" w:sz="0" w:space="0" w:color="auto"/>
                <w:left w:val="none" w:sz="0" w:space="0" w:color="auto"/>
                <w:bottom w:val="none" w:sz="0" w:space="0" w:color="auto"/>
                <w:right w:val="none" w:sz="0" w:space="0" w:color="auto"/>
              </w:divBdr>
            </w:div>
            <w:div w:id="1741126834">
              <w:marLeft w:val="0"/>
              <w:marRight w:val="0"/>
              <w:marTop w:val="0"/>
              <w:marBottom w:val="0"/>
              <w:divBdr>
                <w:top w:val="none" w:sz="0" w:space="0" w:color="auto"/>
                <w:left w:val="none" w:sz="0" w:space="0" w:color="auto"/>
                <w:bottom w:val="none" w:sz="0" w:space="0" w:color="auto"/>
                <w:right w:val="none" w:sz="0" w:space="0" w:color="auto"/>
              </w:divBdr>
            </w:div>
            <w:div w:id="1982345020">
              <w:marLeft w:val="0"/>
              <w:marRight w:val="0"/>
              <w:marTop w:val="0"/>
              <w:marBottom w:val="0"/>
              <w:divBdr>
                <w:top w:val="none" w:sz="0" w:space="0" w:color="auto"/>
                <w:left w:val="none" w:sz="0" w:space="0" w:color="auto"/>
                <w:bottom w:val="none" w:sz="0" w:space="0" w:color="auto"/>
                <w:right w:val="none" w:sz="0" w:space="0" w:color="auto"/>
              </w:divBdr>
            </w:div>
            <w:div w:id="821777270">
              <w:marLeft w:val="0"/>
              <w:marRight w:val="0"/>
              <w:marTop w:val="0"/>
              <w:marBottom w:val="0"/>
              <w:divBdr>
                <w:top w:val="none" w:sz="0" w:space="0" w:color="auto"/>
                <w:left w:val="none" w:sz="0" w:space="0" w:color="auto"/>
                <w:bottom w:val="none" w:sz="0" w:space="0" w:color="auto"/>
                <w:right w:val="none" w:sz="0" w:space="0" w:color="auto"/>
              </w:divBdr>
            </w:div>
            <w:div w:id="2029675477">
              <w:marLeft w:val="0"/>
              <w:marRight w:val="0"/>
              <w:marTop w:val="0"/>
              <w:marBottom w:val="0"/>
              <w:divBdr>
                <w:top w:val="none" w:sz="0" w:space="0" w:color="auto"/>
                <w:left w:val="none" w:sz="0" w:space="0" w:color="auto"/>
                <w:bottom w:val="none" w:sz="0" w:space="0" w:color="auto"/>
                <w:right w:val="none" w:sz="0" w:space="0" w:color="auto"/>
              </w:divBdr>
            </w:div>
            <w:div w:id="295911232">
              <w:marLeft w:val="0"/>
              <w:marRight w:val="0"/>
              <w:marTop w:val="0"/>
              <w:marBottom w:val="0"/>
              <w:divBdr>
                <w:top w:val="none" w:sz="0" w:space="0" w:color="auto"/>
                <w:left w:val="none" w:sz="0" w:space="0" w:color="auto"/>
                <w:bottom w:val="none" w:sz="0" w:space="0" w:color="auto"/>
                <w:right w:val="none" w:sz="0" w:space="0" w:color="auto"/>
              </w:divBdr>
            </w:div>
            <w:div w:id="93477032">
              <w:marLeft w:val="0"/>
              <w:marRight w:val="0"/>
              <w:marTop w:val="0"/>
              <w:marBottom w:val="0"/>
              <w:divBdr>
                <w:top w:val="none" w:sz="0" w:space="0" w:color="auto"/>
                <w:left w:val="none" w:sz="0" w:space="0" w:color="auto"/>
                <w:bottom w:val="none" w:sz="0" w:space="0" w:color="auto"/>
                <w:right w:val="none" w:sz="0" w:space="0" w:color="auto"/>
              </w:divBdr>
            </w:div>
            <w:div w:id="1348949793">
              <w:marLeft w:val="0"/>
              <w:marRight w:val="0"/>
              <w:marTop w:val="0"/>
              <w:marBottom w:val="0"/>
              <w:divBdr>
                <w:top w:val="none" w:sz="0" w:space="0" w:color="auto"/>
                <w:left w:val="none" w:sz="0" w:space="0" w:color="auto"/>
                <w:bottom w:val="none" w:sz="0" w:space="0" w:color="auto"/>
                <w:right w:val="none" w:sz="0" w:space="0" w:color="auto"/>
              </w:divBdr>
            </w:div>
            <w:div w:id="784538448">
              <w:marLeft w:val="0"/>
              <w:marRight w:val="0"/>
              <w:marTop w:val="0"/>
              <w:marBottom w:val="0"/>
              <w:divBdr>
                <w:top w:val="none" w:sz="0" w:space="0" w:color="auto"/>
                <w:left w:val="none" w:sz="0" w:space="0" w:color="auto"/>
                <w:bottom w:val="none" w:sz="0" w:space="0" w:color="auto"/>
                <w:right w:val="none" w:sz="0" w:space="0" w:color="auto"/>
              </w:divBdr>
            </w:div>
            <w:div w:id="1498959061">
              <w:marLeft w:val="0"/>
              <w:marRight w:val="0"/>
              <w:marTop w:val="0"/>
              <w:marBottom w:val="0"/>
              <w:divBdr>
                <w:top w:val="none" w:sz="0" w:space="0" w:color="auto"/>
                <w:left w:val="none" w:sz="0" w:space="0" w:color="auto"/>
                <w:bottom w:val="none" w:sz="0" w:space="0" w:color="auto"/>
                <w:right w:val="none" w:sz="0" w:space="0" w:color="auto"/>
              </w:divBdr>
            </w:div>
            <w:div w:id="403995634">
              <w:marLeft w:val="0"/>
              <w:marRight w:val="0"/>
              <w:marTop w:val="0"/>
              <w:marBottom w:val="0"/>
              <w:divBdr>
                <w:top w:val="none" w:sz="0" w:space="0" w:color="auto"/>
                <w:left w:val="none" w:sz="0" w:space="0" w:color="auto"/>
                <w:bottom w:val="none" w:sz="0" w:space="0" w:color="auto"/>
                <w:right w:val="none" w:sz="0" w:space="0" w:color="auto"/>
              </w:divBdr>
            </w:div>
            <w:div w:id="477260793">
              <w:marLeft w:val="0"/>
              <w:marRight w:val="0"/>
              <w:marTop w:val="0"/>
              <w:marBottom w:val="0"/>
              <w:divBdr>
                <w:top w:val="none" w:sz="0" w:space="0" w:color="auto"/>
                <w:left w:val="none" w:sz="0" w:space="0" w:color="auto"/>
                <w:bottom w:val="none" w:sz="0" w:space="0" w:color="auto"/>
                <w:right w:val="none" w:sz="0" w:space="0" w:color="auto"/>
              </w:divBdr>
            </w:div>
            <w:div w:id="1347055128">
              <w:marLeft w:val="0"/>
              <w:marRight w:val="0"/>
              <w:marTop w:val="0"/>
              <w:marBottom w:val="0"/>
              <w:divBdr>
                <w:top w:val="none" w:sz="0" w:space="0" w:color="auto"/>
                <w:left w:val="none" w:sz="0" w:space="0" w:color="auto"/>
                <w:bottom w:val="none" w:sz="0" w:space="0" w:color="auto"/>
                <w:right w:val="none" w:sz="0" w:space="0" w:color="auto"/>
              </w:divBdr>
            </w:div>
            <w:div w:id="1201748979">
              <w:marLeft w:val="0"/>
              <w:marRight w:val="0"/>
              <w:marTop w:val="0"/>
              <w:marBottom w:val="0"/>
              <w:divBdr>
                <w:top w:val="none" w:sz="0" w:space="0" w:color="auto"/>
                <w:left w:val="none" w:sz="0" w:space="0" w:color="auto"/>
                <w:bottom w:val="none" w:sz="0" w:space="0" w:color="auto"/>
                <w:right w:val="none" w:sz="0" w:space="0" w:color="auto"/>
              </w:divBdr>
            </w:div>
            <w:div w:id="1840462823">
              <w:marLeft w:val="0"/>
              <w:marRight w:val="0"/>
              <w:marTop w:val="0"/>
              <w:marBottom w:val="0"/>
              <w:divBdr>
                <w:top w:val="none" w:sz="0" w:space="0" w:color="auto"/>
                <w:left w:val="none" w:sz="0" w:space="0" w:color="auto"/>
                <w:bottom w:val="none" w:sz="0" w:space="0" w:color="auto"/>
                <w:right w:val="none" w:sz="0" w:space="0" w:color="auto"/>
              </w:divBdr>
            </w:div>
            <w:div w:id="590283092">
              <w:marLeft w:val="0"/>
              <w:marRight w:val="0"/>
              <w:marTop w:val="0"/>
              <w:marBottom w:val="0"/>
              <w:divBdr>
                <w:top w:val="none" w:sz="0" w:space="0" w:color="auto"/>
                <w:left w:val="none" w:sz="0" w:space="0" w:color="auto"/>
                <w:bottom w:val="none" w:sz="0" w:space="0" w:color="auto"/>
                <w:right w:val="none" w:sz="0" w:space="0" w:color="auto"/>
              </w:divBdr>
            </w:div>
            <w:div w:id="2120447970">
              <w:marLeft w:val="0"/>
              <w:marRight w:val="0"/>
              <w:marTop w:val="0"/>
              <w:marBottom w:val="0"/>
              <w:divBdr>
                <w:top w:val="none" w:sz="0" w:space="0" w:color="auto"/>
                <w:left w:val="none" w:sz="0" w:space="0" w:color="auto"/>
                <w:bottom w:val="none" w:sz="0" w:space="0" w:color="auto"/>
                <w:right w:val="none" w:sz="0" w:space="0" w:color="auto"/>
              </w:divBdr>
            </w:div>
            <w:div w:id="1368527504">
              <w:marLeft w:val="0"/>
              <w:marRight w:val="0"/>
              <w:marTop w:val="0"/>
              <w:marBottom w:val="0"/>
              <w:divBdr>
                <w:top w:val="none" w:sz="0" w:space="0" w:color="auto"/>
                <w:left w:val="none" w:sz="0" w:space="0" w:color="auto"/>
                <w:bottom w:val="none" w:sz="0" w:space="0" w:color="auto"/>
                <w:right w:val="none" w:sz="0" w:space="0" w:color="auto"/>
              </w:divBdr>
            </w:div>
            <w:div w:id="818576094">
              <w:marLeft w:val="0"/>
              <w:marRight w:val="0"/>
              <w:marTop w:val="0"/>
              <w:marBottom w:val="0"/>
              <w:divBdr>
                <w:top w:val="none" w:sz="0" w:space="0" w:color="auto"/>
                <w:left w:val="none" w:sz="0" w:space="0" w:color="auto"/>
                <w:bottom w:val="none" w:sz="0" w:space="0" w:color="auto"/>
                <w:right w:val="none" w:sz="0" w:space="0" w:color="auto"/>
              </w:divBdr>
            </w:div>
            <w:div w:id="1405493628">
              <w:marLeft w:val="0"/>
              <w:marRight w:val="0"/>
              <w:marTop w:val="0"/>
              <w:marBottom w:val="0"/>
              <w:divBdr>
                <w:top w:val="none" w:sz="0" w:space="0" w:color="auto"/>
                <w:left w:val="none" w:sz="0" w:space="0" w:color="auto"/>
                <w:bottom w:val="none" w:sz="0" w:space="0" w:color="auto"/>
                <w:right w:val="none" w:sz="0" w:space="0" w:color="auto"/>
              </w:divBdr>
            </w:div>
            <w:div w:id="636573470">
              <w:marLeft w:val="0"/>
              <w:marRight w:val="0"/>
              <w:marTop w:val="0"/>
              <w:marBottom w:val="0"/>
              <w:divBdr>
                <w:top w:val="none" w:sz="0" w:space="0" w:color="auto"/>
                <w:left w:val="none" w:sz="0" w:space="0" w:color="auto"/>
                <w:bottom w:val="none" w:sz="0" w:space="0" w:color="auto"/>
                <w:right w:val="none" w:sz="0" w:space="0" w:color="auto"/>
              </w:divBdr>
            </w:div>
            <w:div w:id="703946678">
              <w:marLeft w:val="0"/>
              <w:marRight w:val="0"/>
              <w:marTop w:val="0"/>
              <w:marBottom w:val="0"/>
              <w:divBdr>
                <w:top w:val="none" w:sz="0" w:space="0" w:color="auto"/>
                <w:left w:val="none" w:sz="0" w:space="0" w:color="auto"/>
                <w:bottom w:val="none" w:sz="0" w:space="0" w:color="auto"/>
                <w:right w:val="none" w:sz="0" w:space="0" w:color="auto"/>
              </w:divBdr>
            </w:div>
            <w:div w:id="2072728658">
              <w:marLeft w:val="0"/>
              <w:marRight w:val="0"/>
              <w:marTop w:val="0"/>
              <w:marBottom w:val="0"/>
              <w:divBdr>
                <w:top w:val="none" w:sz="0" w:space="0" w:color="auto"/>
                <w:left w:val="none" w:sz="0" w:space="0" w:color="auto"/>
                <w:bottom w:val="none" w:sz="0" w:space="0" w:color="auto"/>
                <w:right w:val="none" w:sz="0" w:space="0" w:color="auto"/>
              </w:divBdr>
            </w:div>
            <w:div w:id="2056541407">
              <w:marLeft w:val="0"/>
              <w:marRight w:val="0"/>
              <w:marTop w:val="0"/>
              <w:marBottom w:val="0"/>
              <w:divBdr>
                <w:top w:val="none" w:sz="0" w:space="0" w:color="auto"/>
                <w:left w:val="none" w:sz="0" w:space="0" w:color="auto"/>
                <w:bottom w:val="none" w:sz="0" w:space="0" w:color="auto"/>
                <w:right w:val="none" w:sz="0" w:space="0" w:color="auto"/>
              </w:divBdr>
            </w:div>
            <w:div w:id="494538194">
              <w:marLeft w:val="0"/>
              <w:marRight w:val="0"/>
              <w:marTop w:val="0"/>
              <w:marBottom w:val="0"/>
              <w:divBdr>
                <w:top w:val="none" w:sz="0" w:space="0" w:color="auto"/>
                <w:left w:val="none" w:sz="0" w:space="0" w:color="auto"/>
                <w:bottom w:val="none" w:sz="0" w:space="0" w:color="auto"/>
                <w:right w:val="none" w:sz="0" w:space="0" w:color="auto"/>
              </w:divBdr>
            </w:div>
            <w:div w:id="1223634551">
              <w:marLeft w:val="0"/>
              <w:marRight w:val="0"/>
              <w:marTop w:val="0"/>
              <w:marBottom w:val="0"/>
              <w:divBdr>
                <w:top w:val="none" w:sz="0" w:space="0" w:color="auto"/>
                <w:left w:val="none" w:sz="0" w:space="0" w:color="auto"/>
                <w:bottom w:val="none" w:sz="0" w:space="0" w:color="auto"/>
                <w:right w:val="none" w:sz="0" w:space="0" w:color="auto"/>
              </w:divBdr>
            </w:div>
            <w:div w:id="793135003">
              <w:marLeft w:val="0"/>
              <w:marRight w:val="0"/>
              <w:marTop w:val="0"/>
              <w:marBottom w:val="0"/>
              <w:divBdr>
                <w:top w:val="none" w:sz="0" w:space="0" w:color="auto"/>
                <w:left w:val="none" w:sz="0" w:space="0" w:color="auto"/>
                <w:bottom w:val="none" w:sz="0" w:space="0" w:color="auto"/>
                <w:right w:val="none" w:sz="0" w:space="0" w:color="auto"/>
              </w:divBdr>
            </w:div>
            <w:div w:id="289551784">
              <w:marLeft w:val="0"/>
              <w:marRight w:val="0"/>
              <w:marTop w:val="0"/>
              <w:marBottom w:val="0"/>
              <w:divBdr>
                <w:top w:val="none" w:sz="0" w:space="0" w:color="auto"/>
                <w:left w:val="none" w:sz="0" w:space="0" w:color="auto"/>
                <w:bottom w:val="none" w:sz="0" w:space="0" w:color="auto"/>
                <w:right w:val="none" w:sz="0" w:space="0" w:color="auto"/>
              </w:divBdr>
            </w:div>
            <w:div w:id="234438387">
              <w:marLeft w:val="0"/>
              <w:marRight w:val="0"/>
              <w:marTop w:val="0"/>
              <w:marBottom w:val="0"/>
              <w:divBdr>
                <w:top w:val="none" w:sz="0" w:space="0" w:color="auto"/>
                <w:left w:val="none" w:sz="0" w:space="0" w:color="auto"/>
                <w:bottom w:val="none" w:sz="0" w:space="0" w:color="auto"/>
                <w:right w:val="none" w:sz="0" w:space="0" w:color="auto"/>
              </w:divBdr>
            </w:div>
            <w:div w:id="497044065">
              <w:marLeft w:val="0"/>
              <w:marRight w:val="0"/>
              <w:marTop w:val="0"/>
              <w:marBottom w:val="0"/>
              <w:divBdr>
                <w:top w:val="none" w:sz="0" w:space="0" w:color="auto"/>
                <w:left w:val="none" w:sz="0" w:space="0" w:color="auto"/>
                <w:bottom w:val="none" w:sz="0" w:space="0" w:color="auto"/>
                <w:right w:val="none" w:sz="0" w:space="0" w:color="auto"/>
              </w:divBdr>
            </w:div>
            <w:div w:id="2131976634">
              <w:marLeft w:val="0"/>
              <w:marRight w:val="0"/>
              <w:marTop w:val="0"/>
              <w:marBottom w:val="0"/>
              <w:divBdr>
                <w:top w:val="none" w:sz="0" w:space="0" w:color="auto"/>
                <w:left w:val="none" w:sz="0" w:space="0" w:color="auto"/>
                <w:bottom w:val="none" w:sz="0" w:space="0" w:color="auto"/>
                <w:right w:val="none" w:sz="0" w:space="0" w:color="auto"/>
              </w:divBdr>
            </w:div>
            <w:div w:id="1359165510">
              <w:marLeft w:val="0"/>
              <w:marRight w:val="0"/>
              <w:marTop w:val="0"/>
              <w:marBottom w:val="0"/>
              <w:divBdr>
                <w:top w:val="none" w:sz="0" w:space="0" w:color="auto"/>
                <w:left w:val="none" w:sz="0" w:space="0" w:color="auto"/>
                <w:bottom w:val="none" w:sz="0" w:space="0" w:color="auto"/>
                <w:right w:val="none" w:sz="0" w:space="0" w:color="auto"/>
              </w:divBdr>
            </w:div>
            <w:div w:id="1818110573">
              <w:marLeft w:val="0"/>
              <w:marRight w:val="0"/>
              <w:marTop w:val="0"/>
              <w:marBottom w:val="0"/>
              <w:divBdr>
                <w:top w:val="none" w:sz="0" w:space="0" w:color="auto"/>
                <w:left w:val="none" w:sz="0" w:space="0" w:color="auto"/>
                <w:bottom w:val="none" w:sz="0" w:space="0" w:color="auto"/>
                <w:right w:val="none" w:sz="0" w:space="0" w:color="auto"/>
              </w:divBdr>
            </w:div>
            <w:div w:id="902058536">
              <w:marLeft w:val="0"/>
              <w:marRight w:val="0"/>
              <w:marTop w:val="0"/>
              <w:marBottom w:val="0"/>
              <w:divBdr>
                <w:top w:val="none" w:sz="0" w:space="0" w:color="auto"/>
                <w:left w:val="none" w:sz="0" w:space="0" w:color="auto"/>
                <w:bottom w:val="none" w:sz="0" w:space="0" w:color="auto"/>
                <w:right w:val="none" w:sz="0" w:space="0" w:color="auto"/>
              </w:divBdr>
            </w:div>
            <w:div w:id="1502165052">
              <w:marLeft w:val="0"/>
              <w:marRight w:val="0"/>
              <w:marTop w:val="0"/>
              <w:marBottom w:val="0"/>
              <w:divBdr>
                <w:top w:val="none" w:sz="0" w:space="0" w:color="auto"/>
                <w:left w:val="none" w:sz="0" w:space="0" w:color="auto"/>
                <w:bottom w:val="none" w:sz="0" w:space="0" w:color="auto"/>
                <w:right w:val="none" w:sz="0" w:space="0" w:color="auto"/>
              </w:divBdr>
            </w:div>
            <w:div w:id="2037849195">
              <w:marLeft w:val="0"/>
              <w:marRight w:val="0"/>
              <w:marTop w:val="0"/>
              <w:marBottom w:val="0"/>
              <w:divBdr>
                <w:top w:val="none" w:sz="0" w:space="0" w:color="auto"/>
                <w:left w:val="none" w:sz="0" w:space="0" w:color="auto"/>
                <w:bottom w:val="none" w:sz="0" w:space="0" w:color="auto"/>
                <w:right w:val="none" w:sz="0" w:space="0" w:color="auto"/>
              </w:divBdr>
            </w:div>
            <w:div w:id="1074812191">
              <w:marLeft w:val="0"/>
              <w:marRight w:val="0"/>
              <w:marTop w:val="0"/>
              <w:marBottom w:val="0"/>
              <w:divBdr>
                <w:top w:val="none" w:sz="0" w:space="0" w:color="auto"/>
                <w:left w:val="none" w:sz="0" w:space="0" w:color="auto"/>
                <w:bottom w:val="none" w:sz="0" w:space="0" w:color="auto"/>
                <w:right w:val="none" w:sz="0" w:space="0" w:color="auto"/>
              </w:divBdr>
            </w:div>
            <w:div w:id="393092844">
              <w:marLeft w:val="0"/>
              <w:marRight w:val="0"/>
              <w:marTop w:val="0"/>
              <w:marBottom w:val="0"/>
              <w:divBdr>
                <w:top w:val="none" w:sz="0" w:space="0" w:color="auto"/>
                <w:left w:val="none" w:sz="0" w:space="0" w:color="auto"/>
                <w:bottom w:val="none" w:sz="0" w:space="0" w:color="auto"/>
                <w:right w:val="none" w:sz="0" w:space="0" w:color="auto"/>
              </w:divBdr>
            </w:div>
            <w:div w:id="1339505550">
              <w:marLeft w:val="0"/>
              <w:marRight w:val="0"/>
              <w:marTop w:val="0"/>
              <w:marBottom w:val="0"/>
              <w:divBdr>
                <w:top w:val="none" w:sz="0" w:space="0" w:color="auto"/>
                <w:left w:val="none" w:sz="0" w:space="0" w:color="auto"/>
                <w:bottom w:val="none" w:sz="0" w:space="0" w:color="auto"/>
                <w:right w:val="none" w:sz="0" w:space="0" w:color="auto"/>
              </w:divBdr>
            </w:div>
            <w:div w:id="1284964978">
              <w:marLeft w:val="0"/>
              <w:marRight w:val="0"/>
              <w:marTop w:val="0"/>
              <w:marBottom w:val="0"/>
              <w:divBdr>
                <w:top w:val="none" w:sz="0" w:space="0" w:color="auto"/>
                <w:left w:val="none" w:sz="0" w:space="0" w:color="auto"/>
                <w:bottom w:val="none" w:sz="0" w:space="0" w:color="auto"/>
                <w:right w:val="none" w:sz="0" w:space="0" w:color="auto"/>
              </w:divBdr>
            </w:div>
            <w:div w:id="1422525943">
              <w:marLeft w:val="0"/>
              <w:marRight w:val="0"/>
              <w:marTop w:val="0"/>
              <w:marBottom w:val="0"/>
              <w:divBdr>
                <w:top w:val="none" w:sz="0" w:space="0" w:color="auto"/>
                <w:left w:val="none" w:sz="0" w:space="0" w:color="auto"/>
                <w:bottom w:val="none" w:sz="0" w:space="0" w:color="auto"/>
                <w:right w:val="none" w:sz="0" w:space="0" w:color="auto"/>
              </w:divBdr>
            </w:div>
            <w:div w:id="1329794063">
              <w:marLeft w:val="0"/>
              <w:marRight w:val="0"/>
              <w:marTop w:val="0"/>
              <w:marBottom w:val="0"/>
              <w:divBdr>
                <w:top w:val="none" w:sz="0" w:space="0" w:color="auto"/>
                <w:left w:val="none" w:sz="0" w:space="0" w:color="auto"/>
                <w:bottom w:val="none" w:sz="0" w:space="0" w:color="auto"/>
                <w:right w:val="none" w:sz="0" w:space="0" w:color="auto"/>
              </w:divBdr>
            </w:div>
            <w:div w:id="962151155">
              <w:marLeft w:val="0"/>
              <w:marRight w:val="0"/>
              <w:marTop w:val="0"/>
              <w:marBottom w:val="0"/>
              <w:divBdr>
                <w:top w:val="none" w:sz="0" w:space="0" w:color="auto"/>
                <w:left w:val="none" w:sz="0" w:space="0" w:color="auto"/>
                <w:bottom w:val="none" w:sz="0" w:space="0" w:color="auto"/>
                <w:right w:val="none" w:sz="0" w:space="0" w:color="auto"/>
              </w:divBdr>
            </w:div>
            <w:div w:id="1944417135">
              <w:marLeft w:val="0"/>
              <w:marRight w:val="0"/>
              <w:marTop w:val="0"/>
              <w:marBottom w:val="0"/>
              <w:divBdr>
                <w:top w:val="none" w:sz="0" w:space="0" w:color="auto"/>
                <w:left w:val="none" w:sz="0" w:space="0" w:color="auto"/>
                <w:bottom w:val="none" w:sz="0" w:space="0" w:color="auto"/>
                <w:right w:val="none" w:sz="0" w:space="0" w:color="auto"/>
              </w:divBdr>
            </w:div>
            <w:div w:id="130100289">
              <w:marLeft w:val="0"/>
              <w:marRight w:val="0"/>
              <w:marTop w:val="0"/>
              <w:marBottom w:val="0"/>
              <w:divBdr>
                <w:top w:val="none" w:sz="0" w:space="0" w:color="auto"/>
                <w:left w:val="none" w:sz="0" w:space="0" w:color="auto"/>
                <w:bottom w:val="none" w:sz="0" w:space="0" w:color="auto"/>
                <w:right w:val="none" w:sz="0" w:space="0" w:color="auto"/>
              </w:divBdr>
            </w:div>
            <w:div w:id="106865208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965935270">
              <w:marLeft w:val="0"/>
              <w:marRight w:val="0"/>
              <w:marTop w:val="0"/>
              <w:marBottom w:val="0"/>
              <w:divBdr>
                <w:top w:val="none" w:sz="0" w:space="0" w:color="auto"/>
                <w:left w:val="none" w:sz="0" w:space="0" w:color="auto"/>
                <w:bottom w:val="none" w:sz="0" w:space="0" w:color="auto"/>
                <w:right w:val="none" w:sz="0" w:space="0" w:color="auto"/>
              </w:divBdr>
            </w:div>
            <w:div w:id="1592008096">
              <w:marLeft w:val="0"/>
              <w:marRight w:val="0"/>
              <w:marTop w:val="0"/>
              <w:marBottom w:val="0"/>
              <w:divBdr>
                <w:top w:val="none" w:sz="0" w:space="0" w:color="auto"/>
                <w:left w:val="none" w:sz="0" w:space="0" w:color="auto"/>
                <w:bottom w:val="none" w:sz="0" w:space="0" w:color="auto"/>
                <w:right w:val="none" w:sz="0" w:space="0" w:color="auto"/>
              </w:divBdr>
            </w:div>
            <w:div w:id="556204641">
              <w:marLeft w:val="0"/>
              <w:marRight w:val="0"/>
              <w:marTop w:val="0"/>
              <w:marBottom w:val="0"/>
              <w:divBdr>
                <w:top w:val="none" w:sz="0" w:space="0" w:color="auto"/>
                <w:left w:val="none" w:sz="0" w:space="0" w:color="auto"/>
                <w:bottom w:val="none" w:sz="0" w:space="0" w:color="auto"/>
                <w:right w:val="none" w:sz="0" w:space="0" w:color="auto"/>
              </w:divBdr>
            </w:div>
            <w:div w:id="1316372101">
              <w:marLeft w:val="0"/>
              <w:marRight w:val="0"/>
              <w:marTop w:val="0"/>
              <w:marBottom w:val="0"/>
              <w:divBdr>
                <w:top w:val="none" w:sz="0" w:space="0" w:color="auto"/>
                <w:left w:val="none" w:sz="0" w:space="0" w:color="auto"/>
                <w:bottom w:val="none" w:sz="0" w:space="0" w:color="auto"/>
                <w:right w:val="none" w:sz="0" w:space="0" w:color="auto"/>
              </w:divBdr>
            </w:div>
            <w:div w:id="77093552">
              <w:marLeft w:val="0"/>
              <w:marRight w:val="0"/>
              <w:marTop w:val="0"/>
              <w:marBottom w:val="0"/>
              <w:divBdr>
                <w:top w:val="none" w:sz="0" w:space="0" w:color="auto"/>
                <w:left w:val="none" w:sz="0" w:space="0" w:color="auto"/>
                <w:bottom w:val="none" w:sz="0" w:space="0" w:color="auto"/>
                <w:right w:val="none" w:sz="0" w:space="0" w:color="auto"/>
              </w:divBdr>
            </w:div>
            <w:div w:id="648022885">
              <w:marLeft w:val="0"/>
              <w:marRight w:val="0"/>
              <w:marTop w:val="0"/>
              <w:marBottom w:val="0"/>
              <w:divBdr>
                <w:top w:val="none" w:sz="0" w:space="0" w:color="auto"/>
                <w:left w:val="none" w:sz="0" w:space="0" w:color="auto"/>
                <w:bottom w:val="none" w:sz="0" w:space="0" w:color="auto"/>
                <w:right w:val="none" w:sz="0" w:space="0" w:color="auto"/>
              </w:divBdr>
            </w:div>
            <w:div w:id="584536281">
              <w:marLeft w:val="0"/>
              <w:marRight w:val="0"/>
              <w:marTop w:val="0"/>
              <w:marBottom w:val="0"/>
              <w:divBdr>
                <w:top w:val="none" w:sz="0" w:space="0" w:color="auto"/>
                <w:left w:val="none" w:sz="0" w:space="0" w:color="auto"/>
                <w:bottom w:val="none" w:sz="0" w:space="0" w:color="auto"/>
                <w:right w:val="none" w:sz="0" w:space="0" w:color="auto"/>
              </w:divBdr>
            </w:div>
            <w:div w:id="614824505">
              <w:marLeft w:val="0"/>
              <w:marRight w:val="0"/>
              <w:marTop w:val="0"/>
              <w:marBottom w:val="0"/>
              <w:divBdr>
                <w:top w:val="none" w:sz="0" w:space="0" w:color="auto"/>
                <w:left w:val="none" w:sz="0" w:space="0" w:color="auto"/>
                <w:bottom w:val="none" w:sz="0" w:space="0" w:color="auto"/>
                <w:right w:val="none" w:sz="0" w:space="0" w:color="auto"/>
              </w:divBdr>
            </w:div>
            <w:div w:id="441582742">
              <w:marLeft w:val="0"/>
              <w:marRight w:val="0"/>
              <w:marTop w:val="0"/>
              <w:marBottom w:val="0"/>
              <w:divBdr>
                <w:top w:val="none" w:sz="0" w:space="0" w:color="auto"/>
                <w:left w:val="none" w:sz="0" w:space="0" w:color="auto"/>
                <w:bottom w:val="none" w:sz="0" w:space="0" w:color="auto"/>
                <w:right w:val="none" w:sz="0" w:space="0" w:color="auto"/>
              </w:divBdr>
            </w:div>
            <w:div w:id="1711490452">
              <w:marLeft w:val="0"/>
              <w:marRight w:val="0"/>
              <w:marTop w:val="0"/>
              <w:marBottom w:val="0"/>
              <w:divBdr>
                <w:top w:val="none" w:sz="0" w:space="0" w:color="auto"/>
                <w:left w:val="none" w:sz="0" w:space="0" w:color="auto"/>
                <w:bottom w:val="none" w:sz="0" w:space="0" w:color="auto"/>
                <w:right w:val="none" w:sz="0" w:space="0" w:color="auto"/>
              </w:divBdr>
            </w:div>
            <w:div w:id="1524201122">
              <w:marLeft w:val="0"/>
              <w:marRight w:val="0"/>
              <w:marTop w:val="0"/>
              <w:marBottom w:val="0"/>
              <w:divBdr>
                <w:top w:val="none" w:sz="0" w:space="0" w:color="auto"/>
                <w:left w:val="none" w:sz="0" w:space="0" w:color="auto"/>
                <w:bottom w:val="none" w:sz="0" w:space="0" w:color="auto"/>
                <w:right w:val="none" w:sz="0" w:space="0" w:color="auto"/>
              </w:divBdr>
            </w:div>
            <w:div w:id="1504315420">
              <w:marLeft w:val="0"/>
              <w:marRight w:val="0"/>
              <w:marTop w:val="0"/>
              <w:marBottom w:val="0"/>
              <w:divBdr>
                <w:top w:val="none" w:sz="0" w:space="0" w:color="auto"/>
                <w:left w:val="none" w:sz="0" w:space="0" w:color="auto"/>
                <w:bottom w:val="none" w:sz="0" w:space="0" w:color="auto"/>
                <w:right w:val="none" w:sz="0" w:space="0" w:color="auto"/>
              </w:divBdr>
            </w:div>
            <w:div w:id="529999569">
              <w:marLeft w:val="0"/>
              <w:marRight w:val="0"/>
              <w:marTop w:val="0"/>
              <w:marBottom w:val="0"/>
              <w:divBdr>
                <w:top w:val="none" w:sz="0" w:space="0" w:color="auto"/>
                <w:left w:val="none" w:sz="0" w:space="0" w:color="auto"/>
                <w:bottom w:val="none" w:sz="0" w:space="0" w:color="auto"/>
                <w:right w:val="none" w:sz="0" w:space="0" w:color="auto"/>
              </w:divBdr>
            </w:div>
            <w:div w:id="992219179">
              <w:marLeft w:val="0"/>
              <w:marRight w:val="0"/>
              <w:marTop w:val="0"/>
              <w:marBottom w:val="0"/>
              <w:divBdr>
                <w:top w:val="none" w:sz="0" w:space="0" w:color="auto"/>
                <w:left w:val="none" w:sz="0" w:space="0" w:color="auto"/>
                <w:bottom w:val="none" w:sz="0" w:space="0" w:color="auto"/>
                <w:right w:val="none" w:sz="0" w:space="0" w:color="auto"/>
              </w:divBdr>
            </w:div>
            <w:div w:id="1560902597">
              <w:marLeft w:val="0"/>
              <w:marRight w:val="0"/>
              <w:marTop w:val="0"/>
              <w:marBottom w:val="0"/>
              <w:divBdr>
                <w:top w:val="none" w:sz="0" w:space="0" w:color="auto"/>
                <w:left w:val="none" w:sz="0" w:space="0" w:color="auto"/>
                <w:bottom w:val="none" w:sz="0" w:space="0" w:color="auto"/>
                <w:right w:val="none" w:sz="0" w:space="0" w:color="auto"/>
              </w:divBdr>
            </w:div>
            <w:div w:id="1599950282">
              <w:marLeft w:val="0"/>
              <w:marRight w:val="0"/>
              <w:marTop w:val="0"/>
              <w:marBottom w:val="0"/>
              <w:divBdr>
                <w:top w:val="none" w:sz="0" w:space="0" w:color="auto"/>
                <w:left w:val="none" w:sz="0" w:space="0" w:color="auto"/>
                <w:bottom w:val="none" w:sz="0" w:space="0" w:color="auto"/>
                <w:right w:val="none" w:sz="0" w:space="0" w:color="auto"/>
              </w:divBdr>
            </w:div>
            <w:div w:id="1579827761">
              <w:marLeft w:val="0"/>
              <w:marRight w:val="0"/>
              <w:marTop w:val="0"/>
              <w:marBottom w:val="0"/>
              <w:divBdr>
                <w:top w:val="none" w:sz="0" w:space="0" w:color="auto"/>
                <w:left w:val="none" w:sz="0" w:space="0" w:color="auto"/>
                <w:bottom w:val="none" w:sz="0" w:space="0" w:color="auto"/>
                <w:right w:val="none" w:sz="0" w:space="0" w:color="auto"/>
              </w:divBdr>
            </w:div>
            <w:div w:id="1590196150">
              <w:marLeft w:val="0"/>
              <w:marRight w:val="0"/>
              <w:marTop w:val="0"/>
              <w:marBottom w:val="0"/>
              <w:divBdr>
                <w:top w:val="none" w:sz="0" w:space="0" w:color="auto"/>
                <w:left w:val="none" w:sz="0" w:space="0" w:color="auto"/>
                <w:bottom w:val="none" w:sz="0" w:space="0" w:color="auto"/>
                <w:right w:val="none" w:sz="0" w:space="0" w:color="auto"/>
              </w:divBdr>
            </w:div>
            <w:div w:id="622735563">
              <w:marLeft w:val="0"/>
              <w:marRight w:val="0"/>
              <w:marTop w:val="0"/>
              <w:marBottom w:val="0"/>
              <w:divBdr>
                <w:top w:val="none" w:sz="0" w:space="0" w:color="auto"/>
                <w:left w:val="none" w:sz="0" w:space="0" w:color="auto"/>
                <w:bottom w:val="none" w:sz="0" w:space="0" w:color="auto"/>
                <w:right w:val="none" w:sz="0" w:space="0" w:color="auto"/>
              </w:divBdr>
            </w:div>
            <w:div w:id="1851797337">
              <w:marLeft w:val="0"/>
              <w:marRight w:val="0"/>
              <w:marTop w:val="0"/>
              <w:marBottom w:val="0"/>
              <w:divBdr>
                <w:top w:val="none" w:sz="0" w:space="0" w:color="auto"/>
                <w:left w:val="none" w:sz="0" w:space="0" w:color="auto"/>
                <w:bottom w:val="none" w:sz="0" w:space="0" w:color="auto"/>
                <w:right w:val="none" w:sz="0" w:space="0" w:color="auto"/>
              </w:divBdr>
            </w:div>
            <w:div w:id="2098868341">
              <w:marLeft w:val="0"/>
              <w:marRight w:val="0"/>
              <w:marTop w:val="0"/>
              <w:marBottom w:val="0"/>
              <w:divBdr>
                <w:top w:val="none" w:sz="0" w:space="0" w:color="auto"/>
                <w:left w:val="none" w:sz="0" w:space="0" w:color="auto"/>
                <w:bottom w:val="none" w:sz="0" w:space="0" w:color="auto"/>
                <w:right w:val="none" w:sz="0" w:space="0" w:color="auto"/>
              </w:divBdr>
            </w:div>
            <w:div w:id="280184113">
              <w:marLeft w:val="0"/>
              <w:marRight w:val="0"/>
              <w:marTop w:val="0"/>
              <w:marBottom w:val="0"/>
              <w:divBdr>
                <w:top w:val="none" w:sz="0" w:space="0" w:color="auto"/>
                <w:left w:val="none" w:sz="0" w:space="0" w:color="auto"/>
                <w:bottom w:val="none" w:sz="0" w:space="0" w:color="auto"/>
                <w:right w:val="none" w:sz="0" w:space="0" w:color="auto"/>
              </w:divBdr>
            </w:div>
            <w:div w:id="61679332">
              <w:marLeft w:val="0"/>
              <w:marRight w:val="0"/>
              <w:marTop w:val="0"/>
              <w:marBottom w:val="0"/>
              <w:divBdr>
                <w:top w:val="none" w:sz="0" w:space="0" w:color="auto"/>
                <w:left w:val="none" w:sz="0" w:space="0" w:color="auto"/>
                <w:bottom w:val="none" w:sz="0" w:space="0" w:color="auto"/>
                <w:right w:val="none" w:sz="0" w:space="0" w:color="auto"/>
              </w:divBdr>
            </w:div>
            <w:div w:id="123155970">
              <w:marLeft w:val="0"/>
              <w:marRight w:val="0"/>
              <w:marTop w:val="0"/>
              <w:marBottom w:val="0"/>
              <w:divBdr>
                <w:top w:val="none" w:sz="0" w:space="0" w:color="auto"/>
                <w:left w:val="none" w:sz="0" w:space="0" w:color="auto"/>
                <w:bottom w:val="none" w:sz="0" w:space="0" w:color="auto"/>
                <w:right w:val="none" w:sz="0" w:space="0" w:color="auto"/>
              </w:divBdr>
            </w:div>
            <w:div w:id="271982940">
              <w:marLeft w:val="0"/>
              <w:marRight w:val="0"/>
              <w:marTop w:val="0"/>
              <w:marBottom w:val="0"/>
              <w:divBdr>
                <w:top w:val="none" w:sz="0" w:space="0" w:color="auto"/>
                <w:left w:val="none" w:sz="0" w:space="0" w:color="auto"/>
                <w:bottom w:val="none" w:sz="0" w:space="0" w:color="auto"/>
                <w:right w:val="none" w:sz="0" w:space="0" w:color="auto"/>
              </w:divBdr>
            </w:div>
            <w:div w:id="1216047618">
              <w:marLeft w:val="0"/>
              <w:marRight w:val="0"/>
              <w:marTop w:val="0"/>
              <w:marBottom w:val="0"/>
              <w:divBdr>
                <w:top w:val="none" w:sz="0" w:space="0" w:color="auto"/>
                <w:left w:val="none" w:sz="0" w:space="0" w:color="auto"/>
                <w:bottom w:val="none" w:sz="0" w:space="0" w:color="auto"/>
                <w:right w:val="none" w:sz="0" w:space="0" w:color="auto"/>
              </w:divBdr>
            </w:div>
            <w:div w:id="1774014005">
              <w:marLeft w:val="0"/>
              <w:marRight w:val="0"/>
              <w:marTop w:val="0"/>
              <w:marBottom w:val="0"/>
              <w:divBdr>
                <w:top w:val="none" w:sz="0" w:space="0" w:color="auto"/>
                <w:left w:val="none" w:sz="0" w:space="0" w:color="auto"/>
                <w:bottom w:val="none" w:sz="0" w:space="0" w:color="auto"/>
                <w:right w:val="none" w:sz="0" w:space="0" w:color="auto"/>
              </w:divBdr>
            </w:div>
            <w:div w:id="1614481913">
              <w:marLeft w:val="0"/>
              <w:marRight w:val="0"/>
              <w:marTop w:val="0"/>
              <w:marBottom w:val="0"/>
              <w:divBdr>
                <w:top w:val="none" w:sz="0" w:space="0" w:color="auto"/>
                <w:left w:val="none" w:sz="0" w:space="0" w:color="auto"/>
                <w:bottom w:val="none" w:sz="0" w:space="0" w:color="auto"/>
                <w:right w:val="none" w:sz="0" w:space="0" w:color="auto"/>
              </w:divBdr>
            </w:div>
            <w:div w:id="247466424">
              <w:marLeft w:val="0"/>
              <w:marRight w:val="0"/>
              <w:marTop w:val="0"/>
              <w:marBottom w:val="0"/>
              <w:divBdr>
                <w:top w:val="none" w:sz="0" w:space="0" w:color="auto"/>
                <w:left w:val="none" w:sz="0" w:space="0" w:color="auto"/>
                <w:bottom w:val="none" w:sz="0" w:space="0" w:color="auto"/>
                <w:right w:val="none" w:sz="0" w:space="0" w:color="auto"/>
              </w:divBdr>
            </w:div>
            <w:div w:id="1968272524">
              <w:marLeft w:val="0"/>
              <w:marRight w:val="0"/>
              <w:marTop w:val="0"/>
              <w:marBottom w:val="0"/>
              <w:divBdr>
                <w:top w:val="none" w:sz="0" w:space="0" w:color="auto"/>
                <w:left w:val="none" w:sz="0" w:space="0" w:color="auto"/>
                <w:bottom w:val="none" w:sz="0" w:space="0" w:color="auto"/>
                <w:right w:val="none" w:sz="0" w:space="0" w:color="auto"/>
              </w:divBdr>
            </w:div>
            <w:div w:id="1041126453">
              <w:marLeft w:val="0"/>
              <w:marRight w:val="0"/>
              <w:marTop w:val="0"/>
              <w:marBottom w:val="0"/>
              <w:divBdr>
                <w:top w:val="none" w:sz="0" w:space="0" w:color="auto"/>
                <w:left w:val="none" w:sz="0" w:space="0" w:color="auto"/>
                <w:bottom w:val="none" w:sz="0" w:space="0" w:color="auto"/>
                <w:right w:val="none" w:sz="0" w:space="0" w:color="auto"/>
              </w:divBdr>
            </w:div>
            <w:div w:id="54209620">
              <w:marLeft w:val="0"/>
              <w:marRight w:val="0"/>
              <w:marTop w:val="0"/>
              <w:marBottom w:val="0"/>
              <w:divBdr>
                <w:top w:val="none" w:sz="0" w:space="0" w:color="auto"/>
                <w:left w:val="none" w:sz="0" w:space="0" w:color="auto"/>
                <w:bottom w:val="none" w:sz="0" w:space="0" w:color="auto"/>
                <w:right w:val="none" w:sz="0" w:space="0" w:color="auto"/>
              </w:divBdr>
            </w:div>
            <w:div w:id="491920504">
              <w:marLeft w:val="0"/>
              <w:marRight w:val="0"/>
              <w:marTop w:val="0"/>
              <w:marBottom w:val="0"/>
              <w:divBdr>
                <w:top w:val="none" w:sz="0" w:space="0" w:color="auto"/>
                <w:left w:val="none" w:sz="0" w:space="0" w:color="auto"/>
                <w:bottom w:val="none" w:sz="0" w:space="0" w:color="auto"/>
                <w:right w:val="none" w:sz="0" w:space="0" w:color="auto"/>
              </w:divBdr>
            </w:div>
            <w:div w:id="728380080">
              <w:marLeft w:val="0"/>
              <w:marRight w:val="0"/>
              <w:marTop w:val="0"/>
              <w:marBottom w:val="0"/>
              <w:divBdr>
                <w:top w:val="none" w:sz="0" w:space="0" w:color="auto"/>
                <w:left w:val="none" w:sz="0" w:space="0" w:color="auto"/>
                <w:bottom w:val="none" w:sz="0" w:space="0" w:color="auto"/>
                <w:right w:val="none" w:sz="0" w:space="0" w:color="auto"/>
              </w:divBdr>
            </w:div>
            <w:div w:id="853111835">
              <w:marLeft w:val="0"/>
              <w:marRight w:val="0"/>
              <w:marTop w:val="0"/>
              <w:marBottom w:val="0"/>
              <w:divBdr>
                <w:top w:val="none" w:sz="0" w:space="0" w:color="auto"/>
                <w:left w:val="none" w:sz="0" w:space="0" w:color="auto"/>
                <w:bottom w:val="none" w:sz="0" w:space="0" w:color="auto"/>
                <w:right w:val="none" w:sz="0" w:space="0" w:color="auto"/>
              </w:divBdr>
            </w:div>
            <w:div w:id="1823351097">
              <w:marLeft w:val="0"/>
              <w:marRight w:val="0"/>
              <w:marTop w:val="0"/>
              <w:marBottom w:val="0"/>
              <w:divBdr>
                <w:top w:val="none" w:sz="0" w:space="0" w:color="auto"/>
                <w:left w:val="none" w:sz="0" w:space="0" w:color="auto"/>
                <w:bottom w:val="none" w:sz="0" w:space="0" w:color="auto"/>
                <w:right w:val="none" w:sz="0" w:space="0" w:color="auto"/>
              </w:divBdr>
            </w:div>
            <w:div w:id="726609033">
              <w:marLeft w:val="0"/>
              <w:marRight w:val="0"/>
              <w:marTop w:val="0"/>
              <w:marBottom w:val="0"/>
              <w:divBdr>
                <w:top w:val="none" w:sz="0" w:space="0" w:color="auto"/>
                <w:left w:val="none" w:sz="0" w:space="0" w:color="auto"/>
                <w:bottom w:val="none" w:sz="0" w:space="0" w:color="auto"/>
                <w:right w:val="none" w:sz="0" w:space="0" w:color="auto"/>
              </w:divBdr>
            </w:div>
            <w:div w:id="458501198">
              <w:marLeft w:val="0"/>
              <w:marRight w:val="0"/>
              <w:marTop w:val="0"/>
              <w:marBottom w:val="0"/>
              <w:divBdr>
                <w:top w:val="none" w:sz="0" w:space="0" w:color="auto"/>
                <w:left w:val="none" w:sz="0" w:space="0" w:color="auto"/>
                <w:bottom w:val="none" w:sz="0" w:space="0" w:color="auto"/>
                <w:right w:val="none" w:sz="0" w:space="0" w:color="auto"/>
              </w:divBdr>
            </w:div>
            <w:div w:id="1316571803">
              <w:marLeft w:val="0"/>
              <w:marRight w:val="0"/>
              <w:marTop w:val="0"/>
              <w:marBottom w:val="0"/>
              <w:divBdr>
                <w:top w:val="none" w:sz="0" w:space="0" w:color="auto"/>
                <w:left w:val="none" w:sz="0" w:space="0" w:color="auto"/>
                <w:bottom w:val="none" w:sz="0" w:space="0" w:color="auto"/>
                <w:right w:val="none" w:sz="0" w:space="0" w:color="auto"/>
              </w:divBdr>
            </w:div>
            <w:div w:id="1190022709">
              <w:marLeft w:val="0"/>
              <w:marRight w:val="0"/>
              <w:marTop w:val="0"/>
              <w:marBottom w:val="0"/>
              <w:divBdr>
                <w:top w:val="none" w:sz="0" w:space="0" w:color="auto"/>
                <w:left w:val="none" w:sz="0" w:space="0" w:color="auto"/>
                <w:bottom w:val="none" w:sz="0" w:space="0" w:color="auto"/>
                <w:right w:val="none" w:sz="0" w:space="0" w:color="auto"/>
              </w:divBdr>
            </w:div>
            <w:div w:id="2031761667">
              <w:marLeft w:val="0"/>
              <w:marRight w:val="0"/>
              <w:marTop w:val="0"/>
              <w:marBottom w:val="0"/>
              <w:divBdr>
                <w:top w:val="none" w:sz="0" w:space="0" w:color="auto"/>
                <w:left w:val="none" w:sz="0" w:space="0" w:color="auto"/>
                <w:bottom w:val="none" w:sz="0" w:space="0" w:color="auto"/>
                <w:right w:val="none" w:sz="0" w:space="0" w:color="auto"/>
              </w:divBdr>
            </w:div>
            <w:div w:id="1394503084">
              <w:marLeft w:val="0"/>
              <w:marRight w:val="0"/>
              <w:marTop w:val="0"/>
              <w:marBottom w:val="0"/>
              <w:divBdr>
                <w:top w:val="none" w:sz="0" w:space="0" w:color="auto"/>
                <w:left w:val="none" w:sz="0" w:space="0" w:color="auto"/>
                <w:bottom w:val="none" w:sz="0" w:space="0" w:color="auto"/>
                <w:right w:val="none" w:sz="0" w:space="0" w:color="auto"/>
              </w:divBdr>
            </w:div>
            <w:div w:id="410198252">
              <w:marLeft w:val="0"/>
              <w:marRight w:val="0"/>
              <w:marTop w:val="0"/>
              <w:marBottom w:val="0"/>
              <w:divBdr>
                <w:top w:val="none" w:sz="0" w:space="0" w:color="auto"/>
                <w:left w:val="none" w:sz="0" w:space="0" w:color="auto"/>
                <w:bottom w:val="none" w:sz="0" w:space="0" w:color="auto"/>
                <w:right w:val="none" w:sz="0" w:space="0" w:color="auto"/>
              </w:divBdr>
            </w:div>
            <w:div w:id="14890905">
              <w:marLeft w:val="0"/>
              <w:marRight w:val="0"/>
              <w:marTop w:val="0"/>
              <w:marBottom w:val="0"/>
              <w:divBdr>
                <w:top w:val="none" w:sz="0" w:space="0" w:color="auto"/>
                <w:left w:val="none" w:sz="0" w:space="0" w:color="auto"/>
                <w:bottom w:val="none" w:sz="0" w:space="0" w:color="auto"/>
                <w:right w:val="none" w:sz="0" w:space="0" w:color="auto"/>
              </w:divBdr>
            </w:div>
            <w:div w:id="1914774205">
              <w:marLeft w:val="0"/>
              <w:marRight w:val="0"/>
              <w:marTop w:val="0"/>
              <w:marBottom w:val="0"/>
              <w:divBdr>
                <w:top w:val="none" w:sz="0" w:space="0" w:color="auto"/>
                <w:left w:val="none" w:sz="0" w:space="0" w:color="auto"/>
                <w:bottom w:val="none" w:sz="0" w:space="0" w:color="auto"/>
                <w:right w:val="none" w:sz="0" w:space="0" w:color="auto"/>
              </w:divBdr>
            </w:div>
            <w:div w:id="1204097787">
              <w:marLeft w:val="0"/>
              <w:marRight w:val="0"/>
              <w:marTop w:val="0"/>
              <w:marBottom w:val="0"/>
              <w:divBdr>
                <w:top w:val="none" w:sz="0" w:space="0" w:color="auto"/>
                <w:left w:val="none" w:sz="0" w:space="0" w:color="auto"/>
                <w:bottom w:val="none" w:sz="0" w:space="0" w:color="auto"/>
                <w:right w:val="none" w:sz="0" w:space="0" w:color="auto"/>
              </w:divBdr>
            </w:div>
            <w:div w:id="1080256833">
              <w:marLeft w:val="0"/>
              <w:marRight w:val="0"/>
              <w:marTop w:val="0"/>
              <w:marBottom w:val="0"/>
              <w:divBdr>
                <w:top w:val="none" w:sz="0" w:space="0" w:color="auto"/>
                <w:left w:val="none" w:sz="0" w:space="0" w:color="auto"/>
                <w:bottom w:val="none" w:sz="0" w:space="0" w:color="auto"/>
                <w:right w:val="none" w:sz="0" w:space="0" w:color="auto"/>
              </w:divBdr>
            </w:div>
            <w:div w:id="107818878">
              <w:marLeft w:val="0"/>
              <w:marRight w:val="0"/>
              <w:marTop w:val="0"/>
              <w:marBottom w:val="0"/>
              <w:divBdr>
                <w:top w:val="none" w:sz="0" w:space="0" w:color="auto"/>
                <w:left w:val="none" w:sz="0" w:space="0" w:color="auto"/>
                <w:bottom w:val="none" w:sz="0" w:space="0" w:color="auto"/>
                <w:right w:val="none" w:sz="0" w:space="0" w:color="auto"/>
              </w:divBdr>
            </w:div>
            <w:div w:id="231738503">
              <w:marLeft w:val="0"/>
              <w:marRight w:val="0"/>
              <w:marTop w:val="0"/>
              <w:marBottom w:val="0"/>
              <w:divBdr>
                <w:top w:val="none" w:sz="0" w:space="0" w:color="auto"/>
                <w:left w:val="none" w:sz="0" w:space="0" w:color="auto"/>
                <w:bottom w:val="none" w:sz="0" w:space="0" w:color="auto"/>
                <w:right w:val="none" w:sz="0" w:space="0" w:color="auto"/>
              </w:divBdr>
            </w:div>
            <w:div w:id="305938635">
              <w:marLeft w:val="0"/>
              <w:marRight w:val="0"/>
              <w:marTop w:val="0"/>
              <w:marBottom w:val="0"/>
              <w:divBdr>
                <w:top w:val="none" w:sz="0" w:space="0" w:color="auto"/>
                <w:left w:val="none" w:sz="0" w:space="0" w:color="auto"/>
                <w:bottom w:val="none" w:sz="0" w:space="0" w:color="auto"/>
                <w:right w:val="none" w:sz="0" w:space="0" w:color="auto"/>
              </w:divBdr>
            </w:div>
            <w:div w:id="1498838713">
              <w:marLeft w:val="0"/>
              <w:marRight w:val="0"/>
              <w:marTop w:val="0"/>
              <w:marBottom w:val="0"/>
              <w:divBdr>
                <w:top w:val="none" w:sz="0" w:space="0" w:color="auto"/>
                <w:left w:val="none" w:sz="0" w:space="0" w:color="auto"/>
                <w:bottom w:val="none" w:sz="0" w:space="0" w:color="auto"/>
                <w:right w:val="none" w:sz="0" w:space="0" w:color="auto"/>
              </w:divBdr>
            </w:div>
            <w:div w:id="9687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93427">
      <w:bodyDiv w:val="1"/>
      <w:marLeft w:val="0"/>
      <w:marRight w:val="0"/>
      <w:marTop w:val="0"/>
      <w:marBottom w:val="0"/>
      <w:divBdr>
        <w:top w:val="none" w:sz="0" w:space="0" w:color="auto"/>
        <w:left w:val="none" w:sz="0" w:space="0" w:color="auto"/>
        <w:bottom w:val="none" w:sz="0" w:space="0" w:color="auto"/>
        <w:right w:val="none" w:sz="0" w:space="0" w:color="auto"/>
      </w:divBdr>
    </w:div>
    <w:div w:id="1349410971">
      <w:bodyDiv w:val="1"/>
      <w:marLeft w:val="0"/>
      <w:marRight w:val="0"/>
      <w:marTop w:val="0"/>
      <w:marBottom w:val="0"/>
      <w:divBdr>
        <w:top w:val="none" w:sz="0" w:space="0" w:color="auto"/>
        <w:left w:val="none" w:sz="0" w:space="0" w:color="auto"/>
        <w:bottom w:val="none" w:sz="0" w:space="0" w:color="auto"/>
        <w:right w:val="none" w:sz="0" w:space="0" w:color="auto"/>
      </w:divBdr>
      <w:divsChild>
        <w:div w:id="109083021">
          <w:marLeft w:val="0"/>
          <w:marRight w:val="0"/>
          <w:marTop w:val="0"/>
          <w:marBottom w:val="0"/>
          <w:divBdr>
            <w:top w:val="none" w:sz="0" w:space="0" w:color="auto"/>
            <w:left w:val="none" w:sz="0" w:space="0" w:color="auto"/>
            <w:bottom w:val="none" w:sz="0" w:space="0" w:color="auto"/>
            <w:right w:val="none" w:sz="0" w:space="0" w:color="auto"/>
          </w:divBdr>
          <w:divsChild>
            <w:div w:id="1733575068">
              <w:marLeft w:val="0"/>
              <w:marRight w:val="0"/>
              <w:marTop w:val="0"/>
              <w:marBottom w:val="0"/>
              <w:divBdr>
                <w:top w:val="none" w:sz="0" w:space="0" w:color="auto"/>
                <w:left w:val="none" w:sz="0" w:space="0" w:color="auto"/>
                <w:bottom w:val="none" w:sz="0" w:space="0" w:color="auto"/>
                <w:right w:val="none" w:sz="0" w:space="0" w:color="auto"/>
              </w:divBdr>
            </w:div>
            <w:div w:id="723060293">
              <w:marLeft w:val="0"/>
              <w:marRight w:val="0"/>
              <w:marTop w:val="0"/>
              <w:marBottom w:val="0"/>
              <w:divBdr>
                <w:top w:val="none" w:sz="0" w:space="0" w:color="auto"/>
                <w:left w:val="none" w:sz="0" w:space="0" w:color="auto"/>
                <w:bottom w:val="none" w:sz="0" w:space="0" w:color="auto"/>
                <w:right w:val="none" w:sz="0" w:space="0" w:color="auto"/>
              </w:divBdr>
            </w:div>
            <w:div w:id="2084453517">
              <w:marLeft w:val="0"/>
              <w:marRight w:val="0"/>
              <w:marTop w:val="0"/>
              <w:marBottom w:val="0"/>
              <w:divBdr>
                <w:top w:val="none" w:sz="0" w:space="0" w:color="auto"/>
                <w:left w:val="none" w:sz="0" w:space="0" w:color="auto"/>
                <w:bottom w:val="none" w:sz="0" w:space="0" w:color="auto"/>
                <w:right w:val="none" w:sz="0" w:space="0" w:color="auto"/>
              </w:divBdr>
            </w:div>
            <w:div w:id="2064597314">
              <w:marLeft w:val="0"/>
              <w:marRight w:val="0"/>
              <w:marTop w:val="0"/>
              <w:marBottom w:val="0"/>
              <w:divBdr>
                <w:top w:val="none" w:sz="0" w:space="0" w:color="auto"/>
                <w:left w:val="none" w:sz="0" w:space="0" w:color="auto"/>
                <w:bottom w:val="none" w:sz="0" w:space="0" w:color="auto"/>
                <w:right w:val="none" w:sz="0" w:space="0" w:color="auto"/>
              </w:divBdr>
            </w:div>
            <w:div w:id="242686243">
              <w:marLeft w:val="0"/>
              <w:marRight w:val="0"/>
              <w:marTop w:val="0"/>
              <w:marBottom w:val="0"/>
              <w:divBdr>
                <w:top w:val="none" w:sz="0" w:space="0" w:color="auto"/>
                <w:left w:val="none" w:sz="0" w:space="0" w:color="auto"/>
                <w:bottom w:val="none" w:sz="0" w:space="0" w:color="auto"/>
                <w:right w:val="none" w:sz="0" w:space="0" w:color="auto"/>
              </w:divBdr>
            </w:div>
            <w:div w:id="1485270795">
              <w:marLeft w:val="0"/>
              <w:marRight w:val="0"/>
              <w:marTop w:val="0"/>
              <w:marBottom w:val="0"/>
              <w:divBdr>
                <w:top w:val="none" w:sz="0" w:space="0" w:color="auto"/>
                <w:left w:val="none" w:sz="0" w:space="0" w:color="auto"/>
                <w:bottom w:val="none" w:sz="0" w:space="0" w:color="auto"/>
                <w:right w:val="none" w:sz="0" w:space="0" w:color="auto"/>
              </w:divBdr>
            </w:div>
            <w:div w:id="318190333">
              <w:marLeft w:val="0"/>
              <w:marRight w:val="0"/>
              <w:marTop w:val="0"/>
              <w:marBottom w:val="0"/>
              <w:divBdr>
                <w:top w:val="none" w:sz="0" w:space="0" w:color="auto"/>
                <w:left w:val="none" w:sz="0" w:space="0" w:color="auto"/>
                <w:bottom w:val="none" w:sz="0" w:space="0" w:color="auto"/>
                <w:right w:val="none" w:sz="0" w:space="0" w:color="auto"/>
              </w:divBdr>
            </w:div>
            <w:div w:id="629943725">
              <w:marLeft w:val="0"/>
              <w:marRight w:val="0"/>
              <w:marTop w:val="0"/>
              <w:marBottom w:val="0"/>
              <w:divBdr>
                <w:top w:val="none" w:sz="0" w:space="0" w:color="auto"/>
                <w:left w:val="none" w:sz="0" w:space="0" w:color="auto"/>
                <w:bottom w:val="none" w:sz="0" w:space="0" w:color="auto"/>
                <w:right w:val="none" w:sz="0" w:space="0" w:color="auto"/>
              </w:divBdr>
            </w:div>
            <w:div w:id="1717315036">
              <w:marLeft w:val="0"/>
              <w:marRight w:val="0"/>
              <w:marTop w:val="0"/>
              <w:marBottom w:val="0"/>
              <w:divBdr>
                <w:top w:val="none" w:sz="0" w:space="0" w:color="auto"/>
                <w:left w:val="none" w:sz="0" w:space="0" w:color="auto"/>
                <w:bottom w:val="none" w:sz="0" w:space="0" w:color="auto"/>
                <w:right w:val="none" w:sz="0" w:space="0" w:color="auto"/>
              </w:divBdr>
            </w:div>
            <w:div w:id="2043238751">
              <w:marLeft w:val="0"/>
              <w:marRight w:val="0"/>
              <w:marTop w:val="0"/>
              <w:marBottom w:val="0"/>
              <w:divBdr>
                <w:top w:val="none" w:sz="0" w:space="0" w:color="auto"/>
                <w:left w:val="none" w:sz="0" w:space="0" w:color="auto"/>
                <w:bottom w:val="none" w:sz="0" w:space="0" w:color="auto"/>
                <w:right w:val="none" w:sz="0" w:space="0" w:color="auto"/>
              </w:divBdr>
            </w:div>
            <w:div w:id="895968478">
              <w:marLeft w:val="0"/>
              <w:marRight w:val="0"/>
              <w:marTop w:val="0"/>
              <w:marBottom w:val="0"/>
              <w:divBdr>
                <w:top w:val="none" w:sz="0" w:space="0" w:color="auto"/>
                <w:left w:val="none" w:sz="0" w:space="0" w:color="auto"/>
                <w:bottom w:val="none" w:sz="0" w:space="0" w:color="auto"/>
                <w:right w:val="none" w:sz="0" w:space="0" w:color="auto"/>
              </w:divBdr>
            </w:div>
            <w:div w:id="1055739355">
              <w:marLeft w:val="0"/>
              <w:marRight w:val="0"/>
              <w:marTop w:val="0"/>
              <w:marBottom w:val="0"/>
              <w:divBdr>
                <w:top w:val="none" w:sz="0" w:space="0" w:color="auto"/>
                <w:left w:val="none" w:sz="0" w:space="0" w:color="auto"/>
                <w:bottom w:val="none" w:sz="0" w:space="0" w:color="auto"/>
                <w:right w:val="none" w:sz="0" w:space="0" w:color="auto"/>
              </w:divBdr>
            </w:div>
            <w:div w:id="1557205992">
              <w:marLeft w:val="0"/>
              <w:marRight w:val="0"/>
              <w:marTop w:val="0"/>
              <w:marBottom w:val="0"/>
              <w:divBdr>
                <w:top w:val="none" w:sz="0" w:space="0" w:color="auto"/>
                <w:left w:val="none" w:sz="0" w:space="0" w:color="auto"/>
                <w:bottom w:val="none" w:sz="0" w:space="0" w:color="auto"/>
                <w:right w:val="none" w:sz="0" w:space="0" w:color="auto"/>
              </w:divBdr>
            </w:div>
            <w:div w:id="811217505">
              <w:marLeft w:val="0"/>
              <w:marRight w:val="0"/>
              <w:marTop w:val="0"/>
              <w:marBottom w:val="0"/>
              <w:divBdr>
                <w:top w:val="none" w:sz="0" w:space="0" w:color="auto"/>
                <w:left w:val="none" w:sz="0" w:space="0" w:color="auto"/>
                <w:bottom w:val="none" w:sz="0" w:space="0" w:color="auto"/>
                <w:right w:val="none" w:sz="0" w:space="0" w:color="auto"/>
              </w:divBdr>
            </w:div>
            <w:div w:id="1230071774">
              <w:marLeft w:val="0"/>
              <w:marRight w:val="0"/>
              <w:marTop w:val="0"/>
              <w:marBottom w:val="0"/>
              <w:divBdr>
                <w:top w:val="none" w:sz="0" w:space="0" w:color="auto"/>
                <w:left w:val="none" w:sz="0" w:space="0" w:color="auto"/>
                <w:bottom w:val="none" w:sz="0" w:space="0" w:color="auto"/>
                <w:right w:val="none" w:sz="0" w:space="0" w:color="auto"/>
              </w:divBdr>
            </w:div>
            <w:div w:id="1200238911">
              <w:marLeft w:val="0"/>
              <w:marRight w:val="0"/>
              <w:marTop w:val="0"/>
              <w:marBottom w:val="0"/>
              <w:divBdr>
                <w:top w:val="none" w:sz="0" w:space="0" w:color="auto"/>
                <w:left w:val="none" w:sz="0" w:space="0" w:color="auto"/>
                <w:bottom w:val="none" w:sz="0" w:space="0" w:color="auto"/>
                <w:right w:val="none" w:sz="0" w:space="0" w:color="auto"/>
              </w:divBdr>
            </w:div>
            <w:div w:id="1579287439">
              <w:marLeft w:val="0"/>
              <w:marRight w:val="0"/>
              <w:marTop w:val="0"/>
              <w:marBottom w:val="0"/>
              <w:divBdr>
                <w:top w:val="none" w:sz="0" w:space="0" w:color="auto"/>
                <w:left w:val="none" w:sz="0" w:space="0" w:color="auto"/>
                <w:bottom w:val="none" w:sz="0" w:space="0" w:color="auto"/>
                <w:right w:val="none" w:sz="0" w:space="0" w:color="auto"/>
              </w:divBdr>
            </w:div>
            <w:div w:id="145901193">
              <w:marLeft w:val="0"/>
              <w:marRight w:val="0"/>
              <w:marTop w:val="0"/>
              <w:marBottom w:val="0"/>
              <w:divBdr>
                <w:top w:val="none" w:sz="0" w:space="0" w:color="auto"/>
                <w:left w:val="none" w:sz="0" w:space="0" w:color="auto"/>
                <w:bottom w:val="none" w:sz="0" w:space="0" w:color="auto"/>
                <w:right w:val="none" w:sz="0" w:space="0" w:color="auto"/>
              </w:divBdr>
            </w:div>
            <w:div w:id="201283580">
              <w:marLeft w:val="0"/>
              <w:marRight w:val="0"/>
              <w:marTop w:val="0"/>
              <w:marBottom w:val="0"/>
              <w:divBdr>
                <w:top w:val="none" w:sz="0" w:space="0" w:color="auto"/>
                <w:left w:val="none" w:sz="0" w:space="0" w:color="auto"/>
                <w:bottom w:val="none" w:sz="0" w:space="0" w:color="auto"/>
                <w:right w:val="none" w:sz="0" w:space="0" w:color="auto"/>
              </w:divBdr>
            </w:div>
            <w:div w:id="303661054">
              <w:marLeft w:val="0"/>
              <w:marRight w:val="0"/>
              <w:marTop w:val="0"/>
              <w:marBottom w:val="0"/>
              <w:divBdr>
                <w:top w:val="none" w:sz="0" w:space="0" w:color="auto"/>
                <w:left w:val="none" w:sz="0" w:space="0" w:color="auto"/>
                <w:bottom w:val="none" w:sz="0" w:space="0" w:color="auto"/>
                <w:right w:val="none" w:sz="0" w:space="0" w:color="auto"/>
              </w:divBdr>
            </w:div>
            <w:div w:id="1582253709">
              <w:marLeft w:val="0"/>
              <w:marRight w:val="0"/>
              <w:marTop w:val="0"/>
              <w:marBottom w:val="0"/>
              <w:divBdr>
                <w:top w:val="none" w:sz="0" w:space="0" w:color="auto"/>
                <w:left w:val="none" w:sz="0" w:space="0" w:color="auto"/>
                <w:bottom w:val="none" w:sz="0" w:space="0" w:color="auto"/>
                <w:right w:val="none" w:sz="0" w:space="0" w:color="auto"/>
              </w:divBdr>
            </w:div>
            <w:div w:id="699361579">
              <w:marLeft w:val="0"/>
              <w:marRight w:val="0"/>
              <w:marTop w:val="0"/>
              <w:marBottom w:val="0"/>
              <w:divBdr>
                <w:top w:val="none" w:sz="0" w:space="0" w:color="auto"/>
                <w:left w:val="none" w:sz="0" w:space="0" w:color="auto"/>
                <w:bottom w:val="none" w:sz="0" w:space="0" w:color="auto"/>
                <w:right w:val="none" w:sz="0" w:space="0" w:color="auto"/>
              </w:divBdr>
            </w:div>
            <w:div w:id="1138455004">
              <w:marLeft w:val="0"/>
              <w:marRight w:val="0"/>
              <w:marTop w:val="0"/>
              <w:marBottom w:val="0"/>
              <w:divBdr>
                <w:top w:val="none" w:sz="0" w:space="0" w:color="auto"/>
                <w:left w:val="none" w:sz="0" w:space="0" w:color="auto"/>
                <w:bottom w:val="none" w:sz="0" w:space="0" w:color="auto"/>
                <w:right w:val="none" w:sz="0" w:space="0" w:color="auto"/>
              </w:divBdr>
            </w:div>
            <w:div w:id="632176326">
              <w:marLeft w:val="0"/>
              <w:marRight w:val="0"/>
              <w:marTop w:val="0"/>
              <w:marBottom w:val="0"/>
              <w:divBdr>
                <w:top w:val="none" w:sz="0" w:space="0" w:color="auto"/>
                <w:left w:val="none" w:sz="0" w:space="0" w:color="auto"/>
                <w:bottom w:val="none" w:sz="0" w:space="0" w:color="auto"/>
                <w:right w:val="none" w:sz="0" w:space="0" w:color="auto"/>
              </w:divBdr>
            </w:div>
            <w:div w:id="1543056815">
              <w:marLeft w:val="0"/>
              <w:marRight w:val="0"/>
              <w:marTop w:val="0"/>
              <w:marBottom w:val="0"/>
              <w:divBdr>
                <w:top w:val="none" w:sz="0" w:space="0" w:color="auto"/>
                <w:left w:val="none" w:sz="0" w:space="0" w:color="auto"/>
                <w:bottom w:val="none" w:sz="0" w:space="0" w:color="auto"/>
                <w:right w:val="none" w:sz="0" w:space="0" w:color="auto"/>
              </w:divBdr>
            </w:div>
            <w:div w:id="485783611">
              <w:marLeft w:val="0"/>
              <w:marRight w:val="0"/>
              <w:marTop w:val="0"/>
              <w:marBottom w:val="0"/>
              <w:divBdr>
                <w:top w:val="none" w:sz="0" w:space="0" w:color="auto"/>
                <w:left w:val="none" w:sz="0" w:space="0" w:color="auto"/>
                <w:bottom w:val="none" w:sz="0" w:space="0" w:color="auto"/>
                <w:right w:val="none" w:sz="0" w:space="0" w:color="auto"/>
              </w:divBdr>
            </w:div>
            <w:div w:id="222179265">
              <w:marLeft w:val="0"/>
              <w:marRight w:val="0"/>
              <w:marTop w:val="0"/>
              <w:marBottom w:val="0"/>
              <w:divBdr>
                <w:top w:val="none" w:sz="0" w:space="0" w:color="auto"/>
                <w:left w:val="none" w:sz="0" w:space="0" w:color="auto"/>
                <w:bottom w:val="none" w:sz="0" w:space="0" w:color="auto"/>
                <w:right w:val="none" w:sz="0" w:space="0" w:color="auto"/>
              </w:divBdr>
            </w:div>
            <w:div w:id="61104239">
              <w:marLeft w:val="0"/>
              <w:marRight w:val="0"/>
              <w:marTop w:val="0"/>
              <w:marBottom w:val="0"/>
              <w:divBdr>
                <w:top w:val="none" w:sz="0" w:space="0" w:color="auto"/>
                <w:left w:val="none" w:sz="0" w:space="0" w:color="auto"/>
                <w:bottom w:val="none" w:sz="0" w:space="0" w:color="auto"/>
                <w:right w:val="none" w:sz="0" w:space="0" w:color="auto"/>
              </w:divBdr>
            </w:div>
            <w:div w:id="570652288">
              <w:marLeft w:val="0"/>
              <w:marRight w:val="0"/>
              <w:marTop w:val="0"/>
              <w:marBottom w:val="0"/>
              <w:divBdr>
                <w:top w:val="none" w:sz="0" w:space="0" w:color="auto"/>
                <w:left w:val="none" w:sz="0" w:space="0" w:color="auto"/>
                <w:bottom w:val="none" w:sz="0" w:space="0" w:color="auto"/>
                <w:right w:val="none" w:sz="0" w:space="0" w:color="auto"/>
              </w:divBdr>
            </w:div>
            <w:div w:id="1040209051">
              <w:marLeft w:val="0"/>
              <w:marRight w:val="0"/>
              <w:marTop w:val="0"/>
              <w:marBottom w:val="0"/>
              <w:divBdr>
                <w:top w:val="none" w:sz="0" w:space="0" w:color="auto"/>
                <w:left w:val="none" w:sz="0" w:space="0" w:color="auto"/>
                <w:bottom w:val="none" w:sz="0" w:space="0" w:color="auto"/>
                <w:right w:val="none" w:sz="0" w:space="0" w:color="auto"/>
              </w:divBdr>
            </w:div>
            <w:div w:id="1578831507">
              <w:marLeft w:val="0"/>
              <w:marRight w:val="0"/>
              <w:marTop w:val="0"/>
              <w:marBottom w:val="0"/>
              <w:divBdr>
                <w:top w:val="none" w:sz="0" w:space="0" w:color="auto"/>
                <w:left w:val="none" w:sz="0" w:space="0" w:color="auto"/>
                <w:bottom w:val="none" w:sz="0" w:space="0" w:color="auto"/>
                <w:right w:val="none" w:sz="0" w:space="0" w:color="auto"/>
              </w:divBdr>
            </w:div>
            <w:div w:id="430392155">
              <w:marLeft w:val="0"/>
              <w:marRight w:val="0"/>
              <w:marTop w:val="0"/>
              <w:marBottom w:val="0"/>
              <w:divBdr>
                <w:top w:val="none" w:sz="0" w:space="0" w:color="auto"/>
                <w:left w:val="none" w:sz="0" w:space="0" w:color="auto"/>
                <w:bottom w:val="none" w:sz="0" w:space="0" w:color="auto"/>
                <w:right w:val="none" w:sz="0" w:space="0" w:color="auto"/>
              </w:divBdr>
            </w:div>
            <w:div w:id="284894011">
              <w:marLeft w:val="0"/>
              <w:marRight w:val="0"/>
              <w:marTop w:val="0"/>
              <w:marBottom w:val="0"/>
              <w:divBdr>
                <w:top w:val="none" w:sz="0" w:space="0" w:color="auto"/>
                <w:left w:val="none" w:sz="0" w:space="0" w:color="auto"/>
                <w:bottom w:val="none" w:sz="0" w:space="0" w:color="auto"/>
                <w:right w:val="none" w:sz="0" w:space="0" w:color="auto"/>
              </w:divBdr>
            </w:div>
            <w:div w:id="631863700">
              <w:marLeft w:val="0"/>
              <w:marRight w:val="0"/>
              <w:marTop w:val="0"/>
              <w:marBottom w:val="0"/>
              <w:divBdr>
                <w:top w:val="none" w:sz="0" w:space="0" w:color="auto"/>
                <w:left w:val="none" w:sz="0" w:space="0" w:color="auto"/>
                <w:bottom w:val="none" w:sz="0" w:space="0" w:color="auto"/>
                <w:right w:val="none" w:sz="0" w:space="0" w:color="auto"/>
              </w:divBdr>
            </w:div>
            <w:div w:id="1076703319">
              <w:marLeft w:val="0"/>
              <w:marRight w:val="0"/>
              <w:marTop w:val="0"/>
              <w:marBottom w:val="0"/>
              <w:divBdr>
                <w:top w:val="none" w:sz="0" w:space="0" w:color="auto"/>
                <w:left w:val="none" w:sz="0" w:space="0" w:color="auto"/>
                <w:bottom w:val="none" w:sz="0" w:space="0" w:color="auto"/>
                <w:right w:val="none" w:sz="0" w:space="0" w:color="auto"/>
              </w:divBdr>
            </w:div>
            <w:div w:id="156774573">
              <w:marLeft w:val="0"/>
              <w:marRight w:val="0"/>
              <w:marTop w:val="0"/>
              <w:marBottom w:val="0"/>
              <w:divBdr>
                <w:top w:val="none" w:sz="0" w:space="0" w:color="auto"/>
                <w:left w:val="none" w:sz="0" w:space="0" w:color="auto"/>
                <w:bottom w:val="none" w:sz="0" w:space="0" w:color="auto"/>
                <w:right w:val="none" w:sz="0" w:space="0" w:color="auto"/>
              </w:divBdr>
            </w:div>
            <w:div w:id="1851329704">
              <w:marLeft w:val="0"/>
              <w:marRight w:val="0"/>
              <w:marTop w:val="0"/>
              <w:marBottom w:val="0"/>
              <w:divBdr>
                <w:top w:val="none" w:sz="0" w:space="0" w:color="auto"/>
                <w:left w:val="none" w:sz="0" w:space="0" w:color="auto"/>
                <w:bottom w:val="none" w:sz="0" w:space="0" w:color="auto"/>
                <w:right w:val="none" w:sz="0" w:space="0" w:color="auto"/>
              </w:divBdr>
            </w:div>
            <w:div w:id="521356789">
              <w:marLeft w:val="0"/>
              <w:marRight w:val="0"/>
              <w:marTop w:val="0"/>
              <w:marBottom w:val="0"/>
              <w:divBdr>
                <w:top w:val="none" w:sz="0" w:space="0" w:color="auto"/>
                <w:left w:val="none" w:sz="0" w:space="0" w:color="auto"/>
                <w:bottom w:val="none" w:sz="0" w:space="0" w:color="auto"/>
                <w:right w:val="none" w:sz="0" w:space="0" w:color="auto"/>
              </w:divBdr>
            </w:div>
            <w:div w:id="1767261720">
              <w:marLeft w:val="0"/>
              <w:marRight w:val="0"/>
              <w:marTop w:val="0"/>
              <w:marBottom w:val="0"/>
              <w:divBdr>
                <w:top w:val="none" w:sz="0" w:space="0" w:color="auto"/>
                <w:left w:val="none" w:sz="0" w:space="0" w:color="auto"/>
                <w:bottom w:val="none" w:sz="0" w:space="0" w:color="auto"/>
                <w:right w:val="none" w:sz="0" w:space="0" w:color="auto"/>
              </w:divBdr>
            </w:div>
            <w:div w:id="500048019">
              <w:marLeft w:val="0"/>
              <w:marRight w:val="0"/>
              <w:marTop w:val="0"/>
              <w:marBottom w:val="0"/>
              <w:divBdr>
                <w:top w:val="none" w:sz="0" w:space="0" w:color="auto"/>
                <w:left w:val="none" w:sz="0" w:space="0" w:color="auto"/>
                <w:bottom w:val="none" w:sz="0" w:space="0" w:color="auto"/>
                <w:right w:val="none" w:sz="0" w:space="0" w:color="auto"/>
              </w:divBdr>
            </w:div>
            <w:div w:id="1219365813">
              <w:marLeft w:val="0"/>
              <w:marRight w:val="0"/>
              <w:marTop w:val="0"/>
              <w:marBottom w:val="0"/>
              <w:divBdr>
                <w:top w:val="none" w:sz="0" w:space="0" w:color="auto"/>
                <w:left w:val="none" w:sz="0" w:space="0" w:color="auto"/>
                <w:bottom w:val="none" w:sz="0" w:space="0" w:color="auto"/>
                <w:right w:val="none" w:sz="0" w:space="0" w:color="auto"/>
              </w:divBdr>
            </w:div>
            <w:div w:id="790779328">
              <w:marLeft w:val="0"/>
              <w:marRight w:val="0"/>
              <w:marTop w:val="0"/>
              <w:marBottom w:val="0"/>
              <w:divBdr>
                <w:top w:val="none" w:sz="0" w:space="0" w:color="auto"/>
                <w:left w:val="none" w:sz="0" w:space="0" w:color="auto"/>
                <w:bottom w:val="none" w:sz="0" w:space="0" w:color="auto"/>
                <w:right w:val="none" w:sz="0" w:space="0" w:color="auto"/>
              </w:divBdr>
            </w:div>
            <w:div w:id="1002002775">
              <w:marLeft w:val="0"/>
              <w:marRight w:val="0"/>
              <w:marTop w:val="0"/>
              <w:marBottom w:val="0"/>
              <w:divBdr>
                <w:top w:val="none" w:sz="0" w:space="0" w:color="auto"/>
                <w:left w:val="none" w:sz="0" w:space="0" w:color="auto"/>
                <w:bottom w:val="none" w:sz="0" w:space="0" w:color="auto"/>
                <w:right w:val="none" w:sz="0" w:space="0" w:color="auto"/>
              </w:divBdr>
            </w:div>
            <w:div w:id="226960358">
              <w:marLeft w:val="0"/>
              <w:marRight w:val="0"/>
              <w:marTop w:val="0"/>
              <w:marBottom w:val="0"/>
              <w:divBdr>
                <w:top w:val="none" w:sz="0" w:space="0" w:color="auto"/>
                <w:left w:val="none" w:sz="0" w:space="0" w:color="auto"/>
                <w:bottom w:val="none" w:sz="0" w:space="0" w:color="auto"/>
                <w:right w:val="none" w:sz="0" w:space="0" w:color="auto"/>
              </w:divBdr>
            </w:div>
            <w:div w:id="937955171">
              <w:marLeft w:val="0"/>
              <w:marRight w:val="0"/>
              <w:marTop w:val="0"/>
              <w:marBottom w:val="0"/>
              <w:divBdr>
                <w:top w:val="none" w:sz="0" w:space="0" w:color="auto"/>
                <w:left w:val="none" w:sz="0" w:space="0" w:color="auto"/>
                <w:bottom w:val="none" w:sz="0" w:space="0" w:color="auto"/>
                <w:right w:val="none" w:sz="0" w:space="0" w:color="auto"/>
              </w:divBdr>
            </w:div>
            <w:div w:id="1330869718">
              <w:marLeft w:val="0"/>
              <w:marRight w:val="0"/>
              <w:marTop w:val="0"/>
              <w:marBottom w:val="0"/>
              <w:divBdr>
                <w:top w:val="none" w:sz="0" w:space="0" w:color="auto"/>
                <w:left w:val="none" w:sz="0" w:space="0" w:color="auto"/>
                <w:bottom w:val="none" w:sz="0" w:space="0" w:color="auto"/>
                <w:right w:val="none" w:sz="0" w:space="0" w:color="auto"/>
              </w:divBdr>
            </w:div>
            <w:div w:id="901522770">
              <w:marLeft w:val="0"/>
              <w:marRight w:val="0"/>
              <w:marTop w:val="0"/>
              <w:marBottom w:val="0"/>
              <w:divBdr>
                <w:top w:val="none" w:sz="0" w:space="0" w:color="auto"/>
                <w:left w:val="none" w:sz="0" w:space="0" w:color="auto"/>
                <w:bottom w:val="none" w:sz="0" w:space="0" w:color="auto"/>
                <w:right w:val="none" w:sz="0" w:space="0" w:color="auto"/>
              </w:divBdr>
            </w:div>
            <w:div w:id="1189878190">
              <w:marLeft w:val="0"/>
              <w:marRight w:val="0"/>
              <w:marTop w:val="0"/>
              <w:marBottom w:val="0"/>
              <w:divBdr>
                <w:top w:val="none" w:sz="0" w:space="0" w:color="auto"/>
                <w:left w:val="none" w:sz="0" w:space="0" w:color="auto"/>
                <w:bottom w:val="none" w:sz="0" w:space="0" w:color="auto"/>
                <w:right w:val="none" w:sz="0" w:space="0" w:color="auto"/>
              </w:divBdr>
            </w:div>
            <w:div w:id="661390227">
              <w:marLeft w:val="0"/>
              <w:marRight w:val="0"/>
              <w:marTop w:val="0"/>
              <w:marBottom w:val="0"/>
              <w:divBdr>
                <w:top w:val="none" w:sz="0" w:space="0" w:color="auto"/>
                <w:left w:val="none" w:sz="0" w:space="0" w:color="auto"/>
                <w:bottom w:val="none" w:sz="0" w:space="0" w:color="auto"/>
                <w:right w:val="none" w:sz="0" w:space="0" w:color="auto"/>
              </w:divBdr>
            </w:div>
            <w:div w:id="490022475">
              <w:marLeft w:val="0"/>
              <w:marRight w:val="0"/>
              <w:marTop w:val="0"/>
              <w:marBottom w:val="0"/>
              <w:divBdr>
                <w:top w:val="none" w:sz="0" w:space="0" w:color="auto"/>
                <w:left w:val="none" w:sz="0" w:space="0" w:color="auto"/>
                <w:bottom w:val="none" w:sz="0" w:space="0" w:color="auto"/>
                <w:right w:val="none" w:sz="0" w:space="0" w:color="auto"/>
              </w:divBdr>
            </w:div>
            <w:div w:id="253630602">
              <w:marLeft w:val="0"/>
              <w:marRight w:val="0"/>
              <w:marTop w:val="0"/>
              <w:marBottom w:val="0"/>
              <w:divBdr>
                <w:top w:val="none" w:sz="0" w:space="0" w:color="auto"/>
                <w:left w:val="none" w:sz="0" w:space="0" w:color="auto"/>
                <w:bottom w:val="none" w:sz="0" w:space="0" w:color="auto"/>
                <w:right w:val="none" w:sz="0" w:space="0" w:color="auto"/>
              </w:divBdr>
            </w:div>
            <w:div w:id="2020965839">
              <w:marLeft w:val="0"/>
              <w:marRight w:val="0"/>
              <w:marTop w:val="0"/>
              <w:marBottom w:val="0"/>
              <w:divBdr>
                <w:top w:val="none" w:sz="0" w:space="0" w:color="auto"/>
                <w:left w:val="none" w:sz="0" w:space="0" w:color="auto"/>
                <w:bottom w:val="none" w:sz="0" w:space="0" w:color="auto"/>
                <w:right w:val="none" w:sz="0" w:space="0" w:color="auto"/>
              </w:divBdr>
            </w:div>
            <w:div w:id="721831448">
              <w:marLeft w:val="0"/>
              <w:marRight w:val="0"/>
              <w:marTop w:val="0"/>
              <w:marBottom w:val="0"/>
              <w:divBdr>
                <w:top w:val="none" w:sz="0" w:space="0" w:color="auto"/>
                <w:left w:val="none" w:sz="0" w:space="0" w:color="auto"/>
                <w:bottom w:val="none" w:sz="0" w:space="0" w:color="auto"/>
                <w:right w:val="none" w:sz="0" w:space="0" w:color="auto"/>
              </w:divBdr>
            </w:div>
            <w:div w:id="537014968">
              <w:marLeft w:val="0"/>
              <w:marRight w:val="0"/>
              <w:marTop w:val="0"/>
              <w:marBottom w:val="0"/>
              <w:divBdr>
                <w:top w:val="none" w:sz="0" w:space="0" w:color="auto"/>
                <w:left w:val="none" w:sz="0" w:space="0" w:color="auto"/>
                <w:bottom w:val="none" w:sz="0" w:space="0" w:color="auto"/>
                <w:right w:val="none" w:sz="0" w:space="0" w:color="auto"/>
              </w:divBdr>
            </w:div>
            <w:div w:id="1622421969">
              <w:marLeft w:val="0"/>
              <w:marRight w:val="0"/>
              <w:marTop w:val="0"/>
              <w:marBottom w:val="0"/>
              <w:divBdr>
                <w:top w:val="none" w:sz="0" w:space="0" w:color="auto"/>
                <w:left w:val="none" w:sz="0" w:space="0" w:color="auto"/>
                <w:bottom w:val="none" w:sz="0" w:space="0" w:color="auto"/>
                <w:right w:val="none" w:sz="0" w:space="0" w:color="auto"/>
              </w:divBdr>
            </w:div>
            <w:div w:id="719860400">
              <w:marLeft w:val="0"/>
              <w:marRight w:val="0"/>
              <w:marTop w:val="0"/>
              <w:marBottom w:val="0"/>
              <w:divBdr>
                <w:top w:val="none" w:sz="0" w:space="0" w:color="auto"/>
                <w:left w:val="none" w:sz="0" w:space="0" w:color="auto"/>
                <w:bottom w:val="none" w:sz="0" w:space="0" w:color="auto"/>
                <w:right w:val="none" w:sz="0" w:space="0" w:color="auto"/>
              </w:divBdr>
            </w:div>
            <w:div w:id="843788048">
              <w:marLeft w:val="0"/>
              <w:marRight w:val="0"/>
              <w:marTop w:val="0"/>
              <w:marBottom w:val="0"/>
              <w:divBdr>
                <w:top w:val="none" w:sz="0" w:space="0" w:color="auto"/>
                <w:left w:val="none" w:sz="0" w:space="0" w:color="auto"/>
                <w:bottom w:val="none" w:sz="0" w:space="0" w:color="auto"/>
                <w:right w:val="none" w:sz="0" w:space="0" w:color="auto"/>
              </w:divBdr>
            </w:div>
            <w:div w:id="483666656">
              <w:marLeft w:val="0"/>
              <w:marRight w:val="0"/>
              <w:marTop w:val="0"/>
              <w:marBottom w:val="0"/>
              <w:divBdr>
                <w:top w:val="none" w:sz="0" w:space="0" w:color="auto"/>
                <w:left w:val="none" w:sz="0" w:space="0" w:color="auto"/>
                <w:bottom w:val="none" w:sz="0" w:space="0" w:color="auto"/>
                <w:right w:val="none" w:sz="0" w:space="0" w:color="auto"/>
              </w:divBdr>
            </w:div>
            <w:div w:id="1976449147">
              <w:marLeft w:val="0"/>
              <w:marRight w:val="0"/>
              <w:marTop w:val="0"/>
              <w:marBottom w:val="0"/>
              <w:divBdr>
                <w:top w:val="none" w:sz="0" w:space="0" w:color="auto"/>
                <w:left w:val="none" w:sz="0" w:space="0" w:color="auto"/>
                <w:bottom w:val="none" w:sz="0" w:space="0" w:color="auto"/>
                <w:right w:val="none" w:sz="0" w:space="0" w:color="auto"/>
              </w:divBdr>
            </w:div>
            <w:div w:id="1840120814">
              <w:marLeft w:val="0"/>
              <w:marRight w:val="0"/>
              <w:marTop w:val="0"/>
              <w:marBottom w:val="0"/>
              <w:divBdr>
                <w:top w:val="none" w:sz="0" w:space="0" w:color="auto"/>
                <w:left w:val="none" w:sz="0" w:space="0" w:color="auto"/>
                <w:bottom w:val="none" w:sz="0" w:space="0" w:color="auto"/>
                <w:right w:val="none" w:sz="0" w:space="0" w:color="auto"/>
              </w:divBdr>
            </w:div>
            <w:div w:id="1095007519">
              <w:marLeft w:val="0"/>
              <w:marRight w:val="0"/>
              <w:marTop w:val="0"/>
              <w:marBottom w:val="0"/>
              <w:divBdr>
                <w:top w:val="none" w:sz="0" w:space="0" w:color="auto"/>
                <w:left w:val="none" w:sz="0" w:space="0" w:color="auto"/>
                <w:bottom w:val="none" w:sz="0" w:space="0" w:color="auto"/>
                <w:right w:val="none" w:sz="0" w:space="0" w:color="auto"/>
              </w:divBdr>
            </w:div>
            <w:div w:id="1023748780">
              <w:marLeft w:val="0"/>
              <w:marRight w:val="0"/>
              <w:marTop w:val="0"/>
              <w:marBottom w:val="0"/>
              <w:divBdr>
                <w:top w:val="none" w:sz="0" w:space="0" w:color="auto"/>
                <w:left w:val="none" w:sz="0" w:space="0" w:color="auto"/>
                <w:bottom w:val="none" w:sz="0" w:space="0" w:color="auto"/>
                <w:right w:val="none" w:sz="0" w:space="0" w:color="auto"/>
              </w:divBdr>
            </w:div>
            <w:div w:id="577445763">
              <w:marLeft w:val="0"/>
              <w:marRight w:val="0"/>
              <w:marTop w:val="0"/>
              <w:marBottom w:val="0"/>
              <w:divBdr>
                <w:top w:val="none" w:sz="0" w:space="0" w:color="auto"/>
                <w:left w:val="none" w:sz="0" w:space="0" w:color="auto"/>
                <w:bottom w:val="none" w:sz="0" w:space="0" w:color="auto"/>
                <w:right w:val="none" w:sz="0" w:space="0" w:color="auto"/>
              </w:divBdr>
            </w:div>
            <w:div w:id="1891263038">
              <w:marLeft w:val="0"/>
              <w:marRight w:val="0"/>
              <w:marTop w:val="0"/>
              <w:marBottom w:val="0"/>
              <w:divBdr>
                <w:top w:val="none" w:sz="0" w:space="0" w:color="auto"/>
                <w:left w:val="none" w:sz="0" w:space="0" w:color="auto"/>
                <w:bottom w:val="none" w:sz="0" w:space="0" w:color="auto"/>
                <w:right w:val="none" w:sz="0" w:space="0" w:color="auto"/>
              </w:divBdr>
            </w:div>
            <w:div w:id="369651376">
              <w:marLeft w:val="0"/>
              <w:marRight w:val="0"/>
              <w:marTop w:val="0"/>
              <w:marBottom w:val="0"/>
              <w:divBdr>
                <w:top w:val="none" w:sz="0" w:space="0" w:color="auto"/>
                <w:left w:val="none" w:sz="0" w:space="0" w:color="auto"/>
                <w:bottom w:val="none" w:sz="0" w:space="0" w:color="auto"/>
                <w:right w:val="none" w:sz="0" w:space="0" w:color="auto"/>
              </w:divBdr>
            </w:div>
            <w:div w:id="104158591">
              <w:marLeft w:val="0"/>
              <w:marRight w:val="0"/>
              <w:marTop w:val="0"/>
              <w:marBottom w:val="0"/>
              <w:divBdr>
                <w:top w:val="none" w:sz="0" w:space="0" w:color="auto"/>
                <w:left w:val="none" w:sz="0" w:space="0" w:color="auto"/>
                <w:bottom w:val="none" w:sz="0" w:space="0" w:color="auto"/>
                <w:right w:val="none" w:sz="0" w:space="0" w:color="auto"/>
              </w:divBdr>
            </w:div>
            <w:div w:id="2078168330">
              <w:marLeft w:val="0"/>
              <w:marRight w:val="0"/>
              <w:marTop w:val="0"/>
              <w:marBottom w:val="0"/>
              <w:divBdr>
                <w:top w:val="none" w:sz="0" w:space="0" w:color="auto"/>
                <w:left w:val="none" w:sz="0" w:space="0" w:color="auto"/>
                <w:bottom w:val="none" w:sz="0" w:space="0" w:color="auto"/>
                <w:right w:val="none" w:sz="0" w:space="0" w:color="auto"/>
              </w:divBdr>
            </w:div>
            <w:div w:id="2038499808">
              <w:marLeft w:val="0"/>
              <w:marRight w:val="0"/>
              <w:marTop w:val="0"/>
              <w:marBottom w:val="0"/>
              <w:divBdr>
                <w:top w:val="none" w:sz="0" w:space="0" w:color="auto"/>
                <w:left w:val="none" w:sz="0" w:space="0" w:color="auto"/>
                <w:bottom w:val="none" w:sz="0" w:space="0" w:color="auto"/>
                <w:right w:val="none" w:sz="0" w:space="0" w:color="auto"/>
              </w:divBdr>
            </w:div>
            <w:div w:id="1777671100">
              <w:marLeft w:val="0"/>
              <w:marRight w:val="0"/>
              <w:marTop w:val="0"/>
              <w:marBottom w:val="0"/>
              <w:divBdr>
                <w:top w:val="none" w:sz="0" w:space="0" w:color="auto"/>
                <w:left w:val="none" w:sz="0" w:space="0" w:color="auto"/>
                <w:bottom w:val="none" w:sz="0" w:space="0" w:color="auto"/>
                <w:right w:val="none" w:sz="0" w:space="0" w:color="auto"/>
              </w:divBdr>
            </w:div>
            <w:div w:id="95443712">
              <w:marLeft w:val="0"/>
              <w:marRight w:val="0"/>
              <w:marTop w:val="0"/>
              <w:marBottom w:val="0"/>
              <w:divBdr>
                <w:top w:val="none" w:sz="0" w:space="0" w:color="auto"/>
                <w:left w:val="none" w:sz="0" w:space="0" w:color="auto"/>
                <w:bottom w:val="none" w:sz="0" w:space="0" w:color="auto"/>
                <w:right w:val="none" w:sz="0" w:space="0" w:color="auto"/>
              </w:divBdr>
            </w:div>
            <w:div w:id="1064252556">
              <w:marLeft w:val="0"/>
              <w:marRight w:val="0"/>
              <w:marTop w:val="0"/>
              <w:marBottom w:val="0"/>
              <w:divBdr>
                <w:top w:val="none" w:sz="0" w:space="0" w:color="auto"/>
                <w:left w:val="none" w:sz="0" w:space="0" w:color="auto"/>
                <w:bottom w:val="none" w:sz="0" w:space="0" w:color="auto"/>
                <w:right w:val="none" w:sz="0" w:space="0" w:color="auto"/>
              </w:divBdr>
            </w:div>
            <w:div w:id="1792354828">
              <w:marLeft w:val="0"/>
              <w:marRight w:val="0"/>
              <w:marTop w:val="0"/>
              <w:marBottom w:val="0"/>
              <w:divBdr>
                <w:top w:val="none" w:sz="0" w:space="0" w:color="auto"/>
                <w:left w:val="none" w:sz="0" w:space="0" w:color="auto"/>
                <w:bottom w:val="none" w:sz="0" w:space="0" w:color="auto"/>
                <w:right w:val="none" w:sz="0" w:space="0" w:color="auto"/>
              </w:divBdr>
            </w:div>
            <w:div w:id="818497144">
              <w:marLeft w:val="0"/>
              <w:marRight w:val="0"/>
              <w:marTop w:val="0"/>
              <w:marBottom w:val="0"/>
              <w:divBdr>
                <w:top w:val="none" w:sz="0" w:space="0" w:color="auto"/>
                <w:left w:val="none" w:sz="0" w:space="0" w:color="auto"/>
                <w:bottom w:val="none" w:sz="0" w:space="0" w:color="auto"/>
                <w:right w:val="none" w:sz="0" w:space="0" w:color="auto"/>
              </w:divBdr>
            </w:div>
            <w:div w:id="178352141">
              <w:marLeft w:val="0"/>
              <w:marRight w:val="0"/>
              <w:marTop w:val="0"/>
              <w:marBottom w:val="0"/>
              <w:divBdr>
                <w:top w:val="none" w:sz="0" w:space="0" w:color="auto"/>
                <w:left w:val="none" w:sz="0" w:space="0" w:color="auto"/>
                <w:bottom w:val="none" w:sz="0" w:space="0" w:color="auto"/>
                <w:right w:val="none" w:sz="0" w:space="0" w:color="auto"/>
              </w:divBdr>
            </w:div>
            <w:div w:id="1554467674">
              <w:marLeft w:val="0"/>
              <w:marRight w:val="0"/>
              <w:marTop w:val="0"/>
              <w:marBottom w:val="0"/>
              <w:divBdr>
                <w:top w:val="none" w:sz="0" w:space="0" w:color="auto"/>
                <w:left w:val="none" w:sz="0" w:space="0" w:color="auto"/>
                <w:bottom w:val="none" w:sz="0" w:space="0" w:color="auto"/>
                <w:right w:val="none" w:sz="0" w:space="0" w:color="auto"/>
              </w:divBdr>
            </w:div>
            <w:div w:id="1357006692">
              <w:marLeft w:val="0"/>
              <w:marRight w:val="0"/>
              <w:marTop w:val="0"/>
              <w:marBottom w:val="0"/>
              <w:divBdr>
                <w:top w:val="none" w:sz="0" w:space="0" w:color="auto"/>
                <w:left w:val="none" w:sz="0" w:space="0" w:color="auto"/>
                <w:bottom w:val="none" w:sz="0" w:space="0" w:color="auto"/>
                <w:right w:val="none" w:sz="0" w:space="0" w:color="auto"/>
              </w:divBdr>
            </w:div>
            <w:div w:id="1429543492">
              <w:marLeft w:val="0"/>
              <w:marRight w:val="0"/>
              <w:marTop w:val="0"/>
              <w:marBottom w:val="0"/>
              <w:divBdr>
                <w:top w:val="none" w:sz="0" w:space="0" w:color="auto"/>
                <w:left w:val="none" w:sz="0" w:space="0" w:color="auto"/>
                <w:bottom w:val="none" w:sz="0" w:space="0" w:color="auto"/>
                <w:right w:val="none" w:sz="0" w:space="0" w:color="auto"/>
              </w:divBdr>
            </w:div>
            <w:div w:id="727924561">
              <w:marLeft w:val="0"/>
              <w:marRight w:val="0"/>
              <w:marTop w:val="0"/>
              <w:marBottom w:val="0"/>
              <w:divBdr>
                <w:top w:val="none" w:sz="0" w:space="0" w:color="auto"/>
                <w:left w:val="none" w:sz="0" w:space="0" w:color="auto"/>
                <w:bottom w:val="none" w:sz="0" w:space="0" w:color="auto"/>
                <w:right w:val="none" w:sz="0" w:space="0" w:color="auto"/>
              </w:divBdr>
            </w:div>
            <w:div w:id="394163202">
              <w:marLeft w:val="0"/>
              <w:marRight w:val="0"/>
              <w:marTop w:val="0"/>
              <w:marBottom w:val="0"/>
              <w:divBdr>
                <w:top w:val="none" w:sz="0" w:space="0" w:color="auto"/>
                <w:left w:val="none" w:sz="0" w:space="0" w:color="auto"/>
                <w:bottom w:val="none" w:sz="0" w:space="0" w:color="auto"/>
                <w:right w:val="none" w:sz="0" w:space="0" w:color="auto"/>
              </w:divBdr>
            </w:div>
            <w:div w:id="431779019">
              <w:marLeft w:val="0"/>
              <w:marRight w:val="0"/>
              <w:marTop w:val="0"/>
              <w:marBottom w:val="0"/>
              <w:divBdr>
                <w:top w:val="none" w:sz="0" w:space="0" w:color="auto"/>
                <w:left w:val="none" w:sz="0" w:space="0" w:color="auto"/>
                <w:bottom w:val="none" w:sz="0" w:space="0" w:color="auto"/>
                <w:right w:val="none" w:sz="0" w:space="0" w:color="auto"/>
              </w:divBdr>
            </w:div>
            <w:div w:id="1131751013">
              <w:marLeft w:val="0"/>
              <w:marRight w:val="0"/>
              <w:marTop w:val="0"/>
              <w:marBottom w:val="0"/>
              <w:divBdr>
                <w:top w:val="none" w:sz="0" w:space="0" w:color="auto"/>
                <w:left w:val="none" w:sz="0" w:space="0" w:color="auto"/>
                <w:bottom w:val="none" w:sz="0" w:space="0" w:color="auto"/>
                <w:right w:val="none" w:sz="0" w:space="0" w:color="auto"/>
              </w:divBdr>
            </w:div>
            <w:div w:id="2069566374">
              <w:marLeft w:val="0"/>
              <w:marRight w:val="0"/>
              <w:marTop w:val="0"/>
              <w:marBottom w:val="0"/>
              <w:divBdr>
                <w:top w:val="none" w:sz="0" w:space="0" w:color="auto"/>
                <w:left w:val="none" w:sz="0" w:space="0" w:color="auto"/>
                <w:bottom w:val="none" w:sz="0" w:space="0" w:color="auto"/>
                <w:right w:val="none" w:sz="0" w:space="0" w:color="auto"/>
              </w:divBdr>
            </w:div>
            <w:div w:id="1363284212">
              <w:marLeft w:val="0"/>
              <w:marRight w:val="0"/>
              <w:marTop w:val="0"/>
              <w:marBottom w:val="0"/>
              <w:divBdr>
                <w:top w:val="none" w:sz="0" w:space="0" w:color="auto"/>
                <w:left w:val="none" w:sz="0" w:space="0" w:color="auto"/>
                <w:bottom w:val="none" w:sz="0" w:space="0" w:color="auto"/>
                <w:right w:val="none" w:sz="0" w:space="0" w:color="auto"/>
              </w:divBdr>
            </w:div>
            <w:div w:id="1678115837">
              <w:marLeft w:val="0"/>
              <w:marRight w:val="0"/>
              <w:marTop w:val="0"/>
              <w:marBottom w:val="0"/>
              <w:divBdr>
                <w:top w:val="none" w:sz="0" w:space="0" w:color="auto"/>
                <w:left w:val="none" w:sz="0" w:space="0" w:color="auto"/>
                <w:bottom w:val="none" w:sz="0" w:space="0" w:color="auto"/>
                <w:right w:val="none" w:sz="0" w:space="0" w:color="auto"/>
              </w:divBdr>
            </w:div>
            <w:div w:id="349917923">
              <w:marLeft w:val="0"/>
              <w:marRight w:val="0"/>
              <w:marTop w:val="0"/>
              <w:marBottom w:val="0"/>
              <w:divBdr>
                <w:top w:val="none" w:sz="0" w:space="0" w:color="auto"/>
                <w:left w:val="none" w:sz="0" w:space="0" w:color="auto"/>
                <w:bottom w:val="none" w:sz="0" w:space="0" w:color="auto"/>
                <w:right w:val="none" w:sz="0" w:space="0" w:color="auto"/>
              </w:divBdr>
            </w:div>
            <w:div w:id="1709835518">
              <w:marLeft w:val="0"/>
              <w:marRight w:val="0"/>
              <w:marTop w:val="0"/>
              <w:marBottom w:val="0"/>
              <w:divBdr>
                <w:top w:val="none" w:sz="0" w:space="0" w:color="auto"/>
                <w:left w:val="none" w:sz="0" w:space="0" w:color="auto"/>
                <w:bottom w:val="none" w:sz="0" w:space="0" w:color="auto"/>
                <w:right w:val="none" w:sz="0" w:space="0" w:color="auto"/>
              </w:divBdr>
            </w:div>
            <w:div w:id="358760">
              <w:marLeft w:val="0"/>
              <w:marRight w:val="0"/>
              <w:marTop w:val="0"/>
              <w:marBottom w:val="0"/>
              <w:divBdr>
                <w:top w:val="none" w:sz="0" w:space="0" w:color="auto"/>
                <w:left w:val="none" w:sz="0" w:space="0" w:color="auto"/>
                <w:bottom w:val="none" w:sz="0" w:space="0" w:color="auto"/>
                <w:right w:val="none" w:sz="0" w:space="0" w:color="auto"/>
              </w:divBdr>
            </w:div>
            <w:div w:id="708919141">
              <w:marLeft w:val="0"/>
              <w:marRight w:val="0"/>
              <w:marTop w:val="0"/>
              <w:marBottom w:val="0"/>
              <w:divBdr>
                <w:top w:val="none" w:sz="0" w:space="0" w:color="auto"/>
                <w:left w:val="none" w:sz="0" w:space="0" w:color="auto"/>
                <w:bottom w:val="none" w:sz="0" w:space="0" w:color="auto"/>
                <w:right w:val="none" w:sz="0" w:space="0" w:color="auto"/>
              </w:divBdr>
            </w:div>
            <w:div w:id="348411379">
              <w:marLeft w:val="0"/>
              <w:marRight w:val="0"/>
              <w:marTop w:val="0"/>
              <w:marBottom w:val="0"/>
              <w:divBdr>
                <w:top w:val="none" w:sz="0" w:space="0" w:color="auto"/>
                <w:left w:val="none" w:sz="0" w:space="0" w:color="auto"/>
                <w:bottom w:val="none" w:sz="0" w:space="0" w:color="auto"/>
                <w:right w:val="none" w:sz="0" w:space="0" w:color="auto"/>
              </w:divBdr>
            </w:div>
            <w:div w:id="1763989725">
              <w:marLeft w:val="0"/>
              <w:marRight w:val="0"/>
              <w:marTop w:val="0"/>
              <w:marBottom w:val="0"/>
              <w:divBdr>
                <w:top w:val="none" w:sz="0" w:space="0" w:color="auto"/>
                <w:left w:val="none" w:sz="0" w:space="0" w:color="auto"/>
                <w:bottom w:val="none" w:sz="0" w:space="0" w:color="auto"/>
                <w:right w:val="none" w:sz="0" w:space="0" w:color="auto"/>
              </w:divBdr>
            </w:div>
            <w:div w:id="791441744">
              <w:marLeft w:val="0"/>
              <w:marRight w:val="0"/>
              <w:marTop w:val="0"/>
              <w:marBottom w:val="0"/>
              <w:divBdr>
                <w:top w:val="none" w:sz="0" w:space="0" w:color="auto"/>
                <w:left w:val="none" w:sz="0" w:space="0" w:color="auto"/>
                <w:bottom w:val="none" w:sz="0" w:space="0" w:color="auto"/>
                <w:right w:val="none" w:sz="0" w:space="0" w:color="auto"/>
              </w:divBdr>
            </w:div>
            <w:div w:id="617640100">
              <w:marLeft w:val="0"/>
              <w:marRight w:val="0"/>
              <w:marTop w:val="0"/>
              <w:marBottom w:val="0"/>
              <w:divBdr>
                <w:top w:val="none" w:sz="0" w:space="0" w:color="auto"/>
                <w:left w:val="none" w:sz="0" w:space="0" w:color="auto"/>
                <w:bottom w:val="none" w:sz="0" w:space="0" w:color="auto"/>
                <w:right w:val="none" w:sz="0" w:space="0" w:color="auto"/>
              </w:divBdr>
            </w:div>
            <w:div w:id="1844004480">
              <w:marLeft w:val="0"/>
              <w:marRight w:val="0"/>
              <w:marTop w:val="0"/>
              <w:marBottom w:val="0"/>
              <w:divBdr>
                <w:top w:val="none" w:sz="0" w:space="0" w:color="auto"/>
                <w:left w:val="none" w:sz="0" w:space="0" w:color="auto"/>
                <w:bottom w:val="none" w:sz="0" w:space="0" w:color="auto"/>
                <w:right w:val="none" w:sz="0" w:space="0" w:color="auto"/>
              </w:divBdr>
            </w:div>
            <w:div w:id="1159728917">
              <w:marLeft w:val="0"/>
              <w:marRight w:val="0"/>
              <w:marTop w:val="0"/>
              <w:marBottom w:val="0"/>
              <w:divBdr>
                <w:top w:val="none" w:sz="0" w:space="0" w:color="auto"/>
                <w:left w:val="none" w:sz="0" w:space="0" w:color="auto"/>
                <w:bottom w:val="none" w:sz="0" w:space="0" w:color="auto"/>
                <w:right w:val="none" w:sz="0" w:space="0" w:color="auto"/>
              </w:divBdr>
            </w:div>
            <w:div w:id="690760961">
              <w:marLeft w:val="0"/>
              <w:marRight w:val="0"/>
              <w:marTop w:val="0"/>
              <w:marBottom w:val="0"/>
              <w:divBdr>
                <w:top w:val="none" w:sz="0" w:space="0" w:color="auto"/>
                <w:left w:val="none" w:sz="0" w:space="0" w:color="auto"/>
                <w:bottom w:val="none" w:sz="0" w:space="0" w:color="auto"/>
                <w:right w:val="none" w:sz="0" w:space="0" w:color="auto"/>
              </w:divBdr>
            </w:div>
            <w:div w:id="666329689">
              <w:marLeft w:val="0"/>
              <w:marRight w:val="0"/>
              <w:marTop w:val="0"/>
              <w:marBottom w:val="0"/>
              <w:divBdr>
                <w:top w:val="none" w:sz="0" w:space="0" w:color="auto"/>
                <w:left w:val="none" w:sz="0" w:space="0" w:color="auto"/>
                <w:bottom w:val="none" w:sz="0" w:space="0" w:color="auto"/>
                <w:right w:val="none" w:sz="0" w:space="0" w:color="auto"/>
              </w:divBdr>
            </w:div>
            <w:div w:id="157161852">
              <w:marLeft w:val="0"/>
              <w:marRight w:val="0"/>
              <w:marTop w:val="0"/>
              <w:marBottom w:val="0"/>
              <w:divBdr>
                <w:top w:val="none" w:sz="0" w:space="0" w:color="auto"/>
                <w:left w:val="none" w:sz="0" w:space="0" w:color="auto"/>
                <w:bottom w:val="none" w:sz="0" w:space="0" w:color="auto"/>
                <w:right w:val="none" w:sz="0" w:space="0" w:color="auto"/>
              </w:divBdr>
            </w:div>
            <w:div w:id="1087769113">
              <w:marLeft w:val="0"/>
              <w:marRight w:val="0"/>
              <w:marTop w:val="0"/>
              <w:marBottom w:val="0"/>
              <w:divBdr>
                <w:top w:val="none" w:sz="0" w:space="0" w:color="auto"/>
                <w:left w:val="none" w:sz="0" w:space="0" w:color="auto"/>
                <w:bottom w:val="none" w:sz="0" w:space="0" w:color="auto"/>
                <w:right w:val="none" w:sz="0" w:space="0" w:color="auto"/>
              </w:divBdr>
            </w:div>
            <w:div w:id="1667704136">
              <w:marLeft w:val="0"/>
              <w:marRight w:val="0"/>
              <w:marTop w:val="0"/>
              <w:marBottom w:val="0"/>
              <w:divBdr>
                <w:top w:val="none" w:sz="0" w:space="0" w:color="auto"/>
                <w:left w:val="none" w:sz="0" w:space="0" w:color="auto"/>
                <w:bottom w:val="none" w:sz="0" w:space="0" w:color="auto"/>
                <w:right w:val="none" w:sz="0" w:space="0" w:color="auto"/>
              </w:divBdr>
            </w:div>
            <w:div w:id="1464271044">
              <w:marLeft w:val="0"/>
              <w:marRight w:val="0"/>
              <w:marTop w:val="0"/>
              <w:marBottom w:val="0"/>
              <w:divBdr>
                <w:top w:val="none" w:sz="0" w:space="0" w:color="auto"/>
                <w:left w:val="none" w:sz="0" w:space="0" w:color="auto"/>
                <w:bottom w:val="none" w:sz="0" w:space="0" w:color="auto"/>
                <w:right w:val="none" w:sz="0" w:space="0" w:color="auto"/>
              </w:divBdr>
            </w:div>
            <w:div w:id="16900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1933">
      <w:bodyDiv w:val="1"/>
      <w:marLeft w:val="0"/>
      <w:marRight w:val="0"/>
      <w:marTop w:val="0"/>
      <w:marBottom w:val="0"/>
      <w:divBdr>
        <w:top w:val="none" w:sz="0" w:space="0" w:color="auto"/>
        <w:left w:val="none" w:sz="0" w:space="0" w:color="auto"/>
        <w:bottom w:val="none" w:sz="0" w:space="0" w:color="auto"/>
        <w:right w:val="none" w:sz="0" w:space="0" w:color="auto"/>
      </w:divBdr>
      <w:divsChild>
        <w:div w:id="349457145">
          <w:marLeft w:val="0"/>
          <w:marRight w:val="0"/>
          <w:marTop w:val="0"/>
          <w:marBottom w:val="0"/>
          <w:divBdr>
            <w:top w:val="none" w:sz="0" w:space="0" w:color="auto"/>
            <w:left w:val="none" w:sz="0" w:space="0" w:color="auto"/>
            <w:bottom w:val="none" w:sz="0" w:space="0" w:color="auto"/>
            <w:right w:val="none" w:sz="0" w:space="0" w:color="auto"/>
          </w:divBdr>
        </w:div>
        <w:div w:id="1619143029">
          <w:marLeft w:val="0"/>
          <w:marRight w:val="0"/>
          <w:marTop w:val="0"/>
          <w:marBottom w:val="0"/>
          <w:divBdr>
            <w:top w:val="none" w:sz="0" w:space="0" w:color="auto"/>
            <w:left w:val="none" w:sz="0" w:space="0" w:color="auto"/>
            <w:bottom w:val="none" w:sz="0" w:space="0" w:color="auto"/>
            <w:right w:val="none" w:sz="0" w:space="0" w:color="auto"/>
          </w:divBdr>
        </w:div>
        <w:div w:id="1948267167">
          <w:marLeft w:val="0"/>
          <w:marRight w:val="0"/>
          <w:marTop w:val="0"/>
          <w:marBottom w:val="0"/>
          <w:divBdr>
            <w:top w:val="none" w:sz="0" w:space="0" w:color="auto"/>
            <w:left w:val="none" w:sz="0" w:space="0" w:color="auto"/>
            <w:bottom w:val="none" w:sz="0" w:space="0" w:color="auto"/>
            <w:right w:val="none" w:sz="0" w:space="0" w:color="auto"/>
          </w:divBdr>
        </w:div>
      </w:divsChild>
    </w:div>
    <w:div w:id="1517429056">
      <w:bodyDiv w:val="1"/>
      <w:marLeft w:val="0"/>
      <w:marRight w:val="0"/>
      <w:marTop w:val="0"/>
      <w:marBottom w:val="0"/>
      <w:divBdr>
        <w:top w:val="none" w:sz="0" w:space="0" w:color="auto"/>
        <w:left w:val="none" w:sz="0" w:space="0" w:color="auto"/>
        <w:bottom w:val="none" w:sz="0" w:space="0" w:color="auto"/>
        <w:right w:val="none" w:sz="0" w:space="0" w:color="auto"/>
      </w:divBdr>
    </w:div>
    <w:div w:id="1564482617">
      <w:bodyDiv w:val="1"/>
      <w:marLeft w:val="0"/>
      <w:marRight w:val="0"/>
      <w:marTop w:val="0"/>
      <w:marBottom w:val="0"/>
      <w:divBdr>
        <w:top w:val="none" w:sz="0" w:space="0" w:color="auto"/>
        <w:left w:val="none" w:sz="0" w:space="0" w:color="auto"/>
        <w:bottom w:val="none" w:sz="0" w:space="0" w:color="auto"/>
        <w:right w:val="none" w:sz="0" w:space="0" w:color="auto"/>
      </w:divBdr>
      <w:divsChild>
        <w:div w:id="1605766311">
          <w:marLeft w:val="0"/>
          <w:marRight w:val="0"/>
          <w:marTop w:val="0"/>
          <w:marBottom w:val="0"/>
          <w:divBdr>
            <w:top w:val="none" w:sz="0" w:space="0" w:color="auto"/>
            <w:left w:val="none" w:sz="0" w:space="0" w:color="auto"/>
            <w:bottom w:val="none" w:sz="0" w:space="0" w:color="auto"/>
            <w:right w:val="none" w:sz="0" w:space="0" w:color="auto"/>
          </w:divBdr>
          <w:divsChild>
            <w:div w:id="1102454840">
              <w:marLeft w:val="0"/>
              <w:marRight w:val="0"/>
              <w:marTop w:val="0"/>
              <w:marBottom w:val="0"/>
              <w:divBdr>
                <w:top w:val="none" w:sz="0" w:space="0" w:color="auto"/>
                <w:left w:val="none" w:sz="0" w:space="0" w:color="auto"/>
                <w:bottom w:val="none" w:sz="0" w:space="0" w:color="auto"/>
                <w:right w:val="none" w:sz="0" w:space="0" w:color="auto"/>
              </w:divBdr>
            </w:div>
            <w:div w:id="356276545">
              <w:marLeft w:val="0"/>
              <w:marRight w:val="0"/>
              <w:marTop w:val="0"/>
              <w:marBottom w:val="0"/>
              <w:divBdr>
                <w:top w:val="none" w:sz="0" w:space="0" w:color="auto"/>
                <w:left w:val="none" w:sz="0" w:space="0" w:color="auto"/>
                <w:bottom w:val="none" w:sz="0" w:space="0" w:color="auto"/>
                <w:right w:val="none" w:sz="0" w:space="0" w:color="auto"/>
              </w:divBdr>
            </w:div>
            <w:div w:id="1016228900">
              <w:marLeft w:val="0"/>
              <w:marRight w:val="0"/>
              <w:marTop w:val="0"/>
              <w:marBottom w:val="0"/>
              <w:divBdr>
                <w:top w:val="none" w:sz="0" w:space="0" w:color="auto"/>
                <w:left w:val="none" w:sz="0" w:space="0" w:color="auto"/>
                <w:bottom w:val="none" w:sz="0" w:space="0" w:color="auto"/>
                <w:right w:val="none" w:sz="0" w:space="0" w:color="auto"/>
              </w:divBdr>
            </w:div>
            <w:div w:id="1148935043">
              <w:marLeft w:val="0"/>
              <w:marRight w:val="0"/>
              <w:marTop w:val="0"/>
              <w:marBottom w:val="0"/>
              <w:divBdr>
                <w:top w:val="none" w:sz="0" w:space="0" w:color="auto"/>
                <w:left w:val="none" w:sz="0" w:space="0" w:color="auto"/>
                <w:bottom w:val="none" w:sz="0" w:space="0" w:color="auto"/>
                <w:right w:val="none" w:sz="0" w:space="0" w:color="auto"/>
              </w:divBdr>
            </w:div>
            <w:div w:id="1571574375">
              <w:marLeft w:val="0"/>
              <w:marRight w:val="0"/>
              <w:marTop w:val="0"/>
              <w:marBottom w:val="0"/>
              <w:divBdr>
                <w:top w:val="none" w:sz="0" w:space="0" w:color="auto"/>
                <w:left w:val="none" w:sz="0" w:space="0" w:color="auto"/>
                <w:bottom w:val="none" w:sz="0" w:space="0" w:color="auto"/>
                <w:right w:val="none" w:sz="0" w:space="0" w:color="auto"/>
              </w:divBdr>
            </w:div>
            <w:div w:id="1256130107">
              <w:marLeft w:val="0"/>
              <w:marRight w:val="0"/>
              <w:marTop w:val="0"/>
              <w:marBottom w:val="0"/>
              <w:divBdr>
                <w:top w:val="none" w:sz="0" w:space="0" w:color="auto"/>
                <w:left w:val="none" w:sz="0" w:space="0" w:color="auto"/>
                <w:bottom w:val="none" w:sz="0" w:space="0" w:color="auto"/>
                <w:right w:val="none" w:sz="0" w:space="0" w:color="auto"/>
              </w:divBdr>
            </w:div>
            <w:div w:id="481315417">
              <w:marLeft w:val="0"/>
              <w:marRight w:val="0"/>
              <w:marTop w:val="0"/>
              <w:marBottom w:val="0"/>
              <w:divBdr>
                <w:top w:val="none" w:sz="0" w:space="0" w:color="auto"/>
                <w:left w:val="none" w:sz="0" w:space="0" w:color="auto"/>
                <w:bottom w:val="none" w:sz="0" w:space="0" w:color="auto"/>
                <w:right w:val="none" w:sz="0" w:space="0" w:color="auto"/>
              </w:divBdr>
            </w:div>
            <w:div w:id="1601255349">
              <w:marLeft w:val="0"/>
              <w:marRight w:val="0"/>
              <w:marTop w:val="0"/>
              <w:marBottom w:val="0"/>
              <w:divBdr>
                <w:top w:val="none" w:sz="0" w:space="0" w:color="auto"/>
                <w:left w:val="none" w:sz="0" w:space="0" w:color="auto"/>
                <w:bottom w:val="none" w:sz="0" w:space="0" w:color="auto"/>
                <w:right w:val="none" w:sz="0" w:space="0" w:color="auto"/>
              </w:divBdr>
            </w:div>
            <w:div w:id="853420269">
              <w:marLeft w:val="0"/>
              <w:marRight w:val="0"/>
              <w:marTop w:val="0"/>
              <w:marBottom w:val="0"/>
              <w:divBdr>
                <w:top w:val="none" w:sz="0" w:space="0" w:color="auto"/>
                <w:left w:val="none" w:sz="0" w:space="0" w:color="auto"/>
                <w:bottom w:val="none" w:sz="0" w:space="0" w:color="auto"/>
                <w:right w:val="none" w:sz="0" w:space="0" w:color="auto"/>
              </w:divBdr>
            </w:div>
            <w:div w:id="837886762">
              <w:marLeft w:val="0"/>
              <w:marRight w:val="0"/>
              <w:marTop w:val="0"/>
              <w:marBottom w:val="0"/>
              <w:divBdr>
                <w:top w:val="none" w:sz="0" w:space="0" w:color="auto"/>
                <w:left w:val="none" w:sz="0" w:space="0" w:color="auto"/>
                <w:bottom w:val="none" w:sz="0" w:space="0" w:color="auto"/>
                <w:right w:val="none" w:sz="0" w:space="0" w:color="auto"/>
              </w:divBdr>
            </w:div>
            <w:div w:id="641468558">
              <w:marLeft w:val="0"/>
              <w:marRight w:val="0"/>
              <w:marTop w:val="0"/>
              <w:marBottom w:val="0"/>
              <w:divBdr>
                <w:top w:val="none" w:sz="0" w:space="0" w:color="auto"/>
                <w:left w:val="none" w:sz="0" w:space="0" w:color="auto"/>
                <w:bottom w:val="none" w:sz="0" w:space="0" w:color="auto"/>
                <w:right w:val="none" w:sz="0" w:space="0" w:color="auto"/>
              </w:divBdr>
            </w:div>
            <w:div w:id="1137647558">
              <w:marLeft w:val="0"/>
              <w:marRight w:val="0"/>
              <w:marTop w:val="0"/>
              <w:marBottom w:val="0"/>
              <w:divBdr>
                <w:top w:val="none" w:sz="0" w:space="0" w:color="auto"/>
                <w:left w:val="none" w:sz="0" w:space="0" w:color="auto"/>
                <w:bottom w:val="none" w:sz="0" w:space="0" w:color="auto"/>
                <w:right w:val="none" w:sz="0" w:space="0" w:color="auto"/>
              </w:divBdr>
            </w:div>
            <w:div w:id="299069854">
              <w:marLeft w:val="0"/>
              <w:marRight w:val="0"/>
              <w:marTop w:val="0"/>
              <w:marBottom w:val="0"/>
              <w:divBdr>
                <w:top w:val="none" w:sz="0" w:space="0" w:color="auto"/>
                <w:left w:val="none" w:sz="0" w:space="0" w:color="auto"/>
                <w:bottom w:val="none" w:sz="0" w:space="0" w:color="auto"/>
                <w:right w:val="none" w:sz="0" w:space="0" w:color="auto"/>
              </w:divBdr>
            </w:div>
            <w:div w:id="1721980387">
              <w:marLeft w:val="0"/>
              <w:marRight w:val="0"/>
              <w:marTop w:val="0"/>
              <w:marBottom w:val="0"/>
              <w:divBdr>
                <w:top w:val="none" w:sz="0" w:space="0" w:color="auto"/>
                <w:left w:val="none" w:sz="0" w:space="0" w:color="auto"/>
                <w:bottom w:val="none" w:sz="0" w:space="0" w:color="auto"/>
                <w:right w:val="none" w:sz="0" w:space="0" w:color="auto"/>
              </w:divBdr>
            </w:div>
            <w:div w:id="166990672">
              <w:marLeft w:val="0"/>
              <w:marRight w:val="0"/>
              <w:marTop w:val="0"/>
              <w:marBottom w:val="0"/>
              <w:divBdr>
                <w:top w:val="none" w:sz="0" w:space="0" w:color="auto"/>
                <w:left w:val="none" w:sz="0" w:space="0" w:color="auto"/>
                <w:bottom w:val="none" w:sz="0" w:space="0" w:color="auto"/>
                <w:right w:val="none" w:sz="0" w:space="0" w:color="auto"/>
              </w:divBdr>
            </w:div>
            <w:div w:id="1923757446">
              <w:marLeft w:val="0"/>
              <w:marRight w:val="0"/>
              <w:marTop w:val="0"/>
              <w:marBottom w:val="0"/>
              <w:divBdr>
                <w:top w:val="none" w:sz="0" w:space="0" w:color="auto"/>
                <w:left w:val="none" w:sz="0" w:space="0" w:color="auto"/>
                <w:bottom w:val="none" w:sz="0" w:space="0" w:color="auto"/>
                <w:right w:val="none" w:sz="0" w:space="0" w:color="auto"/>
              </w:divBdr>
            </w:div>
            <w:div w:id="2067102118">
              <w:marLeft w:val="0"/>
              <w:marRight w:val="0"/>
              <w:marTop w:val="0"/>
              <w:marBottom w:val="0"/>
              <w:divBdr>
                <w:top w:val="none" w:sz="0" w:space="0" w:color="auto"/>
                <w:left w:val="none" w:sz="0" w:space="0" w:color="auto"/>
                <w:bottom w:val="none" w:sz="0" w:space="0" w:color="auto"/>
                <w:right w:val="none" w:sz="0" w:space="0" w:color="auto"/>
              </w:divBdr>
            </w:div>
            <w:div w:id="180626070">
              <w:marLeft w:val="0"/>
              <w:marRight w:val="0"/>
              <w:marTop w:val="0"/>
              <w:marBottom w:val="0"/>
              <w:divBdr>
                <w:top w:val="none" w:sz="0" w:space="0" w:color="auto"/>
                <w:left w:val="none" w:sz="0" w:space="0" w:color="auto"/>
                <w:bottom w:val="none" w:sz="0" w:space="0" w:color="auto"/>
                <w:right w:val="none" w:sz="0" w:space="0" w:color="auto"/>
              </w:divBdr>
            </w:div>
            <w:div w:id="1468469732">
              <w:marLeft w:val="0"/>
              <w:marRight w:val="0"/>
              <w:marTop w:val="0"/>
              <w:marBottom w:val="0"/>
              <w:divBdr>
                <w:top w:val="none" w:sz="0" w:space="0" w:color="auto"/>
                <w:left w:val="none" w:sz="0" w:space="0" w:color="auto"/>
                <w:bottom w:val="none" w:sz="0" w:space="0" w:color="auto"/>
                <w:right w:val="none" w:sz="0" w:space="0" w:color="auto"/>
              </w:divBdr>
            </w:div>
            <w:div w:id="1400595282">
              <w:marLeft w:val="0"/>
              <w:marRight w:val="0"/>
              <w:marTop w:val="0"/>
              <w:marBottom w:val="0"/>
              <w:divBdr>
                <w:top w:val="none" w:sz="0" w:space="0" w:color="auto"/>
                <w:left w:val="none" w:sz="0" w:space="0" w:color="auto"/>
                <w:bottom w:val="none" w:sz="0" w:space="0" w:color="auto"/>
                <w:right w:val="none" w:sz="0" w:space="0" w:color="auto"/>
              </w:divBdr>
            </w:div>
            <w:div w:id="1709599428">
              <w:marLeft w:val="0"/>
              <w:marRight w:val="0"/>
              <w:marTop w:val="0"/>
              <w:marBottom w:val="0"/>
              <w:divBdr>
                <w:top w:val="none" w:sz="0" w:space="0" w:color="auto"/>
                <w:left w:val="none" w:sz="0" w:space="0" w:color="auto"/>
                <w:bottom w:val="none" w:sz="0" w:space="0" w:color="auto"/>
                <w:right w:val="none" w:sz="0" w:space="0" w:color="auto"/>
              </w:divBdr>
            </w:div>
            <w:div w:id="283391429">
              <w:marLeft w:val="0"/>
              <w:marRight w:val="0"/>
              <w:marTop w:val="0"/>
              <w:marBottom w:val="0"/>
              <w:divBdr>
                <w:top w:val="none" w:sz="0" w:space="0" w:color="auto"/>
                <w:left w:val="none" w:sz="0" w:space="0" w:color="auto"/>
                <w:bottom w:val="none" w:sz="0" w:space="0" w:color="auto"/>
                <w:right w:val="none" w:sz="0" w:space="0" w:color="auto"/>
              </w:divBdr>
            </w:div>
            <w:div w:id="1393042598">
              <w:marLeft w:val="0"/>
              <w:marRight w:val="0"/>
              <w:marTop w:val="0"/>
              <w:marBottom w:val="0"/>
              <w:divBdr>
                <w:top w:val="none" w:sz="0" w:space="0" w:color="auto"/>
                <w:left w:val="none" w:sz="0" w:space="0" w:color="auto"/>
                <w:bottom w:val="none" w:sz="0" w:space="0" w:color="auto"/>
                <w:right w:val="none" w:sz="0" w:space="0" w:color="auto"/>
              </w:divBdr>
            </w:div>
            <w:div w:id="231044779">
              <w:marLeft w:val="0"/>
              <w:marRight w:val="0"/>
              <w:marTop w:val="0"/>
              <w:marBottom w:val="0"/>
              <w:divBdr>
                <w:top w:val="none" w:sz="0" w:space="0" w:color="auto"/>
                <w:left w:val="none" w:sz="0" w:space="0" w:color="auto"/>
                <w:bottom w:val="none" w:sz="0" w:space="0" w:color="auto"/>
                <w:right w:val="none" w:sz="0" w:space="0" w:color="auto"/>
              </w:divBdr>
            </w:div>
            <w:div w:id="702174923">
              <w:marLeft w:val="0"/>
              <w:marRight w:val="0"/>
              <w:marTop w:val="0"/>
              <w:marBottom w:val="0"/>
              <w:divBdr>
                <w:top w:val="none" w:sz="0" w:space="0" w:color="auto"/>
                <w:left w:val="none" w:sz="0" w:space="0" w:color="auto"/>
                <w:bottom w:val="none" w:sz="0" w:space="0" w:color="auto"/>
                <w:right w:val="none" w:sz="0" w:space="0" w:color="auto"/>
              </w:divBdr>
            </w:div>
            <w:div w:id="1012143235">
              <w:marLeft w:val="0"/>
              <w:marRight w:val="0"/>
              <w:marTop w:val="0"/>
              <w:marBottom w:val="0"/>
              <w:divBdr>
                <w:top w:val="none" w:sz="0" w:space="0" w:color="auto"/>
                <w:left w:val="none" w:sz="0" w:space="0" w:color="auto"/>
                <w:bottom w:val="none" w:sz="0" w:space="0" w:color="auto"/>
                <w:right w:val="none" w:sz="0" w:space="0" w:color="auto"/>
              </w:divBdr>
            </w:div>
            <w:div w:id="1619798060">
              <w:marLeft w:val="0"/>
              <w:marRight w:val="0"/>
              <w:marTop w:val="0"/>
              <w:marBottom w:val="0"/>
              <w:divBdr>
                <w:top w:val="none" w:sz="0" w:space="0" w:color="auto"/>
                <w:left w:val="none" w:sz="0" w:space="0" w:color="auto"/>
                <w:bottom w:val="none" w:sz="0" w:space="0" w:color="auto"/>
                <w:right w:val="none" w:sz="0" w:space="0" w:color="auto"/>
              </w:divBdr>
            </w:div>
            <w:div w:id="671296680">
              <w:marLeft w:val="0"/>
              <w:marRight w:val="0"/>
              <w:marTop w:val="0"/>
              <w:marBottom w:val="0"/>
              <w:divBdr>
                <w:top w:val="none" w:sz="0" w:space="0" w:color="auto"/>
                <w:left w:val="none" w:sz="0" w:space="0" w:color="auto"/>
                <w:bottom w:val="none" w:sz="0" w:space="0" w:color="auto"/>
                <w:right w:val="none" w:sz="0" w:space="0" w:color="auto"/>
              </w:divBdr>
            </w:div>
            <w:div w:id="1349478164">
              <w:marLeft w:val="0"/>
              <w:marRight w:val="0"/>
              <w:marTop w:val="0"/>
              <w:marBottom w:val="0"/>
              <w:divBdr>
                <w:top w:val="none" w:sz="0" w:space="0" w:color="auto"/>
                <w:left w:val="none" w:sz="0" w:space="0" w:color="auto"/>
                <w:bottom w:val="none" w:sz="0" w:space="0" w:color="auto"/>
                <w:right w:val="none" w:sz="0" w:space="0" w:color="auto"/>
              </w:divBdr>
            </w:div>
            <w:div w:id="561713693">
              <w:marLeft w:val="0"/>
              <w:marRight w:val="0"/>
              <w:marTop w:val="0"/>
              <w:marBottom w:val="0"/>
              <w:divBdr>
                <w:top w:val="none" w:sz="0" w:space="0" w:color="auto"/>
                <w:left w:val="none" w:sz="0" w:space="0" w:color="auto"/>
                <w:bottom w:val="none" w:sz="0" w:space="0" w:color="auto"/>
                <w:right w:val="none" w:sz="0" w:space="0" w:color="auto"/>
              </w:divBdr>
            </w:div>
            <w:div w:id="1656228587">
              <w:marLeft w:val="0"/>
              <w:marRight w:val="0"/>
              <w:marTop w:val="0"/>
              <w:marBottom w:val="0"/>
              <w:divBdr>
                <w:top w:val="none" w:sz="0" w:space="0" w:color="auto"/>
                <w:left w:val="none" w:sz="0" w:space="0" w:color="auto"/>
                <w:bottom w:val="none" w:sz="0" w:space="0" w:color="auto"/>
                <w:right w:val="none" w:sz="0" w:space="0" w:color="auto"/>
              </w:divBdr>
            </w:div>
            <w:div w:id="1546604177">
              <w:marLeft w:val="0"/>
              <w:marRight w:val="0"/>
              <w:marTop w:val="0"/>
              <w:marBottom w:val="0"/>
              <w:divBdr>
                <w:top w:val="none" w:sz="0" w:space="0" w:color="auto"/>
                <w:left w:val="none" w:sz="0" w:space="0" w:color="auto"/>
                <w:bottom w:val="none" w:sz="0" w:space="0" w:color="auto"/>
                <w:right w:val="none" w:sz="0" w:space="0" w:color="auto"/>
              </w:divBdr>
            </w:div>
            <w:div w:id="617416727">
              <w:marLeft w:val="0"/>
              <w:marRight w:val="0"/>
              <w:marTop w:val="0"/>
              <w:marBottom w:val="0"/>
              <w:divBdr>
                <w:top w:val="none" w:sz="0" w:space="0" w:color="auto"/>
                <w:left w:val="none" w:sz="0" w:space="0" w:color="auto"/>
                <w:bottom w:val="none" w:sz="0" w:space="0" w:color="auto"/>
                <w:right w:val="none" w:sz="0" w:space="0" w:color="auto"/>
              </w:divBdr>
            </w:div>
            <w:div w:id="1462845851">
              <w:marLeft w:val="0"/>
              <w:marRight w:val="0"/>
              <w:marTop w:val="0"/>
              <w:marBottom w:val="0"/>
              <w:divBdr>
                <w:top w:val="none" w:sz="0" w:space="0" w:color="auto"/>
                <w:left w:val="none" w:sz="0" w:space="0" w:color="auto"/>
                <w:bottom w:val="none" w:sz="0" w:space="0" w:color="auto"/>
                <w:right w:val="none" w:sz="0" w:space="0" w:color="auto"/>
              </w:divBdr>
            </w:div>
            <w:div w:id="82073913">
              <w:marLeft w:val="0"/>
              <w:marRight w:val="0"/>
              <w:marTop w:val="0"/>
              <w:marBottom w:val="0"/>
              <w:divBdr>
                <w:top w:val="none" w:sz="0" w:space="0" w:color="auto"/>
                <w:left w:val="none" w:sz="0" w:space="0" w:color="auto"/>
                <w:bottom w:val="none" w:sz="0" w:space="0" w:color="auto"/>
                <w:right w:val="none" w:sz="0" w:space="0" w:color="auto"/>
              </w:divBdr>
            </w:div>
            <w:div w:id="205415839">
              <w:marLeft w:val="0"/>
              <w:marRight w:val="0"/>
              <w:marTop w:val="0"/>
              <w:marBottom w:val="0"/>
              <w:divBdr>
                <w:top w:val="none" w:sz="0" w:space="0" w:color="auto"/>
                <w:left w:val="none" w:sz="0" w:space="0" w:color="auto"/>
                <w:bottom w:val="none" w:sz="0" w:space="0" w:color="auto"/>
                <w:right w:val="none" w:sz="0" w:space="0" w:color="auto"/>
              </w:divBdr>
            </w:div>
            <w:div w:id="894707879">
              <w:marLeft w:val="0"/>
              <w:marRight w:val="0"/>
              <w:marTop w:val="0"/>
              <w:marBottom w:val="0"/>
              <w:divBdr>
                <w:top w:val="none" w:sz="0" w:space="0" w:color="auto"/>
                <w:left w:val="none" w:sz="0" w:space="0" w:color="auto"/>
                <w:bottom w:val="none" w:sz="0" w:space="0" w:color="auto"/>
                <w:right w:val="none" w:sz="0" w:space="0" w:color="auto"/>
              </w:divBdr>
            </w:div>
            <w:div w:id="875121347">
              <w:marLeft w:val="0"/>
              <w:marRight w:val="0"/>
              <w:marTop w:val="0"/>
              <w:marBottom w:val="0"/>
              <w:divBdr>
                <w:top w:val="none" w:sz="0" w:space="0" w:color="auto"/>
                <w:left w:val="none" w:sz="0" w:space="0" w:color="auto"/>
                <w:bottom w:val="none" w:sz="0" w:space="0" w:color="auto"/>
                <w:right w:val="none" w:sz="0" w:space="0" w:color="auto"/>
              </w:divBdr>
            </w:div>
            <w:div w:id="843596147">
              <w:marLeft w:val="0"/>
              <w:marRight w:val="0"/>
              <w:marTop w:val="0"/>
              <w:marBottom w:val="0"/>
              <w:divBdr>
                <w:top w:val="none" w:sz="0" w:space="0" w:color="auto"/>
                <w:left w:val="none" w:sz="0" w:space="0" w:color="auto"/>
                <w:bottom w:val="none" w:sz="0" w:space="0" w:color="auto"/>
                <w:right w:val="none" w:sz="0" w:space="0" w:color="auto"/>
              </w:divBdr>
            </w:div>
            <w:div w:id="1651786503">
              <w:marLeft w:val="0"/>
              <w:marRight w:val="0"/>
              <w:marTop w:val="0"/>
              <w:marBottom w:val="0"/>
              <w:divBdr>
                <w:top w:val="none" w:sz="0" w:space="0" w:color="auto"/>
                <w:left w:val="none" w:sz="0" w:space="0" w:color="auto"/>
                <w:bottom w:val="none" w:sz="0" w:space="0" w:color="auto"/>
                <w:right w:val="none" w:sz="0" w:space="0" w:color="auto"/>
              </w:divBdr>
            </w:div>
            <w:div w:id="2119180665">
              <w:marLeft w:val="0"/>
              <w:marRight w:val="0"/>
              <w:marTop w:val="0"/>
              <w:marBottom w:val="0"/>
              <w:divBdr>
                <w:top w:val="none" w:sz="0" w:space="0" w:color="auto"/>
                <w:left w:val="none" w:sz="0" w:space="0" w:color="auto"/>
                <w:bottom w:val="none" w:sz="0" w:space="0" w:color="auto"/>
                <w:right w:val="none" w:sz="0" w:space="0" w:color="auto"/>
              </w:divBdr>
            </w:div>
            <w:div w:id="798766531">
              <w:marLeft w:val="0"/>
              <w:marRight w:val="0"/>
              <w:marTop w:val="0"/>
              <w:marBottom w:val="0"/>
              <w:divBdr>
                <w:top w:val="none" w:sz="0" w:space="0" w:color="auto"/>
                <w:left w:val="none" w:sz="0" w:space="0" w:color="auto"/>
                <w:bottom w:val="none" w:sz="0" w:space="0" w:color="auto"/>
                <w:right w:val="none" w:sz="0" w:space="0" w:color="auto"/>
              </w:divBdr>
            </w:div>
            <w:div w:id="322196800">
              <w:marLeft w:val="0"/>
              <w:marRight w:val="0"/>
              <w:marTop w:val="0"/>
              <w:marBottom w:val="0"/>
              <w:divBdr>
                <w:top w:val="none" w:sz="0" w:space="0" w:color="auto"/>
                <w:left w:val="none" w:sz="0" w:space="0" w:color="auto"/>
                <w:bottom w:val="none" w:sz="0" w:space="0" w:color="auto"/>
                <w:right w:val="none" w:sz="0" w:space="0" w:color="auto"/>
              </w:divBdr>
            </w:div>
            <w:div w:id="400375339">
              <w:marLeft w:val="0"/>
              <w:marRight w:val="0"/>
              <w:marTop w:val="0"/>
              <w:marBottom w:val="0"/>
              <w:divBdr>
                <w:top w:val="none" w:sz="0" w:space="0" w:color="auto"/>
                <w:left w:val="none" w:sz="0" w:space="0" w:color="auto"/>
                <w:bottom w:val="none" w:sz="0" w:space="0" w:color="auto"/>
                <w:right w:val="none" w:sz="0" w:space="0" w:color="auto"/>
              </w:divBdr>
            </w:div>
            <w:div w:id="164134221">
              <w:marLeft w:val="0"/>
              <w:marRight w:val="0"/>
              <w:marTop w:val="0"/>
              <w:marBottom w:val="0"/>
              <w:divBdr>
                <w:top w:val="none" w:sz="0" w:space="0" w:color="auto"/>
                <w:left w:val="none" w:sz="0" w:space="0" w:color="auto"/>
                <w:bottom w:val="none" w:sz="0" w:space="0" w:color="auto"/>
                <w:right w:val="none" w:sz="0" w:space="0" w:color="auto"/>
              </w:divBdr>
            </w:div>
            <w:div w:id="287901866">
              <w:marLeft w:val="0"/>
              <w:marRight w:val="0"/>
              <w:marTop w:val="0"/>
              <w:marBottom w:val="0"/>
              <w:divBdr>
                <w:top w:val="none" w:sz="0" w:space="0" w:color="auto"/>
                <w:left w:val="none" w:sz="0" w:space="0" w:color="auto"/>
                <w:bottom w:val="none" w:sz="0" w:space="0" w:color="auto"/>
                <w:right w:val="none" w:sz="0" w:space="0" w:color="auto"/>
              </w:divBdr>
            </w:div>
            <w:div w:id="2024278961">
              <w:marLeft w:val="0"/>
              <w:marRight w:val="0"/>
              <w:marTop w:val="0"/>
              <w:marBottom w:val="0"/>
              <w:divBdr>
                <w:top w:val="none" w:sz="0" w:space="0" w:color="auto"/>
                <w:left w:val="none" w:sz="0" w:space="0" w:color="auto"/>
                <w:bottom w:val="none" w:sz="0" w:space="0" w:color="auto"/>
                <w:right w:val="none" w:sz="0" w:space="0" w:color="auto"/>
              </w:divBdr>
            </w:div>
            <w:div w:id="548490815">
              <w:marLeft w:val="0"/>
              <w:marRight w:val="0"/>
              <w:marTop w:val="0"/>
              <w:marBottom w:val="0"/>
              <w:divBdr>
                <w:top w:val="none" w:sz="0" w:space="0" w:color="auto"/>
                <w:left w:val="none" w:sz="0" w:space="0" w:color="auto"/>
                <w:bottom w:val="none" w:sz="0" w:space="0" w:color="auto"/>
                <w:right w:val="none" w:sz="0" w:space="0" w:color="auto"/>
              </w:divBdr>
            </w:div>
            <w:div w:id="1720982183">
              <w:marLeft w:val="0"/>
              <w:marRight w:val="0"/>
              <w:marTop w:val="0"/>
              <w:marBottom w:val="0"/>
              <w:divBdr>
                <w:top w:val="none" w:sz="0" w:space="0" w:color="auto"/>
                <w:left w:val="none" w:sz="0" w:space="0" w:color="auto"/>
                <w:bottom w:val="none" w:sz="0" w:space="0" w:color="auto"/>
                <w:right w:val="none" w:sz="0" w:space="0" w:color="auto"/>
              </w:divBdr>
            </w:div>
            <w:div w:id="381291154">
              <w:marLeft w:val="0"/>
              <w:marRight w:val="0"/>
              <w:marTop w:val="0"/>
              <w:marBottom w:val="0"/>
              <w:divBdr>
                <w:top w:val="none" w:sz="0" w:space="0" w:color="auto"/>
                <w:left w:val="none" w:sz="0" w:space="0" w:color="auto"/>
                <w:bottom w:val="none" w:sz="0" w:space="0" w:color="auto"/>
                <w:right w:val="none" w:sz="0" w:space="0" w:color="auto"/>
              </w:divBdr>
            </w:div>
            <w:div w:id="208078465">
              <w:marLeft w:val="0"/>
              <w:marRight w:val="0"/>
              <w:marTop w:val="0"/>
              <w:marBottom w:val="0"/>
              <w:divBdr>
                <w:top w:val="none" w:sz="0" w:space="0" w:color="auto"/>
                <w:left w:val="none" w:sz="0" w:space="0" w:color="auto"/>
                <w:bottom w:val="none" w:sz="0" w:space="0" w:color="auto"/>
                <w:right w:val="none" w:sz="0" w:space="0" w:color="auto"/>
              </w:divBdr>
            </w:div>
            <w:div w:id="487943099">
              <w:marLeft w:val="0"/>
              <w:marRight w:val="0"/>
              <w:marTop w:val="0"/>
              <w:marBottom w:val="0"/>
              <w:divBdr>
                <w:top w:val="none" w:sz="0" w:space="0" w:color="auto"/>
                <w:left w:val="none" w:sz="0" w:space="0" w:color="auto"/>
                <w:bottom w:val="none" w:sz="0" w:space="0" w:color="auto"/>
                <w:right w:val="none" w:sz="0" w:space="0" w:color="auto"/>
              </w:divBdr>
            </w:div>
            <w:div w:id="2126532295">
              <w:marLeft w:val="0"/>
              <w:marRight w:val="0"/>
              <w:marTop w:val="0"/>
              <w:marBottom w:val="0"/>
              <w:divBdr>
                <w:top w:val="none" w:sz="0" w:space="0" w:color="auto"/>
                <w:left w:val="none" w:sz="0" w:space="0" w:color="auto"/>
                <w:bottom w:val="none" w:sz="0" w:space="0" w:color="auto"/>
                <w:right w:val="none" w:sz="0" w:space="0" w:color="auto"/>
              </w:divBdr>
            </w:div>
            <w:div w:id="1277250269">
              <w:marLeft w:val="0"/>
              <w:marRight w:val="0"/>
              <w:marTop w:val="0"/>
              <w:marBottom w:val="0"/>
              <w:divBdr>
                <w:top w:val="none" w:sz="0" w:space="0" w:color="auto"/>
                <w:left w:val="none" w:sz="0" w:space="0" w:color="auto"/>
                <w:bottom w:val="none" w:sz="0" w:space="0" w:color="auto"/>
                <w:right w:val="none" w:sz="0" w:space="0" w:color="auto"/>
              </w:divBdr>
            </w:div>
            <w:div w:id="669413036">
              <w:marLeft w:val="0"/>
              <w:marRight w:val="0"/>
              <w:marTop w:val="0"/>
              <w:marBottom w:val="0"/>
              <w:divBdr>
                <w:top w:val="none" w:sz="0" w:space="0" w:color="auto"/>
                <w:left w:val="none" w:sz="0" w:space="0" w:color="auto"/>
                <w:bottom w:val="none" w:sz="0" w:space="0" w:color="auto"/>
                <w:right w:val="none" w:sz="0" w:space="0" w:color="auto"/>
              </w:divBdr>
            </w:div>
            <w:div w:id="1696613314">
              <w:marLeft w:val="0"/>
              <w:marRight w:val="0"/>
              <w:marTop w:val="0"/>
              <w:marBottom w:val="0"/>
              <w:divBdr>
                <w:top w:val="none" w:sz="0" w:space="0" w:color="auto"/>
                <w:left w:val="none" w:sz="0" w:space="0" w:color="auto"/>
                <w:bottom w:val="none" w:sz="0" w:space="0" w:color="auto"/>
                <w:right w:val="none" w:sz="0" w:space="0" w:color="auto"/>
              </w:divBdr>
            </w:div>
            <w:div w:id="328295966">
              <w:marLeft w:val="0"/>
              <w:marRight w:val="0"/>
              <w:marTop w:val="0"/>
              <w:marBottom w:val="0"/>
              <w:divBdr>
                <w:top w:val="none" w:sz="0" w:space="0" w:color="auto"/>
                <w:left w:val="none" w:sz="0" w:space="0" w:color="auto"/>
                <w:bottom w:val="none" w:sz="0" w:space="0" w:color="auto"/>
                <w:right w:val="none" w:sz="0" w:space="0" w:color="auto"/>
              </w:divBdr>
            </w:div>
            <w:div w:id="859203603">
              <w:marLeft w:val="0"/>
              <w:marRight w:val="0"/>
              <w:marTop w:val="0"/>
              <w:marBottom w:val="0"/>
              <w:divBdr>
                <w:top w:val="none" w:sz="0" w:space="0" w:color="auto"/>
                <w:left w:val="none" w:sz="0" w:space="0" w:color="auto"/>
                <w:bottom w:val="none" w:sz="0" w:space="0" w:color="auto"/>
                <w:right w:val="none" w:sz="0" w:space="0" w:color="auto"/>
              </w:divBdr>
            </w:div>
            <w:div w:id="912853460">
              <w:marLeft w:val="0"/>
              <w:marRight w:val="0"/>
              <w:marTop w:val="0"/>
              <w:marBottom w:val="0"/>
              <w:divBdr>
                <w:top w:val="none" w:sz="0" w:space="0" w:color="auto"/>
                <w:left w:val="none" w:sz="0" w:space="0" w:color="auto"/>
                <w:bottom w:val="none" w:sz="0" w:space="0" w:color="auto"/>
                <w:right w:val="none" w:sz="0" w:space="0" w:color="auto"/>
              </w:divBdr>
            </w:div>
            <w:div w:id="619847552">
              <w:marLeft w:val="0"/>
              <w:marRight w:val="0"/>
              <w:marTop w:val="0"/>
              <w:marBottom w:val="0"/>
              <w:divBdr>
                <w:top w:val="none" w:sz="0" w:space="0" w:color="auto"/>
                <w:left w:val="none" w:sz="0" w:space="0" w:color="auto"/>
                <w:bottom w:val="none" w:sz="0" w:space="0" w:color="auto"/>
                <w:right w:val="none" w:sz="0" w:space="0" w:color="auto"/>
              </w:divBdr>
            </w:div>
            <w:div w:id="204176910">
              <w:marLeft w:val="0"/>
              <w:marRight w:val="0"/>
              <w:marTop w:val="0"/>
              <w:marBottom w:val="0"/>
              <w:divBdr>
                <w:top w:val="none" w:sz="0" w:space="0" w:color="auto"/>
                <w:left w:val="none" w:sz="0" w:space="0" w:color="auto"/>
                <w:bottom w:val="none" w:sz="0" w:space="0" w:color="auto"/>
                <w:right w:val="none" w:sz="0" w:space="0" w:color="auto"/>
              </w:divBdr>
            </w:div>
            <w:div w:id="174077032">
              <w:marLeft w:val="0"/>
              <w:marRight w:val="0"/>
              <w:marTop w:val="0"/>
              <w:marBottom w:val="0"/>
              <w:divBdr>
                <w:top w:val="none" w:sz="0" w:space="0" w:color="auto"/>
                <w:left w:val="none" w:sz="0" w:space="0" w:color="auto"/>
                <w:bottom w:val="none" w:sz="0" w:space="0" w:color="auto"/>
                <w:right w:val="none" w:sz="0" w:space="0" w:color="auto"/>
              </w:divBdr>
            </w:div>
            <w:div w:id="416364978">
              <w:marLeft w:val="0"/>
              <w:marRight w:val="0"/>
              <w:marTop w:val="0"/>
              <w:marBottom w:val="0"/>
              <w:divBdr>
                <w:top w:val="none" w:sz="0" w:space="0" w:color="auto"/>
                <w:left w:val="none" w:sz="0" w:space="0" w:color="auto"/>
                <w:bottom w:val="none" w:sz="0" w:space="0" w:color="auto"/>
                <w:right w:val="none" w:sz="0" w:space="0" w:color="auto"/>
              </w:divBdr>
            </w:div>
            <w:div w:id="131797450">
              <w:marLeft w:val="0"/>
              <w:marRight w:val="0"/>
              <w:marTop w:val="0"/>
              <w:marBottom w:val="0"/>
              <w:divBdr>
                <w:top w:val="none" w:sz="0" w:space="0" w:color="auto"/>
                <w:left w:val="none" w:sz="0" w:space="0" w:color="auto"/>
                <w:bottom w:val="none" w:sz="0" w:space="0" w:color="auto"/>
                <w:right w:val="none" w:sz="0" w:space="0" w:color="auto"/>
              </w:divBdr>
            </w:div>
            <w:div w:id="78256038">
              <w:marLeft w:val="0"/>
              <w:marRight w:val="0"/>
              <w:marTop w:val="0"/>
              <w:marBottom w:val="0"/>
              <w:divBdr>
                <w:top w:val="none" w:sz="0" w:space="0" w:color="auto"/>
                <w:left w:val="none" w:sz="0" w:space="0" w:color="auto"/>
                <w:bottom w:val="none" w:sz="0" w:space="0" w:color="auto"/>
                <w:right w:val="none" w:sz="0" w:space="0" w:color="auto"/>
              </w:divBdr>
            </w:div>
            <w:div w:id="1081758948">
              <w:marLeft w:val="0"/>
              <w:marRight w:val="0"/>
              <w:marTop w:val="0"/>
              <w:marBottom w:val="0"/>
              <w:divBdr>
                <w:top w:val="none" w:sz="0" w:space="0" w:color="auto"/>
                <w:left w:val="none" w:sz="0" w:space="0" w:color="auto"/>
                <w:bottom w:val="none" w:sz="0" w:space="0" w:color="auto"/>
                <w:right w:val="none" w:sz="0" w:space="0" w:color="auto"/>
              </w:divBdr>
            </w:div>
            <w:div w:id="1277836910">
              <w:marLeft w:val="0"/>
              <w:marRight w:val="0"/>
              <w:marTop w:val="0"/>
              <w:marBottom w:val="0"/>
              <w:divBdr>
                <w:top w:val="none" w:sz="0" w:space="0" w:color="auto"/>
                <w:left w:val="none" w:sz="0" w:space="0" w:color="auto"/>
                <w:bottom w:val="none" w:sz="0" w:space="0" w:color="auto"/>
                <w:right w:val="none" w:sz="0" w:space="0" w:color="auto"/>
              </w:divBdr>
            </w:div>
            <w:div w:id="696346716">
              <w:marLeft w:val="0"/>
              <w:marRight w:val="0"/>
              <w:marTop w:val="0"/>
              <w:marBottom w:val="0"/>
              <w:divBdr>
                <w:top w:val="none" w:sz="0" w:space="0" w:color="auto"/>
                <w:left w:val="none" w:sz="0" w:space="0" w:color="auto"/>
                <w:bottom w:val="none" w:sz="0" w:space="0" w:color="auto"/>
                <w:right w:val="none" w:sz="0" w:space="0" w:color="auto"/>
              </w:divBdr>
            </w:div>
            <w:div w:id="668871162">
              <w:marLeft w:val="0"/>
              <w:marRight w:val="0"/>
              <w:marTop w:val="0"/>
              <w:marBottom w:val="0"/>
              <w:divBdr>
                <w:top w:val="none" w:sz="0" w:space="0" w:color="auto"/>
                <w:left w:val="none" w:sz="0" w:space="0" w:color="auto"/>
                <w:bottom w:val="none" w:sz="0" w:space="0" w:color="auto"/>
                <w:right w:val="none" w:sz="0" w:space="0" w:color="auto"/>
              </w:divBdr>
            </w:div>
            <w:div w:id="1852142832">
              <w:marLeft w:val="0"/>
              <w:marRight w:val="0"/>
              <w:marTop w:val="0"/>
              <w:marBottom w:val="0"/>
              <w:divBdr>
                <w:top w:val="none" w:sz="0" w:space="0" w:color="auto"/>
                <w:left w:val="none" w:sz="0" w:space="0" w:color="auto"/>
                <w:bottom w:val="none" w:sz="0" w:space="0" w:color="auto"/>
                <w:right w:val="none" w:sz="0" w:space="0" w:color="auto"/>
              </w:divBdr>
            </w:div>
            <w:div w:id="1208839523">
              <w:marLeft w:val="0"/>
              <w:marRight w:val="0"/>
              <w:marTop w:val="0"/>
              <w:marBottom w:val="0"/>
              <w:divBdr>
                <w:top w:val="none" w:sz="0" w:space="0" w:color="auto"/>
                <w:left w:val="none" w:sz="0" w:space="0" w:color="auto"/>
                <w:bottom w:val="none" w:sz="0" w:space="0" w:color="auto"/>
                <w:right w:val="none" w:sz="0" w:space="0" w:color="auto"/>
              </w:divBdr>
            </w:div>
            <w:div w:id="536359804">
              <w:marLeft w:val="0"/>
              <w:marRight w:val="0"/>
              <w:marTop w:val="0"/>
              <w:marBottom w:val="0"/>
              <w:divBdr>
                <w:top w:val="none" w:sz="0" w:space="0" w:color="auto"/>
                <w:left w:val="none" w:sz="0" w:space="0" w:color="auto"/>
                <w:bottom w:val="none" w:sz="0" w:space="0" w:color="auto"/>
                <w:right w:val="none" w:sz="0" w:space="0" w:color="auto"/>
              </w:divBdr>
            </w:div>
            <w:div w:id="727999804">
              <w:marLeft w:val="0"/>
              <w:marRight w:val="0"/>
              <w:marTop w:val="0"/>
              <w:marBottom w:val="0"/>
              <w:divBdr>
                <w:top w:val="none" w:sz="0" w:space="0" w:color="auto"/>
                <w:left w:val="none" w:sz="0" w:space="0" w:color="auto"/>
                <w:bottom w:val="none" w:sz="0" w:space="0" w:color="auto"/>
                <w:right w:val="none" w:sz="0" w:space="0" w:color="auto"/>
              </w:divBdr>
            </w:div>
            <w:div w:id="1198856940">
              <w:marLeft w:val="0"/>
              <w:marRight w:val="0"/>
              <w:marTop w:val="0"/>
              <w:marBottom w:val="0"/>
              <w:divBdr>
                <w:top w:val="none" w:sz="0" w:space="0" w:color="auto"/>
                <w:left w:val="none" w:sz="0" w:space="0" w:color="auto"/>
                <w:bottom w:val="none" w:sz="0" w:space="0" w:color="auto"/>
                <w:right w:val="none" w:sz="0" w:space="0" w:color="auto"/>
              </w:divBdr>
            </w:div>
            <w:div w:id="13415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2697">
      <w:bodyDiv w:val="1"/>
      <w:marLeft w:val="0"/>
      <w:marRight w:val="0"/>
      <w:marTop w:val="0"/>
      <w:marBottom w:val="0"/>
      <w:divBdr>
        <w:top w:val="none" w:sz="0" w:space="0" w:color="auto"/>
        <w:left w:val="none" w:sz="0" w:space="0" w:color="auto"/>
        <w:bottom w:val="none" w:sz="0" w:space="0" w:color="auto"/>
        <w:right w:val="none" w:sz="0" w:space="0" w:color="auto"/>
      </w:divBdr>
      <w:divsChild>
        <w:div w:id="205990064">
          <w:marLeft w:val="0"/>
          <w:marRight w:val="0"/>
          <w:marTop w:val="0"/>
          <w:marBottom w:val="0"/>
          <w:divBdr>
            <w:top w:val="none" w:sz="0" w:space="0" w:color="auto"/>
            <w:left w:val="none" w:sz="0" w:space="0" w:color="auto"/>
            <w:bottom w:val="none" w:sz="0" w:space="0" w:color="auto"/>
            <w:right w:val="none" w:sz="0" w:space="0" w:color="auto"/>
          </w:divBdr>
        </w:div>
        <w:div w:id="1846047752">
          <w:marLeft w:val="0"/>
          <w:marRight w:val="0"/>
          <w:marTop w:val="0"/>
          <w:marBottom w:val="0"/>
          <w:divBdr>
            <w:top w:val="none" w:sz="0" w:space="0" w:color="auto"/>
            <w:left w:val="none" w:sz="0" w:space="0" w:color="auto"/>
            <w:bottom w:val="none" w:sz="0" w:space="0" w:color="auto"/>
            <w:right w:val="none" w:sz="0" w:space="0" w:color="auto"/>
          </w:divBdr>
        </w:div>
        <w:div w:id="2017884304">
          <w:marLeft w:val="0"/>
          <w:marRight w:val="0"/>
          <w:marTop w:val="0"/>
          <w:marBottom w:val="0"/>
          <w:divBdr>
            <w:top w:val="none" w:sz="0" w:space="0" w:color="auto"/>
            <w:left w:val="none" w:sz="0" w:space="0" w:color="auto"/>
            <w:bottom w:val="none" w:sz="0" w:space="0" w:color="auto"/>
            <w:right w:val="none" w:sz="0" w:space="0" w:color="auto"/>
          </w:divBdr>
        </w:div>
      </w:divsChild>
    </w:div>
    <w:div w:id="1827355186">
      <w:bodyDiv w:val="1"/>
      <w:marLeft w:val="0"/>
      <w:marRight w:val="0"/>
      <w:marTop w:val="0"/>
      <w:marBottom w:val="0"/>
      <w:divBdr>
        <w:top w:val="none" w:sz="0" w:space="0" w:color="auto"/>
        <w:left w:val="none" w:sz="0" w:space="0" w:color="auto"/>
        <w:bottom w:val="none" w:sz="0" w:space="0" w:color="auto"/>
        <w:right w:val="none" w:sz="0" w:space="0" w:color="auto"/>
      </w:divBdr>
    </w:div>
    <w:div w:id="2090885884">
      <w:bodyDiv w:val="1"/>
      <w:marLeft w:val="0"/>
      <w:marRight w:val="0"/>
      <w:marTop w:val="0"/>
      <w:marBottom w:val="0"/>
      <w:divBdr>
        <w:top w:val="none" w:sz="0" w:space="0" w:color="auto"/>
        <w:left w:val="none" w:sz="0" w:space="0" w:color="auto"/>
        <w:bottom w:val="none" w:sz="0" w:space="0" w:color="auto"/>
        <w:right w:val="none" w:sz="0" w:space="0" w:color="auto"/>
      </w:divBdr>
      <w:divsChild>
        <w:div w:id="905536152">
          <w:marLeft w:val="0"/>
          <w:marRight w:val="0"/>
          <w:marTop w:val="0"/>
          <w:marBottom w:val="0"/>
          <w:divBdr>
            <w:top w:val="none" w:sz="0" w:space="0" w:color="auto"/>
            <w:left w:val="none" w:sz="0" w:space="0" w:color="auto"/>
            <w:bottom w:val="none" w:sz="0" w:space="0" w:color="auto"/>
            <w:right w:val="none" w:sz="0" w:space="0" w:color="auto"/>
          </w:divBdr>
          <w:divsChild>
            <w:div w:id="33118920">
              <w:marLeft w:val="0"/>
              <w:marRight w:val="0"/>
              <w:marTop w:val="0"/>
              <w:marBottom w:val="0"/>
              <w:divBdr>
                <w:top w:val="none" w:sz="0" w:space="0" w:color="auto"/>
                <w:left w:val="none" w:sz="0" w:space="0" w:color="auto"/>
                <w:bottom w:val="none" w:sz="0" w:space="0" w:color="auto"/>
                <w:right w:val="none" w:sz="0" w:space="0" w:color="auto"/>
              </w:divBdr>
            </w:div>
            <w:div w:id="1058164849">
              <w:marLeft w:val="0"/>
              <w:marRight w:val="0"/>
              <w:marTop w:val="0"/>
              <w:marBottom w:val="0"/>
              <w:divBdr>
                <w:top w:val="none" w:sz="0" w:space="0" w:color="auto"/>
                <w:left w:val="none" w:sz="0" w:space="0" w:color="auto"/>
                <w:bottom w:val="none" w:sz="0" w:space="0" w:color="auto"/>
                <w:right w:val="none" w:sz="0" w:space="0" w:color="auto"/>
              </w:divBdr>
            </w:div>
            <w:div w:id="428738021">
              <w:marLeft w:val="0"/>
              <w:marRight w:val="0"/>
              <w:marTop w:val="0"/>
              <w:marBottom w:val="0"/>
              <w:divBdr>
                <w:top w:val="none" w:sz="0" w:space="0" w:color="auto"/>
                <w:left w:val="none" w:sz="0" w:space="0" w:color="auto"/>
                <w:bottom w:val="none" w:sz="0" w:space="0" w:color="auto"/>
                <w:right w:val="none" w:sz="0" w:space="0" w:color="auto"/>
              </w:divBdr>
            </w:div>
            <w:div w:id="857423510">
              <w:marLeft w:val="0"/>
              <w:marRight w:val="0"/>
              <w:marTop w:val="0"/>
              <w:marBottom w:val="0"/>
              <w:divBdr>
                <w:top w:val="none" w:sz="0" w:space="0" w:color="auto"/>
                <w:left w:val="none" w:sz="0" w:space="0" w:color="auto"/>
                <w:bottom w:val="none" w:sz="0" w:space="0" w:color="auto"/>
                <w:right w:val="none" w:sz="0" w:space="0" w:color="auto"/>
              </w:divBdr>
            </w:div>
            <w:div w:id="264653438">
              <w:marLeft w:val="0"/>
              <w:marRight w:val="0"/>
              <w:marTop w:val="0"/>
              <w:marBottom w:val="0"/>
              <w:divBdr>
                <w:top w:val="none" w:sz="0" w:space="0" w:color="auto"/>
                <w:left w:val="none" w:sz="0" w:space="0" w:color="auto"/>
                <w:bottom w:val="none" w:sz="0" w:space="0" w:color="auto"/>
                <w:right w:val="none" w:sz="0" w:space="0" w:color="auto"/>
              </w:divBdr>
            </w:div>
            <w:div w:id="1538657233">
              <w:marLeft w:val="0"/>
              <w:marRight w:val="0"/>
              <w:marTop w:val="0"/>
              <w:marBottom w:val="0"/>
              <w:divBdr>
                <w:top w:val="none" w:sz="0" w:space="0" w:color="auto"/>
                <w:left w:val="none" w:sz="0" w:space="0" w:color="auto"/>
                <w:bottom w:val="none" w:sz="0" w:space="0" w:color="auto"/>
                <w:right w:val="none" w:sz="0" w:space="0" w:color="auto"/>
              </w:divBdr>
            </w:div>
            <w:div w:id="1401060191">
              <w:marLeft w:val="0"/>
              <w:marRight w:val="0"/>
              <w:marTop w:val="0"/>
              <w:marBottom w:val="0"/>
              <w:divBdr>
                <w:top w:val="none" w:sz="0" w:space="0" w:color="auto"/>
                <w:left w:val="none" w:sz="0" w:space="0" w:color="auto"/>
                <w:bottom w:val="none" w:sz="0" w:space="0" w:color="auto"/>
                <w:right w:val="none" w:sz="0" w:space="0" w:color="auto"/>
              </w:divBdr>
            </w:div>
            <w:div w:id="482621241">
              <w:marLeft w:val="0"/>
              <w:marRight w:val="0"/>
              <w:marTop w:val="0"/>
              <w:marBottom w:val="0"/>
              <w:divBdr>
                <w:top w:val="none" w:sz="0" w:space="0" w:color="auto"/>
                <w:left w:val="none" w:sz="0" w:space="0" w:color="auto"/>
                <w:bottom w:val="none" w:sz="0" w:space="0" w:color="auto"/>
                <w:right w:val="none" w:sz="0" w:space="0" w:color="auto"/>
              </w:divBdr>
            </w:div>
            <w:div w:id="657074269">
              <w:marLeft w:val="0"/>
              <w:marRight w:val="0"/>
              <w:marTop w:val="0"/>
              <w:marBottom w:val="0"/>
              <w:divBdr>
                <w:top w:val="none" w:sz="0" w:space="0" w:color="auto"/>
                <w:left w:val="none" w:sz="0" w:space="0" w:color="auto"/>
                <w:bottom w:val="none" w:sz="0" w:space="0" w:color="auto"/>
                <w:right w:val="none" w:sz="0" w:space="0" w:color="auto"/>
              </w:divBdr>
            </w:div>
            <w:div w:id="38208440">
              <w:marLeft w:val="0"/>
              <w:marRight w:val="0"/>
              <w:marTop w:val="0"/>
              <w:marBottom w:val="0"/>
              <w:divBdr>
                <w:top w:val="none" w:sz="0" w:space="0" w:color="auto"/>
                <w:left w:val="none" w:sz="0" w:space="0" w:color="auto"/>
                <w:bottom w:val="none" w:sz="0" w:space="0" w:color="auto"/>
                <w:right w:val="none" w:sz="0" w:space="0" w:color="auto"/>
              </w:divBdr>
            </w:div>
            <w:div w:id="1151171251">
              <w:marLeft w:val="0"/>
              <w:marRight w:val="0"/>
              <w:marTop w:val="0"/>
              <w:marBottom w:val="0"/>
              <w:divBdr>
                <w:top w:val="none" w:sz="0" w:space="0" w:color="auto"/>
                <w:left w:val="none" w:sz="0" w:space="0" w:color="auto"/>
                <w:bottom w:val="none" w:sz="0" w:space="0" w:color="auto"/>
                <w:right w:val="none" w:sz="0" w:space="0" w:color="auto"/>
              </w:divBdr>
            </w:div>
            <w:div w:id="1365911479">
              <w:marLeft w:val="0"/>
              <w:marRight w:val="0"/>
              <w:marTop w:val="0"/>
              <w:marBottom w:val="0"/>
              <w:divBdr>
                <w:top w:val="none" w:sz="0" w:space="0" w:color="auto"/>
                <w:left w:val="none" w:sz="0" w:space="0" w:color="auto"/>
                <w:bottom w:val="none" w:sz="0" w:space="0" w:color="auto"/>
                <w:right w:val="none" w:sz="0" w:space="0" w:color="auto"/>
              </w:divBdr>
            </w:div>
            <w:div w:id="458108061">
              <w:marLeft w:val="0"/>
              <w:marRight w:val="0"/>
              <w:marTop w:val="0"/>
              <w:marBottom w:val="0"/>
              <w:divBdr>
                <w:top w:val="none" w:sz="0" w:space="0" w:color="auto"/>
                <w:left w:val="none" w:sz="0" w:space="0" w:color="auto"/>
                <w:bottom w:val="none" w:sz="0" w:space="0" w:color="auto"/>
                <w:right w:val="none" w:sz="0" w:space="0" w:color="auto"/>
              </w:divBdr>
            </w:div>
            <w:div w:id="624428393">
              <w:marLeft w:val="0"/>
              <w:marRight w:val="0"/>
              <w:marTop w:val="0"/>
              <w:marBottom w:val="0"/>
              <w:divBdr>
                <w:top w:val="none" w:sz="0" w:space="0" w:color="auto"/>
                <w:left w:val="none" w:sz="0" w:space="0" w:color="auto"/>
                <w:bottom w:val="none" w:sz="0" w:space="0" w:color="auto"/>
                <w:right w:val="none" w:sz="0" w:space="0" w:color="auto"/>
              </w:divBdr>
            </w:div>
            <w:div w:id="272129104">
              <w:marLeft w:val="0"/>
              <w:marRight w:val="0"/>
              <w:marTop w:val="0"/>
              <w:marBottom w:val="0"/>
              <w:divBdr>
                <w:top w:val="none" w:sz="0" w:space="0" w:color="auto"/>
                <w:left w:val="none" w:sz="0" w:space="0" w:color="auto"/>
                <w:bottom w:val="none" w:sz="0" w:space="0" w:color="auto"/>
                <w:right w:val="none" w:sz="0" w:space="0" w:color="auto"/>
              </w:divBdr>
            </w:div>
            <w:div w:id="272323531">
              <w:marLeft w:val="0"/>
              <w:marRight w:val="0"/>
              <w:marTop w:val="0"/>
              <w:marBottom w:val="0"/>
              <w:divBdr>
                <w:top w:val="none" w:sz="0" w:space="0" w:color="auto"/>
                <w:left w:val="none" w:sz="0" w:space="0" w:color="auto"/>
                <w:bottom w:val="none" w:sz="0" w:space="0" w:color="auto"/>
                <w:right w:val="none" w:sz="0" w:space="0" w:color="auto"/>
              </w:divBdr>
            </w:div>
            <w:div w:id="557084218">
              <w:marLeft w:val="0"/>
              <w:marRight w:val="0"/>
              <w:marTop w:val="0"/>
              <w:marBottom w:val="0"/>
              <w:divBdr>
                <w:top w:val="none" w:sz="0" w:space="0" w:color="auto"/>
                <w:left w:val="none" w:sz="0" w:space="0" w:color="auto"/>
                <w:bottom w:val="none" w:sz="0" w:space="0" w:color="auto"/>
                <w:right w:val="none" w:sz="0" w:space="0" w:color="auto"/>
              </w:divBdr>
            </w:div>
            <w:div w:id="1327441959">
              <w:marLeft w:val="0"/>
              <w:marRight w:val="0"/>
              <w:marTop w:val="0"/>
              <w:marBottom w:val="0"/>
              <w:divBdr>
                <w:top w:val="none" w:sz="0" w:space="0" w:color="auto"/>
                <w:left w:val="none" w:sz="0" w:space="0" w:color="auto"/>
                <w:bottom w:val="none" w:sz="0" w:space="0" w:color="auto"/>
                <w:right w:val="none" w:sz="0" w:space="0" w:color="auto"/>
              </w:divBdr>
            </w:div>
            <w:div w:id="1744257289">
              <w:marLeft w:val="0"/>
              <w:marRight w:val="0"/>
              <w:marTop w:val="0"/>
              <w:marBottom w:val="0"/>
              <w:divBdr>
                <w:top w:val="none" w:sz="0" w:space="0" w:color="auto"/>
                <w:left w:val="none" w:sz="0" w:space="0" w:color="auto"/>
                <w:bottom w:val="none" w:sz="0" w:space="0" w:color="auto"/>
                <w:right w:val="none" w:sz="0" w:space="0" w:color="auto"/>
              </w:divBdr>
            </w:div>
            <w:div w:id="86536831">
              <w:marLeft w:val="0"/>
              <w:marRight w:val="0"/>
              <w:marTop w:val="0"/>
              <w:marBottom w:val="0"/>
              <w:divBdr>
                <w:top w:val="none" w:sz="0" w:space="0" w:color="auto"/>
                <w:left w:val="none" w:sz="0" w:space="0" w:color="auto"/>
                <w:bottom w:val="none" w:sz="0" w:space="0" w:color="auto"/>
                <w:right w:val="none" w:sz="0" w:space="0" w:color="auto"/>
              </w:divBdr>
            </w:div>
            <w:div w:id="788284318">
              <w:marLeft w:val="0"/>
              <w:marRight w:val="0"/>
              <w:marTop w:val="0"/>
              <w:marBottom w:val="0"/>
              <w:divBdr>
                <w:top w:val="none" w:sz="0" w:space="0" w:color="auto"/>
                <w:left w:val="none" w:sz="0" w:space="0" w:color="auto"/>
                <w:bottom w:val="none" w:sz="0" w:space="0" w:color="auto"/>
                <w:right w:val="none" w:sz="0" w:space="0" w:color="auto"/>
              </w:divBdr>
            </w:div>
            <w:div w:id="406343592">
              <w:marLeft w:val="0"/>
              <w:marRight w:val="0"/>
              <w:marTop w:val="0"/>
              <w:marBottom w:val="0"/>
              <w:divBdr>
                <w:top w:val="none" w:sz="0" w:space="0" w:color="auto"/>
                <w:left w:val="none" w:sz="0" w:space="0" w:color="auto"/>
                <w:bottom w:val="none" w:sz="0" w:space="0" w:color="auto"/>
                <w:right w:val="none" w:sz="0" w:space="0" w:color="auto"/>
              </w:divBdr>
            </w:div>
            <w:div w:id="215824406">
              <w:marLeft w:val="0"/>
              <w:marRight w:val="0"/>
              <w:marTop w:val="0"/>
              <w:marBottom w:val="0"/>
              <w:divBdr>
                <w:top w:val="none" w:sz="0" w:space="0" w:color="auto"/>
                <w:left w:val="none" w:sz="0" w:space="0" w:color="auto"/>
                <w:bottom w:val="none" w:sz="0" w:space="0" w:color="auto"/>
                <w:right w:val="none" w:sz="0" w:space="0" w:color="auto"/>
              </w:divBdr>
            </w:div>
            <w:div w:id="1182354080">
              <w:marLeft w:val="0"/>
              <w:marRight w:val="0"/>
              <w:marTop w:val="0"/>
              <w:marBottom w:val="0"/>
              <w:divBdr>
                <w:top w:val="none" w:sz="0" w:space="0" w:color="auto"/>
                <w:left w:val="none" w:sz="0" w:space="0" w:color="auto"/>
                <w:bottom w:val="none" w:sz="0" w:space="0" w:color="auto"/>
                <w:right w:val="none" w:sz="0" w:space="0" w:color="auto"/>
              </w:divBdr>
            </w:div>
            <w:div w:id="1981569391">
              <w:marLeft w:val="0"/>
              <w:marRight w:val="0"/>
              <w:marTop w:val="0"/>
              <w:marBottom w:val="0"/>
              <w:divBdr>
                <w:top w:val="none" w:sz="0" w:space="0" w:color="auto"/>
                <w:left w:val="none" w:sz="0" w:space="0" w:color="auto"/>
                <w:bottom w:val="none" w:sz="0" w:space="0" w:color="auto"/>
                <w:right w:val="none" w:sz="0" w:space="0" w:color="auto"/>
              </w:divBdr>
            </w:div>
            <w:div w:id="376199137">
              <w:marLeft w:val="0"/>
              <w:marRight w:val="0"/>
              <w:marTop w:val="0"/>
              <w:marBottom w:val="0"/>
              <w:divBdr>
                <w:top w:val="none" w:sz="0" w:space="0" w:color="auto"/>
                <w:left w:val="none" w:sz="0" w:space="0" w:color="auto"/>
                <w:bottom w:val="none" w:sz="0" w:space="0" w:color="auto"/>
                <w:right w:val="none" w:sz="0" w:space="0" w:color="auto"/>
              </w:divBdr>
            </w:div>
            <w:div w:id="1700397093">
              <w:marLeft w:val="0"/>
              <w:marRight w:val="0"/>
              <w:marTop w:val="0"/>
              <w:marBottom w:val="0"/>
              <w:divBdr>
                <w:top w:val="none" w:sz="0" w:space="0" w:color="auto"/>
                <w:left w:val="none" w:sz="0" w:space="0" w:color="auto"/>
                <w:bottom w:val="none" w:sz="0" w:space="0" w:color="auto"/>
                <w:right w:val="none" w:sz="0" w:space="0" w:color="auto"/>
              </w:divBdr>
            </w:div>
            <w:div w:id="15352722">
              <w:marLeft w:val="0"/>
              <w:marRight w:val="0"/>
              <w:marTop w:val="0"/>
              <w:marBottom w:val="0"/>
              <w:divBdr>
                <w:top w:val="none" w:sz="0" w:space="0" w:color="auto"/>
                <w:left w:val="none" w:sz="0" w:space="0" w:color="auto"/>
                <w:bottom w:val="none" w:sz="0" w:space="0" w:color="auto"/>
                <w:right w:val="none" w:sz="0" w:space="0" w:color="auto"/>
              </w:divBdr>
            </w:div>
            <w:div w:id="1477642955">
              <w:marLeft w:val="0"/>
              <w:marRight w:val="0"/>
              <w:marTop w:val="0"/>
              <w:marBottom w:val="0"/>
              <w:divBdr>
                <w:top w:val="none" w:sz="0" w:space="0" w:color="auto"/>
                <w:left w:val="none" w:sz="0" w:space="0" w:color="auto"/>
                <w:bottom w:val="none" w:sz="0" w:space="0" w:color="auto"/>
                <w:right w:val="none" w:sz="0" w:space="0" w:color="auto"/>
              </w:divBdr>
            </w:div>
            <w:div w:id="434249341">
              <w:marLeft w:val="0"/>
              <w:marRight w:val="0"/>
              <w:marTop w:val="0"/>
              <w:marBottom w:val="0"/>
              <w:divBdr>
                <w:top w:val="none" w:sz="0" w:space="0" w:color="auto"/>
                <w:left w:val="none" w:sz="0" w:space="0" w:color="auto"/>
                <w:bottom w:val="none" w:sz="0" w:space="0" w:color="auto"/>
                <w:right w:val="none" w:sz="0" w:space="0" w:color="auto"/>
              </w:divBdr>
            </w:div>
            <w:div w:id="839346281">
              <w:marLeft w:val="0"/>
              <w:marRight w:val="0"/>
              <w:marTop w:val="0"/>
              <w:marBottom w:val="0"/>
              <w:divBdr>
                <w:top w:val="none" w:sz="0" w:space="0" w:color="auto"/>
                <w:left w:val="none" w:sz="0" w:space="0" w:color="auto"/>
                <w:bottom w:val="none" w:sz="0" w:space="0" w:color="auto"/>
                <w:right w:val="none" w:sz="0" w:space="0" w:color="auto"/>
              </w:divBdr>
            </w:div>
            <w:div w:id="825704070">
              <w:marLeft w:val="0"/>
              <w:marRight w:val="0"/>
              <w:marTop w:val="0"/>
              <w:marBottom w:val="0"/>
              <w:divBdr>
                <w:top w:val="none" w:sz="0" w:space="0" w:color="auto"/>
                <w:left w:val="none" w:sz="0" w:space="0" w:color="auto"/>
                <w:bottom w:val="none" w:sz="0" w:space="0" w:color="auto"/>
                <w:right w:val="none" w:sz="0" w:space="0" w:color="auto"/>
              </w:divBdr>
            </w:div>
            <w:div w:id="897935204">
              <w:marLeft w:val="0"/>
              <w:marRight w:val="0"/>
              <w:marTop w:val="0"/>
              <w:marBottom w:val="0"/>
              <w:divBdr>
                <w:top w:val="none" w:sz="0" w:space="0" w:color="auto"/>
                <w:left w:val="none" w:sz="0" w:space="0" w:color="auto"/>
                <w:bottom w:val="none" w:sz="0" w:space="0" w:color="auto"/>
                <w:right w:val="none" w:sz="0" w:space="0" w:color="auto"/>
              </w:divBdr>
            </w:div>
            <w:div w:id="529494912">
              <w:marLeft w:val="0"/>
              <w:marRight w:val="0"/>
              <w:marTop w:val="0"/>
              <w:marBottom w:val="0"/>
              <w:divBdr>
                <w:top w:val="none" w:sz="0" w:space="0" w:color="auto"/>
                <w:left w:val="none" w:sz="0" w:space="0" w:color="auto"/>
                <w:bottom w:val="none" w:sz="0" w:space="0" w:color="auto"/>
                <w:right w:val="none" w:sz="0" w:space="0" w:color="auto"/>
              </w:divBdr>
            </w:div>
            <w:div w:id="696392678">
              <w:marLeft w:val="0"/>
              <w:marRight w:val="0"/>
              <w:marTop w:val="0"/>
              <w:marBottom w:val="0"/>
              <w:divBdr>
                <w:top w:val="none" w:sz="0" w:space="0" w:color="auto"/>
                <w:left w:val="none" w:sz="0" w:space="0" w:color="auto"/>
                <w:bottom w:val="none" w:sz="0" w:space="0" w:color="auto"/>
                <w:right w:val="none" w:sz="0" w:space="0" w:color="auto"/>
              </w:divBdr>
            </w:div>
            <w:div w:id="1323119256">
              <w:marLeft w:val="0"/>
              <w:marRight w:val="0"/>
              <w:marTop w:val="0"/>
              <w:marBottom w:val="0"/>
              <w:divBdr>
                <w:top w:val="none" w:sz="0" w:space="0" w:color="auto"/>
                <w:left w:val="none" w:sz="0" w:space="0" w:color="auto"/>
                <w:bottom w:val="none" w:sz="0" w:space="0" w:color="auto"/>
                <w:right w:val="none" w:sz="0" w:space="0" w:color="auto"/>
              </w:divBdr>
            </w:div>
            <w:div w:id="351996695">
              <w:marLeft w:val="0"/>
              <w:marRight w:val="0"/>
              <w:marTop w:val="0"/>
              <w:marBottom w:val="0"/>
              <w:divBdr>
                <w:top w:val="none" w:sz="0" w:space="0" w:color="auto"/>
                <w:left w:val="none" w:sz="0" w:space="0" w:color="auto"/>
                <w:bottom w:val="none" w:sz="0" w:space="0" w:color="auto"/>
                <w:right w:val="none" w:sz="0" w:space="0" w:color="auto"/>
              </w:divBdr>
            </w:div>
            <w:div w:id="2098163054">
              <w:marLeft w:val="0"/>
              <w:marRight w:val="0"/>
              <w:marTop w:val="0"/>
              <w:marBottom w:val="0"/>
              <w:divBdr>
                <w:top w:val="none" w:sz="0" w:space="0" w:color="auto"/>
                <w:left w:val="none" w:sz="0" w:space="0" w:color="auto"/>
                <w:bottom w:val="none" w:sz="0" w:space="0" w:color="auto"/>
                <w:right w:val="none" w:sz="0" w:space="0" w:color="auto"/>
              </w:divBdr>
            </w:div>
            <w:div w:id="1151024449">
              <w:marLeft w:val="0"/>
              <w:marRight w:val="0"/>
              <w:marTop w:val="0"/>
              <w:marBottom w:val="0"/>
              <w:divBdr>
                <w:top w:val="none" w:sz="0" w:space="0" w:color="auto"/>
                <w:left w:val="none" w:sz="0" w:space="0" w:color="auto"/>
                <w:bottom w:val="none" w:sz="0" w:space="0" w:color="auto"/>
                <w:right w:val="none" w:sz="0" w:space="0" w:color="auto"/>
              </w:divBdr>
            </w:div>
            <w:div w:id="2066639482">
              <w:marLeft w:val="0"/>
              <w:marRight w:val="0"/>
              <w:marTop w:val="0"/>
              <w:marBottom w:val="0"/>
              <w:divBdr>
                <w:top w:val="none" w:sz="0" w:space="0" w:color="auto"/>
                <w:left w:val="none" w:sz="0" w:space="0" w:color="auto"/>
                <w:bottom w:val="none" w:sz="0" w:space="0" w:color="auto"/>
                <w:right w:val="none" w:sz="0" w:space="0" w:color="auto"/>
              </w:divBdr>
            </w:div>
            <w:div w:id="1831631590">
              <w:marLeft w:val="0"/>
              <w:marRight w:val="0"/>
              <w:marTop w:val="0"/>
              <w:marBottom w:val="0"/>
              <w:divBdr>
                <w:top w:val="none" w:sz="0" w:space="0" w:color="auto"/>
                <w:left w:val="none" w:sz="0" w:space="0" w:color="auto"/>
                <w:bottom w:val="none" w:sz="0" w:space="0" w:color="auto"/>
                <w:right w:val="none" w:sz="0" w:space="0" w:color="auto"/>
              </w:divBdr>
            </w:div>
            <w:div w:id="1972129512">
              <w:marLeft w:val="0"/>
              <w:marRight w:val="0"/>
              <w:marTop w:val="0"/>
              <w:marBottom w:val="0"/>
              <w:divBdr>
                <w:top w:val="none" w:sz="0" w:space="0" w:color="auto"/>
                <w:left w:val="none" w:sz="0" w:space="0" w:color="auto"/>
                <w:bottom w:val="none" w:sz="0" w:space="0" w:color="auto"/>
                <w:right w:val="none" w:sz="0" w:space="0" w:color="auto"/>
              </w:divBdr>
            </w:div>
            <w:div w:id="863977317">
              <w:marLeft w:val="0"/>
              <w:marRight w:val="0"/>
              <w:marTop w:val="0"/>
              <w:marBottom w:val="0"/>
              <w:divBdr>
                <w:top w:val="none" w:sz="0" w:space="0" w:color="auto"/>
                <w:left w:val="none" w:sz="0" w:space="0" w:color="auto"/>
                <w:bottom w:val="none" w:sz="0" w:space="0" w:color="auto"/>
                <w:right w:val="none" w:sz="0" w:space="0" w:color="auto"/>
              </w:divBdr>
            </w:div>
            <w:div w:id="791630445">
              <w:marLeft w:val="0"/>
              <w:marRight w:val="0"/>
              <w:marTop w:val="0"/>
              <w:marBottom w:val="0"/>
              <w:divBdr>
                <w:top w:val="none" w:sz="0" w:space="0" w:color="auto"/>
                <w:left w:val="none" w:sz="0" w:space="0" w:color="auto"/>
                <w:bottom w:val="none" w:sz="0" w:space="0" w:color="auto"/>
                <w:right w:val="none" w:sz="0" w:space="0" w:color="auto"/>
              </w:divBdr>
            </w:div>
            <w:div w:id="803694286">
              <w:marLeft w:val="0"/>
              <w:marRight w:val="0"/>
              <w:marTop w:val="0"/>
              <w:marBottom w:val="0"/>
              <w:divBdr>
                <w:top w:val="none" w:sz="0" w:space="0" w:color="auto"/>
                <w:left w:val="none" w:sz="0" w:space="0" w:color="auto"/>
                <w:bottom w:val="none" w:sz="0" w:space="0" w:color="auto"/>
                <w:right w:val="none" w:sz="0" w:space="0" w:color="auto"/>
              </w:divBdr>
            </w:div>
            <w:div w:id="530414446">
              <w:marLeft w:val="0"/>
              <w:marRight w:val="0"/>
              <w:marTop w:val="0"/>
              <w:marBottom w:val="0"/>
              <w:divBdr>
                <w:top w:val="none" w:sz="0" w:space="0" w:color="auto"/>
                <w:left w:val="none" w:sz="0" w:space="0" w:color="auto"/>
                <w:bottom w:val="none" w:sz="0" w:space="0" w:color="auto"/>
                <w:right w:val="none" w:sz="0" w:space="0" w:color="auto"/>
              </w:divBdr>
            </w:div>
            <w:div w:id="1600600491">
              <w:marLeft w:val="0"/>
              <w:marRight w:val="0"/>
              <w:marTop w:val="0"/>
              <w:marBottom w:val="0"/>
              <w:divBdr>
                <w:top w:val="none" w:sz="0" w:space="0" w:color="auto"/>
                <w:left w:val="none" w:sz="0" w:space="0" w:color="auto"/>
                <w:bottom w:val="none" w:sz="0" w:space="0" w:color="auto"/>
                <w:right w:val="none" w:sz="0" w:space="0" w:color="auto"/>
              </w:divBdr>
            </w:div>
            <w:div w:id="1981616927">
              <w:marLeft w:val="0"/>
              <w:marRight w:val="0"/>
              <w:marTop w:val="0"/>
              <w:marBottom w:val="0"/>
              <w:divBdr>
                <w:top w:val="none" w:sz="0" w:space="0" w:color="auto"/>
                <w:left w:val="none" w:sz="0" w:space="0" w:color="auto"/>
                <w:bottom w:val="none" w:sz="0" w:space="0" w:color="auto"/>
                <w:right w:val="none" w:sz="0" w:space="0" w:color="auto"/>
              </w:divBdr>
            </w:div>
            <w:div w:id="692003070">
              <w:marLeft w:val="0"/>
              <w:marRight w:val="0"/>
              <w:marTop w:val="0"/>
              <w:marBottom w:val="0"/>
              <w:divBdr>
                <w:top w:val="none" w:sz="0" w:space="0" w:color="auto"/>
                <w:left w:val="none" w:sz="0" w:space="0" w:color="auto"/>
                <w:bottom w:val="none" w:sz="0" w:space="0" w:color="auto"/>
                <w:right w:val="none" w:sz="0" w:space="0" w:color="auto"/>
              </w:divBdr>
            </w:div>
            <w:div w:id="834607227">
              <w:marLeft w:val="0"/>
              <w:marRight w:val="0"/>
              <w:marTop w:val="0"/>
              <w:marBottom w:val="0"/>
              <w:divBdr>
                <w:top w:val="none" w:sz="0" w:space="0" w:color="auto"/>
                <w:left w:val="none" w:sz="0" w:space="0" w:color="auto"/>
                <w:bottom w:val="none" w:sz="0" w:space="0" w:color="auto"/>
                <w:right w:val="none" w:sz="0" w:space="0" w:color="auto"/>
              </w:divBdr>
            </w:div>
            <w:div w:id="886188353">
              <w:marLeft w:val="0"/>
              <w:marRight w:val="0"/>
              <w:marTop w:val="0"/>
              <w:marBottom w:val="0"/>
              <w:divBdr>
                <w:top w:val="none" w:sz="0" w:space="0" w:color="auto"/>
                <w:left w:val="none" w:sz="0" w:space="0" w:color="auto"/>
                <w:bottom w:val="none" w:sz="0" w:space="0" w:color="auto"/>
                <w:right w:val="none" w:sz="0" w:space="0" w:color="auto"/>
              </w:divBdr>
            </w:div>
            <w:div w:id="1200389796">
              <w:marLeft w:val="0"/>
              <w:marRight w:val="0"/>
              <w:marTop w:val="0"/>
              <w:marBottom w:val="0"/>
              <w:divBdr>
                <w:top w:val="none" w:sz="0" w:space="0" w:color="auto"/>
                <w:left w:val="none" w:sz="0" w:space="0" w:color="auto"/>
                <w:bottom w:val="none" w:sz="0" w:space="0" w:color="auto"/>
                <w:right w:val="none" w:sz="0" w:space="0" w:color="auto"/>
              </w:divBdr>
            </w:div>
            <w:div w:id="1961255856">
              <w:marLeft w:val="0"/>
              <w:marRight w:val="0"/>
              <w:marTop w:val="0"/>
              <w:marBottom w:val="0"/>
              <w:divBdr>
                <w:top w:val="none" w:sz="0" w:space="0" w:color="auto"/>
                <w:left w:val="none" w:sz="0" w:space="0" w:color="auto"/>
                <w:bottom w:val="none" w:sz="0" w:space="0" w:color="auto"/>
                <w:right w:val="none" w:sz="0" w:space="0" w:color="auto"/>
              </w:divBdr>
            </w:div>
            <w:div w:id="241911858">
              <w:marLeft w:val="0"/>
              <w:marRight w:val="0"/>
              <w:marTop w:val="0"/>
              <w:marBottom w:val="0"/>
              <w:divBdr>
                <w:top w:val="none" w:sz="0" w:space="0" w:color="auto"/>
                <w:left w:val="none" w:sz="0" w:space="0" w:color="auto"/>
                <w:bottom w:val="none" w:sz="0" w:space="0" w:color="auto"/>
                <w:right w:val="none" w:sz="0" w:space="0" w:color="auto"/>
              </w:divBdr>
            </w:div>
            <w:div w:id="1368719663">
              <w:marLeft w:val="0"/>
              <w:marRight w:val="0"/>
              <w:marTop w:val="0"/>
              <w:marBottom w:val="0"/>
              <w:divBdr>
                <w:top w:val="none" w:sz="0" w:space="0" w:color="auto"/>
                <w:left w:val="none" w:sz="0" w:space="0" w:color="auto"/>
                <w:bottom w:val="none" w:sz="0" w:space="0" w:color="auto"/>
                <w:right w:val="none" w:sz="0" w:space="0" w:color="auto"/>
              </w:divBdr>
            </w:div>
            <w:div w:id="1574125218">
              <w:marLeft w:val="0"/>
              <w:marRight w:val="0"/>
              <w:marTop w:val="0"/>
              <w:marBottom w:val="0"/>
              <w:divBdr>
                <w:top w:val="none" w:sz="0" w:space="0" w:color="auto"/>
                <w:left w:val="none" w:sz="0" w:space="0" w:color="auto"/>
                <w:bottom w:val="none" w:sz="0" w:space="0" w:color="auto"/>
                <w:right w:val="none" w:sz="0" w:space="0" w:color="auto"/>
              </w:divBdr>
            </w:div>
            <w:div w:id="1869177539">
              <w:marLeft w:val="0"/>
              <w:marRight w:val="0"/>
              <w:marTop w:val="0"/>
              <w:marBottom w:val="0"/>
              <w:divBdr>
                <w:top w:val="none" w:sz="0" w:space="0" w:color="auto"/>
                <w:left w:val="none" w:sz="0" w:space="0" w:color="auto"/>
                <w:bottom w:val="none" w:sz="0" w:space="0" w:color="auto"/>
                <w:right w:val="none" w:sz="0" w:space="0" w:color="auto"/>
              </w:divBdr>
            </w:div>
            <w:div w:id="1895005134">
              <w:marLeft w:val="0"/>
              <w:marRight w:val="0"/>
              <w:marTop w:val="0"/>
              <w:marBottom w:val="0"/>
              <w:divBdr>
                <w:top w:val="none" w:sz="0" w:space="0" w:color="auto"/>
                <w:left w:val="none" w:sz="0" w:space="0" w:color="auto"/>
                <w:bottom w:val="none" w:sz="0" w:space="0" w:color="auto"/>
                <w:right w:val="none" w:sz="0" w:space="0" w:color="auto"/>
              </w:divBdr>
            </w:div>
            <w:div w:id="678045248">
              <w:marLeft w:val="0"/>
              <w:marRight w:val="0"/>
              <w:marTop w:val="0"/>
              <w:marBottom w:val="0"/>
              <w:divBdr>
                <w:top w:val="none" w:sz="0" w:space="0" w:color="auto"/>
                <w:left w:val="none" w:sz="0" w:space="0" w:color="auto"/>
                <w:bottom w:val="none" w:sz="0" w:space="0" w:color="auto"/>
                <w:right w:val="none" w:sz="0" w:space="0" w:color="auto"/>
              </w:divBdr>
            </w:div>
            <w:div w:id="1822848600">
              <w:marLeft w:val="0"/>
              <w:marRight w:val="0"/>
              <w:marTop w:val="0"/>
              <w:marBottom w:val="0"/>
              <w:divBdr>
                <w:top w:val="none" w:sz="0" w:space="0" w:color="auto"/>
                <w:left w:val="none" w:sz="0" w:space="0" w:color="auto"/>
                <w:bottom w:val="none" w:sz="0" w:space="0" w:color="auto"/>
                <w:right w:val="none" w:sz="0" w:space="0" w:color="auto"/>
              </w:divBdr>
            </w:div>
            <w:div w:id="1258561528">
              <w:marLeft w:val="0"/>
              <w:marRight w:val="0"/>
              <w:marTop w:val="0"/>
              <w:marBottom w:val="0"/>
              <w:divBdr>
                <w:top w:val="none" w:sz="0" w:space="0" w:color="auto"/>
                <w:left w:val="none" w:sz="0" w:space="0" w:color="auto"/>
                <w:bottom w:val="none" w:sz="0" w:space="0" w:color="auto"/>
                <w:right w:val="none" w:sz="0" w:space="0" w:color="auto"/>
              </w:divBdr>
            </w:div>
            <w:div w:id="1978679398">
              <w:marLeft w:val="0"/>
              <w:marRight w:val="0"/>
              <w:marTop w:val="0"/>
              <w:marBottom w:val="0"/>
              <w:divBdr>
                <w:top w:val="none" w:sz="0" w:space="0" w:color="auto"/>
                <w:left w:val="none" w:sz="0" w:space="0" w:color="auto"/>
                <w:bottom w:val="none" w:sz="0" w:space="0" w:color="auto"/>
                <w:right w:val="none" w:sz="0" w:space="0" w:color="auto"/>
              </w:divBdr>
            </w:div>
            <w:div w:id="490029828">
              <w:marLeft w:val="0"/>
              <w:marRight w:val="0"/>
              <w:marTop w:val="0"/>
              <w:marBottom w:val="0"/>
              <w:divBdr>
                <w:top w:val="none" w:sz="0" w:space="0" w:color="auto"/>
                <w:left w:val="none" w:sz="0" w:space="0" w:color="auto"/>
                <w:bottom w:val="none" w:sz="0" w:space="0" w:color="auto"/>
                <w:right w:val="none" w:sz="0" w:space="0" w:color="auto"/>
              </w:divBdr>
            </w:div>
            <w:div w:id="2124224232">
              <w:marLeft w:val="0"/>
              <w:marRight w:val="0"/>
              <w:marTop w:val="0"/>
              <w:marBottom w:val="0"/>
              <w:divBdr>
                <w:top w:val="none" w:sz="0" w:space="0" w:color="auto"/>
                <w:left w:val="none" w:sz="0" w:space="0" w:color="auto"/>
                <w:bottom w:val="none" w:sz="0" w:space="0" w:color="auto"/>
                <w:right w:val="none" w:sz="0" w:space="0" w:color="auto"/>
              </w:divBdr>
            </w:div>
            <w:div w:id="1592157245">
              <w:marLeft w:val="0"/>
              <w:marRight w:val="0"/>
              <w:marTop w:val="0"/>
              <w:marBottom w:val="0"/>
              <w:divBdr>
                <w:top w:val="none" w:sz="0" w:space="0" w:color="auto"/>
                <w:left w:val="none" w:sz="0" w:space="0" w:color="auto"/>
                <w:bottom w:val="none" w:sz="0" w:space="0" w:color="auto"/>
                <w:right w:val="none" w:sz="0" w:space="0" w:color="auto"/>
              </w:divBdr>
            </w:div>
            <w:div w:id="338848183">
              <w:marLeft w:val="0"/>
              <w:marRight w:val="0"/>
              <w:marTop w:val="0"/>
              <w:marBottom w:val="0"/>
              <w:divBdr>
                <w:top w:val="none" w:sz="0" w:space="0" w:color="auto"/>
                <w:left w:val="none" w:sz="0" w:space="0" w:color="auto"/>
                <w:bottom w:val="none" w:sz="0" w:space="0" w:color="auto"/>
                <w:right w:val="none" w:sz="0" w:space="0" w:color="auto"/>
              </w:divBdr>
            </w:div>
            <w:div w:id="972097647">
              <w:marLeft w:val="0"/>
              <w:marRight w:val="0"/>
              <w:marTop w:val="0"/>
              <w:marBottom w:val="0"/>
              <w:divBdr>
                <w:top w:val="none" w:sz="0" w:space="0" w:color="auto"/>
                <w:left w:val="none" w:sz="0" w:space="0" w:color="auto"/>
                <w:bottom w:val="none" w:sz="0" w:space="0" w:color="auto"/>
                <w:right w:val="none" w:sz="0" w:space="0" w:color="auto"/>
              </w:divBdr>
            </w:div>
            <w:div w:id="668027019">
              <w:marLeft w:val="0"/>
              <w:marRight w:val="0"/>
              <w:marTop w:val="0"/>
              <w:marBottom w:val="0"/>
              <w:divBdr>
                <w:top w:val="none" w:sz="0" w:space="0" w:color="auto"/>
                <w:left w:val="none" w:sz="0" w:space="0" w:color="auto"/>
                <w:bottom w:val="none" w:sz="0" w:space="0" w:color="auto"/>
                <w:right w:val="none" w:sz="0" w:space="0" w:color="auto"/>
              </w:divBdr>
            </w:div>
            <w:div w:id="672224120">
              <w:marLeft w:val="0"/>
              <w:marRight w:val="0"/>
              <w:marTop w:val="0"/>
              <w:marBottom w:val="0"/>
              <w:divBdr>
                <w:top w:val="none" w:sz="0" w:space="0" w:color="auto"/>
                <w:left w:val="none" w:sz="0" w:space="0" w:color="auto"/>
                <w:bottom w:val="none" w:sz="0" w:space="0" w:color="auto"/>
                <w:right w:val="none" w:sz="0" w:space="0" w:color="auto"/>
              </w:divBdr>
            </w:div>
            <w:div w:id="1193811736">
              <w:marLeft w:val="0"/>
              <w:marRight w:val="0"/>
              <w:marTop w:val="0"/>
              <w:marBottom w:val="0"/>
              <w:divBdr>
                <w:top w:val="none" w:sz="0" w:space="0" w:color="auto"/>
                <w:left w:val="none" w:sz="0" w:space="0" w:color="auto"/>
                <w:bottom w:val="none" w:sz="0" w:space="0" w:color="auto"/>
                <w:right w:val="none" w:sz="0" w:space="0" w:color="auto"/>
              </w:divBdr>
            </w:div>
            <w:div w:id="1626958235">
              <w:marLeft w:val="0"/>
              <w:marRight w:val="0"/>
              <w:marTop w:val="0"/>
              <w:marBottom w:val="0"/>
              <w:divBdr>
                <w:top w:val="none" w:sz="0" w:space="0" w:color="auto"/>
                <w:left w:val="none" w:sz="0" w:space="0" w:color="auto"/>
                <w:bottom w:val="none" w:sz="0" w:space="0" w:color="auto"/>
                <w:right w:val="none" w:sz="0" w:space="0" w:color="auto"/>
              </w:divBdr>
            </w:div>
            <w:div w:id="106512917">
              <w:marLeft w:val="0"/>
              <w:marRight w:val="0"/>
              <w:marTop w:val="0"/>
              <w:marBottom w:val="0"/>
              <w:divBdr>
                <w:top w:val="none" w:sz="0" w:space="0" w:color="auto"/>
                <w:left w:val="none" w:sz="0" w:space="0" w:color="auto"/>
                <w:bottom w:val="none" w:sz="0" w:space="0" w:color="auto"/>
                <w:right w:val="none" w:sz="0" w:space="0" w:color="auto"/>
              </w:divBdr>
            </w:div>
            <w:div w:id="805657643">
              <w:marLeft w:val="0"/>
              <w:marRight w:val="0"/>
              <w:marTop w:val="0"/>
              <w:marBottom w:val="0"/>
              <w:divBdr>
                <w:top w:val="none" w:sz="0" w:space="0" w:color="auto"/>
                <w:left w:val="none" w:sz="0" w:space="0" w:color="auto"/>
                <w:bottom w:val="none" w:sz="0" w:space="0" w:color="auto"/>
                <w:right w:val="none" w:sz="0" w:space="0" w:color="auto"/>
              </w:divBdr>
            </w:div>
            <w:div w:id="247539993">
              <w:marLeft w:val="0"/>
              <w:marRight w:val="0"/>
              <w:marTop w:val="0"/>
              <w:marBottom w:val="0"/>
              <w:divBdr>
                <w:top w:val="none" w:sz="0" w:space="0" w:color="auto"/>
                <w:left w:val="none" w:sz="0" w:space="0" w:color="auto"/>
                <w:bottom w:val="none" w:sz="0" w:space="0" w:color="auto"/>
                <w:right w:val="none" w:sz="0" w:space="0" w:color="auto"/>
              </w:divBdr>
            </w:div>
            <w:div w:id="1235777337">
              <w:marLeft w:val="0"/>
              <w:marRight w:val="0"/>
              <w:marTop w:val="0"/>
              <w:marBottom w:val="0"/>
              <w:divBdr>
                <w:top w:val="none" w:sz="0" w:space="0" w:color="auto"/>
                <w:left w:val="none" w:sz="0" w:space="0" w:color="auto"/>
                <w:bottom w:val="none" w:sz="0" w:space="0" w:color="auto"/>
                <w:right w:val="none" w:sz="0" w:space="0" w:color="auto"/>
              </w:divBdr>
            </w:div>
            <w:div w:id="45688844">
              <w:marLeft w:val="0"/>
              <w:marRight w:val="0"/>
              <w:marTop w:val="0"/>
              <w:marBottom w:val="0"/>
              <w:divBdr>
                <w:top w:val="none" w:sz="0" w:space="0" w:color="auto"/>
                <w:left w:val="none" w:sz="0" w:space="0" w:color="auto"/>
                <w:bottom w:val="none" w:sz="0" w:space="0" w:color="auto"/>
                <w:right w:val="none" w:sz="0" w:space="0" w:color="auto"/>
              </w:divBdr>
            </w:div>
            <w:div w:id="1659072362">
              <w:marLeft w:val="0"/>
              <w:marRight w:val="0"/>
              <w:marTop w:val="0"/>
              <w:marBottom w:val="0"/>
              <w:divBdr>
                <w:top w:val="none" w:sz="0" w:space="0" w:color="auto"/>
                <w:left w:val="none" w:sz="0" w:space="0" w:color="auto"/>
                <w:bottom w:val="none" w:sz="0" w:space="0" w:color="auto"/>
                <w:right w:val="none" w:sz="0" w:space="0" w:color="auto"/>
              </w:divBdr>
            </w:div>
            <w:div w:id="1797916857">
              <w:marLeft w:val="0"/>
              <w:marRight w:val="0"/>
              <w:marTop w:val="0"/>
              <w:marBottom w:val="0"/>
              <w:divBdr>
                <w:top w:val="none" w:sz="0" w:space="0" w:color="auto"/>
                <w:left w:val="none" w:sz="0" w:space="0" w:color="auto"/>
                <w:bottom w:val="none" w:sz="0" w:space="0" w:color="auto"/>
                <w:right w:val="none" w:sz="0" w:space="0" w:color="auto"/>
              </w:divBdr>
            </w:div>
            <w:div w:id="738164426">
              <w:marLeft w:val="0"/>
              <w:marRight w:val="0"/>
              <w:marTop w:val="0"/>
              <w:marBottom w:val="0"/>
              <w:divBdr>
                <w:top w:val="none" w:sz="0" w:space="0" w:color="auto"/>
                <w:left w:val="none" w:sz="0" w:space="0" w:color="auto"/>
                <w:bottom w:val="none" w:sz="0" w:space="0" w:color="auto"/>
                <w:right w:val="none" w:sz="0" w:space="0" w:color="auto"/>
              </w:divBdr>
            </w:div>
            <w:div w:id="674964300">
              <w:marLeft w:val="0"/>
              <w:marRight w:val="0"/>
              <w:marTop w:val="0"/>
              <w:marBottom w:val="0"/>
              <w:divBdr>
                <w:top w:val="none" w:sz="0" w:space="0" w:color="auto"/>
                <w:left w:val="none" w:sz="0" w:space="0" w:color="auto"/>
                <w:bottom w:val="none" w:sz="0" w:space="0" w:color="auto"/>
                <w:right w:val="none" w:sz="0" w:space="0" w:color="auto"/>
              </w:divBdr>
            </w:div>
            <w:div w:id="462116130">
              <w:marLeft w:val="0"/>
              <w:marRight w:val="0"/>
              <w:marTop w:val="0"/>
              <w:marBottom w:val="0"/>
              <w:divBdr>
                <w:top w:val="none" w:sz="0" w:space="0" w:color="auto"/>
                <w:left w:val="none" w:sz="0" w:space="0" w:color="auto"/>
                <w:bottom w:val="none" w:sz="0" w:space="0" w:color="auto"/>
                <w:right w:val="none" w:sz="0" w:space="0" w:color="auto"/>
              </w:divBdr>
            </w:div>
            <w:div w:id="488012363">
              <w:marLeft w:val="0"/>
              <w:marRight w:val="0"/>
              <w:marTop w:val="0"/>
              <w:marBottom w:val="0"/>
              <w:divBdr>
                <w:top w:val="none" w:sz="0" w:space="0" w:color="auto"/>
                <w:left w:val="none" w:sz="0" w:space="0" w:color="auto"/>
                <w:bottom w:val="none" w:sz="0" w:space="0" w:color="auto"/>
                <w:right w:val="none" w:sz="0" w:space="0" w:color="auto"/>
              </w:divBdr>
            </w:div>
            <w:div w:id="1120878731">
              <w:marLeft w:val="0"/>
              <w:marRight w:val="0"/>
              <w:marTop w:val="0"/>
              <w:marBottom w:val="0"/>
              <w:divBdr>
                <w:top w:val="none" w:sz="0" w:space="0" w:color="auto"/>
                <w:left w:val="none" w:sz="0" w:space="0" w:color="auto"/>
                <w:bottom w:val="none" w:sz="0" w:space="0" w:color="auto"/>
                <w:right w:val="none" w:sz="0" w:space="0" w:color="auto"/>
              </w:divBdr>
            </w:div>
            <w:div w:id="1051882507">
              <w:marLeft w:val="0"/>
              <w:marRight w:val="0"/>
              <w:marTop w:val="0"/>
              <w:marBottom w:val="0"/>
              <w:divBdr>
                <w:top w:val="none" w:sz="0" w:space="0" w:color="auto"/>
                <w:left w:val="none" w:sz="0" w:space="0" w:color="auto"/>
                <w:bottom w:val="none" w:sz="0" w:space="0" w:color="auto"/>
                <w:right w:val="none" w:sz="0" w:space="0" w:color="auto"/>
              </w:divBdr>
            </w:div>
            <w:div w:id="17618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A8B08A-E77E-4E83-ADBF-D21CEFB95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15</Pages>
  <Words>1818</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12157</CharactersWithSpaces>
  <SharedDoc>false</SharedDoc>
  <HLinks>
    <vt:vector size="6" baseType="variant">
      <vt:variant>
        <vt:i4>5373977</vt:i4>
      </vt:variant>
      <vt:variant>
        <vt:i4>0</vt:i4>
      </vt:variant>
      <vt:variant>
        <vt:i4>0</vt:i4>
      </vt:variant>
      <vt:variant>
        <vt:i4>5</vt:i4>
      </vt:variant>
      <vt:variant>
        <vt:lpwstr>http://cse.iitkgp.ac.in/~rkumar/pds-vlab/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Romil Lodaya</cp:lastModifiedBy>
  <cp:revision>27</cp:revision>
  <cp:lastPrinted>2017-02-01T07:06:00Z</cp:lastPrinted>
  <dcterms:created xsi:type="dcterms:W3CDTF">2020-03-13T06:43:00Z</dcterms:created>
  <dcterms:modified xsi:type="dcterms:W3CDTF">2024-09-30T17:51:00Z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