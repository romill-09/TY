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0777AA5" w14:textId="77777777" w:rsidR="00084E22" w:rsidRDefault="00976057" w:rsidP="002950A2">
      <w:pPr>
        <w:spacing w:after="0" w:line="240" w:lineRule="auto"/>
        <w:jc w:val="both"/>
        <w:rPr>
          <w:rFonts w:ascii="Times New Roman" w:hAnsi="Times New Roman" w:cs="Times New Roman"/>
          <w:b/>
          <w:sz w:val="24"/>
          <w:szCs w:val="24"/>
        </w:rPr>
      </w:pPr>
      <w:r>
        <w:rPr>
          <w:noProof/>
          <w:lang w:eastAsia="en-IN"/>
        </w:rPr>
        <mc:AlternateContent>
          <mc:Choice Requires="wps">
            <w:drawing>
              <wp:anchor distT="72390" distB="72390" distL="72390" distR="72390" simplePos="0" relativeHeight="251657728" behindDoc="0" locked="0" layoutInCell="1" allowOverlap="1" wp14:anchorId="5A614E40" wp14:editId="6203D912">
                <wp:simplePos x="0" y="0"/>
                <wp:positionH relativeFrom="column">
                  <wp:posOffset>2782570</wp:posOffset>
                </wp:positionH>
                <wp:positionV relativeFrom="paragraph">
                  <wp:posOffset>-43815</wp:posOffset>
                </wp:positionV>
                <wp:extent cx="3173095" cy="742950"/>
                <wp:effectExtent l="0" t="0" r="27305" b="1905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095" cy="742950"/>
                        </a:xfrm>
                        <a:prstGeom prst="rect">
                          <a:avLst/>
                        </a:prstGeom>
                        <a:solidFill>
                          <a:srgbClr val="FFFFFF"/>
                        </a:solidFill>
                        <a:ln w="635">
                          <a:solidFill>
                            <a:srgbClr val="000000"/>
                          </a:solidFill>
                          <a:miter lim="800000"/>
                          <a:headEnd/>
                          <a:tailEnd/>
                        </a:ln>
                      </wps:spPr>
                      <wps:txbx>
                        <w:txbxContent>
                          <w:p w14:paraId="0916F9E6" w14:textId="5E18AB24"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A75B12">
                              <w:rPr>
                                <w:rFonts w:ascii="Times New Roman" w:eastAsia="Times New Roman" w:hAnsi="Times New Roman" w:cs="Times New Roman"/>
                                <w:b/>
                                <w:iCs/>
                                <w:sz w:val="24"/>
                                <w:szCs w:val="24"/>
                              </w:rPr>
                              <w:t>D - 1</w:t>
                            </w:r>
                            <w:r>
                              <w:rPr>
                                <w:rFonts w:ascii="Times New Roman" w:eastAsia="Times New Roman" w:hAnsi="Times New Roman" w:cs="Times New Roman"/>
                                <w:b/>
                                <w:iCs/>
                                <w:sz w:val="24"/>
                                <w:szCs w:val="24"/>
                              </w:rPr>
                              <w:t xml:space="preserve">             Roll No.: </w:t>
                            </w:r>
                            <w:r w:rsidR="00A75B12">
                              <w:rPr>
                                <w:rFonts w:ascii="Times New Roman" w:eastAsia="Times New Roman" w:hAnsi="Times New Roman" w:cs="Times New Roman"/>
                                <w:b/>
                                <w:iCs/>
                                <w:sz w:val="24"/>
                                <w:szCs w:val="24"/>
                              </w:rPr>
                              <w:t>16010122096</w:t>
                            </w:r>
                            <w:r>
                              <w:rPr>
                                <w:rFonts w:ascii="Times New Roman" w:eastAsia="Times New Roman" w:hAnsi="Times New Roman" w:cs="Times New Roman"/>
                                <w:b/>
                                <w:iCs/>
                                <w:sz w:val="24"/>
                                <w:szCs w:val="24"/>
                              </w:rPr>
                              <w:t xml:space="preserve">     </w:t>
                            </w:r>
                          </w:p>
                          <w:p w14:paraId="517D9A43" w14:textId="77777777"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p>
                          <w:p w14:paraId="5A93CE89" w14:textId="77777777" w:rsidR="000E33DD" w:rsidRDefault="000E33DD" w:rsidP="004B4125">
                            <w:pPr>
                              <w:pStyle w:val="FrameContents"/>
                              <w:shd w:val="clear" w:color="auto" w:fill="FFFFFF"/>
                              <w:spacing w:after="0" w:line="100" w:lineRule="atLeast"/>
                              <w:rPr>
                                <w:b/>
                                <w:sz w:val="24"/>
                                <w:szCs w:val="24"/>
                              </w:rPr>
                            </w:pPr>
                            <w:r>
                              <w:rPr>
                                <w:b/>
                                <w:sz w:val="24"/>
                                <w:szCs w:val="24"/>
                              </w:rPr>
                              <w:t>Experime</w:t>
                            </w:r>
                            <w:r w:rsidR="00F7117A">
                              <w:rPr>
                                <w:b/>
                                <w:sz w:val="24"/>
                                <w:szCs w:val="24"/>
                              </w:rPr>
                              <w:t xml:space="preserve">nt </w:t>
                            </w:r>
                            <w:r w:rsidR="00965659">
                              <w:rPr>
                                <w:b/>
                                <w:sz w:val="24"/>
                                <w:szCs w:val="24"/>
                              </w:rPr>
                              <w:t>No. 0</w:t>
                            </w:r>
                            <w:r w:rsidR="00351D74">
                              <w:rPr>
                                <w:b/>
                                <w:sz w:val="24"/>
                                <w:szCs w:val="24"/>
                              </w:rPr>
                              <w:t>4</w:t>
                            </w:r>
                          </w:p>
                          <w:p w14:paraId="73674192" w14:textId="77777777" w:rsidR="000E33DD" w:rsidRDefault="000E33DD" w:rsidP="004B4125">
                            <w:pPr>
                              <w:pStyle w:val="FrameContents"/>
                              <w:shd w:val="clear" w:color="auto" w:fill="FFFFFF"/>
                              <w:spacing w:line="100" w:lineRule="atLeas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614E40" id="_x0000_t202" coordsize="21600,21600" o:spt="202" path="m,l,21600r21600,l21600,xe">
                <v:stroke joinstyle="miter"/>
                <v:path gradientshapeok="t" o:connecttype="rect"/>
              </v:shapetype>
              <v:shape id="Text Box 12" o:spid="_x0000_s1026" type="#_x0000_t202" style="position:absolute;left:0;text-align:left;margin-left:219.1pt;margin-top:-3.45pt;width:249.85pt;height:58.5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" strokeweight=".05pt">
                <v:textbox>
                  <w:txbxContent>
                    <w:p w14:paraId="0916F9E6" w14:textId="5E18AB24"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A75B12">
                        <w:rPr>
                          <w:rFonts w:ascii="Times New Roman" w:eastAsia="Times New Roman" w:hAnsi="Times New Roman" w:cs="Times New Roman"/>
                          <w:b/>
                          <w:iCs/>
                          <w:sz w:val="24"/>
                          <w:szCs w:val="24"/>
                        </w:rPr>
                        <w:t>D - 1</w:t>
                      </w:r>
                      <w:r>
                        <w:rPr>
                          <w:rFonts w:ascii="Times New Roman" w:eastAsia="Times New Roman" w:hAnsi="Times New Roman" w:cs="Times New Roman"/>
                          <w:b/>
                          <w:iCs/>
                          <w:sz w:val="24"/>
                          <w:szCs w:val="24"/>
                        </w:rPr>
                        <w:t xml:space="preserve">             Roll No.: </w:t>
                      </w:r>
                      <w:r w:rsidR="00A75B12">
                        <w:rPr>
                          <w:rFonts w:ascii="Times New Roman" w:eastAsia="Times New Roman" w:hAnsi="Times New Roman" w:cs="Times New Roman"/>
                          <w:b/>
                          <w:iCs/>
                          <w:sz w:val="24"/>
                          <w:szCs w:val="24"/>
                        </w:rPr>
                        <w:t>16010122096</w:t>
                      </w:r>
                      <w:r>
                        <w:rPr>
                          <w:rFonts w:ascii="Times New Roman" w:eastAsia="Times New Roman" w:hAnsi="Times New Roman" w:cs="Times New Roman"/>
                          <w:b/>
                          <w:iCs/>
                          <w:sz w:val="24"/>
                          <w:szCs w:val="24"/>
                        </w:rPr>
                        <w:t xml:space="preserve">     </w:t>
                      </w:r>
                    </w:p>
                    <w:p w14:paraId="517D9A43" w14:textId="77777777"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p>
                    <w:p w14:paraId="5A93CE89" w14:textId="77777777" w:rsidR="000E33DD" w:rsidRDefault="000E33DD" w:rsidP="004B4125">
                      <w:pPr>
                        <w:pStyle w:val="FrameContents"/>
                        <w:shd w:val="clear" w:color="auto" w:fill="FFFFFF"/>
                        <w:spacing w:after="0" w:line="100" w:lineRule="atLeast"/>
                        <w:rPr>
                          <w:b/>
                          <w:sz w:val="24"/>
                          <w:szCs w:val="24"/>
                        </w:rPr>
                      </w:pPr>
                      <w:r>
                        <w:rPr>
                          <w:b/>
                          <w:sz w:val="24"/>
                          <w:szCs w:val="24"/>
                        </w:rPr>
                        <w:t>Experime</w:t>
                      </w:r>
                      <w:r w:rsidR="00F7117A">
                        <w:rPr>
                          <w:b/>
                          <w:sz w:val="24"/>
                          <w:szCs w:val="24"/>
                        </w:rPr>
                        <w:t xml:space="preserve">nt </w:t>
                      </w:r>
                      <w:r w:rsidR="00965659">
                        <w:rPr>
                          <w:b/>
                          <w:sz w:val="24"/>
                          <w:szCs w:val="24"/>
                        </w:rPr>
                        <w:t>No. 0</w:t>
                      </w:r>
                      <w:r w:rsidR="00351D74">
                        <w:rPr>
                          <w:b/>
                          <w:sz w:val="24"/>
                          <w:szCs w:val="24"/>
                        </w:rPr>
                        <w:t>4</w:t>
                      </w:r>
                    </w:p>
                    <w:p w14:paraId="73674192" w14:textId="77777777" w:rsidR="000E33DD" w:rsidRDefault="000E33DD" w:rsidP="004B4125">
                      <w:pPr>
                        <w:pStyle w:val="FrameContents"/>
                        <w:shd w:val="clear" w:color="auto" w:fill="FFFFFF"/>
                        <w:spacing w:line="100" w:lineRule="atLeast"/>
                      </w:pPr>
                    </w:p>
                  </w:txbxContent>
                </v:textbox>
              </v:shape>
            </w:pict>
          </mc:Fallback>
        </mc:AlternateContent>
      </w:r>
    </w:p>
    <w:p w14:paraId="52A8BFB7" w14:textId="77777777" w:rsidR="00084E22" w:rsidRPr="00BA41DE" w:rsidRDefault="00084E22" w:rsidP="002950A2">
      <w:pPr>
        <w:spacing w:after="0" w:line="240" w:lineRule="auto"/>
        <w:jc w:val="both"/>
        <w:rPr>
          <w:rFonts w:ascii="Times New Roman" w:hAnsi="Times New Roman" w:cs="Times New Roman"/>
          <w:b/>
          <w:sz w:val="24"/>
          <w:szCs w:val="24"/>
        </w:rPr>
      </w:pPr>
    </w:p>
    <w:p w14:paraId="2ECFBD07" w14:textId="77777777" w:rsidR="004B4125" w:rsidRPr="00BA41DE" w:rsidRDefault="004B4125" w:rsidP="004B4125">
      <w:pPr>
        <w:spacing w:after="0" w:line="100" w:lineRule="atLeast"/>
        <w:jc w:val="center"/>
        <w:rPr>
          <w:rFonts w:ascii="Times New Roman" w:hAnsi="Times New Roman" w:cs="Times New Roman"/>
          <w:b/>
          <w:iCs/>
          <w:sz w:val="24"/>
          <w:szCs w:val="24"/>
        </w:rPr>
      </w:pPr>
    </w:p>
    <w:p w14:paraId="72937E72" w14:textId="77777777" w:rsidR="004B4125" w:rsidRPr="00BA41DE" w:rsidRDefault="004B4125" w:rsidP="004B4125">
      <w:pPr>
        <w:spacing w:after="0" w:line="100" w:lineRule="atLeast"/>
        <w:jc w:val="center"/>
        <w:rPr>
          <w:rFonts w:ascii="Times New Roman" w:hAnsi="Times New Roman" w:cs="Times New Roman"/>
          <w:b/>
          <w:iCs/>
          <w:sz w:val="24"/>
          <w:szCs w:val="24"/>
        </w:rPr>
      </w:pPr>
    </w:p>
    <w:p w14:paraId="1F66D181" w14:textId="77777777" w:rsidR="004B4125" w:rsidRPr="00BA41DE" w:rsidRDefault="004B4125" w:rsidP="004B4125">
      <w:pPr>
        <w:spacing w:after="0" w:line="100" w:lineRule="atLeast"/>
        <w:jc w:val="center"/>
        <w:rPr>
          <w:rFonts w:ascii="Times New Roman" w:hAnsi="Times New Roman" w:cs="Times New Roman"/>
          <w:b/>
          <w:iCs/>
          <w:sz w:val="24"/>
          <w:szCs w:val="24"/>
        </w:rPr>
      </w:pPr>
    </w:p>
    <w:p w14:paraId="467FFF87" w14:textId="77777777" w:rsidR="004B4125" w:rsidRPr="00BA41DE" w:rsidRDefault="004B4125" w:rsidP="004B4125">
      <w:pPr>
        <w:spacing w:after="0" w:line="100" w:lineRule="atLeast"/>
        <w:jc w:val="center"/>
        <w:rPr>
          <w:rFonts w:ascii="Times New Roman" w:hAnsi="Times New Roman" w:cs="Times New Roman"/>
          <w:b/>
          <w:iCs/>
          <w:sz w:val="24"/>
          <w:szCs w:val="24"/>
        </w:rPr>
      </w:pPr>
    </w:p>
    <w:tbl>
      <w:tblPr>
        <w:tblW w:w="8973" w:type="dxa"/>
        <w:tblInd w:w="108" w:type="dxa"/>
        <w:tblLayout w:type="fixed"/>
        <w:tblLook w:val="0000" w:firstRow="0" w:lastRow="0" w:firstColumn="0" w:lastColumn="0" w:noHBand="0" w:noVBand="0"/>
      </w:tblPr>
      <w:tblGrid>
        <w:gridCol w:w="8973"/>
      </w:tblGrid>
      <w:tr w:rsidR="004B4125" w:rsidRPr="00BA41DE" w14:paraId="2E5405E9" w14:textId="77777777" w:rsidTr="001A776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7ACAB1" w14:textId="77777777" w:rsidR="0075329D" w:rsidRPr="0075329D" w:rsidRDefault="004B4125" w:rsidP="0075329D">
            <w:pPr>
              <w:spacing w:after="0" w:line="240" w:lineRule="auto"/>
              <w:jc w:val="both"/>
              <w:rPr>
                <w:rFonts w:ascii="Times New Roman" w:eastAsia="Times New Roman" w:hAnsi="Times New Roman" w:cs="Times New Roman"/>
                <w:bCs/>
                <w:sz w:val="24"/>
                <w:szCs w:val="24"/>
              </w:rPr>
            </w:pPr>
            <w:r w:rsidRPr="00BA41DE">
              <w:rPr>
                <w:rFonts w:ascii="Times New Roman" w:eastAsia="Times New Roman" w:hAnsi="Times New Roman" w:cs="Times New Roman"/>
                <w:b/>
                <w:iCs/>
                <w:sz w:val="24"/>
                <w:szCs w:val="24"/>
              </w:rPr>
              <w:t xml:space="preserve">TITLE: </w:t>
            </w:r>
            <w:r w:rsidR="00626FDF">
              <w:rPr>
                <w:rFonts w:ascii="Times New Roman" w:eastAsia="Times New Roman" w:hAnsi="Times New Roman" w:cs="Times New Roman"/>
                <w:b/>
                <w:iCs/>
                <w:sz w:val="24"/>
                <w:szCs w:val="24"/>
              </w:rPr>
              <w:t xml:space="preserve"> </w:t>
            </w:r>
            <w:r w:rsidR="0075329D" w:rsidRPr="0075329D">
              <w:rPr>
                <w:rFonts w:ascii="Times New Roman" w:eastAsia="Times New Roman" w:hAnsi="Times New Roman" w:cs="Times New Roman"/>
                <w:bCs/>
                <w:sz w:val="24"/>
                <w:szCs w:val="24"/>
              </w:rPr>
              <w:t>Draw the Following polygon/shape/curve.</w:t>
            </w:r>
          </w:p>
          <w:p w14:paraId="7CBEAA4F" w14:textId="77777777" w:rsidR="0075329D" w:rsidRPr="0075329D" w:rsidRDefault="0075329D" w:rsidP="0075329D">
            <w:pPr>
              <w:spacing w:after="0" w:line="240" w:lineRule="auto"/>
              <w:jc w:val="both"/>
              <w:rPr>
                <w:rFonts w:ascii="Times New Roman" w:eastAsia="Times New Roman" w:hAnsi="Times New Roman" w:cs="Times New Roman"/>
                <w:bCs/>
                <w:sz w:val="24"/>
                <w:szCs w:val="24"/>
              </w:rPr>
            </w:pPr>
            <w:r w:rsidRPr="0075329D">
              <w:rPr>
                <w:rFonts w:ascii="Times New Roman" w:eastAsia="Times New Roman" w:hAnsi="Times New Roman" w:cs="Times New Roman"/>
                <w:bCs/>
                <w:sz w:val="24"/>
                <w:szCs w:val="24"/>
              </w:rPr>
              <w:t xml:space="preserve">a. </w:t>
            </w:r>
            <w:proofErr w:type="spellStart"/>
            <w:r w:rsidRPr="0075329D">
              <w:rPr>
                <w:rFonts w:ascii="Times New Roman" w:eastAsia="Times New Roman" w:hAnsi="Times New Roman" w:cs="Times New Roman"/>
                <w:bCs/>
                <w:sz w:val="24"/>
                <w:szCs w:val="24"/>
              </w:rPr>
              <w:t>Bresenham</w:t>
            </w:r>
            <w:proofErr w:type="spellEnd"/>
            <w:r w:rsidRPr="0075329D">
              <w:rPr>
                <w:rFonts w:ascii="Times New Roman" w:eastAsia="Times New Roman" w:hAnsi="Times New Roman" w:cs="Times New Roman"/>
                <w:bCs/>
                <w:sz w:val="24"/>
                <w:szCs w:val="24"/>
              </w:rPr>
              <w:t xml:space="preserve"> Circle Drawing Algorithm.</w:t>
            </w:r>
          </w:p>
          <w:p w14:paraId="399899E0" w14:textId="77777777" w:rsidR="00CB434C" w:rsidRPr="00BA41DE" w:rsidRDefault="0075329D" w:rsidP="0075329D">
            <w:pPr>
              <w:spacing w:after="0" w:line="240" w:lineRule="auto"/>
              <w:jc w:val="both"/>
              <w:rPr>
                <w:rFonts w:ascii="Times New Roman" w:hAnsi="Times New Roman" w:cs="Times New Roman"/>
                <w:sz w:val="24"/>
                <w:szCs w:val="24"/>
              </w:rPr>
            </w:pPr>
            <w:r w:rsidRPr="0075329D">
              <w:rPr>
                <w:rFonts w:ascii="Times New Roman" w:eastAsia="Times New Roman" w:hAnsi="Times New Roman" w:cs="Times New Roman"/>
                <w:bCs/>
                <w:sz w:val="24"/>
                <w:szCs w:val="24"/>
              </w:rPr>
              <w:t>b. Other shapes</w:t>
            </w:r>
          </w:p>
        </w:tc>
      </w:tr>
    </w:tbl>
    <w:p w14:paraId="687385D2" w14:textId="77777777" w:rsidR="004B4125" w:rsidRPr="00BA41DE" w:rsidRDefault="004B4125" w:rsidP="004B4125">
      <w:pPr>
        <w:spacing w:after="0" w:line="240" w:lineRule="auto"/>
        <w:jc w:val="both"/>
        <w:rPr>
          <w:rFonts w:ascii="Times New Roman" w:hAnsi="Times New Roman" w:cs="Times New Roman"/>
          <w:sz w:val="24"/>
          <w:szCs w:val="24"/>
        </w:rPr>
      </w:pPr>
    </w:p>
    <w:p w14:paraId="32E1C2C0" w14:textId="77777777" w:rsidR="00626FDF" w:rsidRDefault="004B4125" w:rsidP="005E26DF">
      <w:pPr>
        <w:spacing w:after="0" w:line="240" w:lineRule="auto"/>
        <w:jc w:val="both"/>
        <w:rPr>
          <w:rFonts w:ascii="Times New Roman" w:hAnsi="Times New Roman" w:cs="Times New Roman"/>
          <w:sz w:val="24"/>
          <w:szCs w:val="24"/>
        </w:rPr>
      </w:pPr>
      <w:r w:rsidRPr="00BA41DE">
        <w:rPr>
          <w:rFonts w:ascii="Times New Roman" w:hAnsi="Times New Roman" w:cs="Times New Roman"/>
          <w:b/>
          <w:sz w:val="24"/>
          <w:szCs w:val="24"/>
        </w:rPr>
        <w:t>AIM:</w:t>
      </w:r>
      <w:r w:rsidRPr="00BA41DE">
        <w:rPr>
          <w:rFonts w:ascii="Times New Roman" w:hAnsi="Times New Roman" w:cs="Times New Roman"/>
          <w:sz w:val="24"/>
          <w:szCs w:val="24"/>
        </w:rPr>
        <w:t xml:space="preserve"> </w:t>
      </w:r>
    </w:p>
    <w:p w14:paraId="19F90416" w14:textId="77777777" w:rsidR="007B583B" w:rsidRDefault="00F7117A" w:rsidP="007B583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 </w:t>
      </w:r>
      <w:r w:rsidR="00965659">
        <w:rPr>
          <w:rFonts w:ascii="Times New Roman" w:eastAsia="Times New Roman" w:hAnsi="Times New Roman" w:cs="Times New Roman"/>
          <w:sz w:val="24"/>
          <w:szCs w:val="24"/>
          <w:lang w:val="en-US"/>
        </w:rPr>
        <w:t xml:space="preserve">Generate the </w:t>
      </w:r>
      <w:r>
        <w:rPr>
          <w:rFonts w:ascii="Times New Roman" w:eastAsia="Times New Roman" w:hAnsi="Times New Roman" w:cs="Times New Roman"/>
          <w:sz w:val="24"/>
          <w:szCs w:val="24"/>
          <w:lang w:val="en-US"/>
        </w:rPr>
        <w:t xml:space="preserve">Circle </w:t>
      </w:r>
      <w:r w:rsidR="007B583B">
        <w:rPr>
          <w:rFonts w:ascii="Times New Roman" w:eastAsia="Times New Roman" w:hAnsi="Times New Roman" w:cs="Times New Roman"/>
          <w:sz w:val="24"/>
          <w:szCs w:val="24"/>
          <w:lang w:val="en-US"/>
        </w:rPr>
        <w:t xml:space="preserve">using </w:t>
      </w:r>
      <w:proofErr w:type="spellStart"/>
      <w:r w:rsidR="0075329D" w:rsidRPr="0075329D">
        <w:rPr>
          <w:rFonts w:ascii="Times New Roman" w:eastAsia="Times New Roman" w:hAnsi="Times New Roman" w:cs="Times New Roman"/>
          <w:bCs/>
          <w:sz w:val="24"/>
          <w:szCs w:val="24"/>
        </w:rPr>
        <w:t>Bresenham</w:t>
      </w:r>
      <w:proofErr w:type="spellEnd"/>
      <w:r w:rsidR="0075329D" w:rsidRPr="0075329D">
        <w:rPr>
          <w:rFonts w:ascii="Times New Roman" w:eastAsia="Times New Roman" w:hAnsi="Times New Roman" w:cs="Times New Roman"/>
          <w:bCs/>
          <w:sz w:val="24"/>
          <w:szCs w:val="24"/>
        </w:rPr>
        <w:t xml:space="preserve"> Circle Drawing Algorithm</w:t>
      </w:r>
    </w:p>
    <w:p w14:paraId="011E8CA6" w14:textId="77777777" w:rsidR="00F7117A" w:rsidRPr="0075329D" w:rsidRDefault="0075329D" w:rsidP="00E15A90">
      <w:pPr>
        <w:rPr>
          <w:rFonts w:ascii="Times New Roman" w:hAnsi="Times New Roman" w:cs="Times New Roman"/>
          <w:sz w:val="24"/>
          <w:szCs w:val="24"/>
        </w:rPr>
      </w:pPr>
      <w:r>
        <w:rPr>
          <w:rFonts w:ascii="Times New Roman" w:hAnsi="Times New Roman" w:cs="Times New Roman"/>
          <w:sz w:val="24"/>
          <w:szCs w:val="24"/>
        </w:rPr>
        <w:t>b</w:t>
      </w:r>
      <w:r w:rsidR="00F7117A" w:rsidRPr="0075329D">
        <w:rPr>
          <w:rFonts w:ascii="Times New Roman" w:hAnsi="Times New Roman" w:cs="Times New Roman"/>
          <w:sz w:val="24"/>
          <w:szCs w:val="24"/>
        </w:rPr>
        <w:t>. Draw polygon shown in following figure</w:t>
      </w:r>
    </w:p>
    <w:p w14:paraId="0C0668D1" w14:textId="77777777" w:rsidR="00F7117A" w:rsidRDefault="00F7117A" w:rsidP="00F7117A">
      <w:pPr>
        <w:jc w:val="center"/>
        <w:rPr>
          <w:rFonts w:ascii="Times New Roman" w:hAnsi="Times New Roman" w:cs="Times New Roman"/>
          <w:b/>
          <w:sz w:val="24"/>
          <w:szCs w:val="24"/>
        </w:rPr>
      </w:pPr>
      <w:r>
        <w:rPr>
          <w:noProof/>
          <w:lang w:eastAsia="en-IN"/>
        </w:rPr>
        <w:drawing>
          <wp:inline distT="0" distB="0" distL="0" distR="0" wp14:anchorId="48AB6FFD" wp14:editId="73F41EB0">
            <wp:extent cx="2995721"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12923" cy="2011736"/>
                    </a:xfrm>
                    <a:prstGeom prst="rect">
                      <a:avLst/>
                    </a:prstGeom>
                  </pic:spPr>
                </pic:pic>
              </a:graphicData>
            </a:graphic>
          </wp:inline>
        </w:drawing>
      </w:r>
    </w:p>
    <w:p w14:paraId="6CEFC95B" w14:textId="77777777" w:rsidR="004B4125" w:rsidRPr="00860B31" w:rsidRDefault="004B4125" w:rsidP="00E15A90">
      <w:pPr>
        <w:rPr>
          <w:rFonts w:ascii="Times New Roman" w:hAnsi="Times New Roman" w:cs="Times New Roman"/>
          <w:b/>
          <w:sz w:val="24"/>
          <w:szCs w:val="24"/>
        </w:rPr>
      </w:pPr>
      <w:r w:rsidRPr="00860B31">
        <w:rPr>
          <w:rFonts w:ascii="Times New Roman" w:hAnsi="Times New Roman" w:cs="Times New Roman"/>
          <w:b/>
          <w:sz w:val="24"/>
          <w:szCs w:val="24"/>
        </w:rPr>
        <w:t>______________________________________________________________________</w:t>
      </w:r>
    </w:p>
    <w:p w14:paraId="460C8C93" w14:textId="77777777" w:rsidR="004B4125" w:rsidRPr="00BA41DE" w:rsidRDefault="004B4125" w:rsidP="004B4125">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 xml:space="preserve">Expected OUTCOME of Experiment: </w:t>
      </w:r>
    </w:p>
    <w:p w14:paraId="6A79C3D5" w14:textId="77777777" w:rsidR="00541F10" w:rsidRDefault="00541F10" w:rsidP="004B4125">
      <w:pPr>
        <w:spacing w:after="0" w:line="240" w:lineRule="auto"/>
        <w:jc w:val="both"/>
        <w:rPr>
          <w:rFonts w:ascii="Times New Roman" w:hAnsi="Times New Roman" w:cs="Times New Roman"/>
          <w:b/>
          <w:sz w:val="24"/>
          <w:szCs w:val="24"/>
        </w:rPr>
      </w:pPr>
    </w:p>
    <w:p w14:paraId="1F974EEF" w14:textId="520913C8" w:rsidR="00E15A90" w:rsidRDefault="00A75B12" w:rsidP="004B4125">
      <w:pPr>
        <w:spacing w:after="0" w:line="240" w:lineRule="auto"/>
        <w:jc w:val="both"/>
        <w:rPr>
          <w:rFonts w:ascii="Times New Roman" w:hAnsi="Times New Roman" w:cs="Times New Roman"/>
          <w:bCs/>
          <w:sz w:val="24"/>
          <w:szCs w:val="24"/>
        </w:rPr>
      </w:pPr>
      <w:r w:rsidRPr="00A75B12">
        <w:rPr>
          <w:rFonts w:ascii="Times New Roman" w:hAnsi="Times New Roman" w:cs="Times New Roman"/>
          <w:bCs/>
          <w:sz w:val="24"/>
          <w:szCs w:val="24"/>
        </w:rPr>
        <w:t>CO1: Understand the basic concepts of computer graphics and OpenGL</w:t>
      </w:r>
    </w:p>
    <w:p w14:paraId="66E5C8C9" w14:textId="2375F4F3" w:rsidR="00E15A90" w:rsidRPr="00A75B12" w:rsidRDefault="00A75B12" w:rsidP="004B4125">
      <w:pPr>
        <w:spacing w:after="0" w:line="240" w:lineRule="auto"/>
        <w:jc w:val="both"/>
        <w:rPr>
          <w:rFonts w:ascii="Times New Roman" w:hAnsi="Times New Roman" w:cs="Times New Roman"/>
          <w:bCs/>
          <w:sz w:val="24"/>
          <w:szCs w:val="24"/>
        </w:rPr>
      </w:pPr>
      <w:r w:rsidRPr="00A75B12">
        <w:rPr>
          <w:rFonts w:ascii="Times New Roman" w:hAnsi="Times New Roman" w:cs="Times New Roman"/>
          <w:bCs/>
          <w:sz w:val="24"/>
          <w:szCs w:val="24"/>
        </w:rPr>
        <w:t>CO4: Understand the computer Input &amp; interaction, Curves and Computer Animation</w:t>
      </w:r>
    </w:p>
    <w:p w14:paraId="1854AF2C" w14:textId="77777777" w:rsidR="004B4125" w:rsidRPr="00BA41DE" w:rsidRDefault="004B4125" w:rsidP="004B4125">
      <w:pPr>
        <w:spacing w:after="0" w:line="240" w:lineRule="auto"/>
        <w:jc w:val="both"/>
        <w:rPr>
          <w:rFonts w:ascii="Times New Roman" w:eastAsia="Arial" w:hAnsi="Times New Roman" w:cs="Times New Roman"/>
          <w:color w:val="363435"/>
          <w:spacing w:val="1"/>
          <w:sz w:val="24"/>
          <w:szCs w:val="24"/>
        </w:rPr>
      </w:pPr>
      <w:r w:rsidRPr="00BA41DE">
        <w:rPr>
          <w:rFonts w:ascii="Times New Roman" w:hAnsi="Times New Roman" w:cs="Times New Roman"/>
          <w:b/>
          <w:sz w:val="24"/>
          <w:szCs w:val="24"/>
        </w:rPr>
        <w:t>_____________________________________________________________________</w:t>
      </w:r>
    </w:p>
    <w:p w14:paraId="03D0F0E5" w14:textId="77777777" w:rsidR="004B4125" w:rsidRPr="00BA41DE" w:rsidRDefault="004B4125" w:rsidP="004B4125">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 xml:space="preserve">Books/ Journals/ Websites referred: </w:t>
      </w:r>
    </w:p>
    <w:p w14:paraId="01B646BB" w14:textId="77777777" w:rsidR="004B4125" w:rsidRDefault="004B4125" w:rsidP="004B4125">
      <w:pPr>
        <w:spacing w:after="0" w:line="240" w:lineRule="auto"/>
        <w:jc w:val="both"/>
        <w:rPr>
          <w:rFonts w:ascii="Times New Roman" w:hAnsi="Times New Roman" w:cs="Times New Roman"/>
          <w:b/>
          <w:sz w:val="24"/>
          <w:szCs w:val="24"/>
        </w:rPr>
      </w:pPr>
    </w:p>
    <w:p w14:paraId="48C416A0" w14:textId="36017D20" w:rsidR="00E15A90" w:rsidRDefault="00A75B12" w:rsidP="004B4125">
      <w:pPr>
        <w:spacing w:after="0" w:line="240" w:lineRule="auto"/>
        <w:jc w:val="both"/>
        <w:rPr>
          <w:rFonts w:ascii="Times New Roman" w:hAnsi="Times New Roman" w:cs="Times New Roman"/>
          <w:b/>
          <w:sz w:val="24"/>
          <w:szCs w:val="24"/>
        </w:rPr>
      </w:pPr>
      <w:hyperlink r:id="rId9" w:history="1">
        <w:r w:rsidR="00BA50C5" w:rsidRPr="00A75B12">
          <w:rPr>
            <w:rStyle w:val="Hyperlink"/>
            <w:rFonts w:ascii="Times New Roman" w:hAnsi="Times New Roman" w:cs="Times New Roman"/>
            <w:b/>
            <w:sz w:val="24"/>
            <w:szCs w:val="24"/>
          </w:rPr>
          <w:t>https://www.gatevidyalay.com/bresenham-circle-drawing-algorithm/</w:t>
        </w:r>
      </w:hyperlink>
    </w:p>
    <w:p w14:paraId="3FAA72CF" w14:textId="77777777" w:rsidR="004B4125" w:rsidRPr="00BA41DE" w:rsidRDefault="004B4125" w:rsidP="004B4125">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_____________________________________________________________________</w:t>
      </w:r>
    </w:p>
    <w:p w14:paraId="09035388" w14:textId="77777777" w:rsidR="004B4125"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p>
    <w:p w14:paraId="4F3DE226" w14:textId="77777777" w:rsidR="00A75B12" w:rsidRDefault="00A75B12" w:rsidP="004B4125">
      <w:pPr>
        <w:widowControl w:val="0"/>
        <w:autoSpaceDE w:val="0"/>
        <w:autoSpaceDN w:val="0"/>
        <w:adjustRightInd w:val="0"/>
        <w:spacing w:after="0" w:line="240" w:lineRule="auto"/>
        <w:rPr>
          <w:rFonts w:ascii="Times New Roman" w:hAnsi="Times New Roman" w:cs="Times New Roman"/>
          <w:b/>
          <w:bCs/>
          <w:sz w:val="24"/>
          <w:szCs w:val="24"/>
        </w:rPr>
      </w:pPr>
    </w:p>
    <w:p w14:paraId="368D0145" w14:textId="77777777" w:rsidR="00A75B12" w:rsidRDefault="00A75B12" w:rsidP="004B4125">
      <w:pPr>
        <w:widowControl w:val="0"/>
        <w:autoSpaceDE w:val="0"/>
        <w:autoSpaceDN w:val="0"/>
        <w:adjustRightInd w:val="0"/>
        <w:spacing w:after="0" w:line="240" w:lineRule="auto"/>
        <w:rPr>
          <w:rFonts w:ascii="Times New Roman" w:hAnsi="Times New Roman" w:cs="Times New Roman"/>
          <w:b/>
          <w:bCs/>
          <w:sz w:val="24"/>
          <w:szCs w:val="24"/>
        </w:rPr>
      </w:pPr>
    </w:p>
    <w:p w14:paraId="105A1887" w14:textId="77777777" w:rsidR="00A75B12" w:rsidRDefault="00A75B12" w:rsidP="004B4125">
      <w:pPr>
        <w:widowControl w:val="0"/>
        <w:autoSpaceDE w:val="0"/>
        <w:autoSpaceDN w:val="0"/>
        <w:adjustRightInd w:val="0"/>
        <w:spacing w:after="0" w:line="240" w:lineRule="auto"/>
        <w:rPr>
          <w:rFonts w:ascii="Times New Roman" w:hAnsi="Times New Roman" w:cs="Times New Roman"/>
          <w:b/>
          <w:bCs/>
          <w:sz w:val="24"/>
          <w:szCs w:val="24"/>
        </w:rPr>
      </w:pPr>
    </w:p>
    <w:p w14:paraId="1B841221" w14:textId="77777777" w:rsidR="00A75B12" w:rsidRDefault="00A75B12" w:rsidP="004B4125">
      <w:pPr>
        <w:widowControl w:val="0"/>
        <w:autoSpaceDE w:val="0"/>
        <w:autoSpaceDN w:val="0"/>
        <w:adjustRightInd w:val="0"/>
        <w:spacing w:after="0" w:line="240" w:lineRule="auto"/>
        <w:rPr>
          <w:rFonts w:ascii="Times New Roman" w:hAnsi="Times New Roman" w:cs="Times New Roman"/>
          <w:b/>
          <w:bCs/>
          <w:sz w:val="24"/>
          <w:szCs w:val="24"/>
        </w:rPr>
      </w:pPr>
    </w:p>
    <w:p w14:paraId="1B7A1D74" w14:textId="77777777" w:rsidR="00A75B12" w:rsidRDefault="00A75B12" w:rsidP="004B4125">
      <w:pPr>
        <w:widowControl w:val="0"/>
        <w:autoSpaceDE w:val="0"/>
        <w:autoSpaceDN w:val="0"/>
        <w:adjustRightInd w:val="0"/>
        <w:spacing w:after="0" w:line="240" w:lineRule="auto"/>
        <w:rPr>
          <w:rFonts w:ascii="Times New Roman" w:hAnsi="Times New Roman" w:cs="Times New Roman"/>
          <w:b/>
          <w:bCs/>
          <w:sz w:val="24"/>
          <w:szCs w:val="24"/>
        </w:rPr>
      </w:pPr>
    </w:p>
    <w:p w14:paraId="4B850D88" w14:textId="77777777" w:rsidR="00A75B12" w:rsidRDefault="00A75B12" w:rsidP="004B4125">
      <w:pPr>
        <w:widowControl w:val="0"/>
        <w:autoSpaceDE w:val="0"/>
        <w:autoSpaceDN w:val="0"/>
        <w:adjustRightInd w:val="0"/>
        <w:spacing w:after="0" w:line="240" w:lineRule="auto"/>
        <w:rPr>
          <w:rFonts w:ascii="Times New Roman" w:hAnsi="Times New Roman" w:cs="Times New Roman"/>
          <w:b/>
          <w:bCs/>
          <w:sz w:val="24"/>
          <w:szCs w:val="24"/>
        </w:rPr>
      </w:pPr>
    </w:p>
    <w:p w14:paraId="207EC998" w14:textId="77777777" w:rsidR="00A75B12" w:rsidRDefault="00A75B12" w:rsidP="004B4125">
      <w:pPr>
        <w:widowControl w:val="0"/>
        <w:autoSpaceDE w:val="0"/>
        <w:autoSpaceDN w:val="0"/>
        <w:adjustRightInd w:val="0"/>
        <w:spacing w:after="0" w:line="240" w:lineRule="auto"/>
        <w:rPr>
          <w:rFonts w:ascii="Times New Roman" w:hAnsi="Times New Roman" w:cs="Times New Roman"/>
          <w:b/>
          <w:bCs/>
          <w:sz w:val="24"/>
          <w:szCs w:val="24"/>
        </w:rPr>
      </w:pPr>
    </w:p>
    <w:p w14:paraId="4FAA6640" w14:textId="77777777" w:rsidR="00A75B12" w:rsidRDefault="00A75B12" w:rsidP="004B4125">
      <w:pPr>
        <w:widowControl w:val="0"/>
        <w:autoSpaceDE w:val="0"/>
        <w:autoSpaceDN w:val="0"/>
        <w:adjustRightInd w:val="0"/>
        <w:spacing w:after="0" w:line="240" w:lineRule="auto"/>
        <w:rPr>
          <w:rFonts w:ascii="Times New Roman" w:hAnsi="Times New Roman" w:cs="Times New Roman"/>
          <w:b/>
          <w:bCs/>
          <w:sz w:val="24"/>
          <w:szCs w:val="24"/>
        </w:rPr>
      </w:pPr>
    </w:p>
    <w:p w14:paraId="5FA84433" w14:textId="77777777" w:rsidR="006C6301" w:rsidRDefault="00E15A90" w:rsidP="004B4125">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Algorithm: </w:t>
      </w:r>
    </w:p>
    <w:p w14:paraId="12B24D1C" w14:textId="2D5581C5" w:rsidR="00A75B12" w:rsidRPr="00A75B12" w:rsidRDefault="00A75B12" w:rsidP="00A75B12">
      <w:pPr>
        <w:pStyle w:val="ListParagraph"/>
        <w:widowControl w:val="0"/>
        <w:numPr>
          <w:ilvl w:val="0"/>
          <w:numId w:val="51"/>
        </w:numPr>
        <w:autoSpaceDE w:val="0"/>
        <w:autoSpaceDN w:val="0"/>
        <w:adjustRightInd w:val="0"/>
        <w:spacing w:line="240" w:lineRule="auto"/>
        <w:rPr>
          <w:b/>
          <w:bCs/>
        </w:rPr>
      </w:pPr>
      <w:proofErr w:type="spellStart"/>
      <w:r>
        <w:rPr>
          <w:b/>
          <w:bCs/>
        </w:rPr>
        <w:t>Bresenham’s</w:t>
      </w:r>
      <w:proofErr w:type="spellEnd"/>
      <w:r>
        <w:rPr>
          <w:b/>
          <w:bCs/>
        </w:rPr>
        <w:t xml:space="preserve"> Circle Drawing Algorithm:</w:t>
      </w:r>
      <w:r w:rsidRPr="00A75B12">
        <w:rPr>
          <w:b/>
          <w:bCs/>
        </w:rPr>
        <w:t> </w:t>
      </w:r>
    </w:p>
    <w:p w14:paraId="671DF514" w14:textId="77777777" w:rsidR="00A75B12" w:rsidRPr="00A75B12" w:rsidRDefault="00A75B12" w:rsidP="00A75B12">
      <w:pPr>
        <w:pStyle w:val="ListParagraph"/>
        <w:widowControl w:val="0"/>
        <w:autoSpaceDE w:val="0"/>
        <w:autoSpaceDN w:val="0"/>
        <w:adjustRightInd w:val="0"/>
        <w:rPr>
          <w:b/>
          <w:bCs/>
          <w:lang w:val="en-IN"/>
        </w:rPr>
      </w:pPr>
      <w:r w:rsidRPr="00A75B12">
        <w:rPr>
          <w:b/>
          <w:bCs/>
          <w:lang w:val="en-IN"/>
        </w:rPr>
        <w:t> </w:t>
      </w:r>
    </w:p>
    <w:p w14:paraId="5211BAED" w14:textId="77777777" w:rsidR="00A75B12" w:rsidRPr="00A75B12" w:rsidRDefault="00A75B12" w:rsidP="00A75B12">
      <w:pPr>
        <w:pStyle w:val="ListParagraph"/>
        <w:widowControl w:val="0"/>
        <w:autoSpaceDE w:val="0"/>
        <w:autoSpaceDN w:val="0"/>
        <w:adjustRightInd w:val="0"/>
        <w:rPr>
          <w:b/>
          <w:bCs/>
        </w:rPr>
      </w:pPr>
      <w:r w:rsidRPr="00A75B12">
        <w:rPr>
          <w:b/>
          <w:bCs/>
        </w:rPr>
        <w:t>Given-</w:t>
      </w:r>
    </w:p>
    <w:p w14:paraId="0D3D043F" w14:textId="77777777" w:rsidR="00A75B12" w:rsidRPr="00A75B12" w:rsidRDefault="00A75B12" w:rsidP="00A75B12">
      <w:pPr>
        <w:pStyle w:val="ListParagraph"/>
        <w:widowControl w:val="0"/>
        <w:numPr>
          <w:ilvl w:val="0"/>
          <w:numId w:val="55"/>
        </w:numPr>
        <w:tabs>
          <w:tab w:val="clear" w:pos="720"/>
          <w:tab w:val="num" w:pos="993"/>
        </w:tabs>
        <w:autoSpaceDE w:val="0"/>
        <w:autoSpaceDN w:val="0"/>
        <w:adjustRightInd w:val="0"/>
        <w:ind w:left="1134" w:hanging="283"/>
      </w:pPr>
      <w:r w:rsidRPr="00A75B12">
        <w:t>Centre point of Circle = (X</w:t>
      </w:r>
      <w:r w:rsidRPr="00A75B12">
        <w:rPr>
          <w:vertAlign w:val="subscript"/>
        </w:rPr>
        <w:t>0</w:t>
      </w:r>
      <w:r w:rsidRPr="00A75B12">
        <w:t>, Y</w:t>
      </w:r>
      <w:r w:rsidRPr="00A75B12">
        <w:rPr>
          <w:vertAlign w:val="subscript"/>
        </w:rPr>
        <w:t>0</w:t>
      </w:r>
      <w:r w:rsidRPr="00A75B12">
        <w:t>)</w:t>
      </w:r>
    </w:p>
    <w:p w14:paraId="78D898CF" w14:textId="77777777" w:rsidR="00A75B12" w:rsidRPr="00A75B12" w:rsidRDefault="00A75B12" w:rsidP="00A75B12">
      <w:pPr>
        <w:pStyle w:val="ListParagraph"/>
        <w:widowControl w:val="0"/>
        <w:numPr>
          <w:ilvl w:val="0"/>
          <w:numId w:val="55"/>
        </w:numPr>
        <w:tabs>
          <w:tab w:val="clear" w:pos="720"/>
          <w:tab w:val="num" w:pos="993"/>
        </w:tabs>
        <w:autoSpaceDE w:val="0"/>
        <w:autoSpaceDN w:val="0"/>
        <w:adjustRightInd w:val="0"/>
        <w:ind w:left="1134" w:hanging="283"/>
      </w:pPr>
      <w:r w:rsidRPr="00A75B12">
        <w:t>Radius of Circle = R</w:t>
      </w:r>
    </w:p>
    <w:p w14:paraId="286B38AF" w14:textId="77777777" w:rsidR="00A75B12" w:rsidRPr="00A75B12" w:rsidRDefault="00A75B12" w:rsidP="00A75B12">
      <w:pPr>
        <w:pStyle w:val="ListParagraph"/>
        <w:widowControl w:val="0"/>
        <w:autoSpaceDE w:val="0"/>
        <w:autoSpaceDN w:val="0"/>
        <w:adjustRightInd w:val="0"/>
      </w:pPr>
      <w:r w:rsidRPr="00A75B12">
        <w:t> </w:t>
      </w:r>
    </w:p>
    <w:p w14:paraId="346A523D" w14:textId="77777777" w:rsidR="00A75B12" w:rsidRPr="00A75B12" w:rsidRDefault="00A75B12" w:rsidP="00A75B12">
      <w:pPr>
        <w:pStyle w:val="ListParagraph"/>
        <w:widowControl w:val="0"/>
        <w:autoSpaceDE w:val="0"/>
        <w:autoSpaceDN w:val="0"/>
        <w:adjustRightInd w:val="0"/>
      </w:pPr>
      <w:r w:rsidRPr="00A75B12">
        <w:t xml:space="preserve">The points generation using </w:t>
      </w:r>
      <w:proofErr w:type="spellStart"/>
      <w:r w:rsidRPr="00A75B12">
        <w:t>Bresenham</w:t>
      </w:r>
      <w:proofErr w:type="spellEnd"/>
      <w:r w:rsidRPr="00A75B12">
        <w:t xml:space="preserve"> Circle Drawing Algorithm involves the following steps-</w:t>
      </w:r>
    </w:p>
    <w:p w14:paraId="6DE1BEA1" w14:textId="77777777" w:rsidR="00A75B12" w:rsidRPr="00A75B12" w:rsidRDefault="00A75B12" w:rsidP="00A75B12">
      <w:pPr>
        <w:pStyle w:val="ListParagraph"/>
        <w:widowControl w:val="0"/>
        <w:autoSpaceDE w:val="0"/>
        <w:autoSpaceDN w:val="0"/>
        <w:adjustRightInd w:val="0"/>
      </w:pPr>
      <w:r w:rsidRPr="00A75B12">
        <w:t> </w:t>
      </w:r>
    </w:p>
    <w:p w14:paraId="085B29D7" w14:textId="77777777" w:rsidR="00A75B12" w:rsidRPr="00A75B12" w:rsidRDefault="00A75B12" w:rsidP="00A75B12">
      <w:pPr>
        <w:pStyle w:val="ListParagraph"/>
        <w:widowControl w:val="0"/>
        <w:autoSpaceDE w:val="0"/>
        <w:autoSpaceDN w:val="0"/>
        <w:adjustRightInd w:val="0"/>
        <w:rPr>
          <w:b/>
          <w:bCs/>
        </w:rPr>
      </w:pPr>
      <w:r w:rsidRPr="00A75B12">
        <w:rPr>
          <w:b/>
          <w:bCs/>
          <w:u w:val="single"/>
        </w:rPr>
        <w:t>Step-01:</w:t>
      </w:r>
    </w:p>
    <w:p w14:paraId="2C60E09E" w14:textId="77777777" w:rsidR="00A75B12" w:rsidRPr="00A75B12" w:rsidRDefault="00A75B12" w:rsidP="00A75B12">
      <w:pPr>
        <w:pStyle w:val="ListParagraph"/>
        <w:widowControl w:val="0"/>
        <w:autoSpaceDE w:val="0"/>
        <w:autoSpaceDN w:val="0"/>
        <w:adjustRightInd w:val="0"/>
        <w:rPr>
          <w:b/>
          <w:bCs/>
        </w:rPr>
      </w:pPr>
      <w:r w:rsidRPr="00A75B12">
        <w:rPr>
          <w:b/>
          <w:bCs/>
        </w:rPr>
        <w:t> </w:t>
      </w:r>
    </w:p>
    <w:p w14:paraId="1B95DA21" w14:textId="77777777" w:rsidR="00A75B12" w:rsidRPr="00A75B12" w:rsidRDefault="00A75B12" w:rsidP="00A75B12">
      <w:pPr>
        <w:pStyle w:val="ListParagraph"/>
        <w:widowControl w:val="0"/>
        <w:autoSpaceDE w:val="0"/>
        <w:autoSpaceDN w:val="0"/>
        <w:adjustRightInd w:val="0"/>
      </w:pPr>
      <w:r w:rsidRPr="00A75B12">
        <w:t>Assign the starting point coordinates (X</w:t>
      </w:r>
      <w:r w:rsidRPr="00A75B12">
        <w:rPr>
          <w:vertAlign w:val="subscript"/>
        </w:rPr>
        <w:t>0</w:t>
      </w:r>
      <w:r w:rsidRPr="00A75B12">
        <w:t>, Y</w:t>
      </w:r>
      <w:r w:rsidRPr="00A75B12">
        <w:rPr>
          <w:vertAlign w:val="subscript"/>
        </w:rPr>
        <w:t>0</w:t>
      </w:r>
      <w:r w:rsidRPr="00A75B12">
        <w:t>) as-</w:t>
      </w:r>
    </w:p>
    <w:p w14:paraId="5EDDD776" w14:textId="77777777" w:rsidR="00A75B12" w:rsidRPr="00A75B12" w:rsidRDefault="00A75B12" w:rsidP="00A75B12">
      <w:pPr>
        <w:pStyle w:val="ListParagraph"/>
        <w:widowControl w:val="0"/>
        <w:numPr>
          <w:ilvl w:val="0"/>
          <w:numId w:val="56"/>
        </w:numPr>
        <w:autoSpaceDE w:val="0"/>
        <w:autoSpaceDN w:val="0"/>
        <w:adjustRightInd w:val="0"/>
        <w:ind w:left="993" w:hanging="142"/>
      </w:pPr>
      <w:r w:rsidRPr="00A75B12">
        <w:t>X</w:t>
      </w:r>
      <w:r w:rsidRPr="00A75B12">
        <w:rPr>
          <w:vertAlign w:val="subscript"/>
        </w:rPr>
        <w:t>0</w:t>
      </w:r>
      <w:r w:rsidRPr="00A75B12">
        <w:t> = 0</w:t>
      </w:r>
    </w:p>
    <w:p w14:paraId="7F9FC1E6" w14:textId="77777777" w:rsidR="00A75B12" w:rsidRPr="00A75B12" w:rsidRDefault="00A75B12" w:rsidP="00A75B12">
      <w:pPr>
        <w:pStyle w:val="ListParagraph"/>
        <w:widowControl w:val="0"/>
        <w:numPr>
          <w:ilvl w:val="0"/>
          <w:numId w:val="56"/>
        </w:numPr>
        <w:autoSpaceDE w:val="0"/>
        <w:autoSpaceDN w:val="0"/>
        <w:adjustRightInd w:val="0"/>
        <w:ind w:left="993" w:hanging="142"/>
      </w:pPr>
      <w:r w:rsidRPr="00A75B12">
        <w:t>Y</w:t>
      </w:r>
      <w:r w:rsidRPr="00A75B12">
        <w:rPr>
          <w:vertAlign w:val="subscript"/>
        </w:rPr>
        <w:t>0</w:t>
      </w:r>
      <w:r w:rsidRPr="00A75B12">
        <w:t> = R</w:t>
      </w:r>
    </w:p>
    <w:p w14:paraId="2EDE944F" w14:textId="77777777" w:rsidR="00A75B12" w:rsidRPr="00A75B12" w:rsidRDefault="00A75B12" w:rsidP="00A75B12">
      <w:pPr>
        <w:pStyle w:val="ListParagraph"/>
        <w:widowControl w:val="0"/>
        <w:autoSpaceDE w:val="0"/>
        <w:autoSpaceDN w:val="0"/>
        <w:adjustRightInd w:val="0"/>
        <w:rPr>
          <w:b/>
          <w:bCs/>
        </w:rPr>
      </w:pPr>
      <w:r w:rsidRPr="00A75B12">
        <w:rPr>
          <w:b/>
          <w:bCs/>
        </w:rPr>
        <w:t> </w:t>
      </w:r>
    </w:p>
    <w:p w14:paraId="2BEC6900" w14:textId="77777777" w:rsidR="00A75B12" w:rsidRPr="00A75B12" w:rsidRDefault="00A75B12" w:rsidP="00A75B12">
      <w:pPr>
        <w:pStyle w:val="ListParagraph"/>
        <w:widowControl w:val="0"/>
        <w:autoSpaceDE w:val="0"/>
        <w:autoSpaceDN w:val="0"/>
        <w:adjustRightInd w:val="0"/>
        <w:rPr>
          <w:b/>
          <w:bCs/>
        </w:rPr>
      </w:pPr>
      <w:r w:rsidRPr="00A75B12">
        <w:rPr>
          <w:b/>
          <w:bCs/>
          <w:u w:val="single"/>
        </w:rPr>
        <w:t>Step-02:</w:t>
      </w:r>
    </w:p>
    <w:p w14:paraId="2784F7B9" w14:textId="77777777" w:rsidR="00A75B12" w:rsidRPr="00A75B12" w:rsidRDefault="00A75B12" w:rsidP="00A75B12">
      <w:pPr>
        <w:pStyle w:val="ListParagraph"/>
        <w:widowControl w:val="0"/>
        <w:autoSpaceDE w:val="0"/>
        <w:autoSpaceDN w:val="0"/>
        <w:adjustRightInd w:val="0"/>
      </w:pPr>
      <w:r w:rsidRPr="00A75B12">
        <w:t> </w:t>
      </w:r>
    </w:p>
    <w:p w14:paraId="33203C10" w14:textId="77777777" w:rsidR="00A75B12" w:rsidRPr="00A75B12" w:rsidRDefault="00A75B12" w:rsidP="00A75B12">
      <w:pPr>
        <w:pStyle w:val="ListParagraph"/>
        <w:widowControl w:val="0"/>
        <w:autoSpaceDE w:val="0"/>
        <w:autoSpaceDN w:val="0"/>
        <w:adjustRightInd w:val="0"/>
      </w:pPr>
      <w:r w:rsidRPr="00A75B12">
        <w:t>Calculate the value of initial decision parameter P</w:t>
      </w:r>
      <w:r w:rsidRPr="00A75B12">
        <w:rPr>
          <w:vertAlign w:val="subscript"/>
        </w:rPr>
        <w:t>0</w:t>
      </w:r>
      <w:r w:rsidRPr="00A75B12">
        <w:t> as-</w:t>
      </w:r>
    </w:p>
    <w:p w14:paraId="76AD1311" w14:textId="77777777" w:rsidR="00A75B12" w:rsidRPr="00A75B12" w:rsidRDefault="00A75B12" w:rsidP="00A75B12">
      <w:pPr>
        <w:pStyle w:val="ListParagraph"/>
        <w:widowControl w:val="0"/>
        <w:autoSpaceDE w:val="0"/>
        <w:autoSpaceDN w:val="0"/>
        <w:adjustRightInd w:val="0"/>
      </w:pPr>
      <w:r w:rsidRPr="00A75B12">
        <w:t>P</w:t>
      </w:r>
      <w:r w:rsidRPr="00A75B12">
        <w:rPr>
          <w:vertAlign w:val="subscript"/>
        </w:rPr>
        <w:t>0</w:t>
      </w:r>
      <w:r w:rsidRPr="00A75B12">
        <w:t> = 3 – 2 x R</w:t>
      </w:r>
    </w:p>
    <w:p w14:paraId="644D651F" w14:textId="77777777" w:rsidR="00A75B12" w:rsidRDefault="00A75B12" w:rsidP="00A75B12">
      <w:pPr>
        <w:pStyle w:val="ListParagraph"/>
        <w:widowControl w:val="0"/>
        <w:autoSpaceDE w:val="0"/>
        <w:autoSpaceDN w:val="0"/>
        <w:adjustRightInd w:val="0"/>
        <w:rPr>
          <w:b/>
          <w:bCs/>
        </w:rPr>
      </w:pPr>
    </w:p>
    <w:p w14:paraId="4CF0B532" w14:textId="77777777" w:rsidR="00A75B12" w:rsidRDefault="00A75B12" w:rsidP="00A75B12">
      <w:pPr>
        <w:pStyle w:val="ListParagraph"/>
        <w:widowControl w:val="0"/>
        <w:autoSpaceDE w:val="0"/>
        <w:autoSpaceDN w:val="0"/>
        <w:adjustRightInd w:val="0"/>
        <w:rPr>
          <w:b/>
          <w:bCs/>
        </w:rPr>
      </w:pPr>
    </w:p>
    <w:p w14:paraId="68C16A89" w14:textId="7039610F" w:rsidR="00A75B12" w:rsidRPr="00A75B12" w:rsidRDefault="00A75B12" w:rsidP="00A75B12">
      <w:pPr>
        <w:pStyle w:val="ListParagraph"/>
        <w:widowControl w:val="0"/>
        <w:autoSpaceDE w:val="0"/>
        <w:autoSpaceDN w:val="0"/>
        <w:adjustRightInd w:val="0"/>
        <w:rPr>
          <w:b/>
          <w:bCs/>
        </w:rPr>
      </w:pPr>
      <w:r w:rsidRPr="00A75B12">
        <w:rPr>
          <w:b/>
          <w:bCs/>
        </w:rPr>
        <w:t> </w:t>
      </w:r>
    </w:p>
    <w:p w14:paraId="5F20F13E" w14:textId="77777777" w:rsidR="00A75B12" w:rsidRPr="00A75B12" w:rsidRDefault="00A75B12" w:rsidP="00A75B12">
      <w:pPr>
        <w:pStyle w:val="ListParagraph"/>
        <w:widowControl w:val="0"/>
        <w:autoSpaceDE w:val="0"/>
        <w:autoSpaceDN w:val="0"/>
        <w:adjustRightInd w:val="0"/>
        <w:rPr>
          <w:b/>
          <w:bCs/>
        </w:rPr>
      </w:pPr>
      <w:r w:rsidRPr="00A75B12">
        <w:rPr>
          <w:b/>
          <w:bCs/>
          <w:u w:val="single"/>
        </w:rPr>
        <w:t>Step-03:</w:t>
      </w:r>
    </w:p>
    <w:p w14:paraId="0DD3D1CF" w14:textId="77777777" w:rsidR="00A75B12" w:rsidRPr="00A75B12" w:rsidRDefault="00A75B12" w:rsidP="00A75B12">
      <w:pPr>
        <w:pStyle w:val="ListParagraph"/>
        <w:widowControl w:val="0"/>
        <w:autoSpaceDE w:val="0"/>
        <w:autoSpaceDN w:val="0"/>
        <w:adjustRightInd w:val="0"/>
        <w:rPr>
          <w:b/>
          <w:bCs/>
        </w:rPr>
      </w:pPr>
      <w:r w:rsidRPr="00A75B12">
        <w:rPr>
          <w:b/>
          <w:bCs/>
        </w:rPr>
        <w:t> </w:t>
      </w:r>
    </w:p>
    <w:p w14:paraId="1224B676" w14:textId="77777777" w:rsidR="00A75B12" w:rsidRPr="00A75B12" w:rsidRDefault="00A75B12" w:rsidP="00A75B12">
      <w:pPr>
        <w:pStyle w:val="ListParagraph"/>
        <w:widowControl w:val="0"/>
        <w:autoSpaceDE w:val="0"/>
        <w:autoSpaceDN w:val="0"/>
        <w:adjustRightInd w:val="0"/>
      </w:pPr>
      <w:r w:rsidRPr="00A75B12">
        <w:t>Suppose the current point is (</w:t>
      </w:r>
      <w:proofErr w:type="spellStart"/>
      <w:r w:rsidRPr="00A75B12">
        <w:t>X</w:t>
      </w:r>
      <w:r w:rsidRPr="00A75B12">
        <w:rPr>
          <w:vertAlign w:val="subscript"/>
        </w:rPr>
        <w:t>k</w:t>
      </w:r>
      <w:proofErr w:type="spellEnd"/>
      <w:r w:rsidRPr="00A75B12">
        <w:t xml:space="preserve">, </w:t>
      </w:r>
      <w:proofErr w:type="spellStart"/>
      <w:r w:rsidRPr="00A75B12">
        <w:t>Y</w:t>
      </w:r>
      <w:r w:rsidRPr="00A75B12">
        <w:rPr>
          <w:vertAlign w:val="subscript"/>
        </w:rPr>
        <w:t>k</w:t>
      </w:r>
      <w:proofErr w:type="spellEnd"/>
      <w:r w:rsidRPr="00A75B12">
        <w:t>) and the next point is (X</w:t>
      </w:r>
      <w:r w:rsidRPr="00A75B12">
        <w:rPr>
          <w:vertAlign w:val="subscript"/>
        </w:rPr>
        <w:t>k+1</w:t>
      </w:r>
      <w:r w:rsidRPr="00A75B12">
        <w:t>, Y</w:t>
      </w:r>
      <w:r w:rsidRPr="00A75B12">
        <w:rPr>
          <w:vertAlign w:val="subscript"/>
        </w:rPr>
        <w:t>k+1</w:t>
      </w:r>
      <w:r w:rsidRPr="00A75B12">
        <w:t>).</w:t>
      </w:r>
    </w:p>
    <w:p w14:paraId="2578928D" w14:textId="77777777" w:rsidR="00A75B12" w:rsidRPr="00A75B12" w:rsidRDefault="00A75B12" w:rsidP="00A75B12">
      <w:pPr>
        <w:pStyle w:val="ListParagraph"/>
        <w:widowControl w:val="0"/>
        <w:autoSpaceDE w:val="0"/>
        <w:autoSpaceDN w:val="0"/>
        <w:adjustRightInd w:val="0"/>
      </w:pPr>
      <w:r w:rsidRPr="00A75B12">
        <w:t>Find the next point of the first octant depending on the value of decision parameter P</w:t>
      </w:r>
      <w:r w:rsidRPr="00A75B12">
        <w:rPr>
          <w:vertAlign w:val="subscript"/>
        </w:rPr>
        <w:t>k</w:t>
      </w:r>
      <w:r w:rsidRPr="00A75B12">
        <w:t>.</w:t>
      </w:r>
    </w:p>
    <w:p w14:paraId="1D9B0238" w14:textId="77777777" w:rsidR="00A75B12" w:rsidRPr="00A75B12" w:rsidRDefault="00A75B12" w:rsidP="00A75B12">
      <w:pPr>
        <w:pStyle w:val="ListParagraph"/>
        <w:widowControl w:val="0"/>
        <w:autoSpaceDE w:val="0"/>
        <w:autoSpaceDN w:val="0"/>
        <w:adjustRightInd w:val="0"/>
      </w:pPr>
      <w:r w:rsidRPr="00A75B12">
        <w:t>Follow the below two cases-</w:t>
      </w:r>
    </w:p>
    <w:p w14:paraId="5EB0CD66" w14:textId="77777777" w:rsidR="00A75B12" w:rsidRPr="00A75B12" w:rsidRDefault="00A75B12" w:rsidP="00A75B12">
      <w:pPr>
        <w:pStyle w:val="ListParagraph"/>
        <w:widowControl w:val="0"/>
        <w:autoSpaceDE w:val="0"/>
        <w:autoSpaceDN w:val="0"/>
        <w:adjustRightInd w:val="0"/>
      </w:pPr>
      <w:r w:rsidRPr="00A75B12">
        <w:t> </w:t>
      </w:r>
    </w:p>
    <w:p w14:paraId="3FC49E97" w14:textId="4544769B" w:rsidR="00A75B12" w:rsidRPr="00A75B12" w:rsidRDefault="00A75B12" w:rsidP="00A75B12">
      <w:pPr>
        <w:pStyle w:val="ListParagraph"/>
        <w:widowControl w:val="0"/>
        <w:autoSpaceDE w:val="0"/>
        <w:autoSpaceDN w:val="0"/>
        <w:adjustRightInd w:val="0"/>
        <w:rPr>
          <w:b/>
          <w:bCs/>
        </w:rPr>
      </w:pPr>
      <w:r>
        <w:rPr>
          <w:b/>
          <w:bCs/>
          <w:noProof/>
        </w:rPr>
        <w:drawing>
          <wp:inline distT="0" distB="0" distL="0" distR="0" wp14:anchorId="6E86E914" wp14:editId="5BEDE7F6">
            <wp:extent cx="5365750" cy="2616835"/>
            <wp:effectExtent l="0" t="0" r="6350" b="0"/>
            <wp:docPr id="17779101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10189" name="Picture 1777910189"/>
                    <pic:cNvPicPr/>
                  </pic:nvPicPr>
                  <pic:blipFill>
                    <a:blip r:embed="rId10">
                      <a:extLst>
                        <a:ext uri="{28A0092B-C50C-407E-A947-70E740481C1C}">
                          <a14:useLocalDpi xmlns:a14="http://schemas.microsoft.com/office/drawing/2010/main" val="0"/>
                        </a:ext>
                      </a:extLst>
                    </a:blip>
                    <a:stretch>
                      <a:fillRect/>
                    </a:stretch>
                  </pic:blipFill>
                  <pic:spPr>
                    <a:xfrm>
                      <a:off x="0" y="0"/>
                      <a:ext cx="5365750" cy="2616835"/>
                    </a:xfrm>
                    <a:prstGeom prst="rect">
                      <a:avLst/>
                    </a:prstGeom>
                  </pic:spPr>
                </pic:pic>
              </a:graphicData>
            </a:graphic>
          </wp:inline>
        </w:drawing>
      </w:r>
    </w:p>
    <w:p w14:paraId="7504ED34" w14:textId="77777777" w:rsidR="00A75B12" w:rsidRPr="00A75B12" w:rsidRDefault="00A75B12" w:rsidP="00A75B12">
      <w:pPr>
        <w:pStyle w:val="ListParagraph"/>
        <w:widowControl w:val="0"/>
        <w:autoSpaceDE w:val="0"/>
        <w:autoSpaceDN w:val="0"/>
        <w:adjustRightInd w:val="0"/>
        <w:rPr>
          <w:b/>
          <w:bCs/>
        </w:rPr>
      </w:pPr>
      <w:r w:rsidRPr="00A75B12">
        <w:rPr>
          <w:b/>
          <w:bCs/>
        </w:rPr>
        <w:t> </w:t>
      </w:r>
    </w:p>
    <w:p w14:paraId="380075BA" w14:textId="77777777" w:rsidR="00A75B12" w:rsidRDefault="00A75B12" w:rsidP="00A75B12">
      <w:pPr>
        <w:pStyle w:val="ListParagraph"/>
        <w:widowControl w:val="0"/>
        <w:autoSpaceDE w:val="0"/>
        <w:autoSpaceDN w:val="0"/>
        <w:adjustRightInd w:val="0"/>
        <w:rPr>
          <w:b/>
          <w:bCs/>
          <w:u w:val="single"/>
        </w:rPr>
      </w:pPr>
    </w:p>
    <w:p w14:paraId="1AF8A3E7" w14:textId="77777777" w:rsidR="00A75B12" w:rsidRDefault="00A75B12" w:rsidP="00A75B12">
      <w:pPr>
        <w:pStyle w:val="ListParagraph"/>
        <w:widowControl w:val="0"/>
        <w:autoSpaceDE w:val="0"/>
        <w:autoSpaceDN w:val="0"/>
        <w:adjustRightInd w:val="0"/>
        <w:rPr>
          <w:b/>
          <w:bCs/>
          <w:u w:val="single"/>
        </w:rPr>
      </w:pPr>
    </w:p>
    <w:p w14:paraId="590CE8BD" w14:textId="04B12582" w:rsidR="00A75B12" w:rsidRPr="00A75B12" w:rsidRDefault="00A75B12" w:rsidP="00A75B12">
      <w:pPr>
        <w:pStyle w:val="ListParagraph"/>
        <w:widowControl w:val="0"/>
        <w:autoSpaceDE w:val="0"/>
        <w:autoSpaceDN w:val="0"/>
        <w:adjustRightInd w:val="0"/>
        <w:rPr>
          <w:b/>
          <w:bCs/>
        </w:rPr>
      </w:pPr>
      <w:r w:rsidRPr="00A75B12">
        <w:rPr>
          <w:b/>
          <w:bCs/>
          <w:u w:val="single"/>
        </w:rPr>
        <w:lastRenderedPageBreak/>
        <w:t>Step-04:</w:t>
      </w:r>
    </w:p>
    <w:p w14:paraId="5F497672" w14:textId="77777777" w:rsidR="00A75B12" w:rsidRPr="00A75B12" w:rsidRDefault="00A75B12" w:rsidP="00A75B12">
      <w:pPr>
        <w:pStyle w:val="ListParagraph"/>
        <w:widowControl w:val="0"/>
        <w:autoSpaceDE w:val="0"/>
        <w:autoSpaceDN w:val="0"/>
        <w:adjustRightInd w:val="0"/>
        <w:rPr>
          <w:b/>
          <w:bCs/>
        </w:rPr>
      </w:pPr>
      <w:r w:rsidRPr="00A75B12">
        <w:rPr>
          <w:b/>
          <w:bCs/>
        </w:rPr>
        <w:t> </w:t>
      </w:r>
    </w:p>
    <w:p w14:paraId="2051E0D0" w14:textId="77777777" w:rsidR="00A75B12" w:rsidRPr="00A75B12" w:rsidRDefault="00A75B12" w:rsidP="00A75B12">
      <w:pPr>
        <w:pStyle w:val="ListParagraph"/>
        <w:widowControl w:val="0"/>
        <w:autoSpaceDE w:val="0"/>
        <w:autoSpaceDN w:val="0"/>
        <w:adjustRightInd w:val="0"/>
        <w:ind w:left="1440"/>
      </w:pPr>
      <w:r w:rsidRPr="00A75B12">
        <w:t xml:space="preserve">If the given </w:t>
      </w:r>
      <w:proofErr w:type="spellStart"/>
      <w:r w:rsidRPr="00A75B12">
        <w:t>centre</w:t>
      </w:r>
      <w:proofErr w:type="spellEnd"/>
      <w:r w:rsidRPr="00A75B12">
        <w:t xml:space="preserve"> point (X</w:t>
      </w:r>
      <w:r w:rsidRPr="00A75B12">
        <w:rPr>
          <w:vertAlign w:val="subscript"/>
        </w:rPr>
        <w:t>0</w:t>
      </w:r>
      <w:r w:rsidRPr="00A75B12">
        <w:t>, Y</w:t>
      </w:r>
      <w:r w:rsidRPr="00A75B12">
        <w:rPr>
          <w:vertAlign w:val="subscript"/>
        </w:rPr>
        <w:t>0</w:t>
      </w:r>
      <w:r w:rsidRPr="00A75B12">
        <w:t>) is not (0, 0), then do the following and plot the point-</w:t>
      </w:r>
    </w:p>
    <w:p w14:paraId="002A4689" w14:textId="77777777" w:rsidR="00A75B12" w:rsidRPr="00A75B12" w:rsidRDefault="00A75B12" w:rsidP="00A75B12">
      <w:pPr>
        <w:pStyle w:val="ListParagraph"/>
        <w:widowControl w:val="0"/>
        <w:numPr>
          <w:ilvl w:val="0"/>
          <w:numId w:val="57"/>
        </w:numPr>
        <w:tabs>
          <w:tab w:val="clear" w:pos="720"/>
          <w:tab w:val="num" w:pos="1440"/>
        </w:tabs>
        <w:autoSpaceDE w:val="0"/>
        <w:autoSpaceDN w:val="0"/>
        <w:adjustRightInd w:val="0"/>
        <w:ind w:left="1440"/>
      </w:pPr>
      <w:proofErr w:type="spellStart"/>
      <w:r w:rsidRPr="00A75B12">
        <w:t>X</w:t>
      </w:r>
      <w:r w:rsidRPr="00A75B12">
        <w:rPr>
          <w:vertAlign w:val="subscript"/>
        </w:rPr>
        <w:t>plot</w:t>
      </w:r>
      <w:proofErr w:type="spellEnd"/>
      <w:r w:rsidRPr="00A75B12">
        <w:t xml:space="preserve"> = </w:t>
      </w:r>
      <w:proofErr w:type="spellStart"/>
      <w:r w:rsidRPr="00A75B12">
        <w:t>X</w:t>
      </w:r>
      <w:r w:rsidRPr="00A75B12">
        <w:rPr>
          <w:vertAlign w:val="subscript"/>
        </w:rPr>
        <w:t>c</w:t>
      </w:r>
      <w:proofErr w:type="spellEnd"/>
      <w:r w:rsidRPr="00A75B12">
        <w:t> + X</w:t>
      </w:r>
      <w:r w:rsidRPr="00A75B12">
        <w:rPr>
          <w:vertAlign w:val="subscript"/>
        </w:rPr>
        <w:t>0</w:t>
      </w:r>
    </w:p>
    <w:p w14:paraId="70E0A75F" w14:textId="77777777" w:rsidR="00A75B12" w:rsidRPr="00A75B12" w:rsidRDefault="00A75B12" w:rsidP="00A75B12">
      <w:pPr>
        <w:pStyle w:val="ListParagraph"/>
        <w:widowControl w:val="0"/>
        <w:numPr>
          <w:ilvl w:val="0"/>
          <w:numId w:val="57"/>
        </w:numPr>
        <w:tabs>
          <w:tab w:val="clear" w:pos="720"/>
          <w:tab w:val="num" w:pos="1440"/>
        </w:tabs>
        <w:autoSpaceDE w:val="0"/>
        <w:autoSpaceDN w:val="0"/>
        <w:adjustRightInd w:val="0"/>
        <w:ind w:left="1440"/>
      </w:pPr>
      <w:proofErr w:type="spellStart"/>
      <w:r w:rsidRPr="00A75B12">
        <w:t>Y</w:t>
      </w:r>
      <w:r w:rsidRPr="00A75B12">
        <w:rPr>
          <w:vertAlign w:val="subscript"/>
        </w:rPr>
        <w:t>plot</w:t>
      </w:r>
      <w:proofErr w:type="spellEnd"/>
      <w:r w:rsidRPr="00A75B12">
        <w:t xml:space="preserve"> = </w:t>
      </w:r>
      <w:proofErr w:type="spellStart"/>
      <w:r w:rsidRPr="00A75B12">
        <w:t>Y</w:t>
      </w:r>
      <w:r w:rsidRPr="00A75B12">
        <w:rPr>
          <w:vertAlign w:val="subscript"/>
        </w:rPr>
        <w:t>c</w:t>
      </w:r>
      <w:proofErr w:type="spellEnd"/>
      <w:r w:rsidRPr="00A75B12">
        <w:t> + Y</w:t>
      </w:r>
      <w:r w:rsidRPr="00A75B12">
        <w:rPr>
          <w:vertAlign w:val="subscript"/>
        </w:rPr>
        <w:t>0</w:t>
      </w:r>
    </w:p>
    <w:p w14:paraId="7581CACA" w14:textId="77777777" w:rsidR="00A75B12" w:rsidRPr="00A75B12" w:rsidRDefault="00A75B12" w:rsidP="00A75B12">
      <w:pPr>
        <w:pStyle w:val="ListParagraph"/>
        <w:widowControl w:val="0"/>
        <w:autoSpaceDE w:val="0"/>
        <w:autoSpaceDN w:val="0"/>
        <w:adjustRightInd w:val="0"/>
        <w:ind w:left="1440"/>
      </w:pPr>
      <w:r w:rsidRPr="00A75B12">
        <w:t> </w:t>
      </w:r>
    </w:p>
    <w:p w14:paraId="0F4DA989" w14:textId="77777777" w:rsidR="00A75B12" w:rsidRPr="00A75B12" w:rsidRDefault="00A75B12" w:rsidP="00A75B12">
      <w:pPr>
        <w:pStyle w:val="ListParagraph"/>
        <w:widowControl w:val="0"/>
        <w:autoSpaceDE w:val="0"/>
        <w:autoSpaceDN w:val="0"/>
        <w:adjustRightInd w:val="0"/>
        <w:ind w:left="1440"/>
      </w:pPr>
      <w:r w:rsidRPr="00A75B12">
        <w:t>Here, (</w:t>
      </w:r>
      <w:proofErr w:type="spellStart"/>
      <w:r w:rsidRPr="00A75B12">
        <w:t>X</w:t>
      </w:r>
      <w:r w:rsidRPr="00A75B12">
        <w:rPr>
          <w:vertAlign w:val="subscript"/>
        </w:rPr>
        <w:t>c</w:t>
      </w:r>
      <w:proofErr w:type="spellEnd"/>
      <w:r w:rsidRPr="00A75B12">
        <w:t xml:space="preserve">, </w:t>
      </w:r>
      <w:proofErr w:type="spellStart"/>
      <w:r w:rsidRPr="00A75B12">
        <w:t>Y</w:t>
      </w:r>
      <w:r w:rsidRPr="00A75B12">
        <w:rPr>
          <w:vertAlign w:val="subscript"/>
        </w:rPr>
        <w:t>c</w:t>
      </w:r>
      <w:proofErr w:type="spellEnd"/>
      <w:r w:rsidRPr="00A75B12">
        <w:t>) denotes the current value of X and Y coordinates.</w:t>
      </w:r>
    </w:p>
    <w:p w14:paraId="316DB3E1" w14:textId="77777777" w:rsidR="00A75B12" w:rsidRPr="00A75B12" w:rsidRDefault="00A75B12" w:rsidP="00A75B12">
      <w:pPr>
        <w:pStyle w:val="ListParagraph"/>
        <w:widowControl w:val="0"/>
        <w:autoSpaceDE w:val="0"/>
        <w:autoSpaceDN w:val="0"/>
        <w:adjustRightInd w:val="0"/>
        <w:rPr>
          <w:b/>
          <w:bCs/>
        </w:rPr>
      </w:pPr>
      <w:r w:rsidRPr="00A75B12">
        <w:rPr>
          <w:b/>
          <w:bCs/>
        </w:rPr>
        <w:t> </w:t>
      </w:r>
    </w:p>
    <w:p w14:paraId="589A80AD" w14:textId="77777777" w:rsidR="00A75B12" w:rsidRPr="00A75B12" w:rsidRDefault="00A75B12" w:rsidP="00A75B12">
      <w:pPr>
        <w:pStyle w:val="ListParagraph"/>
        <w:widowControl w:val="0"/>
        <w:autoSpaceDE w:val="0"/>
        <w:autoSpaceDN w:val="0"/>
        <w:adjustRightInd w:val="0"/>
        <w:rPr>
          <w:b/>
          <w:bCs/>
        </w:rPr>
      </w:pPr>
      <w:r w:rsidRPr="00A75B12">
        <w:rPr>
          <w:b/>
          <w:bCs/>
          <w:u w:val="single"/>
        </w:rPr>
        <w:t>Step-05:</w:t>
      </w:r>
    </w:p>
    <w:p w14:paraId="3A4740B1" w14:textId="77777777" w:rsidR="00A75B12" w:rsidRPr="00A75B12" w:rsidRDefault="00A75B12" w:rsidP="00A75B12">
      <w:pPr>
        <w:pStyle w:val="ListParagraph"/>
        <w:widowControl w:val="0"/>
        <w:autoSpaceDE w:val="0"/>
        <w:autoSpaceDN w:val="0"/>
        <w:adjustRightInd w:val="0"/>
        <w:rPr>
          <w:b/>
          <w:bCs/>
        </w:rPr>
      </w:pPr>
      <w:r w:rsidRPr="00A75B12">
        <w:rPr>
          <w:b/>
          <w:bCs/>
        </w:rPr>
        <w:t> </w:t>
      </w:r>
    </w:p>
    <w:p w14:paraId="71B4FB47" w14:textId="09E12661" w:rsidR="00A75B12" w:rsidRPr="00A75B12" w:rsidRDefault="00A75B12" w:rsidP="00A75B12">
      <w:pPr>
        <w:pStyle w:val="ListParagraph"/>
        <w:widowControl w:val="0"/>
        <w:autoSpaceDE w:val="0"/>
        <w:autoSpaceDN w:val="0"/>
        <w:adjustRightInd w:val="0"/>
      </w:pPr>
      <w:r w:rsidRPr="00A75B12">
        <w:t xml:space="preserve">Keep repeating Step-03 and Step-04 until </w:t>
      </w:r>
      <w:proofErr w:type="spellStart"/>
      <w:r w:rsidRPr="00A75B12">
        <w:t>X</w:t>
      </w:r>
      <w:r w:rsidRPr="00A75B12">
        <w:rPr>
          <w:vertAlign w:val="subscript"/>
        </w:rPr>
        <w:t>plot</w:t>
      </w:r>
      <w:proofErr w:type="spellEnd"/>
      <w:r w:rsidRPr="00A75B12">
        <w:t xml:space="preserve"> =&gt; </w:t>
      </w:r>
      <w:proofErr w:type="spellStart"/>
      <w:r w:rsidRPr="00A75B12">
        <w:t>Y</w:t>
      </w:r>
      <w:r w:rsidRPr="00A75B12">
        <w:rPr>
          <w:vertAlign w:val="subscript"/>
        </w:rPr>
        <w:t>plot</w:t>
      </w:r>
      <w:proofErr w:type="spellEnd"/>
      <w:r w:rsidRPr="00A75B12">
        <w:t>.</w:t>
      </w:r>
    </w:p>
    <w:p w14:paraId="1EF5EBDD" w14:textId="77777777" w:rsidR="00A75B12" w:rsidRPr="00A75B12" w:rsidRDefault="00A75B12" w:rsidP="00A75B12">
      <w:pPr>
        <w:pStyle w:val="ListParagraph"/>
        <w:widowControl w:val="0"/>
        <w:autoSpaceDE w:val="0"/>
        <w:autoSpaceDN w:val="0"/>
        <w:adjustRightInd w:val="0"/>
        <w:rPr>
          <w:b/>
          <w:bCs/>
        </w:rPr>
      </w:pPr>
    </w:p>
    <w:p w14:paraId="24020CD1" w14:textId="77777777" w:rsidR="00A75B12" w:rsidRPr="00A75B12" w:rsidRDefault="00A75B12" w:rsidP="00A75B12">
      <w:pPr>
        <w:pStyle w:val="ListParagraph"/>
        <w:widowControl w:val="0"/>
        <w:autoSpaceDE w:val="0"/>
        <w:autoSpaceDN w:val="0"/>
        <w:adjustRightInd w:val="0"/>
        <w:rPr>
          <w:b/>
          <w:bCs/>
        </w:rPr>
      </w:pPr>
      <w:r w:rsidRPr="00A75B12">
        <w:rPr>
          <w:b/>
          <w:bCs/>
          <w:u w:val="single"/>
        </w:rPr>
        <w:t>Step-06:</w:t>
      </w:r>
    </w:p>
    <w:p w14:paraId="7DB286DD" w14:textId="77777777" w:rsidR="00A75B12" w:rsidRPr="00A75B12" w:rsidRDefault="00A75B12" w:rsidP="00A75B12">
      <w:pPr>
        <w:pStyle w:val="ListParagraph"/>
        <w:widowControl w:val="0"/>
        <w:autoSpaceDE w:val="0"/>
        <w:autoSpaceDN w:val="0"/>
        <w:adjustRightInd w:val="0"/>
        <w:rPr>
          <w:b/>
          <w:bCs/>
        </w:rPr>
      </w:pPr>
      <w:r w:rsidRPr="00A75B12">
        <w:rPr>
          <w:b/>
          <w:bCs/>
        </w:rPr>
        <w:t> </w:t>
      </w:r>
    </w:p>
    <w:p w14:paraId="44ECBD6D" w14:textId="77777777" w:rsidR="00A75B12" w:rsidRPr="00A75B12" w:rsidRDefault="00A75B12" w:rsidP="00A75B12">
      <w:pPr>
        <w:pStyle w:val="ListParagraph"/>
        <w:widowControl w:val="0"/>
        <w:autoSpaceDE w:val="0"/>
        <w:autoSpaceDN w:val="0"/>
        <w:adjustRightInd w:val="0"/>
      </w:pPr>
      <w:r w:rsidRPr="00A75B12">
        <w:t>Step-05 generates all the points for one octant.</w:t>
      </w:r>
    </w:p>
    <w:p w14:paraId="492BE33A" w14:textId="77777777" w:rsidR="00A75B12" w:rsidRPr="00A75B12" w:rsidRDefault="00A75B12" w:rsidP="00A75B12">
      <w:pPr>
        <w:pStyle w:val="ListParagraph"/>
        <w:widowControl w:val="0"/>
        <w:autoSpaceDE w:val="0"/>
        <w:autoSpaceDN w:val="0"/>
        <w:adjustRightInd w:val="0"/>
      </w:pPr>
      <w:r w:rsidRPr="00A75B12">
        <w:t>To find the points for other seven octants, follow the eight symmetry property of circle.</w:t>
      </w:r>
    </w:p>
    <w:p w14:paraId="33B8FFBD" w14:textId="77777777" w:rsidR="00A75B12" w:rsidRPr="00A75B12" w:rsidRDefault="00A75B12" w:rsidP="00A75B12">
      <w:pPr>
        <w:pStyle w:val="ListParagraph"/>
        <w:widowControl w:val="0"/>
        <w:autoSpaceDE w:val="0"/>
        <w:autoSpaceDN w:val="0"/>
        <w:adjustRightInd w:val="0"/>
      </w:pPr>
      <w:r w:rsidRPr="00A75B12">
        <w:t>This is depicted by the following figure-</w:t>
      </w:r>
    </w:p>
    <w:p w14:paraId="5B37BD11" w14:textId="0B4F92A4" w:rsidR="00A75B12" w:rsidRPr="00A75B12" w:rsidRDefault="00A75B12" w:rsidP="00A75B12">
      <w:pPr>
        <w:pStyle w:val="ListParagraph"/>
        <w:widowControl w:val="0"/>
        <w:autoSpaceDE w:val="0"/>
        <w:autoSpaceDN w:val="0"/>
        <w:adjustRightInd w:val="0"/>
        <w:rPr>
          <w:b/>
          <w:bCs/>
        </w:rPr>
      </w:pPr>
      <w:r w:rsidRPr="00A75B12">
        <w:rPr>
          <w:b/>
          <w:bCs/>
        </w:rPr>
        <w:t> </w:t>
      </w:r>
      <w:r>
        <w:rPr>
          <w:b/>
          <w:bCs/>
          <w:noProof/>
        </w:rPr>
        <w:drawing>
          <wp:inline distT="0" distB="0" distL="0" distR="0" wp14:anchorId="06B94BBD" wp14:editId="4F6061EE">
            <wp:extent cx="5365750" cy="3470910"/>
            <wp:effectExtent l="0" t="0" r="6350" b="0"/>
            <wp:docPr id="6622331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33139" name="Picture 662233139"/>
                    <pic:cNvPicPr/>
                  </pic:nvPicPr>
                  <pic:blipFill>
                    <a:blip r:embed="rId11">
                      <a:extLst>
                        <a:ext uri="{28A0092B-C50C-407E-A947-70E740481C1C}">
                          <a14:useLocalDpi xmlns:a14="http://schemas.microsoft.com/office/drawing/2010/main" val="0"/>
                        </a:ext>
                      </a:extLst>
                    </a:blip>
                    <a:stretch>
                      <a:fillRect/>
                    </a:stretch>
                  </pic:blipFill>
                  <pic:spPr>
                    <a:xfrm>
                      <a:off x="0" y="0"/>
                      <a:ext cx="5365750" cy="3470910"/>
                    </a:xfrm>
                    <a:prstGeom prst="rect">
                      <a:avLst/>
                    </a:prstGeom>
                  </pic:spPr>
                </pic:pic>
              </a:graphicData>
            </a:graphic>
          </wp:inline>
        </w:drawing>
      </w:r>
    </w:p>
    <w:p w14:paraId="0D475530" w14:textId="77777777" w:rsidR="00F7117A" w:rsidRDefault="00F7117A" w:rsidP="004B4125">
      <w:pPr>
        <w:widowControl w:val="0"/>
        <w:autoSpaceDE w:val="0"/>
        <w:autoSpaceDN w:val="0"/>
        <w:adjustRightInd w:val="0"/>
        <w:spacing w:after="0" w:line="240" w:lineRule="auto"/>
        <w:rPr>
          <w:rFonts w:ascii="Times New Roman" w:hAnsi="Times New Roman" w:cs="Times New Roman"/>
          <w:b/>
          <w:bCs/>
          <w:sz w:val="24"/>
          <w:szCs w:val="24"/>
        </w:rPr>
      </w:pPr>
    </w:p>
    <w:p w14:paraId="544E1A34" w14:textId="77777777" w:rsidR="00A75B12" w:rsidRDefault="00A75B12" w:rsidP="004B4125">
      <w:pPr>
        <w:widowControl w:val="0"/>
        <w:autoSpaceDE w:val="0"/>
        <w:autoSpaceDN w:val="0"/>
        <w:adjustRightInd w:val="0"/>
        <w:spacing w:after="0" w:line="240" w:lineRule="auto"/>
        <w:rPr>
          <w:rFonts w:ascii="Times New Roman" w:hAnsi="Times New Roman" w:cs="Times New Roman"/>
          <w:b/>
          <w:bCs/>
          <w:sz w:val="24"/>
          <w:szCs w:val="24"/>
        </w:rPr>
      </w:pPr>
    </w:p>
    <w:p w14:paraId="42C9D280" w14:textId="77777777" w:rsidR="00A75B12" w:rsidRDefault="00A75B12" w:rsidP="004B4125">
      <w:pPr>
        <w:widowControl w:val="0"/>
        <w:autoSpaceDE w:val="0"/>
        <w:autoSpaceDN w:val="0"/>
        <w:adjustRightInd w:val="0"/>
        <w:spacing w:after="0" w:line="240" w:lineRule="auto"/>
        <w:rPr>
          <w:rFonts w:ascii="Times New Roman" w:hAnsi="Times New Roman" w:cs="Times New Roman"/>
          <w:b/>
          <w:bCs/>
          <w:sz w:val="24"/>
          <w:szCs w:val="24"/>
        </w:rPr>
      </w:pPr>
    </w:p>
    <w:p w14:paraId="57C84A1E" w14:textId="77777777" w:rsidR="00A75B12" w:rsidRDefault="00A75B12" w:rsidP="004B4125">
      <w:pPr>
        <w:widowControl w:val="0"/>
        <w:autoSpaceDE w:val="0"/>
        <w:autoSpaceDN w:val="0"/>
        <w:adjustRightInd w:val="0"/>
        <w:spacing w:after="0" w:line="240" w:lineRule="auto"/>
        <w:rPr>
          <w:rFonts w:ascii="Times New Roman" w:hAnsi="Times New Roman" w:cs="Times New Roman"/>
          <w:b/>
          <w:bCs/>
          <w:sz w:val="24"/>
          <w:szCs w:val="24"/>
        </w:rPr>
      </w:pPr>
    </w:p>
    <w:p w14:paraId="06E299E2" w14:textId="77777777" w:rsidR="00A75B12" w:rsidRDefault="00A75B12" w:rsidP="004B4125">
      <w:pPr>
        <w:widowControl w:val="0"/>
        <w:autoSpaceDE w:val="0"/>
        <w:autoSpaceDN w:val="0"/>
        <w:adjustRightInd w:val="0"/>
        <w:spacing w:after="0" w:line="240" w:lineRule="auto"/>
        <w:rPr>
          <w:rFonts w:ascii="Times New Roman" w:hAnsi="Times New Roman" w:cs="Times New Roman"/>
          <w:b/>
          <w:bCs/>
          <w:sz w:val="24"/>
          <w:szCs w:val="24"/>
        </w:rPr>
      </w:pPr>
    </w:p>
    <w:p w14:paraId="407DF5E7" w14:textId="77777777" w:rsidR="00A75B12" w:rsidRDefault="00A75B12" w:rsidP="004B4125">
      <w:pPr>
        <w:widowControl w:val="0"/>
        <w:autoSpaceDE w:val="0"/>
        <w:autoSpaceDN w:val="0"/>
        <w:adjustRightInd w:val="0"/>
        <w:spacing w:after="0" w:line="240" w:lineRule="auto"/>
        <w:rPr>
          <w:rFonts w:ascii="Times New Roman" w:hAnsi="Times New Roman" w:cs="Times New Roman"/>
          <w:b/>
          <w:bCs/>
          <w:sz w:val="24"/>
          <w:szCs w:val="24"/>
        </w:rPr>
      </w:pPr>
    </w:p>
    <w:p w14:paraId="6F9CA164" w14:textId="77777777" w:rsidR="00A75B12" w:rsidRDefault="00A75B12" w:rsidP="004B4125">
      <w:pPr>
        <w:widowControl w:val="0"/>
        <w:autoSpaceDE w:val="0"/>
        <w:autoSpaceDN w:val="0"/>
        <w:adjustRightInd w:val="0"/>
        <w:spacing w:after="0" w:line="240" w:lineRule="auto"/>
        <w:rPr>
          <w:rFonts w:ascii="Times New Roman" w:hAnsi="Times New Roman" w:cs="Times New Roman"/>
          <w:b/>
          <w:bCs/>
          <w:sz w:val="24"/>
          <w:szCs w:val="24"/>
        </w:rPr>
      </w:pPr>
    </w:p>
    <w:p w14:paraId="351498A3" w14:textId="77777777" w:rsidR="004B4125" w:rsidRPr="00BA41DE"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p>
    <w:p w14:paraId="72308126" w14:textId="77777777" w:rsidR="004B4125"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r w:rsidRPr="00BA41DE">
        <w:rPr>
          <w:rFonts w:ascii="Times New Roman" w:hAnsi="Times New Roman" w:cs="Times New Roman"/>
          <w:b/>
          <w:bCs/>
          <w:sz w:val="24"/>
          <w:szCs w:val="24"/>
        </w:rPr>
        <w:lastRenderedPageBreak/>
        <w:t>Implementation details:</w:t>
      </w:r>
    </w:p>
    <w:p w14:paraId="49D78A23" w14:textId="77777777" w:rsidR="00E15A90" w:rsidRDefault="00E15A90" w:rsidP="004B4125">
      <w:pPr>
        <w:widowControl w:val="0"/>
        <w:autoSpaceDE w:val="0"/>
        <w:autoSpaceDN w:val="0"/>
        <w:adjustRightInd w:val="0"/>
        <w:spacing w:after="0" w:line="240" w:lineRule="auto"/>
        <w:rPr>
          <w:rFonts w:ascii="Times New Roman" w:hAnsi="Times New Roman" w:cs="Times New Roman"/>
          <w:b/>
          <w:bCs/>
          <w:sz w:val="24"/>
          <w:szCs w:val="24"/>
        </w:rPr>
      </w:pPr>
    </w:p>
    <w:p w14:paraId="6CDB39F4" w14:textId="245A0726" w:rsidR="004B4125" w:rsidRPr="00A75B12" w:rsidRDefault="00A75B12" w:rsidP="00A75B12">
      <w:pPr>
        <w:widowControl w:val="0"/>
        <w:autoSpaceDE w:val="0"/>
        <w:autoSpaceDN w:val="0"/>
        <w:adjustRightInd w:val="0"/>
        <w:spacing w:line="240" w:lineRule="auto"/>
        <w:rPr>
          <w:b/>
          <w:bCs/>
        </w:rPr>
      </w:pPr>
      <w:r w:rsidRPr="00A75B12">
        <w:rPr>
          <w:b/>
          <w:bCs/>
        </w:rPr>
        <w:t>a.</w:t>
      </w:r>
    </w:p>
    <w:p w14:paraId="13E3E1D2" w14:textId="77777777" w:rsidR="00DC2EB3" w:rsidRPr="00DC2EB3" w:rsidRDefault="00DC2EB3" w:rsidP="00DC2EB3">
      <w:pPr>
        <w:widowControl w:val="0"/>
        <w:autoSpaceDE w:val="0"/>
        <w:autoSpaceDN w:val="0"/>
        <w:adjustRightInd w:val="0"/>
        <w:spacing w:line="240" w:lineRule="auto"/>
        <w:rPr>
          <w:b/>
          <w:bCs/>
        </w:rPr>
      </w:pPr>
      <w:r w:rsidRPr="00DC2EB3">
        <w:rPr>
          <w:b/>
          <w:bCs/>
        </w:rPr>
        <w:t>#include &lt;bits/</w:t>
      </w:r>
      <w:proofErr w:type="spellStart"/>
      <w:r w:rsidRPr="00DC2EB3">
        <w:rPr>
          <w:b/>
          <w:bCs/>
        </w:rPr>
        <w:t>stdc</w:t>
      </w:r>
      <w:proofErr w:type="spellEnd"/>
      <w:r w:rsidRPr="00DC2EB3">
        <w:rPr>
          <w:b/>
          <w:bCs/>
        </w:rPr>
        <w:t>++.h&gt;</w:t>
      </w:r>
    </w:p>
    <w:p w14:paraId="285ADF54" w14:textId="77777777" w:rsidR="00DC2EB3" w:rsidRPr="00DC2EB3" w:rsidRDefault="00DC2EB3" w:rsidP="00DC2EB3">
      <w:pPr>
        <w:widowControl w:val="0"/>
        <w:autoSpaceDE w:val="0"/>
        <w:autoSpaceDN w:val="0"/>
        <w:adjustRightInd w:val="0"/>
        <w:spacing w:line="240" w:lineRule="auto"/>
        <w:rPr>
          <w:b/>
          <w:bCs/>
        </w:rPr>
      </w:pPr>
      <w:r w:rsidRPr="00DC2EB3">
        <w:rPr>
          <w:b/>
          <w:bCs/>
        </w:rPr>
        <w:t>#include &lt;GL/</w:t>
      </w:r>
      <w:proofErr w:type="spellStart"/>
      <w:r w:rsidRPr="00DC2EB3">
        <w:rPr>
          <w:b/>
          <w:bCs/>
        </w:rPr>
        <w:t>gl.h</w:t>
      </w:r>
      <w:proofErr w:type="spellEnd"/>
      <w:r w:rsidRPr="00DC2EB3">
        <w:rPr>
          <w:b/>
          <w:bCs/>
        </w:rPr>
        <w:t>&gt;</w:t>
      </w:r>
    </w:p>
    <w:p w14:paraId="4136602C" w14:textId="77777777" w:rsidR="00DC2EB3" w:rsidRPr="00DC2EB3" w:rsidRDefault="00DC2EB3" w:rsidP="00DC2EB3">
      <w:pPr>
        <w:widowControl w:val="0"/>
        <w:autoSpaceDE w:val="0"/>
        <w:autoSpaceDN w:val="0"/>
        <w:adjustRightInd w:val="0"/>
        <w:spacing w:line="240" w:lineRule="auto"/>
        <w:rPr>
          <w:b/>
          <w:bCs/>
        </w:rPr>
      </w:pPr>
      <w:r w:rsidRPr="00DC2EB3">
        <w:rPr>
          <w:b/>
          <w:bCs/>
        </w:rPr>
        <w:t>#include &lt;GL/</w:t>
      </w:r>
      <w:proofErr w:type="spellStart"/>
      <w:r w:rsidRPr="00DC2EB3">
        <w:rPr>
          <w:b/>
          <w:bCs/>
        </w:rPr>
        <w:t>glut.h</w:t>
      </w:r>
      <w:proofErr w:type="spellEnd"/>
      <w:r w:rsidRPr="00DC2EB3">
        <w:rPr>
          <w:b/>
          <w:bCs/>
        </w:rPr>
        <w:t>&gt;</w:t>
      </w:r>
    </w:p>
    <w:p w14:paraId="5E145CD6" w14:textId="77777777" w:rsidR="00DC2EB3" w:rsidRPr="00DC2EB3" w:rsidRDefault="00DC2EB3" w:rsidP="00DC2EB3">
      <w:pPr>
        <w:widowControl w:val="0"/>
        <w:autoSpaceDE w:val="0"/>
        <w:autoSpaceDN w:val="0"/>
        <w:adjustRightInd w:val="0"/>
        <w:spacing w:line="240" w:lineRule="auto"/>
        <w:rPr>
          <w:b/>
          <w:bCs/>
        </w:rPr>
      </w:pPr>
    </w:p>
    <w:p w14:paraId="4E3A6A50" w14:textId="77777777" w:rsidR="00DC2EB3" w:rsidRPr="00DC2EB3" w:rsidRDefault="00DC2EB3" w:rsidP="00DC2EB3">
      <w:pPr>
        <w:widowControl w:val="0"/>
        <w:autoSpaceDE w:val="0"/>
        <w:autoSpaceDN w:val="0"/>
        <w:adjustRightInd w:val="0"/>
        <w:spacing w:line="240" w:lineRule="auto"/>
        <w:rPr>
          <w:b/>
          <w:bCs/>
        </w:rPr>
      </w:pPr>
      <w:r w:rsidRPr="00DC2EB3">
        <w:rPr>
          <w:b/>
          <w:bCs/>
        </w:rPr>
        <w:t>using namespace std;</w:t>
      </w:r>
    </w:p>
    <w:p w14:paraId="320D6078" w14:textId="77777777" w:rsidR="00DC2EB3" w:rsidRPr="00DC2EB3" w:rsidRDefault="00DC2EB3" w:rsidP="00DC2EB3">
      <w:pPr>
        <w:widowControl w:val="0"/>
        <w:autoSpaceDE w:val="0"/>
        <w:autoSpaceDN w:val="0"/>
        <w:adjustRightInd w:val="0"/>
        <w:spacing w:line="240" w:lineRule="auto"/>
        <w:rPr>
          <w:b/>
          <w:bCs/>
        </w:rPr>
      </w:pPr>
    </w:p>
    <w:p w14:paraId="463ABA87" w14:textId="77777777" w:rsidR="00DC2EB3" w:rsidRPr="00DC2EB3" w:rsidRDefault="00DC2EB3" w:rsidP="00DC2EB3">
      <w:pPr>
        <w:widowControl w:val="0"/>
        <w:autoSpaceDE w:val="0"/>
        <w:autoSpaceDN w:val="0"/>
        <w:adjustRightInd w:val="0"/>
        <w:spacing w:line="240" w:lineRule="auto"/>
        <w:rPr>
          <w:b/>
          <w:bCs/>
        </w:rPr>
      </w:pPr>
      <w:r w:rsidRPr="00DC2EB3">
        <w:rPr>
          <w:b/>
          <w:bCs/>
        </w:rPr>
        <w:t>int x, y, r;</w:t>
      </w:r>
    </w:p>
    <w:p w14:paraId="5612AC33" w14:textId="77777777" w:rsidR="00DC2EB3" w:rsidRPr="00DC2EB3" w:rsidRDefault="00DC2EB3" w:rsidP="00DC2EB3">
      <w:pPr>
        <w:widowControl w:val="0"/>
        <w:autoSpaceDE w:val="0"/>
        <w:autoSpaceDN w:val="0"/>
        <w:adjustRightInd w:val="0"/>
        <w:spacing w:line="240" w:lineRule="auto"/>
        <w:rPr>
          <w:b/>
          <w:bCs/>
        </w:rPr>
      </w:pPr>
    </w:p>
    <w:p w14:paraId="25651498"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void </w:t>
      </w:r>
      <w:proofErr w:type="spellStart"/>
      <w:r w:rsidRPr="00DC2EB3">
        <w:rPr>
          <w:b/>
          <w:bCs/>
        </w:rPr>
        <w:t>bresenham_circle</w:t>
      </w:r>
      <w:proofErr w:type="spellEnd"/>
      <w:r w:rsidRPr="00DC2EB3">
        <w:rPr>
          <w:b/>
          <w:bCs/>
        </w:rPr>
        <w:t>()</w:t>
      </w:r>
    </w:p>
    <w:p w14:paraId="31D3CC8F" w14:textId="77777777" w:rsidR="00DC2EB3" w:rsidRPr="00DC2EB3" w:rsidRDefault="00DC2EB3" w:rsidP="00DC2EB3">
      <w:pPr>
        <w:widowControl w:val="0"/>
        <w:autoSpaceDE w:val="0"/>
        <w:autoSpaceDN w:val="0"/>
        <w:adjustRightInd w:val="0"/>
        <w:spacing w:line="240" w:lineRule="auto"/>
        <w:rPr>
          <w:b/>
          <w:bCs/>
        </w:rPr>
      </w:pPr>
      <w:r w:rsidRPr="00DC2EB3">
        <w:rPr>
          <w:b/>
          <w:bCs/>
        </w:rPr>
        <w:t>{</w:t>
      </w:r>
    </w:p>
    <w:p w14:paraId="255B4C6A"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int xi = 0, </w:t>
      </w:r>
      <w:proofErr w:type="spellStart"/>
      <w:r w:rsidRPr="00DC2EB3">
        <w:rPr>
          <w:b/>
          <w:bCs/>
        </w:rPr>
        <w:t>yi</w:t>
      </w:r>
      <w:proofErr w:type="spellEnd"/>
      <w:r w:rsidRPr="00DC2EB3">
        <w:rPr>
          <w:b/>
          <w:bCs/>
        </w:rPr>
        <w:t xml:space="preserve"> = r;</w:t>
      </w:r>
    </w:p>
    <w:p w14:paraId="3A8F3668" w14:textId="77777777" w:rsidR="00DC2EB3" w:rsidRPr="00DC2EB3" w:rsidRDefault="00DC2EB3" w:rsidP="00DC2EB3">
      <w:pPr>
        <w:widowControl w:val="0"/>
        <w:autoSpaceDE w:val="0"/>
        <w:autoSpaceDN w:val="0"/>
        <w:adjustRightInd w:val="0"/>
        <w:spacing w:line="240" w:lineRule="auto"/>
        <w:rPr>
          <w:b/>
          <w:bCs/>
        </w:rPr>
      </w:pPr>
      <w:r w:rsidRPr="00DC2EB3">
        <w:rPr>
          <w:b/>
          <w:bCs/>
        </w:rPr>
        <w:t>    int p = 3 - 2 * r;</w:t>
      </w:r>
    </w:p>
    <w:p w14:paraId="2326FA97" w14:textId="77777777" w:rsidR="00DC2EB3" w:rsidRPr="00DC2EB3" w:rsidRDefault="00DC2EB3" w:rsidP="00DC2EB3">
      <w:pPr>
        <w:widowControl w:val="0"/>
        <w:autoSpaceDE w:val="0"/>
        <w:autoSpaceDN w:val="0"/>
        <w:adjustRightInd w:val="0"/>
        <w:spacing w:line="240" w:lineRule="auto"/>
        <w:rPr>
          <w:b/>
          <w:bCs/>
        </w:rPr>
      </w:pPr>
    </w:p>
    <w:p w14:paraId="29683F49"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glBegin</w:t>
      </w:r>
      <w:proofErr w:type="spellEnd"/>
      <w:r w:rsidRPr="00DC2EB3">
        <w:rPr>
          <w:b/>
          <w:bCs/>
        </w:rPr>
        <w:t>(GL_POINTS);</w:t>
      </w:r>
    </w:p>
    <w:p w14:paraId="1F50917D"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while (xi &lt;= </w:t>
      </w:r>
      <w:proofErr w:type="spellStart"/>
      <w:r w:rsidRPr="00DC2EB3">
        <w:rPr>
          <w:b/>
          <w:bCs/>
        </w:rPr>
        <w:t>yi</w:t>
      </w:r>
      <w:proofErr w:type="spellEnd"/>
      <w:r w:rsidRPr="00DC2EB3">
        <w:rPr>
          <w:b/>
          <w:bCs/>
        </w:rPr>
        <w:t>)</w:t>
      </w:r>
    </w:p>
    <w:p w14:paraId="70EA2433" w14:textId="77777777" w:rsidR="00DC2EB3" w:rsidRPr="00DC2EB3" w:rsidRDefault="00DC2EB3" w:rsidP="00DC2EB3">
      <w:pPr>
        <w:widowControl w:val="0"/>
        <w:autoSpaceDE w:val="0"/>
        <w:autoSpaceDN w:val="0"/>
        <w:adjustRightInd w:val="0"/>
        <w:spacing w:line="240" w:lineRule="auto"/>
        <w:rPr>
          <w:b/>
          <w:bCs/>
        </w:rPr>
      </w:pPr>
      <w:r w:rsidRPr="00DC2EB3">
        <w:rPr>
          <w:b/>
          <w:bCs/>
        </w:rPr>
        <w:t>    {</w:t>
      </w:r>
    </w:p>
    <w:p w14:paraId="617BB6C8" w14:textId="77777777" w:rsidR="00DC2EB3" w:rsidRPr="00DC2EB3" w:rsidRDefault="00DC2EB3" w:rsidP="00DC2EB3">
      <w:pPr>
        <w:widowControl w:val="0"/>
        <w:autoSpaceDE w:val="0"/>
        <w:autoSpaceDN w:val="0"/>
        <w:adjustRightInd w:val="0"/>
        <w:spacing w:line="240" w:lineRule="auto"/>
        <w:rPr>
          <w:b/>
          <w:bCs/>
        </w:rPr>
      </w:pPr>
      <w:r w:rsidRPr="00DC2EB3">
        <w:rPr>
          <w:b/>
          <w:bCs/>
        </w:rPr>
        <w:t>        // Plot the points in all 8 octants</w:t>
      </w:r>
    </w:p>
    <w:p w14:paraId="621FF30B"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glVertex2i(xi + x, </w:t>
      </w:r>
      <w:proofErr w:type="spellStart"/>
      <w:r w:rsidRPr="00DC2EB3">
        <w:rPr>
          <w:b/>
          <w:bCs/>
        </w:rPr>
        <w:t>yi</w:t>
      </w:r>
      <w:proofErr w:type="spellEnd"/>
      <w:r w:rsidRPr="00DC2EB3">
        <w:rPr>
          <w:b/>
          <w:bCs/>
        </w:rPr>
        <w:t xml:space="preserve"> + y);</w:t>
      </w:r>
    </w:p>
    <w:p w14:paraId="7EBBC568"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glVertex2i(-xi + x, </w:t>
      </w:r>
      <w:proofErr w:type="spellStart"/>
      <w:r w:rsidRPr="00DC2EB3">
        <w:rPr>
          <w:b/>
          <w:bCs/>
        </w:rPr>
        <w:t>yi</w:t>
      </w:r>
      <w:proofErr w:type="spellEnd"/>
      <w:r w:rsidRPr="00DC2EB3">
        <w:rPr>
          <w:b/>
          <w:bCs/>
        </w:rPr>
        <w:t xml:space="preserve"> + y);</w:t>
      </w:r>
    </w:p>
    <w:p w14:paraId="049133E0" w14:textId="77777777" w:rsidR="00DC2EB3" w:rsidRPr="00DC2EB3" w:rsidRDefault="00DC2EB3" w:rsidP="00DC2EB3">
      <w:pPr>
        <w:widowControl w:val="0"/>
        <w:autoSpaceDE w:val="0"/>
        <w:autoSpaceDN w:val="0"/>
        <w:adjustRightInd w:val="0"/>
        <w:spacing w:line="240" w:lineRule="auto"/>
        <w:rPr>
          <w:b/>
          <w:bCs/>
        </w:rPr>
      </w:pPr>
      <w:r w:rsidRPr="00DC2EB3">
        <w:rPr>
          <w:b/>
          <w:bCs/>
        </w:rPr>
        <w:t>        glVertex2i(xi + x, -</w:t>
      </w:r>
      <w:proofErr w:type="spellStart"/>
      <w:r w:rsidRPr="00DC2EB3">
        <w:rPr>
          <w:b/>
          <w:bCs/>
        </w:rPr>
        <w:t>yi</w:t>
      </w:r>
      <w:proofErr w:type="spellEnd"/>
      <w:r w:rsidRPr="00DC2EB3">
        <w:rPr>
          <w:b/>
          <w:bCs/>
        </w:rPr>
        <w:t xml:space="preserve"> + y);</w:t>
      </w:r>
    </w:p>
    <w:p w14:paraId="517FCD0D" w14:textId="77777777" w:rsidR="00DC2EB3" w:rsidRPr="00DC2EB3" w:rsidRDefault="00DC2EB3" w:rsidP="00DC2EB3">
      <w:pPr>
        <w:widowControl w:val="0"/>
        <w:autoSpaceDE w:val="0"/>
        <w:autoSpaceDN w:val="0"/>
        <w:adjustRightInd w:val="0"/>
        <w:spacing w:line="240" w:lineRule="auto"/>
        <w:rPr>
          <w:b/>
          <w:bCs/>
        </w:rPr>
      </w:pPr>
      <w:r w:rsidRPr="00DC2EB3">
        <w:rPr>
          <w:b/>
          <w:bCs/>
        </w:rPr>
        <w:t>        glVertex2i(-xi + x, -</w:t>
      </w:r>
      <w:proofErr w:type="spellStart"/>
      <w:r w:rsidRPr="00DC2EB3">
        <w:rPr>
          <w:b/>
          <w:bCs/>
        </w:rPr>
        <w:t>yi</w:t>
      </w:r>
      <w:proofErr w:type="spellEnd"/>
      <w:r w:rsidRPr="00DC2EB3">
        <w:rPr>
          <w:b/>
          <w:bCs/>
        </w:rPr>
        <w:t xml:space="preserve"> + y);</w:t>
      </w:r>
    </w:p>
    <w:p w14:paraId="2EEA39CD" w14:textId="77777777" w:rsidR="00DC2EB3" w:rsidRPr="00DC2EB3" w:rsidRDefault="00DC2EB3" w:rsidP="00DC2EB3">
      <w:pPr>
        <w:widowControl w:val="0"/>
        <w:autoSpaceDE w:val="0"/>
        <w:autoSpaceDN w:val="0"/>
        <w:adjustRightInd w:val="0"/>
        <w:spacing w:line="240" w:lineRule="auto"/>
        <w:rPr>
          <w:b/>
          <w:bCs/>
        </w:rPr>
      </w:pPr>
      <w:r w:rsidRPr="00DC2EB3">
        <w:rPr>
          <w:b/>
          <w:bCs/>
        </w:rPr>
        <w:t>        glVertex2i(</w:t>
      </w:r>
      <w:proofErr w:type="spellStart"/>
      <w:r w:rsidRPr="00DC2EB3">
        <w:rPr>
          <w:b/>
          <w:bCs/>
        </w:rPr>
        <w:t>yi</w:t>
      </w:r>
      <w:proofErr w:type="spellEnd"/>
      <w:r w:rsidRPr="00DC2EB3">
        <w:rPr>
          <w:b/>
          <w:bCs/>
        </w:rPr>
        <w:t xml:space="preserve"> + x, xi + y);</w:t>
      </w:r>
    </w:p>
    <w:p w14:paraId="6AB82B49" w14:textId="77777777" w:rsidR="00DC2EB3" w:rsidRPr="00DC2EB3" w:rsidRDefault="00DC2EB3" w:rsidP="00DC2EB3">
      <w:pPr>
        <w:widowControl w:val="0"/>
        <w:autoSpaceDE w:val="0"/>
        <w:autoSpaceDN w:val="0"/>
        <w:adjustRightInd w:val="0"/>
        <w:spacing w:line="240" w:lineRule="auto"/>
        <w:rPr>
          <w:b/>
          <w:bCs/>
        </w:rPr>
      </w:pPr>
      <w:r w:rsidRPr="00DC2EB3">
        <w:rPr>
          <w:b/>
          <w:bCs/>
        </w:rPr>
        <w:t>        glVertex2i(-</w:t>
      </w:r>
      <w:proofErr w:type="spellStart"/>
      <w:r w:rsidRPr="00DC2EB3">
        <w:rPr>
          <w:b/>
          <w:bCs/>
        </w:rPr>
        <w:t>yi</w:t>
      </w:r>
      <w:proofErr w:type="spellEnd"/>
      <w:r w:rsidRPr="00DC2EB3">
        <w:rPr>
          <w:b/>
          <w:bCs/>
        </w:rPr>
        <w:t xml:space="preserve"> + x, xi + y);</w:t>
      </w:r>
    </w:p>
    <w:p w14:paraId="36618A1A" w14:textId="77777777" w:rsidR="00DC2EB3" w:rsidRPr="00DC2EB3" w:rsidRDefault="00DC2EB3" w:rsidP="00DC2EB3">
      <w:pPr>
        <w:widowControl w:val="0"/>
        <w:autoSpaceDE w:val="0"/>
        <w:autoSpaceDN w:val="0"/>
        <w:adjustRightInd w:val="0"/>
        <w:spacing w:line="240" w:lineRule="auto"/>
        <w:rPr>
          <w:b/>
          <w:bCs/>
        </w:rPr>
      </w:pPr>
      <w:r w:rsidRPr="00DC2EB3">
        <w:rPr>
          <w:b/>
          <w:bCs/>
        </w:rPr>
        <w:t>        glVertex2i(</w:t>
      </w:r>
      <w:proofErr w:type="spellStart"/>
      <w:r w:rsidRPr="00DC2EB3">
        <w:rPr>
          <w:b/>
          <w:bCs/>
        </w:rPr>
        <w:t>yi</w:t>
      </w:r>
      <w:proofErr w:type="spellEnd"/>
      <w:r w:rsidRPr="00DC2EB3">
        <w:rPr>
          <w:b/>
          <w:bCs/>
        </w:rPr>
        <w:t xml:space="preserve"> + x, -xi + y);</w:t>
      </w:r>
    </w:p>
    <w:p w14:paraId="56FBE794" w14:textId="77777777" w:rsidR="00DC2EB3" w:rsidRPr="00DC2EB3" w:rsidRDefault="00DC2EB3" w:rsidP="00DC2EB3">
      <w:pPr>
        <w:widowControl w:val="0"/>
        <w:autoSpaceDE w:val="0"/>
        <w:autoSpaceDN w:val="0"/>
        <w:adjustRightInd w:val="0"/>
        <w:spacing w:line="240" w:lineRule="auto"/>
        <w:rPr>
          <w:b/>
          <w:bCs/>
        </w:rPr>
      </w:pPr>
      <w:r w:rsidRPr="00DC2EB3">
        <w:rPr>
          <w:b/>
          <w:bCs/>
        </w:rPr>
        <w:t>        glVertex2i(-</w:t>
      </w:r>
      <w:proofErr w:type="spellStart"/>
      <w:r w:rsidRPr="00DC2EB3">
        <w:rPr>
          <w:b/>
          <w:bCs/>
        </w:rPr>
        <w:t>yi</w:t>
      </w:r>
      <w:proofErr w:type="spellEnd"/>
      <w:r w:rsidRPr="00DC2EB3">
        <w:rPr>
          <w:b/>
          <w:bCs/>
        </w:rPr>
        <w:t xml:space="preserve"> + x, -xi + y);</w:t>
      </w:r>
    </w:p>
    <w:p w14:paraId="18EFF455" w14:textId="77777777" w:rsidR="00DC2EB3" w:rsidRPr="00DC2EB3" w:rsidRDefault="00DC2EB3" w:rsidP="00DC2EB3">
      <w:pPr>
        <w:widowControl w:val="0"/>
        <w:autoSpaceDE w:val="0"/>
        <w:autoSpaceDN w:val="0"/>
        <w:adjustRightInd w:val="0"/>
        <w:spacing w:line="240" w:lineRule="auto"/>
        <w:rPr>
          <w:b/>
          <w:bCs/>
        </w:rPr>
      </w:pPr>
    </w:p>
    <w:p w14:paraId="487D1301" w14:textId="77777777" w:rsidR="00DC2EB3" w:rsidRPr="00DC2EB3" w:rsidRDefault="00DC2EB3" w:rsidP="00DC2EB3">
      <w:pPr>
        <w:widowControl w:val="0"/>
        <w:autoSpaceDE w:val="0"/>
        <w:autoSpaceDN w:val="0"/>
        <w:adjustRightInd w:val="0"/>
        <w:spacing w:line="240" w:lineRule="auto"/>
        <w:rPr>
          <w:b/>
          <w:bCs/>
        </w:rPr>
      </w:pPr>
      <w:r w:rsidRPr="00DC2EB3">
        <w:rPr>
          <w:b/>
          <w:bCs/>
        </w:rPr>
        <w:lastRenderedPageBreak/>
        <w:t>        if (p &lt; 0)</w:t>
      </w:r>
    </w:p>
    <w:p w14:paraId="014EFB10" w14:textId="77777777" w:rsidR="00DC2EB3" w:rsidRPr="00DC2EB3" w:rsidRDefault="00DC2EB3" w:rsidP="00DC2EB3">
      <w:pPr>
        <w:widowControl w:val="0"/>
        <w:autoSpaceDE w:val="0"/>
        <w:autoSpaceDN w:val="0"/>
        <w:adjustRightInd w:val="0"/>
        <w:spacing w:line="240" w:lineRule="auto"/>
        <w:rPr>
          <w:b/>
          <w:bCs/>
        </w:rPr>
      </w:pPr>
      <w:r w:rsidRPr="00DC2EB3">
        <w:rPr>
          <w:b/>
          <w:bCs/>
        </w:rPr>
        <w:t>        {</w:t>
      </w:r>
    </w:p>
    <w:p w14:paraId="4E02454A" w14:textId="77777777" w:rsidR="00DC2EB3" w:rsidRPr="00DC2EB3" w:rsidRDefault="00DC2EB3" w:rsidP="00DC2EB3">
      <w:pPr>
        <w:widowControl w:val="0"/>
        <w:autoSpaceDE w:val="0"/>
        <w:autoSpaceDN w:val="0"/>
        <w:adjustRightInd w:val="0"/>
        <w:spacing w:line="240" w:lineRule="auto"/>
        <w:rPr>
          <w:b/>
          <w:bCs/>
        </w:rPr>
      </w:pPr>
      <w:r w:rsidRPr="00DC2EB3">
        <w:rPr>
          <w:b/>
          <w:bCs/>
        </w:rPr>
        <w:t>            p += 4 * xi + 6;</w:t>
      </w:r>
    </w:p>
    <w:p w14:paraId="482915BB" w14:textId="77777777" w:rsidR="00DC2EB3" w:rsidRPr="00DC2EB3" w:rsidRDefault="00DC2EB3" w:rsidP="00DC2EB3">
      <w:pPr>
        <w:widowControl w:val="0"/>
        <w:autoSpaceDE w:val="0"/>
        <w:autoSpaceDN w:val="0"/>
        <w:adjustRightInd w:val="0"/>
        <w:spacing w:line="240" w:lineRule="auto"/>
        <w:rPr>
          <w:b/>
          <w:bCs/>
        </w:rPr>
      </w:pPr>
      <w:r w:rsidRPr="00DC2EB3">
        <w:rPr>
          <w:b/>
          <w:bCs/>
        </w:rPr>
        <w:t>        }</w:t>
      </w:r>
    </w:p>
    <w:p w14:paraId="6B3370D0" w14:textId="77777777" w:rsidR="00DC2EB3" w:rsidRPr="00DC2EB3" w:rsidRDefault="00DC2EB3" w:rsidP="00DC2EB3">
      <w:pPr>
        <w:widowControl w:val="0"/>
        <w:autoSpaceDE w:val="0"/>
        <w:autoSpaceDN w:val="0"/>
        <w:adjustRightInd w:val="0"/>
        <w:spacing w:line="240" w:lineRule="auto"/>
        <w:rPr>
          <w:b/>
          <w:bCs/>
        </w:rPr>
      </w:pPr>
      <w:r w:rsidRPr="00DC2EB3">
        <w:rPr>
          <w:b/>
          <w:bCs/>
        </w:rPr>
        <w:t>        else</w:t>
      </w:r>
    </w:p>
    <w:p w14:paraId="2F7BB926" w14:textId="77777777" w:rsidR="00DC2EB3" w:rsidRPr="00DC2EB3" w:rsidRDefault="00DC2EB3" w:rsidP="00DC2EB3">
      <w:pPr>
        <w:widowControl w:val="0"/>
        <w:autoSpaceDE w:val="0"/>
        <w:autoSpaceDN w:val="0"/>
        <w:adjustRightInd w:val="0"/>
        <w:spacing w:line="240" w:lineRule="auto"/>
        <w:rPr>
          <w:b/>
          <w:bCs/>
        </w:rPr>
      </w:pPr>
      <w:r w:rsidRPr="00DC2EB3">
        <w:rPr>
          <w:b/>
          <w:bCs/>
        </w:rPr>
        <w:t>        {</w:t>
      </w:r>
    </w:p>
    <w:p w14:paraId="387ABBB3"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yi</w:t>
      </w:r>
      <w:proofErr w:type="spellEnd"/>
      <w:r w:rsidRPr="00DC2EB3">
        <w:rPr>
          <w:b/>
          <w:bCs/>
        </w:rPr>
        <w:t>--;</w:t>
      </w:r>
    </w:p>
    <w:p w14:paraId="577F9426"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p += 4 * (xi - </w:t>
      </w:r>
      <w:proofErr w:type="spellStart"/>
      <w:r w:rsidRPr="00DC2EB3">
        <w:rPr>
          <w:b/>
          <w:bCs/>
        </w:rPr>
        <w:t>yi</w:t>
      </w:r>
      <w:proofErr w:type="spellEnd"/>
      <w:r w:rsidRPr="00DC2EB3">
        <w:rPr>
          <w:b/>
          <w:bCs/>
        </w:rPr>
        <w:t>) + 10;</w:t>
      </w:r>
    </w:p>
    <w:p w14:paraId="546352A4" w14:textId="77777777" w:rsidR="00DC2EB3" w:rsidRPr="00DC2EB3" w:rsidRDefault="00DC2EB3" w:rsidP="00DC2EB3">
      <w:pPr>
        <w:widowControl w:val="0"/>
        <w:autoSpaceDE w:val="0"/>
        <w:autoSpaceDN w:val="0"/>
        <w:adjustRightInd w:val="0"/>
        <w:spacing w:line="240" w:lineRule="auto"/>
        <w:rPr>
          <w:b/>
          <w:bCs/>
        </w:rPr>
      </w:pPr>
      <w:r w:rsidRPr="00DC2EB3">
        <w:rPr>
          <w:b/>
          <w:bCs/>
        </w:rPr>
        <w:t>        }</w:t>
      </w:r>
    </w:p>
    <w:p w14:paraId="01663972" w14:textId="77777777" w:rsidR="00DC2EB3" w:rsidRPr="00DC2EB3" w:rsidRDefault="00DC2EB3" w:rsidP="00DC2EB3">
      <w:pPr>
        <w:widowControl w:val="0"/>
        <w:autoSpaceDE w:val="0"/>
        <w:autoSpaceDN w:val="0"/>
        <w:adjustRightInd w:val="0"/>
        <w:spacing w:line="240" w:lineRule="auto"/>
        <w:rPr>
          <w:b/>
          <w:bCs/>
        </w:rPr>
      </w:pPr>
    </w:p>
    <w:p w14:paraId="49B6720D" w14:textId="77777777" w:rsidR="00DC2EB3" w:rsidRPr="00DC2EB3" w:rsidRDefault="00DC2EB3" w:rsidP="00DC2EB3">
      <w:pPr>
        <w:widowControl w:val="0"/>
        <w:autoSpaceDE w:val="0"/>
        <w:autoSpaceDN w:val="0"/>
        <w:adjustRightInd w:val="0"/>
        <w:spacing w:line="240" w:lineRule="auto"/>
        <w:rPr>
          <w:b/>
          <w:bCs/>
        </w:rPr>
      </w:pPr>
      <w:r w:rsidRPr="00DC2EB3">
        <w:rPr>
          <w:b/>
          <w:bCs/>
        </w:rPr>
        <w:t>        xi++;</w:t>
      </w:r>
    </w:p>
    <w:p w14:paraId="774239EE" w14:textId="77777777" w:rsidR="00DC2EB3" w:rsidRPr="00DC2EB3" w:rsidRDefault="00DC2EB3" w:rsidP="00DC2EB3">
      <w:pPr>
        <w:widowControl w:val="0"/>
        <w:autoSpaceDE w:val="0"/>
        <w:autoSpaceDN w:val="0"/>
        <w:adjustRightInd w:val="0"/>
        <w:spacing w:line="240" w:lineRule="auto"/>
        <w:rPr>
          <w:b/>
          <w:bCs/>
        </w:rPr>
      </w:pPr>
      <w:r w:rsidRPr="00DC2EB3">
        <w:rPr>
          <w:b/>
          <w:bCs/>
        </w:rPr>
        <w:t>    }</w:t>
      </w:r>
    </w:p>
    <w:p w14:paraId="42B569A1" w14:textId="77777777" w:rsidR="00DC2EB3" w:rsidRPr="00DC2EB3" w:rsidRDefault="00DC2EB3" w:rsidP="00DC2EB3">
      <w:pPr>
        <w:widowControl w:val="0"/>
        <w:autoSpaceDE w:val="0"/>
        <w:autoSpaceDN w:val="0"/>
        <w:adjustRightInd w:val="0"/>
        <w:spacing w:line="240" w:lineRule="auto"/>
        <w:rPr>
          <w:b/>
          <w:bCs/>
        </w:rPr>
      </w:pPr>
    </w:p>
    <w:p w14:paraId="44A21D3B"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glEnd</w:t>
      </w:r>
      <w:proofErr w:type="spellEnd"/>
      <w:r w:rsidRPr="00DC2EB3">
        <w:rPr>
          <w:b/>
          <w:bCs/>
        </w:rPr>
        <w:t>();</w:t>
      </w:r>
    </w:p>
    <w:p w14:paraId="1A482ED0" w14:textId="77777777" w:rsidR="00DC2EB3" w:rsidRPr="00DC2EB3" w:rsidRDefault="00DC2EB3" w:rsidP="00DC2EB3">
      <w:pPr>
        <w:widowControl w:val="0"/>
        <w:autoSpaceDE w:val="0"/>
        <w:autoSpaceDN w:val="0"/>
        <w:adjustRightInd w:val="0"/>
        <w:spacing w:line="240" w:lineRule="auto"/>
        <w:rPr>
          <w:b/>
          <w:bCs/>
        </w:rPr>
      </w:pPr>
      <w:r w:rsidRPr="00DC2EB3">
        <w:rPr>
          <w:b/>
          <w:bCs/>
        </w:rPr>
        <w:t>}</w:t>
      </w:r>
    </w:p>
    <w:p w14:paraId="5E3894E3" w14:textId="77777777" w:rsidR="00DC2EB3" w:rsidRPr="00DC2EB3" w:rsidRDefault="00DC2EB3" w:rsidP="00DC2EB3">
      <w:pPr>
        <w:widowControl w:val="0"/>
        <w:autoSpaceDE w:val="0"/>
        <w:autoSpaceDN w:val="0"/>
        <w:adjustRightInd w:val="0"/>
        <w:spacing w:line="240" w:lineRule="auto"/>
        <w:rPr>
          <w:b/>
          <w:bCs/>
        </w:rPr>
      </w:pPr>
    </w:p>
    <w:p w14:paraId="3BB4B290" w14:textId="77777777" w:rsidR="00DC2EB3" w:rsidRPr="00DC2EB3" w:rsidRDefault="00DC2EB3" w:rsidP="00DC2EB3">
      <w:pPr>
        <w:widowControl w:val="0"/>
        <w:autoSpaceDE w:val="0"/>
        <w:autoSpaceDN w:val="0"/>
        <w:adjustRightInd w:val="0"/>
        <w:spacing w:line="240" w:lineRule="auto"/>
        <w:rPr>
          <w:b/>
          <w:bCs/>
        </w:rPr>
      </w:pPr>
      <w:r w:rsidRPr="00DC2EB3">
        <w:rPr>
          <w:b/>
          <w:bCs/>
        </w:rPr>
        <w:t>void display(void)</w:t>
      </w:r>
    </w:p>
    <w:p w14:paraId="1E331FF2" w14:textId="77777777" w:rsidR="00DC2EB3" w:rsidRPr="00DC2EB3" w:rsidRDefault="00DC2EB3" w:rsidP="00DC2EB3">
      <w:pPr>
        <w:widowControl w:val="0"/>
        <w:autoSpaceDE w:val="0"/>
        <w:autoSpaceDN w:val="0"/>
        <w:adjustRightInd w:val="0"/>
        <w:spacing w:line="240" w:lineRule="auto"/>
        <w:rPr>
          <w:b/>
          <w:bCs/>
        </w:rPr>
      </w:pPr>
      <w:r w:rsidRPr="00DC2EB3">
        <w:rPr>
          <w:b/>
          <w:bCs/>
        </w:rPr>
        <w:t>{</w:t>
      </w:r>
    </w:p>
    <w:p w14:paraId="2A5D5464"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glClear</w:t>
      </w:r>
      <w:proofErr w:type="spellEnd"/>
      <w:r w:rsidRPr="00DC2EB3">
        <w:rPr>
          <w:b/>
          <w:bCs/>
        </w:rPr>
        <w:t>(GL_COLOR_BUFFER_BIT);</w:t>
      </w:r>
    </w:p>
    <w:p w14:paraId="597B531F" w14:textId="77777777" w:rsidR="00DC2EB3" w:rsidRPr="00DC2EB3" w:rsidRDefault="00DC2EB3" w:rsidP="00DC2EB3">
      <w:pPr>
        <w:widowControl w:val="0"/>
        <w:autoSpaceDE w:val="0"/>
        <w:autoSpaceDN w:val="0"/>
        <w:adjustRightInd w:val="0"/>
        <w:spacing w:line="240" w:lineRule="auto"/>
        <w:rPr>
          <w:b/>
          <w:bCs/>
        </w:rPr>
      </w:pPr>
    </w:p>
    <w:p w14:paraId="6B30C172"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glBegin</w:t>
      </w:r>
      <w:proofErr w:type="spellEnd"/>
      <w:r w:rsidRPr="00DC2EB3">
        <w:rPr>
          <w:b/>
          <w:bCs/>
        </w:rPr>
        <w:t>(GL_LINES);</w:t>
      </w:r>
    </w:p>
    <w:p w14:paraId="487A35EA" w14:textId="77777777" w:rsidR="00DC2EB3" w:rsidRPr="00DC2EB3" w:rsidRDefault="00DC2EB3" w:rsidP="00DC2EB3">
      <w:pPr>
        <w:widowControl w:val="0"/>
        <w:autoSpaceDE w:val="0"/>
        <w:autoSpaceDN w:val="0"/>
        <w:adjustRightInd w:val="0"/>
        <w:spacing w:line="240" w:lineRule="auto"/>
        <w:rPr>
          <w:b/>
          <w:bCs/>
        </w:rPr>
      </w:pPr>
      <w:r w:rsidRPr="00DC2EB3">
        <w:rPr>
          <w:b/>
          <w:bCs/>
        </w:rPr>
        <w:t>      glVertex2i(-300, 0);</w:t>
      </w:r>
    </w:p>
    <w:p w14:paraId="13732375" w14:textId="77777777" w:rsidR="00DC2EB3" w:rsidRPr="00DC2EB3" w:rsidRDefault="00DC2EB3" w:rsidP="00DC2EB3">
      <w:pPr>
        <w:widowControl w:val="0"/>
        <w:autoSpaceDE w:val="0"/>
        <w:autoSpaceDN w:val="0"/>
        <w:adjustRightInd w:val="0"/>
        <w:spacing w:line="240" w:lineRule="auto"/>
        <w:rPr>
          <w:b/>
          <w:bCs/>
        </w:rPr>
      </w:pPr>
      <w:r w:rsidRPr="00DC2EB3">
        <w:rPr>
          <w:b/>
          <w:bCs/>
        </w:rPr>
        <w:t>      glVertex2i(300, 0);</w:t>
      </w:r>
    </w:p>
    <w:p w14:paraId="432403FD" w14:textId="77777777" w:rsidR="00DC2EB3" w:rsidRPr="00DC2EB3" w:rsidRDefault="00DC2EB3" w:rsidP="00DC2EB3">
      <w:pPr>
        <w:widowControl w:val="0"/>
        <w:autoSpaceDE w:val="0"/>
        <w:autoSpaceDN w:val="0"/>
        <w:adjustRightInd w:val="0"/>
        <w:spacing w:line="240" w:lineRule="auto"/>
        <w:rPr>
          <w:b/>
          <w:bCs/>
        </w:rPr>
      </w:pPr>
      <w:r w:rsidRPr="00DC2EB3">
        <w:rPr>
          <w:b/>
          <w:bCs/>
        </w:rPr>
        <w:t>      glVertex2i(0, -280);</w:t>
      </w:r>
    </w:p>
    <w:p w14:paraId="57B9DB7F" w14:textId="77777777" w:rsidR="00DC2EB3" w:rsidRPr="00DC2EB3" w:rsidRDefault="00DC2EB3" w:rsidP="00DC2EB3">
      <w:pPr>
        <w:widowControl w:val="0"/>
        <w:autoSpaceDE w:val="0"/>
        <w:autoSpaceDN w:val="0"/>
        <w:adjustRightInd w:val="0"/>
        <w:spacing w:line="240" w:lineRule="auto"/>
        <w:rPr>
          <w:b/>
          <w:bCs/>
        </w:rPr>
      </w:pPr>
      <w:r w:rsidRPr="00DC2EB3">
        <w:rPr>
          <w:b/>
          <w:bCs/>
        </w:rPr>
        <w:t>      glVertex2i(0, 280);</w:t>
      </w:r>
    </w:p>
    <w:p w14:paraId="10268822"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glEnd</w:t>
      </w:r>
      <w:proofErr w:type="spellEnd"/>
      <w:r w:rsidRPr="00DC2EB3">
        <w:rPr>
          <w:b/>
          <w:bCs/>
        </w:rPr>
        <w:t>();</w:t>
      </w:r>
    </w:p>
    <w:p w14:paraId="31413088" w14:textId="77777777" w:rsidR="00DC2EB3" w:rsidRPr="00DC2EB3" w:rsidRDefault="00DC2EB3" w:rsidP="00DC2EB3">
      <w:pPr>
        <w:widowControl w:val="0"/>
        <w:autoSpaceDE w:val="0"/>
        <w:autoSpaceDN w:val="0"/>
        <w:adjustRightInd w:val="0"/>
        <w:spacing w:line="240" w:lineRule="auto"/>
        <w:rPr>
          <w:b/>
          <w:bCs/>
        </w:rPr>
      </w:pPr>
    </w:p>
    <w:p w14:paraId="2CEFA361" w14:textId="77777777" w:rsidR="00DC2EB3" w:rsidRPr="00DC2EB3" w:rsidRDefault="00DC2EB3" w:rsidP="00DC2EB3">
      <w:pPr>
        <w:widowControl w:val="0"/>
        <w:autoSpaceDE w:val="0"/>
        <w:autoSpaceDN w:val="0"/>
        <w:adjustRightInd w:val="0"/>
        <w:spacing w:line="240" w:lineRule="auto"/>
        <w:rPr>
          <w:b/>
          <w:bCs/>
        </w:rPr>
      </w:pPr>
      <w:r w:rsidRPr="00DC2EB3">
        <w:rPr>
          <w:b/>
          <w:bCs/>
        </w:rPr>
        <w:t>    glColor3f(0.0, 1.0, 0.0);</w:t>
      </w:r>
    </w:p>
    <w:p w14:paraId="005B8F24" w14:textId="77777777" w:rsidR="00DC2EB3" w:rsidRPr="00DC2EB3" w:rsidRDefault="00DC2EB3" w:rsidP="00DC2EB3">
      <w:pPr>
        <w:widowControl w:val="0"/>
        <w:autoSpaceDE w:val="0"/>
        <w:autoSpaceDN w:val="0"/>
        <w:adjustRightInd w:val="0"/>
        <w:spacing w:line="240" w:lineRule="auto"/>
        <w:rPr>
          <w:b/>
          <w:bCs/>
        </w:rPr>
      </w:pPr>
      <w:r w:rsidRPr="00DC2EB3">
        <w:rPr>
          <w:b/>
          <w:bCs/>
        </w:rPr>
        <w:lastRenderedPageBreak/>
        <w:t xml:space="preserve">    </w:t>
      </w:r>
      <w:proofErr w:type="spellStart"/>
      <w:r w:rsidRPr="00DC2EB3">
        <w:rPr>
          <w:b/>
          <w:bCs/>
        </w:rPr>
        <w:t>bresenham_circle</w:t>
      </w:r>
      <w:proofErr w:type="spellEnd"/>
      <w:r w:rsidRPr="00DC2EB3">
        <w:rPr>
          <w:b/>
          <w:bCs/>
        </w:rPr>
        <w:t>();</w:t>
      </w:r>
    </w:p>
    <w:p w14:paraId="538F15D1" w14:textId="77777777" w:rsidR="00DC2EB3" w:rsidRPr="00DC2EB3" w:rsidRDefault="00DC2EB3" w:rsidP="00DC2EB3">
      <w:pPr>
        <w:widowControl w:val="0"/>
        <w:autoSpaceDE w:val="0"/>
        <w:autoSpaceDN w:val="0"/>
        <w:adjustRightInd w:val="0"/>
        <w:spacing w:line="240" w:lineRule="auto"/>
        <w:rPr>
          <w:b/>
          <w:bCs/>
        </w:rPr>
      </w:pPr>
    </w:p>
    <w:p w14:paraId="3344E68B"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glFlush</w:t>
      </w:r>
      <w:proofErr w:type="spellEnd"/>
      <w:r w:rsidRPr="00DC2EB3">
        <w:rPr>
          <w:b/>
          <w:bCs/>
        </w:rPr>
        <w:t>();</w:t>
      </w:r>
    </w:p>
    <w:p w14:paraId="754D2EC5" w14:textId="77777777" w:rsidR="00DC2EB3" w:rsidRPr="00DC2EB3" w:rsidRDefault="00DC2EB3" w:rsidP="00DC2EB3">
      <w:pPr>
        <w:widowControl w:val="0"/>
        <w:autoSpaceDE w:val="0"/>
        <w:autoSpaceDN w:val="0"/>
        <w:adjustRightInd w:val="0"/>
        <w:spacing w:line="240" w:lineRule="auto"/>
        <w:rPr>
          <w:b/>
          <w:bCs/>
        </w:rPr>
      </w:pPr>
      <w:r w:rsidRPr="00DC2EB3">
        <w:rPr>
          <w:b/>
          <w:bCs/>
        </w:rPr>
        <w:t>}</w:t>
      </w:r>
    </w:p>
    <w:p w14:paraId="2D083853" w14:textId="77777777" w:rsidR="00DC2EB3" w:rsidRPr="00DC2EB3" w:rsidRDefault="00DC2EB3" w:rsidP="00DC2EB3">
      <w:pPr>
        <w:widowControl w:val="0"/>
        <w:autoSpaceDE w:val="0"/>
        <w:autoSpaceDN w:val="0"/>
        <w:adjustRightInd w:val="0"/>
        <w:spacing w:line="240" w:lineRule="auto"/>
        <w:rPr>
          <w:b/>
          <w:bCs/>
        </w:rPr>
      </w:pPr>
    </w:p>
    <w:p w14:paraId="2F658C43"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void </w:t>
      </w:r>
      <w:proofErr w:type="spellStart"/>
      <w:r w:rsidRPr="00DC2EB3">
        <w:rPr>
          <w:b/>
          <w:bCs/>
        </w:rPr>
        <w:t>myInit</w:t>
      </w:r>
      <w:proofErr w:type="spellEnd"/>
      <w:r w:rsidRPr="00DC2EB3">
        <w:rPr>
          <w:b/>
          <w:bCs/>
        </w:rPr>
        <w:t>(void)</w:t>
      </w:r>
    </w:p>
    <w:p w14:paraId="65C2C473" w14:textId="77777777" w:rsidR="00DC2EB3" w:rsidRPr="00DC2EB3" w:rsidRDefault="00DC2EB3" w:rsidP="00DC2EB3">
      <w:pPr>
        <w:widowControl w:val="0"/>
        <w:autoSpaceDE w:val="0"/>
        <w:autoSpaceDN w:val="0"/>
        <w:adjustRightInd w:val="0"/>
        <w:spacing w:line="240" w:lineRule="auto"/>
        <w:rPr>
          <w:b/>
          <w:bCs/>
        </w:rPr>
      </w:pPr>
      <w:r w:rsidRPr="00DC2EB3">
        <w:rPr>
          <w:b/>
          <w:bCs/>
        </w:rPr>
        <w:t>{</w:t>
      </w:r>
    </w:p>
    <w:p w14:paraId="7BF74F02"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glClearColor</w:t>
      </w:r>
      <w:proofErr w:type="spellEnd"/>
      <w:r w:rsidRPr="00DC2EB3">
        <w:rPr>
          <w:b/>
          <w:bCs/>
        </w:rPr>
        <w:t>(0.0, 0.0, 0.0, 0.0);</w:t>
      </w:r>
    </w:p>
    <w:p w14:paraId="599EFAC2"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glMatrixMode</w:t>
      </w:r>
      <w:proofErr w:type="spellEnd"/>
      <w:r w:rsidRPr="00DC2EB3">
        <w:rPr>
          <w:b/>
          <w:bCs/>
        </w:rPr>
        <w:t>(GL_PROJECTION);</w:t>
      </w:r>
    </w:p>
    <w:p w14:paraId="4306C835" w14:textId="77777777" w:rsidR="00DC2EB3" w:rsidRPr="00DC2EB3" w:rsidRDefault="00DC2EB3" w:rsidP="00DC2EB3">
      <w:pPr>
        <w:widowControl w:val="0"/>
        <w:autoSpaceDE w:val="0"/>
        <w:autoSpaceDN w:val="0"/>
        <w:adjustRightInd w:val="0"/>
        <w:spacing w:line="240" w:lineRule="auto"/>
        <w:rPr>
          <w:b/>
          <w:bCs/>
        </w:rPr>
      </w:pPr>
      <w:r w:rsidRPr="00DC2EB3">
        <w:rPr>
          <w:b/>
          <w:bCs/>
        </w:rPr>
        <w:t>    gluOrtho2D(-300, 300, -280, 280);</w:t>
      </w:r>
    </w:p>
    <w:p w14:paraId="763B6A06" w14:textId="77777777" w:rsidR="00DC2EB3" w:rsidRPr="00DC2EB3" w:rsidRDefault="00DC2EB3" w:rsidP="00DC2EB3">
      <w:pPr>
        <w:widowControl w:val="0"/>
        <w:autoSpaceDE w:val="0"/>
        <w:autoSpaceDN w:val="0"/>
        <w:adjustRightInd w:val="0"/>
        <w:spacing w:line="240" w:lineRule="auto"/>
        <w:rPr>
          <w:b/>
          <w:bCs/>
        </w:rPr>
      </w:pPr>
      <w:r w:rsidRPr="00DC2EB3">
        <w:rPr>
          <w:b/>
          <w:bCs/>
        </w:rPr>
        <w:t>}</w:t>
      </w:r>
    </w:p>
    <w:p w14:paraId="605F610A" w14:textId="77777777" w:rsidR="00DC2EB3" w:rsidRPr="00DC2EB3" w:rsidRDefault="00DC2EB3" w:rsidP="00DC2EB3">
      <w:pPr>
        <w:widowControl w:val="0"/>
        <w:autoSpaceDE w:val="0"/>
        <w:autoSpaceDN w:val="0"/>
        <w:adjustRightInd w:val="0"/>
        <w:spacing w:line="240" w:lineRule="auto"/>
        <w:rPr>
          <w:b/>
          <w:bCs/>
        </w:rPr>
      </w:pPr>
    </w:p>
    <w:p w14:paraId="461A9606"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int main(int </w:t>
      </w:r>
      <w:proofErr w:type="spellStart"/>
      <w:r w:rsidRPr="00DC2EB3">
        <w:rPr>
          <w:b/>
          <w:bCs/>
        </w:rPr>
        <w:t>argc</w:t>
      </w:r>
      <w:proofErr w:type="spellEnd"/>
      <w:r w:rsidRPr="00DC2EB3">
        <w:rPr>
          <w:b/>
          <w:bCs/>
        </w:rPr>
        <w:t xml:space="preserve">, char** </w:t>
      </w:r>
      <w:proofErr w:type="spellStart"/>
      <w:r w:rsidRPr="00DC2EB3">
        <w:rPr>
          <w:b/>
          <w:bCs/>
        </w:rPr>
        <w:t>argv</w:t>
      </w:r>
      <w:proofErr w:type="spellEnd"/>
      <w:r w:rsidRPr="00DC2EB3">
        <w:rPr>
          <w:b/>
          <w:bCs/>
        </w:rPr>
        <w:t>)</w:t>
      </w:r>
    </w:p>
    <w:p w14:paraId="04FA3269" w14:textId="77777777" w:rsidR="00DC2EB3" w:rsidRPr="00DC2EB3" w:rsidRDefault="00DC2EB3" w:rsidP="00DC2EB3">
      <w:pPr>
        <w:widowControl w:val="0"/>
        <w:autoSpaceDE w:val="0"/>
        <w:autoSpaceDN w:val="0"/>
        <w:adjustRightInd w:val="0"/>
        <w:spacing w:line="240" w:lineRule="auto"/>
        <w:rPr>
          <w:b/>
          <w:bCs/>
        </w:rPr>
      </w:pPr>
      <w:r w:rsidRPr="00DC2EB3">
        <w:rPr>
          <w:b/>
          <w:bCs/>
        </w:rPr>
        <w:t>{</w:t>
      </w:r>
    </w:p>
    <w:p w14:paraId="0D6C8B8A"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cout</w:t>
      </w:r>
      <w:proofErr w:type="spellEnd"/>
      <w:r w:rsidRPr="00DC2EB3">
        <w:rPr>
          <w:b/>
          <w:bCs/>
        </w:rPr>
        <w:t xml:space="preserve"> &lt;&lt; "X Coordinate: ";</w:t>
      </w:r>
    </w:p>
    <w:p w14:paraId="1831D2C0"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cin</w:t>
      </w:r>
      <w:proofErr w:type="spellEnd"/>
      <w:r w:rsidRPr="00DC2EB3">
        <w:rPr>
          <w:b/>
          <w:bCs/>
        </w:rPr>
        <w:t xml:space="preserve"> &gt;&gt; x;</w:t>
      </w:r>
    </w:p>
    <w:p w14:paraId="4A6ECA45" w14:textId="77777777" w:rsidR="00DC2EB3" w:rsidRPr="00DC2EB3" w:rsidRDefault="00DC2EB3" w:rsidP="00DC2EB3">
      <w:pPr>
        <w:widowControl w:val="0"/>
        <w:autoSpaceDE w:val="0"/>
        <w:autoSpaceDN w:val="0"/>
        <w:adjustRightInd w:val="0"/>
        <w:spacing w:line="240" w:lineRule="auto"/>
        <w:rPr>
          <w:b/>
          <w:bCs/>
        </w:rPr>
      </w:pPr>
    </w:p>
    <w:p w14:paraId="17528D97"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cout</w:t>
      </w:r>
      <w:proofErr w:type="spellEnd"/>
      <w:r w:rsidRPr="00DC2EB3">
        <w:rPr>
          <w:b/>
          <w:bCs/>
        </w:rPr>
        <w:t xml:space="preserve"> &lt;&lt; "Y Coordinate: ";</w:t>
      </w:r>
    </w:p>
    <w:p w14:paraId="550E8922"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cin</w:t>
      </w:r>
      <w:proofErr w:type="spellEnd"/>
      <w:r w:rsidRPr="00DC2EB3">
        <w:rPr>
          <w:b/>
          <w:bCs/>
        </w:rPr>
        <w:t xml:space="preserve"> &gt;&gt; y;</w:t>
      </w:r>
    </w:p>
    <w:p w14:paraId="29AFCECB" w14:textId="77777777" w:rsidR="00DC2EB3" w:rsidRPr="00DC2EB3" w:rsidRDefault="00DC2EB3" w:rsidP="00DC2EB3">
      <w:pPr>
        <w:widowControl w:val="0"/>
        <w:autoSpaceDE w:val="0"/>
        <w:autoSpaceDN w:val="0"/>
        <w:adjustRightInd w:val="0"/>
        <w:spacing w:line="240" w:lineRule="auto"/>
        <w:rPr>
          <w:b/>
          <w:bCs/>
        </w:rPr>
      </w:pPr>
    </w:p>
    <w:p w14:paraId="589D1BBC"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cout</w:t>
      </w:r>
      <w:proofErr w:type="spellEnd"/>
      <w:r w:rsidRPr="00DC2EB3">
        <w:rPr>
          <w:b/>
          <w:bCs/>
        </w:rPr>
        <w:t xml:space="preserve"> &lt;&lt; "Radius: ";</w:t>
      </w:r>
    </w:p>
    <w:p w14:paraId="1E3DDAE8"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cin</w:t>
      </w:r>
      <w:proofErr w:type="spellEnd"/>
      <w:r w:rsidRPr="00DC2EB3">
        <w:rPr>
          <w:b/>
          <w:bCs/>
        </w:rPr>
        <w:t xml:space="preserve"> &gt;&gt; r;</w:t>
      </w:r>
    </w:p>
    <w:p w14:paraId="4603C76E" w14:textId="77777777" w:rsidR="00DC2EB3" w:rsidRPr="00DC2EB3" w:rsidRDefault="00DC2EB3" w:rsidP="00DC2EB3">
      <w:pPr>
        <w:widowControl w:val="0"/>
        <w:autoSpaceDE w:val="0"/>
        <w:autoSpaceDN w:val="0"/>
        <w:adjustRightInd w:val="0"/>
        <w:spacing w:line="240" w:lineRule="auto"/>
        <w:rPr>
          <w:b/>
          <w:bCs/>
        </w:rPr>
      </w:pPr>
    </w:p>
    <w:p w14:paraId="1A0695F0"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glutInit</w:t>
      </w:r>
      <w:proofErr w:type="spellEnd"/>
      <w:r w:rsidRPr="00DC2EB3">
        <w:rPr>
          <w:b/>
          <w:bCs/>
        </w:rPr>
        <w:t>(&amp;</w:t>
      </w:r>
      <w:proofErr w:type="spellStart"/>
      <w:r w:rsidRPr="00DC2EB3">
        <w:rPr>
          <w:b/>
          <w:bCs/>
        </w:rPr>
        <w:t>argc</w:t>
      </w:r>
      <w:proofErr w:type="spellEnd"/>
      <w:r w:rsidRPr="00DC2EB3">
        <w:rPr>
          <w:b/>
          <w:bCs/>
        </w:rPr>
        <w:t xml:space="preserve">, </w:t>
      </w:r>
      <w:proofErr w:type="spellStart"/>
      <w:r w:rsidRPr="00DC2EB3">
        <w:rPr>
          <w:b/>
          <w:bCs/>
        </w:rPr>
        <w:t>argv</w:t>
      </w:r>
      <w:proofErr w:type="spellEnd"/>
      <w:r w:rsidRPr="00DC2EB3">
        <w:rPr>
          <w:b/>
          <w:bCs/>
        </w:rPr>
        <w:t>);</w:t>
      </w:r>
    </w:p>
    <w:p w14:paraId="09B2DCE6"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glutInitDisplayMode</w:t>
      </w:r>
      <w:proofErr w:type="spellEnd"/>
      <w:r w:rsidRPr="00DC2EB3">
        <w:rPr>
          <w:b/>
          <w:bCs/>
        </w:rPr>
        <w:t>(GLUT_SINGLE | GLUT_RGB);</w:t>
      </w:r>
    </w:p>
    <w:p w14:paraId="2DD12CB0"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glutInitWindowSize</w:t>
      </w:r>
      <w:proofErr w:type="spellEnd"/>
      <w:r w:rsidRPr="00DC2EB3">
        <w:rPr>
          <w:b/>
          <w:bCs/>
        </w:rPr>
        <w:t>(640, 480);</w:t>
      </w:r>
    </w:p>
    <w:p w14:paraId="4CAC1A34"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glutInitWindowPosition</w:t>
      </w:r>
      <w:proofErr w:type="spellEnd"/>
      <w:r w:rsidRPr="00DC2EB3">
        <w:rPr>
          <w:b/>
          <w:bCs/>
        </w:rPr>
        <w:t>(100, 150);</w:t>
      </w:r>
    </w:p>
    <w:p w14:paraId="01761490"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glutCreateWindow</w:t>
      </w:r>
      <w:proofErr w:type="spellEnd"/>
      <w:r w:rsidRPr="00DC2EB3">
        <w:rPr>
          <w:b/>
          <w:bCs/>
        </w:rPr>
        <w:t>("</w:t>
      </w:r>
      <w:proofErr w:type="spellStart"/>
      <w:r w:rsidRPr="00DC2EB3">
        <w:rPr>
          <w:b/>
          <w:bCs/>
        </w:rPr>
        <w:t>Bresenham's</w:t>
      </w:r>
      <w:proofErr w:type="spellEnd"/>
      <w:r w:rsidRPr="00DC2EB3">
        <w:rPr>
          <w:b/>
          <w:bCs/>
        </w:rPr>
        <w:t xml:space="preserve"> Circle Drawing");</w:t>
      </w:r>
    </w:p>
    <w:p w14:paraId="29FF795C" w14:textId="77777777" w:rsidR="00DC2EB3" w:rsidRPr="00DC2EB3" w:rsidRDefault="00DC2EB3" w:rsidP="00DC2EB3">
      <w:pPr>
        <w:widowControl w:val="0"/>
        <w:autoSpaceDE w:val="0"/>
        <w:autoSpaceDN w:val="0"/>
        <w:adjustRightInd w:val="0"/>
        <w:spacing w:line="240" w:lineRule="auto"/>
        <w:rPr>
          <w:b/>
          <w:bCs/>
        </w:rPr>
      </w:pPr>
      <w:r w:rsidRPr="00DC2EB3">
        <w:rPr>
          <w:b/>
          <w:bCs/>
        </w:rPr>
        <w:lastRenderedPageBreak/>
        <w:t xml:space="preserve">    </w:t>
      </w:r>
      <w:proofErr w:type="spellStart"/>
      <w:r w:rsidRPr="00DC2EB3">
        <w:rPr>
          <w:b/>
          <w:bCs/>
        </w:rPr>
        <w:t>glutDisplayFunc</w:t>
      </w:r>
      <w:proofErr w:type="spellEnd"/>
      <w:r w:rsidRPr="00DC2EB3">
        <w:rPr>
          <w:b/>
          <w:bCs/>
        </w:rPr>
        <w:t>(display);</w:t>
      </w:r>
    </w:p>
    <w:p w14:paraId="48DF75DF"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myInit</w:t>
      </w:r>
      <w:proofErr w:type="spellEnd"/>
      <w:r w:rsidRPr="00DC2EB3">
        <w:rPr>
          <w:b/>
          <w:bCs/>
        </w:rPr>
        <w:t>();</w:t>
      </w:r>
    </w:p>
    <w:p w14:paraId="3FB9BAE0" w14:textId="77777777" w:rsidR="00DC2EB3" w:rsidRPr="00DC2EB3" w:rsidRDefault="00DC2EB3" w:rsidP="00DC2EB3">
      <w:pPr>
        <w:widowControl w:val="0"/>
        <w:autoSpaceDE w:val="0"/>
        <w:autoSpaceDN w:val="0"/>
        <w:adjustRightInd w:val="0"/>
        <w:spacing w:line="240" w:lineRule="auto"/>
        <w:rPr>
          <w:b/>
          <w:bCs/>
        </w:rPr>
      </w:pPr>
      <w:r w:rsidRPr="00DC2EB3">
        <w:rPr>
          <w:b/>
          <w:bCs/>
        </w:rPr>
        <w:t xml:space="preserve">    </w:t>
      </w:r>
      <w:proofErr w:type="spellStart"/>
      <w:r w:rsidRPr="00DC2EB3">
        <w:rPr>
          <w:b/>
          <w:bCs/>
        </w:rPr>
        <w:t>glutMainLoop</w:t>
      </w:r>
      <w:proofErr w:type="spellEnd"/>
      <w:r w:rsidRPr="00DC2EB3">
        <w:rPr>
          <w:b/>
          <w:bCs/>
        </w:rPr>
        <w:t>();</w:t>
      </w:r>
    </w:p>
    <w:p w14:paraId="5342F0DA" w14:textId="77777777" w:rsidR="00DC2EB3" w:rsidRPr="00DC2EB3" w:rsidRDefault="00DC2EB3" w:rsidP="00DC2EB3">
      <w:pPr>
        <w:widowControl w:val="0"/>
        <w:autoSpaceDE w:val="0"/>
        <w:autoSpaceDN w:val="0"/>
        <w:adjustRightInd w:val="0"/>
        <w:spacing w:line="240" w:lineRule="auto"/>
        <w:rPr>
          <w:b/>
          <w:bCs/>
        </w:rPr>
      </w:pPr>
    </w:p>
    <w:p w14:paraId="4A1EADFE" w14:textId="77777777" w:rsidR="00DC2EB3" w:rsidRPr="00DC2EB3" w:rsidRDefault="00DC2EB3" w:rsidP="00DC2EB3">
      <w:pPr>
        <w:widowControl w:val="0"/>
        <w:autoSpaceDE w:val="0"/>
        <w:autoSpaceDN w:val="0"/>
        <w:adjustRightInd w:val="0"/>
        <w:spacing w:line="240" w:lineRule="auto"/>
        <w:rPr>
          <w:b/>
          <w:bCs/>
        </w:rPr>
      </w:pPr>
      <w:r w:rsidRPr="00DC2EB3">
        <w:rPr>
          <w:b/>
          <w:bCs/>
        </w:rPr>
        <w:t>    return 0;</w:t>
      </w:r>
    </w:p>
    <w:p w14:paraId="1605B81A" w14:textId="77777777" w:rsidR="00DC2EB3" w:rsidRPr="00DC2EB3" w:rsidRDefault="00DC2EB3" w:rsidP="00DC2EB3">
      <w:pPr>
        <w:widowControl w:val="0"/>
        <w:autoSpaceDE w:val="0"/>
        <w:autoSpaceDN w:val="0"/>
        <w:adjustRightInd w:val="0"/>
        <w:spacing w:line="240" w:lineRule="auto"/>
        <w:rPr>
          <w:b/>
          <w:bCs/>
        </w:rPr>
      </w:pPr>
      <w:r w:rsidRPr="00DC2EB3">
        <w:rPr>
          <w:b/>
          <w:bCs/>
        </w:rPr>
        <w:t>}</w:t>
      </w:r>
    </w:p>
    <w:p w14:paraId="74747437" w14:textId="77777777" w:rsidR="00DC2EB3" w:rsidRPr="00DC2EB3" w:rsidRDefault="00DC2EB3" w:rsidP="00DC2EB3">
      <w:pPr>
        <w:widowControl w:val="0"/>
        <w:autoSpaceDE w:val="0"/>
        <w:autoSpaceDN w:val="0"/>
        <w:adjustRightInd w:val="0"/>
        <w:spacing w:line="240" w:lineRule="auto"/>
        <w:rPr>
          <w:b/>
          <w:bCs/>
        </w:rPr>
      </w:pPr>
    </w:p>
    <w:p w14:paraId="69310E36" w14:textId="5052C24A" w:rsidR="00A75B12" w:rsidRPr="000B202D" w:rsidRDefault="00DC2EB3" w:rsidP="00A75B12">
      <w:pPr>
        <w:widowControl w:val="0"/>
        <w:autoSpaceDE w:val="0"/>
        <w:autoSpaceDN w:val="0"/>
        <w:adjustRightInd w:val="0"/>
        <w:spacing w:line="240" w:lineRule="auto"/>
        <w:rPr>
          <w:b/>
          <w:bCs/>
        </w:rPr>
      </w:pPr>
      <w:r w:rsidRPr="000B202D">
        <w:rPr>
          <w:b/>
          <w:bCs/>
        </w:rPr>
        <w:t>Output:</w:t>
      </w:r>
    </w:p>
    <w:p w14:paraId="6B07D1D9" w14:textId="09F13B5A" w:rsidR="00DC2EB3" w:rsidRPr="00A75B12" w:rsidRDefault="00DC2EB3" w:rsidP="00A75B12">
      <w:pPr>
        <w:widowControl w:val="0"/>
        <w:autoSpaceDE w:val="0"/>
        <w:autoSpaceDN w:val="0"/>
        <w:adjustRightInd w:val="0"/>
        <w:spacing w:line="240" w:lineRule="auto"/>
      </w:pPr>
      <w:r w:rsidRPr="00DC2EB3">
        <w:drawing>
          <wp:inline distT="0" distB="0" distL="0" distR="0" wp14:anchorId="067E95E2" wp14:editId="27D93858">
            <wp:extent cx="5365750" cy="876300"/>
            <wp:effectExtent l="0" t="0" r="6350" b="0"/>
            <wp:docPr id="56423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36223" name=""/>
                    <pic:cNvPicPr/>
                  </pic:nvPicPr>
                  <pic:blipFill>
                    <a:blip r:embed="rId12"/>
                    <a:stretch>
                      <a:fillRect/>
                    </a:stretch>
                  </pic:blipFill>
                  <pic:spPr>
                    <a:xfrm>
                      <a:off x="0" y="0"/>
                      <a:ext cx="5365750" cy="876300"/>
                    </a:xfrm>
                    <a:prstGeom prst="rect">
                      <a:avLst/>
                    </a:prstGeom>
                  </pic:spPr>
                </pic:pic>
              </a:graphicData>
            </a:graphic>
          </wp:inline>
        </w:drawing>
      </w:r>
    </w:p>
    <w:p w14:paraId="314B2C4B" w14:textId="502095C7" w:rsidR="004B4125" w:rsidRPr="00BA41DE" w:rsidRDefault="00DC2EB3" w:rsidP="004B4125">
      <w:pPr>
        <w:spacing w:after="0" w:line="240" w:lineRule="auto"/>
        <w:rPr>
          <w:rFonts w:ascii="Times New Roman" w:hAnsi="Times New Roman" w:cs="Times New Roman"/>
          <w:b/>
          <w:bCs/>
          <w:iCs/>
          <w:sz w:val="24"/>
          <w:szCs w:val="24"/>
          <w:lang w:val="en-US"/>
        </w:rPr>
      </w:pPr>
      <w:r w:rsidRPr="00DC2EB3">
        <w:rPr>
          <w:rFonts w:ascii="Times New Roman" w:hAnsi="Times New Roman" w:cs="Times New Roman"/>
          <w:b/>
          <w:bCs/>
          <w:iCs/>
          <w:sz w:val="24"/>
          <w:szCs w:val="24"/>
          <w:lang w:val="en-US"/>
        </w:rPr>
        <w:drawing>
          <wp:inline distT="0" distB="0" distL="0" distR="0" wp14:anchorId="0D1EC2B8" wp14:editId="3DA75545">
            <wp:extent cx="5365750" cy="4195445"/>
            <wp:effectExtent l="0" t="0" r="6350" b="0"/>
            <wp:docPr id="139604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47778" name=""/>
                    <pic:cNvPicPr/>
                  </pic:nvPicPr>
                  <pic:blipFill>
                    <a:blip r:embed="rId13"/>
                    <a:stretch>
                      <a:fillRect/>
                    </a:stretch>
                  </pic:blipFill>
                  <pic:spPr>
                    <a:xfrm>
                      <a:off x="0" y="0"/>
                      <a:ext cx="5365750" cy="4195445"/>
                    </a:xfrm>
                    <a:prstGeom prst="rect">
                      <a:avLst/>
                    </a:prstGeom>
                  </pic:spPr>
                </pic:pic>
              </a:graphicData>
            </a:graphic>
          </wp:inline>
        </w:drawing>
      </w:r>
    </w:p>
    <w:p w14:paraId="2BEF0D64"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0CE18E7F"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44245775"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58921CA0" w14:textId="77777777" w:rsidR="004B4125" w:rsidRDefault="004B4125" w:rsidP="004B4125">
      <w:pPr>
        <w:spacing w:after="0" w:line="240" w:lineRule="auto"/>
        <w:rPr>
          <w:rFonts w:ascii="Times New Roman" w:hAnsi="Times New Roman" w:cs="Times New Roman"/>
          <w:b/>
          <w:bCs/>
          <w:iCs/>
          <w:sz w:val="24"/>
          <w:szCs w:val="24"/>
          <w:lang w:val="en-US"/>
        </w:rPr>
      </w:pPr>
    </w:p>
    <w:p w14:paraId="3D83499F" w14:textId="19BC2882" w:rsidR="00DC2EB3" w:rsidRDefault="00DC2EB3" w:rsidP="004B4125">
      <w:pPr>
        <w:spacing w:after="0" w:line="240" w:lineRule="auto"/>
        <w:rPr>
          <w:rFonts w:ascii="Times New Roman" w:hAnsi="Times New Roman" w:cs="Times New Roman"/>
          <w:b/>
          <w:bCs/>
          <w:iCs/>
          <w:sz w:val="24"/>
          <w:szCs w:val="24"/>
          <w:lang w:val="en-US"/>
        </w:rPr>
      </w:pPr>
      <w:r>
        <w:rPr>
          <w:rFonts w:ascii="Times New Roman" w:hAnsi="Times New Roman" w:cs="Times New Roman"/>
          <w:b/>
          <w:bCs/>
          <w:iCs/>
          <w:sz w:val="24"/>
          <w:szCs w:val="24"/>
          <w:lang w:val="en-US"/>
        </w:rPr>
        <w:lastRenderedPageBreak/>
        <w:t>b.</w:t>
      </w:r>
    </w:p>
    <w:p w14:paraId="3368A3A2" w14:textId="77777777" w:rsidR="00DC2EB3" w:rsidRDefault="00DC2EB3" w:rsidP="004B4125">
      <w:pPr>
        <w:spacing w:after="0" w:line="240" w:lineRule="auto"/>
        <w:rPr>
          <w:rFonts w:ascii="Times New Roman" w:hAnsi="Times New Roman" w:cs="Times New Roman"/>
          <w:b/>
          <w:bCs/>
          <w:iCs/>
          <w:sz w:val="24"/>
          <w:szCs w:val="24"/>
          <w:lang w:val="en-US"/>
        </w:rPr>
      </w:pPr>
    </w:p>
    <w:p w14:paraId="7E4377F5"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#include &lt;bits/</w:t>
      </w:r>
      <w:proofErr w:type="spellStart"/>
      <w:r w:rsidRPr="000B202D">
        <w:rPr>
          <w:rFonts w:ascii="Times New Roman" w:hAnsi="Times New Roman" w:cs="Times New Roman"/>
          <w:b/>
          <w:bCs/>
          <w:iCs/>
          <w:sz w:val="24"/>
          <w:szCs w:val="24"/>
        </w:rPr>
        <w:t>stdc</w:t>
      </w:r>
      <w:proofErr w:type="spellEnd"/>
      <w:r w:rsidRPr="000B202D">
        <w:rPr>
          <w:rFonts w:ascii="Times New Roman" w:hAnsi="Times New Roman" w:cs="Times New Roman"/>
          <w:b/>
          <w:bCs/>
          <w:iCs/>
          <w:sz w:val="24"/>
          <w:szCs w:val="24"/>
        </w:rPr>
        <w:t>++.h&gt;</w:t>
      </w:r>
    </w:p>
    <w:p w14:paraId="7D5DED2F"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#include &lt;GL/</w:t>
      </w:r>
      <w:proofErr w:type="spellStart"/>
      <w:r w:rsidRPr="000B202D">
        <w:rPr>
          <w:rFonts w:ascii="Times New Roman" w:hAnsi="Times New Roman" w:cs="Times New Roman"/>
          <w:b/>
          <w:bCs/>
          <w:iCs/>
          <w:sz w:val="24"/>
          <w:szCs w:val="24"/>
        </w:rPr>
        <w:t>glut.h</w:t>
      </w:r>
      <w:proofErr w:type="spellEnd"/>
      <w:r w:rsidRPr="000B202D">
        <w:rPr>
          <w:rFonts w:ascii="Times New Roman" w:hAnsi="Times New Roman" w:cs="Times New Roman"/>
          <w:b/>
          <w:bCs/>
          <w:iCs/>
          <w:sz w:val="24"/>
          <w:szCs w:val="24"/>
        </w:rPr>
        <w:t>&gt;</w:t>
      </w:r>
    </w:p>
    <w:p w14:paraId="17611598" w14:textId="77777777" w:rsidR="000B202D" w:rsidRPr="000B202D" w:rsidRDefault="000B202D" w:rsidP="000B202D">
      <w:pPr>
        <w:spacing w:after="0" w:line="240" w:lineRule="auto"/>
        <w:rPr>
          <w:rFonts w:ascii="Times New Roman" w:hAnsi="Times New Roman" w:cs="Times New Roman"/>
          <w:b/>
          <w:bCs/>
          <w:iCs/>
          <w:sz w:val="24"/>
          <w:szCs w:val="24"/>
        </w:rPr>
      </w:pPr>
    </w:p>
    <w:p w14:paraId="028622E4"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void A() {</w:t>
      </w:r>
    </w:p>
    <w:p w14:paraId="6EF540EB"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glBegin</w:t>
      </w:r>
      <w:proofErr w:type="spellEnd"/>
      <w:r w:rsidRPr="000B202D">
        <w:rPr>
          <w:rFonts w:ascii="Times New Roman" w:hAnsi="Times New Roman" w:cs="Times New Roman"/>
          <w:b/>
          <w:bCs/>
          <w:iCs/>
          <w:sz w:val="24"/>
          <w:szCs w:val="24"/>
        </w:rPr>
        <w:t>(GL_LINE_LOOP);</w:t>
      </w:r>
    </w:p>
    <w:p w14:paraId="51C86B23"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glVertex2i(30, 90);</w:t>
      </w:r>
    </w:p>
    <w:p w14:paraId="10C3008C"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glVertex2i(70, 80);</w:t>
      </w:r>
    </w:p>
    <w:p w14:paraId="23F8C4BE"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glVertex2i(22, 30);</w:t>
      </w:r>
    </w:p>
    <w:p w14:paraId="19A06440"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glVertex2i(75, 32);</w:t>
      </w:r>
    </w:p>
    <w:p w14:paraId="393299B5"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glVertex2i(30, 90);</w:t>
      </w:r>
    </w:p>
    <w:p w14:paraId="653F7FE8"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glEnd</w:t>
      </w:r>
      <w:proofErr w:type="spellEnd"/>
      <w:r w:rsidRPr="000B202D">
        <w:rPr>
          <w:rFonts w:ascii="Times New Roman" w:hAnsi="Times New Roman" w:cs="Times New Roman"/>
          <w:b/>
          <w:bCs/>
          <w:iCs/>
          <w:sz w:val="24"/>
          <w:szCs w:val="24"/>
        </w:rPr>
        <w:t>();</w:t>
      </w:r>
    </w:p>
    <w:p w14:paraId="501AC83D"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w:t>
      </w:r>
    </w:p>
    <w:p w14:paraId="2E80A7A6" w14:textId="77777777" w:rsidR="000B202D" w:rsidRPr="000B202D" w:rsidRDefault="000B202D" w:rsidP="000B202D">
      <w:pPr>
        <w:spacing w:after="0" w:line="240" w:lineRule="auto"/>
        <w:rPr>
          <w:rFonts w:ascii="Times New Roman" w:hAnsi="Times New Roman" w:cs="Times New Roman"/>
          <w:b/>
          <w:bCs/>
          <w:iCs/>
          <w:sz w:val="24"/>
          <w:szCs w:val="24"/>
        </w:rPr>
      </w:pPr>
    </w:p>
    <w:p w14:paraId="18AC5CD4"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void B() {</w:t>
      </w:r>
    </w:p>
    <w:p w14:paraId="2771FC78"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glBegin</w:t>
      </w:r>
      <w:proofErr w:type="spellEnd"/>
      <w:r w:rsidRPr="000B202D">
        <w:rPr>
          <w:rFonts w:ascii="Times New Roman" w:hAnsi="Times New Roman" w:cs="Times New Roman"/>
          <w:b/>
          <w:bCs/>
          <w:iCs/>
          <w:sz w:val="24"/>
          <w:szCs w:val="24"/>
        </w:rPr>
        <w:t>(GL_LINE_LOOP);</w:t>
      </w:r>
    </w:p>
    <w:p w14:paraId="5AEF5E0F"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glVertex2i(120, 120);</w:t>
      </w:r>
    </w:p>
    <w:p w14:paraId="2BF856D1"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glVertex2i(170, 110);</w:t>
      </w:r>
    </w:p>
    <w:p w14:paraId="712762F2"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glVertex2i(165, 100);</w:t>
      </w:r>
    </w:p>
    <w:p w14:paraId="0F0BC1A6"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glVertex2i(135, 108);</w:t>
      </w:r>
    </w:p>
    <w:p w14:paraId="5110A7CA"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glVertex2i(128, 95);</w:t>
      </w:r>
    </w:p>
    <w:p w14:paraId="0701C9DA"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glVertex2i(145, 90);</w:t>
      </w:r>
    </w:p>
    <w:p w14:paraId="6AA95F06"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glVertex2i(140, 80);</w:t>
      </w:r>
    </w:p>
    <w:p w14:paraId="7EAF572C"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glVertex2i(120, 85);</w:t>
      </w:r>
    </w:p>
    <w:p w14:paraId="27B025B4"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glVertex2i(110, 45);</w:t>
      </w:r>
    </w:p>
    <w:p w14:paraId="2BA32177"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glVertex2i(100, 55);</w:t>
      </w:r>
    </w:p>
    <w:p w14:paraId="2C47991D"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glVertex2i(120, 120);</w:t>
      </w:r>
    </w:p>
    <w:p w14:paraId="51C9C0EE"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glEnd</w:t>
      </w:r>
      <w:proofErr w:type="spellEnd"/>
      <w:r w:rsidRPr="000B202D">
        <w:rPr>
          <w:rFonts w:ascii="Times New Roman" w:hAnsi="Times New Roman" w:cs="Times New Roman"/>
          <w:b/>
          <w:bCs/>
          <w:iCs/>
          <w:sz w:val="24"/>
          <w:szCs w:val="24"/>
        </w:rPr>
        <w:t>();</w:t>
      </w:r>
    </w:p>
    <w:p w14:paraId="43FB4AAB"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w:t>
      </w:r>
    </w:p>
    <w:p w14:paraId="1A6C64A8" w14:textId="77777777" w:rsidR="000B202D" w:rsidRPr="000B202D" w:rsidRDefault="000B202D" w:rsidP="000B202D">
      <w:pPr>
        <w:spacing w:after="0" w:line="240" w:lineRule="auto"/>
        <w:rPr>
          <w:rFonts w:ascii="Times New Roman" w:hAnsi="Times New Roman" w:cs="Times New Roman"/>
          <w:b/>
          <w:bCs/>
          <w:iCs/>
          <w:sz w:val="24"/>
          <w:szCs w:val="24"/>
        </w:rPr>
      </w:pPr>
    </w:p>
    <w:p w14:paraId="4B5E2F09"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void C() {</w:t>
      </w:r>
    </w:p>
    <w:p w14:paraId="773F5A56"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glBegin</w:t>
      </w:r>
      <w:proofErr w:type="spellEnd"/>
      <w:r w:rsidRPr="000B202D">
        <w:rPr>
          <w:rFonts w:ascii="Times New Roman" w:hAnsi="Times New Roman" w:cs="Times New Roman"/>
          <w:b/>
          <w:bCs/>
          <w:iCs/>
          <w:sz w:val="24"/>
          <w:szCs w:val="24"/>
        </w:rPr>
        <w:t>(GL_LINE_LOOP);</w:t>
      </w:r>
    </w:p>
    <w:p w14:paraId="54798EED"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glVertex2i(190, 80);</w:t>
      </w:r>
    </w:p>
    <w:p w14:paraId="566CF356"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glVertex2i(250, 78);</w:t>
      </w:r>
    </w:p>
    <w:p w14:paraId="2CC010E5"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glVertex2i(240, 50);</w:t>
      </w:r>
    </w:p>
    <w:p w14:paraId="5F54F52F"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glVertex2i(252, 30);</w:t>
      </w:r>
    </w:p>
    <w:p w14:paraId="594EFDAA"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glVertex2i(215, 20);</w:t>
      </w:r>
    </w:p>
    <w:p w14:paraId="46664AAF"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glVertex2i(180, 35);</w:t>
      </w:r>
    </w:p>
    <w:p w14:paraId="5D4BF2F0"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glVertex2i(180, 60);</w:t>
      </w:r>
    </w:p>
    <w:p w14:paraId="45B3D973"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glVertex2i(190, 80);</w:t>
      </w:r>
    </w:p>
    <w:p w14:paraId="1FA9D8B6"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glEnd</w:t>
      </w:r>
      <w:proofErr w:type="spellEnd"/>
      <w:r w:rsidRPr="000B202D">
        <w:rPr>
          <w:rFonts w:ascii="Times New Roman" w:hAnsi="Times New Roman" w:cs="Times New Roman"/>
          <w:b/>
          <w:bCs/>
          <w:iCs/>
          <w:sz w:val="24"/>
          <w:szCs w:val="24"/>
        </w:rPr>
        <w:t>();</w:t>
      </w:r>
    </w:p>
    <w:p w14:paraId="51EB7FFA"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w:t>
      </w:r>
    </w:p>
    <w:p w14:paraId="52998D0F" w14:textId="77777777" w:rsidR="000B202D" w:rsidRPr="000B202D" w:rsidRDefault="000B202D" w:rsidP="000B202D">
      <w:pPr>
        <w:spacing w:after="0" w:line="240" w:lineRule="auto"/>
        <w:rPr>
          <w:rFonts w:ascii="Times New Roman" w:hAnsi="Times New Roman" w:cs="Times New Roman"/>
          <w:b/>
          <w:bCs/>
          <w:iCs/>
          <w:sz w:val="24"/>
          <w:szCs w:val="24"/>
        </w:rPr>
      </w:pPr>
    </w:p>
    <w:p w14:paraId="67C56039"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void D() {</w:t>
      </w:r>
    </w:p>
    <w:p w14:paraId="1A095A81"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glBegin</w:t>
      </w:r>
      <w:proofErr w:type="spellEnd"/>
      <w:r w:rsidRPr="000B202D">
        <w:rPr>
          <w:rFonts w:ascii="Times New Roman" w:hAnsi="Times New Roman" w:cs="Times New Roman"/>
          <w:b/>
          <w:bCs/>
          <w:iCs/>
          <w:sz w:val="24"/>
          <w:szCs w:val="24"/>
        </w:rPr>
        <w:t>(GL_LINE_LOOP);</w:t>
      </w:r>
    </w:p>
    <w:p w14:paraId="73E1BAA3"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glVertex2i(260, 30);</w:t>
      </w:r>
    </w:p>
    <w:p w14:paraId="35C1ECC3"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lastRenderedPageBreak/>
        <w:t>    glVertex2i(310, 70);</w:t>
      </w:r>
    </w:p>
    <w:p w14:paraId="6BA4BDE5"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glVertex2i(280, 110);</w:t>
      </w:r>
    </w:p>
    <w:p w14:paraId="2A15D7DA"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glEnd</w:t>
      </w:r>
      <w:proofErr w:type="spellEnd"/>
      <w:r w:rsidRPr="000B202D">
        <w:rPr>
          <w:rFonts w:ascii="Times New Roman" w:hAnsi="Times New Roman" w:cs="Times New Roman"/>
          <w:b/>
          <w:bCs/>
          <w:iCs/>
          <w:sz w:val="24"/>
          <w:szCs w:val="24"/>
        </w:rPr>
        <w:t>();</w:t>
      </w:r>
    </w:p>
    <w:p w14:paraId="2306A222"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w:t>
      </w:r>
    </w:p>
    <w:p w14:paraId="5086C752" w14:textId="77777777" w:rsidR="000B202D" w:rsidRPr="000B202D" w:rsidRDefault="000B202D" w:rsidP="000B202D">
      <w:pPr>
        <w:spacing w:after="0" w:line="240" w:lineRule="auto"/>
        <w:rPr>
          <w:rFonts w:ascii="Times New Roman" w:hAnsi="Times New Roman" w:cs="Times New Roman"/>
          <w:b/>
          <w:bCs/>
          <w:iCs/>
          <w:sz w:val="24"/>
          <w:szCs w:val="24"/>
        </w:rPr>
      </w:pPr>
    </w:p>
    <w:p w14:paraId="5D996DE1"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void Hexagon(int xc, int </w:t>
      </w:r>
      <w:proofErr w:type="spellStart"/>
      <w:r w:rsidRPr="000B202D">
        <w:rPr>
          <w:rFonts w:ascii="Times New Roman" w:hAnsi="Times New Roman" w:cs="Times New Roman"/>
          <w:b/>
          <w:bCs/>
          <w:iCs/>
          <w:sz w:val="24"/>
          <w:szCs w:val="24"/>
        </w:rPr>
        <w:t>yc</w:t>
      </w:r>
      <w:proofErr w:type="spellEnd"/>
      <w:r w:rsidRPr="000B202D">
        <w:rPr>
          <w:rFonts w:ascii="Times New Roman" w:hAnsi="Times New Roman" w:cs="Times New Roman"/>
          <w:b/>
          <w:bCs/>
          <w:iCs/>
          <w:sz w:val="24"/>
          <w:szCs w:val="24"/>
        </w:rPr>
        <w:t>, int r) {</w:t>
      </w:r>
    </w:p>
    <w:p w14:paraId="62192974"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glBegin</w:t>
      </w:r>
      <w:proofErr w:type="spellEnd"/>
      <w:r w:rsidRPr="000B202D">
        <w:rPr>
          <w:rFonts w:ascii="Times New Roman" w:hAnsi="Times New Roman" w:cs="Times New Roman"/>
          <w:b/>
          <w:bCs/>
          <w:iCs/>
          <w:sz w:val="24"/>
          <w:szCs w:val="24"/>
        </w:rPr>
        <w:t>(GL_LINE_LOOP);</w:t>
      </w:r>
    </w:p>
    <w:p w14:paraId="7A582360"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for (int </w:t>
      </w:r>
      <w:proofErr w:type="spellStart"/>
      <w:r w:rsidRPr="000B202D">
        <w:rPr>
          <w:rFonts w:ascii="Times New Roman" w:hAnsi="Times New Roman" w:cs="Times New Roman"/>
          <w:b/>
          <w:bCs/>
          <w:iCs/>
          <w:sz w:val="24"/>
          <w:szCs w:val="24"/>
        </w:rPr>
        <w:t>i</w:t>
      </w:r>
      <w:proofErr w:type="spellEnd"/>
      <w:r w:rsidRPr="000B202D">
        <w:rPr>
          <w:rFonts w:ascii="Times New Roman" w:hAnsi="Times New Roman" w:cs="Times New Roman"/>
          <w:b/>
          <w:bCs/>
          <w:iCs/>
          <w:sz w:val="24"/>
          <w:szCs w:val="24"/>
        </w:rPr>
        <w:t xml:space="preserve"> = 0; </w:t>
      </w:r>
      <w:proofErr w:type="spellStart"/>
      <w:r w:rsidRPr="000B202D">
        <w:rPr>
          <w:rFonts w:ascii="Times New Roman" w:hAnsi="Times New Roman" w:cs="Times New Roman"/>
          <w:b/>
          <w:bCs/>
          <w:iCs/>
          <w:sz w:val="24"/>
          <w:szCs w:val="24"/>
        </w:rPr>
        <w:t>i</w:t>
      </w:r>
      <w:proofErr w:type="spellEnd"/>
      <w:r w:rsidRPr="000B202D">
        <w:rPr>
          <w:rFonts w:ascii="Times New Roman" w:hAnsi="Times New Roman" w:cs="Times New Roman"/>
          <w:b/>
          <w:bCs/>
          <w:iCs/>
          <w:sz w:val="24"/>
          <w:szCs w:val="24"/>
        </w:rPr>
        <w:t xml:space="preserve"> &lt; 6; ++</w:t>
      </w:r>
      <w:proofErr w:type="spellStart"/>
      <w:r w:rsidRPr="000B202D">
        <w:rPr>
          <w:rFonts w:ascii="Times New Roman" w:hAnsi="Times New Roman" w:cs="Times New Roman"/>
          <w:b/>
          <w:bCs/>
          <w:iCs/>
          <w:sz w:val="24"/>
          <w:szCs w:val="24"/>
        </w:rPr>
        <w:t>i</w:t>
      </w:r>
      <w:proofErr w:type="spellEnd"/>
      <w:r w:rsidRPr="000B202D">
        <w:rPr>
          <w:rFonts w:ascii="Times New Roman" w:hAnsi="Times New Roman" w:cs="Times New Roman"/>
          <w:b/>
          <w:bCs/>
          <w:iCs/>
          <w:sz w:val="24"/>
          <w:szCs w:val="24"/>
        </w:rPr>
        <w:t>) {</w:t>
      </w:r>
    </w:p>
    <w:p w14:paraId="22520AB8"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glVertex2i(xc + r * cos(</w:t>
      </w:r>
      <w:proofErr w:type="spellStart"/>
      <w:r w:rsidRPr="000B202D">
        <w:rPr>
          <w:rFonts w:ascii="Times New Roman" w:hAnsi="Times New Roman" w:cs="Times New Roman"/>
          <w:b/>
          <w:bCs/>
          <w:iCs/>
          <w:sz w:val="24"/>
          <w:szCs w:val="24"/>
        </w:rPr>
        <w:t>i</w:t>
      </w:r>
      <w:proofErr w:type="spellEnd"/>
      <w:r w:rsidRPr="000B202D">
        <w:rPr>
          <w:rFonts w:ascii="Times New Roman" w:hAnsi="Times New Roman" w:cs="Times New Roman"/>
          <w:b/>
          <w:bCs/>
          <w:iCs/>
          <w:sz w:val="24"/>
          <w:szCs w:val="24"/>
        </w:rPr>
        <w:t xml:space="preserve"> * M_PI / 3), </w:t>
      </w:r>
      <w:proofErr w:type="spellStart"/>
      <w:r w:rsidRPr="000B202D">
        <w:rPr>
          <w:rFonts w:ascii="Times New Roman" w:hAnsi="Times New Roman" w:cs="Times New Roman"/>
          <w:b/>
          <w:bCs/>
          <w:iCs/>
          <w:sz w:val="24"/>
          <w:szCs w:val="24"/>
        </w:rPr>
        <w:t>yc</w:t>
      </w:r>
      <w:proofErr w:type="spellEnd"/>
      <w:r w:rsidRPr="000B202D">
        <w:rPr>
          <w:rFonts w:ascii="Times New Roman" w:hAnsi="Times New Roman" w:cs="Times New Roman"/>
          <w:b/>
          <w:bCs/>
          <w:iCs/>
          <w:sz w:val="24"/>
          <w:szCs w:val="24"/>
        </w:rPr>
        <w:t xml:space="preserve"> + r * sin(</w:t>
      </w:r>
      <w:proofErr w:type="spellStart"/>
      <w:r w:rsidRPr="000B202D">
        <w:rPr>
          <w:rFonts w:ascii="Times New Roman" w:hAnsi="Times New Roman" w:cs="Times New Roman"/>
          <w:b/>
          <w:bCs/>
          <w:iCs/>
          <w:sz w:val="24"/>
          <w:szCs w:val="24"/>
        </w:rPr>
        <w:t>i</w:t>
      </w:r>
      <w:proofErr w:type="spellEnd"/>
      <w:r w:rsidRPr="000B202D">
        <w:rPr>
          <w:rFonts w:ascii="Times New Roman" w:hAnsi="Times New Roman" w:cs="Times New Roman"/>
          <w:b/>
          <w:bCs/>
          <w:iCs/>
          <w:sz w:val="24"/>
          <w:szCs w:val="24"/>
        </w:rPr>
        <w:t xml:space="preserve"> * M_PI / 3));</w:t>
      </w:r>
    </w:p>
    <w:p w14:paraId="4071FD99"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w:t>
      </w:r>
    </w:p>
    <w:p w14:paraId="701ABEBB"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glEnd</w:t>
      </w:r>
      <w:proofErr w:type="spellEnd"/>
      <w:r w:rsidRPr="000B202D">
        <w:rPr>
          <w:rFonts w:ascii="Times New Roman" w:hAnsi="Times New Roman" w:cs="Times New Roman"/>
          <w:b/>
          <w:bCs/>
          <w:iCs/>
          <w:sz w:val="24"/>
          <w:szCs w:val="24"/>
        </w:rPr>
        <w:t>();</w:t>
      </w:r>
    </w:p>
    <w:p w14:paraId="4D13F834"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w:t>
      </w:r>
    </w:p>
    <w:p w14:paraId="1225CEDE" w14:textId="77777777" w:rsidR="000B202D" w:rsidRPr="000B202D" w:rsidRDefault="000B202D" w:rsidP="000B202D">
      <w:pPr>
        <w:spacing w:after="0" w:line="240" w:lineRule="auto"/>
        <w:rPr>
          <w:rFonts w:ascii="Times New Roman" w:hAnsi="Times New Roman" w:cs="Times New Roman"/>
          <w:b/>
          <w:bCs/>
          <w:iCs/>
          <w:sz w:val="24"/>
          <w:szCs w:val="24"/>
        </w:rPr>
      </w:pPr>
    </w:p>
    <w:p w14:paraId="4F7DC44F"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void Decagon(int xc, int </w:t>
      </w:r>
      <w:proofErr w:type="spellStart"/>
      <w:r w:rsidRPr="000B202D">
        <w:rPr>
          <w:rFonts w:ascii="Times New Roman" w:hAnsi="Times New Roman" w:cs="Times New Roman"/>
          <w:b/>
          <w:bCs/>
          <w:iCs/>
          <w:sz w:val="24"/>
          <w:szCs w:val="24"/>
        </w:rPr>
        <w:t>yc</w:t>
      </w:r>
      <w:proofErr w:type="spellEnd"/>
      <w:r w:rsidRPr="000B202D">
        <w:rPr>
          <w:rFonts w:ascii="Times New Roman" w:hAnsi="Times New Roman" w:cs="Times New Roman"/>
          <w:b/>
          <w:bCs/>
          <w:iCs/>
          <w:sz w:val="24"/>
          <w:szCs w:val="24"/>
        </w:rPr>
        <w:t>, int r) {</w:t>
      </w:r>
    </w:p>
    <w:p w14:paraId="26E0E43E"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glBegin</w:t>
      </w:r>
      <w:proofErr w:type="spellEnd"/>
      <w:r w:rsidRPr="000B202D">
        <w:rPr>
          <w:rFonts w:ascii="Times New Roman" w:hAnsi="Times New Roman" w:cs="Times New Roman"/>
          <w:b/>
          <w:bCs/>
          <w:iCs/>
          <w:sz w:val="24"/>
          <w:szCs w:val="24"/>
        </w:rPr>
        <w:t>(GL_LINE_LOOP);</w:t>
      </w:r>
    </w:p>
    <w:p w14:paraId="1CA0D453"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for (int </w:t>
      </w:r>
      <w:proofErr w:type="spellStart"/>
      <w:r w:rsidRPr="000B202D">
        <w:rPr>
          <w:rFonts w:ascii="Times New Roman" w:hAnsi="Times New Roman" w:cs="Times New Roman"/>
          <w:b/>
          <w:bCs/>
          <w:iCs/>
          <w:sz w:val="24"/>
          <w:szCs w:val="24"/>
        </w:rPr>
        <w:t>i</w:t>
      </w:r>
      <w:proofErr w:type="spellEnd"/>
      <w:r w:rsidRPr="000B202D">
        <w:rPr>
          <w:rFonts w:ascii="Times New Roman" w:hAnsi="Times New Roman" w:cs="Times New Roman"/>
          <w:b/>
          <w:bCs/>
          <w:iCs/>
          <w:sz w:val="24"/>
          <w:szCs w:val="24"/>
        </w:rPr>
        <w:t xml:space="preserve"> = 0; </w:t>
      </w:r>
      <w:proofErr w:type="spellStart"/>
      <w:r w:rsidRPr="000B202D">
        <w:rPr>
          <w:rFonts w:ascii="Times New Roman" w:hAnsi="Times New Roman" w:cs="Times New Roman"/>
          <w:b/>
          <w:bCs/>
          <w:iCs/>
          <w:sz w:val="24"/>
          <w:szCs w:val="24"/>
        </w:rPr>
        <w:t>i</w:t>
      </w:r>
      <w:proofErr w:type="spellEnd"/>
      <w:r w:rsidRPr="000B202D">
        <w:rPr>
          <w:rFonts w:ascii="Times New Roman" w:hAnsi="Times New Roman" w:cs="Times New Roman"/>
          <w:b/>
          <w:bCs/>
          <w:iCs/>
          <w:sz w:val="24"/>
          <w:szCs w:val="24"/>
        </w:rPr>
        <w:t xml:space="preserve"> &lt; 10; ++</w:t>
      </w:r>
      <w:proofErr w:type="spellStart"/>
      <w:r w:rsidRPr="000B202D">
        <w:rPr>
          <w:rFonts w:ascii="Times New Roman" w:hAnsi="Times New Roman" w:cs="Times New Roman"/>
          <w:b/>
          <w:bCs/>
          <w:iCs/>
          <w:sz w:val="24"/>
          <w:szCs w:val="24"/>
        </w:rPr>
        <w:t>i</w:t>
      </w:r>
      <w:proofErr w:type="spellEnd"/>
      <w:r w:rsidRPr="000B202D">
        <w:rPr>
          <w:rFonts w:ascii="Times New Roman" w:hAnsi="Times New Roman" w:cs="Times New Roman"/>
          <w:b/>
          <w:bCs/>
          <w:iCs/>
          <w:sz w:val="24"/>
          <w:szCs w:val="24"/>
        </w:rPr>
        <w:t>) {</w:t>
      </w:r>
    </w:p>
    <w:p w14:paraId="60FE37A9"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glVertex2i(xc + r * cos(</w:t>
      </w:r>
      <w:proofErr w:type="spellStart"/>
      <w:r w:rsidRPr="000B202D">
        <w:rPr>
          <w:rFonts w:ascii="Times New Roman" w:hAnsi="Times New Roman" w:cs="Times New Roman"/>
          <w:b/>
          <w:bCs/>
          <w:iCs/>
          <w:sz w:val="24"/>
          <w:szCs w:val="24"/>
        </w:rPr>
        <w:t>i</w:t>
      </w:r>
      <w:proofErr w:type="spellEnd"/>
      <w:r w:rsidRPr="000B202D">
        <w:rPr>
          <w:rFonts w:ascii="Times New Roman" w:hAnsi="Times New Roman" w:cs="Times New Roman"/>
          <w:b/>
          <w:bCs/>
          <w:iCs/>
          <w:sz w:val="24"/>
          <w:szCs w:val="24"/>
        </w:rPr>
        <w:t xml:space="preserve"> * M_PI / 5), </w:t>
      </w:r>
      <w:proofErr w:type="spellStart"/>
      <w:r w:rsidRPr="000B202D">
        <w:rPr>
          <w:rFonts w:ascii="Times New Roman" w:hAnsi="Times New Roman" w:cs="Times New Roman"/>
          <w:b/>
          <w:bCs/>
          <w:iCs/>
          <w:sz w:val="24"/>
          <w:szCs w:val="24"/>
        </w:rPr>
        <w:t>yc</w:t>
      </w:r>
      <w:proofErr w:type="spellEnd"/>
      <w:r w:rsidRPr="000B202D">
        <w:rPr>
          <w:rFonts w:ascii="Times New Roman" w:hAnsi="Times New Roman" w:cs="Times New Roman"/>
          <w:b/>
          <w:bCs/>
          <w:iCs/>
          <w:sz w:val="24"/>
          <w:szCs w:val="24"/>
        </w:rPr>
        <w:t xml:space="preserve"> + r * sin(</w:t>
      </w:r>
      <w:proofErr w:type="spellStart"/>
      <w:r w:rsidRPr="000B202D">
        <w:rPr>
          <w:rFonts w:ascii="Times New Roman" w:hAnsi="Times New Roman" w:cs="Times New Roman"/>
          <w:b/>
          <w:bCs/>
          <w:iCs/>
          <w:sz w:val="24"/>
          <w:szCs w:val="24"/>
        </w:rPr>
        <w:t>i</w:t>
      </w:r>
      <w:proofErr w:type="spellEnd"/>
      <w:r w:rsidRPr="000B202D">
        <w:rPr>
          <w:rFonts w:ascii="Times New Roman" w:hAnsi="Times New Roman" w:cs="Times New Roman"/>
          <w:b/>
          <w:bCs/>
          <w:iCs/>
          <w:sz w:val="24"/>
          <w:szCs w:val="24"/>
        </w:rPr>
        <w:t xml:space="preserve"> * M_PI / 5));</w:t>
      </w:r>
    </w:p>
    <w:p w14:paraId="13AA417D"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w:t>
      </w:r>
    </w:p>
    <w:p w14:paraId="059F0BE4"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glEnd</w:t>
      </w:r>
      <w:proofErr w:type="spellEnd"/>
      <w:r w:rsidRPr="000B202D">
        <w:rPr>
          <w:rFonts w:ascii="Times New Roman" w:hAnsi="Times New Roman" w:cs="Times New Roman"/>
          <w:b/>
          <w:bCs/>
          <w:iCs/>
          <w:sz w:val="24"/>
          <w:szCs w:val="24"/>
        </w:rPr>
        <w:t>();</w:t>
      </w:r>
    </w:p>
    <w:p w14:paraId="4197D523"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w:t>
      </w:r>
    </w:p>
    <w:p w14:paraId="78D8791A" w14:textId="77777777" w:rsidR="000B202D" w:rsidRPr="000B202D" w:rsidRDefault="000B202D" w:rsidP="000B202D">
      <w:pPr>
        <w:spacing w:after="0" w:line="240" w:lineRule="auto"/>
        <w:rPr>
          <w:rFonts w:ascii="Times New Roman" w:hAnsi="Times New Roman" w:cs="Times New Roman"/>
          <w:b/>
          <w:bCs/>
          <w:iCs/>
          <w:sz w:val="24"/>
          <w:szCs w:val="24"/>
        </w:rPr>
      </w:pPr>
    </w:p>
    <w:p w14:paraId="23AACF09"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void display(void) {</w:t>
      </w:r>
    </w:p>
    <w:p w14:paraId="6AD55805"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glClear</w:t>
      </w:r>
      <w:proofErr w:type="spellEnd"/>
      <w:r w:rsidRPr="000B202D">
        <w:rPr>
          <w:rFonts w:ascii="Times New Roman" w:hAnsi="Times New Roman" w:cs="Times New Roman"/>
          <w:b/>
          <w:bCs/>
          <w:iCs/>
          <w:sz w:val="24"/>
          <w:szCs w:val="24"/>
        </w:rPr>
        <w:t>(GL_COLOR_BUFFER_BIT);</w:t>
      </w:r>
    </w:p>
    <w:p w14:paraId="159EAA29"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
    <w:p w14:paraId="02F2A191"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glColor3f(0.0, 1.0, 0.0);</w:t>
      </w:r>
    </w:p>
    <w:p w14:paraId="312CF3C5"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
    <w:p w14:paraId="249099F9"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A();</w:t>
      </w:r>
    </w:p>
    <w:p w14:paraId="5A6FA1EC"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B();</w:t>
      </w:r>
    </w:p>
    <w:p w14:paraId="07A3CAFB"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Hexagon(360, 70, 40);</w:t>
      </w:r>
    </w:p>
    <w:p w14:paraId="31AEB668"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C();</w:t>
      </w:r>
    </w:p>
    <w:p w14:paraId="1698889A"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D();</w:t>
      </w:r>
    </w:p>
    <w:p w14:paraId="74BD4718"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Decagon(460, 70, 40);</w:t>
      </w:r>
    </w:p>
    <w:p w14:paraId="1C5D6B0B"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
    <w:p w14:paraId="46E03A45"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glFlush</w:t>
      </w:r>
      <w:proofErr w:type="spellEnd"/>
      <w:r w:rsidRPr="000B202D">
        <w:rPr>
          <w:rFonts w:ascii="Times New Roman" w:hAnsi="Times New Roman" w:cs="Times New Roman"/>
          <w:b/>
          <w:bCs/>
          <w:iCs/>
          <w:sz w:val="24"/>
          <w:szCs w:val="24"/>
        </w:rPr>
        <w:t>();</w:t>
      </w:r>
    </w:p>
    <w:p w14:paraId="23284887"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w:t>
      </w:r>
    </w:p>
    <w:p w14:paraId="5B732641" w14:textId="77777777" w:rsidR="000B202D" w:rsidRPr="000B202D" w:rsidRDefault="000B202D" w:rsidP="000B202D">
      <w:pPr>
        <w:spacing w:after="0" w:line="240" w:lineRule="auto"/>
        <w:rPr>
          <w:rFonts w:ascii="Times New Roman" w:hAnsi="Times New Roman" w:cs="Times New Roman"/>
          <w:b/>
          <w:bCs/>
          <w:iCs/>
          <w:sz w:val="24"/>
          <w:szCs w:val="24"/>
        </w:rPr>
      </w:pPr>
    </w:p>
    <w:p w14:paraId="6B8F62D4"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void </w:t>
      </w:r>
      <w:proofErr w:type="spellStart"/>
      <w:r w:rsidRPr="000B202D">
        <w:rPr>
          <w:rFonts w:ascii="Times New Roman" w:hAnsi="Times New Roman" w:cs="Times New Roman"/>
          <w:b/>
          <w:bCs/>
          <w:iCs/>
          <w:sz w:val="24"/>
          <w:szCs w:val="24"/>
        </w:rPr>
        <w:t>init</w:t>
      </w:r>
      <w:proofErr w:type="spellEnd"/>
      <w:r w:rsidRPr="000B202D">
        <w:rPr>
          <w:rFonts w:ascii="Times New Roman" w:hAnsi="Times New Roman" w:cs="Times New Roman"/>
          <w:b/>
          <w:bCs/>
          <w:iCs/>
          <w:sz w:val="24"/>
          <w:szCs w:val="24"/>
        </w:rPr>
        <w:t>(void) {</w:t>
      </w:r>
    </w:p>
    <w:p w14:paraId="76CF4956"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glClearColor</w:t>
      </w:r>
      <w:proofErr w:type="spellEnd"/>
      <w:r w:rsidRPr="000B202D">
        <w:rPr>
          <w:rFonts w:ascii="Times New Roman" w:hAnsi="Times New Roman" w:cs="Times New Roman"/>
          <w:b/>
          <w:bCs/>
          <w:iCs/>
          <w:sz w:val="24"/>
          <w:szCs w:val="24"/>
        </w:rPr>
        <w:t>(0.0, 0.0, 0.0, 0.0);</w:t>
      </w:r>
    </w:p>
    <w:p w14:paraId="093D5EDB"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
    <w:p w14:paraId="126CBFB8"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glMatrixMode</w:t>
      </w:r>
      <w:proofErr w:type="spellEnd"/>
      <w:r w:rsidRPr="000B202D">
        <w:rPr>
          <w:rFonts w:ascii="Times New Roman" w:hAnsi="Times New Roman" w:cs="Times New Roman"/>
          <w:b/>
          <w:bCs/>
          <w:iCs/>
          <w:sz w:val="24"/>
          <w:szCs w:val="24"/>
        </w:rPr>
        <w:t>(GL_PROJECTION);</w:t>
      </w:r>
    </w:p>
    <w:p w14:paraId="7103A63F"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gluOrtho2D(0, 500, 0, 150);</w:t>
      </w:r>
    </w:p>
    <w:p w14:paraId="340DA5C4"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w:t>
      </w:r>
    </w:p>
    <w:p w14:paraId="0A9D12D1" w14:textId="77777777" w:rsidR="000B202D" w:rsidRPr="000B202D" w:rsidRDefault="000B202D" w:rsidP="000B202D">
      <w:pPr>
        <w:spacing w:after="0" w:line="240" w:lineRule="auto"/>
        <w:rPr>
          <w:rFonts w:ascii="Times New Roman" w:hAnsi="Times New Roman" w:cs="Times New Roman"/>
          <w:b/>
          <w:bCs/>
          <w:iCs/>
          <w:sz w:val="24"/>
          <w:szCs w:val="24"/>
        </w:rPr>
      </w:pPr>
    </w:p>
    <w:p w14:paraId="46E7A1C2"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int main(int </w:t>
      </w:r>
      <w:proofErr w:type="spellStart"/>
      <w:r w:rsidRPr="000B202D">
        <w:rPr>
          <w:rFonts w:ascii="Times New Roman" w:hAnsi="Times New Roman" w:cs="Times New Roman"/>
          <w:b/>
          <w:bCs/>
          <w:iCs/>
          <w:sz w:val="24"/>
          <w:szCs w:val="24"/>
        </w:rPr>
        <w:t>argc</w:t>
      </w:r>
      <w:proofErr w:type="spellEnd"/>
      <w:r w:rsidRPr="000B202D">
        <w:rPr>
          <w:rFonts w:ascii="Times New Roman" w:hAnsi="Times New Roman" w:cs="Times New Roman"/>
          <w:b/>
          <w:bCs/>
          <w:iCs/>
          <w:sz w:val="24"/>
          <w:szCs w:val="24"/>
        </w:rPr>
        <w:t xml:space="preserve">, char** </w:t>
      </w:r>
      <w:proofErr w:type="spellStart"/>
      <w:r w:rsidRPr="000B202D">
        <w:rPr>
          <w:rFonts w:ascii="Times New Roman" w:hAnsi="Times New Roman" w:cs="Times New Roman"/>
          <w:b/>
          <w:bCs/>
          <w:iCs/>
          <w:sz w:val="24"/>
          <w:szCs w:val="24"/>
        </w:rPr>
        <w:t>argv</w:t>
      </w:r>
      <w:proofErr w:type="spellEnd"/>
      <w:r w:rsidRPr="000B202D">
        <w:rPr>
          <w:rFonts w:ascii="Times New Roman" w:hAnsi="Times New Roman" w:cs="Times New Roman"/>
          <w:b/>
          <w:bCs/>
          <w:iCs/>
          <w:sz w:val="24"/>
          <w:szCs w:val="24"/>
        </w:rPr>
        <w:t>) {</w:t>
      </w:r>
    </w:p>
    <w:p w14:paraId="3F357468"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glutInit</w:t>
      </w:r>
      <w:proofErr w:type="spellEnd"/>
      <w:r w:rsidRPr="000B202D">
        <w:rPr>
          <w:rFonts w:ascii="Times New Roman" w:hAnsi="Times New Roman" w:cs="Times New Roman"/>
          <w:b/>
          <w:bCs/>
          <w:iCs/>
          <w:sz w:val="24"/>
          <w:szCs w:val="24"/>
        </w:rPr>
        <w:t>(&amp;</w:t>
      </w:r>
      <w:proofErr w:type="spellStart"/>
      <w:r w:rsidRPr="000B202D">
        <w:rPr>
          <w:rFonts w:ascii="Times New Roman" w:hAnsi="Times New Roman" w:cs="Times New Roman"/>
          <w:b/>
          <w:bCs/>
          <w:iCs/>
          <w:sz w:val="24"/>
          <w:szCs w:val="24"/>
        </w:rPr>
        <w:t>argc</w:t>
      </w:r>
      <w:proofErr w:type="spellEnd"/>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argv</w:t>
      </w:r>
      <w:proofErr w:type="spellEnd"/>
      <w:r w:rsidRPr="000B202D">
        <w:rPr>
          <w:rFonts w:ascii="Times New Roman" w:hAnsi="Times New Roman" w:cs="Times New Roman"/>
          <w:b/>
          <w:bCs/>
          <w:iCs/>
          <w:sz w:val="24"/>
          <w:szCs w:val="24"/>
        </w:rPr>
        <w:t>);</w:t>
      </w:r>
    </w:p>
    <w:p w14:paraId="00BF86F6"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glutInitDisplayMode</w:t>
      </w:r>
      <w:proofErr w:type="spellEnd"/>
      <w:r w:rsidRPr="000B202D">
        <w:rPr>
          <w:rFonts w:ascii="Times New Roman" w:hAnsi="Times New Roman" w:cs="Times New Roman"/>
          <w:b/>
          <w:bCs/>
          <w:iCs/>
          <w:sz w:val="24"/>
          <w:szCs w:val="24"/>
        </w:rPr>
        <w:t>(GLUT_SINGLE | GLUT_RGB);</w:t>
      </w:r>
    </w:p>
    <w:p w14:paraId="4EA9424A"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glutInitWindowSize</w:t>
      </w:r>
      <w:proofErr w:type="spellEnd"/>
      <w:r w:rsidRPr="000B202D">
        <w:rPr>
          <w:rFonts w:ascii="Times New Roman" w:hAnsi="Times New Roman" w:cs="Times New Roman"/>
          <w:b/>
          <w:bCs/>
          <w:iCs/>
          <w:sz w:val="24"/>
          <w:szCs w:val="24"/>
        </w:rPr>
        <w:t>(500, 150);</w:t>
      </w:r>
    </w:p>
    <w:p w14:paraId="4E60F031"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lastRenderedPageBreak/>
        <w:t xml:space="preserve">    </w:t>
      </w:r>
      <w:proofErr w:type="spellStart"/>
      <w:r w:rsidRPr="000B202D">
        <w:rPr>
          <w:rFonts w:ascii="Times New Roman" w:hAnsi="Times New Roman" w:cs="Times New Roman"/>
          <w:b/>
          <w:bCs/>
          <w:iCs/>
          <w:sz w:val="24"/>
          <w:szCs w:val="24"/>
        </w:rPr>
        <w:t>glutInitWindowPosition</w:t>
      </w:r>
      <w:proofErr w:type="spellEnd"/>
      <w:r w:rsidRPr="000B202D">
        <w:rPr>
          <w:rFonts w:ascii="Times New Roman" w:hAnsi="Times New Roman" w:cs="Times New Roman"/>
          <w:b/>
          <w:bCs/>
          <w:iCs/>
          <w:sz w:val="24"/>
          <w:szCs w:val="24"/>
        </w:rPr>
        <w:t>(100, 100);</w:t>
      </w:r>
    </w:p>
    <w:p w14:paraId="77EB6EE6" w14:textId="648FB29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glutCreateWindow</w:t>
      </w:r>
      <w:proofErr w:type="spellEnd"/>
      <w:r w:rsidRPr="000B202D">
        <w:rPr>
          <w:rFonts w:ascii="Times New Roman" w:hAnsi="Times New Roman" w:cs="Times New Roman"/>
          <w:b/>
          <w:bCs/>
          <w:iCs/>
          <w:sz w:val="24"/>
          <w:szCs w:val="24"/>
        </w:rPr>
        <w:t>("</w:t>
      </w:r>
      <w:r>
        <w:rPr>
          <w:rFonts w:ascii="Times New Roman" w:hAnsi="Times New Roman" w:cs="Times New Roman"/>
          <w:b/>
          <w:bCs/>
          <w:iCs/>
          <w:sz w:val="24"/>
          <w:szCs w:val="24"/>
        </w:rPr>
        <w:t>Shapes</w:t>
      </w:r>
      <w:r w:rsidRPr="000B202D">
        <w:rPr>
          <w:rFonts w:ascii="Times New Roman" w:hAnsi="Times New Roman" w:cs="Times New Roman"/>
          <w:b/>
          <w:bCs/>
          <w:iCs/>
          <w:sz w:val="24"/>
          <w:szCs w:val="24"/>
        </w:rPr>
        <w:t>");</w:t>
      </w:r>
    </w:p>
    <w:p w14:paraId="1E0A6B5D" w14:textId="77777777" w:rsidR="000B202D" w:rsidRPr="000B202D" w:rsidRDefault="000B202D" w:rsidP="000B202D">
      <w:pPr>
        <w:spacing w:after="0" w:line="240" w:lineRule="auto"/>
        <w:rPr>
          <w:rFonts w:ascii="Times New Roman" w:hAnsi="Times New Roman" w:cs="Times New Roman"/>
          <w:b/>
          <w:bCs/>
          <w:iCs/>
          <w:sz w:val="24"/>
          <w:szCs w:val="24"/>
        </w:rPr>
      </w:pPr>
    </w:p>
    <w:p w14:paraId="10C5815D"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init</w:t>
      </w:r>
      <w:proofErr w:type="spellEnd"/>
      <w:r w:rsidRPr="000B202D">
        <w:rPr>
          <w:rFonts w:ascii="Times New Roman" w:hAnsi="Times New Roman" w:cs="Times New Roman"/>
          <w:b/>
          <w:bCs/>
          <w:iCs/>
          <w:sz w:val="24"/>
          <w:szCs w:val="24"/>
        </w:rPr>
        <w:t>();</w:t>
      </w:r>
    </w:p>
    <w:p w14:paraId="04009791"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
    <w:p w14:paraId="25C353CB"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glutDisplayFunc</w:t>
      </w:r>
      <w:proofErr w:type="spellEnd"/>
      <w:r w:rsidRPr="000B202D">
        <w:rPr>
          <w:rFonts w:ascii="Times New Roman" w:hAnsi="Times New Roman" w:cs="Times New Roman"/>
          <w:b/>
          <w:bCs/>
          <w:iCs/>
          <w:sz w:val="24"/>
          <w:szCs w:val="24"/>
        </w:rPr>
        <w:t>(display);</w:t>
      </w:r>
    </w:p>
    <w:p w14:paraId="51725C7A"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
    <w:p w14:paraId="2B5283F8"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xml:space="preserve">    </w:t>
      </w:r>
      <w:proofErr w:type="spellStart"/>
      <w:r w:rsidRPr="000B202D">
        <w:rPr>
          <w:rFonts w:ascii="Times New Roman" w:hAnsi="Times New Roman" w:cs="Times New Roman"/>
          <w:b/>
          <w:bCs/>
          <w:iCs/>
          <w:sz w:val="24"/>
          <w:szCs w:val="24"/>
        </w:rPr>
        <w:t>glutMainLoop</w:t>
      </w:r>
      <w:proofErr w:type="spellEnd"/>
      <w:r w:rsidRPr="000B202D">
        <w:rPr>
          <w:rFonts w:ascii="Times New Roman" w:hAnsi="Times New Roman" w:cs="Times New Roman"/>
          <w:b/>
          <w:bCs/>
          <w:iCs/>
          <w:sz w:val="24"/>
          <w:szCs w:val="24"/>
        </w:rPr>
        <w:t>();</w:t>
      </w:r>
    </w:p>
    <w:p w14:paraId="179D9E28"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    return 0;</w:t>
      </w:r>
    </w:p>
    <w:p w14:paraId="14C92EF0" w14:textId="77777777" w:rsidR="000B202D" w:rsidRPr="000B202D" w:rsidRDefault="000B202D" w:rsidP="000B202D">
      <w:pPr>
        <w:spacing w:after="0" w:line="240" w:lineRule="auto"/>
        <w:rPr>
          <w:rFonts w:ascii="Times New Roman" w:hAnsi="Times New Roman" w:cs="Times New Roman"/>
          <w:b/>
          <w:bCs/>
          <w:iCs/>
          <w:sz w:val="24"/>
          <w:szCs w:val="24"/>
        </w:rPr>
      </w:pPr>
      <w:r w:rsidRPr="000B202D">
        <w:rPr>
          <w:rFonts w:ascii="Times New Roman" w:hAnsi="Times New Roman" w:cs="Times New Roman"/>
          <w:b/>
          <w:bCs/>
          <w:iCs/>
          <w:sz w:val="24"/>
          <w:szCs w:val="24"/>
        </w:rPr>
        <w:t>}</w:t>
      </w:r>
    </w:p>
    <w:p w14:paraId="051A6ED4" w14:textId="77777777" w:rsidR="000B202D" w:rsidRPr="000B202D" w:rsidRDefault="000B202D" w:rsidP="000B202D">
      <w:pPr>
        <w:spacing w:after="0" w:line="240" w:lineRule="auto"/>
        <w:rPr>
          <w:rFonts w:ascii="Times New Roman" w:hAnsi="Times New Roman" w:cs="Times New Roman"/>
          <w:b/>
          <w:bCs/>
          <w:iCs/>
          <w:sz w:val="24"/>
          <w:szCs w:val="24"/>
        </w:rPr>
      </w:pPr>
    </w:p>
    <w:p w14:paraId="7801E04C" w14:textId="77777777" w:rsidR="000B202D" w:rsidRDefault="000B202D" w:rsidP="004B4125">
      <w:pPr>
        <w:spacing w:after="0" w:line="240" w:lineRule="auto"/>
        <w:rPr>
          <w:rFonts w:ascii="Times New Roman" w:hAnsi="Times New Roman" w:cs="Times New Roman"/>
          <w:b/>
          <w:bCs/>
          <w:iCs/>
          <w:sz w:val="24"/>
          <w:szCs w:val="24"/>
          <w:lang w:val="en-US"/>
        </w:rPr>
      </w:pPr>
    </w:p>
    <w:p w14:paraId="1B7243B8" w14:textId="76D0553D" w:rsidR="00DC2EB3" w:rsidRDefault="000B202D" w:rsidP="004B4125">
      <w:pPr>
        <w:spacing w:after="0" w:line="240" w:lineRule="auto"/>
        <w:rPr>
          <w:rFonts w:ascii="Times New Roman" w:hAnsi="Times New Roman" w:cs="Times New Roman"/>
          <w:b/>
          <w:bCs/>
          <w:iCs/>
          <w:sz w:val="24"/>
          <w:szCs w:val="24"/>
          <w:lang w:val="en-US"/>
        </w:rPr>
      </w:pPr>
      <w:r>
        <w:rPr>
          <w:rFonts w:ascii="Times New Roman" w:hAnsi="Times New Roman" w:cs="Times New Roman"/>
          <w:b/>
          <w:bCs/>
          <w:iCs/>
          <w:sz w:val="24"/>
          <w:szCs w:val="24"/>
          <w:lang w:val="en-US"/>
        </w:rPr>
        <w:t>Output:</w:t>
      </w:r>
    </w:p>
    <w:p w14:paraId="3EE89FE2" w14:textId="77777777" w:rsidR="000B202D" w:rsidRDefault="000B202D" w:rsidP="004B4125">
      <w:pPr>
        <w:spacing w:after="0" w:line="240" w:lineRule="auto"/>
        <w:rPr>
          <w:rFonts w:ascii="Times New Roman" w:hAnsi="Times New Roman" w:cs="Times New Roman"/>
          <w:b/>
          <w:bCs/>
          <w:iCs/>
          <w:sz w:val="24"/>
          <w:szCs w:val="24"/>
          <w:lang w:val="en-US"/>
        </w:rPr>
      </w:pPr>
    </w:p>
    <w:p w14:paraId="2E6C54F0" w14:textId="54370270" w:rsidR="000B202D" w:rsidRDefault="000B202D" w:rsidP="004B4125">
      <w:pPr>
        <w:spacing w:after="0" w:line="240" w:lineRule="auto"/>
        <w:rPr>
          <w:rFonts w:ascii="Times New Roman" w:hAnsi="Times New Roman" w:cs="Times New Roman"/>
          <w:b/>
          <w:bCs/>
          <w:iCs/>
          <w:sz w:val="24"/>
          <w:szCs w:val="24"/>
          <w:lang w:val="en-US"/>
        </w:rPr>
      </w:pPr>
      <w:r w:rsidRPr="000B202D">
        <w:rPr>
          <w:rFonts w:ascii="Times New Roman" w:hAnsi="Times New Roman" w:cs="Times New Roman"/>
          <w:b/>
          <w:bCs/>
          <w:iCs/>
          <w:sz w:val="24"/>
          <w:szCs w:val="24"/>
          <w:lang w:val="en-US"/>
        </w:rPr>
        <w:drawing>
          <wp:inline distT="0" distB="0" distL="0" distR="0" wp14:anchorId="5D656810" wp14:editId="7C6C1894">
            <wp:extent cx="5365750" cy="273050"/>
            <wp:effectExtent l="0" t="0" r="6350" b="0"/>
            <wp:docPr id="181550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03368" name=""/>
                    <pic:cNvPicPr/>
                  </pic:nvPicPr>
                  <pic:blipFill>
                    <a:blip r:embed="rId14"/>
                    <a:stretch>
                      <a:fillRect/>
                    </a:stretch>
                  </pic:blipFill>
                  <pic:spPr>
                    <a:xfrm>
                      <a:off x="0" y="0"/>
                      <a:ext cx="5365750" cy="273050"/>
                    </a:xfrm>
                    <a:prstGeom prst="rect">
                      <a:avLst/>
                    </a:prstGeom>
                  </pic:spPr>
                </pic:pic>
              </a:graphicData>
            </a:graphic>
          </wp:inline>
        </w:drawing>
      </w:r>
    </w:p>
    <w:p w14:paraId="132D7039" w14:textId="77777777" w:rsidR="000B202D" w:rsidRDefault="000B202D" w:rsidP="004B4125">
      <w:pPr>
        <w:spacing w:after="0" w:line="240" w:lineRule="auto"/>
        <w:rPr>
          <w:rFonts w:ascii="Times New Roman" w:hAnsi="Times New Roman" w:cs="Times New Roman"/>
          <w:b/>
          <w:bCs/>
          <w:iCs/>
          <w:sz w:val="24"/>
          <w:szCs w:val="24"/>
          <w:lang w:val="en-US"/>
        </w:rPr>
      </w:pPr>
    </w:p>
    <w:p w14:paraId="4741C5DF" w14:textId="4D7109AB" w:rsidR="000B202D" w:rsidRPr="00BA41DE" w:rsidRDefault="000B202D" w:rsidP="004B4125">
      <w:pPr>
        <w:spacing w:after="0" w:line="240" w:lineRule="auto"/>
        <w:rPr>
          <w:rFonts w:ascii="Times New Roman" w:hAnsi="Times New Roman" w:cs="Times New Roman"/>
          <w:b/>
          <w:bCs/>
          <w:iCs/>
          <w:sz w:val="24"/>
          <w:szCs w:val="24"/>
          <w:lang w:val="en-US"/>
        </w:rPr>
      </w:pPr>
      <w:r w:rsidRPr="000B202D">
        <w:rPr>
          <w:rFonts w:ascii="Times New Roman" w:hAnsi="Times New Roman" w:cs="Times New Roman"/>
          <w:b/>
          <w:bCs/>
          <w:iCs/>
          <w:sz w:val="24"/>
          <w:szCs w:val="24"/>
          <w:lang w:val="en-US"/>
        </w:rPr>
        <w:drawing>
          <wp:inline distT="0" distB="0" distL="0" distR="0" wp14:anchorId="048CB7B2" wp14:editId="256FE196">
            <wp:extent cx="4896533" cy="1733792"/>
            <wp:effectExtent l="0" t="0" r="0" b="0"/>
            <wp:docPr id="156678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82232" name=""/>
                    <pic:cNvPicPr/>
                  </pic:nvPicPr>
                  <pic:blipFill>
                    <a:blip r:embed="rId15"/>
                    <a:stretch>
                      <a:fillRect/>
                    </a:stretch>
                  </pic:blipFill>
                  <pic:spPr>
                    <a:xfrm>
                      <a:off x="0" y="0"/>
                      <a:ext cx="4896533" cy="1733792"/>
                    </a:xfrm>
                    <a:prstGeom prst="rect">
                      <a:avLst/>
                    </a:prstGeom>
                  </pic:spPr>
                </pic:pic>
              </a:graphicData>
            </a:graphic>
          </wp:inline>
        </w:drawing>
      </w:r>
    </w:p>
    <w:p w14:paraId="4E6D89BA" w14:textId="77777777" w:rsidR="004B4125" w:rsidRPr="00BA41DE" w:rsidRDefault="004B4125" w:rsidP="004B4125">
      <w:pPr>
        <w:spacing w:after="0" w:line="240" w:lineRule="auto"/>
        <w:jc w:val="both"/>
        <w:rPr>
          <w:rFonts w:ascii="Times New Roman" w:hAnsi="Times New Roman" w:cs="Times New Roman"/>
          <w:b/>
          <w:bCs/>
          <w:iCs/>
          <w:sz w:val="24"/>
          <w:szCs w:val="24"/>
        </w:rPr>
      </w:pPr>
    </w:p>
    <w:p w14:paraId="5B49830E" w14:textId="77777777" w:rsidR="004B4125" w:rsidRPr="00BA41DE" w:rsidRDefault="004B4125" w:rsidP="004B4125">
      <w:pPr>
        <w:spacing w:after="0" w:line="240" w:lineRule="auto"/>
        <w:jc w:val="both"/>
        <w:rPr>
          <w:rFonts w:ascii="Times New Roman" w:hAnsi="Times New Roman" w:cs="Times New Roman"/>
          <w:b/>
          <w:iCs/>
          <w:sz w:val="24"/>
          <w:szCs w:val="24"/>
        </w:rPr>
      </w:pPr>
      <w:r w:rsidRPr="00BA41DE">
        <w:rPr>
          <w:rFonts w:ascii="Times New Roman" w:hAnsi="Times New Roman" w:cs="Times New Roman"/>
          <w:b/>
          <w:bCs/>
          <w:iCs/>
          <w:sz w:val="24"/>
          <w:szCs w:val="24"/>
        </w:rPr>
        <w:t>Conclusion</w:t>
      </w:r>
      <w:r w:rsidR="00965659">
        <w:rPr>
          <w:rFonts w:ascii="Times New Roman" w:hAnsi="Times New Roman" w:cs="Times New Roman"/>
          <w:b/>
          <w:bCs/>
          <w:iCs/>
          <w:sz w:val="24"/>
          <w:szCs w:val="24"/>
        </w:rPr>
        <w:t xml:space="preserve"> and </w:t>
      </w:r>
      <w:r w:rsidR="00E15A90">
        <w:rPr>
          <w:rFonts w:ascii="Times New Roman" w:hAnsi="Times New Roman" w:cs="Times New Roman"/>
          <w:b/>
          <w:bCs/>
          <w:iCs/>
          <w:sz w:val="24"/>
          <w:szCs w:val="24"/>
        </w:rPr>
        <w:t>discussion</w:t>
      </w:r>
      <w:r w:rsidRPr="00BA41DE">
        <w:rPr>
          <w:rFonts w:ascii="Times New Roman" w:hAnsi="Times New Roman" w:cs="Times New Roman"/>
          <w:b/>
          <w:bCs/>
          <w:iCs/>
          <w:sz w:val="24"/>
          <w:szCs w:val="24"/>
        </w:rPr>
        <w:t xml:space="preserve">: </w:t>
      </w:r>
    </w:p>
    <w:p w14:paraId="4A23DAF9" w14:textId="77777777" w:rsidR="000B202D" w:rsidRPr="000B202D" w:rsidRDefault="000B202D" w:rsidP="000B202D">
      <w:pPr>
        <w:spacing w:after="0" w:line="240" w:lineRule="auto"/>
        <w:jc w:val="both"/>
        <w:rPr>
          <w:rFonts w:ascii="Times New Roman" w:hAnsi="Times New Roman" w:cs="Times New Roman"/>
          <w:b/>
          <w:iCs/>
          <w:sz w:val="24"/>
          <w:szCs w:val="24"/>
        </w:rPr>
      </w:pPr>
    </w:p>
    <w:p w14:paraId="5740F789" w14:textId="5C946C7B" w:rsidR="004B4125" w:rsidRPr="000B202D" w:rsidRDefault="000B202D" w:rsidP="000B202D">
      <w:pPr>
        <w:spacing w:after="0" w:line="240" w:lineRule="auto"/>
        <w:jc w:val="both"/>
        <w:rPr>
          <w:rFonts w:ascii="Times New Roman" w:hAnsi="Times New Roman" w:cs="Times New Roman"/>
          <w:bCs/>
          <w:iCs/>
          <w:sz w:val="24"/>
          <w:szCs w:val="24"/>
        </w:rPr>
      </w:pPr>
      <w:r w:rsidRPr="000B202D">
        <w:rPr>
          <w:rFonts w:ascii="Times New Roman" w:hAnsi="Times New Roman" w:cs="Times New Roman"/>
          <w:bCs/>
          <w:iCs/>
          <w:sz w:val="24"/>
          <w:szCs w:val="24"/>
        </w:rPr>
        <w:t xml:space="preserve">The </w:t>
      </w:r>
      <w:proofErr w:type="spellStart"/>
      <w:r w:rsidRPr="000B202D">
        <w:rPr>
          <w:rFonts w:ascii="Times New Roman" w:hAnsi="Times New Roman" w:cs="Times New Roman"/>
          <w:bCs/>
          <w:iCs/>
          <w:sz w:val="24"/>
          <w:szCs w:val="24"/>
        </w:rPr>
        <w:t>Bresenham</w:t>
      </w:r>
      <w:proofErr w:type="spellEnd"/>
      <w:r w:rsidRPr="000B202D">
        <w:rPr>
          <w:rFonts w:ascii="Times New Roman" w:hAnsi="Times New Roman" w:cs="Times New Roman"/>
          <w:bCs/>
          <w:iCs/>
          <w:sz w:val="24"/>
          <w:szCs w:val="24"/>
        </w:rPr>
        <w:t xml:space="preserve"> Circle Drawing Algorithm efficiently generates a circle by minimizing calculations and errors, ensuring precise rendering. Additionally, implementing various shapes demonstrates the versatility of graphical algorithms in producing complex figures. These techniques are crucial for accurate and performance-efficient graphics in applications.</w:t>
      </w:r>
    </w:p>
    <w:p w14:paraId="72652838" w14:textId="77777777" w:rsidR="004B4125" w:rsidRPr="00BA41DE" w:rsidRDefault="004B4125" w:rsidP="004B4125">
      <w:pPr>
        <w:spacing w:after="0" w:line="240" w:lineRule="auto"/>
        <w:jc w:val="both"/>
        <w:rPr>
          <w:rFonts w:ascii="Times New Roman" w:hAnsi="Times New Roman" w:cs="Times New Roman"/>
          <w:b/>
          <w:iCs/>
          <w:sz w:val="24"/>
          <w:szCs w:val="24"/>
        </w:rPr>
      </w:pPr>
    </w:p>
    <w:p w14:paraId="2DC4EA4D" w14:textId="77777777" w:rsidR="004B4125" w:rsidRPr="00BA41DE" w:rsidRDefault="004B4125" w:rsidP="004B4125">
      <w:pPr>
        <w:spacing w:after="0" w:line="240" w:lineRule="auto"/>
        <w:jc w:val="both"/>
        <w:rPr>
          <w:rFonts w:ascii="Times New Roman" w:hAnsi="Times New Roman" w:cs="Times New Roman"/>
          <w:b/>
          <w:iCs/>
          <w:sz w:val="24"/>
          <w:szCs w:val="24"/>
        </w:rPr>
      </w:pPr>
    </w:p>
    <w:p w14:paraId="268C3E25" w14:textId="77777777" w:rsidR="00E0549C" w:rsidRPr="00171B49" w:rsidRDefault="00E0549C" w:rsidP="00E0549C">
      <w:pPr>
        <w:widowControl w:val="0"/>
        <w:suppressAutoHyphens w:val="0"/>
        <w:overflowPunct w:val="0"/>
        <w:autoSpaceDE w:val="0"/>
        <w:autoSpaceDN w:val="0"/>
        <w:adjustRightInd w:val="0"/>
        <w:spacing w:after="0" w:line="235" w:lineRule="auto"/>
        <w:jc w:val="both"/>
        <w:rPr>
          <w:rFonts w:ascii="Times New Roman" w:hAnsi="Times New Roman" w:cs="Times New Roman"/>
          <w:b/>
        </w:rPr>
      </w:pPr>
    </w:p>
    <w:p w14:paraId="6D38D433" w14:textId="77777777" w:rsidR="00E0549C" w:rsidRPr="00171B49" w:rsidRDefault="00E0549C" w:rsidP="00E0549C">
      <w:pPr>
        <w:widowControl w:val="0"/>
        <w:suppressAutoHyphens w:val="0"/>
        <w:overflowPunct w:val="0"/>
        <w:autoSpaceDE w:val="0"/>
        <w:autoSpaceDN w:val="0"/>
        <w:adjustRightInd w:val="0"/>
        <w:spacing w:after="0" w:line="235" w:lineRule="auto"/>
        <w:jc w:val="both"/>
        <w:rPr>
          <w:rFonts w:ascii="Times New Roman" w:hAnsi="Times New Roman" w:cs="Times New Roman"/>
          <w:b/>
        </w:rPr>
      </w:pPr>
    </w:p>
    <w:p w14:paraId="3831A2A9" w14:textId="587E9DC7" w:rsidR="002C4C83" w:rsidRPr="002352F7" w:rsidRDefault="004B4125" w:rsidP="002C4C83">
      <w:pPr>
        <w:spacing w:after="0" w:line="240" w:lineRule="auto"/>
        <w:jc w:val="both"/>
        <w:rPr>
          <w:rFonts w:ascii="Times New Roman" w:hAnsi="Times New Roman" w:cs="Times New Roman"/>
          <w:b/>
          <w:iCs/>
          <w:sz w:val="24"/>
          <w:szCs w:val="24"/>
        </w:rPr>
      </w:pPr>
      <w:r w:rsidRPr="00BA41DE">
        <w:rPr>
          <w:rFonts w:ascii="Times New Roman" w:hAnsi="Times New Roman" w:cs="Times New Roman"/>
          <w:b/>
          <w:iCs/>
          <w:sz w:val="24"/>
          <w:szCs w:val="24"/>
        </w:rPr>
        <w:t>Date:</w:t>
      </w:r>
      <w:r w:rsidR="000B202D">
        <w:rPr>
          <w:rFonts w:ascii="Times New Roman" w:hAnsi="Times New Roman" w:cs="Times New Roman"/>
          <w:b/>
          <w:iCs/>
          <w:sz w:val="24"/>
          <w:szCs w:val="24"/>
        </w:rPr>
        <w:t xml:space="preserve"> 19 / 08 / 2024</w:t>
      </w:r>
    </w:p>
    <w:p w14:paraId="633A0A3B" w14:textId="77777777" w:rsidR="0084346A" w:rsidRDefault="002C4C83" w:rsidP="005F4EC0">
      <w:pPr>
        <w:shd w:val="clear" w:color="auto" w:fill="FFFFFF"/>
        <w:suppressAutoHyphens w:val="0"/>
        <w:spacing w:after="0" w:line="240" w:lineRule="auto"/>
        <w:rPr>
          <w:rFonts w:ascii="Times New Roman" w:hAnsi="Times New Roman" w:cs="Times New Roman"/>
          <w:b/>
          <w:sz w:val="24"/>
          <w:szCs w:val="24"/>
        </w:rPr>
      </w:pPr>
      <w:r>
        <w:rPr>
          <w:rFonts w:ascii="Times New Roman" w:hAnsi="Times New Roman" w:cs="Times New Roman"/>
          <w:b/>
          <w:iCs/>
          <w:sz w:val="24"/>
          <w:szCs w:val="24"/>
        </w:rPr>
        <w:t xml:space="preserve">                                                                                      </w:t>
      </w:r>
      <w:r w:rsidR="0084346A" w:rsidRPr="002352F7">
        <w:rPr>
          <w:rFonts w:ascii="Times New Roman" w:hAnsi="Times New Roman" w:cs="Times New Roman"/>
          <w:b/>
          <w:iCs/>
          <w:sz w:val="24"/>
          <w:szCs w:val="24"/>
        </w:rPr>
        <w:t xml:space="preserve">  </w:t>
      </w:r>
      <w:r w:rsidR="0084346A" w:rsidRPr="002352F7">
        <w:rPr>
          <w:rFonts w:ascii="Times New Roman" w:hAnsi="Times New Roman" w:cs="Times New Roman"/>
          <w:b/>
          <w:sz w:val="24"/>
          <w:szCs w:val="24"/>
        </w:rPr>
        <w:t>Signature of faculty in-charge</w:t>
      </w:r>
    </w:p>
    <w:p w14:paraId="44A7554C" w14:textId="77777777" w:rsidR="00466D94" w:rsidRDefault="00466D94" w:rsidP="003B6815">
      <w:pPr>
        <w:shd w:val="clear" w:color="auto" w:fill="FFFFFF"/>
        <w:suppressAutoHyphens w:val="0"/>
        <w:spacing w:after="0" w:line="240" w:lineRule="auto"/>
        <w:rPr>
          <w:rFonts w:ascii="Times New Roman" w:hAnsi="Times New Roman" w:cs="Times New Roman"/>
          <w:b/>
          <w:sz w:val="24"/>
          <w:szCs w:val="24"/>
        </w:rPr>
      </w:pPr>
      <w:r>
        <w:rPr>
          <w:rFonts w:ascii="Times New Roman" w:hAnsi="Times New Roman" w:cs="Times New Roman"/>
          <w:b/>
          <w:sz w:val="24"/>
          <w:szCs w:val="24"/>
        </w:rPr>
        <w:t>Post lab</w:t>
      </w:r>
    </w:p>
    <w:p w14:paraId="6280129C" w14:textId="77777777" w:rsidR="00466D94" w:rsidRDefault="00466D94" w:rsidP="003B6815">
      <w:pPr>
        <w:shd w:val="clear" w:color="auto" w:fill="FFFFFF"/>
        <w:suppressAutoHyphens w:val="0"/>
        <w:spacing w:after="0" w:line="240" w:lineRule="auto"/>
        <w:rPr>
          <w:rFonts w:ascii="Times New Roman" w:hAnsi="Times New Roman" w:cs="Times New Roman"/>
          <w:b/>
          <w:sz w:val="24"/>
          <w:szCs w:val="24"/>
        </w:rPr>
      </w:pPr>
      <w:r>
        <w:rPr>
          <w:rFonts w:ascii="Times New Roman" w:hAnsi="Times New Roman" w:cs="Times New Roman"/>
          <w:b/>
          <w:sz w:val="24"/>
          <w:szCs w:val="24"/>
        </w:rPr>
        <w:t>Visit and explore and paste your screenshot</w:t>
      </w:r>
    </w:p>
    <w:p w14:paraId="6656C7E1" w14:textId="77777777" w:rsidR="00695D73" w:rsidRDefault="00000000" w:rsidP="003B6815">
      <w:pPr>
        <w:shd w:val="clear" w:color="auto" w:fill="FFFFFF"/>
        <w:suppressAutoHyphens w:val="0"/>
        <w:spacing w:after="0" w:line="240" w:lineRule="auto"/>
        <w:rPr>
          <w:rFonts w:ascii="Times New Roman" w:hAnsi="Times New Roman" w:cs="Times New Roman"/>
          <w:b/>
          <w:sz w:val="24"/>
          <w:szCs w:val="24"/>
        </w:rPr>
      </w:pPr>
      <w:hyperlink r:id="rId16" w:history="1">
        <w:r w:rsidR="00695D73" w:rsidRPr="00D93E9E">
          <w:rPr>
            <w:rStyle w:val="Hyperlink"/>
            <w:rFonts w:ascii="Times New Roman" w:hAnsi="Times New Roman" w:cs="Times New Roman"/>
            <w:b/>
            <w:sz w:val="24"/>
            <w:szCs w:val="24"/>
          </w:rPr>
          <w:t>https://cse18-iiith.vlabs.ac.in/exp/rasterization-line/</w:t>
        </w:r>
      </w:hyperlink>
    </w:p>
    <w:p w14:paraId="2A3F0172" w14:textId="77777777" w:rsidR="008708E5" w:rsidRDefault="00000000" w:rsidP="003B6815">
      <w:pPr>
        <w:shd w:val="clear" w:color="auto" w:fill="FFFFFF"/>
        <w:suppressAutoHyphens w:val="0"/>
        <w:spacing w:after="0" w:line="240" w:lineRule="auto"/>
        <w:rPr>
          <w:rFonts w:ascii="Times New Roman" w:hAnsi="Times New Roman" w:cs="Times New Roman"/>
          <w:b/>
          <w:sz w:val="24"/>
          <w:szCs w:val="24"/>
        </w:rPr>
      </w:pPr>
      <w:hyperlink r:id="rId17" w:history="1">
        <w:r w:rsidR="00466D94" w:rsidRPr="00D93E9E">
          <w:rPr>
            <w:rStyle w:val="Hyperlink"/>
            <w:rFonts w:ascii="Times New Roman" w:hAnsi="Times New Roman" w:cs="Times New Roman"/>
            <w:b/>
            <w:sz w:val="24"/>
            <w:szCs w:val="24"/>
          </w:rPr>
          <w:t>https://cse18-iiith.vlabs.ac.in/exp/rasterization-polygon/</w:t>
        </w:r>
      </w:hyperlink>
    </w:p>
    <w:p w14:paraId="4E272BCF" w14:textId="77777777" w:rsidR="00466D94" w:rsidRDefault="00466D94" w:rsidP="003B6815">
      <w:pPr>
        <w:shd w:val="clear" w:color="auto" w:fill="FFFFFF"/>
        <w:suppressAutoHyphens w:val="0"/>
        <w:spacing w:after="0" w:line="240" w:lineRule="auto"/>
        <w:rPr>
          <w:rFonts w:ascii="Times New Roman" w:hAnsi="Times New Roman" w:cs="Times New Roman"/>
          <w:b/>
          <w:sz w:val="24"/>
          <w:szCs w:val="24"/>
        </w:rPr>
      </w:pPr>
    </w:p>
    <w:p w14:paraId="4FC88348" w14:textId="77777777" w:rsidR="00695D73" w:rsidRDefault="00695D73" w:rsidP="003B6815">
      <w:pPr>
        <w:shd w:val="clear" w:color="auto" w:fill="FFFFFF"/>
        <w:suppressAutoHyphens w:val="0"/>
        <w:spacing w:after="0" w:line="240" w:lineRule="auto"/>
        <w:rPr>
          <w:rFonts w:ascii="Times New Roman" w:hAnsi="Times New Roman" w:cs="Times New Roman"/>
          <w:b/>
          <w:sz w:val="24"/>
          <w:szCs w:val="24"/>
        </w:rPr>
      </w:pPr>
    </w:p>
    <w:sectPr w:rsidR="00695D73" w:rsidSect="00CB2007">
      <w:headerReference w:type="even" r:id="rId18"/>
      <w:headerReference w:type="default" r:id="rId19"/>
      <w:footerReference w:type="even" r:id="rId20"/>
      <w:footerReference w:type="default" r:id="rId21"/>
      <w:headerReference w:type="first" r:id="rId22"/>
      <w:footerReference w:type="first" r:id="rId23"/>
      <w:pgSz w:w="11906" w:h="16838"/>
      <w:pgMar w:top="1440" w:right="1728" w:bottom="1440" w:left="1728" w:header="706" w:footer="288" w:gutter="0"/>
      <w:pgBorders w:offsetFrom="page">
        <w:top w:val="double" w:sz="4" w:space="24" w:color="auto"/>
        <w:left w:val="double" w:sz="4" w:space="24" w:color="auto"/>
        <w:bottom w:val="double" w:sz="4" w:space="24" w:color="auto"/>
        <w:right w:val="double" w:sz="4" w:space="24" w:color="auto"/>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B3CAD" w14:textId="77777777" w:rsidR="000D0CFD" w:rsidRDefault="000D0CFD">
      <w:pPr>
        <w:spacing w:after="0" w:line="240" w:lineRule="auto"/>
      </w:pPr>
      <w:r>
        <w:separator/>
      </w:r>
    </w:p>
  </w:endnote>
  <w:endnote w:type="continuationSeparator" w:id="0">
    <w:p w14:paraId="0A5F8C7B" w14:textId="77777777" w:rsidR="000D0CFD" w:rsidRDefault="000D0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39122" w14:textId="77777777" w:rsidR="0029286B" w:rsidRDefault="002928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98F38" w14:textId="77777777" w:rsidR="000E33DD" w:rsidRDefault="000E33DD" w:rsidP="002A7029">
    <w:pPr>
      <w:spacing w:after="0" w:line="100" w:lineRule="atLeast"/>
      <w:jc w:val="center"/>
      <w:rPr>
        <w:sz w:val="18"/>
        <w:szCs w:val="18"/>
      </w:rPr>
    </w:pPr>
    <w:r>
      <w:rPr>
        <w:rFonts w:ascii="Times New Roman" w:hAnsi="Times New Roman" w:cs="Times New Roman"/>
        <w:b/>
        <w:iCs/>
        <w:sz w:val="18"/>
        <w:szCs w:val="18"/>
      </w:rPr>
      <w:t xml:space="preserve">Department </w:t>
    </w:r>
    <w:r w:rsidR="002A7029">
      <w:rPr>
        <w:rFonts w:ascii="Times New Roman" w:hAnsi="Times New Roman" w:cs="Times New Roman"/>
        <w:b/>
        <w:iCs/>
        <w:sz w:val="18"/>
        <w:szCs w:val="18"/>
      </w:rPr>
      <w:t>of Computer Engineering</w:t>
    </w:r>
  </w:p>
  <w:p w14:paraId="4D880F51" w14:textId="77777777" w:rsidR="009B342C" w:rsidRPr="009B342C" w:rsidRDefault="0075329D">
    <w:pPr>
      <w:pStyle w:val="Footer"/>
      <w:rPr>
        <w:rFonts w:ascii="Times New Roman" w:hAnsi="Times New Roman" w:cs="Times New Roman"/>
        <w:sz w:val="18"/>
        <w:szCs w:val="18"/>
      </w:rPr>
    </w:pPr>
    <w:r>
      <w:rPr>
        <w:rFonts w:ascii="Times New Roman" w:hAnsi="Times New Roman" w:cs="Times New Roman"/>
        <w:sz w:val="18"/>
        <w:szCs w:val="18"/>
      </w:rPr>
      <w:tab/>
    </w:r>
    <w:r w:rsidR="000E33DD">
      <w:rPr>
        <w:rFonts w:ascii="Times New Roman" w:hAnsi="Times New Roman" w:cs="Times New Roman"/>
        <w:sz w:val="18"/>
        <w:szCs w:val="18"/>
      </w:rPr>
      <w:t xml:space="preserve">                                                                                                              </w:t>
    </w:r>
    <w:r w:rsidR="00E15A90">
      <w:rPr>
        <w:rFonts w:ascii="Times New Roman" w:hAnsi="Times New Roman" w:cs="Times New Roman"/>
        <w:sz w:val="18"/>
        <w:szCs w:val="18"/>
      </w:rPr>
      <w:t>CG</w:t>
    </w:r>
    <w:r w:rsidR="000E33DD">
      <w:rPr>
        <w:rFonts w:ascii="Times New Roman" w:hAnsi="Times New Roman" w:cs="Times New Roman"/>
        <w:sz w:val="18"/>
        <w:szCs w:val="18"/>
      </w:rPr>
      <w:t xml:space="preserve"> Sem </w:t>
    </w:r>
    <w:r w:rsidR="00E15A90">
      <w:rPr>
        <w:rFonts w:ascii="Times New Roman" w:hAnsi="Times New Roman" w:cs="Times New Roman"/>
        <w:sz w:val="18"/>
        <w:szCs w:val="18"/>
      </w:rPr>
      <w:t>V</w:t>
    </w:r>
    <w:r w:rsidR="00F65D31">
      <w:rPr>
        <w:rFonts w:ascii="Times New Roman" w:hAnsi="Times New Roman" w:cs="Times New Roman"/>
        <w:sz w:val="18"/>
        <w:szCs w:val="18"/>
      </w:rPr>
      <w:t>/</w:t>
    </w:r>
    <w:r w:rsidR="00E15A90">
      <w:rPr>
        <w:rFonts w:ascii="Times New Roman" w:hAnsi="Times New Roman" w:cs="Times New Roman"/>
        <w:sz w:val="18"/>
        <w:szCs w:val="18"/>
      </w:rPr>
      <w:t xml:space="preserve"> </w:t>
    </w:r>
    <w:r>
      <w:rPr>
        <w:rFonts w:ascii="Times New Roman" w:hAnsi="Times New Roman" w:cs="Times New Roman"/>
        <w:sz w:val="18"/>
        <w:szCs w:val="18"/>
      </w:rPr>
      <w:t>July</w:t>
    </w:r>
    <w:r w:rsidR="00E95BA9">
      <w:rPr>
        <w:rFonts w:ascii="Times New Roman" w:hAnsi="Times New Roman" w:cs="Times New Roman"/>
        <w:sz w:val="18"/>
        <w:szCs w:val="18"/>
      </w:rPr>
      <w:t>-</w:t>
    </w:r>
    <w:r w:rsidR="00E15A90">
      <w:rPr>
        <w:rFonts w:ascii="Times New Roman" w:hAnsi="Times New Roman" w:cs="Times New Roman"/>
        <w:sz w:val="18"/>
        <w:szCs w:val="18"/>
      </w:rPr>
      <w:t>Dec</w:t>
    </w:r>
    <w:r>
      <w:rPr>
        <w:rFonts w:ascii="Times New Roman" w:hAnsi="Times New Roman" w:cs="Times New Roman"/>
        <w:sz w:val="18"/>
        <w:szCs w:val="18"/>
      </w:rPr>
      <w:t xml:space="preserve"> 202</w:t>
    </w:r>
    <w:r w:rsidR="00351D74">
      <w:rPr>
        <w:rFonts w:ascii="Times New Roman" w:hAnsi="Times New Roman" w:cs="Times New Roman"/>
        <w:sz w:val="18"/>
        <w:szCs w:val="18"/>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4FC28" w14:textId="77777777" w:rsidR="0029286B" w:rsidRDefault="00292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CAACE" w14:textId="77777777" w:rsidR="000D0CFD" w:rsidRDefault="000D0CFD">
      <w:pPr>
        <w:spacing w:after="0" w:line="240" w:lineRule="auto"/>
      </w:pPr>
      <w:r>
        <w:separator/>
      </w:r>
    </w:p>
  </w:footnote>
  <w:footnote w:type="continuationSeparator" w:id="0">
    <w:p w14:paraId="63D26185" w14:textId="77777777" w:rsidR="000D0CFD" w:rsidRDefault="000D0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4B5EC" w14:textId="77777777" w:rsidR="0029286B" w:rsidRDefault="002928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CD114" w14:textId="77777777" w:rsidR="000E33DD" w:rsidRDefault="000E33DD">
    <w:pPr>
      <w:pStyle w:val="Header"/>
    </w:pPr>
    <w:r>
      <w:rPr>
        <w:noProof/>
        <w:lang w:eastAsia="en-IN"/>
      </w:rPr>
      <w:drawing>
        <wp:anchor distT="0" distB="0" distL="0" distR="0" simplePos="0" relativeHeight="251657728" behindDoc="0" locked="0" layoutInCell="1" allowOverlap="1" wp14:anchorId="5ABD3D63" wp14:editId="28E8E146">
          <wp:simplePos x="0" y="0"/>
          <wp:positionH relativeFrom="column">
            <wp:posOffset>2516505</wp:posOffset>
          </wp:positionH>
          <wp:positionV relativeFrom="paragraph">
            <wp:posOffset>-90805</wp:posOffset>
          </wp:positionV>
          <wp:extent cx="495935" cy="420370"/>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935" cy="42037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741DB40B" w14:textId="77777777" w:rsidR="000E33DD" w:rsidRDefault="000E33DD" w:rsidP="00023543">
    <w:pPr>
      <w:pStyle w:val="Header"/>
      <w:spacing w:line="240" w:lineRule="auto"/>
      <w:jc w:val="center"/>
      <w:rPr>
        <w:rFonts w:ascii="Times New Roman" w:hAnsi="Times New Roman" w:cs="Times New Roman"/>
        <w:b/>
        <w:iCs/>
        <w:sz w:val="24"/>
        <w:szCs w:val="24"/>
      </w:rPr>
    </w:pPr>
    <w:r>
      <w:rPr>
        <w:rFonts w:ascii="Times New Roman" w:hAnsi="Times New Roman" w:cs="Times New Roman"/>
        <w:b/>
        <w:iCs/>
        <w:sz w:val="24"/>
        <w:szCs w:val="24"/>
      </w:rPr>
      <w:t>K. J. Somaiya College of Engineering, Mumbai-77</w:t>
    </w:r>
  </w:p>
  <w:p w14:paraId="32910AA6" w14:textId="77777777" w:rsidR="000E33DD" w:rsidRDefault="00510DE6" w:rsidP="00510DE6">
    <w:pPr>
      <w:pStyle w:val="Header"/>
      <w:spacing w:line="240" w:lineRule="auto"/>
      <w:jc w:val="center"/>
      <w:rPr>
        <w:rFonts w:ascii="Times New Roman" w:hAnsi="Times New Roman" w:cs="Times New Roman"/>
        <w:b/>
        <w:iCs/>
        <w:sz w:val="24"/>
        <w:szCs w:val="24"/>
      </w:rPr>
    </w:pPr>
    <w:r w:rsidRPr="00143655">
      <w:t>Somaiya</w:t>
    </w:r>
    <w:r w:rsidR="0029286B">
      <w:t xml:space="preserve"> Vidyavihar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0E733" w14:textId="77777777" w:rsidR="0029286B" w:rsidRDefault="002928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660" w:hanging="360"/>
      </w:pPr>
      <w:rPr>
        <w:b/>
        <w:bCs/>
        <w:sz w:val="28"/>
        <w:szCs w:val="28"/>
      </w:r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rPr>
        <w:b/>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000036"/>
    <w:multiLevelType w:val="multilevel"/>
    <w:tmpl w:val="00000036"/>
    <w:name w:val="WW8Num54"/>
    <w:lvl w:ilvl="0">
      <w:start w:val="1"/>
      <w:numFmt w:val="decimal"/>
      <w:lvlText w:val="%1."/>
      <w:lvlJc w:val="left"/>
      <w:pPr>
        <w:tabs>
          <w:tab w:val="num" w:pos="1440"/>
        </w:tabs>
        <w:ind w:left="1440" w:hanging="360"/>
      </w:pPr>
      <w:rPr>
        <w:rFonts w:cs="Arial"/>
        <w:iCs/>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15:restartNumberingAfterBreak="0">
    <w:nsid w:val="0000074D"/>
    <w:multiLevelType w:val="hybridMultilevel"/>
    <w:tmpl w:val="00004DC8"/>
    <w:lvl w:ilvl="0" w:tplc="0000644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BB3"/>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0F3E"/>
    <w:multiLevelType w:val="hybridMultilevel"/>
    <w:tmpl w:val="00000099"/>
    <w:lvl w:ilvl="0" w:tplc="00000124">
      <w:start w:val="1"/>
      <w:numFmt w:val="decimal"/>
      <w:lvlText w:val="%1."/>
      <w:lvlJc w:val="left"/>
      <w:pPr>
        <w:tabs>
          <w:tab w:val="num" w:pos="450"/>
        </w:tabs>
        <w:ind w:left="45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1649"/>
    <w:multiLevelType w:val="hybridMultilevel"/>
    <w:tmpl w:val="00006DF1"/>
    <w:lvl w:ilvl="0" w:tplc="00005A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4D06"/>
    <w:multiLevelType w:val="hybridMultilevel"/>
    <w:tmpl w:val="00004DB7"/>
    <w:lvl w:ilvl="0" w:tplc="0000154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72AE"/>
    <w:multiLevelType w:val="hybridMultilevel"/>
    <w:tmpl w:val="00006952"/>
    <w:lvl w:ilvl="0" w:tplc="00005F9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1722BE9"/>
    <w:multiLevelType w:val="multilevel"/>
    <w:tmpl w:val="86AE49E6"/>
    <w:lvl w:ilvl="0">
      <w:start w:val="1"/>
      <w:numFmt w:val="bullet"/>
      <w:lvlText w:val=""/>
      <w:lvlJc w:val="left"/>
      <w:pPr>
        <w:tabs>
          <w:tab w:val="num" w:pos="1288"/>
        </w:tabs>
        <w:ind w:left="1288" w:hanging="360"/>
      </w:pPr>
      <w:rPr>
        <w:rFonts w:ascii="Symbol" w:hAnsi="Symbol" w:hint="default"/>
        <w:sz w:val="20"/>
      </w:rPr>
    </w:lvl>
    <w:lvl w:ilvl="1" w:tentative="1">
      <w:start w:val="1"/>
      <w:numFmt w:val="bullet"/>
      <w:lvlText w:val="o"/>
      <w:lvlJc w:val="left"/>
      <w:pPr>
        <w:tabs>
          <w:tab w:val="num" w:pos="2008"/>
        </w:tabs>
        <w:ind w:left="2008" w:hanging="360"/>
      </w:pPr>
      <w:rPr>
        <w:rFonts w:ascii="Courier New" w:hAnsi="Courier New" w:hint="default"/>
        <w:sz w:val="20"/>
      </w:rPr>
    </w:lvl>
    <w:lvl w:ilvl="2" w:tentative="1">
      <w:start w:val="1"/>
      <w:numFmt w:val="bullet"/>
      <w:lvlText w:val=""/>
      <w:lvlJc w:val="left"/>
      <w:pPr>
        <w:tabs>
          <w:tab w:val="num" w:pos="2728"/>
        </w:tabs>
        <w:ind w:left="2728" w:hanging="360"/>
      </w:pPr>
      <w:rPr>
        <w:rFonts w:ascii="Wingdings" w:hAnsi="Wingdings" w:hint="default"/>
        <w:sz w:val="20"/>
      </w:rPr>
    </w:lvl>
    <w:lvl w:ilvl="3" w:tentative="1">
      <w:start w:val="1"/>
      <w:numFmt w:val="bullet"/>
      <w:lvlText w:val=""/>
      <w:lvlJc w:val="left"/>
      <w:pPr>
        <w:tabs>
          <w:tab w:val="num" w:pos="3448"/>
        </w:tabs>
        <w:ind w:left="3448" w:hanging="360"/>
      </w:pPr>
      <w:rPr>
        <w:rFonts w:ascii="Wingdings" w:hAnsi="Wingdings" w:hint="default"/>
        <w:sz w:val="20"/>
      </w:rPr>
    </w:lvl>
    <w:lvl w:ilvl="4" w:tentative="1">
      <w:start w:val="1"/>
      <w:numFmt w:val="bullet"/>
      <w:lvlText w:val=""/>
      <w:lvlJc w:val="left"/>
      <w:pPr>
        <w:tabs>
          <w:tab w:val="num" w:pos="4168"/>
        </w:tabs>
        <w:ind w:left="4168" w:hanging="360"/>
      </w:pPr>
      <w:rPr>
        <w:rFonts w:ascii="Wingdings" w:hAnsi="Wingdings" w:hint="default"/>
        <w:sz w:val="20"/>
      </w:rPr>
    </w:lvl>
    <w:lvl w:ilvl="5" w:tentative="1">
      <w:start w:val="1"/>
      <w:numFmt w:val="bullet"/>
      <w:lvlText w:val=""/>
      <w:lvlJc w:val="left"/>
      <w:pPr>
        <w:tabs>
          <w:tab w:val="num" w:pos="4888"/>
        </w:tabs>
        <w:ind w:left="4888" w:hanging="360"/>
      </w:pPr>
      <w:rPr>
        <w:rFonts w:ascii="Wingdings" w:hAnsi="Wingdings" w:hint="default"/>
        <w:sz w:val="20"/>
      </w:rPr>
    </w:lvl>
    <w:lvl w:ilvl="6" w:tentative="1">
      <w:start w:val="1"/>
      <w:numFmt w:val="bullet"/>
      <w:lvlText w:val=""/>
      <w:lvlJc w:val="left"/>
      <w:pPr>
        <w:tabs>
          <w:tab w:val="num" w:pos="5608"/>
        </w:tabs>
        <w:ind w:left="5608" w:hanging="360"/>
      </w:pPr>
      <w:rPr>
        <w:rFonts w:ascii="Wingdings" w:hAnsi="Wingdings" w:hint="default"/>
        <w:sz w:val="20"/>
      </w:rPr>
    </w:lvl>
    <w:lvl w:ilvl="7" w:tentative="1">
      <w:start w:val="1"/>
      <w:numFmt w:val="bullet"/>
      <w:lvlText w:val=""/>
      <w:lvlJc w:val="left"/>
      <w:pPr>
        <w:tabs>
          <w:tab w:val="num" w:pos="6328"/>
        </w:tabs>
        <w:ind w:left="6328" w:hanging="360"/>
      </w:pPr>
      <w:rPr>
        <w:rFonts w:ascii="Wingdings" w:hAnsi="Wingdings" w:hint="default"/>
        <w:sz w:val="20"/>
      </w:rPr>
    </w:lvl>
    <w:lvl w:ilvl="8" w:tentative="1">
      <w:start w:val="1"/>
      <w:numFmt w:val="bullet"/>
      <w:lvlText w:val=""/>
      <w:lvlJc w:val="left"/>
      <w:pPr>
        <w:tabs>
          <w:tab w:val="num" w:pos="7048"/>
        </w:tabs>
        <w:ind w:left="7048" w:hanging="360"/>
      </w:pPr>
      <w:rPr>
        <w:rFonts w:ascii="Wingdings" w:hAnsi="Wingdings" w:hint="default"/>
        <w:sz w:val="20"/>
      </w:rPr>
    </w:lvl>
  </w:abstractNum>
  <w:abstractNum w:abstractNumId="11" w15:restartNumberingAfterBreak="0">
    <w:nsid w:val="0A6043AE"/>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E017127"/>
    <w:multiLevelType w:val="hybridMultilevel"/>
    <w:tmpl w:val="43C2BA3C"/>
    <w:lvl w:ilvl="0" w:tplc="F5242D8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C11A5B"/>
    <w:multiLevelType w:val="multilevel"/>
    <w:tmpl w:val="B2FE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5C17D9"/>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119E1AF9"/>
    <w:multiLevelType w:val="hybridMultilevel"/>
    <w:tmpl w:val="1884D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AB02EC"/>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17D61EE2"/>
    <w:multiLevelType w:val="hybridMultilevel"/>
    <w:tmpl w:val="A10271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E84552"/>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15:restartNumberingAfterBreak="0">
    <w:nsid w:val="20DA0A37"/>
    <w:multiLevelType w:val="hybridMultilevel"/>
    <w:tmpl w:val="67AA5D12"/>
    <w:lvl w:ilvl="0" w:tplc="001225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A058B"/>
    <w:multiLevelType w:val="hybridMultilevel"/>
    <w:tmpl w:val="B58EAA86"/>
    <w:lvl w:ilvl="0" w:tplc="64A46832">
      <w:start w:val="1"/>
      <w:numFmt w:val="upperLetter"/>
      <w:lvlText w:val="%1."/>
      <w:lvlJc w:val="left"/>
      <w:pPr>
        <w:ind w:left="720" w:hanging="360"/>
      </w:pPr>
      <w:rPr>
        <w:rFonts w:cs="Mang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5FB3C69"/>
    <w:multiLevelType w:val="multilevel"/>
    <w:tmpl w:val="A90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F263CE"/>
    <w:multiLevelType w:val="hybridMultilevel"/>
    <w:tmpl w:val="00002EA6"/>
    <w:lvl w:ilvl="0" w:tplc="000012D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15:restartNumberingAfterBreak="0">
    <w:nsid w:val="2BA767DE"/>
    <w:multiLevelType w:val="hybridMultilevel"/>
    <w:tmpl w:val="A1B4F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F756F3"/>
    <w:multiLevelType w:val="multilevel"/>
    <w:tmpl w:val="C436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097D93"/>
    <w:multiLevelType w:val="hybridMultilevel"/>
    <w:tmpl w:val="523C19BC"/>
    <w:lvl w:ilvl="0" w:tplc="DA3268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F75633B"/>
    <w:multiLevelType w:val="hybridMultilevel"/>
    <w:tmpl w:val="5184B1C2"/>
    <w:lvl w:ilvl="0" w:tplc="B2E2162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FA91D23"/>
    <w:multiLevelType w:val="hybridMultilevel"/>
    <w:tmpl w:val="75B8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E20F14"/>
    <w:multiLevelType w:val="hybridMultilevel"/>
    <w:tmpl w:val="6FFC7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F847C4"/>
    <w:multiLevelType w:val="hybridMultilevel"/>
    <w:tmpl w:val="A10271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784599"/>
    <w:multiLevelType w:val="hybridMultilevel"/>
    <w:tmpl w:val="00006DF1"/>
    <w:lvl w:ilvl="0" w:tplc="00005A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15:restartNumberingAfterBreak="0">
    <w:nsid w:val="378B00BF"/>
    <w:multiLevelType w:val="hybridMultilevel"/>
    <w:tmpl w:val="3AC8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6832AD"/>
    <w:multiLevelType w:val="hybridMultilevel"/>
    <w:tmpl w:val="F210F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8BE2157"/>
    <w:multiLevelType w:val="multilevel"/>
    <w:tmpl w:val="8482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B90D27"/>
    <w:multiLevelType w:val="hybridMultilevel"/>
    <w:tmpl w:val="A422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44718A"/>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15:restartNumberingAfterBreak="0">
    <w:nsid w:val="3F124984"/>
    <w:multiLevelType w:val="hybridMultilevel"/>
    <w:tmpl w:val="1484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5D1EFC"/>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15:restartNumberingAfterBreak="0">
    <w:nsid w:val="404724BC"/>
    <w:multiLevelType w:val="hybridMultilevel"/>
    <w:tmpl w:val="EFA41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24B7BFB"/>
    <w:multiLevelType w:val="hybridMultilevel"/>
    <w:tmpl w:val="00000099"/>
    <w:lvl w:ilvl="0" w:tplc="00000124">
      <w:start w:val="1"/>
      <w:numFmt w:val="decimal"/>
      <w:lvlText w:val="%1."/>
      <w:lvlJc w:val="left"/>
      <w:pPr>
        <w:tabs>
          <w:tab w:val="num" w:pos="450"/>
        </w:tabs>
        <w:ind w:left="45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15:restartNumberingAfterBreak="0">
    <w:nsid w:val="481F1E6A"/>
    <w:multiLevelType w:val="hybridMultilevel"/>
    <w:tmpl w:val="EB5E3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FCE638F"/>
    <w:multiLevelType w:val="hybridMultilevel"/>
    <w:tmpl w:val="241A5414"/>
    <w:lvl w:ilvl="0" w:tplc="000012DB">
      <w:start w:val="1"/>
      <w:numFmt w:val="decimal"/>
      <w:lvlText w:val="%1."/>
      <w:lvlJc w:val="left"/>
      <w:pPr>
        <w:tabs>
          <w:tab w:val="num" w:pos="720"/>
        </w:tabs>
        <w:ind w:left="720" w:hanging="360"/>
      </w:pPr>
      <w:rPr>
        <w:rFonts w:cs="Times New Roman"/>
      </w:rPr>
    </w:lvl>
    <w:lvl w:ilvl="1" w:tplc="04DA74CC">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00390B"/>
    <w:multiLevelType w:val="multilevel"/>
    <w:tmpl w:val="1A9E9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5124E48"/>
    <w:multiLevelType w:val="hybridMultilevel"/>
    <w:tmpl w:val="B1FA660A"/>
    <w:lvl w:ilvl="0" w:tplc="F364C57E">
      <w:start w:val="1"/>
      <w:numFmt w:val="decimal"/>
      <w:lvlText w:val="%1."/>
      <w:lvlJc w:val="left"/>
      <w:pPr>
        <w:ind w:left="360" w:hanging="360"/>
      </w:pPr>
      <w:rPr>
        <w:rFonts w:hint="default"/>
        <w:b w:val="0"/>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561E105A"/>
    <w:multiLevelType w:val="multilevel"/>
    <w:tmpl w:val="F8E0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CF065A"/>
    <w:multiLevelType w:val="hybridMultilevel"/>
    <w:tmpl w:val="A04895BC"/>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B342D55"/>
    <w:multiLevelType w:val="hybridMultilevel"/>
    <w:tmpl w:val="220C7028"/>
    <w:lvl w:ilvl="0" w:tplc="220EBC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CF01C3D"/>
    <w:multiLevelType w:val="hybridMultilevel"/>
    <w:tmpl w:val="548E64E0"/>
    <w:lvl w:ilvl="0" w:tplc="DD50EE2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F5804DE"/>
    <w:multiLevelType w:val="hybridMultilevel"/>
    <w:tmpl w:val="1944A0DA"/>
    <w:lvl w:ilvl="0" w:tplc="52D4FD6A">
      <w:start w:val="1"/>
      <w:numFmt w:val="decimal"/>
      <w:lvlText w:val="%1."/>
      <w:lvlJc w:val="left"/>
      <w:pPr>
        <w:tabs>
          <w:tab w:val="num" w:pos="720"/>
        </w:tabs>
        <w:ind w:left="720" w:hanging="360"/>
      </w:pPr>
      <w:rPr>
        <w:rFonts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41375B2"/>
    <w:multiLevelType w:val="hybridMultilevel"/>
    <w:tmpl w:val="666EE1CC"/>
    <w:lvl w:ilvl="0" w:tplc="FE8003B6">
      <w:start w:val="1"/>
      <w:numFmt w:val="decimal"/>
      <w:lvlText w:val="%1."/>
      <w:lvlJc w:val="left"/>
      <w:pPr>
        <w:tabs>
          <w:tab w:val="num" w:pos="720"/>
        </w:tabs>
        <w:ind w:left="720" w:hanging="360"/>
      </w:pPr>
      <w:rPr>
        <w:rFonts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4BE1FF6"/>
    <w:multiLevelType w:val="hybridMultilevel"/>
    <w:tmpl w:val="AD983548"/>
    <w:lvl w:ilvl="0" w:tplc="56A443C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B116D6"/>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2" w15:restartNumberingAfterBreak="0">
    <w:nsid w:val="68E56C64"/>
    <w:multiLevelType w:val="hybridMultilevel"/>
    <w:tmpl w:val="EC02AE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03742AC"/>
    <w:multiLevelType w:val="hybridMultilevel"/>
    <w:tmpl w:val="5F826DDE"/>
    <w:lvl w:ilvl="0" w:tplc="9D22C4B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54" w15:restartNumberingAfterBreak="0">
    <w:nsid w:val="70B22B6C"/>
    <w:multiLevelType w:val="hybridMultilevel"/>
    <w:tmpl w:val="241A5414"/>
    <w:lvl w:ilvl="0" w:tplc="000012DB">
      <w:start w:val="1"/>
      <w:numFmt w:val="decimal"/>
      <w:lvlText w:val="%1."/>
      <w:lvlJc w:val="left"/>
      <w:pPr>
        <w:tabs>
          <w:tab w:val="num" w:pos="720"/>
        </w:tabs>
        <w:ind w:left="720" w:hanging="360"/>
      </w:pPr>
      <w:rPr>
        <w:rFonts w:cs="Times New Roman"/>
      </w:rPr>
    </w:lvl>
    <w:lvl w:ilvl="1" w:tplc="04DA74CC">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320A38"/>
    <w:multiLevelType w:val="hybridMultilevel"/>
    <w:tmpl w:val="E424E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8686D80"/>
    <w:multiLevelType w:val="hybridMultilevel"/>
    <w:tmpl w:val="5810E64E"/>
    <w:lvl w:ilvl="0" w:tplc="9034C07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9CE29C1"/>
    <w:multiLevelType w:val="hybridMultilevel"/>
    <w:tmpl w:val="1ED4F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08531014">
    <w:abstractNumId w:val="0"/>
  </w:num>
  <w:num w:numId="2" w16cid:durableId="1425958629">
    <w:abstractNumId w:val="1"/>
  </w:num>
  <w:num w:numId="3" w16cid:durableId="1553417909">
    <w:abstractNumId w:val="2"/>
  </w:num>
  <w:num w:numId="4" w16cid:durableId="478693875">
    <w:abstractNumId w:val="5"/>
  </w:num>
  <w:num w:numId="5" w16cid:durableId="1497305124">
    <w:abstractNumId w:val="9"/>
  </w:num>
  <w:num w:numId="6" w16cid:durableId="568810950">
    <w:abstractNumId w:val="34"/>
  </w:num>
  <w:num w:numId="7" w16cid:durableId="695084846">
    <w:abstractNumId w:val="7"/>
  </w:num>
  <w:num w:numId="8" w16cid:durableId="574247367">
    <w:abstractNumId w:val="30"/>
  </w:num>
  <w:num w:numId="9" w16cid:durableId="38482900">
    <w:abstractNumId w:val="22"/>
  </w:num>
  <w:num w:numId="10" w16cid:durableId="799493767">
    <w:abstractNumId w:val="8"/>
  </w:num>
  <w:num w:numId="11" w16cid:durableId="968588491">
    <w:abstractNumId w:val="54"/>
  </w:num>
  <w:num w:numId="12" w16cid:durableId="1635256183">
    <w:abstractNumId w:val="6"/>
  </w:num>
  <w:num w:numId="13" w16cid:durableId="679039337">
    <w:abstractNumId w:val="41"/>
  </w:num>
  <w:num w:numId="14" w16cid:durableId="1252012486">
    <w:abstractNumId w:val="4"/>
  </w:num>
  <w:num w:numId="15" w16cid:durableId="1081833632">
    <w:abstractNumId w:val="38"/>
  </w:num>
  <w:num w:numId="16" w16cid:durableId="671835305">
    <w:abstractNumId w:val="28"/>
  </w:num>
  <w:num w:numId="17" w16cid:durableId="1391002798">
    <w:abstractNumId w:val="37"/>
  </w:num>
  <w:num w:numId="18" w16cid:durableId="1557551656">
    <w:abstractNumId w:val="16"/>
  </w:num>
  <w:num w:numId="19" w16cid:durableId="17472195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4319714">
    <w:abstractNumId w:val="36"/>
  </w:num>
  <w:num w:numId="21" w16cid:durableId="1212768257">
    <w:abstractNumId w:val="17"/>
  </w:num>
  <w:num w:numId="22" w16cid:durableId="1812555709">
    <w:abstractNumId w:val="46"/>
  </w:num>
  <w:num w:numId="23" w16cid:durableId="1386100668">
    <w:abstractNumId w:val="50"/>
  </w:num>
  <w:num w:numId="24" w16cid:durableId="163712302">
    <w:abstractNumId w:val="31"/>
  </w:num>
  <w:num w:numId="25" w16cid:durableId="195244106">
    <w:abstractNumId w:val="19"/>
  </w:num>
  <w:num w:numId="26" w16cid:durableId="1891918845">
    <w:abstractNumId w:val="23"/>
  </w:num>
  <w:num w:numId="27" w16cid:durableId="1855613250">
    <w:abstractNumId w:val="57"/>
  </w:num>
  <w:num w:numId="28" w16cid:durableId="468742324">
    <w:abstractNumId w:val="55"/>
  </w:num>
  <w:num w:numId="29" w16cid:durableId="904531510">
    <w:abstractNumId w:val="35"/>
  </w:num>
  <w:num w:numId="30" w16cid:durableId="256451017">
    <w:abstractNumId w:val="48"/>
  </w:num>
  <w:num w:numId="31" w16cid:durableId="632442931">
    <w:abstractNumId w:val="18"/>
  </w:num>
  <w:num w:numId="32" w16cid:durableId="122895134">
    <w:abstractNumId w:val="29"/>
  </w:num>
  <w:num w:numId="33" w16cid:durableId="1459640548">
    <w:abstractNumId w:val="14"/>
  </w:num>
  <w:num w:numId="34" w16cid:durableId="1793669204">
    <w:abstractNumId w:val="12"/>
  </w:num>
  <w:num w:numId="35" w16cid:durableId="317735816">
    <w:abstractNumId w:val="11"/>
  </w:num>
  <w:num w:numId="36" w16cid:durableId="768741575">
    <w:abstractNumId w:val="49"/>
  </w:num>
  <w:num w:numId="37" w16cid:durableId="768624787">
    <w:abstractNumId w:val="51"/>
  </w:num>
  <w:num w:numId="38" w16cid:durableId="283271054">
    <w:abstractNumId w:val="39"/>
  </w:num>
  <w:num w:numId="39" w16cid:durableId="743382715">
    <w:abstractNumId w:val="15"/>
  </w:num>
  <w:num w:numId="40" w16cid:durableId="445008774">
    <w:abstractNumId w:val="27"/>
  </w:num>
  <w:num w:numId="41" w16cid:durableId="231431852">
    <w:abstractNumId w:val="43"/>
  </w:num>
  <w:num w:numId="42" w16cid:durableId="875238540">
    <w:abstractNumId w:val="56"/>
  </w:num>
  <w:num w:numId="43" w16cid:durableId="833299495">
    <w:abstractNumId w:val="20"/>
  </w:num>
  <w:num w:numId="44" w16cid:durableId="692341132">
    <w:abstractNumId w:val="42"/>
  </w:num>
  <w:num w:numId="45" w16cid:durableId="247271289">
    <w:abstractNumId w:val="32"/>
  </w:num>
  <w:num w:numId="46" w16cid:durableId="1589847497">
    <w:abstractNumId w:val="45"/>
  </w:num>
  <w:num w:numId="47" w16cid:durableId="1924411709">
    <w:abstractNumId w:val="40"/>
  </w:num>
  <w:num w:numId="48" w16cid:durableId="671877269">
    <w:abstractNumId w:val="25"/>
  </w:num>
  <w:num w:numId="49" w16cid:durableId="697003241">
    <w:abstractNumId w:val="53"/>
  </w:num>
  <w:num w:numId="50" w16cid:durableId="1172336913">
    <w:abstractNumId w:val="47"/>
  </w:num>
  <w:num w:numId="51" w16cid:durableId="1183785845">
    <w:abstractNumId w:val="52"/>
  </w:num>
  <w:num w:numId="52" w16cid:durableId="155345301">
    <w:abstractNumId w:val="33"/>
  </w:num>
  <w:num w:numId="53" w16cid:durableId="1839425466">
    <w:abstractNumId w:val="44"/>
  </w:num>
  <w:num w:numId="54" w16cid:durableId="225727377">
    <w:abstractNumId w:val="13"/>
  </w:num>
  <w:num w:numId="55" w16cid:durableId="183136189">
    <w:abstractNumId w:val="24"/>
  </w:num>
  <w:num w:numId="56" w16cid:durableId="1223951624">
    <w:abstractNumId w:val="10"/>
  </w:num>
  <w:num w:numId="57" w16cid:durableId="1474248432">
    <w:abstractNumId w:val="21"/>
  </w:num>
  <w:num w:numId="58" w16cid:durableId="164785698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3062"/>
    <w:rsid w:val="00007C2B"/>
    <w:rsid w:val="00023543"/>
    <w:rsid w:val="0003054E"/>
    <w:rsid w:val="00033C57"/>
    <w:rsid w:val="0005123B"/>
    <w:rsid w:val="000662BE"/>
    <w:rsid w:val="00071500"/>
    <w:rsid w:val="00082AFD"/>
    <w:rsid w:val="0008442E"/>
    <w:rsid w:val="00084E22"/>
    <w:rsid w:val="00085003"/>
    <w:rsid w:val="00086B44"/>
    <w:rsid w:val="000A08FE"/>
    <w:rsid w:val="000B202D"/>
    <w:rsid w:val="000C1A17"/>
    <w:rsid w:val="000D0CFD"/>
    <w:rsid w:val="000E33DD"/>
    <w:rsid w:val="000F2A7D"/>
    <w:rsid w:val="000F2FCA"/>
    <w:rsid w:val="000F3A86"/>
    <w:rsid w:val="00112BF0"/>
    <w:rsid w:val="00126654"/>
    <w:rsid w:val="00142106"/>
    <w:rsid w:val="001466A9"/>
    <w:rsid w:val="001469CB"/>
    <w:rsid w:val="00156DA7"/>
    <w:rsid w:val="00166A1A"/>
    <w:rsid w:val="00171B49"/>
    <w:rsid w:val="00177521"/>
    <w:rsid w:val="00185A19"/>
    <w:rsid w:val="001A7767"/>
    <w:rsid w:val="001B633F"/>
    <w:rsid w:val="001E06A1"/>
    <w:rsid w:val="001F546D"/>
    <w:rsid w:val="001F6C7D"/>
    <w:rsid w:val="002202E6"/>
    <w:rsid w:val="0022311E"/>
    <w:rsid w:val="0022594E"/>
    <w:rsid w:val="00236804"/>
    <w:rsid w:val="00236F3E"/>
    <w:rsid w:val="00237C23"/>
    <w:rsid w:val="00282F6C"/>
    <w:rsid w:val="0029286B"/>
    <w:rsid w:val="002950A2"/>
    <w:rsid w:val="002A0038"/>
    <w:rsid w:val="002A7029"/>
    <w:rsid w:val="002B6BB2"/>
    <w:rsid w:val="002B7129"/>
    <w:rsid w:val="002B7BED"/>
    <w:rsid w:val="002C4C83"/>
    <w:rsid w:val="002C6577"/>
    <w:rsid w:val="002D1143"/>
    <w:rsid w:val="002E470C"/>
    <w:rsid w:val="002E63EA"/>
    <w:rsid w:val="00303B7C"/>
    <w:rsid w:val="00323062"/>
    <w:rsid w:val="0033756F"/>
    <w:rsid w:val="00342975"/>
    <w:rsid w:val="00351D74"/>
    <w:rsid w:val="00352D15"/>
    <w:rsid w:val="00366740"/>
    <w:rsid w:val="00375B9E"/>
    <w:rsid w:val="00395AF5"/>
    <w:rsid w:val="003A2E0D"/>
    <w:rsid w:val="003B6815"/>
    <w:rsid w:val="003D18D9"/>
    <w:rsid w:val="003F6390"/>
    <w:rsid w:val="004177C4"/>
    <w:rsid w:val="00421056"/>
    <w:rsid w:val="00433810"/>
    <w:rsid w:val="00456FF6"/>
    <w:rsid w:val="00466D94"/>
    <w:rsid w:val="004737E7"/>
    <w:rsid w:val="00490059"/>
    <w:rsid w:val="004902AB"/>
    <w:rsid w:val="0049449E"/>
    <w:rsid w:val="00497129"/>
    <w:rsid w:val="004B4125"/>
    <w:rsid w:val="004B4DA7"/>
    <w:rsid w:val="004E0DD4"/>
    <w:rsid w:val="00502D6A"/>
    <w:rsid w:val="00506437"/>
    <w:rsid w:val="00510DE6"/>
    <w:rsid w:val="00541F10"/>
    <w:rsid w:val="005440AC"/>
    <w:rsid w:val="0054565F"/>
    <w:rsid w:val="0055270F"/>
    <w:rsid w:val="00597EDF"/>
    <w:rsid w:val="005B57C1"/>
    <w:rsid w:val="005B5DFB"/>
    <w:rsid w:val="005C34FD"/>
    <w:rsid w:val="005C63BA"/>
    <w:rsid w:val="005D2F41"/>
    <w:rsid w:val="005D314D"/>
    <w:rsid w:val="005D3A05"/>
    <w:rsid w:val="005E1A70"/>
    <w:rsid w:val="005E26DF"/>
    <w:rsid w:val="005F2CEB"/>
    <w:rsid w:val="005F4EC0"/>
    <w:rsid w:val="006040AB"/>
    <w:rsid w:val="006135EC"/>
    <w:rsid w:val="00621326"/>
    <w:rsid w:val="00626FDF"/>
    <w:rsid w:val="00632BCE"/>
    <w:rsid w:val="00644559"/>
    <w:rsid w:val="006445EE"/>
    <w:rsid w:val="00673042"/>
    <w:rsid w:val="00683F01"/>
    <w:rsid w:val="006869D1"/>
    <w:rsid w:val="00695ACD"/>
    <w:rsid w:val="00695D73"/>
    <w:rsid w:val="006A4C21"/>
    <w:rsid w:val="006B49C5"/>
    <w:rsid w:val="006C6301"/>
    <w:rsid w:val="006E7EC2"/>
    <w:rsid w:val="0070566D"/>
    <w:rsid w:val="00707418"/>
    <w:rsid w:val="00710D82"/>
    <w:rsid w:val="007154E8"/>
    <w:rsid w:val="0071782B"/>
    <w:rsid w:val="00751B3B"/>
    <w:rsid w:val="0075310D"/>
    <w:rsid w:val="0075329D"/>
    <w:rsid w:val="00773CC4"/>
    <w:rsid w:val="00773DCA"/>
    <w:rsid w:val="00782A07"/>
    <w:rsid w:val="007957FB"/>
    <w:rsid w:val="00795FA5"/>
    <w:rsid w:val="007969D9"/>
    <w:rsid w:val="007A5225"/>
    <w:rsid w:val="007B583B"/>
    <w:rsid w:val="007B7BB8"/>
    <w:rsid w:val="007C47C0"/>
    <w:rsid w:val="007D1AB5"/>
    <w:rsid w:val="007D371F"/>
    <w:rsid w:val="007E5861"/>
    <w:rsid w:val="007E5944"/>
    <w:rsid w:val="00801846"/>
    <w:rsid w:val="00820FE3"/>
    <w:rsid w:val="00834EB9"/>
    <w:rsid w:val="0084346A"/>
    <w:rsid w:val="00860B31"/>
    <w:rsid w:val="008708E5"/>
    <w:rsid w:val="00874065"/>
    <w:rsid w:val="008870D8"/>
    <w:rsid w:val="008B3A44"/>
    <w:rsid w:val="008C02ED"/>
    <w:rsid w:val="008E499C"/>
    <w:rsid w:val="008F33EB"/>
    <w:rsid w:val="00900A38"/>
    <w:rsid w:val="00905F4F"/>
    <w:rsid w:val="009072AC"/>
    <w:rsid w:val="00923339"/>
    <w:rsid w:val="00926A64"/>
    <w:rsid w:val="00945EA4"/>
    <w:rsid w:val="00954BC2"/>
    <w:rsid w:val="00965659"/>
    <w:rsid w:val="00976057"/>
    <w:rsid w:val="00985211"/>
    <w:rsid w:val="009865AD"/>
    <w:rsid w:val="00993A62"/>
    <w:rsid w:val="009B1680"/>
    <w:rsid w:val="009B342C"/>
    <w:rsid w:val="009B4AAE"/>
    <w:rsid w:val="009B7DBA"/>
    <w:rsid w:val="009C5A72"/>
    <w:rsid w:val="009F497D"/>
    <w:rsid w:val="00A21412"/>
    <w:rsid w:val="00A2349E"/>
    <w:rsid w:val="00A3046C"/>
    <w:rsid w:val="00A54167"/>
    <w:rsid w:val="00A61F13"/>
    <w:rsid w:val="00A64727"/>
    <w:rsid w:val="00A75B12"/>
    <w:rsid w:val="00AA07C1"/>
    <w:rsid w:val="00AB6B53"/>
    <w:rsid w:val="00AD19FA"/>
    <w:rsid w:val="00AD335F"/>
    <w:rsid w:val="00AD4875"/>
    <w:rsid w:val="00AE352A"/>
    <w:rsid w:val="00AF379D"/>
    <w:rsid w:val="00B01318"/>
    <w:rsid w:val="00B04AD6"/>
    <w:rsid w:val="00B1684D"/>
    <w:rsid w:val="00B248C1"/>
    <w:rsid w:val="00B30EA1"/>
    <w:rsid w:val="00B3742C"/>
    <w:rsid w:val="00B55634"/>
    <w:rsid w:val="00B56322"/>
    <w:rsid w:val="00B578BA"/>
    <w:rsid w:val="00B772E2"/>
    <w:rsid w:val="00B81321"/>
    <w:rsid w:val="00B911EE"/>
    <w:rsid w:val="00BA41DE"/>
    <w:rsid w:val="00BA50C5"/>
    <w:rsid w:val="00BB26FD"/>
    <w:rsid w:val="00BB270F"/>
    <w:rsid w:val="00BD5873"/>
    <w:rsid w:val="00C0055B"/>
    <w:rsid w:val="00C041CA"/>
    <w:rsid w:val="00C10841"/>
    <w:rsid w:val="00C15C7B"/>
    <w:rsid w:val="00C22266"/>
    <w:rsid w:val="00C40814"/>
    <w:rsid w:val="00C64ECA"/>
    <w:rsid w:val="00C67225"/>
    <w:rsid w:val="00C73BBF"/>
    <w:rsid w:val="00C8120F"/>
    <w:rsid w:val="00C82439"/>
    <w:rsid w:val="00C904F4"/>
    <w:rsid w:val="00CB2007"/>
    <w:rsid w:val="00CB434C"/>
    <w:rsid w:val="00CC417A"/>
    <w:rsid w:val="00CC5CD8"/>
    <w:rsid w:val="00CD5235"/>
    <w:rsid w:val="00CE3EA0"/>
    <w:rsid w:val="00D369B0"/>
    <w:rsid w:val="00D43347"/>
    <w:rsid w:val="00D51A36"/>
    <w:rsid w:val="00D52442"/>
    <w:rsid w:val="00D55D5A"/>
    <w:rsid w:val="00D57076"/>
    <w:rsid w:val="00D60A2D"/>
    <w:rsid w:val="00D629C9"/>
    <w:rsid w:val="00D846DE"/>
    <w:rsid w:val="00D915C7"/>
    <w:rsid w:val="00D916CF"/>
    <w:rsid w:val="00DB2CD9"/>
    <w:rsid w:val="00DB476C"/>
    <w:rsid w:val="00DC2EB3"/>
    <w:rsid w:val="00DD16AF"/>
    <w:rsid w:val="00DE5151"/>
    <w:rsid w:val="00DE7D49"/>
    <w:rsid w:val="00E0549C"/>
    <w:rsid w:val="00E15A90"/>
    <w:rsid w:val="00E2149F"/>
    <w:rsid w:val="00E3745A"/>
    <w:rsid w:val="00E37E08"/>
    <w:rsid w:val="00E505ED"/>
    <w:rsid w:val="00E81725"/>
    <w:rsid w:val="00E86FF9"/>
    <w:rsid w:val="00E917EB"/>
    <w:rsid w:val="00E95BA9"/>
    <w:rsid w:val="00EB5234"/>
    <w:rsid w:val="00EC13C6"/>
    <w:rsid w:val="00EC4615"/>
    <w:rsid w:val="00EE3754"/>
    <w:rsid w:val="00EF571B"/>
    <w:rsid w:val="00F119BE"/>
    <w:rsid w:val="00F36D37"/>
    <w:rsid w:val="00F378D8"/>
    <w:rsid w:val="00F50AE9"/>
    <w:rsid w:val="00F5264F"/>
    <w:rsid w:val="00F65D31"/>
    <w:rsid w:val="00F67DE2"/>
    <w:rsid w:val="00F7117A"/>
    <w:rsid w:val="00F779A2"/>
    <w:rsid w:val="00F86224"/>
    <w:rsid w:val="00F868E4"/>
    <w:rsid w:val="00FB2FB9"/>
    <w:rsid w:val="00FB331A"/>
    <w:rsid w:val="00FB7413"/>
    <w:rsid w:val="00FD1F9D"/>
    <w:rsid w:val="00FD4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04EC72D"/>
  <w15:docId w15:val="{2F869769-6099-474C-A174-A69D68D5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basedOn w:val="Normal"/>
    <w:link w:val="Heading1Char"/>
    <w:uiPriority w:val="9"/>
    <w:qFormat/>
    <w:rsid w:val="00071500"/>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3">
    <w:name w:val="heading 3"/>
    <w:basedOn w:val="Normal"/>
    <w:next w:val="Normal"/>
    <w:link w:val="Heading3Char"/>
    <w:uiPriority w:val="9"/>
    <w:semiHidden/>
    <w:unhideWhenUsed/>
    <w:qFormat/>
    <w:rsid w:val="00BA41DE"/>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sz w:val="28"/>
      <w:szCs w:val="28"/>
    </w:rPr>
  </w:style>
  <w:style w:type="character" w:customStyle="1" w:styleId="WW8Num2z0">
    <w:name w:val="WW8Num2z0"/>
    <w:rPr>
      <w:b/>
    </w:rPr>
  </w:style>
  <w:style w:type="character" w:customStyle="1" w:styleId="WW8Num3zfalse">
    <w:name w:val="WW8Num3zfalse"/>
    <w:rPr>
      <w:rFonts w:ascii="Times New Roman" w:hAnsi="Times New Roman" w:cs="Times New Roman"/>
    </w:rPr>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WW8Num3ztrue7">
    <w:name w:val="WW-WW8Num3ztrue7"/>
  </w:style>
  <w:style w:type="character" w:customStyle="1" w:styleId="WW-WW8Num3ztrue11">
    <w:name w:val="WW-WW8Num3ztrue11"/>
  </w:style>
  <w:style w:type="character" w:customStyle="1" w:styleId="WW-WW8Num3ztrue21">
    <w:name w:val="WW-WW8Num3ztrue21"/>
  </w:style>
  <w:style w:type="character" w:customStyle="1" w:styleId="WW-WW8Num3ztrue31">
    <w:name w:val="WW-WW8Num3ztrue31"/>
  </w:style>
  <w:style w:type="character" w:customStyle="1" w:styleId="WW-WW8Num3ztrue41">
    <w:name w:val="WW-WW8Num3ztrue41"/>
  </w:style>
  <w:style w:type="character" w:customStyle="1" w:styleId="WW-WW8Num3ztrue51">
    <w:name w:val="WW-WW8Num3ztrue51"/>
  </w:style>
  <w:style w:type="character" w:customStyle="1" w:styleId="WW-WW8Num3ztrue61">
    <w:name w:val="WW-WW8Num3ztrue61"/>
  </w:style>
  <w:style w:type="character" w:customStyle="1" w:styleId="WW-WW8Num3ztrue71">
    <w:name w:val="WW-WW8Num3ztrue71"/>
  </w:style>
  <w:style w:type="character" w:customStyle="1" w:styleId="WW-WW8Num3ztrue111">
    <w:name w:val="WW-WW8Num3ztrue111"/>
  </w:style>
  <w:style w:type="character" w:customStyle="1" w:styleId="WW-WW8Num3ztrue211">
    <w:name w:val="WW-WW8Num3ztrue211"/>
  </w:style>
  <w:style w:type="character" w:customStyle="1" w:styleId="WW-WW8Num3ztrue311">
    <w:name w:val="WW-WW8Num3ztrue311"/>
  </w:style>
  <w:style w:type="character" w:customStyle="1" w:styleId="WW-WW8Num3ztrue411">
    <w:name w:val="WW-WW8Num3ztrue411"/>
  </w:style>
  <w:style w:type="character" w:customStyle="1" w:styleId="WW-WW8Num3ztrue511">
    <w:name w:val="WW-WW8Num3ztrue511"/>
  </w:style>
  <w:style w:type="character" w:customStyle="1" w:styleId="WW-WW8Num3ztrue611">
    <w:name w:val="WW-WW8Num3ztrue611"/>
  </w:style>
  <w:style w:type="character" w:customStyle="1" w:styleId="WW8Num2zfalse">
    <w:name w:val="WW8Num2zfalse"/>
  </w:style>
  <w:style w:type="character" w:customStyle="1" w:styleId="WW8Num3z0">
    <w:name w:val="WW8Num3z0"/>
    <w:rPr>
      <w:rFonts w:ascii="Times New Roman" w:hAnsi="Times New Roman" w:cs="Times New Roman"/>
    </w:rPr>
  </w:style>
  <w:style w:type="character" w:customStyle="1" w:styleId="WW8Num4zfalse">
    <w:name w:val="WW8Num4zfalse"/>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WW-WW8Num4ztrue6">
    <w:name w:val="WW-WW8Num4ztrue6"/>
  </w:style>
  <w:style w:type="character" w:customStyle="1" w:styleId="WW8Num5zfalse">
    <w:name w:val="WW8Num5zfalse"/>
    <w:rPr>
      <w:b/>
    </w:rPr>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11">
    <w:name w:val="WW-WW8Num4ztrue11"/>
  </w:style>
  <w:style w:type="character" w:customStyle="1" w:styleId="WW-WW8Num4ztrue21">
    <w:name w:val="WW-WW8Num4ztrue21"/>
  </w:style>
  <w:style w:type="character" w:customStyle="1" w:styleId="WW-WW8Num4ztrue31">
    <w:name w:val="WW-WW8Num4ztrue31"/>
  </w:style>
  <w:style w:type="character" w:customStyle="1" w:styleId="WW-WW8Num4ztrue41">
    <w:name w:val="WW-WW8Num4ztrue41"/>
  </w:style>
  <w:style w:type="character" w:customStyle="1" w:styleId="WW-WW8Num4ztrue51">
    <w:name w:val="WW-WW8Num4ztrue51"/>
  </w:style>
  <w:style w:type="character" w:customStyle="1" w:styleId="WW-WW8Num4ztrue61">
    <w:name w:val="WW-WW8Num4ztrue61"/>
  </w:style>
  <w:style w:type="character" w:customStyle="1" w:styleId="WW-DefaultParagraphFont">
    <w:name w:val="WW-Default Paragraph Font"/>
  </w:style>
  <w:style w:type="character" w:customStyle="1" w:styleId="WW-WW8Num4ztrue71">
    <w:name w:val="WW-WW8Num4ztrue71"/>
  </w:style>
  <w:style w:type="character" w:customStyle="1" w:styleId="WW-WW8Num4ztrue111">
    <w:name w:val="WW-WW8Num4ztrue111"/>
  </w:style>
  <w:style w:type="character" w:customStyle="1" w:styleId="WW-WW8Num4ztrue211">
    <w:name w:val="WW-WW8Num4ztrue211"/>
  </w:style>
  <w:style w:type="character" w:customStyle="1" w:styleId="WW-WW8Num4ztrue311">
    <w:name w:val="WW-WW8Num4ztrue311"/>
  </w:style>
  <w:style w:type="character" w:customStyle="1" w:styleId="WW-WW8Num4ztrue411">
    <w:name w:val="WW-WW8Num4ztrue411"/>
  </w:style>
  <w:style w:type="character" w:customStyle="1" w:styleId="WW-WW8Num4ztrue511">
    <w:name w:val="WW-WW8Num4ztrue511"/>
  </w:style>
  <w:style w:type="character" w:customStyle="1" w:styleId="WW-WW8Num4ztrue611">
    <w:name w:val="WW-WW8Num4ztrue611"/>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3ztrue711">
    <w:name w:val="WW-WW8Num3ztrue711"/>
  </w:style>
  <w:style w:type="character" w:customStyle="1" w:styleId="WW-WW8Num3ztrue1111">
    <w:name w:val="WW-WW8Num3ztrue1111"/>
  </w:style>
  <w:style w:type="character" w:customStyle="1" w:styleId="WW-WW8Num3ztrue2111">
    <w:name w:val="WW-WW8Num3ztrue2111"/>
  </w:style>
  <w:style w:type="character" w:customStyle="1" w:styleId="WW-WW8Num3ztrue3111">
    <w:name w:val="WW-WW8Num3ztrue3111"/>
  </w:style>
  <w:style w:type="character" w:customStyle="1" w:styleId="WW-WW8Num3ztrue4111">
    <w:name w:val="WW-WW8Num3ztrue4111"/>
  </w:style>
  <w:style w:type="character" w:customStyle="1" w:styleId="WW-WW8Num3ztrue5111">
    <w:name w:val="WW-WW8Num3ztrue5111"/>
  </w:style>
  <w:style w:type="character" w:customStyle="1" w:styleId="WW-WW8Num3ztrue6111">
    <w:name w:val="WW-WW8Num3ztrue6111"/>
  </w:style>
  <w:style w:type="character" w:customStyle="1" w:styleId="WW-DefaultParagraphFont1">
    <w:name w:val="WW-Default Paragraph Font1"/>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IN"/>
    </w:rPr>
  </w:style>
  <w:style w:type="character" w:customStyle="1" w:styleId="FooterChar">
    <w:name w:val="Footer Char"/>
    <w:rPr>
      <w:sz w:val="22"/>
      <w:szCs w:val="22"/>
      <w:lang w:val="en-IN"/>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16"/>
      <w:szCs w:val="16"/>
    </w:rPr>
  </w:style>
  <w:style w:type="character" w:customStyle="1" w:styleId="ListLabel5">
    <w:name w:val="ListLabel 5"/>
    <w:rPr>
      <w:sz w:val="20"/>
    </w:rPr>
  </w:style>
  <w:style w:type="character" w:styleId="Hyperlink">
    <w:name w:val="Hyperlink"/>
    <w:rPr>
      <w:color w:val="000080"/>
      <w:u w:val="single"/>
    </w:rPr>
  </w:style>
  <w:style w:type="character" w:customStyle="1" w:styleId="WW8Num20zfalse">
    <w:name w:val="WW8Num20zfalse"/>
  </w:style>
  <w:style w:type="character" w:customStyle="1" w:styleId="WW8Num20ztrue">
    <w:name w:val="WW8Num20ztrue"/>
  </w:style>
  <w:style w:type="character" w:customStyle="1" w:styleId="NumberingSymbols">
    <w:name w:val="Numbering Symbols"/>
  </w:style>
  <w:style w:type="character" w:customStyle="1" w:styleId="WW8Num2ztrue">
    <w:name w:val="WW8Num2ztrue"/>
  </w:style>
  <w:style w:type="character" w:customStyle="1" w:styleId="WW8Num10zfalse">
    <w:name w:val="WW8Num10zfalse"/>
  </w:style>
  <w:style w:type="character" w:customStyle="1" w:styleId="WW8Num10ztrue">
    <w:name w:val="WW8Num10ztrue"/>
  </w:style>
  <w:style w:type="character" w:customStyle="1" w:styleId="WW8Num25zfalse">
    <w:name w:val="WW8Num25zfalse"/>
  </w:style>
  <w:style w:type="character" w:customStyle="1" w:styleId="WW8Num25ztrue">
    <w:name w:val="WW8Num25ztrue"/>
  </w:style>
  <w:style w:type="character" w:customStyle="1" w:styleId="WW8Num9zfalse">
    <w:name w:val="WW8Num9zfalse"/>
  </w:style>
  <w:style w:type="character" w:customStyle="1" w:styleId="WW8Num9ztrue">
    <w:name w:val="WW8Num9ztrue"/>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uiPriority w:val="1"/>
    <w:qFormat/>
    <w:rsid w:val="004B4125"/>
    <w:pPr>
      <w:suppressAutoHyphens/>
    </w:pPr>
    <w:rPr>
      <w:rFonts w:ascii="Calibri" w:eastAsia="Calibri" w:hAnsi="Calibri" w:cs="Calibri"/>
      <w:sz w:val="22"/>
      <w:szCs w:val="22"/>
      <w:lang w:val="en-US" w:eastAsia="zh-CN"/>
    </w:rPr>
  </w:style>
  <w:style w:type="character" w:customStyle="1" w:styleId="apple-converted-space">
    <w:name w:val="apple-converted-space"/>
    <w:rsid w:val="00177521"/>
  </w:style>
  <w:style w:type="paragraph" w:customStyle="1" w:styleId="Default">
    <w:name w:val="Default"/>
    <w:rsid w:val="00C64ECA"/>
    <w:pPr>
      <w:autoSpaceDE w:val="0"/>
      <w:autoSpaceDN w:val="0"/>
      <w:adjustRightInd w:val="0"/>
    </w:pPr>
    <w:rPr>
      <w:rFonts w:ascii="Courier New" w:hAnsi="Courier New" w:cs="Courier New"/>
      <w:color w:val="000000"/>
      <w:sz w:val="24"/>
      <w:szCs w:val="24"/>
      <w:lang w:val="en-US" w:eastAsia="en-US"/>
    </w:rPr>
  </w:style>
  <w:style w:type="character" w:customStyle="1" w:styleId="Heading1Char">
    <w:name w:val="Heading 1 Char"/>
    <w:link w:val="Heading1"/>
    <w:uiPriority w:val="9"/>
    <w:rsid w:val="00071500"/>
    <w:rPr>
      <w:b/>
      <w:bCs/>
      <w:kern w:val="36"/>
      <w:sz w:val="48"/>
      <w:szCs w:val="48"/>
    </w:rPr>
  </w:style>
  <w:style w:type="character" w:customStyle="1" w:styleId="Heading3Char">
    <w:name w:val="Heading 3 Char"/>
    <w:link w:val="Heading3"/>
    <w:uiPriority w:val="9"/>
    <w:semiHidden/>
    <w:rsid w:val="00BA41DE"/>
    <w:rPr>
      <w:rFonts w:ascii="Cambria" w:eastAsia="Times New Roman" w:hAnsi="Cambria" w:cs="Times New Roman"/>
      <w:b/>
      <w:bCs/>
      <w:kern w:val="1"/>
      <w:sz w:val="26"/>
      <w:szCs w:val="26"/>
      <w:lang w:val="en-IN" w:eastAsia="zh-CN"/>
    </w:rPr>
  </w:style>
  <w:style w:type="paragraph" w:styleId="HTMLPreformatted">
    <w:name w:val="HTML Preformatted"/>
    <w:basedOn w:val="Normal"/>
    <w:link w:val="HTMLPreformattedChar"/>
    <w:uiPriority w:val="99"/>
    <w:semiHidden/>
    <w:unhideWhenUsed/>
    <w:rsid w:val="00BA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val="en-US" w:eastAsia="en-US"/>
    </w:rPr>
  </w:style>
  <w:style w:type="character" w:customStyle="1" w:styleId="HTMLPreformattedChar">
    <w:name w:val="HTML Preformatted Char"/>
    <w:link w:val="HTMLPreformatted"/>
    <w:uiPriority w:val="99"/>
    <w:semiHidden/>
    <w:rsid w:val="00BA41DE"/>
    <w:rPr>
      <w:rFonts w:ascii="Courier New" w:hAnsi="Courier New" w:cs="Courier New"/>
    </w:rPr>
  </w:style>
  <w:style w:type="character" w:styleId="HTMLSample">
    <w:name w:val="HTML Sample"/>
    <w:uiPriority w:val="99"/>
    <w:semiHidden/>
    <w:unhideWhenUsed/>
    <w:rsid w:val="00BA41DE"/>
    <w:rPr>
      <w:rFonts w:ascii="Courier New" w:eastAsia="Times New Roman" w:hAnsi="Courier New" w:cs="Courier New"/>
    </w:rPr>
  </w:style>
  <w:style w:type="paragraph" w:styleId="Title">
    <w:name w:val="Title"/>
    <w:basedOn w:val="Normal"/>
    <w:next w:val="Normal"/>
    <w:link w:val="TitleChar"/>
    <w:uiPriority w:val="10"/>
    <w:qFormat/>
    <w:rsid w:val="00282F6C"/>
    <w:pPr>
      <w:spacing w:before="240" w:after="60"/>
      <w:jc w:val="center"/>
      <w:outlineLvl w:val="0"/>
    </w:pPr>
    <w:rPr>
      <w:rFonts w:ascii="Cambria" w:eastAsia="Times New Roman" w:hAnsi="Cambria" w:cs="Times New Roman"/>
      <w:b/>
      <w:bCs/>
      <w:kern w:val="28"/>
      <w:sz w:val="32"/>
      <w:szCs w:val="32"/>
      <w:lang w:val="x-none"/>
    </w:rPr>
  </w:style>
  <w:style w:type="character" w:customStyle="1" w:styleId="TitleChar">
    <w:name w:val="Title Char"/>
    <w:link w:val="Title"/>
    <w:uiPriority w:val="10"/>
    <w:rsid w:val="00282F6C"/>
    <w:rPr>
      <w:rFonts w:ascii="Cambria" w:hAnsi="Cambria"/>
      <w:b/>
      <w:bCs/>
      <w:kern w:val="28"/>
      <w:sz w:val="32"/>
      <w:szCs w:val="32"/>
      <w:lang w:val="x-none" w:eastAsia="zh-CN"/>
    </w:rPr>
  </w:style>
  <w:style w:type="paragraph" w:styleId="Subtitle">
    <w:name w:val="Subtitle"/>
    <w:basedOn w:val="Normal"/>
    <w:next w:val="Normal"/>
    <w:link w:val="SubtitleChar"/>
    <w:uiPriority w:val="11"/>
    <w:qFormat/>
    <w:rsid w:val="00282F6C"/>
    <w:pPr>
      <w:spacing w:after="60"/>
      <w:jc w:val="center"/>
      <w:outlineLvl w:val="1"/>
    </w:pPr>
    <w:rPr>
      <w:rFonts w:ascii="Cambria" w:eastAsia="Times New Roman" w:hAnsi="Cambria" w:cs="Times New Roman"/>
      <w:sz w:val="24"/>
      <w:szCs w:val="24"/>
      <w:lang w:val="x-none"/>
    </w:rPr>
  </w:style>
  <w:style w:type="character" w:customStyle="1" w:styleId="SubtitleChar">
    <w:name w:val="Subtitle Char"/>
    <w:link w:val="Subtitle"/>
    <w:uiPriority w:val="11"/>
    <w:rsid w:val="00282F6C"/>
    <w:rPr>
      <w:rFonts w:ascii="Cambria" w:hAnsi="Cambria"/>
      <w:kern w:val="1"/>
      <w:sz w:val="24"/>
      <w:szCs w:val="24"/>
      <w:lang w:val="x-none" w:eastAsia="zh-CN"/>
    </w:rPr>
  </w:style>
  <w:style w:type="paragraph" w:styleId="NormalWeb">
    <w:name w:val="Normal (Web)"/>
    <w:basedOn w:val="Normal"/>
    <w:uiPriority w:val="99"/>
    <w:unhideWhenUsed/>
    <w:rsid w:val="00626FDF"/>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uiPriority w:val="99"/>
    <w:semiHidden/>
    <w:unhideWhenUsed/>
    <w:rsid w:val="00626FDF"/>
    <w:rPr>
      <w:rFonts w:ascii="Courier New" w:eastAsia="Times New Roman" w:hAnsi="Courier New" w:cs="Courier New"/>
      <w:sz w:val="20"/>
      <w:szCs w:val="20"/>
    </w:rPr>
  </w:style>
  <w:style w:type="character" w:styleId="Emphasis">
    <w:name w:val="Emphasis"/>
    <w:uiPriority w:val="20"/>
    <w:qFormat/>
    <w:rsid w:val="00626FDF"/>
    <w:rPr>
      <w:i/>
      <w:iCs/>
    </w:rPr>
  </w:style>
  <w:style w:type="character" w:styleId="HTMLVariable">
    <w:name w:val="HTML Variable"/>
    <w:basedOn w:val="DefaultParagraphFont"/>
    <w:uiPriority w:val="99"/>
    <w:semiHidden/>
    <w:unhideWhenUsed/>
    <w:rsid w:val="00F868E4"/>
    <w:rPr>
      <w:i/>
      <w:iCs/>
    </w:rPr>
  </w:style>
  <w:style w:type="character" w:styleId="FollowedHyperlink">
    <w:name w:val="FollowedHyperlink"/>
    <w:basedOn w:val="DefaultParagraphFont"/>
    <w:uiPriority w:val="99"/>
    <w:semiHidden/>
    <w:unhideWhenUsed/>
    <w:rsid w:val="0075329D"/>
    <w:rPr>
      <w:color w:val="800080" w:themeColor="followedHyperlink"/>
      <w:u w:val="single"/>
    </w:rPr>
  </w:style>
  <w:style w:type="character" w:styleId="UnresolvedMention">
    <w:name w:val="Unresolved Mention"/>
    <w:basedOn w:val="DefaultParagraphFont"/>
    <w:uiPriority w:val="99"/>
    <w:semiHidden/>
    <w:unhideWhenUsed/>
    <w:rsid w:val="00A75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28133">
      <w:bodyDiv w:val="1"/>
      <w:marLeft w:val="0"/>
      <w:marRight w:val="0"/>
      <w:marTop w:val="0"/>
      <w:marBottom w:val="0"/>
      <w:divBdr>
        <w:top w:val="none" w:sz="0" w:space="0" w:color="auto"/>
        <w:left w:val="none" w:sz="0" w:space="0" w:color="auto"/>
        <w:bottom w:val="none" w:sz="0" w:space="0" w:color="auto"/>
        <w:right w:val="none" w:sz="0" w:space="0" w:color="auto"/>
      </w:divBdr>
      <w:divsChild>
        <w:div w:id="311374899">
          <w:marLeft w:val="0"/>
          <w:marRight w:val="0"/>
          <w:marTop w:val="0"/>
          <w:marBottom w:val="0"/>
          <w:divBdr>
            <w:top w:val="none" w:sz="0" w:space="0" w:color="auto"/>
            <w:left w:val="none" w:sz="0" w:space="0" w:color="auto"/>
            <w:bottom w:val="none" w:sz="0" w:space="0" w:color="auto"/>
            <w:right w:val="none" w:sz="0" w:space="0" w:color="auto"/>
          </w:divBdr>
        </w:div>
        <w:div w:id="442844295">
          <w:marLeft w:val="0"/>
          <w:marRight w:val="0"/>
          <w:marTop w:val="0"/>
          <w:marBottom w:val="0"/>
          <w:divBdr>
            <w:top w:val="none" w:sz="0" w:space="0" w:color="auto"/>
            <w:left w:val="none" w:sz="0" w:space="0" w:color="auto"/>
            <w:bottom w:val="none" w:sz="0" w:space="0" w:color="auto"/>
            <w:right w:val="none" w:sz="0" w:space="0" w:color="auto"/>
          </w:divBdr>
        </w:div>
        <w:div w:id="1686905762">
          <w:marLeft w:val="0"/>
          <w:marRight w:val="0"/>
          <w:marTop w:val="0"/>
          <w:marBottom w:val="0"/>
          <w:divBdr>
            <w:top w:val="none" w:sz="0" w:space="0" w:color="auto"/>
            <w:left w:val="none" w:sz="0" w:space="0" w:color="auto"/>
            <w:bottom w:val="none" w:sz="0" w:space="0" w:color="auto"/>
            <w:right w:val="none" w:sz="0" w:space="0" w:color="auto"/>
          </w:divBdr>
        </w:div>
      </w:divsChild>
    </w:div>
    <w:div w:id="151609889">
      <w:bodyDiv w:val="1"/>
      <w:marLeft w:val="0"/>
      <w:marRight w:val="0"/>
      <w:marTop w:val="0"/>
      <w:marBottom w:val="0"/>
      <w:divBdr>
        <w:top w:val="none" w:sz="0" w:space="0" w:color="auto"/>
        <w:left w:val="none" w:sz="0" w:space="0" w:color="auto"/>
        <w:bottom w:val="none" w:sz="0" w:space="0" w:color="auto"/>
        <w:right w:val="none" w:sz="0" w:space="0" w:color="auto"/>
      </w:divBdr>
    </w:div>
    <w:div w:id="201091842">
      <w:bodyDiv w:val="1"/>
      <w:marLeft w:val="0"/>
      <w:marRight w:val="0"/>
      <w:marTop w:val="0"/>
      <w:marBottom w:val="0"/>
      <w:divBdr>
        <w:top w:val="none" w:sz="0" w:space="0" w:color="auto"/>
        <w:left w:val="none" w:sz="0" w:space="0" w:color="auto"/>
        <w:bottom w:val="none" w:sz="0" w:space="0" w:color="auto"/>
        <w:right w:val="none" w:sz="0" w:space="0" w:color="auto"/>
      </w:divBdr>
      <w:divsChild>
        <w:div w:id="562254688">
          <w:marLeft w:val="0"/>
          <w:marRight w:val="0"/>
          <w:marTop w:val="0"/>
          <w:marBottom w:val="0"/>
          <w:divBdr>
            <w:top w:val="none" w:sz="0" w:space="0" w:color="auto"/>
            <w:left w:val="none" w:sz="0" w:space="0" w:color="auto"/>
            <w:bottom w:val="none" w:sz="0" w:space="0" w:color="auto"/>
            <w:right w:val="none" w:sz="0" w:space="0" w:color="auto"/>
          </w:divBdr>
        </w:div>
        <w:div w:id="575865315">
          <w:marLeft w:val="0"/>
          <w:marRight w:val="0"/>
          <w:marTop w:val="0"/>
          <w:marBottom w:val="0"/>
          <w:divBdr>
            <w:top w:val="none" w:sz="0" w:space="0" w:color="auto"/>
            <w:left w:val="none" w:sz="0" w:space="0" w:color="auto"/>
            <w:bottom w:val="none" w:sz="0" w:space="0" w:color="auto"/>
            <w:right w:val="none" w:sz="0" w:space="0" w:color="auto"/>
          </w:divBdr>
        </w:div>
        <w:div w:id="788863258">
          <w:marLeft w:val="0"/>
          <w:marRight w:val="0"/>
          <w:marTop w:val="0"/>
          <w:marBottom w:val="0"/>
          <w:divBdr>
            <w:top w:val="none" w:sz="0" w:space="0" w:color="auto"/>
            <w:left w:val="none" w:sz="0" w:space="0" w:color="auto"/>
            <w:bottom w:val="none" w:sz="0" w:space="0" w:color="auto"/>
            <w:right w:val="none" w:sz="0" w:space="0" w:color="auto"/>
          </w:divBdr>
        </w:div>
        <w:div w:id="1579096303">
          <w:marLeft w:val="0"/>
          <w:marRight w:val="0"/>
          <w:marTop w:val="0"/>
          <w:marBottom w:val="0"/>
          <w:divBdr>
            <w:top w:val="none" w:sz="0" w:space="0" w:color="auto"/>
            <w:left w:val="none" w:sz="0" w:space="0" w:color="auto"/>
            <w:bottom w:val="none" w:sz="0" w:space="0" w:color="auto"/>
            <w:right w:val="none" w:sz="0" w:space="0" w:color="auto"/>
          </w:divBdr>
        </w:div>
        <w:div w:id="1982925793">
          <w:marLeft w:val="0"/>
          <w:marRight w:val="0"/>
          <w:marTop w:val="0"/>
          <w:marBottom w:val="0"/>
          <w:divBdr>
            <w:top w:val="none" w:sz="0" w:space="0" w:color="auto"/>
            <w:left w:val="none" w:sz="0" w:space="0" w:color="auto"/>
            <w:bottom w:val="none" w:sz="0" w:space="0" w:color="auto"/>
            <w:right w:val="none" w:sz="0" w:space="0" w:color="auto"/>
          </w:divBdr>
        </w:div>
      </w:divsChild>
    </w:div>
    <w:div w:id="214973212">
      <w:bodyDiv w:val="1"/>
      <w:marLeft w:val="0"/>
      <w:marRight w:val="0"/>
      <w:marTop w:val="0"/>
      <w:marBottom w:val="0"/>
      <w:divBdr>
        <w:top w:val="none" w:sz="0" w:space="0" w:color="auto"/>
        <w:left w:val="none" w:sz="0" w:space="0" w:color="auto"/>
        <w:bottom w:val="none" w:sz="0" w:space="0" w:color="auto"/>
        <w:right w:val="none" w:sz="0" w:space="0" w:color="auto"/>
      </w:divBdr>
      <w:divsChild>
        <w:div w:id="1422945271">
          <w:marLeft w:val="0"/>
          <w:marRight w:val="0"/>
          <w:marTop w:val="0"/>
          <w:marBottom w:val="0"/>
          <w:divBdr>
            <w:top w:val="none" w:sz="0" w:space="0" w:color="auto"/>
            <w:left w:val="none" w:sz="0" w:space="0" w:color="auto"/>
            <w:bottom w:val="none" w:sz="0" w:space="0" w:color="auto"/>
            <w:right w:val="none" w:sz="0" w:space="0" w:color="auto"/>
          </w:divBdr>
          <w:divsChild>
            <w:div w:id="2106725807">
              <w:marLeft w:val="0"/>
              <w:marRight w:val="0"/>
              <w:marTop w:val="0"/>
              <w:marBottom w:val="0"/>
              <w:divBdr>
                <w:top w:val="none" w:sz="0" w:space="0" w:color="auto"/>
                <w:left w:val="none" w:sz="0" w:space="0" w:color="auto"/>
                <w:bottom w:val="none" w:sz="0" w:space="0" w:color="auto"/>
                <w:right w:val="none" w:sz="0" w:space="0" w:color="auto"/>
              </w:divBdr>
            </w:div>
            <w:div w:id="1825927799">
              <w:marLeft w:val="0"/>
              <w:marRight w:val="0"/>
              <w:marTop w:val="0"/>
              <w:marBottom w:val="0"/>
              <w:divBdr>
                <w:top w:val="none" w:sz="0" w:space="0" w:color="auto"/>
                <w:left w:val="none" w:sz="0" w:space="0" w:color="auto"/>
                <w:bottom w:val="none" w:sz="0" w:space="0" w:color="auto"/>
                <w:right w:val="none" w:sz="0" w:space="0" w:color="auto"/>
              </w:divBdr>
            </w:div>
            <w:div w:id="1622221651">
              <w:marLeft w:val="0"/>
              <w:marRight w:val="0"/>
              <w:marTop w:val="0"/>
              <w:marBottom w:val="0"/>
              <w:divBdr>
                <w:top w:val="none" w:sz="0" w:space="0" w:color="auto"/>
                <w:left w:val="none" w:sz="0" w:space="0" w:color="auto"/>
                <w:bottom w:val="none" w:sz="0" w:space="0" w:color="auto"/>
                <w:right w:val="none" w:sz="0" w:space="0" w:color="auto"/>
              </w:divBdr>
            </w:div>
            <w:div w:id="934628599">
              <w:marLeft w:val="0"/>
              <w:marRight w:val="0"/>
              <w:marTop w:val="0"/>
              <w:marBottom w:val="0"/>
              <w:divBdr>
                <w:top w:val="none" w:sz="0" w:space="0" w:color="auto"/>
                <w:left w:val="none" w:sz="0" w:space="0" w:color="auto"/>
                <w:bottom w:val="none" w:sz="0" w:space="0" w:color="auto"/>
                <w:right w:val="none" w:sz="0" w:space="0" w:color="auto"/>
              </w:divBdr>
            </w:div>
            <w:div w:id="1272736667">
              <w:marLeft w:val="0"/>
              <w:marRight w:val="0"/>
              <w:marTop w:val="0"/>
              <w:marBottom w:val="0"/>
              <w:divBdr>
                <w:top w:val="none" w:sz="0" w:space="0" w:color="auto"/>
                <w:left w:val="none" w:sz="0" w:space="0" w:color="auto"/>
                <w:bottom w:val="none" w:sz="0" w:space="0" w:color="auto"/>
                <w:right w:val="none" w:sz="0" w:space="0" w:color="auto"/>
              </w:divBdr>
            </w:div>
            <w:div w:id="1060595681">
              <w:marLeft w:val="0"/>
              <w:marRight w:val="0"/>
              <w:marTop w:val="0"/>
              <w:marBottom w:val="0"/>
              <w:divBdr>
                <w:top w:val="none" w:sz="0" w:space="0" w:color="auto"/>
                <w:left w:val="none" w:sz="0" w:space="0" w:color="auto"/>
                <w:bottom w:val="none" w:sz="0" w:space="0" w:color="auto"/>
                <w:right w:val="none" w:sz="0" w:space="0" w:color="auto"/>
              </w:divBdr>
            </w:div>
            <w:div w:id="1502937142">
              <w:marLeft w:val="0"/>
              <w:marRight w:val="0"/>
              <w:marTop w:val="0"/>
              <w:marBottom w:val="0"/>
              <w:divBdr>
                <w:top w:val="none" w:sz="0" w:space="0" w:color="auto"/>
                <w:left w:val="none" w:sz="0" w:space="0" w:color="auto"/>
                <w:bottom w:val="none" w:sz="0" w:space="0" w:color="auto"/>
                <w:right w:val="none" w:sz="0" w:space="0" w:color="auto"/>
              </w:divBdr>
            </w:div>
            <w:div w:id="580020461">
              <w:marLeft w:val="0"/>
              <w:marRight w:val="0"/>
              <w:marTop w:val="0"/>
              <w:marBottom w:val="0"/>
              <w:divBdr>
                <w:top w:val="none" w:sz="0" w:space="0" w:color="auto"/>
                <w:left w:val="none" w:sz="0" w:space="0" w:color="auto"/>
                <w:bottom w:val="none" w:sz="0" w:space="0" w:color="auto"/>
                <w:right w:val="none" w:sz="0" w:space="0" w:color="auto"/>
              </w:divBdr>
            </w:div>
            <w:div w:id="2031100053">
              <w:marLeft w:val="0"/>
              <w:marRight w:val="0"/>
              <w:marTop w:val="0"/>
              <w:marBottom w:val="0"/>
              <w:divBdr>
                <w:top w:val="none" w:sz="0" w:space="0" w:color="auto"/>
                <w:left w:val="none" w:sz="0" w:space="0" w:color="auto"/>
                <w:bottom w:val="none" w:sz="0" w:space="0" w:color="auto"/>
                <w:right w:val="none" w:sz="0" w:space="0" w:color="auto"/>
              </w:divBdr>
            </w:div>
            <w:div w:id="191194359">
              <w:marLeft w:val="0"/>
              <w:marRight w:val="0"/>
              <w:marTop w:val="0"/>
              <w:marBottom w:val="0"/>
              <w:divBdr>
                <w:top w:val="none" w:sz="0" w:space="0" w:color="auto"/>
                <w:left w:val="none" w:sz="0" w:space="0" w:color="auto"/>
                <w:bottom w:val="none" w:sz="0" w:space="0" w:color="auto"/>
                <w:right w:val="none" w:sz="0" w:space="0" w:color="auto"/>
              </w:divBdr>
            </w:div>
            <w:div w:id="127406790">
              <w:marLeft w:val="0"/>
              <w:marRight w:val="0"/>
              <w:marTop w:val="0"/>
              <w:marBottom w:val="0"/>
              <w:divBdr>
                <w:top w:val="none" w:sz="0" w:space="0" w:color="auto"/>
                <w:left w:val="none" w:sz="0" w:space="0" w:color="auto"/>
                <w:bottom w:val="none" w:sz="0" w:space="0" w:color="auto"/>
                <w:right w:val="none" w:sz="0" w:space="0" w:color="auto"/>
              </w:divBdr>
            </w:div>
            <w:div w:id="1244340002">
              <w:marLeft w:val="0"/>
              <w:marRight w:val="0"/>
              <w:marTop w:val="0"/>
              <w:marBottom w:val="0"/>
              <w:divBdr>
                <w:top w:val="none" w:sz="0" w:space="0" w:color="auto"/>
                <w:left w:val="none" w:sz="0" w:space="0" w:color="auto"/>
                <w:bottom w:val="none" w:sz="0" w:space="0" w:color="auto"/>
                <w:right w:val="none" w:sz="0" w:space="0" w:color="auto"/>
              </w:divBdr>
            </w:div>
            <w:div w:id="1547795689">
              <w:marLeft w:val="0"/>
              <w:marRight w:val="0"/>
              <w:marTop w:val="0"/>
              <w:marBottom w:val="0"/>
              <w:divBdr>
                <w:top w:val="none" w:sz="0" w:space="0" w:color="auto"/>
                <w:left w:val="none" w:sz="0" w:space="0" w:color="auto"/>
                <w:bottom w:val="none" w:sz="0" w:space="0" w:color="auto"/>
                <w:right w:val="none" w:sz="0" w:space="0" w:color="auto"/>
              </w:divBdr>
            </w:div>
            <w:div w:id="551037638">
              <w:marLeft w:val="0"/>
              <w:marRight w:val="0"/>
              <w:marTop w:val="0"/>
              <w:marBottom w:val="0"/>
              <w:divBdr>
                <w:top w:val="none" w:sz="0" w:space="0" w:color="auto"/>
                <w:left w:val="none" w:sz="0" w:space="0" w:color="auto"/>
                <w:bottom w:val="none" w:sz="0" w:space="0" w:color="auto"/>
                <w:right w:val="none" w:sz="0" w:space="0" w:color="auto"/>
              </w:divBdr>
            </w:div>
            <w:div w:id="2090300901">
              <w:marLeft w:val="0"/>
              <w:marRight w:val="0"/>
              <w:marTop w:val="0"/>
              <w:marBottom w:val="0"/>
              <w:divBdr>
                <w:top w:val="none" w:sz="0" w:space="0" w:color="auto"/>
                <w:left w:val="none" w:sz="0" w:space="0" w:color="auto"/>
                <w:bottom w:val="none" w:sz="0" w:space="0" w:color="auto"/>
                <w:right w:val="none" w:sz="0" w:space="0" w:color="auto"/>
              </w:divBdr>
            </w:div>
            <w:div w:id="184637601">
              <w:marLeft w:val="0"/>
              <w:marRight w:val="0"/>
              <w:marTop w:val="0"/>
              <w:marBottom w:val="0"/>
              <w:divBdr>
                <w:top w:val="none" w:sz="0" w:space="0" w:color="auto"/>
                <w:left w:val="none" w:sz="0" w:space="0" w:color="auto"/>
                <w:bottom w:val="none" w:sz="0" w:space="0" w:color="auto"/>
                <w:right w:val="none" w:sz="0" w:space="0" w:color="auto"/>
              </w:divBdr>
            </w:div>
            <w:div w:id="971062483">
              <w:marLeft w:val="0"/>
              <w:marRight w:val="0"/>
              <w:marTop w:val="0"/>
              <w:marBottom w:val="0"/>
              <w:divBdr>
                <w:top w:val="none" w:sz="0" w:space="0" w:color="auto"/>
                <w:left w:val="none" w:sz="0" w:space="0" w:color="auto"/>
                <w:bottom w:val="none" w:sz="0" w:space="0" w:color="auto"/>
                <w:right w:val="none" w:sz="0" w:space="0" w:color="auto"/>
              </w:divBdr>
            </w:div>
            <w:div w:id="135151456">
              <w:marLeft w:val="0"/>
              <w:marRight w:val="0"/>
              <w:marTop w:val="0"/>
              <w:marBottom w:val="0"/>
              <w:divBdr>
                <w:top w:val="none" w:sz="0" w:space="0" w:color="auto"/>
                <w:left w:val="none" w:sz="0" w:space="0" w:color="auto"/>
                <w:bottom w:val="none" w:sz="0" w:space="0" w:color="auto"/>
                <w:right w:val="none" w:sz="0" w:space="0" w:color="auto"/>
              </w:divBdr>
            </w:div>
            <w:div w:id="1531651857">
              <w:marLeft w:val="0"/>
              <w:marRight w:val="0"/>
              <w:marTop w:val="0"/>
              <w:marBottom w:val="0"/>
              <w:divBdr>
                <w:top w:val="none" w:sz="0" w:space="0" w:color="auto"/>
                <w:left w:val="none" w:sz="0" w:space="0" w:color="auto"/>
                <w:bottom w:val="none" w:sz="0" w:space="0" w:color="auto"/>
                <w:right w:val="none" w:sz="0" w:space="0" w:color="auto"/>
              </w:divBdr>
            </w:div>
            <w:div w:id="1543011445">
              <w:marLeft w:val="0"/>
              <w:marRight w:val="0"/>
              <w:marTop w:val="0"/>
              <w:marBottom w:val="0"/>
              <w:divBdr>
                <w:top w:val="none" w:sz="0" w:space="0" w:color="auto"/>
                <w:left w:val="none" w:sz="0" w:space="0" w:color="auto"/>
                <w:bottom w:val="none" w:sz="0" w:space="0" w:color="auto"/>
                <w:right w:val="none" w:sz="0" w:space="0" w:color="auto"/>
              </w:divBdr>
            </w:div>
            <w:div w:id="1146508558">
              <w:marLeft w:val="0"/>
              <w:marRight w:val="0"/>
              <w:marTop w:val="0"/>
              <w:marBottom w:val="0"/>
              <w:divBdr>
                <w:top w:val="none" w:sz="0" w:space="0" w:color="auto"/>
                <w:left w:val="none" w:sz="0" w:space="0" w:color="auto"/>
                <w:bottom w:val="none" w:sz="0" w:space="0" w:color="auto"/>
                <w:right w:val="none" w:sz="0" w:space="0" w:color="auto"/>
              </w:divBdr>
            </w:div>
            <w:div w:id="277025761">
              <w:marLeft w:val="0"/>
              <w:marRight w:val="0"/>
              <w:marTop w:val="0"/>
              <w:marBottom w:val="0"/>
              <w:divBdr>
                <w:top w:val="none" w:sz="0" w:space="0" w:color="auto"/>
                <w:left w:val="none" w:sz="0" w:space="0" w:color="auto"/>
                <w:bottom w:val="none" w:sz="0" w:space="0" w:color="auto"/>
                <w:right w:val="none" w:sz="0" w:space="0" w:color="auto"/>
              </w:divBdr>
            </w:div>
            <w:div w:id="641738140">
              <w:marLeft w:val="0"/>
              <w:marRight w:val="0"/>
              <w:marTop w:val="0"/>
              <w:marBottom w:val="0"/>
              <w:divBdr>
                <w:top w:val="none" w:sz="0" w:space="0" w:color="auto"/>
                <w:left w:val="none" w:sz="0" w:space="0" w:color="auto"/>
                <w:bottom w:val="none" w:sz="0" w:space="0" w:color="auto"/>
                <w:right w:val="none" w:sz="0" w:space="0" w:color="auto"/>
              </w:divBdr>
            </w:div>
            <w:div w:id="1655335826">
              <w:marLeft w:val="0"/>
              <w:marRight w:val="0"/>
              <w:marTop w:val="0"/>
              <w:marBottom w:val="0"/>
              <w:divBdr>
                <w:top w:val="none" w:sz="0" w:space="0" w:color="auto"/>
                <w:left w:val="none" w:sz="0" w:space="0" w:color="auto"/>
                <w:bottom w:val="none" w:sz="0" w:space="0" w:color="auto"/>
                <w:right w:val="none" w:sz="0" w:space="0" w:color="auto"/>
              </w:divBdr>
            </w:div>
            <w:div w:id="1812671674">
              <w:marLeft w:val="0"/>
              <w:marRight w:val="0"/>
              <w:marTop w:val="0"/>
              <w:marBottom w:val="0"/>
              <w:divBdr>
                <w:top w:val="none" w:sz="0" w:space="0" w:color="auto"/>
                <w:left w:val="none" w:sz="0" w:space="0" w:color="auto"/>
                <w:bottom w:val="none" w:sz="0" w:space="0" w:color="auto"/>
                <w:right w:val="none" w:sz="0" w:space="0" w:color="auto"/>
              </w:divBdr>
            </w:div>
            <w:div w:id="1683161899">
              <w:marLeft w:val="0"/>
              <w:marRight w:val="0"/>
              <w:marTop w:val="0"/>
              <w:marBottom w:val="0"/>
              <w:divBdr>
                <w:top w:val="none" w:sz="0" w:space="0" w:color="auto"/>
                <w:left w:val="none" w:sz="0" w:space="0" w:color="auto"/>
                <w:bottom w:val="none" w:sz="0" w:space="0" w:color="auto"/>
                <w:right w:val="none" w:sz="0" w:space="0" w:color="auto"/>
              </w:divBdr>
            </w:div>
            <w:div w:id="2138983179">
              <w:marLeft w:val="0"/>
              <w:marRight w:val="0"/>
              <w:marTop w:val="0"/>
              <w:marBottom w:val="0"/>
              <w:divBdr>
                <w:top w:val="none" w:sz="0" w:space="0" w:color="auto"/>
                <w:left w:val="none" w:sz="0" w:space="0" w:color="auto"/>
                <w:bottom w:val="none" w:sz="0" w:space="0" w:color="auto"/>
                <w:right w:val="none" w:sz="0" w:space="0" w:color="auto"/>
              </w:divBdr>
            </w:div>
            <w:div w:id="56756382">
              <w:marLeft w:val="0"/>
              <w:marRight w:val="0"/>
              <w:marTop w:val="0"/>
              <w:marBottom w:val="0"/>
              <w:divBdr>
                <w:top w:val="none" w:sz="0" w:space="0" w:color="auto"/>
                <w:left w:val="none" w:sz="0" w:space="0" w:color="auto"/>
                <w:bottom w:val="none" w:sz="0" w:space="0" w:color="auto"/>
                <w:right w:val="none" w:sz="0" w:space="0" w:color="auto"/>
              </w:divBdr>
            </w:div>
            <w:div w:id="400836800">
              <w:marLeft w:val="0"/>
              <w:marRight w:val="0"/>
              <w:marTop w:val="0"/>
              <w:marBottom w:val="0"/>
              <w:divBdr>
                <w:top w:val="none" w:sz="0" w:space="0" w:color="auto"/>
                <w:left w:val="none" w:sz="0" w:space="0" w:color="auto"/>
                <w:bottom w:val="none" w:sz="0" w:space="0" w:color="auto"/>
                <w:right w:val="none" w:sz="0" w:space="0" w:color="auto"/>
              </w:divBdr>
            </w:div>
            <w:div w:id="406074227">
              <w:marLeft w:val="0"/>
              <w:marRight w:val="0"/>
              <w:marTop w:val="0"/>
              <w:marBottom w:val="0"/>
              <w:divBdr>
                <w:top w:val="none" w:sz="0" w:space="0" w:color="auto"/>
                <w:left w:val="none" w:sz="0" w:space="0" w:color="auto"/>
                <w:bottom w:val="none" w:sz="0" w:space="0" w:color="auto"/>
                <w:right w:val="none" w:sz="0" w:space="0" w:color="auto"/>
              </w:divBdr>
            </w:div>
            <w:div w:id="1603562396">
              <w:marLeft w:val="0"/>
              <w:marRight w:val="0"/>
              <w:marTop w:val="0"/>
              <w:marBottom w:val="0"/>
              <w:divBdr>
                <w:top w:val="none" w:sz="0" w:space="0" w:color="auto"/>
                <w:left w:val="none" w:sz="0" w:space="0" w:color="auto"/>
                <w:bottom w:val="none" w:sz="0" w:space="0" w:color="auto"/>
                <w:right w:val="none" w:sz="0" w:space="0" w:color="auto"/>
              </w:divBdr>
            </w:div>
            <w:div w:id="1963874484">
              <w:marLeft w:val="0"/>
              <w:marRight w:val="0"/>
              <w:marTop w:val="0"/>
              <w:marBottom w:val="0"/>
              <w:divBdr>
                <w:top w:val="none" w:sz="0" w:space="0" w:color="auto"/>
                <w:left w:val="none" w:sz="0" w:space="0" w:color="auto"/>
                <w:bottom w:val="none" w:sz="0" w:space="0" w:color="auto"/>
                <w:right w:val="none" w:sz="0" w:space="0" w:color="auto"/>
              </w:divBdr>
            </w:div>
            <w:div w:id="581061708">
              <w:marLeft w:val="0"/>
              <w:marRight w:val="0"/>
              <w:marTop w:val="0"/>
              <w:marBottom w:val="0"/>
              <w:divBdr>
                <w:top w:val="none" w:sz="0" w:space="0" w:color="auto"/>
                <w:left w:val="none" w:sz="0" w:space="0" w:color="auto"/>
                <w:bottom w:val="none" w:sz="0" w:space="0" w:color="auto"/>
                <w:right w:val="none" w:sz="0" w:space="0" w:color="auto"/>
              </w:divBdr>
            </w:div>
            <w:div w:id="444618762">
              <w:marLeft w:val="0"/>
              <w:marRight w:val="0"/>
              <w:marTop w:val="0"/>
              <w:marBottom w:val="0"/>
              <w:divBdr>
                <w:top w:val="none" w:sz="0" w:space="0" w:color="auto"/>
                <w:left w:val="none" w:sz="0" w:space="0" w:color="auto"/>
                <w:bottom w:val="none" w:sz="0" w:space="0" w:color="auto"/>
                <w:right w:val="none" w:sz="0" w:space="0" w:color="auto"/>
              </w:divBdr>
            </w:div>
            <w:div w:id="536704562">
              <w:marLeft w:val="0"/>
              <w:marRight w:val="0"/>
              <w:marTop w:val="0"/>
              <w:marBottom w:val="0"/>
              <w:divBdr>
                <w:top w:val="none" w:sz="0" w:space="0" w:color="auto"/>
                <w:left w:val="none" w:sz="0" w:space="0" w:color="auto"/>
                <w:bottom w:val="none" w:sz="0" w:space="0" w:color="auto"/>
                <w:right w:val="none" w:sz="0" w:space="0" w:color="auto"/>
              </w:divBdr>
            </w:div>
            <w:div w:id="362680168">
              <w:marLeft w:val="0"/>
              <w:marRight w:val="0"/>
              <w:marTop w:val="0"/>
              <w:marBottom w:val="0"/>
              <w:divBdr>
                <w:top w:val="none" w:sz="0" w:space="0" w:color="auto"/>
                <w:left w:val="none" w:sz="0" w:space="0" w:color="auto"/>
                <w:bottom w:val="none" w:sz="0" w:space="0" w:color="auto"/>
                <w:right w:val="none" w:sz="0" w:space="0" w:color="auto"/>
              </w:divBdr>
            </w:div>
            <w:div w:id="108165344">
              <w:marLeft w:val="0"/>
              <w:marRight w:val="0"/>
              <w:marTop w:val="0"/>
              <w:marBottom w:val="0"/>
              <w:divBdr>
                <w:top w:val="none" w:sz="0" w:space="0" w:color="auto"/>
                <w:left w:val="none" w:sz="0" w:space="0" w:color="auto"/>
                <w:bottom w:val="none" w:sz="0" w:space="0" w:color="auto"/>
                <w:right w:val="none" w:sz="0" w:space="0" w:color="auto"/>
              </w:divBdr>
            </w:div>
            <w:div w:id="1123770666">
              <w:marLeft w:val="0"/>
              <w:marRight w:val="0"/>
              <w:marTop w:val="0"/>
              <w:marBottom w:val="0"/>
              <w:divBdr>
                <w:top w:val="none" w:sz="0" w:space="0" w:color="auto"/>
                <w:left w:val="none" w:sz="0" w:space="0" w:color="auto"/>
                <w:bottom w:val="none" w:sz="0" w:space="0" w:color="auto"/>
                <w:right w:val="none" w:sz="0" w:space="0" w:color="auto"/>
              </w:divBdr>
            </w:div>
            <w:div w:id="1071999698">
              <w:marLeft w:val="0"/>
              <w:marRight w:val="0"/>
              <w:marTop w:val="0"/>
              <w:marBottom w:val="0"/>
              <w:divBdr>
                <w:top w:val="none" w:sz="0" w:space="0" w:color="auto"/>
                <w:left w:val="none" w:sz="0" w:space="0" w:color="auto"/>
                <w:bottom w:val="none" w:sz="0" w:space="0" w:color="auto"/>
                <w:right w:val="none" w:sz="0" w:space="0" w:color="auto"/>
              </w:divBdr>
            </w:div>
            <w:div w:id="784889703">
              <w:marLeft w:val="0"/>
              <w:marRight w:val="0"/>
              <w:marTop w:val="0"/>
              <w:marBottom w:val="0"/>
              <w:divBdr>
                <w:top w:val="none" w:sz="0" w:space="0" w:color="auto"/>
                <w:left w:val="none" w:sz="0" w:space="0" w:color="auto"/>
                <w:bottom w:val="none" w:sz="0" w:space="0" w:color="auto"/>
                <w:right w:val="none" w:sz="0" w:space="0" w:color="auto"/>
              </w:divBdr>
            </w:div>
            <w:div w:id="1181237373">
              <w:marLeft w:val="0"/>
              <w:marRight w:val="0"/>
              <w:marTop w:val="0"/>
              <w:marBottom w:val="0"/>
              <w:divBdr>
                <w:top w:val="none" w:sz="0" w:space="0" w:color="auto"/>
                <w:left w:val="none" w:sz="0" w:space="0" w:color="auto"/>
                <w:bottom w:val="none" w:sz="0" w:space="0" w:color="auto"/>
                <w:right w:val="none" w:sz="0" w:space="0" w:color="auto"/>
              </w:divBdr>
            </w:div>
            <w:div w:id="689111844">
              <w:marLeft w:val="0"/>
              <w:marRight w:val="0"/>
              <w:marTop w:val="0"/>
              <w:marBottom w:val="0"/>
              <w:divBdr>
                <w:top w:val="none" w:sz="0" w:space="0" w:color="auto"/>
                <w:left w:val="none" w:sz="0" w:space="0" w:color="auto"/>
                <w:bottom w:val="none" w:sz="0" w:space="0" w:color="auto"/>
                <w:right w:val="none" w:sz="0" w:space="0" w:color="auto"/>
              </w:divBdr>
            </w:div>
            <w:div w:id="48378902">
              <w:marLeft w:val="0"/>
              <w:marRight w:val="0"/>
              <w:marTop w:val="0"/>
              <w:marBottom w:val="0"/>
              <w:divBdr>
                <w:top w:val="none" w:sz="0" w:space="0" w:color="auto"/>
                <w:left w:val="none" w:sz="0" w:space="0" w:color="auto"/>
                <w:bottom w:val="none" w:sz="0" w:space="0" w:color="auto"/>
                <w:right w:val="none" w:sz="0" w:space="0" w:color="auto"/>
              </w:divBdr>
            </w:div>
            <w:div w:id="1438938723">
              <w:marLeft w:val="0"/>
              <w:marRight w:val="0"/>
              <w:marTop w:val="0"/>
              <w:marBottom w:val="0"/>
              <w:divBdr>
                <w:top w:val="none" w:sz="0" w:space="0" w:color="auto"/>
                <w:left w:val="none" w:sz="0" w:space="0" w:color="auto"/>
                <w:bottom w:val="none" w:sz="0" w:space="0" w:color="auto"/>
                <w:right w:val="none" w:sz="0" w:space="0" w:color="auto"/>
              </w:divBdr>
            </w:div>
            <w:div w:id="1715081466">
              <w:marLeft w:val="0"/>
              <w:marRight w:val="0"/>
              <w:marTop w:val="0"/>
              <w:marBottom w:val="0"/>
              <w:divBdr>
                <w:top w:val="none" w:sz="0" w:space="0" w:color="auto"/>
                <w:left w:val="none" w:sz="0" w:space="0" w:color="auto"/>
                <w:bottom w:val="none" w:sz="0" w:space="0" w:color="auto"/>
                <w:right w:val="none" w:sz="0" w:space="0" w:color="auto"/>
              </w:divBdr>
            </w:div>
            <w:div w:id="1661889205">
              <w:marLeft w:val="0"/>
              <w:marRight w:val="0"/>
              <w:marTop w:val="0"/>
              <w:marBottom w:val="0"/>
              <w:divBdr>
                <w:top w:val="none" w:sz="0" w:space="0" w:color="auto"/>
                <w:left w:val="none" w:sz="0" w:space="0" w:color="auto"/>
                <w:bottom w:val="none" w:sz="0" w:space="0" w:color="auto"/>
                <w:right w:val="none" w:sz="0" w:space="0" w:color="auto"/>
              </w:divBdr>
            </w:div>
            <w:div w:id="1439108432">
              <w:marLeft w:val="0"/>
              <w:marRight w:val="0"/>
              <w:marTop w:val="0"/>
              <w:marBottom w:val="0"/>
              <w:divBdr>
                <w:top w:val="none" w:sz="0" w:space="0" w:color="auto"/>
                <w:left w:val="none" w:sz="0" w:space="0" w:color="auto"/>
                <w:bottom w:val="none" w:sz="0" w:space="0" w:color="auto"/>
                <w:right w:val="none" w:sz="0" w:space="0" w:color="auto"/>
              </w:divBdr>
            </w:div>
            <w:div w:id="792480811">
              <w:marLeft w:val="0"/>
              <w:marRight w:val="0"/>
              <w:marTop w:val="0"/>
              <w:marBottom w:val="0"/>
              <w:divBdr>
                <w:top w:val="none" w:sz="0" w:space="0" w:color="auto"/>
                <w:left w:val="none" w:sz="0" w:space="0" w:color="auto"/>
                <w:bottom w:val="none" w:sz="0" w:space="0" w:color="auto"/>
                <w:right w:val="none" w:sz="0" w:space="0" w:color="auto"/>
              </w:divBdr>
            </w:div>
            <w:div w:id="740952927">
              <w:marLeft w:val="0"/>
              <w:marRight w:val="0"/>
              <w:marTop w:val="0"/>
              <w:marBottom w:val="0"/>
              <w:divBdr>
                <w:top w:val="none" w:sz="0" w:space="0" w:color="auto"/>
                <w:left w:val="none" w:sz="0" w:space="0" w:color="auto"/>
                <w:bottom w:val="none" w:sz="0" w:space="0" w:color="auto"/>
                <w:right w:val="none" w:sz="0" w:space="0" w:color="auto"/>
              </w:divBdr>
            </w:div>
            <w:div w:id="1356081151">
              <w:marLeft w:val="0"/>
              <w:marRight w:val="0"/>
              <w:marTop w:val="0"/>
              <w:marBottom w:val="0"/>
              <w:divBdr>
                <w:top w:val="none" w:sz="0" w:space="0" w:color="auto"/>
                <w:left w:val="none" w:sz="0" w:space="0" w:color="auto"/>
                <w:bottom w:val="none" w:sz="0" w:space="0" w:color="auto"/>
                <w:right w:val="none" w:sz="0" w:space="0" w:color="auto"/>
              </w:divBdr>
            </w:div>
            <w:div w:id="1919824348">
              <w:marLeft w:val="0"/>
              <w:marRight w:val="0"/>
              <w:marTop w:val="0"/>
              <w:marBottom w:val="0"/>
              <w:divBdr>
                <w:top w:val="none" w:sz="0" w:space="0" w:color="auto"/>
                <w:left w:val="none" w:sz="0" w:space="0" w:color="auto"/>
                <w:bottom w:val="none" w:sz="0" w:space="0" w:color="auto"/>
                <w:right w:val="none" w:sz="0" w:space="0" w:color="auto"/>
              </w:divBdr>
            </w:div>
            <w:div w:id="1290890612">
              <w:marLeft w:val="0"/>
              <w:marRight w:val="0"/>
              <w:marTop w:val="0"/>
              <w:marBottom w:val="0"/>
              <w:divBdr>
                <w:top w:val="none" w:sz="0" w:space="0" w:color="auto"/>
                <w:left w:val="none" w:sz="0" w:space="0" w:color="auto"/>
                <w:bottom w:val="none" w:sz="0" w:space="0" w:color="auto"/>
                <w:right w:val="none" w:sz="0" w:space="0" w:color="auto"/>
              </w:divBdr>
            </w:div>
            <w:div w:id="883181021">
              <w:marLeft w:val="0"/>
              <w:marRight w:val="0"/>
              <w:marTop w:val="0"/>
              <w:marBottom w:val="0"/>
              <w:divBdr>
                <w:top w:val="none" w:sz="0" w:space="0" w:color="auto"/>
                <w:left w:val="none" w:sz="0" w:space="0" w:color="auto"/>
                <w:bottom w:val="none" w:sz="0" w:space="0" w:color="auto"/>
                <w:right w:val="none" w:sz="0" w:space="0" w:color="auto"/>
              </w:divBdr>
            </w:div>
            <w:div w:id="1359500329">
              <w:marLeft w:val="0"/>
              <w:marRight w:val="0"/>
              <w:marTop w:val="0"/>
              <w:marBottom w:val="0"/>
              <w:divBdr>
                <w:top w:val="none" w:sz="0" w:space="0" w:color="auto"/>
                <w:left w:val="none" w:sz="0" w:space="0" w:color="auto"/>
                <w:bottom w:val="none" w:sz="0" w:space="0" w:color="auto"/>
                <w:right w:val="none" w:sz="0" w:space="0" w:color="auto"/>
              </w:divBdr>
            </w:div>
            <w:div w:id="1299458193">
              <w:marLeft w:val="0"/>
              <w:marRight w:val="0"/>
              <w:marTop w:val="0"/>
              <w:marBottom w:val="0"/>
              <w:divBdr>
                <w:top w:val="none" w:sz="0" w:space="0" w:color="auto"/>
                <w:left w:val="none" w:sz="0" w:space="0" w:color="auto"/>
                <w:bottom w:val="none" w:sz="0" w:space="0" w:color="auto"/>
                <w:right w:val="none" w:sz="0" w:space="0" w:color="auto"/>
              </w:divBdr>
            </w:div>
            <w:div w:id="1668241327">
              <w:marLeft w:val="0"/>
              <w:marRight w:val="0"/>
              <w:marTop w:val="0"/>
              <w:marBottom w:val="0"/>
              <w:divBdr>
                <w:top w:val="none" w:sz="0" w:space="0" w:color="auto"/>
                <w:left w:val="none" w:sz="0" w:space="0" w:color="auto"/>
                <w:bottom w:val="none" w:sz="0" w:space="0" w:color="auto"/>
                <w:right w:val="none" w:sz="0" w:space="0" w:color="auto"/>
              </w:divBdr>
            </w:div>
            <w:div w:id="1853490486">
              <w:marLeft w:val="0"/>
              <w:marRight w:val="0"/>
              <w:marTop w:val="0"/>
              <w:marBottom w:val="0"/>
              <w:divBdr>
                <w:top w:val="none" w:sz="0" w:space="0" w:color="auto"/>
                <w:left w:val="none" w:sz="0" w:space="0" w:color="auto"/>
                <w:bottom w:val="none" w:sz="0" w:space="0" w:color="auto"/>
                <w:right w:val="none" w:sz="0" w:space="0" w:color="auto"/>
              </w:divBdr>
            </w:div>
            <w:div w:id="1860269807">
              <w:marLeft w:val="0"/>
              <w:marRight w:val="0"/>
              <w:marTop w:val="0"/>
              <w:marBottom w:val="0"/>
              <w:divBdr>
                <w:top w:val="none" w:sz="0" w:space="0" w:color="auto"/>
                <w:left w:val="none" w:sz="0" w:space="0" w:color="auto"/>
                <w:bottom w:val="none" w:sz="0" w:space="0" w:color="auto"/>
                <w:right w:val="none" w:sz="0" w:space="0" w:color="auto"/>
              </w:divBdr>
            </w:div>
            <w:div w:id="1422028185">
              <w:marLeft w:val="0"/>
              <w:marRight w:val="0"/>
              <w:marTop w:val="0"/>
              <w:marBottom w:val="0"/>
              <w:divBdr>
                <w:top w:val="none" w:sz="0" w:space="0" w:color="auto"/>
                <w:left w:val="none" w:sz="0" w:space="0" w:color="auto"/>
                <w:bottom w:val="none" w:sz="0" w:space="0" w:color="auto"/>
                <w:right w:val="none" w:sz="0" w:space="0" w:color="auto"/>
              </w:divBdr>
            </w:div>
            <w:div w:id="1071077528">
              <w:marLeft w:val="0"/>
              <w:marRight w:val="0"/>
              <w:marTop w:val="0"/>
              <w:marBottom w:val="0"/>
              <w:divBdr>
                <w:top w:val="none" w:sz="0" w:space="0" w:color="auto"/>
                <w:left w:val="none" w:sz="0" w:space="0" w:color="auto"/>
                <w:bottom w:val="none" w:sz="0" w:space="0" w:color="auto"/>
                <w:right w:val="none" w:sz="0" w:space="0" w:color="auto"/>
              </w:divBdr>
            </w:div>
            <w:div w:id="1879471287">
              <w:marLeft w:val="0"/>
              <w:marRight w:val="0"/>
              <w:marTop w:val="0"/>
              <w:marBottom w:val="0"/>
              <w:divBdr>
                <w:top w:val="none" w:sz="0" w:space="0" w:color="auto"/>
                <w:left w:val="none" w:sz="0" w:space="0" w:color="auto"/>
                <w:bottom w:val="none" w:sz="0" w:space="0" w:color="auto"/>
                <w:right w:val="none" w:sz="0" w:space="0" w:color="auto"/>
              </w:divBdr>
            </w:div>
            <w:div w:id="1138113627">
              <w:marLeft w:val="0"/>
              <w:marRight w:val="0"/>
              <w:marTop w:val="0"/>
              <w:marBottom w:val="0"/>
              <w:divBdr>
                <w:top w:val="none" w:sz="0" w:space="0" w:color="auto"/>
                <w:left w:val="none" w:sz="0" w:space="0" w:color="auto"/>
                <w:bottom w:val="none" w:sz="0" w:space="0" w:color="auto"/>
                <w:right w:val="none" w:sz="0" w:space="0" w:color="auto"/>
              </w:divBdr>
            </w:div>
            <w:div w:id="2108259895">
              <w:marLeft w:val="0"/>
              <w:marRight w:val="0"/>
              <w:marTop w:val="0"/>
              <w:marBottom w:val="0"/>
              <w:divBdr>
                <w:top w:val="none" w:sz="0" w:space="0" w:color="auto"/>
                <w:left w:val="none" w:sz="0" w:space="0" w:color="auto"/>
                <w:bottom w:val="none" w:sz="0" w:space="0" w:color="auto"/>
                <w:right w:val="none" w:sz="0" w:space="0" w:color="auto"/>
              </w:divBdr>
            </w:div>
            <w:div w:id="836312405">
              <w:marLeft w:val="0"/>
              <w:marRight w:val="0"/>
              <w:marTop w:val="0"/>
              <w:marBottom w:val="0"/>
              <w:divBdr>
                <w:top w:val="none" w:sz="0" w:space="0" w:color="auto"/>
                <w:left w:val="none" w:sz="0" w:space="0" w:color="auto"/>
                <w:bottom w:val="none" w:sz="0" w:space="0" w:color="auto"/>
                <w:right w:val="none" w:sz="0" w:space="0" w:color="auto"/>
              </w:divBdr>
            </w:div>
            <w:div w:id="1506438062">
              <w:marLeft w:val="0"/>
              <w:marRight w:val="0"/>
              <w:marTop w:val="0"/>
              <w:marBottom w:val="0"/>
              <w:divBdr>
                <w:top w:val="none" w:sz="0" w:space="0" w:color="auto"/>
                <w:left w:val="none" w:sz="0" w:space="0" w:color="auto"/>
                <w:bottom w:val="none" w:sz="0" w:space="0" w:color="auto"/>
                <w:right w:val="none" w:sz="0" w:space="0" w:color="auto"/>
              </w:divBdr>
            </w:div>
            <w:div w:id="168911005">
              <w:marLeft w:val="0"/>
              <w:marRight w:val="0"/>
              <w:marTop w:val="0"/>
              <w:marBottom w:val="0"/>
              <w:divBdr>
                <w:top w:val="none" w:sz="0" w:space="0" w:color="auto"/>
                <w:left w:val="none" w:sz="0" w:space="0" w:color="auto"/>
                <w:bottom w:val="none" w:sz="0" w:space="0" w:color="auto"/>
                <w:right w:val="none" w:sz="0" w:space="0" w:color="auto"/>
              </w:divBdr>
            </w:div>
            <w:div w:id="2053580363">
              <w:marLeft w:val="0"/>
              <w:marRight w:val="0"/>
              <w:marTop w:val="0"/>
              <w:marBottom w:val="0"/>
              <w:divBdr>
                <w:top w:val="none" w:sz="0" w:space="0" w:color="auto"/>
                <w:left w:val="none" w:sz="0" w:space="0" w:color="auto"/>
                <w:bottom w:val="none" w:sz="0" w:space="0" w:color="auto"/>
                <w:right w:val="none" w:sz="0" w:space="0" w:color="auto"/>
              </w:divBdr>
            </w:div>
            <w:div w:id="288123081">
              <w:marLeft w:val="0"/>
              <w:marRight w:val="0"/>
              <w:marTop w:val="0"/>
              <w:marBottom w:val="0"/>
              <w:divBdr>
                <w:top w:val="none" w:sz="0" w:space="0" w:color="auto"/>
                <w:left w:val="none" w:sz="0" w:space="0" w:color="auto"/>
                <w:bottom w:val="none" w:sz="0" w:space="0" w:color="auto"/>
                <w:right w:val="none" w:sz="0" w:space="0" w:color="auto"/>
              </w:divBdr>
            </w:div>
            <w:div w:id="132450888">
              <w:marLeft w:val="0"/>
              <w:marRight w:val="0"/>
              <w:marTop w:val="0"/>
              <w:marBottom w:val="0"/>
              <w:divBdr>
                <w:top w:val="none" w:sz="0" w:space="0" w:color="auto"/>
                <w:left w:val="none" w:sz="0" w:space="0" w:color="auto"/>
                <w:bottom w:val="none" w:sz="0" w:space="0" w:color="auto"/>
                <w:right w:val="none" w:sz="0" w:space="0" w:color="auto"/>
              </w:divBdr>
            </w:div>
            <w:div w:id="2137870467">
              <w:marLeft w:val="0"/>
              <w:marRight w:val="0"/>
              <w:marTop w:val="0"/>
              <w:marBottom w:val="0"/>
              <w:divBdr>
                <w:top w:val="none" w:sz="0" w:space="0" w:color="auto"/>
                <w:left w:val="none" w:sz="0" w:space="0" w:color="auto"/>
                <w:bottom w:val="none" w:sz="0" w:space="0" w:color="auto"/>
                <w:right w:val="none" w:sz="0" w:space="0" w:color="auto"/>
              </w:divBdr>
            </w:div>
            <w:div w:id="14835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429">
      <w:bodyDiv w:val="1"/>
      <w:marLeft w:val="0"/>
      <w:marRight w:val="0"/>
      <w:marTop w:val="0"/>
      <w:marBottom w:val="0"/>
      <w:divBdr>
        <w:top w:val="none" w:sz="0" w:space="0" w:color="auto"/>
        <w:left w:val="none" w:sz="0" w:space="0" w:color="auto"/>
        <w:bottom w:val="none" w:sz="0" w:space="0" w:color="auto"/>
        <w:right w:val="none" w:sz="0" w:space="0" w:color="auto"/>
      </w:divBdr>
    </w:div>
    <w:div w:id="459998504">
      <w:bodyDiv w:val="1"/>
      <w:marLeft w:val="0"/>
      <w:marRight w:val="0"/>
      <w:marTop w:val="0"/>
      <w:marBottom w:val="0"/>
      <w:divBdr>
        <w:top w:val="none" w:sz="0" w:space="0" w:color="auto"/>
        <w:left w:val="none" w:sz="0" w:space="0" w:color="auto"/>
        <w:bottom w:val="none" w:sz="0" w:space="0" w:color="auto"/>
        <w:right w:val="none" w:sz="0" w:space="0" w:color="auto"/>
      </w:divBdr>
      <w:divsChild>
        <w:div w:id="79181285">
          <w:marLeft w:val="0"/>
          <w:marRight w:val="0"/>
          <w:marTop w:val="0"/>
          <w:marBottom w:val="0"/>
          <w:divBdr>
            <w:top w:val="none" w:sz="0" w:space="0" w:color="auto"/>
            <w:left w:val="none" w:sz="0" w:space="0" w:color="auto"/>
            <w:bottom w:val="none" w:sz="0" w:space="0" w:color="auto"/>
            <w:right w:val="none" w:sz="0" w:space="0" w:color="auto"/>
          </w:divBdr>
        </w:div>
        <w:div w:id="132598038">
          <w:marLeft w:val="0"/>
          <w:marRight w:val="0"/>
          <w:marTop w:val="0"/>
          <w:marBottom w:val="0"/>
          <w:divBdr>
            <w:top w:val="none" w:sz="0" w:space="0" w:color="auto"/>
            <w:left w:val="none" w:sz="0" w:space="0" w:color="auto"/>
            <w:bottom w:val="none" w:sz="0" w:space="0" w:color="auto"/>
            <w:right w:val="none" w:sz="0" w:space="0" w:color="auto"/>
          </w:divBdr>
        </w:div>
        <w:div w:id="630356730">
          <w:marLeft w:val="0"/>
          <w:marRight w:val="0"/>
          <w:marTop w:val="0"/>
          <w:marBottom w:val="0"/>
          <w:divBdr>
            <w:top w:val="none" w:sz="0" w:space="0" w:color="auto"/>
            <w:left w:val="none" w:sz="0" w:space="0" w:color="auto"/>
            <w:bottom w:val="none" w:sz="0" w:space="0" w:color="auto"/>
            <w:right w:val="none" w:sz="0" w:space="0" w:color="auto"/>
          </w:divBdr>
        </w:div>
        <w:div w:id="1654868177">
          <w:marLeft w:val="0"/>
          <w:marRight w:val="0"/>
          <w:marTop w:val="0"/>
          <w:marBottom w:val="0"/>
          <w:divBdr>
            <w:top w:val="none" w:sz="0" w:space="0" w:color="auto"/>
            <w:left w:val="none" w:sz="0" w:space="0" w:color="auto"/>
            <w:bottom w:val="none" w:sz="0" w:space="0" w:color="auto"/>
            <w:right w:val="none" w:sz="0" w:space="0" w:color="auto"/>
          </w:divBdr>
        </w:div>
        <w:div w:id="1965387190">
          <w:marLeft w:val="0"/>
          <w:marRight w:val="0"/>
          <w:marTop w:val="0"/>
          <w:marBottom w:val="0"/>
          <w:divBdr>
            <w:top w:val="none" w:sz="0" w:space="0" w:color="auto"/>
            <w:left w:val="none" w:sz="0" w:space="0" w:color="auto"/>
            <w:bottom w:val="none" w:sz="0" w:space="0" w:color="auto"/>
            <w:right w:val="none" w:sz="0" w:space="0" w:color="auto"/>
          </w:divBdr>
        </w:div>
      </w:divsChild>
    </w:div>
    <w:div w:id="494221137">
      <w:bodyDiv w:val="1"/>
      <w:marLeft w:val="0"/>
      <w:marRight w:val="0"/>
      <w:marTop w:val="0"/>
      <w:marBottom w:val="0"/>
      <w:divBdr>
        <w:top w:val="none" w:sz="0" w:space="0" w:color="auto"/>
        <w:left w:val="none" w:sz="0" w:space="0" w:color="auto"/>
        <w:bottom w:val="none" w:sz="0" w:space="0" w:color="auto"/>
        <w:right w:val="none" w:sz="0" w:space="0" w:color="auto"/>
      </w:divBdr>
    </w:div>
    <w:div w:id="609894379">
      <w:bodyDiv w:val="1"/>
      <w:marLeft w:val="0"/>
      <w:marRight w:val="0"/>
      <w:marTop w:val="0"/>
      <w:marBottom w:val="0"/>
      <w:divBdr>
        <w:top w:val="none" w:sz="0" w:space="0" w:color="auto"/>
        <w:left w:val="none" w:sz="0" w:space="0" w:color="auto"/>
        <w:bottom w:val="none" w:sz="0" w:space="0" w:color="auto"/>
        <w:right w:val="none" w:sz="0" w:space="0" w:color="auto"/>
      </w:divBdr>
    </w:div>
    <w:div w:id="763692411">
      <w:bodyDiv w:val="1"/>
      <w:marLeft w:val="0"/>
      <w:marRight w:val="0"/>
      <w:marTop w:val="0"/>
      <w:marBottom w:val="0"/>
      <w:divBdr>
        <w:top w:val="none" w:sz="0" w:space="0" w:color="auto"/>
        <w:left w:val="none" w:sz="0" w:space="0" w:color="auto"/>
        <w:bottom w:val="none" w:sz="0" w:space="0" w:color="auto"/>
        <w:right w:val="none" w:sz="0" w:space="0" w:color="auto"/>
      </w:divBdr>
      <w:divsChild>
        <w:div w:id="1458836733">
          <w:marLeft w:val="0"/>
          <w:marRight w:val="0"/>
          <w:marTop w:val="0"/>
          <w:marBottom w:val="0"/>
          <w:divBdr>
            <w:top w:val="none" w:sz="0" w:space="0" w:color="auto"/>
            <w:left w:val="none" w:sz="0" w:space="0" w:color="auto"/>
            <w:bottom w:val="none" w:sz="0" w:space="0" w:color="auto"/>
            <w:right w:val="none" w:sz="0" w:space="0" w:color="auto"/>
          </w:divBdr>
          <w:divsChild>
            <w:div w:id="1445424729">
              <w:marLeft w:val="0"/>
              <w:marRight w:val="0"/>
              <w:marTop w:val="0"/>
              <w:marBottom w:val="0"/>
              <w:divBdr>
                <w:top w:val="none" w:sz="0" w:space="0" w:color="auto"/>
                <w:left w:val="none" w:sz="0" w:space="0" w:color="auto"/>
                <w:bottom w:val="none" w:sz="0" w:space="0" w:color="auto"/>
                <w:right w:val="none" w:sz="0" w:space="0" w:color="auto"/>
              </w:divBdr>
            </w:div>
            <w:div w:id="76558286">
              <w:marLeft w:val="0"/>
              <w:marRight w:val="0"/>
              <w:marTop w:val="0"/>
              <w:marBottom w:val="0"/>
              <w:divBdr>
                <w:top w:val="none" w:sz="0" w:space="0" w:color="auto"/>
                <w:left w:val="none" w:sz="0" w:space="0" w:color="auto"/>
                <w:bottom w:val="none" w:sz="0" w:space="0" w:color="auto"/>
                <w:right w:val="none" w:sz="0" w:space="0" w:color="auto"/>
              </w:divBdr>
            </w:div>
            <w:div w:id="292372166">
              <w:marLeft w:val="0"/>
              <w:marRight w:val="0"/>
              <w:marTop w:val="0"/>
              <w:marBottom w:val="0"/>
              <w:divBdr>
                <w:top w:val="none" w:sz="0" w:space="0" w:color="auto"/>
                <w:left w:val="none" w:sz="0" w:space="0" w:color="auto"/>
                <w:bottom w:val="none" w:sz="0" w:space="0" w:color="auto"/>
                <w:right w:val="none" w:sz="0" w:space="0" w:color="auto"/>
              </w:divBdr>
            </w:div>
            <w:div w:id="1221359149">
              <w:marLeft w:val="0"/>
              <w:marRight w:val="0"/>
              <w:marTop w:val="0"/>
              <w:marBottom w:val="0"/>
              <w:divBdr>
                <w:top w:val="none" w:sz="0" w:space="0" w:color="auto"/>
                <w:left w:val="none" w:sz="0" w:space="0" w:color="auto"/>
                <w:bottom w:val="none" w:sz="0" w:space="0" w:color="auto"/>
                <w:right w:val="none" w:sz="0" w:space="0" w:color="auto"/>
              </w:divBdr>
            </w:div>
            <w:div w:id="1439987213">
              <w:marLeft w:val="0"/>
              <w:marRight w:val="0"/>
              <w:marTop w:val="0"/>
              <w:marBottom w:val="0"/>
              <w:divBdr>
                <w:top w:val="none" w:sz="0" w:space="0" w:color="auto"/>
                <w:left w:val="none" w:sz="0" w:space="0" w:color="auto"/>
                <w:bottom w:val="none" w:sz="0" w:space="0" w:color="auto"/>
                <w:right w:val="none" w:sz="0" w:space="0" w:color="auto"/>
              </w:divBdr>
            </w:div>
            <w:div w:id="47145216">
              <w:marLeft w:val="0"/>
              <w:marRight w:val="0"/>
              <w:marTop w:val="0"/>
              <w:marBottom w:val="0"/>
              <w:divBdr>
                <w:top w:val="none" w:sz="0" w:space="0" w:color="auto"/>
                <w:left w:val="none" w:sz="0" w:space="0" w:color="auto"/>
                <w:bottom w:val="none" w:sz="0" w:space="0" w:color="auto"/>
                <w:right w:val="none" w:sz="0" w:space="0" w:color="auto"/>
              </w:divBdr>
            </w:div>
            <w:div w:id="1953629933">
              <w:marLeft w:val="0"/>
              <w:marRight w:val="0"/>
              <w:marTop w:val="0"/>
              <w:marBottom w:val="0"/>
              <w:divBdr>
                <w:top w:val="none" w:sz="0" w:space="0" w:color="auto"/>
                <w:left w:val="none" w:sz="0" w:space="0" w:color="auto"/>
                <w:bottom w:val="none" w:sz="0" w:space="0" w:color="auto"/>
                <w:right w:val="none" w:sz="0" w:space="0" w:color="auto"/>
              </w:divBdr>
            </w:div>
            <w:div w:id="842210091">
              <w:marLeft w:val="0"/>
              <w:marRight w:val="0"/>
              <w:marTop w:val="0"/>
              <w:marBottom w:val="0"/>
              <w:divBdr>
                <w:top w:val="none" w:sz="0" w:space="0" w:color="auto"/>
                <w:left w:val="none" w:sz="0" w:space="0" w:color="auto"/>
                <w:bottom w:val="none" w:sz="0" w:space="0" w:color="auto"/>
                <w:right w:val="none" w:sz="0" w:space="0" w:color="auto"/>
              </w:divBdr>
            </w:div>
            <w:div w:id="1553007217">
              <w:marLeft w:val="0"/>
              <w:marRight w:val="0"/>
              <w:marTop w:val="0"/>
              <w:marBottom w:val="0"/>
              <w:divBdr>
                <w:top w:val="none" w:sz="0" w:space="0" w:color="auto"/>
                <w:left w:val="none" w:sz="0" w:space="0" w:color="auto"/>
                <w:bottom w:val="none" w:sz="0" w:space="0" w:color="auto"/>
                <w:right w:val="none" w:sz="0" w:space="0" w:color="auto"/>
              </w:divBdr>
            </w:div>
            <w:div w:id="626665395">
              <w:marLeft w:val="0"/>
              <w:marRight w:val="0"/>
              <w:marTop w:val="0"/>
              <w:marBottom w:val="0"/>
              <w:divBdr>
                <w:top w:val="none" w:sz="0" w:space="0" w:color="auto"/>
                <w:left w:val="none" w:sz="0" w:space="0" w:color="auto"/>
                <w:bottom w:val="none" w:sz="0" w:space="0" w:color="auto"/>
                <w:right w:val="none" w:sz="0" w:space="0" w:color="auto"/>
              </w:divBdr>
            </w:div>
            <w:div w:id="263343225">
              <w:marLeft w:val="0"/>
              <w:marRight w:val="0"/>
              <w:marTop w:val="0"/>
              <w:marBottom w:val="0"/>
              <w:divBdr>
                <w:top w:val="none" w:sz="0" w:space="0" w:color="auto"/>
                <w:left w:val="none" w:sz="0" w:space="0" w:color="auto"/>
                <w:bottom w:val="none" w:sz="0" w:space="0" w:color="auto"/>
                <w:right w:val="none" w:sz="0" w:space="0" w:color="auto"/>
              </w:divBdr>
            </w:div>
            <w:div w:id="1834102947">
              <w:marLeft w:val="0"/>
              <w:marRight w:val="0"/>
              <w:marTop w:val="0"/>
              <w:marBottom w:val="0"/>
              <w:divBdr>
                <w:top w:val="none" w:sz="0" w:space="0" w:color="auto"/>
                <w:left w:val="none" w:sz="0" w:space="0" w:color="auto"/>
                <w:bottom w:val="none" w:sz="0" w:space="0" w:color="auto"/>
                <w:right w:val="none" w:sz="0" w:space="0" w:color="auto"/>
              </w:divBdr>
            </w:div>
            <w:div w:id="1874070059">
              <w:marLeft w:val="0"/>
              <w:marRight w:val="0"/>
              <w:marTop w:val="0"/>
              <w:marBottom w:val="0"/>
              <w:divBdr>
                <w:top w:val="none" w:sz="0" w:space="0" w:color="auto"/>
                <w:left w:val="none" w:sz="0" w:space="0" w:color="auto"/>
                <w:bottom w:val="none" w:sz="0" w:space="0" w:color="auto"/>
                <w:right w:val="none" w:sz="0" w:space="0" w:color="auto"/>
              </w:divBdr>
            </w:div>
            <w:div w:id="578488247">
              <w:marLeft w:val="0"/>
              <w:marRight w:val="0"/>
              <w:marTop w:val="0"/>
              <w:marBottom w:val="0"/>
              <w:divBdr>
                <w:top w:val="none" w:sz="0" w:space="0" w:color="auto"/>
                <w:left w:val="none" w:sz="0" w:space="0" w:color="auto"/>
                <w:bottom w:val="none" w:sz="0" w:space="0" w:color="auto"/>
                <w:right w:val="none" w:sz="0" w:space="0" w:color="auto"/>
              </w:divBdr>
            </w:div>
            <w:div w:id="198589182">
              <w:marLeft w:val="0"/>
              <w:marRight w:val="0"/>
              <w:marTop w:val="0"/>
              <w:marBottom w:val="0"/>
              <w:divBdr>
                <w:top w:val="none" w:sz="0" w:space="0" w:color="auto"/>
                <w:left w:val="none" w:sz="0" w:space="0" w:color="auto"/>
                <w:bottom w:val="none" w:sz="0" w:space="0" w:color="auto"/>
                <w:right w:val="none" w:sz="0" w:space="0" w:color="auto"/>
              </w:divBdr>
            </w:div>
            <w:div w:id="1051345978">
              <w:marLeft w:val="0"/>
              <w:marRight w:val="0"/>
              <w:marTop w:val="0"/>
              <w:marBottom w:val="0"/>
              <w:divBdr>
                <w:top w:val="none" w:sz="0" w:space="0" w:color="auto"/>
                <w:left w:val="none" w:sz="0" w:space="0" w:color="auto"/>
                <w:bottom w:val="none" w:sz="0" w:space="0" w:color="auto"/>
                <w:right w:val="none" w:sz="0" w:space="0" w:color="auto"/>
              </w:divBdr>
            </w:div>
            <w:div w:id="151992013">
              <w:marLeft w:val="0"/>
              <w:marRight w:val="0"/>
              <w:marTop w:val="0"/>
              <w:marBottom w:val="0"/>
              <w:divBdr>
                <w:top w:val="none" w:sz="0" w:space="0" w:color="auto"/>
                <w:left w:val="none" w:sz="0" w:space="0" w:color="auto"/>
                <w:bottom w:val="none" w:sz="0" w:space="0" w:color="auto"/>
                <w:right w:val="none" w:sz="0" w:space="0" w:color="auto"/>
              </w:divBdr>
            </w:div>
            <w:div w:id="1735469571">
              <w:marLeft w:val="0"/>
              <w:marRight w:val="0"/>
              <w:marTop w:val="0"/>
              <w:marBottom w:val="0"/>
              <w:divBdr>
                <w:top w:val="none" w:sz="0" w:space="0" w:color="auto"/>
                <w:left w:val="none" w:sz="0" w:space="0" w:color="auto"/>
                <w:bottom w:val="none" w:sz="0" w:space="0" w:color="auto"/>
                <w:right w:val="none" w:sz="0" w:space="0" w:color="auto"/>
              </w:divBdr>
            </w:div>
            <w:div w:id="1361399893">
              <w:marLeft w:val="0"/>
              <w:marRight w:val="0"/>
              <w:marTop w:val="0"/>
              <w:marBottom w:val="0"/>
              <w:divBdr>
                <w:top w:val="none" w:sz="0" w:space="0" w:color="auto"/>
                <w:left w:val="none" w:sz="0" w:space="0" w:color="auto"/>
                <w:bottom w:val="none" w:sz="0" w:space="0" w:color="auto"/>
                <w:right w:val="none" w:sz="0" w:space="0" w:color="auto"/>
              </w:divBdr>
            </w:div>
            <w:div w:id="1772434642">
              <w:marLeft w:val="0"/>
              <w:marRight w:val="0"/>
              <w:marTop w:val="0"/>
              <w:marBottom w:val="0"/>
              <w:divBdr>
                <w:top w:val="none" w:sz="0" w:space="0" w:color="auto"/>
                <w:left w:val="none" w:sz="0" w:space="0" w:color="auto"/>
                <w:bottom w:val="none" w:sz="0" w:space="0" w:color="auto"/>
                <w:right w:val="none" w:sz="0" w:space="0" w:color="auto"/>
              </w:divBdr>
            </w:div>
            <w:div w:id="1843935359">
              <w:marLeft w:val="0"/>
              <w:marRight w:val="0"/>
              <w:marTop w:val="0"/>
              <w:marBottom w:val="0"/>
              <w:divBdr>
                <w:top w:val="none" w:sz="0" w:space="0" w:color="auto"/>
                <w:left w:val="none" w:sz="0" w:space="0" w:color="auto"/>
                <w:bottom w:val="none" w:sz="0" w:space="0" w:color="auto"/>
                <w:right w:val="none" w:sz="0" w:space="0" w:color="auto"/>
              </w:divBdr>
            </w:div>
            <w:div w:id="83191457">
              <w:marLeft w:val="0"/>
              <w:marRight w:val="0"/>
              <w:marTop w:val="0"/>
              <w:marBottom w:val="0"/>
              <w:divBdr>
                <w:top w:val="none" w:sz="0" w:space="0" w:color="auto"/>
                <w:left w:val="none" w:sz="0" w:space="0" w:color="auto"/>
                <w:bottom w:val="none" w:sz="0" w:space="0" w:color="auto"/>
                <w:right w:val="none" w:sz="0" w:space="0" w:color="auto"/>
              </w:divBdr>
            </w:div>
            <w:div w:id="1512378061">
              <w:marLeft w:val="0"/>
              <w:marRight w:val="0"/>
              <w:marTop w:val="0"/>
              <w:marBottom w:val="0"/>
              <w:divBdr>
                <w:top w:val="none" w:sz="0" w:space="0" w:color="auto"/>
                <w:left w:val="none" w:sz="0" w:space="0" w:color="auto"/>
                <w:bottom w:val="none" w:sz="0" w:space="0" w:color="auto"/>
                <w:right w:val="none" w:sz="0" w:space="0" w:color="auto"/>
              </w:divBdr>
            </w:div>
            <w:div w:id="1585914186">
              <w:marLeft w:val="0"/>
              <w:marRight w:val="0"/>
              <w:marTop w:val="0"/>
              <w:marBottom w:val="0"/>
              <w:divBdr>
                <w:top w:val="none" w:sz="0" w:space="0" w:color="auto"/>
                <w:left w:val="none" w:sz="0" w:space="0" w:color="auto"/>
                <w:bottom w:val="none" w:sz="0" w:space="0" w:color="auto"/>
                <w:right w:val="none" w:sz="0" w:space="0" w:color="auto"/>
              </w:divBdr>
            </w:div>
            <w:div w:id="862205383">
              <w:marLeft w:val="0"/>
              <w:marRight w:val="0"/>
              <w:marTop w:val="0"/>
              <w:marBottom w:val="0"/>
              <w:divBdr>
                <w:top w:val="none" w:sz="0" w:space="0" w:color="auto"/>
                <w:left w:val="none" w:sz="0" w:space="0" w:color="auto"/>
                <w:bottom w:val="none" w:sz="0" w:space="0" w:color="auto"/>
                <w:right w:val="none" w:sz="0" w:space="0" w:color="auto"/>
              </w:divBdr>
            </w:div>
            <w:div w:id="423263480">
              <w:marLeft w:val="0"/>
              <w:marRight w:val="0"/>
              <w:marTop w:val="0"/>
              <w:marBottom w:val="0"/>
              <w:divBdr>
                <w:top w:val="none" w:sz="0" w:space="0" w:color="auto"/>
                <w:left w:val="none" w:sz="0" w:space="0" w:color="auto"/>
                <w:bottom w:val="none" w:sz="0" w:space="0" w:color="auto"/>
                <w:right w:val="none" w:sz="0" w:space="0" w:color="auto"/>
              </w:divBdr>
            </w:div>
            <w:div w:id="1419641982">
              <w:marLeft w:val="0"/>
              <w:marRight w:val="0"/>
              <w:marTop w:val="0"/>
              <w:marBottom w:val="0"/>
              <w:divBdr>
                <w:top w:val="none" w:sz="0" w:space="0" w:color="auto"/>
                <w:left w:val="none" w:sz="0" w:space="0" w:color="auto"/>
                <w:bottom w:val="none" w:sz="0" w:space="0" w:color="auto"/>
                <w:right w:val="none" w:sz="0" w:space="0" w:color="auto"/>
              </w:divBdr>
            </w:div>
            <w:div w:id="1527251681">
              <w:marLeft w:val="0"/>
              <w:marRight w:val="0"/>
              <w:marTop w:val="0"/>
              <w:marBottom w:val="0"/>
              <w:divBdr>
                <w:top w:val="none" w:sz="0" w:space="0" w:color="auto"/>
                <w:left w:val="none" w:sz="0" w:space="0" w:color="auto"/>
                <w:bottom w:val="none" w:sz="0" w:space="0" w:color="auto"/>
                <w:right w:val="none" w:sz="0" w:space="0" w:color="auto"/>
              </w:divBdr>
            </w:div>
            <w:div w:id="1789006192">
              <w:marLeft w:val="0"/>
              <w:marRight w:val="0"/>
              <w:marTop w:val="0"/>
              <w:marBottom w:val="0"/>
              <w:divBdr>
                <w:top w:val="none" w:sz="0" w:space="0" w:color="auto"/>
                <w:left w:val="none" w:sz="0" w:space="0" w:color="auto"/>
                <w:bottom w:val="none" w:sz="0" w:space="0" w:color="auto"/>
                <w:right w:val="none" w:sz="0" w:space="0" w:color="auto"/>
              </w:divBdr>
            </w:div>
            <w:div w:id="1972787597">
              <w:marLeft w:val="0"/>
              <w:marRight w:val="0"/>
              <w:marTop w:val="0"/>
              <w:marBottom w:val="0"/>
              <w:divBdr>
                <w:top w:val="none" w:sz="0" w:space="0" w:color="auto"/>
                <w:left w:val="none" w:sz="0" w:space="0" w:color="auto"/>
                <w:bottom w:val="none" w:sz="0" w:space="0" w:color="auto"/>
                <w:right w:val="none" w:sz="0" w:space="0" w:color="auto"/>
              </w:divBdr>
            </w:div>
            <w:div w:id="284387746">
              <w:marLeft w:val="0"/>
              <w:marRight w:val="0"/>
              <w:marTop w:val="0"/>
              <w:marBottom w:val="0"/>
              <w:divBdr>
                <w:top w:val="none" w:sz="0" w:space="0" w:color="auto"/>
                <w:left w:val="none" w:sz="0" w:space="0" w:color="auto"/>
                <w:bottom w:val="none" w:sz="0" w:space="0" w:color="auto"/>
                <w:right w:val="none" w:sz="0" w:space="0" w:color="auto"/>
              </w:divBdr>
            </w:div>
            <w:div w:id="409884587">
              <w:marLeft w:val="0"/>
              <w:marRight w:val="0"/>
              <w:marTop w:val="0"/>
              <w:marBottom w:val="0"/>
              <w:divBdr>
                <w:top w:val="none" w:sz="0" w:space="0" w:color="auto"/>
                <w:left w:val="none" w:sz="0" w:space="0" w:color="auto"/>
                <w:bottom w:val="none" w:sz="0" w:space="0" w:color="auto"/>
                <w:right w:val="none" w:sz="0" w:space="0" w:color="auto"/>
              </w:divBdr>
            </w:div>
            <w:div w:id="1402211959">
              <w:marLeft w:val="0"/>
              <w:marRight w:val="0"/>
              <w:marTop w:val="0"/>
              <w:marBottom w:val="0"/>
              <w:divBdr>
                <w:top w:val="none" w:sz="0" w:space="0" w:color="auto"/>
                <w:left w:val="none" w:sz="0" w:space="0" w:color="auto"/>
                <w:bottom w:val="none" w:sz="0" w:space="0" w:color="auto"/>
                <w:right w:val="none" w:sz="0" w:space="0" w:color="auto"/>
              </w:divBdr>
            </w:div>
            <w:div w:id="1799029551">
              <w:marLeft w:val="0"/>
              <w:marRight w:val="0"/>
              <w:marTop w:val="0"/>
              <w:marBottom w:val="0"/>
              <w:divBdr>
                <w:top w:val="none" w:sz="0" w:space="0" w:color="auto"/>
                <w:left w:val="none" w:sz="0" w:space="0" w:color="auto"/>
                <w:bottom w:val="none" w:sz="0" w:space="0" w:color="auto"/>
                <w:right w:val="none" w:sz="0" w:space="0" w:color="auto"/>
              </w:divBdr>
            </w:div>
            <w:div w:id="796680287">
              <w:marLeft w:val="0"/>
              <w:marRight w:val="0"/>
              <w:marTop w:val="0"/>
              <w:marBottom w:val="0"/>
              <w:divBdr>
                <w:top w:val="none" w:sz="0" w:space="0" w:color="auto"/>
                <w:left w:val="none" w:sz="0" w:space="0" w:color="auto"/>
                <w:bottom w:val="none" w:sz="0" w:space="0" w:color="auto"/>
                <w:right w:val="none" w:sz="0" w:space="0" w:color="auto"/>
              </w:divBdr>
            </w:div>
            <w:div w:id="913784557">
              <w:marLeft w:val="0"/>
              <w:marRight w:val="0"/>
              <w:marTop w:val="0"/>
              <w:marBottom w:val="0"/>
              <w:divBdr>
                <w:top w:val="none" w:sz="0" w:space="0" w:color="auto"/>
                <w:left w:val="none" w:sz="0" w:space="0" w:color="auto"/>
                <w:bottom w:val="none" w:sz="0" w:space="0" w:color="auto"/>
                <w:right w:val="none" w:sz="0" w:space="0" w:color="auto"/>
              </w:divBdr>
            </w:div>
            <w:div w:id="818813582">
              <w:marLeft w:val="0"/>
              <w:marRight w:val="0"/>
              <w:marTop w:val="0"/>
              <w:marBottom w:val="0"/>
              <w:divBdr>
                <w:top w:val="none" w:sz="0" w:space="0" w:color="auto"/>
                <w:left w:val="none" w:sz="0" w:space="0" w:color="auto"/>
                <w:bottom w:val="none" w:sz="0" w:space="0" w:color="auto"/>
                <w:right w:val="none" w:sz="0" w:space="0" w:color="auto"/>
              </w:divBdr>
            </w:div>
            <w:div w:id="1212882120">
              <w:marLeft w:val="0"/>
              <w:marRight w:val="0"/>
              <w:marTop w:val="0"/>
              <w:marBottom w:val="0"/>
              <w:divBdr>
                <w:top w:val="none" w:sz="0" w:space="0" w:color="auto"/>
                <w:left w:val="none" w:sz="0" w:space="0" w:color="auto"/>
                <w:bottom w:val="none" w:sz="0" w:space="0" w:color="auto"/>
                <w:right w:val="none" w:sz="0" w:space="0" w:color="auto"/>
              </w:divBdr>
            </w:div>
            <w:div w:id="973221867">
              <w:marLeft w:val="0"/>
              <w:marRight w:val="0"/>
              <w:marTop w:val="0"/>
              <w:marBottom w:val="0"/>
              <w:divBdr>
                <w:top w:val="none" w:sz="0" w:space="0" w:color="auto"/>
                <w:left w:val="none" w:sz="0" w:space="0" w:color="auto"/>
                <w:bottom w:val="none" w:sz="0" w:space="0" w:color="auto"/>
                <w:right w:val="none" w:sz="0" w:space="0" w:color="auto"/>
              </w:divBdr>
            </w:div>
            <w:div w:id="1398554732">
              <w:marLeft w:val="0"/>
              <w:marRight w:val="0"/>
              <w:marTop w:val="0"/>
              <w:marBottom w:val="0"/>
              <w:divBdr>
                <w:top w:val="none" w:sz="0" w:space="0" w:color="auto"/>
                <w:left w:val="none" w:sz="0" w:space="0" w:color="auto"/>
                <w:bottom w:val="none" w:sz="0" w:space="0" w:color="auto"/>
                <w:right w:val="none" w:sz="0" w:space="0" w:color="auto"/>
              </w:divBdr>
            </w:div>
            <w:div w:id="242031650">
              <w:marLeft w:val="0"/>
              <w:marRight w:val="0"/>
              <w:marTop w:val="0"/>
              <w:marBottom w:val="0"/>
              <w:divBdr>
                <w:top w:val="none" w:sz="0" w:space="0" w:color="auto"/>
                <w:left w:val="none" w:sz="0" w:space="0" w:color="auto"/>
                <w:bottom w:val="none" w:sz="0" w:space="0" w:color="auto"/>
                <w:right w:val="none" w:sz="0" w:space="0" w:color="auto"/>
              </w:divBdr>
            </w:div>
            <w:div w:id="1417939123">
              <w:marLeft w:val="0"/>
              <w:marRight w:val="0"/>
              <w:marTop w:val="0"/>
              <w:marBottom w:val="0"/>
              <w:divBdr>
                <w:top w:val="none" w:sz="0" w:space="0" w:color="auto"/>
                <w:left w:val="none" w:sz="0" w:space="0" w:color="auto"/>
                <w:bottom w:val="none" w:sz="0" w:space="0" w:color="auto"/>
                <w:right w:val="none" w:sz="0" w:space="0" w:color="auto"/>
              </w:divBdr>
            </w:div>
            <w:div w:id="1328824009">
              <w:marLeft w:val="0"/>
              <w:marRight w:val="0"/>
              <w:marTop w:val="0"/>
              <w:marBottom w:val="0"/>
              <w:divBdr>
                <w:top w:val="none" w:sz="0" w:space="0" w:color="auto"/>
                <w:left w:val="none" w:sz="0" w:space="0" w:color="auto"/>
                <w:bottom w:val="none" w:sz="0" w:space="0" w:color="auto"/>
                <w:right w:val="none" w:sz="0" w:space="0" w:color="auto"/>
              </w:divBdr>
            </w:div>
            <w:div w:id="937831380">
              <w:marLeft w:val="0"/>
              <w:marRight w:val="0"/>
              <w:marTop w:val="0"/>
              <w:marBottom w:val="0"/>
              <w:divBdr>
                <w:top w:val="none" w:sz="0" w:space="0" w:color="auto"/>
                <w:left w:val="none" w:sz="0" w:space="0" w:color="auto"/>
                <w:bottom w:val="none" w:sz="0" w:space="0" w:color="auto"/>
                <w:right w:val="none" w:sz="0" w:space="0" w:color="auto"/>
              </w:divBdr>
            </w:div>
            <w:div w:id="2074042530">
              <w:marLeft w:val="0"/>
              <w:marRight w:val="0"/>
              <w:marTop w:val="0"/>
              <w:marBottom w:val="0"/>
              <w:divBdr>
                <w:top w:val="none" w:sz="0" w:space="0" w:color="auto"/>
                <w:left w:val="none" w:sz="0" w:space="0" w:color="auto"/>
                <w:bottom w:val="none" w:sz="0" w:space="0" w:color="auto"/>
                <w:right w:val="none" w:sz="0" w:space="0" w:color="auto"/>
              </w:divBdr>
            </w:div>
            <w:div w:id="1465586558">
              <w:marLeft w:val="0"/>
              <w:marRight w:val="0"/>
              <w:marTop w:val="0"/>
              <w:marBottom w:val="0"/>
              <w:divBdr>
                <w:top w:val="none" w:sz="0" w:space="0" w:color="auto"/>
                <w:left w:val="none" w:sz="0" w:space="0" w:color="auto"/>
                <w:bottom w:val="none" w:sz="0" w:space="0" w:color="auto"/>
                <w:right w:val="none" w:sz="0" w:space="0" w:color="auto"/>
              </w:divBdr>
            </w:div>
            <w:div w:id="1719670404">
              <w:marLeft w:val="0"/>
              <w:marRight w:val="0"/>
              <w:marTop w:val="0"/>
              <w:marBottom w:val="0"/>
              <w:divBdr>
                <w:top w:val="none" w:sz="0" w:space="0" w:color="auto"/>
                <w:left w:val="none" w:sz="0" w:space="0" w:color="auto"/>
                <w:bottom w:val="none" w:sz="0" w:space="0" w:color="auto"/>
                <w:right w:val="none" w:sz="0" w:space="0" w:color="auto"/>
              </w:divBdr>
            </w:div>
            <w:div w:id="1288464624">
              <w:marLeft w:val="0"/>
              <w:marRight w:val="0"/>
              <w:marTop w:val="0"/>
              <w:marBottom w:val="0"/>
              <w:divBdr>
                <w:top w:val="none" w:sz="0" w:space="0" w:color="auto"/>
                <w:left w:val="none" w:sz="0" w:space="0" w:color="auto"/>
                <w:bottom w:val="none" w:sz="0" w:space="0" w:color="auto"/>
                <w:right w:val="none" w:sz="0" w:space="0" w:color="auto"/>
              </w:divBdr>
            </w:div>
            <w:div w:id="1840149257">
              <w:marLeft w:val="0"/>
              <w:marRight w:val="0"/>
              <w:marTop w:val="0"/>
              <w:marBottom w:val="0"/>
              <w:divBdr>
                <w:top w:val="none" w:sz="0" w:space="0" w:color="auto"/>
                <w:left w:val="none" w:sz="0" w:space="0" w:color="auto"/>
                <w:bottom w:val="none" w:sz="0" w:space="0" w:color="auto"/>
                <w:right w:val="none" w:sz="0" w:space="0" w:color="auto"/>
              </w:divBdr>
            </w:div>
            <w:div w:id="1551720179">
              <w:marLeft w:val="0"/>
              <w:marRight w:val="0"/>
              <w:marTop w:val="0"/>
              <w:marBottom w:val="0"/>
              <w:divBdr>
                <w:top w:val="none" w:sz="0" w:space="0" w:color="auto"/>
                <w:left w:val="none" w:sz="0" w:space="0" w:color="auto"/>
                <w:bottom w:val="none" w:sz="0" w:space="0" w:color="auto"/>
                <w:right w:val="none" w:sz="0" w:space="0" w:color="auto"/>
              </w:divBdr>
            </w:div>
            <w:div w:id="665936661">
              <w:marLeft w:val="0"/>
              <w:marRight w:val="0"/>
              <w:marTop w:val="0"/>
              <w:marBottom w:val="0"/>
              <w:divBdr>
                <w:top w:val="none" w:sz="0" w:space="0" w:color="auto"/>
                <w:left w:val="none" w:sz="0" w:space="0" w:color="auto"/>
                <w:bottom w:val="none" w:sz="0" w:space="0" w:color="auto"/>
                <w:right w:val="none" w:sz="0" w:space="0" w:color="auto"/>
              </w:divBdr>
            </w:div>
            <w:div w:id="1331060874">
              <w:marLeft w:val="0"/>
              <w:marRight w:val="0"/>
              <w:marTop w:val="0"/>
              <w:marBottom w:val="0"/>
              <w:divBdr>
                <w:top w:val="none" w:sz="0" w:space="0" w:color="auto"/>
                <w:left w:val="none" w:sz="0" w:space="0" w:color="auto"/>
                <w:bottom w:val="none" w:sz="0" w:space="0" w:color="auto"/>
                <w:right w:val="none" w:sz="0" w:space="0" w:color="auto"/>
              </w:divBdr>
            </w:div>
            <w:div w:id="1163593226">
              <w:marLeft w:val="0"/>
              <w:marRight w:val="0"/>
              <w:marTop w:val="0"/>
              <w:marBottom w:val="0"/>
              <w:divBdr>
                <w:top w:val="none" w:sz="0" w:space="0" w:color="auto"/>
                <w:left w:val="none" w:sz="0" w:space="0" w:color="auto"/>
                <w:bottom w:val="none" w:sz="0" w:space="0" w:color="auto"/>
                <w:right w:val="none" w:sz="0" w:space="0" w:color="auto"/>
              </w:divBdr>
            </w:div>
            <w:div w:id="1147547516">
              <w:marLeft w:val="0"/>
              <w:marRight w:val="0"/>
              <w:marTop w:val="0"/>
              <w:marBottom w:val="0"/>
              <w:divBdr>
                <w:top w:val="none" w:sz="0" w:space="0" w:color="auto"/>
                <w:left w:val="none" w:sz="0" w:space="0" w:color="auto"/>
                <w:bottom w:val="none" w:sz="0" w:space="0" w:color="auto"/>
                <w:right w:val="none" w:sz="0" w:space="0" w:color="auto"/>
              </w:divBdr>
            </w:div>
            <w:div w:id="1352729111">
              <w:marLeft w:val="0"/>
              <w:marRight w:val="0"/>
              <w:marTop w:val="0"/>
              <w:marBottom w:val="0"/>
              <w:divBdr>
                <w:top w:val="none" w:sz="0" w:space="0" w:color="auto"/>
                <w:left w:val="none" w:sz="0" w:space="0" w:color="auto"/>
                <w:bottom w:val="none" w:sz="0" w:space="0" w:color="auto"/>
                <w:right w:val="none" w:sz="0" w:space="0" w:color="auto"/>
              </w:divBdr>
            </w:div>
            <w:div w:id="834884408">
              <w:marLeft w:val="0"/>
              <w:marRight w:val="0"/>
              <w:marTop w:val="0"/>
              <w:marBottom w:val="0"/>
              <w:divBdr>
                <w:top w:val="none" w:sz="0" w:space="0" w:color="auto"/>
                <w:left w:val="none" w:sz="0" w:space="0" w:color="auto"/>
                <w:bottom w:val="none" w:sz="0" w:space="0" w:color="auto"/>
                <w:right w:val="none" w:sz="0" w:space="0" w:color="auto"/>
              </w:divBdr>
            </w:div>
            <w:div w:id="620694952">
              <w:marLeft w:val="0"/>
              <w:marRight w:val="0"/>
              <w:marTop w:val="0"/>
              <w:marBottom w:val="0"/>
              <w:divBdr>
                <w:top w:val="none" w:sz="0" w:space="0" w:color="auto"/>
                <w:left w:val="none" w:sz="0" w:space="0" w:color="auto"/>
                <w:bottom w:val="none" w:sz="0" w:space="0" w:color="auto"/>
                <w:right w:val="none" w:sz="0" w:space="0" w:color="auto"/>
              </w:divBdr>
            </w:div>
            <w:div w:id="2146921996">
              <w:marLeft w:val="0"/>
              <w:marRight w:val="0"/>
              <w:marTop w:val="0"/>
              <w:marBottom w:val="0"/>
              <w:divBdr>
                <w:top w:val="none" w:sz="0" w:space="0" w:color="auto"/>
                <w:left w:val="none" w:sz="0" w:space="0" w:color="auto"/>
                <w:bottom w:val="none" w:sz="0" w:space="0" w:color="auto"/>
                <w:right w:val="none" w:sz="0" w:space="0" w:color="auto"/>
              </w:divBdr>
            </w:div>
            <w:div w:id="1731876478">
              <w:marLeft w:val="0"/>
              <w:marRight w:val="0"/>
              <w:marTop w:val="0"/>
              <w:marBottom w:val="0"/>
              <w:divBdr>
                <w:top w:val="none" w:sz="0" w:space="0" w:color="auto"/>
                <w:left w:val="none" w:sz="0" w:space="0" w:color="auto"/>
                <w:bottom w:val="none" w:sz="0" w:space="0" w:color="auto"/>
                <w:right w:val="none" w:sz="0" w:space="0" w:color="auto"/>
              </w:divBdr>
            </w:div>
            <w:div w:id="1164198411">
              <w:marLeft w:val="0"/>
              <w:marRight w:val="0"/>
              <w:marTop w:val="0"/>
              <w:marBottom w:val="0"/>
              <w:divBdr>
                <w:top w:val="none" w:sz="0" w:space="0" w:color="auto"/>
                <w:left w:val="none" w:sz="0" w:space="0" w:color="auto"/>
                <w:bottom w:val="none" w:sz="0" w:space="0" w:color="auto"/>
                <w:right w:val="none" w:sz="0" w:space="0" w:color="auto"/>
              </w:divBdr>
            </w:div>
            <w:div w:id="1161699671">
              <w:marLeft w:val="0"/>
              <w:marRight w:val="0"/>
              <w:marTop w:val="0"/>
              <w:marBottom w:val="0"/>
              <w:divBdr>
                <w:top w:val="none" w:sz="0" w:space="0" w:color="auto"/>
                <w:left w:val="none" w:sz="0" w:space="0" w:color="auto"/>
                <w:bottom w:val="none" w:sz="0" w:space="0" w:color="auto"/>
                <w:right w:val="none" w:sz="0" w:space="0" w:color="auto"/>
              </w:divBdr>
            </w:div>
            <w:div w:id="703672946">
              <w:marLeft w:val="0"/>
              <w:marRight w:val="0"/>
              <w:marTop w:val="0"/>
              <w:marBottom w:val="0"/>
              <w:divBdr>
                <w:top w:val="none" w:sz="0" w:space="0" w:color="auto"/>
                <w:left w:val="none" w:sz="0" w:space="0" w:color="auto"/>
                <w:bottom w:val="none" w:sz="0" w:space="0" w:color="auto"/>
                <w:right w:val="none" w:sz="0" w:space="0" w:color="auto"/>
              </w:divBdr>
            </w:div>
            <w:div w:id="1494563988">
              <w:marLeft w:val="0"/>
              <w:marRight w:val="0"/>
              <w:marTop w:val="0"/>
              <w:marBottom w:val="0"/>
              <w:divBdr>
                <w:top w:val="none" w:sz="0" w:space="0" w:color="auto"/>
                <w:left w:val="none" w:sz="0" w:space="0" w:color="auto"/>
                <w:bottom w:val="none" w:sz="0" w:space="0" w:color="auto"/>
                <w:right w:val="none" w:sz="0" w:space="0" w:color="auto"/>
              </w:divBdr>
            </w:div>
            <w:div w:id="182016230">
              <w:marLeft w:val="0"/>
              <w:marRight w:val="0"/>
              <w:marTop w:val="0"/>
              <w:marBottom w:val="0"/>
              <w:divBdr>
                <w:top w:val="none" w:sz="0" w:space="0" w:color="auto"/>
                <w:left w:val="none" w:sz="0" w:space="0" w:color="auto"/>
                <w:bottom w:val="none" w:sz="0" w:space="0" w:color="auto"/>
                <w:right w:val="none" w:sz="0" w:space="0" w:color="auto"/>
              </w:divBdr>
            </w:div>
            <w:div w:id="140855343">
              <w:marLeft w:val="0"/>
              <w:marRight w:val="0"/>
              <w:marTop w:val="0"/>
              <w:marBottom w:val="0"/>
              <w:divBdr>
                <w:top w:val="none" w:sz="0" w:space="0" w:color="auto"/>
                <w:left w:val="none" w:sz="0" w:space="0" w:color="auto"/>
                <w:bottom w:val="none" w:sz="0" w:space="0" w:color="auto"/>
                <w:right w:val="none" w:sz="0" w:space="0" w:color="auto"/>
              </w:divBdr>
            </w:div>
            <w:div w:id="1536966818">
              <w:marLeft w:val="0"/>
              <w:marRight w:val="0"/>
              <w:marTop w:val="0"/>
              <w:marBottom w:val="0"/>
              <w:divBdr>
                <w:top w:val="none" w:sz="0" w:space="0" w:color="auto"/>
                <w:left w:val="none" w:sz="0" w:space="0" w:color="auto"/>
                <w:bottom w:val="none" w:sz="0" w:space="0" w:color="auto"/>
                <w:right w:val="none" w:sz="0" w:space="0" w:color="auto"/>
              </w:divBdr>
            </w:div>
            <w:div w:id="682365853">
              <w:marLeft w:val="0"/>
              <w:marRight w:val="0"/>
              <w:marTop w:val="0"/>
              <w:marBottom w:val="0"/>
              <w:divBdr>
                <w:top w:val="none" w:sz="0" w:space="0" w:color="auto"/>
                <w:left w:val="none" w:sz="0" w:space="0" w:color="auto"/>
                <w:bottom w:val="none" w:sz="0" w:space="0" w:color="auto"/>
                <w:right w:val="none" w:sz="0" w:space="0" w:color="auto"/>
              </w:divBdr>
            </w:div>
            <w:div w:id="1942639494">
              <w:marLeft w:val="0"/>
              <w:marRight w:val="0"/>
              <w:marTop w:val="0"/>
              <w:marBottom w:val="0"/>
              <w:divBdr>
                <w:top w:val="none" w:sz="0" w:space="0" w:color="auto"/>
                <w:left w:val="none" w:sz="0" w:space="0" w:color="auto"/>
                <w:bottom w:val="none" w:sz="0" w:space="0" w:color="auto"/>
                <w:right w:val="none" w:sz="0" w:space="0" w:color="auto"/>
              </w:divBdr>
            </w:div>
            <w:div w:id="1700010026">
              <w:marLeft w:val="0"/>
              <w:marRight w:val="0"/>
              <w:marTop w:val="0"/>
              <w:marBottom w:val="0"/>
              <w:divBdr>
                <w:top w:val="none" w:sz="0" w:space="0" w:color="auto"/>
                <w:left w:val="none" w:sz="0" w:space="0" w:color="auto"/>
                <w:bottom w:val="none" w:sz="0" w:space="0" w:color="auto"/>
                <w:right w:val="none" w:sz="0" w:space="0" w:color="auto"/>
              </w:divBdr>
            </w:div>
            <w:div w:id="126893909">
              <w:marLeft w:val="0"/>
              <w:marRight w:val="0"/>
              <w:marTop w:val="0"/>
              <w:marBottom w:val="0"/>
              <w:divBdr>
                <w:top w:val="none" w:sz="0" w:space="0" w:color="auto"/>
                <w:left w:val="none" w:sz="0" w:space="0" w:color="auto"/>
                <w:bottom w:val="none" w:sz="0" w:space="0" w:color="auto"/>
                <w:right w:val="none" w:sz="0" w:space="0" w:color="auto"/>
              </w:divBdr>
            </w:div>
            <w:div w:id="8985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27999">
      <w:bodyDiv w:val="1"/>
      <w:marLeft w:val="0"/>
      <w:marRight w:val="0"/>
      <w:marTop w:val="0"/>
      <w:marBottom w:val="0"/>
      <w:divBdr>
        <w:top w:val="none" w:sz="0" w:space="0" w:color="auto"/>
        <w:left w:val="none" w:sz="0" w:space="0" w:color="auto"/>
        <w:bottom w:val="none" w:sz="0" w:space="0" w:color="auto"/>
        <w:right w:val="none" w:sz="0" w:space="0" w:color="auto"/>
      </w:divBdr>
    </w:div>
    <w:div w:id="916593427">
      <w:bodyDiv w:val="1"/>
      <w:marLeft w:val="0"/>
      <w:marRight w:val="0"/>
      <w:marTop w:val="0"/>
      <w:marBottom w:val="0"/>
      <w:divBdr>
        <w:top w:val="none" w:sz="0" w:space="0" w:color="auto"/>
        <w:left w:val="none" w:sz="0" w:space="0" w:color="auto"/>
        <w:bottom w:val="none" w:sz="0" w:space="0" w:color="auto"/>
        <w:right w:val="none" w:sz="0" w:space="0" w:color="auto"/>
      </w:divBdr>
    </w:div>
    <w:div w:id="970746355">
      <w:bodyDiv w:val="1"/>
      <w:marLeft w:val="0"/>
      <w:marRight w:val="0"/>
      <w:marTop w:val="0"/>
      <w:marBottom w:val="0"/>
      <w:divBdr>
        <w:top w:val="none" w:sz="0" w:space="0" w:color="auto"/>
        <w:left w:val="none" w:sz="0" w:space="0" w:color="auto"/>
        <w:bottom w:val="none" w:sz="0" w:space="0" w:color="auto"/>
        <w:right w:val="none" w:sz="0" w:space="0" w:color="auto"/>
      </w:divBdr>
    </w:div>
    <w:div w:id="1002466648">
      <w:bodyDiv w:val="1"/>
      <w:marLeft w:val="0"/>
      <w:marRight w:val="0"/>
      <w:marTop w:val="0"/>
      <w:marBottom w:val="0"/>
      <w:divBdr>
        <w:top w:val="none" w:sz="0" w:space="0" w:color="auto"/>
        <w:left w:val="none" w:sz="0" w:space="0" w:color="auto"/>
        <w:bottom w:val="none" w:sz="0" w:space="0" w:color="auto"/>
        <w:right w:val="none" w:sz="0" w:space="0" w:color="auto"/>
      </w:divBdr>
    </w:div>
    <w:div w:id="1057124512">
      <w:bodyDiv w:val="1"/>
      <w:marLeft w:val="0"/>
      <w:marRight w:val="0"/>
      <w:marTop w:val="0"/>
      <w:marBottom w:val="0"/>
      <w:divBdr>
        <w:top w:val="none" w:sz="0" w:space="0" w:color="auto"/>
        <w:left w:val="none" w:sz="0" w:space="0" w:color="auto"/>
        <w:bottom w:val="none" w:sz="0" w:space="0" w:color="auto"/>
        <w:right w:val="none" w:sz="0" w:space="0" w:color="auto"/>
      </w:divBdr>
      <w:divsChild>
        <w:div w:id="124587954">
          <w:marLeft w:val="0"/>
          <w:marRight w:val="0"/>
          <w:marTop w:val="0"/>
          <w:marBottom w:val="0"/>
          <w:divBdr>
            <w:top w:val="none" w:sz="0" w:space="0" w:color="auto"/>
            <w:left w:val="none" w:sz="0" w:space="0" w:color="auto"/>
            <w:bottom w:val="none" w:sz="0" w:space="0" w:color="auto"/>
            <w:right w:val="none" w:sz="0" w:space="0" w:color="auto"/>
          </w:divBdr>
          <w:divsChild>
            <w:div w:id="2032874978">
              <w:marLeft w:val="0"/>
              <w:marRight w:val="0"/>
              <w:marTop w:val="0"/>
              <w:marBottom w:val="0"/>
              <w:divBdr>
                <w:top w:val="none" w:sz="0" w:space="0" w:color="auto"/>
                <w:left w:val="none" w:sz="0" w:space="0" w:color="auto"/>
                <w:bottom w:val="none" w:sz="0" w:space="0" w:color="auto"/>
                <w:right w:val="none" w:sz="0" w:space="0" w:color="auto"/>
              </w:divBdr>
            </w:div>
            <w:div w:id="852299130">
              <w:marLeft w:val="0"/>
              <w:marRight w:val="0"/>
              <w:marTop w:val="0"/>
              <w:marBottom w:val="0"/>
              <w:divBdr>
                <w:top w:val="none" w:sz="0" w:space="0" w:color="auto"/>
                <w:left w:val="none" w:sz="0" w:space="0" w:color="auto"/>
                <w:bottom w:val="none" w:sz="0" w:space="0" w:color="auto"/>
                <w:right w:val="none" w:sz="0" w:space="0" w:color="auto"/>
              </w:divBdr>
            </w:div>
            <w:div w:id="2120371936">
              <w:marLeft w:val="0"/>
              <w:marRight w:val="0"/>
              <w:marTop w:val="0"/>
              <w:marBottom w:val="0"/>
              <w:divBdr>
                <w:top w:val="none" w:sz="0" w:space="0" w:color="auto"/>
                <w:left w:val="none" w:sz="0" w:space="0" w:color="auto"/>
                <w:bottom w:val="none" w:sz="0" w:space="0" w:color="auto"/>
                <w:right w:val="none" w:sz="0" w:space="0" w:color="auto"/>
              </w:divBdr>
            </w:div>
            <w:div w:id="59641608">
              <w:marLeft w:val="0"/>
              <w:marRight w:val="0"/>
              <w:marTop w:val="0"/>
              <w:marBottom w:val="0"/>
              <w:divBdr>
                <w:top w:val="none" w:sz="0" w:space="0" w:color="auto"/>
                <w:left w:val="none" w:sz="0" w:space="0" w:color="auto"/>
                <w:bottom w:val="none" w:sz="0" w:space="0" w:color="auto"/>
                <w:right w:val="none" w:sz="0" w:space="0" w:color="auto"/>
              </w:divBdr>
            </w:div>
            <w:div w:id="663584374">
              <w:marLeft w:val="0"/>
              <w:marRight w:val="0"/>
              <w:marTop w:val="0"/>
              <w:marBottom w:val="0"/>
              <w:divBdr>
                <w:top w:val="none" w:sz="0" w:space="0" w:color="auto"/>
                <w:left w:val="none" w:sz="0" w:space="0" w:color="auto"/>
                <w:bottom w:val="none" w:sz="0" w:space="0" w:color="auto"/>
                <w:right w:val="none" w:sz="0" w:space="0" w:color="auto"/>
              </w:divBdr>
            </w:div>
            <w:div w:id="713117688">
              <w:marLeft w:val="0"/>
              <w:marRight w:val="0"/>
              <w:marTop w:val="0"/>
              <w:marBottom w:val="0"/>
              <w:divBdr>
                <w:top w:val="none" w:sz="0" w:space="0" w:color="auto"/>
                <w:left w:val="none" w:sz="0" w:space="0" w:color="auto"/>
                <w:bottom w:val="none" w:sz="0" w:space="0" w:color="auto"/>
                <w:right w:val="none" w:sz="0" w:space="0" w:color="auto"/>
              </w:divBdr>
            </w:div>
            <w:div w:id="2103716193">
              <w:marLeft w:val="0"/>
              <w:marRight w:val="0"/>
              <w:marTop w:val="0"/>
              <w:marBottom w:val="0"/>
              <w:divBdr>
                <w:top w:val="none" w:sz="0" w:space="0" w:color="auto"/>
                <w:left w:val="none" w:sz="0" w:space="0" w:color="auto"/>
                <w:bottom w:val="none" w:sz="0" w:space="0" w:color="auto"/>
                <w:right w:val="none" w:sz="0" w:space="0" w:color="auto"/>
              </w:divBdr>
            </w:div>
            <w:div w:id="79572796">
              <w:marLeft w:val="0"/>
              <w:marRight w:val="0"/>
              <w:marTop w:val="0"/>
              <w:marBottom w:val="0"/>
              <w:divBdr>
                <w:top w:val="none" w:sz="0" w:space="0" w:color="auto"/>
                <w:left w:val="none" w:sz="0" w:space="0" w:color="auto"/>
                <w:bottom w:val="none" w:sz="0" w:space="0" w:color="auto"/>
                <w:right w:val="none" w:sz="0" w:space="0" w:color="auto"/>
              </w:divBdr>
            </w:div>
            <w:div w:id="516577421">
              <w:marLeft w:val="0"/>
              <w:marRight w:val="0"/>
              <w:marTop w:val="0"/>
              <w:marBottom w:val="0"/>
              <w:divBdr>
                <w:top w:val="none" w:sz="0" w:space="0" w:color="auto"/>
                <w:left w:val="none" w:sz="0" w:space="0" w:color="auto"/>
                <w:bottom w:val="none" w:sz="0" w:space="0" w:color="auto"/>
                <w:right w:val="none" w:sz="0" w:space="0" w:color="auto"/>
              </w:divBdr>
            </w:div>
            <w:div w:id="1070079778">
              <w:marLeft w:val="0"/>
              <w:marRight w:val="0"/>
              <w:marTop w:val="0"/>
              <w:marBottom w:val="0"/>
              <w:divBdr>
                <w:top w:val="none" w:sz="0" w:space="0" w:color="auto"/>
                <w:left w:val="none" w:sz="0" w:space="0" w:color="auto"/>
                <w:bottom w:val="none" w:sz="0" w:space="0" w:color="auto"/>
                <w:right w:val="none" w:sz="0" w:space="0" w:color="auto"/>
              </w:divBdr>
            </w:div>
            <w:div w:id="1511411747">
              <w:marLeft w:val="0"/>
              <w:marRight w:val="0"/>
              <w:marTop w:val="0"/>
              <w:marBottom w:val="0"/>
              <w:divBdr>
                <w:top w:val="none" w:sz="0" w:space="0" w:color="auto"/>
                <w:left w:val="none" w:sz="0" w:space="0" w:color="auto"/>
                <w:bottom w:val="none" w:sz="0" w:space="0" w:color="auto"/>
                <w:right w:val="none" w:sz="0" w:space="0" w:color="auto"/>
              </w:divBdr>
            </w:div>
            <w:div w:id="1693453633">
              <w:marLeft w:val="0"/>
              <w:marRight w:val="0"/>
              <w:marTop w:val="0"/>
              <w:marBottom w:val="0"/>
              <w:divBdr>
                <w:top w:val="none" w:sz="0" w:space="0" w:color="auto"/>
                <w:left w:val="none" w:sz="0" w:space="0" w:color="auto"/>
                <w:bottom w:val="none" w:sz="0" w:space="0" w:color="auto"/>
                <w:right w:val="none" w:sz="0" w:space="0" w:color="auto"/>
              </w:divBdr>
            </w:div>
            <w:div w:id="256257087">
              <w:marLeft w:val="0"/>
              <w:marRight w:val="0"/>
              <w:marTop w:val="0"/>
              <w:marBottom w:val="0"/>
              <w:divBdr>
                <w:top w:val="none" w:sz="0" w:space="0" w:color="auto"/>
                <w:left w:val="none" w:sz="0" w:space="0" w:color="auto"/>
                <w:bottom w:val="none" w:sz="0" w:space="0" w:color="auto"/>
                <w:right w:val="none" w:sz="0" w:space="0" w:color="auto"/>
              </w:divBdr>
            </w:div>
            <w:div w:id="99641884">
              <w:marLeft w:val="0"/>
              <w:marRight w:val="0"/>
              <w:marTop w:val="0"/>
              <w:marBottom w:val="0"/>
              <w:divBdr>
                <w:top w:val="none" w:sz="0" w:space="0" w:color="auto"/>
                <w:left w:val="none" w:sz="0" w:space="0" w:color="auto"/>
                <w:bottom w:val="none" w:sz="0" w:space="0" w:color="auto"/>
                <w:right w:val="none" w:sz="0" w:space="0" w:color="auto"/>
              </w:divBdr>
            </w:div>
            <w:div w:id="1498570879">
              <w:marLeft w:val="0"/>
              <w:marRight w:val="0"/>
              <w:marTop w:val="0"/>
              <w:marBottom w:val="0"/>
              <w:divBdr>
                <w:top w:val="none" w:sz="0" w:space="0" w:color="auto"/>
                <w:left w:val="none" w:sz="0" w:space="0" w:color="auto"/>
                <w:bottom w:val="none" w:sz="0" w:space="0" w:color="auto"/>
                <w:right w:val="none" w:sz="0" w:space="0" w:color="auto"/>
              </w:divBdr>
            </w:div>
            <w:div w:id="166599965">
              <w:marLeft w:val="0"/>
              <w:marRight w:val="0"/>
              <w:marTop w:val="0"/>
              <w:marBottom w:val="0"/>
              <w:divBdr>
                <w:top w:val="none" w:sz="0" w:space="0" w:color="auto"/>
                <w:left w:val="none" w:sz="0" w:space="0" w:color="auto"/>
                <w:bottom w:val="none" w:sz="0" w:space="0" w:color="auto"/>
                <w:right w:val="none" w:sz="0" w:space="0" w:color="auto"/>
              </w:divBdr>
            </w:div>
            <w:div w:id="1741370444">
              <w:marLeft w:val="0"/>
              <w:marRight w:val="0"/>
              <w:marTop w:val="0"/>
              <w:marBottom w:val="0"/>
              <w:divBdr>
                <w:top w:val="none" w:sz="0" w:space="0" w:color="auto"/>
                <w:left w:val="none" w:sz="0" w:space="0" w:color="auto"/>
                <w:bottom w:val="none" w:sz="0" w:space="0" w:color="auto"/>
                <w:right w:val="none" w:sz="0" w:space="0" w:color="auto"/>
              </w:divBdr>
            </w:div>
            <w:div w:id="1393965061">
              <w:marLeft w:val="0"/>
              <w:marRight w:val="0"/>
              <w:marTop w:val="0"/>
              <w:marBottom w:val="0"/>
              <w:divBdr>
                <w:top w:val="none" w:sz="0" w:space="0" w:color="auto"/>
                <w:left w:val="none" w:sz="0" w:space="0" w:color="auto"/>
                <w:bottom w:val="none" w:sz="0" w:space="0" w:color="auto"/>
                <w:right w:val="none" w:sz="0" w:space="0" w:color="auto"/>
              </w:divBdr>
            </w:div>
            <w:div w:id="542984333">
              <w:marLeft w:val="0"/>
              <w:marRight w:val="0"/>
              <w:marTop w:val="0"/>
              <w:marBottom w:val="0"/>
              <w:divBdr>
                <w:top w:val="none" w:sz="0" w:space="0" w:color="auto"/>
                <w:left w:val="none" w:sz="0" w:space="0" w:color="auto"/>
                <w:bottom w:val="none" w:sz="0" w:space="0" w:color="auto"/>
                <w:right w:val="none" w:sz="0" w:space="0" w:color="auto"/>
              </w:divBdr>
            </w:div>
            <w:div w:id="1885479629">
              <w:marLeft w:val="0"/>
              <w:marRight w:val="0"/>
              <w:marTop w:val="0"/>
              <w:marBottom w:val="0"/>
              <w:divBdr>
                <w:top w:val="none" w:sz="0" w:space="0" w:color="auto"/>
                <w:left w:val="none" w:sz="0" w:space="0" w:color="auto"/>
                <w:bottom w:val="none" w:sz="0" w:space="0" w:color="auto"/>
                <w:right w:val="none" w:sz="0" w:space="0" w:color="auto"/>
              </w:divBdr>
            </w:div>
            <w:div w:id="745079668">
              <w:marLeft w:val="0"/>
              <w:marRight w:val="0"/>
              <w:marTop w:val="0"/>
              <w:marBottom w:val="0"/>
              <w:divBdr>
                <w:top w:val="none" w:sz="0" w:space="0" w:color="auto"/>
                <w:left w:val="none" w:sz="0" w:space="0" w:color="auto"/>
                <w:bottom w:val="none" w:sz="0" w:space="0" w:color="auto"/>
                <w:right w:val="none" w:sz="0" w:space="0" w:color="auto"/>
              </w:divBdr>
            </w:div>
            <w:div w:id="242423068">
              <w:marLeft w:val="0"/>
              <w:marRight w:val="0"/>
              <w:marTop w:val="0"/>
              <w:marBottom w:val="0"/>
              <w:divBdr>
                <w:top w:val="none" w:sz="0" w:space="0" w:color="auto"/>
                <w:left w:val="none" w:sz="0" w:space="0" w:color="auto"/>
                <w:bottom w:val="none" w:sz="0" w:space="0" w:color="auto"/>
                <w:right w:val="none" w:sz="0" w:space="0" w:color="auto"/>
              </w:divBdr>
            </w:div>
            <w:div w:id="1375350923">
              <w:marLeft w:val="0"/>
              <w:marRight w:val="0"/>
              <w:marTop w:val="0"/>
              <w:marBottom w:val="0"/>
              <w:divBdr>
                <w:top w:val="none" w:sz="0" w:space="0" w:color="auto"/>
                <w:left w:val="none" w:sz="0" w:space="0" w:color="auto"/>
                <w:bottom w:val="none" w:sz="0" w:space="0" w:color="auto"/>
                <w:right w:val="none" w:sz="0" w:space="0" w:color="auto"/>
              </w:divBdr>
            </w:div>
            <w:div w:id="1635256615">
              <w:marLeft w:val="0"/>
              <w:marRight w:val="0"/>
              <w:marTop w:val="0"/>
              <w:marBottom w:val="0"/>
              <w:divBdr>
                <w:top w:val="none" w:sz="0" w:space="0" w:color="auto"/>
                <w:left w:val="none" w:sz="0" w:space="0" w:color="auto"/>
                <w:bottom w:val="none" w:sz="0" w:space="0" w:color="auto"/>
                <w:right w:val="none" w:sz="0" w:space="0" w:color="auto"/>
              </w:divBdr>
            </w:div>
            <w:div w:id="792479492">
              <w:marLeft w:val="0"/>
              <w:marRight w:val="0"/>
              <w:marTop w:val="0"/>
              <w:marBottom w:val="0"/>
              <w:divBdr>
                <w:top w:val="none" w:sz="0" w:space="0" w:color="auto"/>
                <w:left w:val="none" w:sz="0" w:space="0" w:color="auto"/>
                <w:bottom w:val="none" w:sz="0" w:space="0" w:color="auto"/>
                <w:right w:val="none" w:sz="0" w:space="0" w:color="auto"/>
              </w:divBdr>
            </w:div>
            <w:div w:id="1933077629">
              <w:marLeft w:val="0"/>
              <w:marRight w:val="0"/>
              <w:marTop w:val="0"/>
              <w:marBottom w:val="0"/>
              <w:divBdr>
                <w:top w:val="none" w:sz="0" w:space="0" w:color="auto"/>
                <w:left w:val="none" w:sz="0" w:space="0" w:color="auto"/>
                <w:bottom w:val="none" w:sz="0" w:space="0" w:color="auto"/>
                <w:right w:val="none" w:sz="0" w:space="0" w:color="auto"/>
              </w:divBdr>
            </w:div>
            <w:div w:id="569851313">
              <w:marLeft w:val="0"/>
              <w:marRight w:val="0"/>
              <w:marTop w:val="0"/>
              <w:marBottom w:val="0"/>
              <w:divBdr>
                <w:top w:val="none" w:sz="0" w:space="0" w:color="auto"/>
                <w:left w:val="none" w:sz="0" w:space="0" w:color="auto"/>
                <w:bottom w:val="none" w:sz="0" w:space="0" w:color="auto"/>
                <w:right w:val="none" w:sz="0" w:space="0" w:color="auto"/>
              </w:divBdr>
            </w:div>
            <w:div w:id="997735424">
              <w:marLeft w:val="0"/>
              <w:marRight w:val="0"/>
              <w:marTop w:val="0"/>
              <w:marBottom w:val="0"/>
              <w:divBdr>
                <w:top w:val="none" w:sz="0" w:space="0" w:color="auto"/>
                <w:left w:val="none" w:sz="0" w:space="0" w:color="auto"/>
                <w:bottom w:val="none" w:sz="0" w:space="0" w:color="auto"/>
                <w:right w:val="none" w:sz="0" w:space="0" w:color="auto"/>
              </w:divBdr>
            </w:div>
            <w:div w:id="1944142459">
              <w:marLeft w:val="0"/>
              <w:marRight w:val="0"/>
              <w:marTop w:val="0"/>
              <w:marBottom w:val="0"/>
              <w:divBdr>
                <w:top w:val="none" w:sz="0" w:space="0" w:color="auto"/>
                <w:left w:val="none" w:sz="0" w:space="0" w:color="auto"/>
                <w:bottom w:val="none" w:sz="0" w:space="0" w:color="auto"/>
                <w:right w:val="none" w:sz="0" w:space="0" w:color="auto"/>
              </w:divBdr>
            </w:div>
            <w:div w:id="376978933">
              <w:marLeft w:val="0"/>
              <w:marRight w:val="0"/>
              <w:marTop w:val="0"/>
              <w:marBottom w:val="0"/>
              <w:divBdr>
                <w:top w:val="none" w:sz="0" w:space="0" w:color="auto"/>
                <w:left w:val="none" w:sz="0" w:space="0" w:color="auto"/>
                <w:bottom w:val="none" w:sz="0" w:space="0" w:color="auto"/>
                <w:right w:val="none" w:sz="0" w:space="0" w:color="auto"/>
              </w:divBdr>
            </w:div>
            <w:div w:id="161942359">
              <w:marLeft w:val="0"/>
              <w:marRight w:val="0"/>
              <w:marTop w:val="0"/>
              <w:marBottom w:val="0"/>
              <w:divBdr>
                <w:top w:val="none" w:sz="0" w:space="0" w:color="auto"/>
                <w:left w:val="none" w:sz="0" w:space="0" w:color="auto"/>
                <w:bottom w:val="none" w:sz="0" w:space="0" w:color="auto"/>
                <w:right w:val="none" w:sz="0" w:space="0" w:color="auto"/>
              </w:divBdr>
            </w:div>
            <w:div w:id="64574010">
              <w:marLeft w:val="0"/>
              <w:marRight w:val="0"/>
              <w:marTop w:val="0"/>
              <w:marBottom w:val="0"/>
              <w:divBdr>
                <w:top w:val="none" w:sz="0" w:space="0" w:color="auto"/>
                <w:left w:val="none" w:sz="0" w:space="0" w:color="auto"/>
                <w:bottom w:val="none" w:sz="0" w:space="0" w:color="auto"/>
                <w:right w:val="none" w:sz="0" w:space="0" w:color="auto"/>
              </w:divBdr>
            </w:div>
            <w:div w:id="475687355">
              <w:marLeft w:val="0"/>
              <w:marRight w:val="0"/>
              <w:marTop w:val="0"/>
              <w:marBottom w:val="0"/>
              <w:divBdr>
                <w:top w:val="none" w:sz="0" w:space="0" w:color="auto"/>
                <w:left w:val="none" w:sz="0" w:space="0" w:color="auto"/>
                <w:bottom w:val="none" w:sz="0" w:space="0" w:color="auto"/>
                <w:right w:val="none" w:sz="0" w:space="0" w:color="auto"/>
              </w:divBdr>
            </w:div>
            <w:div w:id="1619023926">
              <w:marLeft w:val="0"/>
              <w:marRight w:val="0"/>
              <w:marTop w:val="0"/>
              <w:marBottom w:val="0"/>
              <w:divBdr>
                <w:top w:val="none" w:sz="0" w:space="0" w:color="auto"/>
                <w:left w:val="none" w:sz="0" w:space="0" w:color="auto"/>
                <w:bottom w:val="none" w:sz="0" w:space="0" w:color="auto"/>
                <w:right w:val="none" w:sz="0" w:space="0" w:color="auto"/>
              </w:divBdr>
            </w:div>
            <w:div w:id="688411020">
              <w:marLeft w:val="0"/>
              <w:marRight w:val="0"/>
              <w:marTop w:val="0"/>
              <w:marBottom w:val="0"/>
              <w:divBdr>
                <w:top w:val="none" w:sz="0" w:space="0" w:color="auto"/>
                <w:left w:val="none" w:sz="0" w:space="0" w:color="auto"/>
                <w:bottom w:val="none" w:sz="0" w:space="0" w:color="auto"/>
                <w:right w:val="none" w:sz="0" w:space="0" w:color="auto"/>
              </w:divBdr>
            </w:div>
            <w:div w:id="1989438166">
              <w:marLeft w:val="0"/>
              <w:marRight w:val="0"/>
              <w:marTop w:val="0"/>
              <w:marBottom w:val="0"/>
              <w:divBdr>
                <w:top w:val="none" w:sz="0" w:space="0" w:color="auto"/>
                <w:left w:val="none" w:sz="0" w:space="0" w:color="auto"/>
                <w:bottom w:val="none" w:sz="0" w:space="0" w:color="auto"/>
                <w:right w:val="none" w:sz="0" w:space="0" w:color="auto"/>
              </w:divBdr>
            </w:div>
            <w:div w:id="1119564141">
              <w:marLeft w:val="0"/>
              <w:marRight w:val="0"/>
              <w:marTop w:val="0"/>
              <w:marBottom w:val="0"/>
              <w:divBdr>
                <w:top w:val="none" w:sz="0" w:space="0" w:color="auto"/>
                <w:left w:val="none" w:sz="0" w:space="0" w:color="auto"/>
                <w:bottom w:val="none" w:sz="0" w:space="0" w:color="auto"/>
                <w:right w:val="none" w:sz="0" w:space="0" w:color="auto"/>
              </w:divBdr>
            </w:div>
            <w:div w:id="791939339">
              <w:marLeft w:val="0"/>
              <w:marRight w:val="0"/>
              <w:marTop w:val="0"/>
              <w:marBottom w:val="0"/>
              <w:divBdr>
                <w:top w:val="none" w:sz="0" w:space="0" w:color="auto"/>
                <w:left w:val="none" w:sz="0" w:space="0" w:color="auto"/>
                <w:bottom w:val="none" w:sz="0" w:space="0" w:color="auto"/>
                <w:right w:val="none" w:sz="0" w:space="0" w:color="auto"/>
              </w:divBdr>
            </w:div>
            <w:div w:id="1762483592">
              <w:marLeft w:val="0"/>
              <w:marRight w:val="0"/>
              <w:marTop w:val="0"/>
              <w:marBottom w:val="0"/>
              <w:divBdr>
                <w:top w:val="none" w:sz="0" w:space="0" w:color="auto"/>
                <w:left w:val="none" w:sz="0" w:space="0" w:color="auto"/>
                <w:bottom w:val="none" w:sz="0" w:space="0" w:color="auto"/>
                <w:right w:val="none" w:sz="0" w:space="0" w:color="auto"/>
              </w:divBdr>
            </w:div>
            <w:div w:id="1247228597">
              <w:marLeft w:val="0"/>
              <w:marRight w:val="0"/>
              <w:marTop w:val="0"/>
              <w:marBottom w:val="0"/>
              <w:divBdr>
                <w:top w:val="none" w:sz="0" w:space="0" w:color="auto"/>
                <w:left w:val="none" w:sz="0" w:space="0" w:color="auto"/>
                <w:bottom w:val="none" w:sz="0" w:space="0" w:color="auto"/>
                <w:right w:val="none" w:sz="0" w:space="0" w:color="auto"/>
              </w:divBdr>
            </w:div>
            <w:div w:id="1859658692">
              <w:marLeft w:val="0"/>
              <w:marRight w:val="0"/>
              <w:marTop w:val="0"/>
              <w:marBottom w:val="0"/>
              <w:divBdr>
                <w:top w:val="none" w:sz="0" w:space="0" w:color="auto"/>
                <w:left w:val="none" w:sz="0" w:space="0" w:color="auto"/>
                <w:bottom w:val="none" w:sz="0" w:space="0" w:color="auto"/>
                <w:right w:val="none" w:sz="0" w:space="0" w:color="auto"/>
              </w:divBdr>
            </w:div>
            <w:div w:id="394741623">
              <w:marLeft w:val="0"/>
              <w:marRight w:val="0"/>
              <w:marTop w:val="0"/>
              <w:marBottom w:val="0"/>
              <w:divBdr>
                <w:top w:val="none" w:sz="0" w:space="0" w:color="auto"/>
                <w:left w:val="none" w:sz="0" w:space="0" w:color="auto"/>
                <w:bottom w:val="none" w:sz="0" w:space="0" w:color="auto"/>
                <w:right w:val="none" w:sz="0" w:space="0" w:color="auto"/>
              </w:divBdr>
            </w:div>
            <w:div w:id="1323700745">
              <w:marLeft w:val="0"/>
              <w:marRight w:val="0"/>
              <w:marTop w:val="0"/>
              <w:marBottom w:val="0"/>
              <w:divBdr>
                <w:top w:val="none" w:sz="0" w:space="0" w:color="auto"/>
                <w:left w:val="none" w:sz="0" w:space="0" w:color="auto"/>
                <w:bottom w:val="none" w:sz="0" w:space="0" w:color="auto"/>
                <w:right w:val="none" w:sz="0" w:space="0" w:color="auto"/>
              </w:divBdr>
            </w:div>
            <w:div w:id="4287394">
              <w:marLeft w:val="0"/>
              <w:marRight w:val="0"/>
              <w:marTop w:val="0"/>
              <w:marBottom w:val="0"/>
              <w:divBdr>
                <w:top w:val="none" w:sz="0" w:space="0" w:color="auto"/>
                <w:left w:val="none" w:sz="0" w:space="0" w:color="auto"/>
                <w:bottom w:val="none" w:sz="0" w:space="0" w:color="auto"/>
                <w:right w:val="none" w:sz="0" w:space="0" w:color="auto"/>
              </w:divBdr>
            </w:div>
            <w:div w:id="1340964209">
              <w:marLeft w:val="0"/>
              <w:marRight w:val="0"/>
              <w:marTop w:val="0"/>
              <w:marBottom w:val="0"/>
              <w:divBdr>
                <w:top w:val="none" w:sz="0" w:space="0" w:color="auto"/>
                <w:left w:val="none" w:sz="0" w:space="0" w:color="auto"/>
                <w:bottom w:val="none" w:sz="0" w:space="0" w:color="auto"/>
                <w:right w:val="none" w:sz="0" w:space="0" w:color="auto"/>
              </w:divBdr>
            </w:div>
            <w:div w:id="2119980696">
              <w:marLeft w:val="0"/>
              <w:marRight w:val="0"/>
              <w:marTop w:val="0"/>
              <w:marBottom w:val="0"/>
              <w:divBdr>
                <w:top w:val="none" w:sz="0" w:space="0" w:color="auto"/>
                <w:left w:val="none" w:sz="0" w:space="0" w:color="auto"/>
                <w:bottom w:val="none" w:sz="0" w:space="0" w:color="auto"/>
                <w:right w:val="none" w:sz="0" w:space="0" w:color="auto"/>
              </w:divBdr>
            </w:div>
            <w:div w:id="659969660">
              <w:marLeft w:val="0"/>
              <w:marRight w:val="0"/>
              <w:marTop w:val="0"/>
              <w:marBottom w:val="0"/>
              <w:divBdr>
                <w:top w:val="none" w:sz="0" w:space="0" w:color="auto"/>
                <w:left w:val="none" w:sz="0" w:space="0" w:color="auto"/>
                <w:bottom w:val="none" w:sz="0" w:space="0" w:color="auto"/>
                <w:right w:val="none" w:sz="0" w:space="0" w:color="auto"/>
              </w:divBdr>
            </w:div>
            <w:div w:id="1688867806">
              <w:marLeft w:val="0"/>
              <w:marRight w:val="0"/>
              <w:marTop w:val="0"/>
              <w:marBottom w:val="0"/>
              <w:divBdr>
                <w:top w:val="none" w:sz="0" w:space="0" w:color="auto"/>
                <w:left w:val="none" w:sz="0" w:space="0" w:color="auto"/>
                <w:bottom w:val="none" w:sz="0" w:space="0" w:color="auto"/>
                <w:right w:val="none" w:sz="0" w:space="0" w:color="auto"/>
              </w:divBdr>
            </w:div>
            <w:div w:id="674041855">
              <w:marLeft w:val="0"/>
              <w:marRight w:val="0"/>
              <w:marTop w:val="0"/>
              <w:marBottom w:val="0"/>
              <w:divBdr>
                <w:top w:val="none" w:sz="0" w:space="0" w:color="auto"/>
                <w:left w:val="none" w:sz="0" w:space="0" w:color="auto"/>
                <w:bottom w:val="none" w:sz="0" w:space="0" w:color="auto"/>
                <w:right w:val="none" w:sz="0" w:space="0" w:color="auto"/>
              </w:divBdr>
            </w:div>
            <w:div w:id="794446187">
              <w:marLeft w:val="0"/>
              <w:marRight w:val="0"/>
              <w:marTop w:val="0"/>
              <w:marBottom w:val="0"/>
              <w:divBdr>
                <w:top w:val="none" w:sz="0" w:space="0" w:color="auto"/>
                <w:left w:val="none" w:sz="0" w:space="0" w:color="auto"/>
                <w:bottom w:val="none" w:sz="0" w:space="0" w:color="auto"/>
                <w:right w:val="none" w:sz="0" w:space="0" w:color="auto"/>
              </w:divBdr>
            </w:div>
            <w:div w:id="924189207">
              <w:marLeft w:val="0"/>
              <w:marRight w:val="0"/>
              <w:marTop w:val="0"/>
              <w:marBottom w:val="0"/>
              <w:divBdr>
                <w:top w:val="none" w:sz="0" w:space="0" w:color="auto"/>
                <w:left w:val="none" w:sz="0" w:space="0" w:color="auto"/>
                <w:bottom w:val="none" w:sz="0" w:space="0" w:color="auto"/>
                <w:right w:val="none" w:sz="0" w:space="0" w:color="auto"/>
              </w:divBdr>
            </w:div>
            <w:div w:id="690883675">
              <w:marLeft w:val="0"/>
              <w:marRight w:val="0"/>
              <w:marTop w:val="0"/>
              <w:marBottom w:val="0"/>
              <w:divBdr>
                <w:top w:val="none" w:sz="0" w:space="0" w:color="auto"/>
                <w:left w:val="none" w:sz="0" w:space="0" w:color="auto"/>
                <w:bottom w:val="none" w:sz="0" w:space="0" w:color="auto"/>
                <w:right w:val="none" w:sz="0" w:space="0" w:color="auto"/>
              </w:divBdr>
            </w:div>
            <w:div w:id="330790225">
              <w:marLeft w:val="0"/>
              <w:marRight w:val="0"/>
              <w:marTop w:val="0"/>
              <w:marBottom w:val="0"/>
              <w:divBdr>
                <w:top w:val="none" w:sz="0" w:space="0" w:color="auto"/>
                <w:left w:val="none" w:sz="0" w:space="0" w:color="auto"/>
                <w:bottom w:val="none" w:sz="0" w:space="0" w:color="auto"/>
                <w:right w:val="none" w:sz="0" w:space="0" w:color="auto"/>
              </w:divBdr>
            </w:div>
            <w:div w:id="1313942804">
              <w:marLeft w:val="0"/>
              <w:marRight w:val="0"/>
              <w:marTop w:val="0"/>
              <w:marBottom w:val="0"/>
              <w:divBdr>
                <w:top w:val="none" w:sz="0" w:space="0" w:color="auto"/>
                <w:left w:val="none" w:sz="0" w:space="0" w:color="auto"/>
                <w:bottom w:val="none" w:sz="0" w:space="0" w:color="auto"/>
                <w:right w:val="none" w:sz="0" w:space="0" w:color="auto"/>
              </w:divBdr>
            </w:div>
            <w:div w:id="1821919319">
              <w:marLeft w:val="0"/>
              <w:marRight w:val="0"/>
              <w:marTop w:val="0"/>
              <w:marBottom w:val="0"/>
              <w:divBdr>
                <w:top w:val="none" w:sz="0" w:space="0" w:color="auto"/>
                <w:left w:val="none" w:sz="0" w:space="0" w:color="auto"/>
                <w:bottom w:val="none" w:sz="0" w:space="0" w:color="auto"/>
                <w:right w:val="none" w:sz="0" w:space="0" w:color="auto"/>
              </w:divBdr>
            </w:div>
            <w:div w:id="1468163887">
              <w:marLeft w:val="0"/>
              <w:marRight w:val="0"/>
              <w:marTop w:val="0"/>
              <w:marBottom w:val="0"/>
              <w:divBdr>
                <w:top w:val="none" w:sz="0" w:space="0" w:color="auto"/>
                <w:left w:val="none" w:sz="0" w:space="0" w:color="auto"/>
                <w:bottom w:val="none" w:sz="0" w:space="0" w:color="auto"/>
                <w:right w:val="none" w:sz="0" w:space="0" w:color="auto"/>
              </w:divBdr>
            </w:div>
            <w:div w:id="366150307">
              <w:marLeft w:val="0"/>
              <w:marRight w:val="0"/>
              <w:marTop w:val="0"/>
              <w:marBottom w:val="0"/>
              <w:divBdr>
                <w:top w:val="none" w:sz="0" w:space="0" w:color="auto"/>
                <w:left w:val="none" w:sz="0" w:space="0" w:color="auto"/>
                <w:bottom w:val="none" w:sz="0" w:space="0" w:color="auto"/>
                <w:right w:val="none" w:sz="0" w:space="0" w:color="auto"/>
              </w:divBdr>
            </w:div>
            <w:div w:id="1075589887">
              <w:marLeft w:val="0"/>
              <w:marRight w:val="0"/>
              <w:marTop w:val="0"/>
              <w:marBottom w:val="0"/>
              <w:divBdr>
                <w:top w:val="none" w:sz="0" w:space="0" w:color="auto"/>
                <w:left w:val="none" w:sz="0" w:space="0" w:color="auto"/>
                <w:bottom w:val="none" w:sz="0" w:space="0" w:color="auto"/>
                <w:right w:val="none" w:sz="0" w:space="0" w:color="auto"/>
              </w:divBdr>
            </w:div>
            <w:div w:id="2018996372">
              <w:marLeft w:val="0"/>
              <w:marRight w:val="0"/>
              <w:marTop w:val="0"/>
              <w:marBottom w:val="0"/>
              <w:divBdr>
                <w:top w:val="none" w:sz="0" w:space="0" w:color="auto"/>
                <w:left w:val="none" w:sz="0" w:space="0" w:color="auto"/>
                <w:bottom w:val="none" w:sz="0" w:space="0" w:color="auto"/>
                <w:right w:val="none" w:sz="0" w:space="0" w:color="auto"/>
              </w:divBdr>
            </w:div>
            <w:div w:id="2078280994">
              <w:marLeft w:val="0"/>
              <w:marRight w:val="0"/>
              <w:marTop w:val="0"/>
              <w:marBottom w:val="0"/>
              <w:divBdr>
                <w:top w:val="none" w:sz="0" w:space="0" w:color="auto"/>
                <w:left w:val="none" w:sz="0" w:space="0" w:color="auto"/>
                <w:bottom w:val="none" w:sz="0" w:space="0" w:color="auto"/>
                <w:right w:val="none" w:sz="0" w:space="0" w:color="auto"/>
              </w:divBdr>
            </w:div>
            <w:div w:id="1286086057">
              <w:marLeft w:val="0"/>
              <w:marRight w:val="0"/>
              <w:marTop w:val="0"/>
              <w:marBottom w:val="0"/>
              <w:divBdr>
                <w:top w:val="none" w:sz="0" w:space="0" w:color="auto"/>
                <w:left w:val="none" w:sz="0" w:space="0" w:color="auto"/>
                <w:bottom w:val="none" w:sz="0" w:space="0" w:color="auto"/>
                <w:right w:val="none" w:sz="0" w:space="0" w:color="auto"/>
              </w:divBdr>
            </w:div>
            <w:div w:id="1641152977">
              <w:marLeft w:val="0"/>
              <w:marRight w:val="0"/>
              <w:marTop w:val="0"/>
              <w:marBottom w:val="0"/>
              <w:divBdr>
                <w:top w:val="none" w:sz="0" w:space="0" w:color="auto"/>
                <w:left w:val="none" w:sz="0" w:space="0" w:color="auto"/>
                <w:bottom w:val="none" w:sz="0" w:space="0" w:color="auto"/>
                <w:right w:val="none" w:sz="0" w:space="0" w:color="auto"/>
              </w:divBdr>
            </w:div>
            <w:div w:id="917398827">
              <w:marLeft w:val="0"/>
              <w:marRight w:val="0"/>
              <w:marTop w:val="0"/>
              <w:marBottom w:val="0"/>
              <w:divBdr>
                <w:top w:val="none" w:sz="0" w:space="0" w:color="auto"/>
                <w:left w:val="none" w:sz="0" w:space="0" w:color="auto"/>
                <w:bottom w:val="none" w:sz="0" w:space="0" w:color="auto"/>
                <w:right w:val="none" w:sz="0" w:space="0" w:color="auto"/>
              </w:divBdr>
            </w:div>
            <w:div w:id="1458835412">
              <w:marLeft w:val="0"/>
              <w:marRight w:val="0"/>
              <w:marTop w:val="0"/>
              <w:marBottom w:val="0"/>
              <w:divBdr>
                <w:top w:val="none" w:sz="0" w:space="0" w:color="auto"/>
                <w:left w:val="none" w:sz="0" w:space="0" w:color="auto"/>
                <w:bottom w:val="none" w:sz="0" w:space="0" w:color="auto"/>
                <w:right w:val="none" w:sz="0" w:space="0" w:color="auto"/>
              </w:divBdr>
            </w:div>
            <w:div w:id="994841998">
              <w:marLeft w:val="0"/>
              <w:marRight w:val="0"/>
              <w:marTop w:val="0"/>
              <w:marBottom w:val="0"/>
              <w:divBdr>
                <w:top w:val="none" w:sz="0" w:space="0" w:color="auto"/>
                <w:left w:val="none" w:sz="0" w:space="0" w:color="auto"/>
                <w:bottom w:val="none" w:sz="0" w:space="0" w:color="auto"/>
                <w:right w:val="none" w:sz="0" w:space="0" w:color="auto"/>
              </w:divBdr>
            </w:div>
            <w:div w:id="1805924329">
              <w:marLeft w:val="0"/>
              <w:marRight w:val="0"/>
              <w:marTop w:val="0"/>
              <w:marBottom w:val="0"/>
              <w:divBdr>
                <w:top w:val="none" w:sz="0" w:space="0" w:color="auto"/>
                <w:left w:val="none" w:sz="0" w:space="0" w:color="auto"/>
                <w:bottom w:val="none" w:sz="0" w:space="0" w:color="auto"/>
                <w:right w:val="none" w:sz="0" w:space="0" w:color="auto"/>
              </w:divBdr>
            </w:div>
            <w:div w:id="91947038">
              <w:marLeft w:val="0"/>
              <w:marRight w:val="0"/>
              <w:marTop w:val="0"/>
              <w:marBottom w:val="0"/>
              <w:divBdr>
                <w:top w:val="none" w:sz="0" w:space="0" w:color="auto"/>
                <w:left w:val="none" w:sz="0" w:space="0" w:color="auto"/>
                <w:bottom w:val="none" w:sz="0" w:space="0" w:color="auto"/>
                <w:right w:val="none" w:sz="0" w:space="0" w:color="auto"/>
              </w:divBdr>
            </w:div>
            <w:div w:id="330260934">
              <w:marLeft w:val="0"/>
              <w:marRight w:val="0"/>
              <w:marTop w:val="0"/>
              <w:marBottom w:val="0"/>
              <w:divBdr>
                <w:top w:val="none" w:sz="0" w:space="0" w:color="auto"/>
                <w:left w:val="none" w:sz="0" w:space="0" w:color="auto"/>
                <w:bottom w:val="none" w:sz="0" w:space="0" w:color="auto"/>
                <w:right w:val="none" w:sz="0" w:space="0" w:color="auto"/>
              </w:divBdr>
            </w:div>
            <w:div w:id="319696912">
              <w:marLeft w:val="0"/>
              <w:marRight w:val="0"/>
              <w:marTop w:val="0"/>
              <w:marBottom w:val="0"/>
              <w:divBdr>
                <w:top w:val="none" w:sz="0" w:space="0" w:color="auto"/>
                <w:left w:val="none" w:sz="0" w:space="0" w:color="auto"/>
                <w:bottom w:val="none" w:sz="0" w:space="0" w:color="auto"/>
                <w:right w:val="none" w:sz="0" w:space="0" w:color="auto"/>
              </w:divBdr>
            </w:div>
            <w:div w:id="1949314096">
              <w:marLeft w:val="0"/>
              <w:marRight w:val="0"/>
              <w:marTop w:val="0"/>
              <w:marBottom w:val="0"/>
              <w:divBdr>
                <w:top w:val="none" w:sz="0" w:space="0" w:color="auto"/>
                <w:left w:val="none" w:sz="0" w:space="0" w:color="auto"/>
                <w:bottom w:val="none" w:sz="0" w:space="0" w:color="auto"/>
                <w:right w:val="none" w:sz="0" w:space="0" w:color="auto"/>
              </w:divBdr>
            </w:div>
            <w:div w:id="1203176172">
              <w:marLeft w:val="0"/>
              <w:marRight w:val="0"/>
              <w:marTop w:val="0"/>
              <w:marBottom w:val="0"/>
              <w:divBdr>
                <w:top w:val="none" w:sz="0" w:space="0" w:color="auto"/>
                <w:left w:val="none" w:sz="0" w:space="0" w:color="auto"/>
                <w:bottom w:val="none" w:sz="0" w:space="0" w:color="auto"/>
                <w:right w:val="none" w:sz="0" w:space="0" w:color="auto"/>
              </w:divBdr>
            </w:div>
            <w:div w:id="647901078">
              <w:marLeft w:val="0"/>
              <w:marRight w:val="0"/>
              <w:marTop w:val="0"/>
              <w:marBottom w:val="0"/>
              <w:divBdr>
                <w:top w:val="none" w:sz="0" w:space="0" w:color="auto"/>
                <w:left w:val="none" w:sz="0" w:space="0" w:color="auto"/>
                <w:bottom w:val="none" w:sz="0" w:space="0" w:color="auto"/>
                <w:right w:val="none" w:sz="0" w:space="0" w:color="auto"/>
              </w:divBdr>
            </w:div>
            <w:div w:id="813638674">
              <w:marLeft w:val="0"/>
              <w:marRight w:val="0"/>
              <w:marTop w:val="0"/>
              <w:marBottom w:val="0"/>
              <w:divBdr>
                <w:top w:val="none" w:sz="0" w:space="0" w:color="auto"/>
                <w:left w:val="none" w:sz="0" w:space="0" w:color="auto"/>
                <w:bottom w:val="none" w:sz="0" w:space="0" w:color="auto"/>
                <w:right w:val="none" w:sz="0" w:space="0" w:color="auto"/>
              </w:divBdr>
            </w:div>
            <w:div w:id="1220165277">
              <w:marLeft w:val="0"/>
              <w:marRight w:val="0"/>
              <w:marTop w:val="0"/>
              <w:marBottom w:val="0"/>
              <w:divBdr>
                <w:top w:val="none" w:sz="0" w:space="0" w:color="auto"/>
                <w:left w:val="none" w:sz="0" w:space="0" w:color="auto"/>
                <w:bottom w:val="none" w:sz="0" w:space="0" w:color="auto"/>
                <w:right w:val="none" w:sz="0" w:space="0" w:color="auto"/>
              </w:divBdr>
            </w:div>
            <w:div w:id="472144109">
              <w:marLeft w:val="0"/>
              <w:marRight w:val="0"/>
              <w:marTop w:val="0"/>
              <w:marBottom w:val="0"/>
              <w:divBdr>
                <w:top w:val="none" w:sz="0" w:space="0" w:color="auto"/>
                <w:left w:val="none" w:sz="0" w:space="0" w:color="auto"/>
                <w:bottom w:val="none" w:sz="0" w:space="0" w:color="auto"/>
                <w:right w:val="none" w:sz="0" w:space="0" w:color="auto"/>
              </w:divBdr>
            </w:div>
            <w:div w:id="270013861">
              <w:marLeft w:val="0"/>
              <w:marRight w:val="0"/>
              <w:marTop w:val="0"/>
              <w:marBottom w:val="0"/>
              <w:divBdr>
                <w:top w:val="none" w:sz="0" w:space="0" w:color="auto"/>
                <w:left w:val="none" w:sz="0" w:space="0" w:color="auto"/>
                <w:bottom w:val="none" w:sz="0" w:space="0" w:color="auto"/>
                <w:right w:val="none" w:sz="0" w:space="0" w:color="auto"/>
              </w:divBdr>
            </w:div>
            <w:div w:id="1870877378">
              <w:marLeft w:val="0"/>
              <w:marRight w:val="0"/>
              <w:marTop w:val="0"/>
              <w:marBottom w:val="0"/>
              <w:divBdr>
                <w:top w:val="none" w:sz="0" w:space="0" w:color="auto"/>
                <w:left w:val="none" w:sz="0" w:space="0" w:color="auto"/>
                <w:bottom w:val="none" w:sz="0" w:space="0" w:color="auto"/>
                <w:right w:val="none" w:sz="0" w:space="0" w:color="auto"/>
              </w:divBdr>
            </w:div>
            <w:div w:id="272589719">
              <w:marLeft w:val="0"/>
              <w:marRight w:val="0"/>
              <w:marTop w:val="0"/>
              <w:marBottom w:val="0"/>
              <w:divBdr>
                <w:top w:val="none" w:sz="0" w:space="0" w:color="auto"/>
                <w:left w:val="none" w:sz="0" w:space="0" w:color="auto"/>
                <w:bottom w:val="none" w:sz="0" w:space="0" w:color="auto"/>
                <w:right w:val="none" w:sz="0" w:space="0" w:color="auto"/>
              </w:divBdr>
            </w:div>
            <w:div w:id="1124494557">
              <w:marLeft w:val="0"/>
              <w:marRight w:val="0"/>
              <w:marTop w:val="0"/>
              <w:marBottom w:val="0"/>
              <w:divBdr>
                <w:top w:val="none" w:sz="0" w:space="0" w:color="auto"/>
                <w:left w:val="none" w:sz="0" w:space="0" w:color="auto"/>
                <w:bottom w:val="none" w:sz="0" w:space="0" w:color="auto"/>
                <w:right w:val="none" w:sz="0" w:space="0" w:color="auto"/>
              </w:divBdr>
            </w:div>
            <w:div w:id="2115200405">
              <w:marLeft w:val="0"/>
              <w:marRight w:val="0"/>
              <w:marTop w:val="0"/>
              <w:marBottom w:val="0"/>
              <w:divBdr>
                <w:top w:val="none" w:sz="0" w:space="0" w:color="auto"/>
                <w:left w:val="none" w:sz="0" w:space="0" w:color="auto"/>
                <w:bottom w:val="none" w:sz="0" w:space="0" w:color="auto"/>
                <w:right w:val="none" w:sz="0" w:space="0" w:color="auto"/>
              </w:divBdr>
            </w:div>
            <w:div w:id="764302184">
              <w:marLeft w:val="0"/>
              <w:marRight w:val="0"/>
              <w:marTop w:val="0"/>
              <w:marBottom w:val="0"/>
              <w:divBdr>
                <w:top w:val="none" w:sz="0" w:space="0" w:color="auto"/>
                <w:left w:val="none" w:sz="0" w:space="0" w:color="auto"/>
                <w:bottom w:val="none" w:sz="0" w:space="0" w:color="auto"/>
                <w:right w:val="none" w:sz="0" w:space="0" w:color="auto"/>
              </w:divBdr>
            </w:div>
            <w:div w:id="1785925931">
              <w:marLeft w:val="0"/>
              <w:marRight w:val="0"/>
              <w:marTop w:val="0"/>
              <w:marBottom w:val="0"/>
              <w:divBdr>
                <w:top w:val="none" w:sz="0" w:space="0" w:color="auto"/>
                <w:left w:val="none" w:sz="0" w:space="0" w:color="auto"/>
                <w:bottom w:val="none" w:sz="0" w:space="0" w:color="auto"/>
                <w:right w:val="none" w:sz="0" w:space="0" w:color="auto"/>
              </w:divBdr>
            </w:div>
            <w:div w:id="635794470">
              <w:marLeft w:val="0"/>
              <w:marRight w:val="0"/>
              <w:marTop w:val="0"/>
              <w:marBottom w:val="0"/>
              <w:divBdr>
                <w:top w:val="none" w:sz="0" w:space="0" w:color="auto"/>
                <w:left w:val="none" w:sz="0" w:space="0" w:color="auto"/>
                <w:bottom w:val="none" w:sz="0" w:space="0" w:color="auto"/>
                <w:right w:val="none" w:sz="0" w:space="0" w:color="auto"/>
              </w:divBdr>
            </w:div>
            <w:div w:id="97677352">
              <w:marLeft w:val="0"/>
              <w:marRight w:val="0"/>
              <w:marTop w:val="0"/>
              <w:marBottom w:val="0"/>
              <w:divBdr>
                <w:top w:val="none" w:sz="0" w:space="0" w:color="auto"/>
                <w:left w:val="none" w:sz="0" w:space="0" w:color="auto"/>
                <w:bottom w:val="none" w:sz="0" w:space="0" w:color="auto"/>
                <w:right w:val="none" w:sz="0" w:space="0" w:color="auto"/>
              </w:divBdr>
            </w:div>
            <w:div w:id="1662192332">
              <w:marLeft w:val="0"/>
              <w:marRight w:val="0"/>
              <w:marTop w:val="0"/>
              <w:marBottom w:val="0"/>
              <w:divBdr>
                <w:top w:val="none" w:sz="0" w:space="0" w:color="auto"/>
                <w:left w:val="none" w:sz="0" w:space="0" w:color="auto"/>
                <w:bottom w:val="none" w:sz="0" w:space="0" w:color="auto"/>
                <w:right w:val="none" w:sz="0" w:space="0" w:color="auto"/>
              </w:divBdr>
            </w:div>
            <w:div w:id="980772033">
              <w:marLeft w:val="0"/>
              <w:marRight w:val="0"/>
              <w:marTop w:val="0"/>
              <w:marBottom w:val="0"/>
              <w:divBdr>
                <w:top w:val="none" w:sz="0" w:space="0" w:color="auto"/>
                <w:left w:val="none" w:sz="0" w:space="0" w:color="auto"/>
                <w:bottom w:val="none" w:sz="0" w:space="0" w:color="auto"/>
                <w:right w:val="none" w:sz="0" w:space="0" w:color="auto"/>
              </w:divBdr>
            </w:div>
            <w:div w:id="1458334376">
              <w:marLeft w:val="0"/>
              <w:marRight w:val="0"/>
              <w:marTop w:val="0"/>
              <w:marBottom w:val="0"/>
              <w:divBdr>
                <w:top w:val="none" w:sz="0" w:space="0" w:color="auto"/>
                <w:left w:val="none" w:sz="0" w:space="0" w:color="auto"/>
                <w:bottom w:val="none" w:sz="0" w:space="0" w:color="auto"/>
                <w:right w:val="none" w:sz="0" w:space="0" w:color="auto"/>
              </w:divBdr>
            </w:div>
            <w:div w:id="1297569335">
              <w:marLeft w:val="0"/>
              <w:marRight w:val="0"/>
              <w:marTop w:val="0"/>
              <w:marBottom w:val="0"/>
              <w:divBdr>
                <w:top w:val="none" w:sz="0" w:space="0" w:color="auto"/>
                <w:left w:val="none" w:sz="0" w:space="0" w:color="auto"/>
                <w:bottom w:val="none" w:sz="0" w:space="0" w:color="auto"/>
                <w:right w:val="none" w:sz="0" w:space="0" w:color="auto"/>
              </w:divBdr>
            </w:div>
            <w:div w:id="201792861">
              <w:marLeft w:val="0"/>
              <w:marRight w:val="0"/>
              <w:marTop w:val="0"/>
              <w:marBottom w:val="0"/>
              <w:divBdr>
                <w:top w:val="none" w:sz="0" w:space="0" w:color="auto"/>
                <w:left w:val="none" w:sz="0" w:space="0" w:color="auto"/>
                <w:bottom w:val="none" w:sz="0" w:space="0" w:color="auto"/>
                <w:right w:val="none" w:sz="0" w:space="0" w:color="auto"/>
              </w:divBdr>
            </w:div>
            <w:div w:id="2130969585">
              <w:marLeft w:val="0"/>
              <w:marRight w:val="0"/>
              <w:marTop w:val="0"/>
              <w:marBottom w:val="0"/>
              <w:divBdr>
                <w:top w:val="none" w:sz="0" w:space="0" w:color="auto"/>
                <w:left w:val="none" w:sz="0" w:space="0" w:color="auto"/>
                <w:bottom w:val="none" w:sz="0" w:space="0" w:color="auto"/>
                <w:right w:val="none" w:sz="0" w:space="0" w:color="auto"/>
              </w:divBdr>
            </w:div>
            <w:div w:id="1202667055">
              <w:marLeft w:val="0"/>
              <w:marRight w:val="0"/>
              <w:marTop w:val="0"/>
              <w:marBottom w:val="0"/>
              <w:divBdr>
                <w:top w:val="none" w:sz="0" w:space="0" w:color="auto"/>
                <w:left w:val="none" w:sz="0" w:space="0" w:color="auto"/>
                <w:bottom w:val="none" w:sz="0" w:space="0" w:color="auto"/>
                <w:right w:val="none" w:sz="0" w:space="0" w:color="auto"/>
              </w:divBdr>
            </w:div>
            <w:div w:id="7920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1933">
      <w:bodyDiv w:val="1"/>
      <w:marLeft w:val="0"/>
      <w:marRight w:val="0"/>
      <w:marTop w:val="0"/>
      <w:marBottom w:val="0"/>
      <w:divBdr>
        <w:top w:val="none" w:sz="0" w:space="0" w:color="auto"/>
        <w:left w:val="none" w:sz="0" w:space="0" w:color="auto"/>
        <w:bottom w:val="none" w:sz="0" w:space="0" w:color="auto"/>
        <w:right w:val="none" w:sz="0" w:space="0" w:color="auto"/>
      </w:divBdr>
      <w:divsChild>
        <w:div w:id="349457145">
          <w:marLeft w:val="0"/>
          <w:marRight w:val="0"/>
          <w:marTop w:val="0"/>
          <w:marBottom w:val="0"/>
          <w:divBdr>
            <w:top w:val="none" w:sz="0" w:space="0" w:color="auto"/>
            <w:left w:val="none" w:sz="0" w:space="0" w:color="auto"/>
            <w:bottom w:val="none" w:sz="0" w:space="0" w:color="auto"/>
            <w:right w:val="none" w:sz="0" w:space="0" w:color="auto"/>
          </w:divBdr>
        </w:div>
        <w:div w:id="1619143029">
          <w:marLeft w:val="0"/>
          <w:marRight w:val="0"/>
          <w:marTop w:val="0"/>
          <w:marBottom w:val="0"/>
          <w:divBdr>
            <w:top w:val="none" w:sz="0" w:space="0" w:color="auto"/>
            <w:left w:val="none" w:sz="0" w:space="0" w:color="auto"/>
            <w:bottom w:val="none" w:sz="0" w:space="0" w:color="auto"/>
            <w:right w:val="none" w:sz="0" w:space="0" w:color="auto"/>
          </w:divBdr>
        </w:div>
        <w:div w:id="1948267167">
          <w:marLeft w:val="0"/>
          <w:marRight w:val="0"/>
          <w:marTop w:val="0"/>
          <w:marBottom w:val="0"/>
          <w:divBdr>
            <w:top w:val="none" w:sz="0" w:space="0" w:color="auto"/>
            <w:left w:val="none" w:sz="0" w:space="0" w:color="auto"/>
            <w:bottom w:val="none" w:sz="0" w:space="0" w:color="auto"/>
            <w:right w:val="none" w:sz="0" w:space="0" w:color="auto"/>
          </w:divBdr>
        </w:div>
      </w:divsChild>
    </w:div>
    <w:div w:id="1473449960">
      <w:bodyDiv w:val="1"/>
      <w:marLeft w:val="0"/>
      <w:marRight w:val="0"/>
      <w:marTop w:val="0"/>
      <w:marBottom w:val="0"/>
      <w:divBdr>
        <w:top w:val="none" w:sz="0" w:space="0" w:color="auto"/>
        <w:left w:val="none" w:sz="0" w:space="0" w:color="auto"/>
        <w:bottom w:val="none" w:sz="0" w:space="0" w:color="auto"/>
        <w:right w:val="none" w:sz="0" w:space="0" w:color="auto"/>
      </w:divBdr>
    </w:div>
    <w:div w:id="1517429056">
      <w:bodyDiv w:val="1"/>
      <w:marLeft w:val="0"/>
      <w:marRight w:val="0"/>
      <w:marTop w:val="0"/>
      <w:marBottom w:val="0"/>
      <w:divBdr>
        <w:top w:val="none" w:sz="0" w:space="0" w:color="auto"/>
        <w:left w:val="none" w:sz="0" w:space="0" w:color="auto"/>
        <w:bottom w:val="none" w:sz="0" w:space="0" w:color="auto"/>
        <w:right w:val="none" w:sz="0" w:space="0" w:color="auto"/>
      </w:divBdr>
    </w:div>
    <w:div w:id="1556160916">
      <w:bodyDiv w:val="1"/>
      <w:marLeft w:val="0"/>
      <w:marRight w:val="0"/>
      <w:marTop w:val="0"/>
      <w:marBottom w:val="0"/>
      <w:divBdr>
        <w:top w:val="none" w:sz="0" w:space="0" w:color="auto"/>
        <w:left w:val="none" w:sz="0" w:space="0" w:color="auto"/>
        <w:bottom w:val="none" w:sz="0" w:space="0" w:color="auto"/>
        <w:right w:val="none" w:sz="0" w:space="0" w:color="auto"/>
      </w:divBdr>
      <w:divsChild>
        <w:div w:id="1096630629">
          <w:marLeft w:val="0"/>
          <w:marRight w:val="0"/>
          <w:marTop w:val="0"/>
          <w:marBottom w:val="0"/>
          <w:divBdr>
            <w:top w:val="none" w:sz="0" w:space="0" w:color="auto"/>
            <w:left w:val="none" w:sz="0" w:space="0" w:color="auto"/>
            <w:bottom w:val="none" w:sz="0" w:space="0" w:color="auto"/>
            <w:right w:val="none" w:sz="0" w:space="0" w:color="auto"/>
          </w:divBdr>
          <w:divsChild>
            <w:div w:id="1275014607">
              <w:marLeft w:val="0"/>
              <w:marRight w:val="0"/>
              <w:marTop w:val="0"/>
              <w:marBottom w:val="0"/>
              <w:divBdr>
                <w:top w:val="none" w:sz="0" w:space="0" w:color="auto"/>
                <w:left w:val="none" w:sz="0" w:space="0" w:color="auto"/>
                <w:bottom w:val="none" w:sz="0" w:space="0" w:color="auto"/>
                <w:right w:val="none" w:sz="0" w:space="0" w:color="auto"/>
              </w:divBdr>
            </w:div>
            <w:div w:id="1650599600">
              <w:marLeft w:val="0"/>
              <w:marRight w:val="0"/>
              <w:marTop w:val="0"/>
              <w:marBottom w:val="0"/>
              <w:divBdr>
                <w:top w:val="none" w:sz="0" w:space="0" w:color="auto"/>
                <w:left w:val="none" w:sz="0" w:space="0" w:color="auto"/>
                <w:bottom w:val="none" w:sz="0" w:space="0" w:color="auto"/>
                <w:right w:val="none" w:sz="0" w:space="0" w:color="auto"/>
              </w:divBdr>
            </w:div>
            <w:div w:id="1300696015">
              <w:marLeft w:val="0"/>
              <w:marRight w:val="0"/>
              <w:marTop w:val="0"/>
              <w:marBottom w:val="0"/>
              <w:divBdr>
                <w:top w:val="none" w:sz="0" w:space="0" w:color="auto"/>
                <w:left w:val="none" w:sz="0" w:space="0" w:color="auto"/>
                <w:bottom w:val="none" w:sz="0" w:space="0" w:color="auto"/>
                <w:right w:val="none" w:sz="0" w:space="0" w:color="auto"/>
              </w:divBdr>
            </w:div>
            <w:div w:id="218438174">
              <w:marLeft w:val="0"/>
              <w:marRight w:val="0"/>
              <w:marTop w:val="0"/>
              <w:marBottom w:val="0"/>
              <w:divBdr>
                <w:top w:val="none" w:sz="0" w:space="0" w:color="auto"/>
                <w:left w:val="none" w:sz="0" w:space="0" w:color="auto"/>
                <w:bottom w:val="none" w:sz="0" w:space="0" w:color="auto"/>
                <w:right w:val="none" w:sz="0" w:space="0" w:color="auto"/>
              </w:divBdr>
            </w:div>
            <w:div w:id="2059472792">
              <w:marLeft w:val="0"/>
              <w:marRight w:val="0"/>
              <w:marTop w:val="0"/>
              <w:marBottom w:val="0"/>
              <w:divBdr>
                <w:top w:val="none" w:sz="0" w:space="0" w:color="auto"/>
                <w:left w:val="none" w:sz="0" w:space="0" w:color="auto"/>
                <w:bottom w:val="none" w:sz="0" w:space="0" w:color="auto"/>
                <w:right w:val="none" w:sz="0" w:space="0" w:color="auto"/>
              </w:divBdr>
            </w:div>
            <w:div w:id="1266695829">
              <w:marLeft w:val="0"/>
              <w:marRight w:val="0"/>
              <w:marTop w:val="0"/>
              <w:marBottom w:val="0"/>
              <w:divBdr>
                <w:top w:val="none" w:sz="0" w:space="0" w:color="auto"/>
                <w:left w:val="none" w:sz="0" w:space="0" w:color="auto"/>
                <w:bottom w:val="none" w:sz="0" w:space="0" w:color="auto"/>
                <w:right w:val="none" w:sz="0" w:space="0" w:color="auto"/>
              </w:divBdr>
            </w:div>
            <w:div w:id="73472927">
              <w:marLeft w:val="0"/>
              <w:marRight w:val="0"/>
              <w:marTop w:val="0"/>
              <w:marBottom w:val="0"/>
              <w:divBdr>
                <w:top w:val="none" w:sz="0" w:space="0" w:color="auto"/>
                <w:left w:val="none" w:sz="0" w:space="0" w:color="auto"/>
                <w:bottom w:val="none" w:sz="0" w:space="0" w:color="auto"/>
                <w:right w:val="none" w:sz="0" w:space="0" w:color="auto"/>
              </w:divBdr>
            </w:div>
            <w:div w:id="950278082">
              <w:marLeft w:val="0"/>
              <w:marRight w:val="0"/>
              <w:marTop w:val="0"/>
              <w:marBottom w:val="0"/>
              <w:divBdr>
                <w:top w:val="none" w:sz="0" w:space="0" w:color="auto"/>
                <w:left w:val="none" w:sz="0" w:space="0" w:color="auto"/>
                <w:bottom w:val="none" w:sz="0" w:space="0" w:color="auto"/>
                <w:right w:val="none" w:sz="0" w:space="0" w:color="auto"/>
              </w:divBdr>
            </w:div>
            <w:div w:id="181672654">
              <w:marLeft w:val="0"/>
              <w:marRight w:val="0"/>
              <w:marTop w:val="0"/>
              <w:marBottom w:val="0"/>
              <w:divBdr>
                <w:top w:val="none" w:sz="0" w:space="0" w:color="auto"/>
                <w:left w:val="none" w:sz="0" w:space="0" w:color="auto"/>
                <w:bottom w:val="none" w:sz="0" w:space="0" w:color="auto"/>
                <w:right w:val="none" w:sz="0" w:space="0" w:color="auto"/>
              </w:divBdr>
            </w:div>
            <w:div w:id="1577470236">
              <w:marLeft w:val="0"/>
              <w:marRight w:val="0"/>
              <w:marTop w:val="0"/>
              <w:marBottom w:val="0"/>
              <w:divBdr>
                <w:top w:val="none" w:sz="0" w:space="0" w:color="auto"/>
                <w:left w:val="none" w:sz="0" w:space="0" w:color="auto"/>
                <w:bottom w:val="none" w:sz="0" w:space="0" w:color="auto"/>
                <w:right w:val="none" w:sz="0" w:space="0" w:color="auto"/>
              </w:divBdr>
            </w:div>
            <w:div w:id="1473401334">
              <w:marLeft w:val="0"/>
              <w:marRight w:val="0"/>
              <w:marTop w:val="0"/>
              <w:marBottom w:val="0"/>
              <w:divBdr>
                <w:top w:val="none" w:sz="0" w:space="0" w:color="auto"/>
                <w:left w:val="none" w:sz="0" w:space="0" w:color="auto"/>
                <w:bottom w:val="none" w:sz="0" w:space="0" w:color="auto"/>
                <w:right w:val="none" w:sz="0" w:space="0" w:color="auto"/>
              </w:divBdr>
            </w:div>
            <w:div w:id="1642882922">
              <w:marLeft w:val="0"/>
              <w:marRight w:val="0"/>
              <w:marTop w:val="0"/>
              <w:marBottom w:val="0"/>
              <w:divBdr>
                <w:top w:val="none" w:sz="0" w:space="0" w:color="auto"/>
                <w:left w:val="none" w:sz="0" w:space="0" w:color="auto"/>
                <w:bottom w:val="none" w:sz="0" w:space="0" w:color="auto"/>
                <w:right w:val="none" w:sz="0" w:space="0" w:color="auto"/>
              </w:divBdr>
            </w:div>
            <w:div w:id="1848013182">
              <w:marLeft w:val="0"/>
              <w:marRight w:val="0"/>
              <w:marTop w:val="0"/>
              <w:marBottom w:val="0"/>
              <w:divBdr>
                <w:top w:val="none" w:sz="0" w:space="0" w:color="auto"/>
                <w:left w:val="none" w:sz="0" w:space="0" w:color="auto"/>
                <w:bottom w:val="none" w:sz="0" w:space="0" w:color="auto"/>
                <w:right w:val="none" w:sz="0" w:space="0" w:color="auto"/>
              </w:divBdr>
            </w:div>
            <w:div w:id="399909535">
              <w:marLeft w:val="0"/>
              <w:marRight w:val="0"/>
              <w:marTop w:val="0"/>
              <w:marBottom w:val="0"/>
              <w:divBdr>
                <w:top w:val="none" w:sz="0" w:space="0" w:color="auto"/>
                <w:left w:val="none" w:sz="0" w:space="0" w:color="auto"/>
                <w:bottom w:val="none" w:sz="0" w:space="0" w:color="auto"/>
                <w:right w:val="none" w:sz="0" w:space="0" w:color="auto"/>
              </w:divBdr>
            </w:div>
            <w:div w:id="1067725761">
              <w:marLeft w:val="0"/>
              <w:marRight w:val="0"/>
              <w:marTop w:val="0"/>
              <w:marBottom w:val="0"/>
              <w:divBdr>
                <w:top w:val="none" w:sz="0" w:space="0" w:color="auto"/>
                <w:left w:val="none" w:sz="0" w:space="0" w:color="auto"/>
                <w:bottom w:val="none" w:sz="0" w:space="0" w:color="auto"/>
                <w:right w:val="none" w:sz="0" w:space="0" w:color="auto"/>
              </w:divBdr>
            </w:div>
            <w:div w:id="456142329">
              <w:marLeft w:val="0"/>
              <w:marRight w:val="0"/>
              <w:marTop w:val="0"/>
              <w:marBottom w:val="0"/>
              <w:divBdr>
                <w:top w:val="none" w:sz="0" w:space="0" w:color="auto"/>
                <w:left w:val="none" w:sz="0" w:space="0" w:color="auto"/>
                <w:bottom w:val="none" w:sz="0" w:space="0" w:color="auto"/>
                <w:right w:val="none" w:sz="0" w:space="0" w:color="auto"/>
              </w:divBdr>
            </w:div>
            <w:div w:id="948438040">
              <w:marLeft w:val="0"/>
              <w:marRight w:val="0"/>
              <w:marTop w:val="0"/>
              <w:marBottom w:val="0"/>
              <w:divBdr>
                <w:top w:val="none" w:sz="0" w:space="0" w:color="auto"/>
                <w:left w:val="none" w:sz="0" w:space="0" w:color="auto"/>
                <w:bottom w:val="none" w:sz="0" w:space="0" w:color="auto"/>
                <w:right w:val="none" w:sz="0" w:space="0" w:color="auto"/>
              </w:divBdr>
            </w:div>
            <w:div w:id="343089981">
              <w:marLeft w:val="0"/>
              <w:marRight w:val="0"/>
              <w:marTop w:val="0"/>
              <w:marBottom w:val="0"/>
              <w:divBdr>
                <w:top w:val="none" w:sz="0" w:space="0" w:color="auto"/>
                <w:left w:val="none" w:sz="0" w:space="0" w:color="auto"/>
                <w:bottom w:val="none" w:sz="0" w:space="0" w:color="auto"/>
                <w:right w:val="none" w:sz="0" w:space="0" w:color="auto"/>
              </w:divBdr>
            </w:div>
            <w:div w:id="1907454313">
              <w:marLeft w:val="0"/>
              <w:marRight w:val="0"/>
              <w:marTop w:val="0"/>
              <w:marBottom w:val="0"/>
              <w:divBdr>
                <w:top w:val="none" w:sz="0" w:space="0" w:color="auto"/>
                <w:left w:val="none" w:sz="0" w:space="0" w:color="auto"/>
                <w:bottom w:val="none" w:sz="0" w:space="0" w:color="auto"/>
                <w:right w:val="none" w:sz="0" w:space="0" w:color="auto"/>
              </w:divBdr>
            </w:div>
            <w:div w:id="1808038471">
              <w:marLeft w:val="0"/>
              <w:marRight w:val="0"/>
              <w:marTop w:val="0"/>
              <w:marBottom w:val="0"/>
              <w:divBdr>
                <w:top w:val="none" w:sz="0" w:space="0" w:color="auto"/>
                <w:left w:val="none" w:sz="0" w:space="0" w:color="auto"/>
                <w:bottom w:val="none" w:sz="0" w:space="0" w:color="auto"/>
                <w:right w:val="none" w:sz="0" w:space="0" w:color="auto"/>
              </w:divBdr>
            </w:div>
            <w:div w:id="538980685">
              <w:marLeft w:val="0"/>
              <w:marRight w:val="0"/>
              <w:marTop w:val="0"/>
              <w:marBottom w:val="0"/>
              <w:divBdr>
                <w:top w:val="none" w:sz="0" w:space="0" w:color="auto"/>
                <w:left w:val="none" w:sz="0" w:space="0" w:color="auto"/>
                <w:bottom w:val="none" w:sz="0" w:space="0" w:color="auto"/>
                <w:right w:val="none" w:sz="0" w:space="0" w:color="auto"/>
              </w:divBdr>
            </w:div>
            <w:div w:id="1817530289">
              <w:marLeft w:val="0"/>
              <w:marRight w:val="0"/>
              <w:marTop w:val="0"/>
              <w:marBottom w:val="0"/>
              <w:divBdr>
                <w:top w:val="none" w:sz="0" w:space="0" w:color="auto"/>
                <w:left w:val="none" w:sz="0" w:space="0" w:color="auto"/>
                <w:bottom w:val="none" w:sz="0" w:space="0" w:color="auto"/>
                <w:right w:val="none" w:sz="0" w:space="0" w:color="auto"/>
              </w:divBdr>
            </w:div>
            <w:div w:id="1462960198">
              <w:marLeft w:val="0"/>
              <w:marRight w:val="0"/>
              <w:marTop w:val="0"/>
              <w:marBottom w:val="0"/>
              <w:divBdr>
                <w:top w:val="none" w:sz="0" w:space="0" w:color="auto"/>
                <w:left w:val="none" w:sz="0" w:space="0" w:color="auto"/>
                <w:bottom w:val="none" w:sz="0" w:space="0" w:color="auto"/>
                <w:right w:val="none" w:sz="0" w:space="0" w:color="auto"/>
              </w:divBdr>
            </w:div>
            <w:div w:id="195973644">
              <w:marLeft w:val="0"/>
              <w:marRight w:val="0"/>
              <w:marTop w:val="0"/>
              <w:marBottom w:val="0"/>
              <w:divBdr>
                <w:top w:val="none" w:sz="0" w:space="0" w:color="auto"/>
                <w:left w:val="none" w:sz="0" w:space="0" w:color="auto"/>
                <w:bottom w:val="none" w:sz="0" w:space="0" w:color="auto"/>
                <w:right w:val="none" w:sz="0" w:space="0" w:color="auto"/>
              </w:divBdr>
            </w:div>
            <w:div w:id="696735225">
              <w:marLeft w:val="0"/>
              <w:marRight w:val="0"/>
              <w:marTop w:val="0"/>
              <w:marBottom w:val="0"/>
              <w:divBdr>
                <w:top w:val="none" w:sz="0" w:space="0" w:color="auto"/>
                <w:left w:val="none" w:sz="0" w:space="0" w:color="auto"/>
                <w:bottom w:val="none" w:sz="0" w:space="0" w:color="auto"/>
                <w:right w:val="none" w:sz="0" w:space="0" w:color="auto"/>
              </w:divBdr>
            </w:div>
            <w:div w:id="1671331265">
              <w:marLeft w:val="0"/>
              <w:marRight w:val="0"/>
              <w:marTop w:val="0"/>
              <w:marBottom w:val="0"/>
              <w:divBdr>
                <w:top w:val="none" w:sz="0" w:space="0" w:color="auto"/>
                <w:left w:val="none" w:sz="0" w:space="0" w:color="auto"/>
                <w:bottom w:val="none" w:sz="0" w:space="0" w:color="auto"/>
                <w:right w:val="none" w:sz="0" w:space="0" w:color="auto"/>
              </w:divBdr>
            </w:div>
            <w:div w:id="102071582">
              <w:marLeft w:val="0"/>
              <w:marRight w:val="0"/>
              <w:marTop w:val="0"/>
              <w:marBottom w:val="0"/>
              <w:divBdr>
                <w:top w:val="none" w:sz="0" w:space="0" w:color="auto"/>
                <w:left w:val="none" w:sz="0" w:space="0" w:color="auto"/>
                <w:bottom w:val="none" w:sz="0" w:space="0" w:color="auto"/>
                <w:right w:val="none" w:sz="0" w:space="0" w:color="auto"/>
              </w:divBdr>
            </w:div>
            <w:div w:id="631133992">
              <w:marLeft w:val="0"/>
              <w:marRight w:val="0"/>
              <w:marTop w:val="0"/>
              <w:marBottom w:val="0"/>
              <w:divBdr>
                <w:top w:val="none" w:sz="0" w:space="0" w:color="auto"/>
                <w:left w:val="none" w:sz="0" w:space="0" w:color="auto"/>
                <w:bottom w:val="none" w:sz="0" w:space="0" w:color="auto"/>
                <w:right w:val="none" w:sz="0" w:space="0" w:color="auto"/>
              </w:divBdr>
            </w:div>
            <w:div w:id="684937950">
              <w:marLeft w:val="0"/>
              <w:marRight w:val="0"/>
              <w:marTop w:val="0"/>
              <w:marBottom w:val="0"/>
              <w:divBdr>
                <w:top w:val="none" w:sz="0" w:space="0" w:color="auto"/>
                <w:left w:val="none" w:sz="0" w:space="0" w:color="auto"/>
                <w:bottom w:val="none" w:sz="0" w:space="0" w:color="auto"/>
                <w:right w:val="none" w:sz="0" w:space="0" w:color="auto"/>
              </w:divBdr>
            </w:div>
            <w:div w:id="835724752">
              <w:marLeft w:val="0"/>
              <w:marRight w:val="0"/>
              <w:marTop w:val="0"/>
              <w:marBottom w:val="0"/>
              <w:divBdr>
                <w:top w:val="none" w:sz="0" w:space="0" w:color="auto"/>
                <w:left w:val="none" w:sz="0" w:space="0" w:color="auto"/>
                <w:bottom w:val="none" w:sz="0" w:space="0" w:color="auto"/>
                <w:right w:val="none" w:sz="0" w:space="0" w:color="auto"/>
              </w:divBdr>
            </w:div>
            <w:div w:id="789395264">
              <w:marLeft w:val="0"/>
              <w:marRight w:val="0"/>
              <w:marTop w:val="0"/>
              <w:marBottom w:val="0"/>
              <w:divBdr>
                <w:top w:val="none" w:sz="0" w:space="0" w:color="auto"/>
                <w:left w:val="none" w:sz="0" w:space="0" w:color="auto"/>
                <w:bottom w:val="none" w:sz="0" w:space="0" w:color="auto"/>
                <w:right w:val="none" w:sz="0" w:space="0" w:color="auto"/>
              </w:divBdr>
            </w:div>
            <w:div w:id="507985466">
              <w:marLeft w:val="0"/>
              <w:marRight w:val="0"/>
              <w:marTop w:val="0"/>
              <w:marBottom w:val="0"/>
              <w:divBdr>
                <w:top w:val="none" w:sz="0" w:space="0" w:color="auto"/>
                <w:left w:val="none" w:sz="0" w:space="0" w:color="auto"/>
                <w:bottom w:val="none" w:sz="0" w:space="0" w:color="auto"/>
                <w:right w:val="none" w:sz="0" w:space="0" w:color="auto"/>
              </w:divBdr>
            </w:div>
            <w:div w:id="1393045652">
              <w:marLeft w:val="0"/>
              <w:marRight w:val="0"/>
              <w:marTop w:val="0"/>
              <w:marBottom w:val="0"/>
              <w:divBdr>
                <w:top w:val="none" w:sz="0" w:space="0" w:color="auto"/>
                <w:left w:val="none" w:sz="0" w:space="0" w:color="auto"/>
                <w:bottom w:val="none" w:sz="0" w:space="0" w:color="auto"/>
                <w:right w:val="none" w:sz="0" w:space="0" w:color="auto"/>
              </w:divBdr>
            </w:div>
            <w:div w:id="887884218">
              <w:marLeft w:val="0"/>
              <w:marRight w:val="0"/>
              <w:marTop w:val="0"/>
              <w:marBottom w:val="0"/>
              <w:divBdr>
                <w:top w:val="none" w:sz="0" w:space="0" w:color="auto"/>
                <w:left w:val="none" w:sz="0" w:space="0" w:color="auto"/>
                <w:bottom w:val="none" w:sz="0" w:space="0" w:color="auto"/>
                <w:right w:val="none" w:sz="0" w:space="0" w:color="auto"/>
              </w:divBdr>
            </w:div>
            <w:div w:id="606088073">
              <w:marLeft w:val="0"/>
              <w:marRight w:val="0"/>
              <w:marTop w:val="0"/>
              <w:marBottom w:val="0"/>
              <w:divBdr>
                <w:top w:val="none" w:sz="0" w:space="0" w:color="auto"/>
                <w:left w:val="none" w:sz="0" w:space="0" w:color="auto"/>
                <w:bottom w:val="none" w:sz="0" w:space="0" w:color="auto"/>
                <w:right w:val="none" w:sz="0" w:space="0" w:color="auto"/>
              </w:divBdr>
            </w:div>
            <w:div w:id="1310595230">
              <w:marLeft w:val="0"/>
              <w:marRight w:val="0"/>
              <w:marTop w:val="0"/>
              <w:marBottom w:val="0"/>
              <w:divBdr>
                <w:top w:val="none" w:sz="0" w:space="0" w:color="auto"/>
                <w:left w:val="none" w:sz="0" w:space="0" w:color="auto"/>
                <w:bottom w:val="none" w:sz="0" w:space="0" w:color="auto"/>
                <w:right w:val="none" w:sz="0" w:space="0" w:color="auto"/>
              </w:divBdr>
            </w:div>
            <w:div w:id="1977949493">
              <w:marLeft w:val="0"/>
              <w:marRight w:val="0"/>
              <w:marTop w:val="0"/>
              <w:marBottom w:val="0"/>
              <w:divBdr>
                <w:top w:val="none" w:sz="0" w:space="0" w:color="auto"/>
                <w:left w:val="none" w:sz="0" w:space="0" w:color="auto"/>
                <w:bottom w:val="none" w:sz="0" w:space="0" w:color="auto"/>
                <w:right w:val="none" w:sz="0" w:space="0" w:color="auto"/>
              </w:divBdr>
            </w:div>
            <w:div w:id="498470934">
              <w:marLeft w:val="0"/>
              <w:marRight w:val="0"/>
              <w:marTop w:val="0"/>
              <w:marBottom w:val="0"/>
              <w:divBdr>
                <w:top w:val="none" w:sz="0" w:space="0" w:color="auto"/>
                <w:left w:val="none" w:sz="0" w:space="0" w:color="auto"/>
                <w:bottom w:val="none" w:sz="0" w:space="0" w:color="auto"/>
                <w:right w:val="none" w:sz="0" w:space="0" w:color="auto"/>
              </w:divBdr>
            </w:div>
            <w:div w:id="482626064">
              <w:marLeft w:val="0"/>
              <w:marRight w:val="0"/>
              <w:marTop w:val="0"/>
              <w:marBottom w:val="0"/>
              <w:divBdr>
                <w:top w:val="none" w:sz="0" w:space="0" w:color="auto"/>
                <w:left w:val="none" w:sz="0" w:space="0" w:color="auto"/>
                <w:bottom w:val="none" w:sz="0" w:space="0" w:color="auto"/>
                <w:right w:val="none" w:sz="0" w:space="0" w:color="auto"/>
              </w:divBdr>
            </w:div>
            <w:div w:id="1833831781">
              <w:marLeft w:val="0"/>
              <w:marRight w:val="0"/>
              <w:marTop w:val="0"/>
              <w:marBottom w:val="0"/>
              <w:divBdr>
                <w:top w:val="none" w:sz="0" w:space="0" w:color="auto"/>
                <w:left w:val="none" w:sz="0" w:space="0" w:color="auto"/>
                <w:bottom w:val="none" w:sz="0" w:space="0" w:color="auto"/>
                <w:right w:val="none" w:sz="0" w:space="0" w:color="auto"/>
              </w:divBdr>
            </w:div>
            <w:div w:id="1626884685">
              <w:marLeft w:val="0"/>
              <w:marRight w:val="0"/>
              <w:marTop w:val="0"/>
              <w:marBottom w:val="0"/>
              <w:divBdr>
                <w:top w:val="none" w:sz="0" w:space="0" w:color="auto"/>
                <w:left w:val="none" w:sz="0" w:space="0" w:color="auto"/>
                <w:bottom w:val="none" w:sz="0" w:space="0" w:color="auto"/>
                <w:right w:val="none" w:sz="0" w:space="0" w:color="auto"/>
              </w:divBdr>
            </w:div>
            <w:div w:id="2033024044">
              <w:marLeft w:val="0"/>
              <w:marRight w:val="0"/>
              <w:marTop w:val="0"/>
              <w:marBottom w:val="0"/>
              <w:divBdr>
                <w:top w:val="none" w:sz="0" w:space="0" w:color="auto"/>
                <w:left w:val="none" w:sz="0" w:space="0" w:color="auto"/>
                <w:bottom w:val="none" w:sz="0" w:space="0" w:color="auto"/>
                <w:right w:val="none" w:sz="0" w:space="0" w:color="auto"/>
              </w:divBdr>
            </w:div>
            <w:div w:id="1673292146">
              <w:marLeft w:val="0"/>
              <w:marRight w:val="0"/>
              <w:marTop w:val="0"/>
              <w:marBottom w:val="0"/>
              <w:divBdr>
                <w:top w:val="none" w:sz="0" w:space="0" w:color="auto"/>
                <w:left w:val="none" w:sz="0" w:space="0" w:color="auto"/>
                <w:bottom w:val="none" w:sz="0" w:space="0" w:color="auto"/>
                <w:right w:val="none" w:sz="0" w:space="0" w:color="auto"/>
              </w:divBdr>
            </w:div>
            <w:div w:id="1722241924">
              <w:marLeft w:val="0"/>
              <w:marRight w:val="0"/>
              <w:marTop w:val="0"/>
              <w:marBottom w:val="0"/>
              <w:divBdr>
                <w:top w:val="none" w:sz="0" w:space="0" w:color="auto"/>
                <w:left w:val="none" w:sz="0" w:space="0" w:color="auto"/>
                <w:bottom w:val="none" w:sz="0" w:space="0" w:color="auto"/>
                <w:right w:val="none" w:sz="0" w:space="0" w:color="auto"/>
              </w:divBdr>
            </w:div>
            <w:div w:id="327370419">
              <w:marLeft w:val="0"/>
              <w:marRight w:val="0"/>
              <w:marTop w:val="0"/>
              <w:marBottom w:val="0"/>
              <w:divBdr>
                <w:top w:val="none" w:sz="0" w:space="0" w:color="auto"/>
                <w:left w:val="none" w:sz="0" w:space="0" w:color="auto"/>
                <w:bottom w:val="none" w:sz="0" w:space="0" w:color="auto"/>
                <w:right w:val="none" w:sz="0" w:space="0" w:color="auto"/>
              </w:divBdr>
            </w:div>
            <w:div w:id="1762220894">
              <w:marLeft w:val="0"/>
              <w:marRight w:val="0"/>
              <w:marTop w:val="0"/>
              <w:marBottom w:val="0"/>
              <w:divBdr>
                <w:top w:val="none" w:sz="0" w:space="0" w:color="auto"/>
                <w:left w:val="none" w:sz="0" w:space="0" w:color="auto"/>
                <w:bottom w:val="none" w:sz="0" w:space="0" w:color="auto"/>
                <w:right w:val="none" w:sz="0" w:space="0" w:color="auto"/>
              </w:divBdr>
            </w:div>
            <w:div w:id="1488790588">
              <w:marLeft w:val="0"/>
              <w:marRight w:val="0"/>
              <w:marTop w:val="0"/>
              <w:marBottom w:val="0"/>
              <w:divBdr>
                <w:top w:val="none" w:sz="0" w:space="0" w:color="auto"/>
                <w:left w:val="none" w:sz="0" w:space="0" w:color="auto"/>
                <w:bottom w:val="none" w:sz="0" w:space="0" w:color="auto"/>
                <w:right w:val="none" w:sz="0" w:space="0" w:color="auto"/>
              </w:divBdr>
            </w:div>
            <w:div w:id="734619554">
              <w:marLeft w:val="0"/>
              <w:marRight w:val="0"/>
              <w:marTop w:val="0"/>
              <w:marBottom w:val="0"/>
              <w:divBdr>
                <w:top w:val="none" w:sz="0" w:space="0" w:color="auto"/>
                <w:left w:val="none" w:sz="0" w:space="0" w:color="auto"/>
                <w:bottom w:val="none" w:sz="0" w:space="0" w:color="auto"/>
                <w:right w:val="none" w:sz="0" w:space="0" w:color="auto"/>
              </w:divBdr>
            </w:div>
            <w:div w:id="1324578941">
              <w:marLeft w:val="0"/>
              <w:marRight w:val="0"/>
              <w:marTop w:val="0"/>
              <w:marBottom w:val="0"/>
              <w:divBdr>
                <w:top w:val="none" w:sz="0" w:space="0" w:color="auto"/>
                <w:left w:val="none" w:sz="0" w:space="0" w:color="auto"/>
                <w:bottom w:val="none" w:sz="0" w:space="0" w:color="auto"/>
                <w:right w:val="none" w:sz="0" w:space="0" w:color="auto"/>
              </w:divBdr>
            </w:div>
            <w:div w:id="2016877556">
              <w:marLeft w:val="0"/>
              <w:marRight w:val="0"/>
              <w:marTop w:val="0"/>
              <w:marBottom w:val="0"/>
              <w:divBdr>
                <w:top w:val="none" w:sz="0" w:space="0" w:color="auto"/>
                <w:left w:val="none" w:sz="0" w:space="0" w:color="auto"/>
                <w:bottom w:val="none" w:sz="0" w:space="0" w:color="auto"/>
                <w:right w:val="none" w:sz="0" w:space="0" w:color="auto"/>
              </w:divBdr>
            </w:div>
            <w:div w:id="2056464758">
              <w:marLeft w:val="0"/>
              <w:marRight w:val="0"/>
              <w:marTop w:val="0"/>
              <w:marBottom w:val="0"/>
              <w:divBdr>
                <w:top w:val="none" w:sz="0" w:space="0" w:color="auto"/>
                <w:left w:val="none" w:sz="0" w:space="0" w:color="auto"/>
                <w:bottom w:val="none" w:sz="0" w:space="0" w:color="auto"/>
                <w:right w:val="none" w:sz="0" w:space="0" w:color="auto"/>
              </w:divBdr>
            </w:div>
            <w:div w:id="470443667">
              <w:marLeft w:val="0"/>
              <w:marRight w:val="0"/>
              <w:marTop w:val="0"/>
              <w:marBottom w:val="0"/>
              <w:divBdr>
                <w:top w:val="none" w:sz="0" w:space="0" w:color="auto"/>
                <w:left w:val="none" w:sz="0" w:space="0" w:color="auto"/>
                <w:bottom w:val="none" w:sz="0" w:space="0" w:color="auto"/>
                <w:right w:val="none" w:sz="0" w:space="0" w:color="auto"/>
              </w:divBdr>
            </w:div>
            <w:div w:id="757209669">
              <w:marLeft w:val="0"/>
              <w:marRight w:val="0"/>
              <w:marTop w:val="0"/>
              <w:marBottom w:val="0"/>
              <w:divBdr>
                <w:top w:val="none" w:sz="0" w:space="0" w:color="auto"/>
                <w:left w:val="none" w:sz="0" w:space="0" w:color="auto"/>
                <w:bottom w:val="none" w:sz="0" w:space="0" w:color="auto"/>
                <w:right w:val="none" w:sz="0" w:space="0" w:color="auto"/>
              </w:divBdr>
            </w:div>
            <w:div w:id="1573464325">
              <w:marLeft w:val="0"/>
              <w:marRight w:val="0"/>
              <w:marTop w:val="0"/>
              <w:marBottom w:val="0"/>
              <w:divBdr>
                <w:top w:val="none" w:sz="0" w:space="0" w:color="auto"/>
                <w:left w:val="none" w:sz="0" w:space="0" w:color="auto"/>
                <w:bottom w:val="none" w:sz="0" w:space="0" w:color="auto"/>
                <w:right w:val="none" w:sz="0" w:space="0" w:color="auto"/>
              </w:divBdr>
            </w:div>
            <w:div w:id="1228420406">
              <w:marLeft w:val="0"/>
              <w:marRight w:val="0"/>
              <w:marTop w:val="0"/>
              <w:marBottom w:val="0"/>
              <w:divBdr>
                <w:top w:val="none" w:sz="0" w:space="0" w:color="auto"/>
                <w:left w:val="none" w:sz="0" w:space="0" w:color="auto"/>
                <w:bottom w:val="none" w:sz="0" w:space="0" w:color="auto"/>
                <w:right w:val="none" w:sz="0" w:space="0" w:color="auto"/>
              </w:divBdr>
            </w:div>
            <w:div w:id="1704865148">
              <w:marLeft w:val="0"/>
              <w:marRight w:val="0"/>
              <w:marTop w:val="0"/>
              <w:marBottom w:val="0"/>
              <w:divBdr>
                <w:top w:val="none" w:sz="0" w:space="0" w:color="auto"/>
                <w:left w:val="none" w:sz="0" w:space="0" w:color="auto"/>
                <w:bottom w:val="none" w:sz="0" w:space="0" w:color="auto"/>
                <w:right w:val="none" w:sz="0" w:space="0" w:color="auto"/>
              </w:divBdr>
            </w:div>
            <w:div w:id="2092122006">
              <w:marLeft w:val="0"/>
              <w:marRight w:val="0"/>
              <w:marTop w:val="0"/>
              <w:marBottom w:val="0"/>
              <w:divBdr>
                <w:top w:val="none" w:sz="0" w:space="0" w:color="auto"/>
                <w:left w:val="none" w:sz="0" w:space="0" w:color="auto"/>
                <w:bottom w:val="none" w:sz="0" w:space="0" w:color="auto"/>
                <w:right w:val="none" w:sz="0" w:space="0" w:color="auto"/>
              </w:divBdr>
            </w:div>
            <w:div w:id="1729379204">
              <w:marLeft w:val="0"/>
              <w:marRight w:val="0"/>
              <w:marTop w:val="0"/>
              <w:marBottom w:val="0"/>
              <w:divBdr>
                <w:top w:val="none" w:sz="0" w:space="0" w:color="auto"/>
                <w:left w:val="none" w:sz="0" w:space="0" w:color="auto"/>
                <w:bottom w:val="none" w:sz="0" w:space="0" w:color="auto"/>
                <w:right w:val="none" w:sz="0" w:space="0" w:color="auto"/>
              </w:divBdr>
            </w:div>
            <w:div w:id="1117991422">
              <w:marLeft w:val="0"/>
              <w:marRight w:val="0"/>
              <w:marTop w:val="0"/>
              <w:marBottom w:val="0"/>
              <w:divBdr>
                <w:top w:val="none" w:sz="0" w:space="0" w:color="auto"/>
                <w:left w:val="none" w:sz="0" w:space="0" w:color="auto"/>
                <w:bottom w:val="none" w:sz="0" w:space="0" w:color="auto"/>
                <w:right w:val="none" w:sz="0" w:space="0" w:color="auto"/>
              </w:divBdr>
            </w:div>
            <w:div w:id="1877815713">
              <w:marLeft w:val="0"/>
              <w:marRight w:val="0"/>
              <w:marTop w:val="0"/>
              <w:marBottom w:val="0"/>
              <w:divBdr>
                <w:top w:val="none" w:sz="0" w:space="0" w:color="auto"/>
                <w:left w:val="none" w:sz="0" w:space="0" w:color="auto"/>
                <w:bottom w:val="none" w:sz="0" w:space="0" w:color="auto"/>
                <w:right w:val="none" w:sz="0" w:space="0" w:color="auto"/>
              </w:divBdr>
            </w:div>
            <w:div w:id="2063364542">
              <w:marLeft w:val="0"/>
              <w:marRight w:val="0"/>
              <w:marTop w:val="0"/>
              <w:marBottom w:val="0"/>
              <w:divBdr>
                <w:top w:val="none" w:sz="0" w:space="0" w:color="auto"/>
                <w:left w:val="none" w:sz="0" w:space="0" w:color="auto"/>
                <w:bottom w:val="none" w:sz="0" w:space="0" w:color="auto"/>
                <w:right w:val="none" w:sz="0" w:space="0" w:color="auto"/>
              </w:divBdr>
            </w:div>
            <w:div w:id="803081113">
              <w:marLeft w:val="0"/>
              <w:marRight w:val="0"/>
              <w:marTop w:val="0"/>
              <w:marBottom w:val="0"/>
              <w:divBdr>
                <w:top w:val="none" w:sz="0" w:space="0" w:color="auto"/>
                <w:left w:val="none" w:sz="0" w:space="0" w:color="auto"/>
                <w:bottom w:val="none" w:sz="0" w:space="0" w:color="auto"/>
                <w:right w:val="none" w:sz="0" w:space="0" w:color="auto"/>
              </w:divBdr>
            </w:div>
            <w:div w:id="1727678874">
              <w:marLeft w:val="0"/>
              <w:marRight w:val="0"/>
              <w:marTop w:val="0"/>
              <w:marBottom w:val="0"/>
              <w:divBdr>
                <w:top w:val="none" w:sz="0" w:space="0" w:color="auto"/>
                <w:left w:val="none" w:sz="0" w:space="0" w:color="auto"/>
                <w:bottom w:val="none" w:sz="0" w:space="0" w:color="auto"/>
                <w:right w:val="none" w:sz="0" w:space="0" w:color="auto"/>
              </w:divBdr>
            </w:div>
            <w:div w:id="988941680">
              <w:marLeft w:val="0"/>
              <w:marRight w:val="0"/>
              <w:marTop w:val="0"/>
              <w:marBottom w:val="0"/>
              <w:divBdr>
                <w:top w:val="none" w:sz="0" w:space="0" w:color="auto"/>
                <w:left w:val="none" w:sz="0" w:space="0" w:color="auto"/>
                <w:bottom w:val="none" w:sz="0" w:space="0" w:color="auto"/>
                <w:right w:val="none" w:sz="0" w:space="0" w:color="auto"/>
              </w:divBdr>
            </w:div>
            <w:div w:id="264115993">
              <w:marLeft w:val="0"/>
              <w:marRight w:val="0"/>
              <w:marTop w:val="0"/>
              <w:marBottom w:val="0"/>
              <w:divBdr>
                <w:top w:val="none" w:sz="0" w:space="0" w:color="auto"/>
                <w:left w:val="none" w:sz="0" w:space="0" w:color="auto"/>
                <w:bottom w:val="none" w:sz="0" w:space="0" w:color="auto"/>
                <w:right w:val="none" w:sz="0" w:space="0" w:color="auto"/>
              </w:divBdr>
            </w:div>
            <w:div w:id="829247669">
              <w:marLeft w:val="0"/>
              <w:marRight w:val="0"/>
              <w:marTop w:val="0"/>
              <w:marBottom w:val="0"/>
              <w:divBdr>
                <w:top w:val="none" w:sz="0" w:space="0" w:color="auto"/>
                <w:left w:val="none" w:sz="0" w:space="0" w:color="auto"/>
                <w:bottom w:val="none" w:sz="0" w:space="0" w:color="auto"/>
                <w:right w:val="none" w:sz="0" w:space="0" w:color="auto"/>
              </w:divBdr>
            </w:div>
            <w:div w:id="1319337295">
              <w:marLeft w:val="0"/>
              <w:marRight w:val="0"/>
              <w:marTop w:val="0"/>
              <w:marBottom w:val="0"/>
              <w:divBdr>
                <w:top w:val="none" w:sz="0" w:space="0" w:color="auto"/>
                <w:left w:val="none" w:sz="0" w:space="0" w:color="auto"/>
                <w:bottom w:val="none" w:sz="0" w:space="0" w:color="auto"/>
                <w:right w:val="none" w:sz="0" w:space="0" w:color="auto"/>
              </w:divBdr>
            </w:div>
            <w:div w:id="1612470485">
              <w:marLeft w:val="0"/>
              <w:marRight w:val="0"/>
              <w:marTop w:val="0"/>
              <w:marBottom w:val="0"/>
              <w:divBdr>
                <w:top w:val="none" w:sz="0" w:space="0" w:color="auto"/>
                <w:left w:val="none" w:sz="0" w:space="0" w:color="auto"/>
                <w:bottom w:val="none" w:sz="0" w:space="0" w:color="auto"/>
                <w:right w:val="none" w:sz="0" w:space="0" w:color="auto"/>
              </w:divBdr>
            </w:div>
            <w:div w:id="269823906">
              <w:marLeft w:val="0"/>
              <w:marRight w:val="0"/>
              <w:marTop w:val="0"/>
              <w:marBottom w:val="0"/>
              <w:divBdr>
                <w:top w:val="none" w:sz="0" w:space="0" w:color="auto"/>
                <w:left w:val="none" w:sz="0" w:space="0" w:color="auto"/>
                <w:bottom w:val="none" w:sz="0" w:space="0" w:color="auto"/>
                <w:right w:val="none" w:sz="0" w:space="0" w:color="auto"/>
              </w:divBdr>
            </w:div>
            <w:div w:id="2007857808">
              <w:marLeft w:val="0"/>
              <w:marRight w:val="0"/>
              <w:marTop w:val="0"/>
              <w:marBottom w:val="0"/>
              <w:divBdr>
                <w:top w:val="none" w:sz="0" w:space="0" w:color="auto"/>
                <w:left w:val="none" w:sz="0" w:space="0" w:color="auto"/>
                <w:bottom w:val="none" w:sz="0" w:space="0" w:color="auto"/>
                <w:right w:val="none" w:sz="0" w:space="0" w:color="auto"/>
              </w:divBdr>
            </w:div>
            <w:div w:id="40135087">
              <w:marLeft w:val="0"/>
              <w:marRight w:val="0"/>
              <w:marTop w:val="0"/>
              <w:marBottom w:val="0"/>
              <w:divBdr>
                <w:top w:val="none" w:sz="0" w:space="0" w:color="auto"/>
                <w:left w:val="none" w:sz="0" w:space="0" w:color="auto"/>
                <w:bottom w:val="none" w:sz="0" w:space="0" w:color="auto"/>
                <w:right w:val="none" w:sz="0" w:space="0" w:color="auto"/>
              </w:divBdr>
            </w:div>
            <w:div w:id="268128312">
              <w:marLeft w:val="0"/>
              <w:marRight w:val="0"/>
              <w:marTop w:val="0"/>
              <w:marBottom w:val="0"/>
              <w:divBdr>
                <w:top w:val="none" w:sz="0" w:space="0" w:color="auto"/>
                <w:left w:val="none" w:sz="0" w:space="0" w:color="auto"/>
                <w:bottom w:val="none" w:sz="0" w:space="0" w:color="auto"/>
                <w:right w:val="none" w:sz="0" w:space="0" w:color="auto"/>
              </w:divBdr>
            </w:div>
            <w:div w:id="446579813">
              <w:marLeft w:val="0"/>
              <w:marRight w:val="0"/>
              <w:marTop w:val="0"/>
              <w:marBottom w:val="0"/>
              <w:divBdr>
                <w:top w:val="none" w:sz="0" w:space="0" w:color="auto"/>
                <w:left w:val="none" w:sz="0" w:space="0" w:color="auto"/>
                <w:bottom w:val="none" w:sz="0" w:space="0" w:color="auto"/>
                <w:right w:val="none" w:sz="0" w:space="0" w:color="auto"/>
              </w:divBdr>
            </w:div>
            <w:div w:id="5906249">
              <w:marLeft w:val="0"/>
              <w:marRight w:val="0"/>
              <w:marTop w:val="0"/>
              <w:marBottom w:val="0"/>
              <w:divBdr>
                <w:top w:val="none" w:sz="0" w:space="0" w:color="auto"/>
                <w:left w:val="none" w:sz="0" w:space="0" w:color="auto"/>
                <w:bottom w:val="none" w:sz="0" w:space="0" w:color="auto"/>
                <w:right w:val="none" w:sz="0" w:space="0" w:color="auto"/>
              </w:divBdr>
            </w:div>
            <w:div w:id="1190220570">
              <w:marLeft w:val="0"/>
              <w:marRight w:val="0"/>
              <w:marTop w:val="0"/>
              <w:marBottom w:val="0"/>
              <w:divBdr>
                <w:top w:val="none" w:sz="0" w:space="0" w:color="auto"/>
                <w:left w:val="none" w:sz="0" w:space="0" w:color="auto"/>
                <w:bottom w:val="none" w:sz="0" w:space="0" w:color="auto"/>
                <w:right w:val="none" w:sz="0" w:space="0" w:color="auto"/>
              </w:divBdr>
            </w:div>
            <w:div w:id="685642581">
              <w:marLeft w:val="0"/>
              <w:marRight w:val="0"/>
              <w:marTop w:val="0"/>
              <w:marBottom w:val="0"/>
              <w:divBdr>
                <w:top w:val="none" w:sz="0" w:space="0" w:color="auto"/>
                <w:left w:val="none" w:sz="0" w:space="0" w:color="auto"/>
                <w:bottom w:val="none" w:sz="0" w:space="0" w:color="auto"/>
                <w:right w:val="none" w:sz="0" w:space="0" w:color="auto"/>
              </w:divBdr>
            </w:div>
            <w:div w:id="1104303697">
              <w:marLeft w:val="0"/>
              <w:marRight w:val="0"/>
              <w:marTop w:val="0"/>
              <w:marBottom w:val="0"/>
              <w:divBdr>
                <w:top w:val="none" w:sz="0" w:space="0" w:color="auto"/>
                <w:left w:val="none" w:sz="0" w:space="0" w:color="auto"/>
                <w:bottom w:val="none" w:sz="0" w:space="0" w:color="auto"/>
                <w:right w:val="none" w:sz="0" w:space="0" w:color="auto"/>
              </w:divBdr>
            </w:div>
            <w:div w:id="370543063">
              <w:marLeft w:val="0"/>
              <w:marRight w:val="0"/>
              <w:marTop w:val="0"/>
              <w:marBottom w:val="0"/>
              <w:divBdr>
                <w:top w:val="none" w:sz="0" w:space="0" w:color="auto"/>
                <w:left w:val="none" w:sz="0" w:space="0" w:color="auto"/>
                <w:bottom w:val="none" w:sz="0" w:space="0" w:color="auto"/>
                <w:right w:val="none" w:sz="0" w:space="0" w:color="auto"/>
              </w:divBdr>
            </w:div>
            <w:div w:id="1961958827">
              <w:marLeft w:val="0"/>
              <w:marRight w:val="0"/>
              <w:marTop w:val="0"/>
              <w:marBottom w:val="0"/>
              <w:divBdr>
                <w:top w:val="none" w:sz="0" w:space="0" w:color="auto"/>
                <w:left w:val="none" w:sz="0" w:space="0" w:color="auto"/>
                <w:bottom w:val="none" w:sz="0" w:space="0" w:color="auto"/>
                <w:right w:val="none" w:sz="0" w:space="0" w:color="auto"/>
              </w:divBdr>
            </w:div>
            <w:div w:id="1165123398">
              <w:marLeft w:val="0"/>
              <w:marRight w:val="0"/>
              <w:marTop w:val="0"/>
              <w:marBottom w:val="0"/>
              <w:divBdr>
                <w:top w:val="none" w:sz="0" w:space="0" w:color="auto"/>
                <w:left w:val="none" w:sz="0" w:space="0" w:color="auto"/>
                <w:bottom w:val="none" w:sz="0" w:space="0" w:color="auto"/>
                <w:right w:val="none" w:sz="0" w:space="0" w:color="auto"/>
              </w:divBdr>
            </w:div>
            <w:div w:id="845366945">
              <w:marLeft w:val="0"/>
              <w:marRight w:val="0"/>
              <w:marTop w:val="0"/>
              <w:marBottom w:val="0"/>
              <w:divBdr>
                <w:top w:val="none" w:sz="0" w:space="0" w:color="auto"/>
                <w:left w:val="none" w:sz="0" w:space="0" w:color="auto"/>
                <w:bottom w:val="none" w:sz="0" w:space="0" w:color="auto"/>
                <w:right w:val="none" w:sz="0" w:space="0" w:color="auto"/>
              </w:divBdr>
            </w:div>
            <w:div w:id="802504326">
              <w:marLeft w:val="0"/>
              <w:marRight w:val="0"/>
              <w:marTop w:val="0"/>
              <w:marBottom w:val="0"/>
              <w:divBdr>
                <w:top w:val="none" w:sz="0" w:space="0" w:color="auto"/>
                <w:left w:val="none" w:sz="0" w:space="0" w:color="auto"/>
                <w:bottom w:val="none" w:sz="0" w:space="0" w:color="auto"/>
                <w:right w:val="none" w:sz="0" w:space="0" w:color="auto"/>
              </w:divBdr>
            </w:div>
            <w:div w:id="814878547">
              <w:marLeft w:val="0"/>
              <w:marRight w:val="0"/>
              <w:marTop w:val="0"/>
              <w:marBottom w:val="0"/>
              <w:divBdr>
                <w:top w:val="none" w:sz="0" w:space="0" w:color="auto"/>
                <w:left w:val="none" w:sz="0" w:space="0" w:color="auto"/>
                <w:bottom w:val="none" w:sz="0" w:space="0" w:color="auto"/>
                <w:right w:val="none" w:sz="0" w:space="0" w:color="auto"/>
              </w:divBdr>
            </w:div>
            <w:div w:id="1678072945">
              <w:marLeft w:val="0"/>
              <w:marRight w:val="0"/>
              <w:marTop w:val="0"/>
              <w:marBottom w:val="0"/>
              <w:divBdr>
                <w:top w:val="none" w:sz="0" w:space="0" w:color="auto"/>
                <w:left w:val="none" w:sz="0" w:space="0" w:color="auto"/>
                <w:bottom w:val="none" w:sz="0" w:space="0" w:color="auto"/>
                <w:right w:val="none" w:sz="0" w:space="0" w:color="auto"/>
              </w:divBdr>
            </w:div>
            <w:div w:id="1922831372">
              <w:marLeft w:val="0"/>
              <w:marRight w:val="0"/>
              <w:marTop w:val="0"/>
              <w:marBottom w:val="0"/>
              <w:divBdr>
                <w:top w:val="none" w:sz="0" w:space="0" w:color="auto"/>
                <w:left w:val="none" w:sz="0" w:space="0" w:color="auto"/>
                <w:bottom w:val="none" w:sz="0" w:space="0" w:color="auto"/>
                <w:right w:val="none" w:sz="0" w:space="0" w:color="auto"/>
              </w:divBdr>
            </w:div>
            <w:div w:id="289748372">
              <w:marLeft w:val="0"/>
              <w:marRight w:val="0"/>
              <w:marTop w:val="0"/>
              <w:marBottom w:val="0"/>
              <w:divBdr>
                <w:top w:val="none" w:sz="0" w:space="0" w:color="auto"/>
                <w:left w:val="none" w:sz="0" w:space="0" w:color="auto"/>
                <w:bottom w:val="none" w:sz="0" w:space="0" w:color="auto"/>
                <w:right w:val="none" w:sz="0" w:space="0" w:color="auto"/>
              </w:divBdr>
            </w:div>
            <w:div w:id="1966540734">
              <w:marLeft w:val="0"/>
              <w:marRight w:val="0"/>
              <w:marTop w:val="0"/>
              <w:marBottom w:val="0"/>
              <w:divBdr>
                <w:top w:val="none" w:sz="0" w:space="0" w:color="auto"/>
                <w:left w:val="none" w:sz="0" w:space="0" w:color="auto"/>
                <w:bottom w:val="none" w:sz="0" w:space="0" w:color="auto"/>
                <w:right w:val="none" w:sz="0" w:space="0" w:color="auto"/>
              </w:divBdr>
            </w:div>
            <w:div w:id="331876865">
              <w:marLeft w:val="0"/>
              <w:marRight w:val="0"/>
              <w:marTop w:val="0"/>
              <w:marBottom w:val="0"/>
              <w:divBdr>
                <w:top w:val="none" w:sz="0" w:space="0" w:color="auto"/>
                <w:left w:val="none" w:sz="0" w:space="0" w:color="auto"/>
                <w:bottom w:val="none" w:sz="0" w:space="0" w:color="auto"/>
                <w:right w:val="none" w:sz="0" w:space="0" w:color="auto"/>
              </w:divBdr>
            </w:div>
            <w:div w:id="1524368207">
              <w:marLeft w:val="0"/>
              <w:marRight w:val="0"/>
              <w:marTop w:val="0"/>
              <w:marBottom w:val="0"/>
              <w:divBdr>
                <w:top w:val="none" w:sz="0" w:space="0" w:color="auto"/>
                <w:left w:val="none" w:sz="0" w:space="0" w:color="auto"/>
                <w:bottom w:val="none" w:sz="0" w:space="0" w:color="auto"/>
                <w:right w:val="none" w:sz="0" w:space="0" w:color="auto"/>
              </w:divBdr>
            </w:div>
            <w:div w:id="1964770660">
              <w:marLeft w:val="0"/>
              <w:marRight w:val="0"/>
              <w:marTop w:val="0"/>
              <w:marBottom w:val="0"/>
              <w:divBdr>
                <w:top w:val="none" w:sz="0" w:space="0" w:color="auto"/>
                <w:left w:val="none" w:sz="0" w:space="0" w:color="auto"/>
                <w:bottom w:val="none" w:sz="0" w:space="0" w:color="auto"/>
                <w:right w:val="none" w:sz="0" w:space="0" w:color="auto"/>
              </w:divBdr>
            </w:div>
            <w:div w:id="1709455462">
              <w:marLeft w:val="0"/>
              <w:marRight w:val="0"/>
              <w:marTop w:val="0"/>
              <w:marBottom w:val="0"/>
              <w:divBdr>
                <w:top w:val="none" w:sz="0" w:space="0" w:color="auto"/>
                <w:left w:val="none" w:sz="0" w:space="0" w:color="auto"/>
                <w:bottom w:val="none" w:sz="0" w:space="0" w:color="auto"/>
                <w:right w:val="none" w:sz="0" w:space="0" w:color="auto"/>
              </w:divBdr>
            </w:div>
            <w:div w:id="9273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2697">
      <w:bodyDiv w:val="1"/>
      <w:marLeft w:val="0"/>
      <w:marRight w:val="0"/>
      <w:marTop w:val="0"/>
      <w:marBottom w:val="0"/>
      <w:divBdr>
        <w:top w:val="none" w:sz="0" w:space="0" w:color="auto"/>
        <w:left w:val="none" w:sz="0" w:space="0" w:color="auto"/>
        <w:bottom w:val="none" w:sz="0" w:space="0" w:color="auto"/>
        <w:right w:val="none" w:sz="0" w:space="0" w:color="auto"/>
      </w:divBdr>
      <w:divsChild>
        <w:div w:id="205990064">
          <w:marLeft w:val="0"/>
          <w:marRight w:val="0"/>
          <w:marTop w:val="0"/>
          <w:marBottom w:val="0"/>
          <w:divBdr>
            <w:top w:val="none" w:sz="0" w:space="0" w:color="auto"/>
            <w:left w:val="none" w:sz="0" w:space="0" w:color="auto"/>
            <w:bottom w:val="none" w:sz="0" w:space="0" w:color="auto"/>
            <w:right w:val="none" w:sz="0" w:space="0" w:color="auto"/>
          </w:divBdr>
        </w:div>
        <w:div w:id="1846047752">
          <w:marLeft w:val="0"/>
          <w:marRight w:val="0"/>
          <w:marTop w:val="0"/>
          <w:marBottom w:val="0"/>
          <w:divBdr>
            <w:top w:val="none" w:sz="0" w:space="0" w:color="auto"/>
            <w:left w:val="none" w:sz="0" w:space="0" w:color="auto"/>
            <w:bottom w:val="none" w:sz="0" w:space="0" w:color="auto"/>
            <w:right w:val="none" w:sz="0" w:space="0" w:color="auto"/>
          </w:divBdr>
        </w:div>
        <w:div w:id="2017884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se18-iiith.vlabs.ac.in/exp/rasterization-polyg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e18-iiith.vlabs.ac.in/exp/rasterization-lin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gatevidyalay.com/bresenham-circle-drawing-algorithm/" TargetMode="External"/><Relationship Id="rId14" Type="http://schemas.openxmlformats.org/officeDocument/2006/relationships/image" Target="media/image6.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DF9B8-C8BB-4486-AA07-9363E2407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10</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kjsce</Company>
  <LinksUpToDate>false</LinksUpToDate>
  <CharactersWithSpaces>6354</CharactersWithSpaces>
  <SharedDoc>false</SharedDoc>
  <HLinks>
    <vt:vector size="6" baseType="variant">
      <vt:variant>
        <vt:i4>5373977</vt:i4>
      </vt:variant>
      <vt:variant>
        <vt:i4>0</vt:i4>
      </vt:variant>
      <vt:variant>
        <vt:i4>0</vt:i4>
      </vt:variant>
      <vt:variant>
        <vt:i4>5</vt:i4>
      </vt:variant>
      <vt:variant>
        <vt:lpwstr>http://cse.iitkgp.ac.in/~rkumar/pds-vlab/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Romil Lodaya</cp:lastModifiedBy>
  <cp:revision>19</cp:revision>
  <cp:lastPrinted>2017-02-01T07:06:00Z</cp:lastPrinted>
  <dcterms:created xsi:type="dcterms:W3CDTF">2020-03-13T06:43:00Z</dcterms:created>
  <dcterms:modified xsi:type="dcterms:W3CDTF">2024-08-19T17:14:00Z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